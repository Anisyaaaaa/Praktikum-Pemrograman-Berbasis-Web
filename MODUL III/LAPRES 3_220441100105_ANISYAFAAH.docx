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B8E1" w14:textId="4F5EC3C3" w:rsidR="00EF5CAB" w:rsidRPr="00B157B5" w:rsidRDefault="00225DFF" w:rsidP="00B157B5">
      <w:pPr>
        <w:spacing w:after="0" w:line="360" w:lineRule="auto"/>
        <w:jc w:val="center"/>
        <w:rPr>
          <w:rFonts w:cs="Times New Roman"/>
          <w:b/>
          <w:szCs w:val="24"/>
        </w:rPr>
      </w:pPr>
      <w:r w:rsidRPr="00B157B5">
        <w:rPr>
          <w:rFonts w:cs="Times New Roman"/>
          <w:b/>
          <w:szCs w:val="24"/>
        </w:rPr>
        <w:t>LAPORAN RESMI</w:t>
      </w:r>
    </w:p>
    <w:p w14:paraId="58127677" w14:textId="1904C45F" w:rsidR="00EF5CAB" w:rsidRPr="00B157B5" w:rsidRDefault="00225DFF" w:rsidP="00B157B5">
      <w:pPr>
        <w:spacing w:after="0" w:line="360" w:lineRule="auto"/>
        <w:jc w:val="center"/>
        <w:rPr>
          <w:rFonts w:cs="Times New Roman"/>
          <w:b/>
          <w:szCs w:val="24"/>
          <w:lang w:val="en-US"/>
        </w:rPr>
      </w:pPr>
      <w:r w:rsidRPr="00B157B5">
        <w:rPr>
          <w:rFonts w:cs="Times New Roman"/>
          <w:b/>
          <w:szCs w:val="24"/>
        </w:rPr>
        <w:t>MODUL I</w:t>
      </w:r>
      <w:r w:rsidR="00B4643B" w:rsidRPr="00B157B5">
        <w:rPr>
          <w:rFonts w:cs="Times New Roman"/>
          <w:b/>
          <w:szCs w:val="24"/>
          <w:lang w:val="en-US"/>
        </w:rPr>
        <w:t>I</w:t>
      </w:r>
      <w:r w:rsidR="00D40042" w:rsidRPr="00B157B5">
        <w:rPr>
          <w:rFonts w:cs="Times New Roman"/>
          <w:b/>
          <w:szCs w:val="24"/>
          <w:lang w:val="en-US"/>
        </w:rPr>
        <w:t>I</w:t>
      </w:r>
    </w:p>
    <w:p w14:paraId="57578E31" w14:textId="3334EF9C" w:rsidR="00EF5CAB" w:rsidRPr="00B157B5" w:rsidRDefault="00D40042" w:rsidP="00B157B5">
      <w:pPr>
        <w:widowControl w:val="0"/>
        <w:autoSpaceDE w:val="0"/>
        <w:autoSpaceDN w:val="0"/>
        <w:adjustRightInd w:val="0"/>
        <w:spacing w:after="0" w:line="360" w:lineRule="auto"/>
        <w:ind w:left="2143" w:right="-20" w:hanging="2143"/>
        <w:jc w:val="center"/>
        <w:rPr>
          <w:rFonts w:cs="Times New Roman"/>
          <w:b/>
          <w:bCs/>
          <w:w w:val="102"/>
          <w:szCs w:val="24"/>
          <w:lang w:val="en-US"/>
        </w:rPr>
      </w:pPr>
      <w:r w:rsidRPr="00B157B5">
        <w:rPr>
          <w:rFonts w:cs="Times New Roman"/>
          <w:b/>
          <w:bCs/>
          <w:w w:val="102"/>
          <w:szCs w:val="24"/>
          <w:lang w:val="en-US"/>
        </w:rPr>
        <w:t>CSS (</w:t>
      </w:r>
      <w:r w:rsidR="00B157B5" w:rsidRPr="00B157B5">
        <w:rPr>
          <w:rFonts w:cs="Times New Roman"/>
          <w:b/>
          <w:bCs/>
          <w:w w:val="102"/>
          <w:szCs w:val="24"/>
          <w:lang w:val="en-US"/>
        </w:rPr>
        <w:t>CASCADING STYLE SHEET</w:t>
      </w:r>
      <w:r w:rsidRPr="00B157B5">
        <w:rPr>
          <w:rFonts w:cs="Times New Roman"/>
          <w:b/>
          <w:bCs/>
          <w:w w:val="102"/>
          <w:szCs w:val="24"/>
          <w:lang w:val="en-US"/>
        </w:rPr>
        <w:t>)</w:t>
      </w:r>
    </w:p>
    <w:p w14:paraId="79FC1610" w14:textId="2F4EEAAA" w:rsidR="006A74EB" w:rsidRPr="00B157B5" w:rsidRDefault="00AA30E8" w:rsidP="00B157B5">
      <w:pPr>
        <w:spacing w:after="0" w:line="360" w:lineRule="auto"/>
        <w:jc w:val="center"/>
        <w:rPr>
          <w:rFonts w:cs="Times New Roman"/>
          <w:b/>
          <w:szCs w:val="24"/>
        </w:rPr>
      </w:pPr>
      <w:r w:rsidRPr="00B157B5">
        <w:rPr>
          <w:rFonts w:cs="Times New Roman"/>
          <w:noProof/>
          <w:szCs w:val="24"/>
          <w:lang w:val="en-US"/>
        </w:rPr>
        <w:drawing>
          <wp:anchor distT="0" distB="0" distL="114300" distR="114300" simplePos="0" relativeHeight="251659264" behindDoc="1" locked="0" layoutInCell="1" allowOverlap="1" wp14:anchorId="0BEDEDC7" wp14:editId="1ACB1C80">
            <wp:simplePos x="0" y="0"/>
            <wp:positionH relativeFrom="column">
              <wp:posOffset>1273175</wp:posOffset>
            </wp:positionH>
            <wp:positionV relativeFrom="paragraph">
              <wp:posOffset>354330</wp:posOffset>
            </wp:positionV>
            <wp:extent cx="2402840" cy="2402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2840" cy="2402840"/>
                    </a:xfrm>
                    <a:prstGeom prst="rect">
                      <a:avLst/>
                    </a:prstGeom>
                  </pic:spPr>
                </pic:pic>
              </a:graphicData>
            </a:graphic>
            <wp14:sizeRelH relativeFrom="margin">
              <wp14:pctWidth>0</wp14:pctWidth>
            </wp14:sizeRelH>
            <wp14:sizeRelV relativeFrom="margin">
              <wp14:pctHeight>0</wp14:pctHeight>
            </wp14:sizeRelV>
          </wp:anchor>
        </w:drawing>
      </w:r>
      <w:r w:rsidRPr="00B157B5">
        <w:rPr>
          <w:rFonts w:cs="Times New Roman"/>
          <w:b/>
          <w:szCs w:val="24"/>
        </w:rPr>
        <w:t>PEMROGRAMAN BERBASIS WEB</w:t>
      </w:r>
      <w:r w:rsidR="003A08FD" w:rsidRPr="00B157B5">
        <w:rPr>
          <w:rFonts w:cs="Times New Roman"/>
          <w:b/>
          <w:szCs w:val="24"/>
        </w:rPr>
        <w:t xml:space="preserve"> </w:t>
      </w:r>
    </w:p>
    <w:p w14:paraId="5A0C2EBA" w14:textId="3A87F705" w:rsidR="00DF0035" w:rsidRPr="00B157B5" w:rsidRDefault="00AA30E8" w:rsidP="00B157B5">
      <w:pPr>
        <w:spacing w:after="0" w:line="360" w:lineRule="auto"/>
        <w:jc w:val="center"/>
        <w:rPr>
          <w:rFonts w:cs="Times New Roman"/>
          <w:b/>
          <w:szCs w:val="24"/>
        </w:rPr>
      </w:pPr>
      <w:r w:rsidRPr="00B157B5">
        <w:rPr>
          <w:rFonts w:cs="Times New Roman"/>
          <w:noProof/>
          <w:szCs w:val="24"/>
          <w:lang w:val="en-US"/>
        </w:rPr>
        <mc:AlternateContent>
          <mc:Choice Requires="wps">
            <w:drawing>
              <wp:anchor distT="0" distB="0" distL="0" distR="0" simplePos="0" relativeHeight="4" behindDoc="0" locked="0" layoutInCell="1" allowOverlap="1" wp14:anchorId="36417E70" wp14:editId="339D2520">
                <wp:simplePos x="0" y="0"/>
                <wp:positionH relativeFrom="column">
                  <wp:posOffset>977900</wp:posOffset>
                </wp:positionH>
                <wp:positionV relativeFrom="paragraph">
                  <wp:posOffset>3977640</wp:posOffset>
                </wp:positionV>
                <wp:extent cx="2903855" cy="1440815"/>
                <wp:effectExtent l="0" t="0" r="10795" b="26035"/>
                <wp:wrapTopAndBottom/>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AD7EFBC" w14:textId="4A465F98" w:rsidR="000A4BD2" w:rsidRPr="00C37B73" w:rsidRDefault="000A4BD2" w:rsidP="000A4BD2">
                            <w:pPr>
                              <w:tabs>
                                <w:tab w:val="left" w:pos="2127"/>
                              </w:tabs>
                              <w:spacing w:after="0"/>
                              <w:jc w:val="center"/>
                              <w:rPr>
                                <w:b/>
                                <w:color w:val="262626"/>
                                <w:szCs w:val="24"/>
                                <w:lang w:val="en-US"/>
                              </w:rPr>
                            </w:pPr>
                            <w:r>
                              <w:rPr>
                                <w:b/>
                                <w:color w:val="262626"/>
                                <w:szCs w:val="24"/>
                              </w:rPr>
                              <w:t xml:space="preserve">Disetujui : </w:t>
                            </w:r>
                            <w:r w:rsidR="000233C5">
                              <w:rPr>
                                <w:b/>
                                <w:color w:val="262626"/>
                                <w:szCs w:val="24"/>
                                <w:lang w:val="en-US"/>
                              </w:rPr>
                              <w:t>03</w:t>
                            </w:r>
                            <w:r>
                              <w:rPr>
                                <w:b/>
                                <w:color w:val="262626"/>
                                <w:szCs w:val="24"/>
                                <w:lang w:val="en-US"/>
                              </w:rPr>
                              <w:t xml:space="preserve"> </w:t>
                            </w:r>
                            <w:r w:rsidR="0098530A">
                              <w:rPr>
                                <w:b/>
                                <w:color w:val="262626"/>
                                <w:szCs w:val="24"/>
                                <w:lang w:val="en-US"/>
                              </w:rPr>
                              <w:t>April</w:t>
                            </w:r>
                            <w:r w:rsidR="000233C5">
                              <w:rPr>
                                <w:b/>
                                <w:color w:val="262626"/>
                                <w:szCs w:val="24"/>
                                <w:lang w:val="en-US"/>
                              </w:rPr>
                              <w:t xml:space="preserve"> </w:t>
                            </w:r>
                            <w:r w:rsidR="00A464A8">
                              <w:rPr>
                                <w:b/>
                                <w:color w:val="262626"/>
                                <w:szCs w:val="24"/>
                                <w:lang w:val="en-US"/>
                              </w:rPr>
                              <w:t xml:space="preserve"> 2023</w:t>
                            </w:r>
                          </w:p>
                          <w:p w14:paraId="0914C968" w14:textId="77777777" w:rsidR="000A4BD2" w:rsidRDefault="000A4BD2" w:rsidP="000A4BD2">
                            <w:pPr>
                              <w:tabs>
                                <w:tab w:val="left" w:pos="2127"/>
                              </w:tabs>
                              <w:spacing w:after="0"/>
                              <w:jc w:val="center"/>
                              <w:rPr>
                                <w:b/>
                                <w:color w:val="262626"/>
                              </w:rPr>
                            </w:pPr>
                            <w:r>
                              <w:rPr>
                                <w:b/>
                                <w:color w:val="262626"/>
                              </w:rPr>
                              <w:t xml:space="preserve"> Asisten</w:t>
                            </w:r>
                          </w:p>
                          <w:p w14:paraId="7D7F408B" w14:textId="77777777" w:rsidR="000A4BD2" w:rsidRDefault="000A4BD2" w:rsidP="000A4BD2">
                            <w:pPr>
                              <w:tabs>
                                <w:tab w:val="left" w:pos="2127"/>
                              </w:tabs>
                              <w:spacing w:after="0"/>
                              <w:jc w:val="center"/>
                              <w:rPr>
                                <w:b/>
                                <w:color w:val="262626"/>
                              </w:rPr>
                            </w:pPr>
                          </w:p>
                          <w:p w14:paraId="15DC0351" w14:textId="77777777" w:rsidR="000A4BD2" w:rsidRDefault="000A4BD2" w:rsidP="000A4BD2">
                            <w:pPr>
                              <w:tabs>
                                <w:tab w:val="left" w:pos="2127"/>
                              </w:tabs>
                              <w:spacing w:after="0"/>
                              <w:jc w:val="center"/>
                              <w:rPr>
                                <w:b/>
                                <w:color w:val="262626"/>
                              </w:rPr>
                            </w:pPr>
                          </w:p>
                          <w:p w14:paraId="347806C7" w14:textId="77777777" w:rsidR="000A4BD2" w:rsidRDefault="000A4BD2" w:rsidP="000A4BD2">
                            <w:pPr>
                              <w:tabs>
                                <w:tab w:val="left" w:pos="2127"/>
                              </w:tabs>
                              <w:spacing w:after="0"/>
                              <w:jc w:val="center"/>
                              <w:rPr>
                                <w:b/>
                                <w:color w:val="262626"/>
                              </w:rPr>
                            </w:pPr>
                          </w:p>
                          <w:p w14:paraId="7BA8DDA6" w14:textId="79633D7F" w:rsidR="000A4BD2" w:rsidRDefault="00210498" w:rsidP="000A4BD2">
                            <w:pPr>
                              <w:tabs>
                                <w:tab w:val="left" w:pos="2127"/>
                              </w:tabs>
                              <w:spacing w:after="0"/>
                              <w:jc w:val="center"/>
                              <w:rPr>
                                <w:b/>
                                <w:color w:val="262626"/>
                                <w:szCs w:val="24"/>
                                <w:u w:val="single"/>
                                <w:lang w:val="en-US"/>
                              </w:rPr>
                            </w:pPr>
                            <w:r>
                              <w:rPr>
                                <w:b/>
                                <w:color w:val="262626"/>
                                <w:szCs w:val="24"/>
                                <w:u w:val="single"/>
                                <w:lang w:val="en-US"/>
                              </w:rPr>
                              <w:t>MEGA MARYAM SARI</w:t>
                            </w:r>
                          </w:p>
                          <w:p w14:paraId="184C35F3" w14:textId="40812DEA" w:rsidR="000A4BD2" w:rsidRPr="00E80BB4" w:rsidRDefault="000A4BD2" w:rsidP="000A4BD2">
                            <w:pPr>
                              <w:tabs>
                                <w:tab w:val="left" w:pos="2127"/>
                              </w:tabs>
                              <w:spacing w:after="0"/>
                              <w:jc w:val="center"/>
                              <w:rPr>
                                <w:b/>
                                <w:color w:val="262626"/>
                                <w:szCs w:val="24"/>
                                <w:lang w:val="en-US"/>
                              </w:rPr>
                            </w:pPr>
                            <w:r>
                              <w:rPr>
                                <w:b/>
                                <w:color w:val="262626"/>
                                <w:szCs w:val="24"/>
                              </w:rPr>
                              <w:t xml:space="preserve"> </w:t>
                            </w:r>
                            <w:r w:rsidR="00210498">
                              <w:rPr>
                                <w:b/>
                                <w:color w:val="262626"/>
                                <w:szCs w:val="24"/>
                                <w:lang w:val="en-US"/>
                              </w:rPr>
                              <w:t>20</w:t>
                            </w:r>
                            <w:r>
                              <w:rPr>
                                <w:b/>
                                <w:color w:val="262626"/>
                                <w:szCs w:val="24"/>
                              </w:rPr>
                              <w:t>.04.411.00</w:t>
                            </w:r>
                            <w:r w:rsidR="00F75900">
                              <w:rPr>
                                <w:b/>
                                <w:color w:val="262626"/>
                                <w:szCs w:val="24"/>
                                <w:lang w:val="en-US"/>
                              </w:rPr>
                              <w:t>1</w:t>
                            </w:r>
                            <w:r w:rsidR="00210498">
                              <w:rPr>
                                <w:b/>
                                <w:color w:val="262626"/>
                                <w:szCs w:val="24"/>
                                <w:lang w:val="en-US"/>
                              </w:rPr>
                              <w:t>34</w:t>
                            </w:r>
                          </w:p>
                          <w:p w14:paraId="3EBE5C81" w14:textId="77777777" w:rsidR="000A4BD2" w:rsidRDefault="000A4BD2" w:rsidP="000A4BD2">
                            <w:pPr>
                              <w:tabs>
                                <w:tab w:val="left" w:pos="2127"/>
                              </w:tabs>
                              <w:jc w:val="center"/>
                              <w:rPr>
                                <w:b/>
                                <w:color w:val="262626"/>
                              </w:rPr>
                            </w:pPr>
                          </w:p>
                          <w:p w14:paraId="3CD00F12" w14:textId="77777777" w:rsidR="00EF5CAB" w:rsidRDefault="00EF5CAB">
                            <w:pPr>
                              <w:tabs>
                                <w:tab w:val="left" w:pos="2127"/>
                              </w:tabs>
                              <w:jc w:val="center"/>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417E70" id="Rectangle 10" o:spid="_x0000_s1026" style="position:absolute;left:0;text-align:left;margin-left:77pt;margin-top:313.2pt;width:228.65pt;height:1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">
                <v:path arrowok="t"/>
                <v:textbox>
                  <w:txbxContent>
                    <w:p w14:paraId="3AD7EFBC" w14:textId="4A465F98" w:rsidR="000A4BD2" w:rsidRPr="00C37B73" w:rsidRDefault="000A4BD2" w:rsidP="000A4BD2">
                      <w:pPr>
                        <w:tabs>
                          <w:tab w:val="left" w:pos="2127"/>
                        </w:tabs>
                        <w:spacing w:after="0"/>
                        <w:jc w:val="center"/>
                        <w:rPr>
                          <w:b/>
                          <w:color w:val="262626"/>
                          <w:szCs w:val="24"/>
                          <w:lang w:val="en-US"/>
                        </w:rPr>
                      </w:pPr>
                      <w:r>
                        <w:rPr>
                          <w:b/>
                          <w:color w:val="262626"/>
                          <w:szCs w:val="24"/>
                        </w:rPr>
                        <w:t xml:space="preserve">Disetujui : </w:t>
                      </w:r>
                      <w:r w:rsidR="000233C5">
                        <w:rPr>
                          <w:b/>
                          <w:color w:val="262626"/>
                          <w:szCs w:val="24"/>
                          <w:lang w:val="en-US"/>
                        </w:rPr>
                        <w:t>03</w:t>
                      </w:r>
                      <w:r>
                        <w:rPr>
                          <w:b/>
                          <w:color w:val="262626"/>
                          <w:szCs w:val="24"/>
                          <w:lang w:val="en-US"/>
                        </w:rPr>
                        <w:t xml:space="preserve"> </w:t>
                      </w:r>
                      <w:r w:rsidR="0098530A">
                        <w:rPr>
                          <w:b/>
                          <w:color w:val="262626"/>
                          <w:szCs w:val="24"/>
                          <w:lang w:val="en-US"/>
                        </w:rPr>
                        <w:t>April</w:t>
                      </w:r>
                      <w:r w:rsidR="000233C5">
                        <w:rPr>
                          <w:b/>
                          <w:color w:val="262626"/>
                          <w:szCs w:val="24"/>
                          <w:lang w:val="en-US"/>
                        </w:rPr>
                        <w:t xml:space="preserve"> </w:t>
                      </w:r>
                      <w:r w:rsidR="00A464A8">
                        <w:rPr>
                          <w:b/>
                          <w:color w:val="262626"/>
                          <w:szCs w:val="24"/>
                          <w:lang w:val="en-US"/>
                        </w:rPr>
                        <w:t xml:space="preserve"> 2023</w:t>
                      </w:r>
                    </w:p>
                    <w:p w14:paraId="0914C968" w14:textId="77777777" w:rsidR="000A4BD2" w:rsidRDefault="000A4BD2" w:rsidP="000A4BD2">
                      <w:pPr>
                        <w:tabs>
                          <w:tab w:val="left" w:pos="2127"/>
                        </w:tabs>
                        <w:spacing w:after="0"/>
                        <w:jc w:val="center"/>
                        <w:rPr>
                          <w:b/>
                          <w:color w:val="262626"/>
                        </w:rPr>
                      </w:pPr>
                      <w:r>
                        <w:rPr>
                          <w:b/>
                          <w:color w:val="262626"/>
                        </w:rPr>
                        <w:t xml:space="preserve"> Asisten</w:t>
                      </w:r>
                    </w:p>
                    <w:p w14:paraId="7D7F408B" w14:textId="77777777" w:rsidR="000A4BD2" w:rsidRDefault="000A4BD2" w:rsidP="000A4BD2">
                      <w:pPr>
                        <w:tabs>
                          <w:tab w:val="left" w:pos="2127"/>
                        </w:tabs>
                        <w:spacing w:after="0"/>
                        <w:jc w:val="center"/>
                        <w:rPr>
                          <w:b/>
                          <w:color w:val="262626"/>
                        </w:rPr>
                      </w:pPr>
                    </w:p>
                    <w:p w14:paraId="15DC0351" w14:textId="77777777" w:rsidR="000A4BD2" w:rsidRDefault="000A4BD2" w:rsidP="000A4BD2">
                      <w:pPr>
                        <w:tabs>
                          <w:tab w:val="left" w:pos="2127"/>
                        </w:tabs>
                        <w:spacing w:after="0"/>
                        <w:jc w:val="center"/>
                        <w:rPr>
                          <w:b/>
                          <w:color w:val="262626"/>
                        </w:rPr>
                      </w:pPr>
                    </w:p>
                    <w:p w14:paraId="347806C7" w14:textId="77777777" w:rsidR="000A4BD2" w:rsidRDefault="000A4BD2" w:rsidP="000A4BD2">
                      <w:pPr>
                        <w:tabs>
                          <w:tab w:val="left" w:pos="2127"/>
                        </w:tabs>
                        <w:spacing w:after="0"/>
                        <w:jc w:val="center"/>
                        <w:rPr>
                          <w:b/>
                          <w:color w:val="262626"/>
                        </w:rPr>
                      </w:pPr>
                    </w:p>
                    <w:p w14:paraId="7BA8DDA6" w14:textId="79633D7F" w:rsidR="000A4BD2" w:rsidRDefault="00210498" w:rsidP="000A4BD2">
                      <w:pPr>
                        <w:tabs>
                          <w:tab w:val="left" w:pos="2127"/>
                        </w:tabs>
                        <w:spacing w:after="0"/>
                        <w:jc w:val="center"/>
                        <w:rPr>
                          <w:b/>
                          <w:color w:val="262626"/>
                          <w:szCs w:val="24"/>
                          <w:u w:val="single"/>
                          <w:lang w:val="en-US"/>
                        </w:rPr>
                      </w:pPr>
                      <w:r>
                        <w:rPr>
                          <w:b/>
                          <w:color w:val="262626"/>
                          <w:szCs w:val="24"/>
                          <w:u w:val="single"/>
                          <w:lang w:val="en-US"/>
                        </w:rPr>
                        <w:t>MEGA MARYAM SARI</w:t>
                      </w:r>
                    </w:p>
                    <w:p w14:paraId="184C35F3" w14:textId="40812DEA" w:rsidR="000A4BD2" w:rsidRPr="00E80BB4" w:rsidRDefault="000A4BD2" w:rsidP="000A4BD2">
                      <w:pPr>
                        <w:tabs>
                          <w:tab w:val="left" w:pos="2127"/>
                        </w:tabs>
                        <w:spacing w:after="0"/>
                        <w:jc w:val="center"/>
                        <w:rPr>
                          <w:b/>
                          <w:color w:val="262626"/>
                          <w:szCs w:val="24"/>
                          <w:lang w:val="en-US"/>
                        </w:rPr>
                      </w:pPr>
                      <w:r>
                        <w:rPr>
                          <w:b/>
                          <w:color w:val="262626"/>
                          <w:szCs w:val="24"/>
                        </w:rPr>
                        <w:t xml:space="preserve"> </w:t>
                      </w:r>
                      <w:r w:rsidR="00210498">
                        <w:rPr>
                          <w:b/>
                          <w:color w:val="262626"/>
                          <w:szCs w:val="24"/>
                          <w:lang w:val="en-US"/>
                        </w:rPr>
                        <w:t>20</w:t>
                      </w:r>
                      <w:r>
                        <w:rPr>
                          <w:b/>
                          <w:color w:val="262626"/>
                          <w:szCs w:val="24"/>
                        </w:rPr>
                        <w:t>.04.411.00</w:t>
                      </w:r>
                      <w:r w:rsidR="00F75900">
                        <w:rPr>
                          <w:b/>
                          <w:color w:val="262626"/>
                          <w:szCs w:val="24"/>
                          <w:lang w:val="en-US"/>
                        </w:rPr>
                        <w:t>1</w:t>
                      </w:r>
                      <w:r w:rsidR="00210498">
                        <w:rPr>
                          <w:b/>
                          <w:color w:val="262626"/>
                          <w:szCs w:val="24"/>
                          <w:lang w:val="en-US"/>
                        </w:rPr>
                        <w:t>34</w:t>
                      </w:r>
                    </w:p>
                    <w:p w14:paraId="3EBE5C81" w14:textId="77777777" w:rsidR="000A4BD2" w:rsidRDefault="000A4BD2" w:rsidP="000A4BD2">
                      <w:pPr>
                        <w:tabs>
                          <w:tab w:val="left" w:pos="2127"/>
                        </w:tabs>
                        <w:jc w:val="center"/>
                        <w:rPr>
                          <w:b/>
                          <w:color w:val="262626"/>
                        </w:rPr>
                      </w:pPr>
                    </w:p>
                    <w:p w14:paraId="3CD00F12" w14:textId="77777777" w:rsidR="00EF5CAB" w:rsidRDefault="00EF5CAB">
                      <w:pPr>
                        <w:tabs>
                          <w:tab w:val="left" w:pos="2127"/>
                        </w:tabs>
                        <w:jc w:val="center"/>
                        <w:rPr>
                          <w:b/>
                          <w:color w:val="262626"/>
                        </w:rPr>
                      </w:pPr>
                    </w:p>
                  </w:txbxContent>
                </v:textbox>
                <w10:wrap type="topAndBottom"/>
              </v:rect>
            </w:pict>
          </mc:Fallback>
        </mc:AlternateContent>
      </w:r>
      <w:r w:rsidRPr="00B157B5">
        <w:rPr>
          <w:rFonts w:cs="Times New Roman"/>
          <w:noProof/>
          <w:color w:val="FF0000"/>
          <w:szCs w:val="24"/>
          <w:lang w:val="en-US"/>
        </w:rPr>
        <mc:AlternateContent>
          <mc:Choice Requires="wps">
            <w:drawing>
              <wp:anchor distT="0" distB="0" distL="0" distR="0" simplePos="0" relativeHeight="3" behindDoc="0" locked="0" layoutInCell="1" allowOverlap="1" wp14:anchorId="204E941A" wp14:editId="4D776B58">
                <wp:simplePos x="0" y="0"/>
                <wp:positionH relativeFrom="margin">
                  <wp:posOffset>-11430</wp:posOffset>
                </wp:positionH>
                <wp:positionV relativeFrom="paragraph">
                  <wp:posOffset>2720340</wp:posOffset>
                </wp:positionV>
                <wp:extent cx="5040630" cy="1097280"/>
                <wp:effectExtent l="0" t="0" r="26670" b="26670"/>
                <wp:wrapTopAndBottom/>
                <wp:docPr id="10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0630" cy="1097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A52522D" w14:textId="131D5141" w:rsidR="000A4BD2" w:rsidRPr="00C37B73" w:rsidRDefault="000A4BD2" w:rsidP="000A4BD2">
                            <w:pPr>
                              <w:tabs>
                                <w:tab w:val="left" w:pos="2127"/>
                              </w:tabs>
                              <w:spacing w:after="0"/>
                              <w:rPr>
                                <w:b/>
                                <w:color w:val="262626"/>
                                <w:lang w:val="en-US"/>
                              </w:rPr>
                            </w:pPr>
                            <w:r>
                              <w:rPr>
                                <w:b/>
                                <w:color w:val="262626"/>
                              </w:rPr>
                              <w:t>NAMA</w:t>
                            </w:r>
                            <w:r>
                              <w:rPr>
                                <w:b/>
                                <w:color w:val="262626"/>
                              </w:rPr>
                              <w:tab/>
                              <w:t xml:space="preserve">:  </w:t>
                            </w:r>
                            <w:r w:rsidR="00210498">
                              <w:rPr>
                                <w:b/>
                                <w:color w:val="262626"/>
                                <w:lang w:val="en-US"/>
                              </w:rPr>
                              <w:t>ANISYAFAAH</w:t>
                            </w:r>
                          </w:p>
                          <w:p w14:paraId="3327481D" w14:textId="177355AA" w:rsidR="000A4BD2" w:rsidRPr="00C37B73" w:rsidRDefault="000A4BD2" w:rsidP="000A4BD2">
                            <w:pPr>
                              <w:tabs>
                                <w:tab w:val="left" w:pos="2127"/>
                              </w:tabs>
                              <w:spacing w:after="0"/>
                              <w:rPr>
                                <w:b/>
                                <w:color w:val="262626"/>
                                <w:lang w:val="en-US"/>
                              </w:rPr>
                            </w:pPr>
                            <w:r>
                              <w:rPr>
                                <w:b/>
                                <w:color w:val="262626"/>
                              </w:rPr>
                              <w:t>N.R.P</w:t>
                            </w:r>
                            <w:r>
                              <w:rPr>
                                <w:b/>
                                <w:color w:val="262626"/>
                              </w:rPr>
                              <w:tab/>
                              <w:t xml:space="preserve">:  </w:t>
                            </w:r>
                            <w:r w:rsidR="00210498">
                              <w:rPr>
                                <w:b/>
                                <w:color w:val="262626"/>
                                <w:lang w:val="en-US"/>
                              </w:rPr>
                              <w:t>220441100105</w:t>
                            </w:r>
                          </w:p>
                          <w:p w14:paraId="05064A1E" w14:textId="2D484F9A" w:rsidR="000A4BD2" w:rsidRPr="00210498" w:rsidRDefault="000A4BD2" w:rsidP="000A4BD2">
                            <w:pPr>
                              <w:tabs>
                                <w:tab w:val="left" w:pos="2127"/>
                              </w:tabs>
                              <w:spacing w:after="0"/>
                              <w:rPr>
                                <w:b/>
                                <w:color w:val="262626"/>
                                <w:lang w:val="en-US"/>
                              </w:rPr>
                            </w:pPr>
                            <w:r>
                              <w:rPr>
                                <w:b/>
                                <w:color w:val="262626"/>
                              </w:rPr>
                              <w:t>DOSEN</w:t>
                            </w:r>
                            <w:r>
                              <w:rPr>
                                <w:b/>
                                <w:color w:val="262626"/>
                              </w:rPr>
                              <w:tab/>
                              <w:t xml:space="preserve">:  </w:t>
                            </w:r>
                            <w:r w:rsidR="00210498">
                              <w:rPr>
                                <w:b/>
                                <w:color w:val="262626"/>
                                <w:lang w:val="en-US"/>
                              </w:rPr>
                              <w:t xml:space="preserve">ACHMAD YASID, </w:t>
                            </w:r>
                            <w:proofErr w:type="spellStart"/>
                            <w:r w:rsidR="00210498">
                              <w:rPr>
                                <w:b/>
                                <w:color w:val="262626"/>
                                <w:lang w:val="en-US"/>
                              </w:rPr>
                              <w:t>S.Kom</w:t>
                            </w:r>
                            <w:proofErr w:type="spellEnd"/>
                            <w:r w:rsidR="00210498">
                              <w:rPr>
                                <w:b/>
                                <w:color w:val="262626"/>
                                <w:lang w:val="en-US"/>
                              </w:rPr>
                              <w:t xml:space="preserve">., </w:t>
                            </w:r>
                            <w:proofErr w:type="spellStart"/>
                            <w:r w:rsidR="00210498">
                              <w:rPr>
                                <w:b/>
                                <w:color w:val="262626"/>
                                <w:lang w:val="en-US"/>
                              </w:rPr>
                              <w:t>M.Kom</w:t>
                            </w:r>
                            <w:proofErr w:type="spellEnd"/>
                            <w:r w:rsidR="00210498">
                              <w:rPr>
                                <w:b/>
                                <w:color w:val="262626"/>
                                <w:lang w:val="en-US"/>
                              </w:rPr>
                              <w:t>.</w:t>
                            </w:r>
                          </w:p>
                          <w:p w14:paraId="5D56229C" w14:textId="1A23AABF" w:rsidR="000A4BD2" w:rsidRPr="00F37593" w:rsidRDefault="000A4BD2" w:rsidP="000A4BD2">
                            <w:pPr>
                              <w:tabs>
                                <w:tab w:val="left" w:pos="2127"/>
                              </w:tabs>
                              <w:spacing w:after="0"/>
                              <w:rPr>
                                <w:b/>
                                <w:strike/>
                                <w:color w:val="262626"/>
                                <w:lang w:val="en-US"/>
                              </w:rPr>
                            </w:pPr>
                            <w:r>
                              <w:rPr>
                                <w:b/>
                                <w:color w:val="262626"/>
                              </w:rPr>
                              <w:t>ASISTEN</w:t>
                            </w:r>
                            <w:r>
                              <w:rPr>
                                <w:b/>
                                <w:color w:val="262626"/>
                              </w:rPr>
                              <w:tab/>
                              <w:t xml:space="preserve">:  </w:t>
                            </w:r>
                            <w:r w:rsidR="00210498">
                              <w:rPr>
                                <w:b/>
                                <w:color w:val="262626"/>
                                <w:szCs w:val="24"/>
                                <w:lang w:val="en-US"/>
                              </w:rPr>
                              <w:t>MEGA MARYAM SARI</w:t>
                            </w:r>
                          </w:p>
                          <w:p w14:paraId="4C7A9FF9" w14:textId="6D2E7E86" w:rsidR="000A4BD2" w:rsidRDefault="000A4BD2" w:rsidP="000A4BD2">
                            <w:pPr>
                              <w:tabs>
                                <w:tab w:val="left" w:pos="2127"/>
                              </w:tabs>
                              <w:spacing w:after="0"/>
                              <w:rPr>
                                <w:b/>
                                <w:color w:val="262626"/>
                              </w:rPr>
                            </w:pPr>
                            <w:r>
                              <w:rPr>
                                <w:b/>
                                <w:color w:val="262626"/>
                              </w:rPr>
                              <w:t>TGL PRAKTIKUM</w:t>
                            </w:r>
                            <w:r>
                              <w:rPr>
                                <w:b/>
                                <w:color w:val="262626"/>
                              </w:rPr>
                              <w:tab/>
                              <w:t xml:space="preserve">:  </w:t>
                            </w:r>
                            <w:r w:rsidR="00B4643B">
                              <w:rPr>
                                <w:b/>
                                <w:color w:val="262626"/>
                                <w:lang w:val="en-US"/>
                              </w:rPr>
                              <w:t>29</w:t>
                            </w:r>
                            <w:r>
                              <w:rPr>
                                <w:b/>
                                <w:color w:val="262626"/>
                              </w:rPr>
                              <w:t xml:space="preserve"> </w:t>
                            </w:r>
                            <w:r w:rsidR="00210498">
                              <w:rPr>
                                <w:b/>
                                <w:color w:val="262626"/>
                                <w:szCs w:val="24"/>
                                <w:lang w:val="en-US"/>
                              </w:rPr>
                              <w:t>MARET</w:t>
                            </w:r>
                            <w:r w:rsidR="00AA30E8">
                              <w:rPr>
                                <w:b/>
                                <w:color w:val="262626"/>
                                <w:szCs w:val="24"/>
                                <w:lang w:val="en-US"/>
                              </w:rPr>
                              <w:t xml:space="preserve"> 2023</w:t>
                            </w:r>
                          </w:p>
                          <w:p w14:paraId="12E7BDBF" w14:textId="67CC7932" w:rsidR="00EF5CAB" w:rsidRDefault="00EF5CAB" w:rsidP="00C37B73">
                            <w:pPr>
                              <w:tabs>
                                <w:tab w:val="left" w:pos="2127"/>
                              </w:tabs>
                              <w:spacing w:after="0"/>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4E941A" id="Rectangle 17" o:spid="_x0000_s1027" style="position:absolute;left:0;text-align:left;margin-left:-.9pt;margin-top:214.2pt;width:396.9pt;height:86.4pt;z-index: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">
                <v:path arrowok="t"/>
                <v:textbox>
                  <w:txbxContent>
                    <w:p w14:paraId="2A52522D" w14:textId="131D5141" w:rsidR="000A4BD2" w:rsidRPr="00C37B73" w:rsidRDefault="000A4BD2" w:rsidP="000A4BD2">
                      <w:pPr>
                        <w:tabs>
                          <w:tab w:val="left" w:pos="2127"/>
                        </w:tabs>
                        <w:spacing w:after="0"/>
                        <w:rPr>
                          <w:b/>
                          <w:color w:val="262626"/>
                          <w:lang w:val="en-US"/>
                        </w:rPr>
                      </w:pPr>
                      <w:r>
                        <w:rPr>
                          <w:b/>
                          <w:color w:val="262626"/>
                        </w:rPr>
                        <w:t>NAMA</w:t>
                      </w:r>
                      <w:r>
                        <w:rPr>
                          <w:b/>
                          <w:color w:val="262626"/>
                        </w:rPr>
                        <w:tab/>
                        <w:t xml:space="preserve">:  </w:t>
                      </w:r>
                      <w:r w:rsidR="00210498">
                        <w:rPr>
                          <w:b/>
                          <w:color w:val="262626"/>
                          <w:lang w:val="en-US"/>
                        </w:rPr>
                        <w:t>ANISYAFAAH</w:t>
                      </w:r>
                    </w:p>
                    <w:p w14:paraId="3327481D" w14:textId="177355AA" w:rsidR="000A4BD2" w:rsidRPr="00C37B73" w:rsidRDefault="000A4BD2" w:rsidP="000A4BD2">
                      <w:pPr>
                        <w:tabs>
                          <w:tab w:val="left" w:pos="2127"/>
                        </w:tabs>
                        <w:spacing w:after="0"/>
                        <w:rPr>
                          <w:b/>
                          <w:color w:val="262626"/>
                          <w:lang w:val="en-US"/>
                        </w:rPr>
                      </w:pPr>
                      <w:r>
                        <w:rPr>
                          <w:b/>
                          <w:color w:val="262626"/>
                        </w:rPr>
                        <w:t>N.R.P</w:t>
                      </w:r>
                      <w:r>
                        <w:rPr>
                          <w:b/>
                          <w:color w:val="262626"/>
                        </w:rPr>
                        <w:tab/>
                        <w:t xml:space="preserve">:  </w:t>
                      </w:r>
                      <w:r w:rsidR="00210498">
                        <w:rPr>
                          <w:b/>
                          <w:color w:val="262626"/>
                          <w:lang w:val="en-US"/>
                        </w:rPr>
                        <w:t>220441100105</w:t>
                      </w:r>
                    </w:p>
                    <w:p w14:paraId="05064A1E" w14:textId="2D484F9A" w:rsidR="000A4BD2" w:rsidRPr="00210498" w:rsidRDefault="000A4BD2" w:rsidP="000A4BD2">
                      <w:pPr>
                        <w:tabs>
                          <w:tab w:val="left" w:pos="2127"/>
                        </w:tabs>
                        <w:spacing w:after="0"/>
                        <w:rPr>
                          <w:b/>
                          <w:color w:val="262626"/>
                          <w:lang w:val="en-US"/>
                        </w:rPr>
                      </w:pPr>
                      <w:r>
                        <w:rPr>
                          <w:b/>
                          <w:color w:val="262626"/>
                        </w:rPr>
                        <w:t>DOSEN</w:t>
                      </w:r>
                      <w:r>
                        <w:rPr>
                          <w:b/>
                          <w:color w:val="262626"/>
                        </w:rPr>
                        <w:tab/>
                        <w:t xml:space="preserve">:  </w:t>
                      </w:r>
                      <w:r w:rsidR="00210498">
                        <w:rPr>
                          <w:b/>
                          <w:color w:val="262626"/>
                          <w:lang w:val="en-US"/>
                        </w:rPr>
                        <w:t xml:space="preserve">ACHMAD YASID, </w:t>
                      </w:r>
                      <w:proofErr w:type="spellStart"/>
                      <w:r w:rsidR="00210498">
                        <w:rPr>
                          <w:b/>
                          <w:color w:val="262626"/>
                          <w:lang w:val="en-US"/>
                        </w:rPr>
                        <w:t>S.Kom</w:t>
                      </w:r>
                      <w:proofErr w:type="spellEnd"/>
                      <w:r w:rsidR="00210498">
                        <w:rPr>
                          <w:b/>
                          <w:color w:val="262626"/>
                          <w:lang w:val="en-US"/>
                        </w:rPr>
                        <w:t xml:space="preserve">., </w:t>
                      </w:r>
                      <w:proofErr w:type="spellStart"/>
                      <w:r w:rsidR="00210498">
                        <w:rPr>
                          <w:b/>
                          <w:color w:val="262626"/>
                          <w:lang w:val="en-US"/>
                        </w:rPr>
                        <w:t>M.Kom</w:t>
                      </w:r>
                      <w:proofErr w:type="spellEnd"/>
                      <w:r w:rsidR="00210498">
                        <w:rPr>
                          <w:b/>
                          <w:color w:val="262626"/>
                          <w:lang w:val="en-US"/>
                        </w:rPr>
                        <w:t>.</w:t>
                      </w:r>
                    </w:p>
                    <w:p w14:paraId="5D56229C" w14:textId="1A23AABF" w:rsidR="000A4BD2" w:rsidRPr="00F37593" w:rsidRDefault="000A4BD2" w:rsidP="000A4BD2">
                      <w:pPr>
                        <w:tabs>
                          <w:tab w:val="left" w:pos="2127"/>
                        </w:tabs>
                        <w:spacing w:after="0"/>
                        <w:rPr>
                          <w:b/>
                          <w:strike/>
                          <w:color w:val="262626"/>
                          <w:lang w:val="en-US"/>
                        </w:rPr>
                      </w:pPr>
                      <w:r>
                        <w:rPr>
                          <w:b/>
                          <w:color w:val="262626"/>
                        </w:rPr>
                        <w:t>ASISTEN</w:t>
                      </w:r>
                      <w:r>
                        <w:rPr>
                          <w:b/>
                          <w:color w:val="262626"/>
                        </w:rPr>
                        <w:tab/>
                        <w:t xml:space="preserve">:  </w:t>
                      </w:r>
                      <w:r w:rsidR="00210498">
                        <w:rPr>
                          <w:b/>
                          <w:color w:val="262626"/>
                          <w:szCs w:val="24"/>
                          <w:lang w:val="en-US"/>
                        </w:rPr>
                        <w:t>MEGA MARYAM SARI</w:t>
                      </w:r>
                    </w:p>
                    <w:p w14:paraId="4C7A9FF9" w14:textId="6D2E7E86" w:rsidR="000A4BD2" w:rsidRDefault="000A4BD2" w:rsidP="000A4BD2">
                      <w:pPr>
                        <w:tabs>
                          <w:tab w:val="left" w:pos="2127"/>
                        </w:tabs>
                        <w:spacing w:after="0"/>
                        <w:rPr>
                          <w:b/>
                          <w:color w:val="262626"/>
                        </w:rPr>
                      </w:pPr>
                      <w:r>
                        <w:rPr>
                          <w:b/>
                          <w:color w:val="262626"/>
                        </w:rPr>
                        <w:t>TGL PRAKTIKUM</w:t>
                      </w:r>
                      <w:r>
                        <w:rPr>
                          <w:b/>
                          <w:color w:val="262626"/>
                        </w:rPr>
                        <w:tab/>
                        <w:t xml:space="preserve">:  </w:t>
                      </w:r>
                      <w:r w:rsidR="00B4643B">
                        <w:rPr>
                          <w:b/>
                          <w:color w:val="262626"/>
                          <w:lang w:val="en-US"/>
                        </w:rPr>
                        <w:t>29</w:t>
                      </w:r>
                      <w:r>
                        <w:rPr>
                          <w:b/>
                          <w:color w:val="262626"/>
                        </w:rPr>
                        <w:t xml:space="preserve"> </w:t>
                      </w:r>
                      <w:r w:rsidR="00210498">
                        <w:rPr>
                          <w:b/>
                          <w:color w:val="262626"/>
                          <w:szCs w:val="24"/>
                          <w:lang w:val="en-US"/>
                        </w:rPr>
                        <w:t>MARET</w:t>
                      </w:r>
                      <w:r w:rsidR="00AA30E8">
                        <w:rPr>
                          <w:b/>
                          <w:color w:val="262626"/>
                          <w:szCs w:val="24"/>
                          <w:lang w:val="en-US"/>
                        </w:rPr>
                        <w:t xml:space="preserve"> 2023</w:t>
                      </w:r>
                    </w:p>
                    <w:p w14:paraId="12E7BDBF" w14:textId="67CC7932" w:rsidR="00EF5CAB" w:rsidRDefault="00EF5CAB" w:rsidP="00C37B73">
                      <w:pPr>
                        <w:tabs>
                          <w:tab w:val="left" w:pos="2127"/>
                        </w:tabs>
                        <w:spacing w:after="0"/>
                        <w:rPr>
                          <w:b/>
                          <w:color w:val="262626"/>
                        </w:rPr>
                      </w:pPr>
                    </w:p>
                  </w:txbxContent>
                </v:textbox>
                <w10:wrap type="topAndBottom" anchorx="margin"/>
              </v:rect>
            </w:pict>
          </mc:Fallback>
        </mc:AlternateContent>
      </w:r>
    </w:p>
    <w:p w14:paraId="2E8FB152" w14:textId="32351C35" w:rsidR="00EF5CAB" w:rsidRPr="00B157B5" w:rsidRDefault="00EF5CAB" w:rsidP="00B157B5">
      <w:pPr>
        <w:spacing w:after="0" w:line="360" w:lineRule="auto"/>
        <w:jc w:val="center"/>
        <w:rPr>
          <w:rFonts w:eastAsia="Times New Roman" w:cs="Times New Roman"/>
          <w:b/>
          <w:color w:val="262626"/>
          <w:szCs w:val="24"/>
          <w:lang w:eastAsia="ar-SA"/>
        </w:rPr>
      </w:pPr>
    </w:p>
    <w:p w14:paraId="11B946E0" w14:textId="77777777" w:rsidR="00F209AA" w:rsidRPr="00B157B5" w:rsidRDefault="00F209AA" w:rsidP="00B157B5">
      <w:pPr>
        <w:tabs>
          <w:tab w:val="left" w:pos="8370"/>
        </w:tabs>
        <w:suppressAutoHyphens/>
        <w:spacing w:after="0" w:line="360" w:lineRule="auto"/>
        <w:ind w:left="2694"/>
        <w:jc w:val="right"/>
        <w:rPr>
          <w:rFonts w:eastAsia="Times New Roman" w:cs="Times New Roman"/>
          <w:b/>
          <w:color w:val="262626"/>
          <w:szCs w:val="24"/>
          <w:lang w:eastAsia="ar-SA"/>
        </w:rPr>
      </w:pPr>
    </w:p>
    <w:p w14:paraId="57DC55A8" w14:textId="7997425B" w:rsidR="00EF5CAB" w:rsidRPr="00B157B5" w:rsidRDefault="00AA30E8" w:rsidP="00B157B5">
      <w:pPr>
        <w:tabs>
          <w:tab w:val="left" w:pos="8370"/>
        </w:tabs>
        <w:suppressAutoHyphens/>
        <w:spacing w:after="0" w:line="360" w:lineRule="auto"/>
        <w:ind w:left="2694"/>
        <w:jc w:val="right"/>
        <w:rPr>
          <w:rFonts w:eastAsia="Times New Roman" w:cs="Times New Roman"/>
          <w:b/>
          <w:color w:val="262626"/>
          <w:szCs w:val="24"/>
          <w:lang w:eastAsia="ar-SA"/>
        </w:rPr>
      </w:pPr>
      <w:r w:rsidRPr="00B157B5">
        <w:rPr>
          <w:rFonts w:eastAsia="Times New Roman" w:cs="Times New Roman"/>
          <w:b/>
          <w:noProof/>
          <w:color w:val="262626"/>
          <w:szCs w:val="24"/>
          <w:lang w:val="en-US"/>
        </w:rPr>
        <w:drawing>
          <wp:anchor distT="0" distB="0" distL="0" distR="0" simplePos="0" relativeHeight="2" behindDoc="0" locked="0" layoutInCell="1" allowOverlap="1" wp14:anchorId="4FF5A518" wp14:editId="7A7374FC">
            <wp:simplePos x="0" y="0"/>
            <wp:positionH relativeFrom="column">
              <wp:posOffset>-6985</wp:posOffset>
            </wp:positionH>
            <wp:positionV relativeFrom="paragraph">
              <wp:posOffset>44450</wp:posOffset>
            </wp:positionV>
            <wp:extent cx="1271905" cy="1252220"/>
            <wp:effectExtent l="0" t="0" r="4445" b="508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1271905" cy="1252220"/>
                    </a:xfrm>
                    <a:prstGeom prst="rect">
                      <a:avLst/>
                    </a:prstGeom>
                    <a:ln>
                      <a:noFill/>
                    </a:ln>
                  </pic:spPr>
                </pic:pic>
              </a:graphicData>
            </a:graphic>
            <wp14:sizeRelV relativeFrom="margin">
              <wp14:pctHeight>0</wp14:pctHeight>
            </wp14:sizeRelV>
          </wp:anchor>
        </w:drawing>
      </w:r>
      <w:r w:rsidR="00225DFF" w:rsidRPr="00B157B5">
        <w:rPr>
          <w:rFonts w:eastAsia="Times New Roman" w:cs="Times New Roman"/>
          <w:b/>
          <w:color w:val="262626"/>
          <w:szCs w:val="24"/>
          <w:lang w:eastAsia="ar-SA"/>
        </w:rPr>
        <w:t>LABORATORIUM BISNIS INTELIJEN SISTEM</w:t>
      </w:r>
    </w:p>
    <w:p w14:paraId="3ACF03AB" w14:textId="24B9DACF" w:rsidR="00EF5CAB" w:rsidRPr="00B157B5" w:rsidRDefault="00225DFF" w:rsidP="00B157B5">
      <w:pPr>
        <w:tabs>
          <w:tab w:val="left" w:pos="8370"/>
        </w:tabs>
        <w:suppressAutoHyphens/>
        <w:spacing w:after="0" w:line="360" w:lineRule="auto"/>
        <w:jc w:val="right"/>
        <w:rPr>
          <w:rFonts w:eastAsia="Times New Roman" w:cs="Times New Roman"/>
          <w:b/>
          <w:color w:val="262626"/>
          <w:szCs w:val="24"/>
          <w:lang w:eastAsia="ar-SA"/>
        </w:rPr>
      </w:pPr>
      <w:r w:rsidRPr="00B157B5">
        <w:rPr>
          <w:rFonts w:eastAsia="Times New Roman" w:cs="Times New Roman"/>
          <w:b/>
          <w:color w:val="262626"/>
          <w:szCs w:val="24"/>
          <w:lang w:eastAsia="ar-SA"/>
        </w:rPr>
        <w:t xml:space="preserve">   </w:t>
      </w:r>
      <w:r w:rsidR="00392DFA" w:rsidRPr="00B157B5">
        <w:rPr>
          <w:rFonts w:eastAsia="Times New Roman" w:cs="Times New Roman"/>
          <w:b/>
          <w:color w:val="262626"/>
          <w:szCs w:val="24"/>
          <w:lang w:eastAsia="ar-SA"/>
        </w:rPr>
        <w:t>PRODI</w:t>
      </w:r>
      <w:r w:rsidRPr="00B157B5">
        <w:rPr>
          <w:rFonts w:eastAsia="Times New Roman" w:cs="Times New Roman"/>
          <w:b/>
          <w:color w:val="262626"/>
          <w:szCs w:val="24"/>
          <w:lang w:eastAsia="ar-SA"/>
        </w:rPr>
        <w:t xml:space="preserve"> SISTEM INFORMASI</w:t>
      </w:r>
    </w:p>
    <w:p w14:paraId="090C0DDC" w14:textId="67334887" w:rsidR="00890CA6" w:rsidRPr="00B157B5" w:rsidRDefault="00890CA6" w:rsidP="00B157B5">
      <w:pPr>
        <w:tabs>
          <w:tab w:val="left" w:pos="8370"/>
        </w:tabs>
        <w:suppressAutoHyphens/>
        <w:spacing w:after="0" w:line="360" w:lineRule="auto"/>
        <w:jc w:val="right"/>
        <w:rPr>
          <w:rFonts w:eastAsia="Times New Roman" w:cs="Times New Roman"/>
          <w:b/>
          <w:color w:val="262626"/>
          <w:szCs w:val="24"/>
          <w:lang w:eastAsia="ar-SA"/>
        </w:rPr>
      </w:pPr>
      <w:r w:rsidRPr="00B157B5">
        <w:rPr>
          <w:rFonts w:eastAsia="Times New Roman" w:cs="Times New Roman"/>
          <w:b/>
          <w:color w:val="262626"/>
          <w:szCs w:val="24"/>
          <w:lang w:eastAsia="ar-SA"/>
        </w:rPr>
        <w:t>JURUSAN TEKNIK INFORMATIKA</w:t>
      </w:r>
    </w:p>
    <w:p w14:paraId="32CC97B4" w14:textId="77777777" w:rsidR="00EF5CAB" w:rsidRPr="00B157B5" w:rsidRDefault="00225DFF" w:rsidP="00B157B5">
      <w:pPr>
        <w:tabs>
          <w:tab w:val="left" w:pos="8370"/>
        </w:tabs>
        <w:suppressAutoHyphens/>
        <w:spacing w:after="0" w:line="360" w:lineRule="auto"/>
        <w:jc w:val="right"/>
        <w:rPr>
          <w:rFonts w:eastAsia="Times New Roman" w:cs="Times New Roman"/>
          <w:b/>
          <w:color w:val="262626"/>
          <w:szCs w:val="24"/>
          <w:lang w:eastAsia="ar-SA"/>
        </w:rPr>
      </w:pPr>
      <w:r w:rsidRPr="00B157B5">
        <w:rPr>
          <w:rFonts w:eastAsia="Times New Roman" w:cs="Times New Roman"/>
          <w:b/>
          <w:color w:val="262626"/>
          <w:szCs w:val="24"/>
          <w:lang w:eastAsia="ar-SA"/>
        </w:rPr>
        <w:t xml:space="preserve">                                                FAKULTAS TEKNIK</w:t>
      </w:r>
    </w:p>
    <w:p w14:paraId="0CAC0DC7" w14:textId="315FB3B9" w:rsidR="00F209AA" w:rsidRPr="00B157B5" w:rsidRDefault="00225DFF" w:rsidP="00B157B5">
      <w:pPr>
        <w:suppressAutoHyphens/>
        <w:spacing w:after="0" w:line="360" w:lineRule="auto"/>
        <w:jc w:val="right"/>
        <w:rPr>
          <w:rFonts w:eastAsia="Times New Roman" w:cs="Times New Roman"/>
          <w:b/>
          <w:color w:val="262626"/>
          <w:szCs w:val="24"/>
          <w:lang w:eastAsia="ar-SA"/>
        </w:rPr>
      </w:pPr>
      <w:r w:rsidRPr="00B157B5">
        <w:rPr>
          <w:rFonts w:eastAsia="Times New Roman" w:cs="Times New Roman"/>
          <w:b/>
          <w:color w:val="262626"/>
          <w:szCs w:val="24"/>
          <w:lang w:eastAsia="ar-SA"/>
        </w:rPr>
        <w:t xml:space="preserve">              UNIVERSITAS TRUNOJOYO MADURA</w:t>
      </w:r>
    </w:p>
    <w:p w14:paraId="65F838B0" w14:textId="32B2F107" w:rsidR="00EF5CAB" w:rsidRPr="00B157B5" w:rsidRDefault="00225DFF" w:rsidP="00B157B5">
      <w:pPr>
        <w:pStyle w:val="Heading1"/>
        <w:spacing w:before="0" w:line="360" w:lineRule="auto"/>
        <w:rPr>
          <w:rFonts w:cs="Times New Roman"/>
          <w:b/>
          <w:bCs/>
          <w:sz w:val="24"/>
          <w:szCs w:val="24"/>
        </w:rPr>
      </w:pPr>
      <w:r w:rsidRPr="00B157B5">
        <w:rPr>
          <w:rFonts w:cs="Times New Roman"/>
          <w:b/>
          <w:bCs/>
          <w:sz w:val="24"/>
          <w:szCs w:val="24"/>
        </w:rPr>
        <w:lastRenderedPageBreak/>
        <w:t xml:space="preserve">BAB I </w:t>
      </w:r>
      <w:r w:rsidR="006A74EB" w:rsidRPr="00B157B5">
        <w:rPr>
          <w:rFonts w:cs="Times New Roman"/>
          <w:b/>
          <w:bCs/>
          <w:sz w:val="24"/>
          <w:szCs w:val="24"/>
        </w:rPr>
        <w:br/>
      </w:r>
      <w:r w:rsidRPr="00B157B5">
        <w:rPr>
          <w:rFonts w:cs="Times New Roman"/>
          <w:b/>
          <w:bCs/>
          <w:sz w:val="24"/>
          <w:szCs w:val="24"/>
        </w:rPr>
        <w:t xml:space="preserve">PENDAHULUAN </w:t>
      </w:r>
    </w:p>
    <w:p w14:paraId="7EA3A016" w14:textId="77777777" w:rsidR="00EF5CAB" w:rsidRPr="00B157B5" w:rsidRDefault="00EF5CAB" w:rsidP="00B157B5">
      <w:pPr>
        <w:spacing w:after="0" w:line="360" w:lineRule="auto"/>
        <w:rPr>
          <w:rFonts w:cs="Times New Roman"/>
          <w:szCs w:val="24"/>
        </w:rPr>
      </w:pPr>
    </w:p>
    <w:p w14:paraId="4A299604" w14:textId="77777777" w:rsidR="00D40042" w:rsidRPr="00B157B5" w:rsidRDefault="00225DFF" w:rsidP="00B157B5">
      <w:pPr>
        <w:pStyle w:val="Heading2"/>
        <w:numPr>
          <w:ilvl w:val="1"/>
          <w:numId w:val="1"/>
        </w:numPr>
        <w:spacing w:before="0" w:line="360" w:lineRule="auto"/>
        <w:ind w:left="550" w:hanging="550"/>
        <w:rPr>
          <w:rFonts w:cs="Times New Roman"/>
          <w:b/>
          <w:bCs/>
          <w:szCs w:val="24"/>
        </w:rPr>
      </w:pPr>
      <w:r w:rsidRPr="00B157B5">
        <w:rPr>
          <w:rFonts w:cs="Times New Roman"/>
          <w:b/>
          <w:bCs/>
          <w:szCs w:val="24"/>
        </w:rPr>
        <w:t>Latar Belakang</w:t>
      </w:r>
    </w:p>
    <w:p w14:paraId="510AD001" w14:textId="77777777" w:rsidR="00D40042" w:rsidRPr="00B157B5" w:rsidRDefault="00D40042" w:rsidP="00B157B5">
      <w:pPr>
        <w:spacing w:line="360" w:lineRule="auto"/>
        <w:ind w:firstLine="550"/>
        <w:jc w:val="both"/>
        <w:rPr>
          <w:rFonts w:eastAsia="SimSun" w:cs="Times New Roman"/>
          <w:b/>
          <w:bCs/>
          <w:color w:val="000000"/>
          <w:szCs w:val="24"/>
        </w:rPr>
      </w:pPr>
      <w:r w:rsidRPr="00B157B5">
        <w:rPr>
          <w:rFonts w:cs="Times New Roman"/>
          <w:szCs w:val="24"/>
        </w:rPr>
        <w:t>Perkembangan zaman ditandai dengan teknologi yang semakin canggih seperti sekarang ini. Teknologi membuat kehidupan manusia semakin mudah, seperti penyampaian iformasi kepada orang lain dengan cepat dan tepat. Teknologi ini terdiri atas perangkat lunak dan keras yang dibutuhkan untuk menyampaikan informasi tersebut. Salah satu jenis teknologi yaitu teknologi informasi dengan contohnya yaitu website.</w:t>
      </w:r>
    </w:p>
    <w:p w14:paraId="701A7BB5" w14:textId="74BB5077" w:rsidR="00D40042" w:rsidRPr="00B157B5" w:rsidRDefault="00D40042" w:rsidP="00B157B5">
      <w:pPr>
        <w:spacing w:line="360" w:lineRule="auto"/>
        <w:ind w:firstLine="550"/>
        <w:jc w:val="both"/>
        <w:rPr>
          <w:rFonts w:eastAsia="SimSun" w:cs="Times New Roman"/>
          <w:b/>
          <w:bCs/>
          <w:color w:val="000000"/>
          <w:szCs w:val="24"/>
        </w:rPr>
      </w:pPr>
      <w:r w:rsidRPr="00B157B5">
        <w:rPr>
          <w:rFonts w:cs="Times New Roman"/>
          <w:szCs w:val="24"/>
        </w:rPr>
        <w:t>Website digunakan sebagai media informasi, di mana setiap orang dapat menyampaikan dan menerima informasi. Cukup dengan membuka alamat website, maka seseorang dapat mengetahui berbagai macam informasi yang tersedia di dalam halaman web tersebut. Halaman website ini menggunakan bahasa markup yang disebut dengan HTML. Kode HTML tersebut memastikan format teks dan gambar yang tepat untuk browser Internet. Tanpa HTML, browser tidak akan tahu bagaimana menampilkan teks sebagai elemen atau memuat gambar atau elemen lainnya. Berikut contoh pembuatan halaman website dengan HTML dan menggunakan CSS.</w:t>
      </w:r>
    </w:p>
    <w:p w14:paraId="0FBE5AAE" w14:textId="77777777" w:rsidR="00D40042" w:rsidRPr="00B157B5" w:rsidRDefault="00225DFF" w:rsidP="00B157B5">
      <w:pPr>
        <w:pStyle w:val="ListParagraph"/>
        <w:numPr>
          <w:ilvl w:val="0"/>
          <w:numId w:val="1"/>
        </w:numPr>
        <w:spacing w:line="360" w:lineRule="auto"/>
        <w:ind w:left="567" w:hanging="567"/>
        <w:rPr>
          <w:rFonts w:cs="Times New Roman"/>
          <w:b/>
          <w:bCs/>
          <w:szCs w:val="24"/>
        </w:rPr>
      </w:pPr>
      <w:r w:rsidRPr="00B157B5">
        <w:rPr>
          <w:rFonts w:cs="Times New Roman"/>
          <w:b/>
          <w:bCs/>
          <w:szCs w:val="24"/>
        </w:rPr>
        <w:t>Tujuan</w:t>
      </w:r>
    </w:p>
    <w:p w14:paraId="1BBD29B4" w14:textId="20002D40" w:rsidR="00EF5CAB" w:rsidRPr="00B157B5" w:rsidRDefault="00225DFF" w:rsidP="00B157B5">
      <w:pPr>
        <w:pStyle w:val="ListParagraph"/>
        <w:numPr>
          <w:ilvl w:val="0"/>
          <w:numId w:val="30"/>
        </w:numPr>
        <w:spacing w:line="360" w:lineRule="auto"/>
        <w:ind w:left="993" w:hanging="426"/>
        <w:rPr>
          <w:rFonts w:cs="Times New Roman"/>
          <w:b/>
          <w:bCs/>
          <w:szCs w:val="24"/>
        </w:rPr>
      </w:pPr>
      <w:r w:rsidRPr="00B157B5">
        <w:rPr>
          <w:rFonts w:cs="Times New Roman"/>
          <w:szCs w:val="24"/>
        </w:rPr>
        <w:t xml:space="preserve">Mampu </w:t>
      </w:r>
      <w:proofErr w:type="spellStart"/>
      <w:r w:rsidR="00B4643B" w:rsidRPr="00B157B5">
        <w:rPr>
          <w:rFonts w:cs="Times New Roman"/>
          <w:szCs w:val="24"/>
          <w:lang w:val="en-US"/>
        </w:rPr>
        <w:t>menjelaskan</w:t>
      </w:r>
      <w:proofErr w:type="spellEnd"/>
      <w:r w:rsidR="00B4643B" w:rsidRPr="00B157B5">
        <w:rPr>
          <w:rFonts w:cs="Times New Roman"/>
          <w:szCs w:val="24"/>
          <w:lang w:val="en-US"/>
        </w:rPr>
        <w:t xml:space="preserve"> </w:t>
      </w:r>
      <w:proofErr w:type="spellStart"/>
      <w:r w:rsidR="00D40042" w:rsidRPr="00B157B5">
        <w:rPr>
          <w:rFonts w:cs="Times New Roman"/>
          <w:szCs w:val="24"/>
          <w:lang w:val="en-US"/>
        </w:rPr>
        <w:t>mengenai</w:t>
      </w:r>
      <w:proofErr w:type="spellEnd"/>
      <w:r w:rsidR="00D40042" w:rsidRPr="00B157B5">
        <w:rPr>
          <w:rFonts w:cs="Times New Roman"/>
          <w:szCs w:val="24"/>
          <w:lang w:val="en-US"/>
        </w:rPr>
        <w:t xml:space="preserve"> </w:t>
      </w:r>
      <w:proofErr w:type="spellStart"/>
      <w:r w:rsidR="00D40042" w:rsidRPr="00B157B5">
        <w:rPr>
          <w:rFonts w:cs="Times New Roman"/>
          <w:szCs w:val="24"/>
          <w:lang w:val="en-US"/>
        </w:rPr>
        <w:t>pengenalan</w:t>
      </w:r>
      <w:proofErr w:type="spellEnd"/>
      <w:r w:rsidR="00D40042" w:rsidRPr="00B157B5">
        <w:rPr>
          <w:rFonts w:cs="Times New Roman"/>
          <w:szCs w:val="24"/>
          <w:lang w:val="en-US"/>
        </w:rPr>
        <w:t xml:space="preserve"> CSS, Selector, </w:t>
      </w:r>
      <w:proofErr w:type="spellStart"/>
      <w:r w:rsidR="00D40042" w:rsidRPr="00B157B5">
        <w:rPr>
          <w:rFonts w:cs="Times New Roman"/>
          <w:szCs w:val="24"/>
          <w:lang w:val="en-US"/>
        </w:rPr>
        <w:t>Komentar</w:t>
      </w:r>
      <w:proofErr w:type="spellEnd"/>
      <w:r w:rsidR="00D40042" w:rsidRPr="00B157B5">
        <w:rPr>
          <w:rFonts w:cs="Times New Roman"/>
          <w:szCs w:val="24"/>
          <w:lang w:val="en-US"/>
        </w:rPr>
        <w:t xml:space="preserve">, dan </w:t>
      </w:r>
      <w:proofErr w:type="spellStart"/>
      <w:r w:rsidR="00D40042" w:rsidRPr="00B157B5">
        <w:rPr>
          <w:rFonts w:cs="Times New Roman"/>
          <w:szCs w:val="24"/>
          <w:lang w:val="en-US"/>
        </w:rPr>
        <w:t>Mekanisme</w:t>
      </w:r>
      <w:proofErr w:type="spellEnd"/>
      <w:r w:rsidR="00D40042" w:rsidRPr="00B157B5">
        <w:rPr>
          <w:rFonts w:cs="Times New Roman"/>
          <w:szCs w:val="24"/>
          <w:lang w:val="en-US"/>
        </w:rPr>
        <w:t xml:space="preserve"> </w:t>
      </w:r>
      <w:proofErr w:type="spellStart"/>
      <w:r w:rsidR="00D40042" w:rsidRPr="00B157B5">
        <w:rPr>
          <w:rFonts w:cs="Times New Roman"/>
          <w:szCs w:val="24"/>
          <w:lang w:val="en-US"/>
        </w:rPr>
        <w:t>membuat</w:t>
      </w:r>
      <w:proofErr w:type="spellEnd"/>
      <w:r w:rsidR="00D40042" w:rsidRPr="00B157B5">
        <w:rPr>
          <w:rFonts w:cs="Times New Roman"/>
          <w:szCs w:val="24"/>
          <w:lang w:val="en-US"/>
        </w:rPr>
        <w:t xml:space="preserve"> </w:t>
      </w:r>
      <w:proofErr w:type="spellStart"/>
      <w:r w:rsidR="00D40042" w:rsidRPr="00B157B5">
        <w:rPr>
          <w:rFonts w:cs="Times New Roman"/>
          <w:szCs w:val="24"/>
          <w:lang w:val="en-US"/>
        </w:rPr>
        <w:t>perintah-perintah</w:t>
      </w:r>
      <w:proofErr w:type="spellEnd"/>
      <w:r w:rsidR="00D40042" w:rsidRPr="00B157B5">
        <w:rPr>
          <w:rFonts w:cs="Times New Roman"/>
          <w:szCs w:val="24"/>
          <w:lang w:val="en-US"/>
        </w:rPr>
        <w:t xml:space="preserve"> CSS</w:t>
      </w:r>
    </w:p>
    <w:p w14:paraId="41D4C43F" w14:textId="300618D0" w:rsidR="00D40042" w:rsidRPr="00B157B5" w:rsidRDefault="00D40042" w:rsidP="00B157B5">
      <w:pPr>
        <w:pStyle w:val="ListParagraph"/>
        <w:numPr>
          <w:ilvl w:val="0"/>
          <w:numId w:val="30"/>
        </w:numPr>
        <w:spacing w:line="360" w:lineRule="auto"/>
        <w:ind w:left="993" w:hanging="426"/>
        <w:jc w:val="both"/>
        <w:rPr>
          <w:rFonts w:cs="Times New Roman"/>
          <w:szCs w:val="24"/>
        </w:rPr>
      </w:pPr>
      <w:r w:rsidRPr="00B157B5">
        <w:rPr>
          <w:rFonts w:cs="Times New Roman"/>
          <w:szCs w:val="24"/>
        </w:rPr>
        <w:t>Dapat menggunakan CSS – Image untuk memformat atau membuat halaman web</w:t>
      </w:r>
      <w:r w:rsidRPr="00B157B5">
        <w:rPr>
          <w:rFonts w:cs="Times New Roman"/>
          <w:szCs w:val="24"/>
          <w:lang w:val="en-US"/>
        </w:rPr>
        <w:t xml:space="preserve"> </w:t>
      </w:r>
      <w:r w:rsidRPr="00B157B5">
        <w:rPr>
          <w:rFonts w:cs="Times New Roman"/>
          <w:szCs w:val="24"/>
        </w:rPr>
        <w:t>tampil lebih menarik</w:t>
      </w:r>
    </w:p>
    <w:p w14:paraId="74F2B814" w14:textId="6225360A" w:rsidR="00D40042" w:rsidRPr="00B157B5" w:rsidRDefault="00D40042" w:rsidP="00B157B5">
      <w:pPr>
        <w:pStyle w:val="ListParagraph"/>
        <w:numPr>
          <w:ilvl w:val="0"/>
          <w:numId w:val="30"/>
        </w:numPr>
        <w:spacing w:line="360" w:lineRule="auto"/>
        <w:ind w:left="993" w:hanging="426"/>
        <w:jc w:val="both"/>
        <w:rPr>
          <w:rFonts w:cs="Times New Roman"/>
          <w:szCs w:val="24"/>
        </w:rPr>
      </w:pPr>
      <w:r w:rsidRPr="00B157B5">
        <w:rPr>
          <w:rFonts w:cs="Times New Roman"/>
          <w:szCs w:val="24"/>
        </w:rPr>
        <w:t>Dapat menggunakan CSS – Layout untuk memformat atau mendesain halaman</w:t>
      </w:r>
      <w:r w:rsidRPr="00B157B5">
        <w:rPr>
          <w:rFonts w:cs="Times New Roman"/>
          <w:szCs w:val="24"/>
          <w:lang w:val="en-US"/>
        </w:rPr>
        <w:t xml:space="preserve"> </w:t>
      </w:r>
      <w:r w:rsidRPr="00B157B5">
        <w:rPr>
          <w:rFonts w:cs="Times New Roman"/>
          <w:szCs w:val="24"/>
        </w:rPr>
        <w:t>web lebih dinamis tanpa menggunakan tabel sebagai layoutnya</w:t>
      </w:r>
    </w:p>
    <w:p w14:paraId="489717C4" w14:textId="55EB0B81" w:rsidR="00D40042" w:rsidRPr="00B157B5" w:rsidRDefault="00D40042" w:rsidP="00B157B5">
      <w:pPr>
        <w:pStyle w:val="ListParagraph"/>
        <w:numPr>
          <w:ilvl w:val="0"/>
          <w:numId w:val="30"/>
        </w:numPr>
        <w:spacing w:line="360" w:lineRule="auto"/>
        <w:ind w:left="993" w:hanging="426"/>
        <w:jc w:val="both"/>
        <w:rPr>
          <w:rFonts w:cs="Times New Roman"/>
          <w:szCs w:val="24"/>
        </w:rPr>
      </w:pPr>
      <w:r w:rsidRPr="00B157B5">
        <w:rPr>
          <w:rFonts w:cs="Times New Roman"/>
          <w:szCs w:val="24"/>
        </w:rPr>
        <w:t>Dapat mendesain menu navigasi menggunakan CSS pada halaman web agar</w:t>
      </w:r>
      <w:r w:rsidRPr="00B157B5">
        <w:rPr>
          <w:rFonts w:cs="Times New Roman"/>
          <w:szCs w:val="24"/>
          <w:lang w:val="en-US"/>
        </w:rPr>
        <w:t xml:space="preserve"> </w:t>
      </w:r>
      <w:r w:rsidRPr="00B157B5">
        <w:rPr>
          <w:rFonts w:cs="Times New Roman"/>
          <w:szCs w:val="24"/>
        </w:rPr>
        <w:t>tampil lebih menarik</w:t>
      </w:r>
    </w:p>
    <w:p w14:paraId="352538DE" w14:textId="24B070AD" w:rsidR="00D40042" w:rsidRPr="00B157B5" w:rsidRDefault="00D40042" w:rsidP="00B157B5">
      <w:pPr>
        <w:pStyle w:val="ListParagraph"/>
        <w:numPr>
          <w:ilvl w:val="0"/>
          <w:numId w:val="30"/>
        </w:numPr>
        <w:spacing w:line="360" w:lineRule="auto"/>
        <w:ind w:left="993" w:hanging="426"/>
        <w:jc w:val="both"/>
        <w:rPr>
          <w:rFonts w:cs="Times New Roman"/>
          <w:szCs w:val="24"/>
        </w:rPr>
      </w:pPr>
      <w:r w:rsidRPr="00B157B5">
        <w:rPr>
          <w:rFonts w:cs="Times New Roman"/>
          <w:szCs w:val="24"/>
        </w:rPr>
        <w:t>Dapat mendesain menu drop – down dengan hanya menggunakan CSS agar</w:t>
      </w:r>
      <w:r w:rsidRPr="00B157B5">
        <w:rPr>
          <w:rFonts w:cs="Times New Roman"/>
          <w:szCs w:val="24"/>
          <w:lang w:val="en-US"/>
        </w:rPr>
        <w:t xml:space="preserve"> </w:t>
      </w:r>
      <w:r w:rsidRPr="00B157B5">
        <w:rPr>
          <w:rFonts w:cs="Times New Roman"/>
          <w:szCs w:val="24"/>
        </w:rPr>
        <w:t>tampil menarik</w:t>
      </w:r>
    </w:p>
    <w:p w14:paraId="42F592B1" w14:textId="77777777" w:rsidR="00EF5CAB" w:rsidRPr="00B157B5" w:rsidRDefault="00225DFF" w:rsidP="00B157B5">
      <w:pPr>
        <w:pStyle w:val="ListParagraph"/>
        <w:spacing w:after="0" w:line="360" w:lineRule="auto"/>
        <w:ind w:left="360"/>
        <w:jc w:val="both"/>
        <w:rPr>
          <w:rFonts w:cs="Times New Roman"/>
          <w:szCs w:val="24"/>
        </w:rPr>
      </w:pPr>
      <w:r w:rsidRPr="00B157B5">
        <w:rPr>
          <w:rFonts w:cs="Times New Roman"/>
          <w:b/>
          <w:bCs/>
          <w:szCs w:val="24"/>
        </w:rPr>
        <w:br w:type="page"/>
      </w:r>
    </w:p>
    <w:p w14:paraId="1CFD86FA" w14:textId="119FF8C4" w:rsidR="00EF5CAB" w:rsidRPr="00B157B5" w:rsidRDefault="00225DFF" w:rsidP="00B157B5">
      <w:pPr>
        <w:pStyle w:val="Heading1"/>
        <w:spacing w:before="0" w:line="360" w:lineRule="auto"/>
        <w:rPr>
          <w:rFonts w:cs="Times New Roman"/>
          <w:b/>
          <w:bCs/>
          <w:sz w:val="24"/>
          <w:szCs w:val="24"/>
        </w:rPr>
      </w:pPr>
      <w:r w:rsidRPr="00B157B5">
        <w:rPr>
          <w:rFonts w:cs="Times New Roman"/>
          <w:b/>
          <w:bCs/>
          <w:sz w:val="24"/>
          <w:szCs w:val="24"/>
        </w:rPr>
        <w:lastRenderedPageBreak/>
        <w:t xml:space="preserve">BAB II </w:t>
      </w:r>
      <w:r w:rsidR="006A74EB" w:rsidRPr="00B157B5">
        <w:rPr>
          <w:rFonts w:cs="Times New Roman"/>
          <w:b/>
          <w:bCs/>
          <w:sz w:val="24"/>
          <w:szCs w:val="24"/>
        </w:rPr>
        <w:br/>
      </w:r>
      <w:r w:rsidRPr="00B157B5">
        <w:rPr>
          <w:rFonts w:cs="Times New Roman"/>
          <w:b/>
          <w:bCs/>
          <w:sz w:val="24"/>
          <w:szCs w:val="24"/>
        </w:rPr>
        <w:t>DASAR TEORI</w:t>
      </w:r>
    </w:p>
    <w:p w14:paraId="452FF72B" w14:textId="77777777" w:rsidR="00EF5CAB" w:rsidRPr="00B157B5" w:rsidRDefault="00EF5CAB" w:rsidP="00B157B5">
      <w:pPr>
        <w:spacing w:after="0" w:line="360" w:lineRule="auto"/>
        <w:ind w:left="540" w:hanging="540"/>
        <w:jc w:val="both"/>
        <w:rPr>
          <w:rFonts w:cs="Times New Roman"/>
          <w:b/>
          <w:szCs w:val="24"/>
        </w:rPr>
      </w:pPr>
    </w:p>
    <w:p w14:paraId="63881E79" w14:textId="721AFDD1" w:rsidR="00D40042" w:rsidRPr="00B157B5" w:rsidRDefault="00DD564F" w:rsidP="00B157B5">
      <w:pPr>
        <w:pStyle w:val="Heading2"/>
        <w:numPr>
          <w:ilvl w:val="0"/>
          <w:numId w:val="35"/>
        </w:numPr>
        <w:spacing w:line="360" w:lineRule="auto"/>
        <w:ind w:left="567" w:hanging="567"/>
        <w:rPr>
          <w:rFonts w:cs="Times New Roman"/>
          <w:b/>
          <w:bCs/>
          <w:szCs w:val="24"/>
          <w:lang w:val="en-US"/>
        </w:rPr>
      </w:pPr>
      <w:r w:rsidRPr="00B157B5">
        <w:rPr>
          <w:rFonts w:cs="Times New Roman"/>
          <w:b/>
          <w:bCs/>
          <w:szCs w:val="24"/>
          <w:lang w:val="en-US"/>
        </w:rPr>
        <w:t>Selector</w:t>
      </w:r>
    </w:p>
    <w:p w14:paraId="5EDC33AB" w14:textId="5A2F656E" w:rsidR="00D40042" w:rsidRPr="00B157B5" w:rsidRDefault="00D40042" w:rsidP="00B157B5">
      <w:pPr>
        <w:spacing w:line="360" w:lineRule="auto"/>
        <w:ind w:firstLine="550"/>
        <w:jc w:val="both"/>
        <w:rPr>
          <w:rFonts w:cs="Times New Roman"/>
          <w:szCs w:val="24"/>
          <w:lang w:val="en-US"/>
        </w:rPr>
      </w:pPr>
      <w:proofErr w:type="spellStart"/>
      <w:r w:rsidRPr="00B157B5">
        <w:rPr>
          <w:rFonts w:cs="Times New Roman"/>
          <w:szCs w:val="24"/>
          <w:lang w:val="en-US"/>
        </w:rPr>
        <w:t>Adalah</w:t>
      </w:r>
      <w:proofErr w:type="spellEnd"/>
      <w:r w:rsidRPr="00B157B5">
        <w:rPr>
          <w:rFonts w:cs="Times New Roman"/>
          <w:szCs w:val="24"/>
          <w:lang w:val="en-US"/>
        </w:rPr>
        <w:t xml:space="preserve"> </w:t>
      </w:r>
      <w:proofErr w:type="spellStart"/>
      <w:r w:rsidRPr="00B157B5">
        <w:rPr>
          <w:rFonts w:cs="Times New Roman"/>
          <w:szCs w:val="24"/>
          <w:lang w:val="en-US"/>
        </w:rPr>
        <w:t>nama</w:t>
      </w:r>
      <w:proofErr w:type="spellEnd"/>
      <w:r w:rsidRPr="00B157B5">
        <w:rPr>
          <w:rFonts w:cs="Times New Roman"/>
          <w:szCs w:val="24"/>
          <w:lang w:val="en-US"/>
        </w:rPr>
        <w:t xml:space="preserve"> yang </w:t>
      </w:r>
      <w:proofErr w:type="spellStart"/>
      <w:r w:rsidRPr="00B157B5">
        <w:rPr>
          <w:rFonts w:cs="Times New Roman"/>
          <w:szCs w:val="24"/>
          <w:lang w:val="en-US"/>
        </w:rPr>
        <w:t>diberikan</w:t>
      </w:r>
      <w:proofErr w:type="spellEnd"/>
      <w:r w:rsidRPr="00B157B5">
        <w:rPr>
          <w:rFonts w:cs="Times New Roman"/>
          <w:szCs w:val="24"/>
          <w:lang w:val="en-US"/>
        </w:rPr>
        <w:t xml:space="preserve"> untuk </w:t>
      </w:r>
      <w:proofErr w:type="spellStart"/>
      <w:r w:rsidRPr="00B157B5">
        <w:rPr>
          <w:rFonts w:cs="Times New Roman"/>
          <w:szCs w:val="24"/>
          <w:lang w:val="en-US"/>
        </w:rPr>
        <w:t>setiap</w:t>
      </w:r>
      <w:proofErr w:type="spellEnd"/>
      <w:r w:rsidRPr="00B157B5">
        <w:rPr>
          <w:rFonts w:cs="Times New Roman"/>
          <w:szCs w:val="24"/>
          <w:lang w:val="en-US"/>
        </w:rPr>
        <w:t xml:space="preserve"> style </w:t>
      </w:r>
      <w:proofErr w:type="spellStart"/>
      <w:r w:rsidRPr="00B157B5">
        <w:rPr>
          <w:rFonts w:cs="Times New Roman"/>
          <w:szCs w:val="24"/>
          <w:lang w:val="en-US"/>
        </w:rPr>
        <w:t>berbeda</w:t>
      </w:r>
      <w:proofErr w:type="spellEnd"/>
      <w:r w:rsidRPr="00B157B5">
        <w:rPr>
          <w:rFonts w:cs="Times New Roman"/>
          <w:szCs w:val="24"/>
          <w:lang w:val="en-US"/>
        </w:rPr>
        <w:t xml:space="preserve"> yang </w:t>
      </w:r>
      <w:proofErr w:type="spellStart"/>
      <w:r w:rsidRPr="00B157B5">
        <w:rPr>
          <w:rFonts w:cs="Times New Roman"/>
          <w:szCs w:val="24"/>
          <w:lang w:val="en-US"/>
        </w:rPr>
        <w:t>dibuat</w:t>
      </w:r>
      <w:proofErr w:type="spellEnd"/>
      <w:r w:rsidRPr="00B157B5">
        <w:rPr>
          <w:rFonts w:cs="Times New Roman"/>
          <w:szCs w:val="24"/>
          <w:lang w:val="en-US"/>
        </w:rPr>
        <w:t xml:space="preserve">. Di </w:t>
      </w:r>
      <w:proofErr w:type="spellStart"/>
      <w:r w:rsidRPr="00B157B5">
        <w:rPr>
          <w:rFonts w:cs="Times New Roman"/>
          <w:szCs w:val="24"/>
          <w:lang w:val="en-US"/>
        </w:rPr>
        <w:t>dalam</w:t>
      </w:r>
      <w:proofErr w:type="spellEnd"/>
      <w:r w:rsidRPr="00B157B5">
        <w:rPr>
          <w:rFonts w:cs="Times New Roman"/>
          <w:szCs w:val="24"/>
          <w:lang w:val="en-US"/>
        </w:rPr>
        <w:t xml:space="preserve"> style </w:t>
      </w:r>
      <w:proofErr w:type="spellStart"/>
      <w:r w:rsidRPr="00B157B5">
        <w:rPr>
          <w:rFonts w:cs="Times New Roman"/>
          <w:szCs w:val="24"/>
          <w:lang w:val="en-US"/>
        </w:rPr>
        <w:t>didefinisikan</w:t>
      </w:r>
      <w:proofErr w:type="spellEnd"/>
      <w:r w:rsidRPr="00B157B5">
        <w:rPr>
          <w:rFonts w:cs="Times New Roman"/>
          <w:szCs w:val="24"/>
          <w:lang w:val="en-US"/>
        </w:rPr>
        <w:t xml:space="preserve"> </w:t>
      </w:r>
      <w:proofErr w:type="spellStart"/>
      <w:r w:rsidRPr="00B157B5">
        <w:rPr>
          <w:rFonts w:cs="Times New Roman"/>
          <w:szCs w:val="24"/>
          <w:lang w:val="en-US"/>
        </w:rPr>
        <w:t>bagaimana</w:t>
      </w:r>
      <w:proofErr w:type="spellEnd"/>
      <w:r w:rsidRPr="00B157B5">
        <w:rPr>
          <w:rFonts w:cs="Times New Roman"/>
          <w:szCs w:val="24"/>
          <w:lang w:val="en-US"/>
        </w:rPr>
        <w:t xml:space="preserve"> </w:t>
      </w:r>
      <w:proofErr w:type="spellStart"/>
      <w:r w:rsidRPr="00B157B5">
        <w:rPr>
          <w:rFonts w:cs="Times New Roman"/>
          <w:szCs w:val="24"/>
          <w:lang w:val="en-US"/>
        </w:rPr>
        <w:t>setiap</w:t>
      </w:r>
      <w:proofErr w:type="spellEnd"/>
      <w:r w:rsidRPr="00B157B5">
        <w:rPr>
          <w:rFonts w:cs="Times New Roman"/>
          <w:szCs w:val="24"/>
          <w:lang w:val="en-US"/>
        </w:rPr>
        <w:t xml:space="preserve"> selector </w:t>
      </w:r>
      <w:proofErr w:type="spellStart"/>
      <w:r w:rsidRPr="00B157B5">
        <w:rPr>
          <w:rFonts w:cs="Times New Roman"/>
          <w:szCs w:val="24"/>
          <w:lang w:val="en-US"/>
        </w:rPr>
        <w:t>akan</w:t>
      </w:r>
      <w:proofErr w:type="spellEnd"/>
      <w:r w:rsidRPr="00B157B5">
        <w:rPr>
          <w:rFonts w:cs="Times New Roman"/>
          <w:szCs w:val="24"/>
          <w:lang w:val="en-US"/>
        </w:rPr>
        <w:t xml:space="preserve"> </w:t>
      </w:r>
      <w:proofErr w:type="spellStart"/>
      <w:r w:rsidRPr="00B157B5">
        <w:rPr>
          <w:rFonts w:cs="Times New Roman"/>
          <w:szCs w:val="24"/>
          <w:lang w:val="en-US"/>
        </w:rPr>
        <w:t>bekerja</w:t>
      </w:r>
      <w:proofErr w:type="spellEnd"/>
      <w:r w:rsidRPr="00B157B5">
        <w:rPr>
          <w:rFonts w:cs="Times New Roman"/>
          <w:szCs w:val="24"/>
          <w:lang w:val="en-US"/>
        </w:rPr>
        <w:t xml:space="preserve"> (font, color dan lain-lain.). </w:t>
      </w:r>
      <w:proofErr w:type="spellStart"/>
      <w:r w:rsidRPr="00B157B5">
        <w:rPr>
          <w:rFonts w:cs="Times New Roman"/>
          <w:szCs w:val="24"/>
          <w:lang w:val="en-US"/>
        </w:rPr>
        <w:t>Kemudian</w:t>
      </w:r>
      <w:proofErr w:type="spellEnd"/>
      <w:r w:rsidRPr="00B157B5">
        <w:rPr>
          <w:rFonts w:cs="Times New Roman"/>
          <w:szCs w:val="24"/>
          <w:lang w:val="en-US"/>
        </w:rPr>
        <w:t xml:space="preserve"> di </w:t>
      </w:r>
      <w:proofErr w:type="spellStart"/>
      <w:r w:rsidRPr="00B157B5">
        <w:rPr>
          <w:rFonts w:cs="Times New Roman"/>
          <w:szCs w:val="24"/>
          <w:lang w:val="en-US"/>
        </w:rPr>
        <w:t>dalam</w:t>
      </w:r>
      <w:proofErr w:type="spellEnd"/>
      <w:r w:rsidRPr="00B157B5">
        <w:rPr>
          <w:rFonts w:cs="Times New Roman"/>
          <w:szCs w:val="24"/>
          <w:lang w:val="en-US"/>
        </w:rPr>
        <w:t xml:space="preserve"> </w:t>
      </w:r>
      <w:proofErr w:type="spellStart"/>
      <w:r w:rsidRPr="00B157B5">
        <w:rPr>
          <w:rFonts w:cs="Times New Roman"/>
          <w:szCs w:val="24"/>
          <w:lang w:val="en-US"/>
        </w:rPr>
        <w:t>bagian</w:t>
      </w:r>
      <w:proofErr w:type="spellEnd"/>
      <w:r w:rsidRPr="00B157B5">
        <w:rPr>
          <w:rFonts w:cs="Times New Roman"/>
          <w:szCs w:val="24"/>
          <w:lang w:val="en-US"/>
        </w:rPr>
        <w:t xml:space="preserve"> body </w:t>
      </w:r>
      <w:proofErr w:type="spellStart"/>
      <w:r w:rsidRPr="00B157B5">
        <w:rPr>
          <w:rFonts w:cs="Times New Roman"/>
          <w:szCs w:val="24"/>
          <w:lang w:val="en-US"/>
        </w:rPr>
        <w:t>halaman</w:t>
      </w:r>
      <w:proofErr w:type="spellEnd"/>
      <w:r w:rsidRPr="00B157B5">
        <w:rPr>
          <w:rFonts w:cs="Times New Roman"/>
          <w:szCs w:val="24"/>
          <w:lang w:val="en-US"/>
        </w:rPr>
        <w:t xml:space="preserve"> web, selector </w:t>
      </w:r>
      <w:proofErr w:type="spellStart"/>
      <w:r w:rsidRPr="00B157B5">
        <w:rPr>
          <w:rFonts w:cs="Times New Roman"/>
          <w:szCs w:val="24"/>
          <w:lang w:val="en-US"/>
        </w:rPr>
        <w:t>tersebut</w:t>
      </w:r>
      <w:proofErr w:type="spellEnd"/>
      <w:r w:rsidRPr="00B157B5">
        <w:rPr>
          <w:rFonts w:cs="Times New Roman"/>
          <w:szCs w:val="24"/>
          <w:lang w:val="en-US"/>
        </w:rPr>
        <w:t xml:space="preserve"> </w:t>
      </w:r>
      <w:proofErr w:type="spellStart"/>
      <w:r w:rsidRPr="00B157B5">
        <w:rPr>
          <w:rFonts w:cs="Times New Roman"/>
          <w:szCs w:val="24"/>
          <w:lang w:val="en-US"/>
        </w:rPr>
        <w:t>dipanggil</w:t>
      </w:r>
      <w:proofErr w:type="spellEnd"/>
      <w:r w:rsidRPr="00B157B5">
        <w:rPr>
          <w:rFonts w:cs="Times New Roman"/>
          <w:szCs w:val="24"/>
          <w:lang w:val="en-US"/>
        </w:rPr>
        <w:t xml:space="preserve"> untuk </w:t>
      </w:r>
      <w:proofErr w:type="spellStart"/>
      <w:r w:rsidRPr="00B157B5">
        <w:rPr>
          <w:rFonts w:cs="Times New Roman"/>
          <w:szCs w:val="24"/>
          <w:lang w:val="en-US"/>
        </w:rPr>
        <w:t>mengaktifkan</w:t>
      </w:r>
      <w:proofErr w:type="spellEnd"/>
      <w:r w:rsidRPr="00B157B5">
        <w:rPr>
          <w:rFonts w:cs="Times New Roman"/>
          <w:szCs w:val="24"/>
          <w:lang w:val="en-US"/>
        </w:rPr>
        <w:t xml:space="preserve"> style yang </w:t>
      </w:r>
      <w:proofErr w:type="spellStart"/>
      <w:r w:rsidRPr="00B157B5">
        <w:rPr>
          <w:rFonts w:cs="Times New Roman"/>
          <w:szCs w:val="24"/>
          <w:lang w:val="en-US"/>
        </w:rPr>
        <w:t>telah</w:t>
      </w:r>
      <w:proofErr w:type="spellEnd"/>
      <w:r w:rsidRPr="00B157B5">
        <w:rPr>
          <w:rFonts w:cs="Times New Roman"/>
          <w:szCs w:val="24"/>
          <w:lang w:val="en-US"/>
        </w:rPr>
        <w:t xml:space="preserve"> </w:t>
      </w:r>
      <w:proofErr w:type="spellStart"/>
      <w:r w:rsidRPr="00B157B5">
        <w:rPr>
          <w:rFonts w:cs="Times New Roman"/>
          <w:szCs w:val="24"/>
          <w:lang w:val="en-US"/>
        </w:rPr>
        <w:t>didefinisikan</w:t>
      </w:r>
      <w:proofErr w:type="spellEnd"/>
      <w:r w:rsidRPr="00B157B5">
        <w:rPr>
          <w:rFonts w:cs="Times New Roman"/>
          <w:szCs w:val="24"/>
          <w:lang w:val="en-US"/>
        </w:rPr>
        <w:t>.</w:t>
      </w:r>
    </w:p>
    <w:p w14:paraId="77DFA97E" w14:textId="77777777" w:rsidR="00D40042" w:rsidRPr="00B157B5" w:rsidRDefault="00D40042" w:rsidP="00B157B5">
      <w:pPr>
        <w:spacing w:after="0" w:line="360" w:lineRule="auto"/>
        <w:ind w:firstLine="550"/>
        <w:jc w:val="both"/>
        <w:rPr>
          <w:rFonts w:cs="Times New Roman"/>
          <w:szCs w:val="24"/>
          <w:lang w:val="en-US"/>
        </w:rPr>
      </w:pPr>
      <w:proofErr w:type="spellStart"/>
      <w:r w:rsidRPr="00B157B5">
        <w:rPr>
          <w:rFonts w:cs="Times New Roman"/>
          <w:szCs w:val="24"/>
          <w:lang w:val="en-US"/>
        </w:rPr>
        <w:t>Jenis</w:t>
      </w:r>
      <w:proofErr w:type="spellEnd"/>
      <w:r w:rsidRPr="00B157B5">
        <w:rPr>
          <w:rFonts w:cs="Times New Roman"/>
          <w:szCs w:val="24"/>
          <w:lang w:val="en-US"/>
        </w:rPr>
        <w:t xml:space="preserve"> – </w:t>
      </w:r>
      <w:proofErr w:type="spellStart"/>
      <w:r w:rsidRPr="00B157B5">
        <w:rPr>
          <w:rFonts w:cs="Times New Roman"/>
          <w:szCs w:val="24"/>
          <w:lang w:val="en-US"/>
        </w:rPr>
        <w:t>jenis</w:t>
      </w:r>
      <w:proofErr w:type="spellEnd"/>
      <w:r w:rsidRPr="00B157B5">
        <w:rPr>
          <w:rFonts w:cs="Times New Roman"/>
          <w:szCs w:val="24"/>
          <w:lang w:val="en-US"/>
        </w:rPr>
        <w:t xml:space="preserve"> selector:</w:t>
      </w:r>
    </w:p>
    <w:p w14:paraId="7A3B87F6" w14:textId="77777777" w:rsidR="00D40042" w:rsidRPr="00B157B5" w:rsidRDefault="00D40042" w:rsidP="00B157B5">
      <w:pPr>
        <w:pStyle w:val="ListParagraph"/>
        <w:numPr>
          <w:ilvl w:val="0"/>
          <w:numId w:val="32"/>
        </w:numPr>
        <w:spacing w:line="360" w:lineRule="auto"/>
        <w:jc w:val="both"/>
        <w:rPr>
          <w:rFonts w:cs="Times New Roman"/>
          <w:szCs w:val="24"/>
          <w:lang w:val="en-US"/>
        </w:rPr>
      </w:pPr>
      <w:r w:rsidRPr="00B157B5">
        <w:rPr>
          <w:rFonts w:cs="Times New Roman"/>
          <w:szCs w:val="24"/>
          <w:lang w:val="en-US"/>
        </w:rPr>
        <w:t>Selector HTML</w:t>
      </w:r>
    </w:p>
    <w:p w14:paraId="291414E8" w14:textId="77777777" w:rsidR="00D40042" w:rsidRPr="00B157B5" w:rsidRDefault="00D40042" w:rsidP="00B157B5">
      <w:pPr>
        <w:pStyle w:val="ListParagraph"/>
        <w:spacing w:line="360" w:lineRule="auto"/>
        <w:ind w:left="910"/>
        <w:jc w:val="both"/>
        <w:rPr>
          <w:rFonts w:cs="Times New Roman"/>
          <w:color w:val="000000"/>
          <w:szCs w:val="24"/>
        </w:rPr>
      </w:pPr>
      <w:r w:rsidRPr="00B157B5">
        <w:rPr>
          <w:rFonts w:cs="Times New Roman"/>
          <w:color w:val="000000"/>
          <w:szCs w:val="24"/>
        </w:rPr>
        <w:t>Digunakan untuk mendefinisikan style yang berhubungan dengan tag HTML,  melakukan redefinisi tag normal HTML </w:t>
      </w:r>
    </w:p>
    <w:p w14:paraId="444B632B" w14:textId="05DDCD27" w:rsidR="00D40042" w:rsidRPr="00B157B5" w:rsidRDefault="00D40042" w:rsidP="00B157B5">
      <w:pPr>
        <w:pStyle w:val="ListParagraph"/>
        <w:spacing w:line="360" w:lineRule="auto"/>
        <w:ind w:left="910"/>
        <w:jc w:val="both"/>
        <w:rPr>
          <w:rFonts w:cs="Times New Roman"/>
          <w:szCs w:val="24"/>
          <w:lang w:val="en-US"/>
        </w:rPr>
      </w:pPr>
      <w:r w:rsidRPr="00B157B5">
        <w:rPr>
          <w:rFonts w:cs="Times New Roman"/>
          <w:color w:val="000000"/>
          <w:szCs w:val="24"/>
        </w:rPr>
        <w:t>Syntax: SelectorHTML {Properti:Nilai;} </w:t>
      </w:r>
    </w:p>
    <w:p w14:paraId="003B1ECC" w14:textId="77777777" w:rsidR="00D40042" w:rsidRPr="00B157B5" w:rsidRDefault="00D40042" w:rsidP="00B157B5">
      <w:pPr>
        <w:pStyle w:val="NormalWeb"/>
        <w:numPr>
          <w:ilvl w:val="0"/>
          <w:numId w:val="32"/>
        </w:numPr>
        <w:spacing w:before="126" w:beforeAutospacing="0" w:after="0" w:afterAutospacing="0" w:line="360" w:lineRule="auto"/>
        <w:jc w:val="both"/>
      </w:pPr>
      <w:r w:rsidRPr="00B157B5">
        <w:rPr>
          <w:i/>
          <w:iCs/>
          <w:color w:val="000000"/>
        </w:rPr>
        <w:t>Selector Class </w:t>
      </w:r>
    </w:p>
    <w:p w14:paraId="037CAB14" w14:textId="77777777" w:rsidR="00D40042" w:rsidRPr="00B157B5" w:rsidRDefault="00D40042" w:rsidP="00B157B5">
      <w:pPr>
        <w:pStyle w:val="NormalWeb"/>
        <w:spacing w:before="0" w:beforeAutospacing="0" w:after="0" w:afterAutospacing="0" w:line="360" w:lineRule="auto"/>
        <w:ind w:left="910"/>
        <w:jc w:val="both"/>
      </w:pPr>
      <w:r w:rsidRPr="00B157B5">
        <w:rPr>
          <w:color w:val="000000"/>
        </w:rPr>
        <w:t>Digunakan untuk mendefinisikan style yang dapat dipakai tanpa melakukan  redefinisi tag HTML. </w:t>
      </w:r>
    </w:p>
    <w:p w14:paraId="4BBCFA24" w14:textId="2E68BF39" w:rsidR="00D40042" w:rsidRPr="00B157B5" w:rsidRDefault="00D40042" w:rsidP="00B157B5">
      <w:pPr>
        <w:pStyle w:val="NormalWeb"/>
        <w:spacing w:before="0" w:beforeAutospacing="0" w:after="0" w:afterAutospacing="0" w:line="360" w:lineRule="auto"/>
        <w:ind w:left="910"/>
        <w:jc w:val="both"/>
      </w:pPr>
      <w:r w:rsidRPr="00B157B5">
        <w:rPr>
          <w:color w:val="000000"/>
        </w:rPr>
        <w:t>Syntax: ClassSelector {Properti:Nilai;} </w:t>
      </w:r>
    </w:p>
    <w:p w14:paraId="59008325" w14:textId="77777777" w:rsidR="00D40042" w:rsidRPr="00B157B5" w:rsidRDefault="00D40042" w:rsidP="00B157B5">
      <w:pPr>
        <w:pStyle w:val="NormalWeb"/>
        <w:numPr>
          <w:ilvl w:val="0"/>
          <w:numId w:val="32"/>
        </w:numPr>
        <w:spacing w:before="126" w:beforeAutospacing="0" w:after="0" w:afterAutospacing="0" w:line="360" w:lineRule="auto"/>
        <w:jc w:val="both"/>
      </w:pPr>
      <w:r w:rsidRPr="00B157B5">
        <w:rPr>
          <w:i/>
          <w:iCs/>
          <w:color w:val="000000"/>
        </w:rPr>
        <w:t xml:space="preserve">Selector </w:t>
      </w:r>
      <w:r w:rsidRPr="00B157B5">
        <w:rPr>
          <w:color w:val="000000"/>
        </w:rPr>
        <w:t>ID </w:t>
      </w:r>
    </w:p>
    <w:p w14:paraId="069F7449" w14:textId="77777777" w:rsidR="00D40042" w:rsidRPr="00B157B5" w:rsidRDefault="00D40042" w:rsidP="00B157B5">
      <w:pPr>
        <w:pStyle w:val="NormalWeb"/>
        <w:spacing w:before="0" w:beforeAutospacing="0" w:after="0" w:afterAutospacing="0" w:line="360" w:lineRule="auto"/>
        <w:ind w:left="910"/>
        <w:jc w:val="both"/>
      </w:pPr>
      <w:r w:rsidRPr="00B157B5">
        <w:rPr>
          <w:color w:val="000000"/>
        </w:rPr>
        <w:t>Digunakan untuk mendefinisikan style yang berhubungan dengan suatu object  memanfaatkan ID unik, biasa digunakan saat bekerja dengan layer. </w:t>
      </w:r>
    </w:p>
    <w:p w14:paraId="446D5220" w14:textId="6D95FC89" w:rsidR="00D40042" w:rsidRPr="00B157B5" w:rsidRDefault="00D40042" w:rsidP="00B157B5">
      <w:pPr>
        <w:pStyle w:val="NormalWeb"/>
        <w:spacing w:before="0" w:beforeAutospacing="0" w:after="240" w:afterAutospacing="0" w:line="360" w:lineRule="auto"/>
        <w:ind w:left="910"/>
        <w:jc w:val="both"/>
      </w:pPr>
      <w:r w:rsidRPr="00B157B5">
        <w:rPr>
          <w:color w:val="000000"/>
        </w:rPr>
        <w:t>Syntax: #IDSelector {Properti:Nilai;} </w:t>
      </w:r>
    </w:p>
    <w:p w14:paraId="07005728" w14:textId="74CF7A92" w:rsidR="00DD564F" w:rsidRPr="00B157B5" w:rsidRDefault="00DD564F" w:rsidP="00B157B5">
      <w:pPr>
        <w:pStyle w:val="Heading2"/>
        <w:numPr>
          <w:ilvl w:val="0"/>
          <w:numId w:val="35"/>
        </w:numPr>
        <w:spacing w:line="360" w:lineRule="auto"/>
        <w:ind w:left="567" w:hanging="567"/>
        <w:jc w:val="both"/>
        <w:rPr>
          <w:rFonts w:cs="Times New Roman"/>
          <w:b/>
          <w:bCs/>
          <w:szCs w:val="24"/>
          <w:lang w:val="en-US"/>
        </w:rPr>
      </w:pPr>
      <w:proofErr w:type="spellStart"/>
      <w:r w:rsidRPr="00B157B5">
        <w:rPr>
          <w:rFonts w:cs="Times New Roman"/>
          <w:b/>
          <w:bCs/>
          <w:szCs w:val="24"/>
          <w:lang w:val="en-US"/>
        </w:rPr>
        <w:t>Mekanisme</w:t>
      </w:r>
      <w:proofErr w:type="spellEnd"/>
      <w:r w:rsidRPr="00B157B5">
        <w:rPr>
          <w:rFonts w:cs="Times New Roman"/>
          <w:b/>
          <w:bCs/>
          <w:szCs w:val="24"/>
          <w:lang w:val="en-US"/>
        </w:rPr>
        <w:t xml:space="preserve"> dan </w:t>
      </w:r>
      <w:proofErr w:type="spellStart"/>
      <w:r w:rsidRPr="00B157B5">
        <w:rPr>
          <w:rFonts w:cs="Times New Roman"/>
          <w:b/>
          <w:bCs/>
          <w:szCs w:val="24"/>
          <w:lang w:val="en-US"/>
        </w:rPr>
        <w:t>Mengaplikasikan</w:t>
      </w:r>
      <w:proofErr w:type="spellEnd"/>
      <w:r w:rsidRPr="00B157B5">
        <w:rPr>
          <w:rFonts w:cs="Times New Roman"/>
          <w:b/>
          <w:bCs/>
          <w:szCs w:val="24"/>
          <w:lang w:val="en-US"/>
        </w:rPr>
        <w:t xml:space="preserve"> CSS</w:t>
      </w:r>
    </w:p>
    <w:p w14:paraId="7D4FE6AB" w14:textId="77777777" w:rsidR="00DD564F" w:rsidRPr="00B157B5" w:rsidRDefault="00DD564F" w:rsidP="00B157B5">
      <w:pPr>
        <w:pStyle w:val="NormalWeb"/>
        <w:numPr>
          <w:ilvl w:val="0"/>
          <w:numId w:val="36"/>
        </w:numPr>
        <w:spacing w:before="127" w:beforeAutospacing="0" w:after="0" w:afterAutospacing="0" w:line="360" w:lineRule="auto"/>
        <w:ind w:left="993" w:hanging="426"/>
        <w:jc w:val="both"/>
        <w:rPr>
          <w:lang w:val="en-ID"/>
        </w:rPr>
      </w:pPr>
      <w:r w:rsidRPr="00B157B5">
        <w:rPr>
          <w:i/>
          <w:iCs/>
          <w:color w:val="000000"/>
        </w:rPr>
        <w:t xml:space="preserve">Style </w:t>
      </w:r>
      <w:r w:rsidRPr="00B157B5">
        <w:rPr>
          <w:color w:val="000000"/>
        </w:rPr>
        <w:t xml:space="preserve">didefinisikan dalam </w:t>
      </w:r>
      <w:r w:rsidRPr="00B157B5">
        <w:rPr>
          <w:i/>
          <w:iCs/>
          <w:color w:val="000000"/>
        </w:rPr>
        <w:t xml:space="preserve">tag </w:t>
      </w:r>
      <w:r w:rsidRPr="00B157B5">
        <w:rPr>
          <w:color w:val="000000"/>
        </w:rPr>
        <w:t>HTML (</w:t>
      </w:r>
      <w:r w:rsidRPr="00B157B5">
        <w:rPr>
          <w:i/>
          <w:iCs/>
          <w:color w:val="000000"/>
        </w:rPr>
        <w:t xml:space="preserve">tag </w:t>
      </w:r>
      <w:r w:rsidRPr="00B157B5">
        <w:rPr>
          <w:color w:val="000000"/>
        </w:rPr>
        <w:t>tunggal) </w:t>
      </w:r>
    </w:p>
    <w:p w14:paraId="7D511C6A" w14:textId="49CDBCB5" w:rsidR="00DD564F" w:rsidRPr="00B157B5" w:rsidRDefault="00DD564F" w:rsidP="00B157B5">
      <w:pPr>
        <w:pStyle w:val="NormalWeb"/>
        <w:numPr>
          <w:ilvl w:val="0"/>
          <w:numId w:val="36"/>
        </w:numPr>
        <w:spacing w:before="128" w:beforeAutospacing="0" w:after="0" w:afterAutospacing="0" w:line="360" w:lineRule="auto"/>
        <w:ind w:left="993" w:right="1" w:hanging="426"/>
        <w:jc w:val="both"/>
      </w:pPr>
      <w:r w:rsidRPr="00B157B5">
        <w:rPr>
          <w:i/>
          <w:iCs/>
          <w:color w:val="000000"/>
        </w:rPr>
        <w:t xml:space="preserve">Style </w:t>
      </w:r>
      <w:r w:rsidRPr="00B157B5">
        <w:rPr>
          <w:color w:val="000000"/>
        </w:rPr>
        <w:t>didefinisikan di dalam bagian &lt;head&gt; dan diaplikasikan untuk</w:t>
      </w:r>
      <w:r w:rsidRPr="00B157B5">
        <w:rPr>
          <w:color w:val="000000"/>
          <w:lang w:val="en-US"/>
        </w:rPr>
        <w:t xml:space="preserve"> </w:t>
      </w:r>
      <w:r w:rsidRPr="00B157B5">
        <w:rPr>
          <w:color w:val="000000"/>
        </w:rPr>
        <w:t>seluruh  dokumen HTML tersebut. </w:t>
      </w:r>
    </w:p>
    <w:p w14:paraId="569E2EAB" w14:textId="6051ABCE" w:rsidR="00DD564F" w:rsidRPr="00B157B5" w:rsidRDefault="00DD564F" w:rsidP="00B157B5">
      <w:pPr>
        <w:pStyle w:val="NormalWeb"/>
        <w:numPr>
          <w:ilvl w:val="0"/>
          <w:numId w:val="36"/>
        </w:numPr>
        <w:spacing w:before="30" w:beforeAutospacing="0" w:after="0" w:afterAutospacing="0" w:line="360" w:lineRule="auto"/>
        <w:ind w:left="993" w:right="1" w:hanging="426"/>
        <w:jc w:val="both"/>
      </w:pPr>
      <w:r w:rsidRPr="00B157B5">
        <w:rPr>
          <w:i/>
          <w:iCs/>
          <w:color w:val="000000"/>
        </w:rPr>
        <w:t xml:space="preserve">Style </w:t>
      </w:r>
      <w:r w:rsidRPr="00B157B5">
        <w:rPr>
          <w:color w:val="000000"/>
        </w:rPr>
        <w:t>didefinisikan di file eksternal yang selanjutnya dapat digunakan oleh dokumen  HTML manapun dengan memasukkan CSS tersebut dalam dokumen yang  diinginkan melalui URL. </w:t>
      </w:r>
    </w:p>
    <w:p w14:paraId="7DF70D4A" w14:textId="081658A4" w:rsidR="00313C64" w:rsidRPr="00B157B5" w:rsidRDefault="00DD564F" w:rsidP="00B157B5">
      <w:pPr>
        <w:pStyle w:val="Heading2"/>
        <w:numPr>
          <w:ilvl w:val="0"/>
          <w:numId w:val="35"/>
        </w:numPr>
        <w:spacing w:line="360" w:lineRule="auto"/>
        <w:ind w:left="567" w:hanging="567"/>
        <w:jc w:val="both"/>
        <w:rPr>
          <w:rFonts w:cs="Times New Roman"/>
          <w:b/>
          <w:bCs/>
          <w:szCs w:val="24"/>
          <w:lang w:val="en-US"/>
        </w:rPr>
      </w:pPr>
      <w:proofErr w:type="spellStart"/>
      <w:r w:rsidRPr="00B157B5">
        <w:rPr>
          <w:rFonts w:cs="Times New Roman"/>
          <w:b/>
          <w:bCs/>
          <w:szCs w:val="24"/>
          <w:lang w:val="en-US"/>
        </w:rPr>
        <w:lastRenderedPageBreak/>
        <w:t>Elemen</w:t>
      </w:r>
      <w:proofErr w:type="spellEnd"/>
      <w:r w:rsidRPr="00B157B5">
        <w:rPr>
          <w:rFonts w:cs="Times New Roman"/>
          <w:b/>
          <w:bCs/>
          <w:szCs w:val="24"/>
          <w:lang w:val="en-US"/>
        </w:rPr>
        <w:t xml:space="preserve"> </w:t>
      </w:r>
      <w:proofErr w:type="spellStart"/>
      <w:r w:rsidRPr="00B157B5">
        <w:rPr>
          <w:rFonts w:cs="Times New Roman"/>
          <w:b/>
          <w:bCs/>
          <w:szCs w:val="24"/>
          <w:lang w:val="en-US"/>
        </w:rPr>
        <w:t>Elemen</w:t>
      </w:r>
      <w:proofErr w:type="spellEnd"/>
      <w:r w:rsidRPr="00B157B5">
        <w:rPr>
          <w:rFonts w:cs="Times New Roman"/>
          <w:b/>
          <w:bCs/>
          <w:szCs w:val="24"/>
          <w:lang w:val="en-US"/>
        </w:rPr>
        <w:t xml:space="preserve"> CSS</w:t>
      </w:r>
    </w:p>
    <w:p w14:paraId="6507AB8B" w14:textId="77777777" w:rsidR="00DD564F" w:rsidRPr="00B157B5" w:rsidRDefault="00DD564F" w:rsidP="00B157B5">
      <w:pPr>
        <w:pStyle w:val="NormalWeb"/>
        <w:numPr>
          <w:ilvl w:val="0"/>
          <w:numId w:val="37"/>
        </w:numPr>
        <w:spacing w:before="135" w:beforeAutospacing="0" w:after="0" w:afterAutospacing="0" w:line="360" w:lineRule="auto"/>
        <w:jc w:val="both"/>
        <w:rPr>
          <w:lang w:val="en-ID"/>
        </w:rPr>
      </w:pPr>
      <w:r w:rsidRPr="00B157B5">
        <w:rPr>
          <w:i/>
          <w:iCs/>
          <w:color w:val="000000"/>
        </w:rPr>
        <w:t>Font </w:t>
      </w:r>
    </w:p>
    <w:p w14:paraId="2FFF308F" w14:textId="724CEC81" w:rsidR="00DD564F" w:rsidRPr="00B157B5" w:rsidRDefault="00DD564F" w:rsidP="00B157B5">
      <w:pPr>
        <w:pStyle w:val="NormalWeb"/>
        <w:spacing w:before="0" w:beforeAutospacing="0" w:after="0" w:afterAutospacing="0" w:line="360" w:lineRule="auto"/>
        <w:ind w:left="720"/>
        <w:jc w:val="both"/>
        <w:rPr>
          <w:color w:val="000000"/>
        </w:rPr>
      </w:pPr>
      <w:r w:rsidRPr="00B157B5">
        <w:rPr>
          <w:color w:val="000000"/>
        </w:rPr>
        <w:t>Digunakan untuk mengatur tingkah-laku huruf (font). Elemen ini mempunyai  beberapa properti. Satu properti dapat mempunyai beberapa nilai.</w:t>
      </w:r>
    </w:p>
    <w:p w14:paraId="0C19F81E" w14:textId="11A97FC9" w:rsidR="00DD564F" w:rsidRPr="00B157B5" w:rsidRDefault="00DD564F" w:rsidP="00B157B5">
      <w:pPr>
        <w:pStyle w:val="NormalWeb"/>
        <w:spacing w:before="135" w:beforeAutospacing="0" w:after="0" w:afterAutospacing="0" w:line="360" w:lineRule="auto"/>
        <w:ind w:left="720"/>
        <w:jc w:val="both"/>
        <w:rPr>
          <w:lang w:val="en-ID"/>
        </w:rPr>
      </w:pPr>
      <w:r w:rsidRPr="00B157B5">
        <w:rPr>
          <w:noProof/>
          <w:color w:val="000000"/>
          <w:bdr w:val="none" w:sz="0" w:space="0" w:color="auto" w:frame="1"/>
        </w:rPr>
        <w:drawing>
          <wp:inline distT="0" distB="0" distL="0" distR="0" wp14:anchorId="779D63B7" wp14:editId="7E88CB82">
            <wp:extent cx="318516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781300"/>
                    </a:xfrm>
                    <a:prstGeom prst="rect">
                      <a:avLst/>
                    </a:prstGeom>
                    <a:noFill/>
                    <a:ln>
                      <a:noFill/>
                    </a:ln>
                  </pic:spPr>
                </pic:pic>
              </a:graphicData>
            </a:graphic>
          </wp:inline>
        </w:drawing>
      </w:r>
    </w:p>
    <w:p w14:paraId="2E97EE3B" w14:textId="3D5DA522" w:rsidR="00DD564F" w:rsidRPr="00B157B5" w:rsidRDefault="00DD564F" w:rsidP="00B157B5">
      <w:pPr>
        <w:pStyle w:val="NormalWeb"/>
        <w:numPr>
          <w:ilvl w:val="0"/>
          <w:numId w:val="37"/>
        </w:numPr>
        <w:spacing w:before="135" w:beforeAutospacing="0" w:after="0" w:afterAutospacing="0" w:line="360" w:lineRule="auto"/>
        <w:jc w:val="both"/>
        <w:rPr>
          <w:lang w:val="en-ID"/>
        </w:rPr>
      </w:pPr>
      <w:r w:rsidRPr="00B157B5">
        <w:rPr>
          <w:i/>
          <w:iCs/>
          <w:lang w:val="en-ID"/>
        </w:rPr>
        <w:t>Text</w:t>
      </w:r>
    </w:p>
    <w:p w14:paraId="4C94D687" w14:textId="6C4D9F7B" w:rsidR="00DD564F" w:rsidRPr="00B157B5" w:rsidRDefault="00DD564F" w:rsidP="00B157B5">
      <w:pPr>
        <w:pStyle w:val="NormalWeb"/>
        <w:spacing w:before="0" w:beforeAutospacing="0" w:after="0" w:afterAutospacing="0" w:line="360" w:lineRule="auto"/>
        <w:ind w:left="720"/>
        <w:jc w:val="both"/>
        <w:rPr>
          <w:lang w:val="en-ID"/>
        </w:rPr>
      </w:pPr>
      <w:proofErr w:type="spellStart"/>
      <w:r w:rsidRPr="00B157B5">
        <w:rPr>
          <w:lang w:val="en-ID"/>
        </w:rPr>
        <w:t>Elemen</w:t>
      </w:r>
      <w:proofErr w:type="spellEnd"/>
      <w:r w:rsidRPr="00B157B5">
        <w:rPr>
          <w:lang w:val="en-ID"/>
        </w:rPr>
        <w:t xml:space="preserve"> text </w:t>
      </w:r>
      <w:proofErr w:type="spellStart"/>
      <w:r w:rsidRPr="00B157B5">
        <w:rPr>
          <w:lang w:val="en-ID"/>
        </w:rPr>
        <w:t>akan</w:t>
      </w:r>
      <w:proofErr w:type="spellEnd"/>
      <w:r w:rsidRPr="00B157B5">
        <w:rPr>
          <w:lang w:val="en-ID"/>
        </w:rPr>
        <w:t xml:space="preserve"> </w:t>
      </w:r>
      <w:proofErr w:type="spellStart"/>
      <w:r w:rsidRPr="00B157B5">
        <w:rPr>
          <w:lang w:val="en-ID"/>
        </w:rPr>
        <w:t>membuat</w:t>
      </w:r>
      <w:proofErr w:type="spellEnd"/>
      <w:r w:rsidRPr="00B157B5">
        <w:rPr>
          <w:lang w:val="en-ID"/>
        </w:rPr>
        <w:t xml:space="preserve"> </w:t>
      </w:r>
      <w:proofErr w:type="spellStart"/>
      <w:r w:rsidRPr="00B157B5">
        <w:rPr>
          <w:lang w:val="en-ID"/>
        </w:rPr>
        <w:t>tampilan</w:t>
      </w:r>
      <w:proofErr w:type="spellEnd"/>
      <w:r w:rsidRPr="00B157B5">
        <w:rPr>
          <w:lang w:val="en-ID"/>
        </w:rPr>
        <w:t xml:space="preserve"> </w:t>
      </w:r>
      <w:proofErr w:type="spellStart"/>
      <w:r w:rsidRPr="00B157B5">
        <w:rPr>
          <w:lang w:val="en-ID"/>
        </w:rPr>
        <w:t>teks</w:t>
      </w:r>
      <w:proofErr w:type="spellEnd"/>
      <w:r w:rsidRPr="00B157B5">
        <w:rPr>
          <w:lang w:val="en-ID"/>
        </w:rPr>
        <w:t xml:space="preserve"> </w:t>
      </w:r>
      <w:proofErr w:type="spellStart"/>
      <w:r w:rsidRPr="00B157B5">
        <w:rPr>
          <w:lang w:val="en-ID"/>
        </w:rPr>
        <w:t>menjadi</w:t>
      </w:r>
      <w:proofErr w:type="spellEnd"/>
      <w:r w:rsidRPr="00B157B5">
        <w:rPr>
          <w:lang w:val="en-ID"/>
        </w:rPr>
        <w:t xml:space="preserve"> </w:t>
      </w:r>
      <w:proofErr w:type="spellStart"/>
      <w:r w:rsidRPr="00B157B5">
        <w:rPr>
          <w:lang w:val="en-ID"/>
        </w:rPr>
        <w:t>lebih</w:t>
      </w:r>
      <w:proofErr w:type="spellEnd"/>
      <w:r w:rsidRPr="00B157B5">
        <w:rPr>
          <w:lang w:val="en-ID"/>
        </w:rPr>
        <w:t xml:space="preserve"> </w:t>
      </w:r>
      <w:proofErr w:type="spellStart"/>
      <w:r w:rsidRPr="00B157B5">
        <w:rPr>
          <w:lang w:val="en-ID"/>
        </w:rPr>
        <w:t>menarik</w:t>
      </w:r>
      <w:proofErr w:type="spellEnd"/>
    </w:p>
    <w:p w14:paraId="40968EB7" w14:textId="5745BF84" w:rsidR="004A112B" w:rsidRPr="00B157B5" w:rsidRDefault="00DD564F" w:rsidP="00B157B5">
      <w:pPr>
        <w:pStyle w:val="NormalWeb"/>
        <w:spacing w:before="135" w:beforeAutospacing="0" w:after="0" w:afterAutospacing="0" w:line="360" w:lineRule="auto"/>
        <w:ind w:left="720"/>
        <w:jc w:val="both"/>
        <w:rPr>
          <w:lang w:val="en-ID"/>
        </w:rPr>
      </w:pPr>
      <w:r w:rsidRPr="00B157B5">
        <w:rPr>
          <w:noProof/>
          <w:color w:val="000000"/>
          <w:bdr w:val="none" w:sz="0" w:space="0" w:color="auto" w:frame="1"/>
        </w:rPr>
        <w:drawing>
          <wp:inline distT="0" distB="0" distL="0" distR="0" wp14:anchorId="1E1B86BE" wp14:editId="2D53BD4E">
            <wp:extent cx="345186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2484120"/>
                    </a:xfrm>
                    <a:prstGeom prst="rect">
                      <a:avLst/>
                    </a:prstGeom>
                    <a:noFill/>
                    <a:ln>
                      <a:noFill/>
                    </a:ln>
                  </pic:spPr>
                </pic:pic>
              </a:graphicData>
            </a:graphic>
          </wp:inline>
        </w:drawing>
      </w:r>
    </w:p>
    <w:p w14:paraId="07A213B7" w14:textId="7740C0A9" w:rsidR="00DD564F" w:rsidRPr="00B157B5" w:rsidRDefault="00DD564F" w:rsidP="00B157B5">
      <w:pPr>
        <w:pStyle w:val="NormalWeb"/>
        <w:numPr>
          <w:ilvl w:val="0"/>
          <w:numId w:val="37"/>
        </w:numPr>
        <w:spacing w:before="0" w:beforeAutospacing="0" w:after="0" w:afterAutospacing="0" w:line="360" w:lineRule="auto"/>
        <w:jc w:val="both"/>
        <w:rPr>
          <w:lang w:val="en-ID"/>
        </w:rPr>
      </w:pPr>
      <w:proofErr w:type="spellStart"/>
      <w:r w:rsidRPr="00B157B5">
        <w:rPr>
          <w:i/>
          <w:lang w:val="en-ID"/>
        </w:rPr>
        <w:t>Color</w:t>
      </w:r>
      <w:proofErr w:type="spellEnd"/>
    </w:p>
    <w:p w14:paraId="0A2AEAD2" w14:textId="551E9E02" w:rsidR="00DD564F" w:rsidRPr="00B157B5" w:rsidRDefault="00DD564F" w:rsidP="00B157B5">
      <w:pPr>
        <w:pStyle w:val="NormalWeb"/>
        <w:spacing w:before="0" w:beforeAutospacing="0" w:after="0" w:afterAutospacing="0" w:line="360" w:lineRule="auto"/>
        <w:ind w:left="720"/>
        <w:jc w:val="both"/>
        <w:rPr>
          <w:lang w:val="en-ID"/>
        </w:rPr>
      </w:pPr>
      <w:r w:rsidRPr="00B157B5">
        <w:rPr>
          <w:color w:val="000000"/>
        </w:rPr>
        <w:t xml:space="preserve">Elemen color yang digunakan untuk mengatur warna teks dan </w:t>
      </w:r>
      <w:r w:rsidRPr="00B157B5">
        <w:rPr>
          <w:i/>
          <w:iCs/>
          <w:color w:val="000000"/>
        </w:rPr>
        <w:t xml:space="preserve">background </w:t>
      </w:r>
      <w:r w:rsidRPr="00B157B5">
        <w:rPr>
          <w:color w:val="000000"/>
        </w:rPr>
        <w:t>halaman  web</w:t>
      </w:r>
    </w:p>
    <w:p w14:paraId="12A09C74" w14:textId="64D54C15" w:rsidR="00DD564F" w:rsidRPr="00B157B5" w:rsidRDefault="00DD564F" w:rsidP="00B157B5">
      <w:pPr>
        <w:pStyle w:val="NormalWeb"/>
        <w:spacing w:before="129" w:beforeAutospacing="0" w:after="0" w:afterAutospacing="0" w:line="360" w:lineRule="auto"/>
        <w:ind w:left="720"/>
        <w:jc w:val="both"/>
        <w:rPr>
          <w:lang w:val="en-ID"/>
        </w:rPr>
      </w:pPr>
      <w:r w:rsidRPr="00B157B5">
        <w:rPr>
          <w:noProof/>
          <w:color w:val="000000"/>
          <w:bdr w:val="none" w:sz="0" w:space="0" w:color="auto" w:frame="1"/>
        </w:rPr>
        <w:lastRenderedPageBreak/>
        <w:drawing>
          <wp:inline distT="0" distB="0" distL="0" distR="0" wp14:anchorId="16F7A800" wp14:editId="72E4C009">
            <wp:extent cx="2941320" cy="248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2484120"/>
                    </a:xfrm>
                    <a:prstGeom prst="rect">
                      <a:avLst/>
                    </a:prstGeom>
                    <a:noFill/>
                    <a:ln>
                      <a:noFill/>
                    </a:ln>
                  </pic:spPr>
                </pic:pic>
              </a:graphicData>
            </a:graphic>
          </wp:inline>
        </w:drawing>
      </w:r>
    </w:p>
    <w:p w14:paraId="65D4B577" w14:textId="3E53A73D" w:rsidR="00DD564F" w:rsidRPr="00B157B5" w:rsidRDefault="00DD564F" w:rsidP="00B157B5">
      <w:pPr>
        <w:pStyle w:val="NormalWeb"/>
        <w:numPr>
          <w:ilvl w:val="0"/>
          <w:numId w:val="37"/>
        </w:numPr>
        <w:spacing w:before="129" w:beforeAutospacing="0" w:after="0" w:afterAutospacing="0" w:line="360" w:lineRule="auto"/>
        <w:jc w:val="both"/>
        <w:rPr>
          <w:lang w:val="en-ID"/>
        </w:rPr>
      </w:pPr>
      <w:r w:rsidRPr="00B157B5">
        <w:rPr>
          <w:i/>
          <w:iCs/>
          <w:lang w:val="en-ID"/>
        </w:rPr>
        <w:t>Link</w:t>
      </w:r>
    </w:p>
    <w:p w14:paraId="5C53533F" w14:textId="65E61F50" w:rsidR="00DD564F" w:rsidRPr="00B157B5" w:rsidRDefault="00DD564F" w:rsidP="00B157B5">
      <w:pPr>
        <w:pStyle w:val="NormalWeb"/>
        <w:spacing w:before="0" w:beforeAutospacing="0" w:after="240" w:afterAutospacing="0" w:line="360" w:lineRule="auto"/>
        <w:ind w:left="720" w:right="7"/>
        <w:jc w:val="both"/>
        <w:rPr>
          <w:lang w:val="en-ID"/>
        </w:rPr>
      </w:pPr>
      <w:r w:rsidRPr="00B157B5">
        <w:rPr>
          <w:color w:val="000000"/>
        </w:rPr>
        <w:t>Digunakan sebagai penghubung sehingga dapat digunakan untuk berpindah dari satu  bagian ke bagian lain, dari satu halaman ke halaman lain bahkan dari satu situs ke situs  lainnya. CSS menyediakan elemen link yang dapat digunakan untuk mengatur perilaku  link. </w:t>
      </w:r>
    </w:p>
    <w:p w14:paraId="5A7DA4D0" w14:textId="7FC4DF82" w:rsidR="00DD564F" w:rsidRPr="00B157B5" w:rsidRDefault="00DD564F" w:rsidP="00B157B5">
      <w:pPr>
        <w:pStyle w:val="Heading2"/>
        <w:numPr>
          <w:ilvl w:val="0"/>
          <w:numId w:val="35"/>
        </w:numPr>
        <w:spacing w:line="360" w:lineRule="auto"/>
        <w:ind w:left="567" w:hanging="567"/>
        <w:jc w:val="both"/>
        <w:rPr>
          <w:rFonts w:cs="Times New Roman"/>
          <w:b/>
          <w:bCs/>
          <w:szCs w:val="24"/>
          <w:lang w:val="en-US"/>
        </w:rPr>
      </w:pPr>
      <w:r w:rsidRPr="00B157B5">
        <w:rPr>
          <w:rFonts w:cs="Times New Roman"/>
          <w:b/>
          <w:bCs/>
          <w:szCs w:val="24"/>
          <w:lang w:val="en-US"/>
        </w:rPr>
        <w:t>CSS Image</w:t>
      </w:r>
    </w:p>
    <w:p w14:paraId="3EBF846C" w14:textId="07F7FFAA" w:rsidR="004A112B" w:rsidRPr="00B157B5" w:rsidRDefault="004A112B" w:rsidP="00B157B5">
      <w:pPr>
        <w:spacing w:line="360" w:lineRule="auto"/>
        <w:ind w:firstLine="567"/>
        <w:jc w:val="both"/>
        <w:rPr>
          <w:rFonts w:cs="Times New Roman"/>
          <w:color w:val="000000"/>
          <w:szCs w:val="24"/>
        </w:rPr>
      </w:pPr>
      <w:r w:rsidRPr="00B157B5">
        <w:rPr>
          <w:rFonts w:cs="Times New Roman"/>
          <w:color w:val="000000"/>
          <w:szCs w:val="24"/>
        </w:rPr>
        <w:t>CSS Image digunakan untuk mengatur tampilan dari gambar (image) pada html. Elemen  ini mempunyai beberapa attribut. Satu properti dapat mempunyai beberapa nilai.</w:t>
      </w:r>
    </w:p>
    <w:p w14:paraId="5017C66B" w14:textId="20265A60" w:rsidR="004A112B" w:rsidRPr="00B157B5" w:rsidRDefault="004A112B" w:rsidP="00B157B5">
      <w:pPr>
        <w:pStyle w:val="NormalWeb"/>
        <w:spacing w:before="127" w:beforeAutospacing="0" w:after="0" w:afterAutospacing="0" w:line="360" w:lineRule="auto"/>
        <w:ind w:left="11" w:right="7" w:firstLine="556"/>
        <w:jc w:val="both"/>
        <w:rPr>
          <w:b/>
          <w:bCs/>
          <w:color w:val="000000"/>
        </w:rPr>
      </w:pPr>
      <w:r w:rsidRPr="00B157B5">
        <w:rPr>
          <w:b/>
          <w:bCs/>
          <w:color w:val="000000"/>
        </w:rPr>
        <w:t>Tabel 1.4.1. Property dan value CSS yang mendukung format Gambar</w:t>
      </w:r>
    </w:p>
    <w:tbl>
      <w:tblPr>
        <w:tblW w:w="7371" w:type="dxa"/>
        <w:tblInd w:w="557" w:type="dxa"/>
        <w:tblCellMar>
          <w:top w:w="15" w:type="dxa"/>
          <w:left w:w="15" w:type="dxa"/>
          <w:bottom w:w="15" w:type="dxa"/>
          <w:right w:w="15" w:type="dxa"/>
        </w:tblCellMar>
        <w:tblLook w:val="04A0" w:firstRow="1" w:lastRow="0" w:firstColumn="1" w:lastColumn="0" w:noHBand="0" w:noVBand="1"/>
      </w:tblPr>
      <w:tblGrid>
        <w:gridCol w:w="3544"/>
        <w:gridCol w:w="3827"/>
      </w:tblGrid>
      <w:tr w:rsidR="004A112B" w:rsidRPr="00B157B5" w14:paraId="2DADBDA7" w14:textId="77777777" w:rsidTr="00534081">
        <w:trPr>
          <w:trHeight w:val="422"/>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B1F5" w14:textId="06060DF7" w:rsidR="004A112B" w:rsidRPr="00B157B5" w:rsidRDefault="004A112B"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Attribute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004F" w14:textId="77777777" w:rsidR="004A112B" w:rsidRPr="00B157B5" w:rsidRDefault="004A112B"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Values</w:t>
            </w:r>
          </w:p>
        </w:tc>
      </w:tr>
      <w:tr w:rsidR="004A112B" w:rsidRPr="00B157B5" w14:paraId="72B651D5" w14:textId="77777777" w:rsidTr="00534081">
        <w:trPr>
          <w:trHeight w:val="2497"/>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792B" w14:textId="77777777" w:rsidR="004A112B" w:rsidRPr="00B157B5" w:rsidRDefault="004A112B" w:rsidP="00B157B5">
            <w:pPr>
              <w:spacing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background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6E18" w14:textId="77777777" w:rsidR="004A112B" w:rsidRPr="00B157B5" w:rsidRDefault="004A112B" w:rsidP="00B157B5">
            <w:pPr>
              <w:spacing w:after="0" w:line="360" w:lineRule="auto"/>
              <w:ind w:left="127"/>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p w14:paraId="276651C8" w14:textId="77777777" w:rsidR="004A112B" w:rsidRPr="00B157B5" w:rsidRDefault="004A112B" w:rsidP="00B157B5">
            <w:pPr>
              <w:spacing w:before="133"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1B5C2EF0" w14:textId="77777777" w:rsidR="004A112B" w:rsidRPr="00B157B5" w:rsidRDefault="004A112B" w:rsidP="00B157B5">
            <w:pPr>
              <w:spacing w:before="129"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 xml:space="preserve">percentage </w:t>
            </w:r>
            <w:proofErr w:type="spellStart"/>
            <w:r w:rsidRPr="00B157B5">
              <w:rPr>
                <w:rFonts w:eastAsia="Times New Roman" w:cs="Times New Roman"/>
                <w:color w:val="000000"/>
                <w:szCs w:val="24"/>
                <w:lang w:val="en-ID" w:eastAsia="en-ID"/>
              </w:rPr>
              <w:t>pos</w:t>
            </w:r>
            <w:proofErr w:type="spellEnd"/>
            <w:r w:rsidRPr="00B157B5">
              <w:rPr>
                <w:rFonts w:eastAsia="Times New Roman" w:cs="Times New Roman"/>
                <w:color w:val="000000"/>
                <w:szCs w:val="24"/>
                <w:lang w:val="en-ID" w:eastAsia="en-ID"/>
              </w:rPr>
              <w:t xml:space="preserve">-key-term </w:t>
            </w:r>
            <w:proofErr w:type="spellStart"/>
            <w:r w:rsidRPr="00B157B5">
              <w:rPr>
                <w:rFonts w:eastAsia="Times New Roman" w:cs="Times New Roman"/>
                <w:color w:val="000000"/>
                <w:szCs w:val="24"/>
                <w:lang w:val="en-ID" w:eastAsia="en-ID"/>
              </w:rPr>
              <w:t>url</w:t>
            </w:r>
            <w:proofErr w:type="spellEnd"/>
            <w:r w:rsidRPr="00B157B5">
              <w:rPr>
                <w:rFonts w:eastAsia="Times New Roman" w:cs="Times New Roman"/>
                <w:color w:val="000000"/>
                <w:szCs w:val="24"/>
                <w:lang w:val="en-ID" w:eastAsia="en-ID"/>
              </w:rPr>
              <w:t> </w:t>
            </w:r>
          </w:p>
          <w:p w14:paraId="3A817964" w14:textId="77777777" w:rsidR="004A112B" w:rsidRPr="00B157B5" w:rsidRDefault="004A112B" w:rsidP="00B157B5">
            <w:pPr>
              <w:spacing w:before="126"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repeat repeat-x repeat-y </w:t>
            </w:r>
          </w:p>
          <w:p w14:paraId="141AC0C1" w14:textId="77777777" w:rsidR="004A112B" w:rsidRPr="00B157B5" w:rsidRDefault="004A112B" w:rsidP="00B157B5">
            <w:pPr>
              <w:spacing w:before="134"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no-repeat fixed </w:t>
            </w:r>
          </w:p>
          <w:p w14:paraId="61617444" w14:textId="77777777" w:rsidR="004A112B" w:rsidRPr="00B157B5" w:rsidRDefault="004A112B" w:rsidP="00B157B5">
            <w:pPr>
              <w:spacing w:before="127"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scroll</w:t>
            </w:r>
          </w:p>
        </w:tc>
      </w:tr>
      <w:tr w:rsidR="004A112B" w:rsidRPr="00B157B5" w14:paraId="52DCE3DD" w14:textId="77777777" w:rsidTr="00534081">
        <w:trPr>
          <w:trHeight w:val="838"/>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3F41" w14:textId="77777777" w:rsidR="004A112B" w:rsidRPr="00B157B5" w:rsidRDefault="004A112B" w:rsidP="00B157B5">
            <w:pPr>
              <w:spacing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lastRenderedPageBreak/>
              <w:t>background-attachment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8997" w14:textId="77777777" w:rsidR="004A112B" w:rsidRPr="00B157B5" w:rsidRDefault="004A112B" w:rsidP="00B157B5">
            <w:pPr>
              <w:spacing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Fixed </w:t>
            </w:r>
          </w:p>
          <w:p w14:paraId="5A142BB0" w14:textId="77777777" w:rsidR="004A112B" w:rsidRPr="00B157B5" w:rsidRDefault="004A112B" w:rsidP="00B157B5">
            <w:pPr>
              <w:spacing w:before="126"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Scroll</w:t>
            </w:r>
          </w:p>
        </w:tc>
      </w:tr>
      <w:tr w:rsidR="004A112B" w:rsidRPr="00B157B5" w14:paraId="1B38BCA6" w14:textId="77777777" w:rsidTr="00534081">
        <w:trPr>
          <w:trHeight w:val="838"/>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88D2" w14:textId="77777777" w:rsidR="004A112B" w:rsidRPr="00B157B5" w:rsidRDefault="004A112B" w:rsidP="00B157B5">
            <w:pPr>
              <w:spacing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background-</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E3F0" w14:textId="77777777" w:rsidR="004A112B" w:rsidRPr="00B157B5" w:rsidRDefault="004A112B" w:rsidP="00B157B5">
            <w:pPr>
              <w:spacing w:after="0" w:line="360" w:lineRule="auto"/>
              <w:ind w:left="127"/>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p w14:paraId="65FC4D92" w14:textId="77777777" w:rsidR="004A112B" w:rsidRPr="00B157B5" w:rsidRDefault="004A112B" w:rsidP="00B157B5">
            <w:pPr>
              <w:spacing w:before="126"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none</w:t>
            </w:r>
          </w:p>
        </w:tc>
      </w:tr>
      <w:tr w:rsidR="004A112B" w:rsidRPr="00B157B5" w14:paraId="7B242EB7"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E147" w14:textId="77777777" w:rsidR="004A112B" w:rsidRPr="00B157B5" w:rsidRDefault="004A112B" w:rsidP="00B157B5">
            <w:pPr>
              <w:spacing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background-image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4ABF" w14:textId="77777777" w:rsidR="004A112B" w:rsidRPr="00B157B5" w:rsidRDefault="004A112B" w:rsidP="00B157B5">
            <w:pPr>
              <w:spacing w:after="0" w:line="360" w:lineRule="auto"/>
              <w:ind w:left="115"/>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url</w:t>
            </w:r>
            <w:proofErr w:type="spellEnd"/>
          </w:p>
        </w:tc>
      </w:tr>
      <w:tr w:rsidR="004A112B" w:rsidRPr="00B157B5" w14:paraId="58330316"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E2A19" w14:textId="32B50500"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background-position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517DB" w14:textId="77777777" w:rsidR="004A112B" w:rsidRPr="00B157B5" w:rsidRDefault="004A112B" w:rsidP="00B157B5">
            <w:pPr>
              <w:spacing w:after="0" w:line="360" w:lineRule="auto"/>
              <w:ind w:left="123"/>
              <w:rPr>
                <w:rFonts w:eastAsia="Times New Roman" w:cs="Times New Roman"/>
                <w:color w:val="000000"/>
                <w:szCs w:val="24"/>
                <w:lang w:val="en-ID" w:eastAsia="en-ID"/>
              </w:rPr>
            </w:pPr>
            <w:r w:rsidRPr="00B157B5">
              <w:rPr>
                <w:rFonts w:eastAsia="Times New Roman" w:cs="Times New Roman"/>
                <w:color w:val="000000"/>
                <w:szCs w:val="24"/>
                <w:lang w:val="en-ID" w:eastAsia="en-ID"/>
              </w:rPr>
              <w:t>Size </w:t>
            </w:r>
          </w:p>
          <w:p w14:paraId="452D9BFA" w14:textId="77777777" w:rsidR="004A112B" w:rsidRPr="00B157B5" w:rsidRDefault="004A112B" w:rsidP="00B157B5">
            <w:pPr>
              <w:spacing w:after="0" w:line="360" w:lineRule="auto"/>
              <w:ind w:left="123"/>
              <w:rPr>
                <w:rFonts w:eastAsia="Times New Roman" w:cs="Times New Roman"/>
                <w:color w:val="000000"/>
                <w:szCs w:val="24"/>
                <w:lang w:val="en-ID" w:eastAsia="en-ID"/>
              </w:rPr>
            </w:pPr>
            <w:r w:rsidRPr="00B157B5">
              <w:rPr>
                <w:rFonts w:eastAsia="Times New Roman" w:cs="Times New Roman"/>
                <w:color w:val="000000"/>
                <w:szCs w:val="24"/>
                <w:lang w:val="en-ID" w:eastAsia="en-ID"/>
              </w:rPr>
              <w:t>percentage </w:t>
            </w:r>
          </w:p>
          <w:p w14:paraId="2CA1D9F3" w14:textId="5FE73D75" w:rsidR="004A112B" w:rsidRPr="00B157B5" w:rsidRDefault="004A112B" w:rsidP="00B157B5">
            <w:pPr>
              <w:spacing w:after="0" w:line="360" w:lineRule="auto"/>
              <w:ind w:left="123"/>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pos</w:t>
            </w:r>
            <w:proofErr w:type="spellEnd"/>
            <w:r w:rsidRPr="00B157B5">
              <w:rPr>
                <w:rFonts w:eastAsia="Times New Roman" w:cs="Times New Roman"/>
                <w:color w:val="000000"/>
                <w:szCs w:val="24"/>
                <w:lang w:val="en-ID" w:eastAsia="en-ID"/>
              </w:rPr>
              <w:t>-key-term</w:t>
            </w:r>
          </w:p>
        </w:tc>
      </w:tr>
      <w:tr w:rsidR="004A112B" w:rsidRPr="00B157B5" w14:paraId="12EFB278"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1BAC8" w14:textId="10EC6760"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background-repeat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16475" w14:textId="77777777" w:rsidR="004A112B" w:rsidRPr="00B157B5" w:rsidRDefault="004A112B" w:rsidP="00B157B5">
            <w:pPr>
              <w:spacing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repeat  </w:t>
            </w:r>
          </w:p>
          <w:p w14:paraId="7FC7D210" w14:textId="77777777" w:rsidR="004A112B" w:rsidRPr="00B157B5" w:rsidRDefault="004A112B" w:rsidP="00B157B5">
            <w:pPr>
              <w:spacing w:before="133"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repeat-x </w:t>
            </w:r>
          </w:p>
          <w:p w14:paraId="2FD2AFCB" w14:textId="77777777" w:rsidR="004A112B" w:rsidRPr="00B157B5" w:rsidRDefault="004A112B" w:rsidP="00B157B5">
            <w:pPr>
              <w:spacing w:before="129"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repeat-y  </w:t>
            </w:r>
          </w:p>
          <w:p w14:paraId="247761CD" w14:textId="40AEBB83"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no-repeat</w:t>
            </w:r>
          </w:p>
        </w:tc>
      </w:tr>
      <w:tr w:rsidR="004A112B" w:rsidRPr="00B157B5" w14:paraId="76CE547D"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F00C8" w14:textId="34CB1300"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AF06A" w14:textId="77777777" w:rsidR="004A112B" w:rsidRPr="00B157B5" w:rsidRDefault="004A112B" w:rsidP="00B157B5">
            <w:pPr>
              <w:spacing w:after="0" w:line="360" w:lineRule="auto"/>
              <w:ind w:left="130"/>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2165F99D" w14:textId="77777777" w:rsidR="004A112B" w:rsidRPr="00B157B5" w:rsidRDefault="004A112B"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6025AD1D" w14:textId="77777777" w:rsidR="004A112B" w:rsidRPr="00B157B5" w:rsidRDefault="004A112B" w:rsidP="00B157B5">
            <w:pPr>
              <w:spacing w:before="135"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groove  </w:t>
            </w:r>
          </w:p>
          <w:p w14:paraId="206F0A67" w14:textId="77777777" w:rsidR="004A112B" w:rsidRPr="00B157B5" w:rsidRDefault="004A112B"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5EEED53A" w14:textId="77777777" w:rsidR="004A112B" w:rsidRPr="00B157B5" w:rsidRDefault="004A112B"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dashed  </w:t>
            </w:r>
          </w:p>
          <w:p w14:paraId="0B76FAAC" w14:textId="77777777" w:rsidR="004A112B" w:rsidRPr="00B157B5" w:rsidRDefault="004A112B" w:rsidP="00B157B5">
            <w:pPr>
              <w:spacing w:before="133"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6E7B61D6" w14:textId="77777777" w:rsidR="004A112B" w:rsidRPr="00B157B5" w:rsidRDefault="004A112B" w:rsidP="00B157B5">
            <w:pPr>
              <w:spacing w:before="135"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0E654847" w14:textId="77777777" w:rsidR="004A112B" w:rsidRPr="00B157B5" w:rsidRDefault="004A112B" w:rsidP="00B157B5">
            <w:pPr>
              <w:spacing w:before="133"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5E92973F" w14:textId="77777777" w:rsidR="004A112B" w:rsidRPr="00B157B5" w:rsidRDefault="004A112B" w:rsidP="00B157B5">
            <w:pPr>
              <w:spacing w:before="135"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hidden  </w:t>
            </w:r>
          </w:p>
          <w:p w14:paraId="38C1225B" w14:textId="77777777" w:rsidR="004A112B" w:rsidRPr="00B157B5" w:rsidRDefault="004A112B" w:rsidP="00B157B5">
            <w:pPr>
              <w:spacing w:before="133"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four-sides </w:t>
            </w:r>
          </w:p>
          <w:p w14:paraId="67BDC8D4" w14:textId="644FC80F"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4A112B" w:rsidRPr="00B157B5" w14:paraId="2671B204"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831F" w14:textId="6452B769"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border-bottom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4ACEC" w14:textId="77777777" w:rsidR="004A112B" w:rsidRPr="00B157B5" w:rsidRDefault="004A112B"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7B3AC9D3" w14:textId="77777777" w:rsidR="004A112B" w:rsidRPr="00B157B5" w:rsidRDefault="004A112B" w:rsidP="00B157B5">
            <w:pPr>
              <w:spacing w:before="134" w:after="0" w:line="360" w:lineRule="auto"/>
              <w:ind w:left="126"/>
              <w:rPr>
                <w:rFonts w:eastAsia="Times New Roman" w:cs="Times New Roman"/>
                <w:szCs w:val="24"/>
                <w:lang w:val="en-ID" w:eastAsia="en-ID"/>
              </w:rPr>
            </w:pPr>
            <w:proofErr w:type="spellStart"/>
            <w:r w:rsidRPr="00B157B5">
              <w:rPr>
                <w:rFonts w:eastAsia="Times New Roman" w:cs="Times New Roman"/>
                <w:color w:val="000000"/>
                <w:szCs w:val="24"/>
                <w:lang w:val="en-ID" w:eastAsia="en-ID"/>
              </w:rPr>
              <w:lastRenderedPageBreak/>
              <w:t>color</w:t>
            </w:r>
            <w:proofErr w:type="spellEnd"/>
            <w:r w:rsidRPr="00B157B5">
              <w:rPr>
                <w:rFonts w:eastAsia="Times New Roman" w:cs="Times New Roman"/>
                <w:color w:val="000000"/>
                <w:szCs w:val="24"/>
                <w:lang w:val="en-ID" w:eastAsia="en-ID"/>
              </w:rPr>
              <w:t> </w:t>
            </w:r>
          </w:p>
          <w:p w14:paraId="0A1017E7" w14:textId="195D99AB"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4A112B" w:rsidRPr="00B157B5" w14:paraId="68B754FD"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681B6" w14:textId="7C415530"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border-bottom-</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B0F51" w14:textId="284E9B77" w:rsidR="004A112B" w:rsidRPr="00B157B5" w:rsidRDefault="004A112B" w:rsidP="00B157B5">
            <w:pPr>
              <w:spacing w:after="0" w:line="360" w:lineRule="auto"/>
              <w:ind w:left="115"/>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4A112B" w:rsidRPr="00B157B5" w14:paraId="1121FC22"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9C1A9" w14:textId="3FB5E197"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border-bottom-style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4423A" w14:textId="77777777" w:rsidR="004A112B" w:rsidRPr="00B157B5" w:rsidRDefault="004A112B" w:rsidP="00B157B5">
            <w:pPr>
              <w:spacing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487D958B" w14:textId="77777777" w:rsidR="004A112B" w:rsidRPr="00B157B5" w:rsidRDefault="004A112B"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14DED3AF" w14:textId="77777777" w:rsidR="004A112B" w:rsidRPr="00B157B5" w:rsidRDefault="004A112B" w:rsidP="00B157B5">
            <w:pPr>
              <w:spacing w:before="136"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groove  </w:t>
            </w:r>
          </w:p>
          <w:p w14:paraId="436BA06A" w14:textId="77777777" w:rsidR="004A112B" w:rsidRPr="00B157B5" w:rsidRDefault="004A112B"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12F5D30F" w14:textId="77777777" w:rsidR="004A112B" w:rsidRPr="00B157B5" w:rsidRDefault="004A112B"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dashed  </w:t>
            </w:r>
          </w:p>
          <w:p w14:paraId="7BAEA409" w14:textId="77777777" w:rsidR="004A112B" w:rsidRPr="00B157B5" w:rsidRDefault="004A112B" w:rsidP="00B157B5">
            <w:pPr>
              <w:spacing w:before="133"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75D7F94F" w14:textId="77777777" w:rsidR="004A112B" w:rsidRPr="00B157B5" w:rsidRDefault="004A112B" w:rsidP="00B157B5">
            <w:pPr>
              <w:spacing w:before="135"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79843844" w14:textId="77777777" w:rsidR="004A112B" w:rsidRPr="00B157B5" w:rsidRDefault="004A112B" w:rsidP="00B157B5">
            <w:pPr>
              <w:spacing w:before="133"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65D75698" w14:textId="606F908C"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hidden</w:t>
            </w:r>
          </w:p>
        </w:tc>
      </w:tr>
      <w:tr w:rsidR="004A112B" w:rsidRPr="00B157B5" w14:paraId="7429CDC1"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AF98" w14:textId="513686B4"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border-bottom-width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AA32E" w14:textId="77777777" w:rsidR="004A112B" w:rsidRPr="00B157B5" w:rsidRDefault="004A112B"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7B5B2F12" w14:textId="54F308E1"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4A112B" w:rsidRPr="00B157B5" w14:paraId="247A3E19"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FE5A8" w14:textId="0F286D90"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A46C8" w14:textId="22AC5E2F" w:rsidR="004A112B" w:rsidRPr="00B157B5" w:rsidRDefault="004A112B" w:rsidP="00B157B5">
            <w:pPr>
              <w:spacing w:after="0" w:line="360" w:lineRule="auto"/>
              <w:ind w:left="115"/>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4A112B" w:rsidRPr="00B157B5" w14:paraId="0F6726B3"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30E39" w14:textId="68363F18"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border-left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CE00B" w14:textId="77777777" w:rsidR="004A112B" w:rsidRPr="00B157B5" w:rsidRDefault="004A112B"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08BBAD1D" w14:textId="77777777" w:rsidR="004A112B" w:rsidRPr="00B157B5" w:rsidRDefault="004A112B" w:rsidP="00B157B5">
            <w:pPr>
              <w:spacing w:before="132" w:after="0" w:line="360" w:lineRule="auto"/>
              <w:ind w:left="126"/>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p w14:paraId="633550BC" w14:textId="22ECDDF9"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4A112B" w:rsidRPr="00B157B5" w14:paraId="7E74ED2B"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F2F12" w14:textId="0838EFCD"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border-left-</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D9689" w14:textId="7344C0C3" w:rsidR="004A112B" w:rsidRPr="00B157B5" w:rsidRDefault="004A112B" w:rsidP="00B157B5">
            <w:pPr>
              <w:spacing w:after="0" w:line="360" w:lineRule="auto"/>
              <w:ind w:left="115"/>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4A112B" w:rsidRPr="00B157B5" w14:paraId="5E0CD4FF"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BED6" w14:textId="0815F1CC"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border-left-style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9BAF1" w14:textId="77777777" w:rsidR="004A112B" w:rsidRPr="00B157B5" w:rsidRDefault="004A112B" w:rsidP="00B157B5">
            <w:pPr>
              <w:spacing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246560DB" w14:textId="77777777" w:rsidR="004A112B" w:rsidRPr="00B157B5" w:rsidRDefault="004A112B" w:rsidP="00B157B5">
            <w:pPr>
              <w:spacing w:before="136"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604178F7" w14:textId="77777777" w:rsidR="004A112B" w:rsidRPr="00B157B5" w:rsidRDefault="004A112B"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groove  </w:t>
            </w:r>
          </w:p>
          <w:p w14:paraId="4ACA798A" w14:textId="77777777" w:rsidR="004A112B" w:rsidRPr="00B157B5" w:rsidRDefault="004A112B"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54A58CDB" w14:textId="77777777" w:rsidR="004A112B" w:rsidRPr="00B157B5" w:rsidRDefault="004A112B"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lastRenderedPageBreak/>
              <w:t>dashed  </w:t>
            </w:r>
          </w:p>
          <w:p w14:paraId="6E1992B6" w14:textId="77777777" w:rsidR="004A112B" w:rsidRPr="00B157B5" w:rsidRDefault="004A112B" w:rsidP="00B157B5">
            <w:pPr>
              <w:spacing w:before="135"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661E3232" w14:textId="77777777" w:rsidR="004A112B" w:rsidRPr="00B157B5" w:rsidRDefault="004A112B"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2F789F87" w14:textId="77777777" w:rsidR="004A112B" w:rsidRPr="00B157B5" w:rsidRDefault="004A112B" w:rsidP="00B157B5">
            <w:pPr>
              <w:spacing w:before="129"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1121F050" w14:textId="418CBF15"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hidden</w:t>
            </w:r>
          </w:p>
        </w:tc>
      </w:tr>
      <w:tr w:rsidR="004A112B" w:rsidRPr="00B157B5" w14:paraId="4BE1FE46"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51DD8" w14:textId="6A304FE5" w:rsidR="004A112B" w:rsidRPr="00B157B5" w:rsidRDefault="004A112B"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border-left-width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80B8C" w14:textId="77777777" w:rsidR="004A112B" w:rsidRPr="00B157B5" w:rsidRDefault="004A112B"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1326A058" w14:textId="693FDA37" w:rsidR="004A112B" w:rsidRPr="00B157B5" w:rsidRDefault="004A112B"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156F0B85"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A29EE" w14:textId="3084F8F4"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border-right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F6BEC" w14:textId="77777777" w:rsidR="00534081" w:rsidRPr="00B157B5" w:rsidRDefault="00534081"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19EC4149" w14:textId="77777777" w:rsidR="00534081" w:rsidRPr="00B157B5" w:rsidRDefault="00534081" w:rsidP="00B157B5">
            <w:pPr>
              <w:spacing w:before="132" w:after="0" w:line="360" w:lineRule="auto"/>
              <w:ind w:left="126"/>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p w14:paraId="18D74497" w14:textId="17914D70" w:rsidR="00534081" w:rsidRPr="00B157B5" w:rsidRDefault="00534081" w:rsidP="00B157B5">
            <w:pPr>
              <w:spacing w:after="0" w:line="360" w:lineRule="auto"/>
              <w:ind w:left="115"/>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3931C7A0"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3BA3D" w14:textId="45C40AA9"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border-right-</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C9F23" w14:textId="0CD9BE74" w:rsidR="00534081" w:rsidRPr="00B157B5" w:rsidRDefault="00534081" w:rsidP="00B157B5">
            <w:pPr>
              <w:spacing w:after="0" w:line="360" w:lineRule="auto"/>
              <w:ind w:left="133"/>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534081" w:rsidRPr="00B157B5" w14:paraId="747E5495"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2FA59" w14:textId="2D7FC261"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border-right-style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0CC99" w14:textId="77777777" w:rsidR="00534081" w:rsidRPr="00B157B5" w:rsidRDefault="00534081" w:rsidP="00B157B5">
            <w:pPr>
              <w:spacing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4BC5B664" w14:textId="77777777" w:rsidR="00534081" w:rsidRPr="00B157B5" w:rsidRDefault="00534081"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7AF2E5A1"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groove  </w:t>
            </w:r>
          </w:p>
          <w:p w14:paraId="53604062" w14:textId="77777777" w:rsidR="00534081" w:rsidRPr="00B157B5" w:rsidRDefault="00534081"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2E92C2D9" w14:textId="77777777" w:rsidR="00534081" w:rsidRPr="00B157B5" w:rsidRDefault="00534081"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dashed  </w:t>
            </w:r>
          </w:p>
          <w:p w14:paraId="4F49D11A" w14:textId="77777777" w:rsidR="00534081" w:rsidRPr="00B157B5" w:rsidRDefault="00534081" w:rsidP="00B157B5">
            <w:pPr>
              <w:spacing w:before="135"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5DE7BD37"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1E52E0F7" w14:textId="77777777" w:rsidR="00534081" w:rsidRPr="00B157B5" w:rsidRDefault="00534081" w:rsidP="00B157B5">
            <w:pPr>
              <w:spacing w:before="129"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194B3008" w14:textId="6C8D327A"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hidden</w:t>
            </w:r>
          </w:p>
        </w:tc>
      </w:tr>
      <w:tr w:rsidR="00534081" w:rsidRPr="00B157B5" w14:paraId="1A518977"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6E141" w14:textId="4404E90E"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border-right-width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DA2DE" w14:textId="77777777" w:rsidR="00534081" w:rsidRPr="00B157B5" w:rsidRDefault="00534081"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463C81EF" w14:textId="080DDDE4" w:rsidR="00534081" w:rsidRPr="00B157B5" w:rsidRDefault="00534081" w:rsidP="00B157B5">
            <w:pPr>
              <w:spacing w:after="0" w:line="360" w:lineRule="auto"/>
              <w:ind w:left="132"/>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50EE04F1"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88610" w14:textId="5640711F"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9313" w14:textId="77777777" w:rsidR="00534081" w:rsidRPr="00B157B5" w:rsidRDefault="00534081" w:rsidP="00B157B5">
            <w:pPr>
              <w:spacing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2556E718" w14:textId="77777777" w:rsidR="00534081" w:rsidRPr="00B157B5" w:rsidRDefault="00534081"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11EC3720"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lastRenderedPageBreak/>
              <w:t>groove </w:t>
            </w:r>
          </w:p>
          <w:p w14:paraId="2E0B7678" w14:textId="77777777" w:rsidR="00534081" w:rsidRPr="00B157B5" w:rsidRDefault="00534081" w:rsidP="00B157B5">
            <w:pPr>
              <w:spacing w:before="129"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08CC9F65" w14:textId="77777777" w:rsidR="00534081" w:rsidRPr="00B157B5" w:rsidRDefault="00534081" w:rsidP="00B157B5">
            <w:pPr>
              <w:spacing w:before="132"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dashed </w:t>
            </w:r>
          </w:p>
          <w:p w14:paraId="2D0B8D98" w14:textId="77777777" w:rsidR="00534081" w:rsidRPr="00B157B5" w:rsidRDefault="00534081" w:rsidP="00B157B5">
            <w:pPr>
              <w:spacing w:before="135"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2F43BC46"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549AA687" w14:textId="77777777" w:rsidR="00534081" w:rsidRPr="00B157B5" w:rsidRDefault="00534081" w:rsidP="00B157B5">
            <w:pPr>
              <w:spacing w:before="135"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4BF36A1D" w14:textId="77777777" w:rsidR="00534081" w:rsidRPr="00B157B5" w:rsidRDefault="00534081" w:rsidP="00B157B5">
            <w:pPr>
              <w:spacing w:before="133"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hidden </w:t>
            </w:r>
          </w:p>
          <w:p w14:paraId="543AAD41" w14:textId="77777777" w:rsidR="00534081" w:rsidRPr="00B157B5" w:rsidRDefault="00534081" w:rsidP="00B157B5">
            <w:pPr>
              <w:spacing w:before="135"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four-sides </w:t>
            </w:r>
          </w:p>
          <w:p w14:paraId="27CBCFC2" w14:textId="6A1584D5"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214956F3"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44505" w14:textId="15996D97"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border-top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DEE02" w14:textId="77777777" w:rsidR="00534081" w:rsidRPr="00B157B5" w:rsidRDefault="00534081"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43708663" w14:textId="77777777" w:rsidR="00534081" w:rsidRPr="00B157B5" w:rsidRDefault="00534081" w:rsidP="00B157B5">
            <w:pPr>
              <w:spacing w:before="132" w:after="0" w:line="360" w:lineRule="auto"/>
              <w:ind w:left="126"/>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p w14:paraId="0F789DC5" w14:textId="4EE05EA1" w:rsidR="00534081" w:rsidRPr="00B157B5" w:rsidRDefault="00534081" w:rsidP="00B157B5">
            <w:pPr>
              <w:spacing w:after="0" w:line="360" w:lineRule="auto"/>
              <w:ind w:left="132"/>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545EF4AF"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72DB" w14:textId="59DDD30F"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border-top-</w:t>
            </w: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806F1" w14:textId="2DF6DF76" w:rsidR="00534081" w:rsidRPr="00B157B5" w:rsidRDefault="00534081" w:rsidP="00B157B5">
            <w:pPr>
              <w:spacing w:after="0" w:line="360" w:lineRule="auto"/>
              <w:ind w:left="133"/>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534081" w:rsidRPr="00B157B5" w14:paraId="30C1747C"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92178" w14:textId="089E7FEF"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border-top-style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EA0DB" w14:textId="77777777" w:rsidR="00534081" w:rsidRPr="00B157B5" w:rsidRDefault="00534081" w:rsidP="00B157B5">
            <w:pPr>
              <w:spacing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solid  </w:t>
            </w:r>
          </w:p>
          <w:p w14:paraId="378DD1C4" w14:textId="77777777" w:rsidR="00534081" w:rsidRPr="00B157B5" w:rsidRDefault="00534081"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double  </w:t>
            </w:r>
          </w:p>
          <w:p w14:paraId="56B52EBC"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groove  </w:t>
            </w:r>
          </w:p>
          <w:p w14:paraId="7FCEB6AA" w14:textId="77777777" w:rsidR="00534081" w:rsidRPr="00B157B5" w:rsidRDefault="00534081" w:rsidP="00B157B5">
            <w:pPr>
              <w:spacing w:before="135"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dotted  </w:t>
            </w:r>
          </w:p>
          <w:p w14:paraId="384285D4" w14:textId="77777777" w:rsidR="00534081" w:rsidRPr="00B157B5" w:rsidRDefault="00534081" w:rsidP="00B157B5">
            <w:pPr>
              <w:spacing w:before="13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dashed  </w:t>
            </w:r>
          </w:p>
          <w:p w14:paraId="6B14E969" w14:textId="77777777" w:rsidR="00534081" w:rsidRPr="00B157B5" w:rsidRDefault="00534081" w:rsidP="00B157B5">
            <w:pPr>
              <w:spacing w:before="135"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inset  </w:t>
            </w:r>
          </w:p>
          <w:p w14:paraId="1C4B415B" w14:textId="77777777" w:rsidR="00534081" w:rsidRPr="00B157B5" w:rsidRDefault="00534081" w:rsidP="00B157B5">
            <w:pPr>
              <w:spacing w:before="133"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outset </w:t>
            </w:r>
          </w:p>
          <w:p w14:paraId="0E16FC3B" w14:textId="77777777" w:rsidR="00534081" w:rsidRPr="00B157B5" w:rsidRDefault="00534081" w:rsidP="00B157B5">
            <w:pPr>
              <w:spacing w:before="127"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ridge  </w:t>
            </w:r>
          </w:p>
          <w:p w14:paraId="51C5EA7C" w14:textId="22D71171"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hidden</w:t>
            </w:r>
          </w:p>
        </w:tc>
      </w:tr>
      <w:tr w:rsidR="00534081" w:rsidRPr="00B157B5" w14:paraId="298432B1"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ED759" w14:textId="4F998977"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border-top-width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B79EA" w14:textId="77777777" w:rsidR="00534081" w:rsidRPr="00B157B5" w:rsidRDefault="00534081"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61E857FB" w14:textId="14C0DE20" w:rsidR="00534081" w:rsidRPr="00B157B5" w:rsidRDefault="00534081" w:rsidP="00B157B5">
            <w:pPr>
              <w:spacing w:after="0" w:line="360" w:lineRule="auto"/>
              <w:ind w:left="132"/>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759C8A0C"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2EE2D" w14:textId="1168F0E3"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border-width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DF821" w14:textId="77777777" w:rsidR="00534081" w:rsidRPr="00B157B5" w:rsidRDefault="00534081" w:rsidP="00B157B5">
            <w:pPr>
              <w:spacing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size </w:t>
            </w:r>
          </w:p>
          <w:p w14:paraId="5308045F" w14:textId="2154BE4A"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width-key-term</w:t>
            </w:r>
          </w:p>
        </w:tc>
      </w:tr>
      <w:tr w:rsidR="00534081" w:rsidRPr="00B157B5" w14:paraId="02C38E23"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8D174" w14:textId="233094A1"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clear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710E5" w14:textId="77777777"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left </w:t>
            </w:r>
          </w:p>
          <w:p w14:paraId="4F2416AE" w14:textId="77777777"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right</w:t>
            </w:r>
          </w:p>
          <w:p w14:paraId="08781B7F" w14:textId="3D3F2C46"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both</w:t>
            </w:r>
          </w:p>
        </w:tc>
      </w:tr>
      <w:tr w:rsidR="00534081" w:rsidRPr="00B157B5" w14:paraId="0AF01638"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2A02" w14:textId="31D3CED8" w:rsidR="00534081" w:rsidRPr="00B157B5" w:rsidRDefault="00534081" w:rsidP="00B157B5">
            <w:pPr>
              <w:spacing w:after="0" w:line="360" w:lineRule="auto"/>
              <w:ind w:left="114"/>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r w:rsidRPr="00B157B5">
              <w:rPr>
                <w:rFonts w:eastAsia="Times New Roman" w:cs="Times New Roman"/>
                <w:color w:val="000000"/>
                <w:szCs w:val="24"/>
                <w:lang w:val="en-ID" w:eastAsia="en-ID"/>
              </w:rPr>
              <w: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27A07" w14:textId="25B2F655" w:rsidR="00534081" w:rsidRPr="00B157B5" w:rsidRDefault="00534081" w:rsidP="00B157B5">
            <w:pPr>
              <w:spacing w:after="0" w:line="360" w:lineRule="auto"/>
              <w:ind w:left="133"/>
              <w:rPr>
                <w:rFonts w:eastAsia="Times New Roman" w:cs="Times New Roman"/>
                <w:color w:val="000000"/>
                <w:szCs w:val="24"/>
                <w:lang w:val="en-ID" w:eastAsia="en-ID"/>
              </w:rPr>
            </w:pPr>
            <w:proofErr w:type="spellStart"/>
            <w:r w:rsidRPr="00B157B5">
              <w:rPr>
                <w:rFonts w:eastAsia="Times New Roman" w:cs="Times New Roman"/>
                <w:color w:val="000000"/>
                <w:szCs w:val="24"/>
                <w:lang w:val="en-ID" w:eastAsia="en-ID"/>
              </w:rPr>
              <w:t>Color</w:t>
            </w:r>
            <w:proofErr w:type="spellEnd"/>
          </w:p>
        </w:tc>
      </w:tr>
      <w:tr w:rsidR="00534081" w:rsidRPr="00B157B5" w14:paraId="0B80A18C"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2FA42" w14:textId="60C238BF"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display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7F3C3" w14:textId="77777777" w:rsidR="00534081" w:rsidRPr="00B157B5" w:rsidRDefault="00534081" w:rsidP="00B157B5">
            <w:pPr>
              <w:spacing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block </w:t>
            </w:r>
          </w:p>
          <w:p w14:paraId="0297901F" w14:textId="4A1F381C" w:rsidR="00534081" w:rsidRPr="00B157B5" w:rsidRDefault="00534081" w:rsidP="00B157B5">
            <w:pPr>
              <w:spacing w:after="0" w:line="360" w:lineRule="auto"/>
              <w:ind w:left="133"/>
              <w:rPr>
                <w:rFonts w:eastAsia="Times New Roman" w:cs="Times New Roman"/>
                <w:color w:val="000000"/>
                <w:szCs w:val="24"/>
                <w:lang w:val="en-ID" w:eastAsia="en-ID"/>
              </w:rPr>
            </w:pPr>
            <w:r w:rsidRPr="00B157B5">
              <w:rPr>
                <w:rFonts w:eastAsia="Times New Roman" w:cs="Times New Roman"/>
                <w:color w:val="000000"/>
                <w:szCs w:val="24"/>
                <w:lang w:val="en-ID" w:eastAsia="en-ID"/>
              </w:rPr>
              <w:t>inline</w:t>
            </w:r>
          </w:p>
        </w:tc>
      </w:tr>
      <w:tr w:rsidR="00534081" w:rsidRPr="00B157B5" w14:paraId="718CB881"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7912A" w14:textId="3E8F2131" w:rsidR="00534081" w:rsidRPr="00B157B5" w:rsidRDefault="00534081" w:rsidP="00B157B5">
            <w:pPr>
              <w:spacing w:after="0" w:line="360" w:lineRule="auto"/>
              <w:ind w:left="114"/>
              <w:rPr>
                <w:rFonts w:eastAsia="Times New Roman" w:cs="Times New Roman"/>
                <w:color w:val="000000"/>
                <w:szCs w:val="24"/>
                <w:lang w:val="en-ID" w:eastAsia="en-ID"/>
              </w:rPr>
            </w:pPr>
            <w:r w:rsidRPr="00B157B5">
              <w:rPr>
                <w:rFonts w:eastAsia="Times New Roman" w:cs="Times New Roman"/>
                <w:color w:val="000000"/>
                <w:szCs w:val="24"/>
                <w:lang w:val="en-ID" w:eastAsia="en-ID"/>
              </w:rPr>
              <w:t>float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91B76" w14:textId="77777777" w:rsidR="00534081" w:rsidRPr="00B157B5" w:rsidRDefault="00534081" w:rsidP="00B157B5">
            <w:pPr>
              <w:spacing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Left </w:t>
            </w:r>
          </w:p>
          <w:p w14:paraId="0448A273" w14:textId="569F3C5B" w:rsidR="00534081" w:rsidRPr="00B157B5" w:rsidRDefault="00534081" w:rsidP="00B157B5">
            <w:pPr>
              <w:spacing w:after="0" w:line="360" w:lineRule="auto"/>
              <w:ind w:left="121"/>
              <w:rPr>
                <w:rFonts w:eastAsia="Times New Roman" w:cs="Times New Roman"/>
                <w:color w:val="000000"/>
                <w:szCs w:val="24"/>
                <w:lang w:val="en-ID" w:eastAsia="en-ID"/>
              </w:rPr>
            </w:pPr>
            <w:r w:rsidRPr="00B157B5">
              <w:rPr>
                <w:rFonts w:eastAsia="Times New Roman" w:cs="Times New Roman"/>
                <w:color w:val="000000"/>
                <w:szCs w:val="24"/>
                <w:lang w:val="en-ID" w:eastAsia="en-ID"/>
              </w:rPr>
              <w:t>right</w:t>
            </w:r>
          </w:p>
        </w:tc>
      </w:tr>
    </w:tbl>
    <w:p w14:paraId="31525F80" w14:textId="77777777" w:rsidR="004A112B" w:rsidRPr="00B157B5" w:rsidRDefault="004A112B" w:rsidP="00B157B5">
      <w:pPr>
        <w:pStyle w:val="NormalWeb"/>
        <w:spacing w:before="127" w:beforeAutospacing="0" w:after="0" w:afterAutospacing="0" w:line="360" w:lineRule="auto"/>
        <w:ind w:right="7"/>
        <w:jc w:val="both"/>
        <w:rPr>
          <w:lang w:val="en-ID"/>
        </w:rPr>
      </w:pPr>
    </w:p>
    <w:p w14:paraId="58B54B34" w14:textId="42C065E4" w:rsidR="00DD564F" w:rsidRPr="00B157B5" w:rsidRDefault="00DD564F" w:rsidP="00B157B5">
      <w:pPr>
        <w:pStyle w:val="Heading2"/>
        <w:numPr>
          <w:ilvl w:val="0"/>
          <w:numId w:val="35"/>
        </w:numPr>
        <w:spacing w:line="360" w:lineRule="auto"/>
        <w:ind w:left="567" w:hanging="567"/>
        <w:jc w:val="both"/>
        <w:rPr>
          <w:rFonts w:cs="Times New Roman"/>
          <w:b/>
          <w:bCs/>
          <w:szCs w:val="24"/>
          <w:lang w:val="en-US"/>
        </w:rPr>
      </w:pPr>
      <w:r w:rsidRPr="00B157B5">
        <w:rPr>
          <w:rFonts w:cs="Times New Roman"/>
          <w:b/>
          <w:bCs/>
          <w:szCs w:val="24"/>
          <w:lang w:val="en-US"/>
        </w:rPr>
        <w:t xml:space="preserve">CSS </w:t>
      </w:r>
      <w:proofErr w:type="spellStart"/>
      <w:r w:rsidRPr="00B157B5">
        <w:rPr>
          <w:rFonts w:cs="Times New Roman"/>
          <w:b/>
          <w:bCs/>
          <w:szCs w:val="24"/>
          <w:lang w:val="en-US"/>
        </w:rPr>
        <w:t>Navigasi</w:t>
      </w:r>
      <w:proofErr w:type="spellEnd"/>
    </w:p>
    <w:p w14:paraId="6A11AAE0" w14:textId="5C8AB24E" w:rsidR="00534081" w:rsidRPr="00B157B5" w:rsidRDefault="00534081" w:rsidP="00B157B5">
      <w:pPr>
        <w:spacing w:line="360" w:lineRule="auto"/>
        <w:ind w:firstLine="567"/>
        <w:rPr>
          <w:rFonts w:cs="Times New Roman"/>
          <w:b/>
          <w:bCs/>
          <w:color w:val="000000"/>
          <w:szCs w:val="24"/>
        </w:rPr>
      </w:pPr>
      <w:r w:rsidRPr="00B157B5">
        <w:rPr>
          <w:rFonts w:cs="Times New Roman"/>
          <w:b/>
          <w:bCs/>
          <w:color w:val="000000"/>
          <w:szCs w:val="24"/>
        </w:rPr>
        <w:t>Tabel 1.5.1. Property dan value CSS yang mendukung format Menu</w:t>
      </w:r>
      <w:r w:rsidRPr="00B157B5">
        <w:rPr>
          <w:rFonts w:cs="Times New Roman"/>
          <w:b/>
          <w:bCs/>
          <w:color w:val="000000"/>
          <w:szCs w:val="24"/>
          <w:lang w:val="en-US"/>
        </w:rPr>
        <w:t xml:space="preserve"> </w:t>
      </w:r>
      <w:r w:rsidRPr="00B157B5">
        <w:rPr>
          <w:rFonts w:cs="Times New Roman"/>
          <w:b/>
          <w:bCs/>
          <w:color w:val="000000"/>
          <w:szCs w:val="24"/>
        </w:rPr>
        <w:t>Navigasi</w:t>
      </w:r>
    </w:p>
    <w:tbl>
      <w:tblPr>
        <w:tblW w:w="7371" w:type="dxa"/>
        <w:tblInd w:w="557" w:type="dxa"/>
        <w:tblCellMar>
          <w:top w:w="15" w:type="dxa"/>
          <w:left w:w="15" w:type="dxa"/>
          <w:bottom w:w="15" w:type="dxa"/>
          <w:right w:w="15" w:type="dxa"/>
        </w:tblCellMar>
        <w:tblLook w:val="04A0" w:firstRow="1" w:lastRow="0" w:firstColumn="1" w:lastColumn="0" w:noHBand="0" w:noVBand="1"/>
      </w:tblPr>
      <w:tblGrid>
        <w:gridCol w:w="3544"/>
        <w:gridCol w:w="3827"/>
      </w:tblGrid>
      <w:tr w:rsidR="00534081" w:rsidRPr="00B157B5" w14:paraId="73DC502F"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1E0C" w14:textId="77777777" w:rsidR="00534081" w:rsidRPr="00B157B5" w:rsidRDefault="00534081"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Attribute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D9FE7" w14:textId="77777777" w:rsidR="00534081" w:rsidRPr="00B157B5" w:rsidRDefault="00534081"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Value</w:t>
            </w:r>
          </w:p>
        </w:tc>
      </w:tr>
      <w:tr w:rsidR="00534081" w:rsidRPr="00B157B5" w14:paraId="3C462128" w14:textId="77777777" w:rsidTr="00D85691">
        <w:trPr>
          <w:trHeight w:val="1582"/>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1129" w14:textId="77777777" w:rsidR="00534081" w:rsidRPr="00B157B5" w:rsidRDefault="00534081" w:rsidP="00B157B5">
            <w:pPr>
              <w:spacing w:after="0" w:line="360" w:lineRule="auto"/>
              <w:ind w:left="118"/>
              <w:rPr>
                <w:rFonts w:eastAsia="Times New Roman" w:cs="Times New Roman"/>
                <w:szCs w:val="24"/>
                <w:lang w:val="en-ID" w:eastAsia="en-ID"/>
              </w:rPr>
            </w:pPr>
            <w:r w:rsidRPr="00B157B5">
              <w:rPr>
                <w:rFonts w:eastAsia="Times New Roman" w:cs="Times New Roman"/>
                <w:color w:val="000000"/>
                <w:szCs w:val="24"/>
                <w:lang w:val="en-ID" w:eastAsia="en-ID"/>
              </w:rPr>
              <w:t>list-style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835ED" w14:textId="77777777" w:rsidR="00534081" w:rsidRPr="00B157B5" w:rsidRDefault="00534081" w:rsidP="00B157B5">
            <w:pPr>
              <w:spacing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circle  </w:t>
            </w:r>
          </w:p>
          <w:p w14:paraId="5C898B61" w14:textId="77777777" w:rsidR="00534081" w:rsidRPr="00B157B5" w:rsidRDefault="00534081" w:rsidP="00B157B5">
            <w:pPr>
              <w:spacing w:before="134"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square  </w:t>
            </w:r>
          </w:p>
          <w:p w14:paraId="23B4F09E" w14:textId="77777777" w:rsidR="00534081" w:rsidRPr="00B157B5" w:rsidRDefault="00534081" w:rsidP="00B157B5">
            <w:pPr>
              <w:spacing w:before="127"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disc </w:t>
            </w:r>
          </w:p>
          <w:p w14:paraId="6F7F91D8" w14:textId="77777777" w:rsidR="00534081" w:rsidRPr="00B157B5" w:rsidRDefault="00534081" w:rsidP="00B157B5">
            <w:pPr>
              <w:spacing w:before="134"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upper-alpha  </w:t>
            </w:r>
          </w:p>
          <w:p w14:paraId="0C0B115E" w14:textId="77777777" w:rsidR="00534081" w:rsidRPr="00B157B5" w:rsidRDefault="00534081" w:rsidP="00B157B5">
            <w:pPr>
              <w:spacing w:before="133"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lower-alpha  </w:t>
            </w:r>
          </w:p>
          <w:p w14:paraId="1FA60D68" w14:textId="77777777" w:rsidR="00534081" w:rsidRPr="00B157B5" w:rsidRDefault="00534081" w:rsidP="00B157B5">
            <w:pPr>
              <w:spacing w:before="142"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upper-roman  </w:t>
            </w:r>
          </w:p>
          <w:p w14:paraId="405D027B" w14:textId="77777777" w:rsidR="00534081" w:rsidRPr="00B157B5" w:rsidRDefault="00534081" w:rsidP="00B157B5">
            <w:pPr>
              <w:spacing w:before="140"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lower-roman  </w:t>
            </w:r>
          </w:p>
          <w:p w14:paraId="4B350F43" w14:textId="77777777" w:rsidR="00534081" w:rsidRPr="00B157B5" w:rsidRDefault="00534081" w:rsidP="00B157B5">
            <w:pPr>
              <w:spacing w:before="136"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decimal  </w:t>
            </w:r>
          </w:p>
          <w:p w14:paraId="4D974A5E" w14:textId="77777777" w:rsidR="00534081" w:rsidRPr="00B157B5" w:rsidRDefault="00534081" w:rsidP="00B157B5">
            <w:pPr>
              <w:spacing w:before="133"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inside  </w:t>
            </w:r>
          </w:p>
          <w:p w14:paraId="400CC77F" w14:textId="77777777" w:rsidR="00534081" w:rsidRPr="00B157B5" w:rsidRDefault="00534081" w:rsidP="00B157B5">
            <w:pPr>
              <w:spacing w:before="135"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lastRenderedPageBreak/>
              <w:t>outside </w:t>
            </w:r>
          </w:p>
          <w:p w14:paraId="454E3AB0" w14:textId="77777777" w:rsidR="00534081" w:rsidRPr="00B157B5" w:rsidRDefault="00534081" w:rsidP="00B157B5">
            <w:pPr>
              <w:spacing w:before="127" w:after="0" w:line="360" w:lineRule="auto"/>
              <w:ind w:left="122"/>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url</w:t>
            </w:r>
            <w:proofErr w:type="spellEnd"/>
            <w:r w:rsidRPr="00B157B5">
              <w:rPr>
                <w:rFonts w:eastAsia="Times New Roman" w:cs="Times New Roman"/>
                <w:color w:val="000000"/>
                <w:szCs w:val="24"/>
                <w:lang w:val="en-ID" w:eastAsia="en-ID"/>
              </w:rPr>
              <w:t> </w:t>
            </w:r>
          </w:p>
          <w:p w14:paraId="652E4CD3" w14:textId="77777777" w:rsidR="00534081" w:rsidRPr="00B157B5" w:rsidRDefault="00534081" w:rsidP="00B157B5">
            <w:pPr>
              <w:spacing w:before="128"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none</w:t>
            </w:r>
          </w:p>
        </w:tc>
      </w:tr>
      <w:tr w:rsidR="00534081" w:rsidRPr="00B157B5" w14:paraId="3CC90454" w14:textId="77777777" w:rsidTr="00534081">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C196" w14:textId="77777777" w:rsidR="00534081" w:rsidRPr="00B157B5" w:rsidRDefault="00534081" w:rsidP="00B157B5">
            <w:pPr>
              <w:spacing w:after="0" w:line="360" w:lineRule="auto"/>
              <w:ind w:left="118"/>
              <w:rPr>
                <w:rFonts w:eastAsia="Times New Roman" w:cs="Times New Roman"/>
                <w:szCs w:val="24"/>
                <w:lang w:val="en-ID" w:eastAsia="en-ID"/>
              </w:rPr>
            </w:pPr>
            <w:r w:rsidRPr="00B157B5">
              <w:rPr>
                <w:rFonts w:eastAsia="Times New Roman" w:cs="Times New Roman"/>
                <w:color w:val="000000"/>
                <w:szCs w:val="24"/>
                <w:lang w:val="en-ID" w:eastAsia="en-ID"/>
              </w:rPr>
              <w:lastRenderedPageBreak/>
              <w:t>list-style-image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99153" w14:textId="77777777" w:rsidR="00534081" w:rsidRPr="00B157B5" w:rsidRDefault="00534081" w:rsidP="00B157B5">
            <w:pPr>
              <w:spacing w:after="0" w:line="360" w:lineRule="auto"/>
              <w:ind w:left="115"/>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url</w:t>
            </w:r>
            <w:proofErr w:type="spellEnd"/>
          </w:p>
        </w:tc>
      </w:tr>
      <w:tr w:rsidR="00534081" w:rsidRPr="00B157B5" w14:paraId="69A835F2" w14:textId="77777777" w:rsidTr="00534081">
        <w:trPr>
          <w:trHeight w:val="838"/>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E901" w14:textId="77777777" w:rsidR="00534081" w:rsidRPr="00B157B5" w:rsidRDefault="00534081" w:rsidP="00B157B5">
            <w:pPr>
              <w:spacing w:after="0" w:line="360" w:lineRule="auto"/>
              <w:ind w:left="118"/>
              <w:rPr>
                <w:rFonts w:eastAsia="Times New Roman" w:cs="Times New Roman"/>
                <w:szCs w:val="24"/>
                <w:lang w:val="en-ID" w:eastAsia="en-ID"/>
              </w:rPr>
            </w:pPr>
            <w:r w:rsidRPr="00B157B5">
              <w:rPr>
                <w:rFonts w:eastAsia="Times New Roman" w:cs="Times New Roman"/>
                <w:color w:val="000000"/>
                <w:szCs w:val="24"/>
                <w:lang w:val="en-ID" w:eastAsia="en-ID"/>
              </w:rPr>
              <w:t>list-style-position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80B6" w14:textId="77777777" w:rsidR="00534081" w:rsidRPr="00B157B5" w:rsidRDefault="00534081" w:rsidP="00B157B5">
            <w:pPr>
              <w:spacing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inside  </w:t>
            </w:r>
          </w:p>
          <w:p w14:paraId="3BC0AC8B" w14:textId="77777777" w:rsidR="00534081" w:rsidRPr="00B157B5" w:rsidRDefault="00534081" w:rsidP="00B157B5">
            <w:pPr>
              <w:spacing w:before="133" w:after="0" w:line="360" w:lineRule="auto"/>
              <w:ind w:left="120"/>
              <w:rPr>
                <w:rFonts w:eastAsia="Times New Roman" w:cs="Times New Roman"/>
                <w:szCs w:val="24"/>
                <w:lang w:val="en-ID" w:eastAsia="en-ID"/>
              </w:rPr>
            </w:pPr>
            <w:r w:rsidRPr="00B157B5">
              <w:rPr>
                <w:rFonts w:eastAsia="Times New Roman" w:cs="Times New Roman"/>
                <w:color w:val="000000"/>
                <w:szCs w:val="24"/>
                <w:lang w:val="en-ID" w:eastAsia="en-ID"/>
              </w:rPr>
              <w:t>outside</w:t>
            </w:r>
          </w:p>
        </w:tc>
      </w:tr>
      <w:tr w:rsidR="00534081" w:rsidRPr="00B157B5" w14:paraId="1A29CC7A" w14:textId="77777777" w:rsidTr="00534081">
        <w:trPr>
          <w:trHeight w:val="166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A82DE" w14:textId="77777777" w:rsidR="00534081" w:rsidRPr="00B157B5" w:rsidRDefault="00534081" w:rsidP="00B157B5">
            <w:pPr>
              <w:spacing w:after="0" w:line="360" w:lineRule="auto"/>
              <w:ind w:left="118"/>
              <w:rPr>
                <w:rFonts w:eastAsia="Times New Roman" w:cs="Times New Roman"/>
                <w:szCs w:val="24"/>
                <w:lang w:val="en-ID" w:eastAsia="en-ID"/>
              </w:rPr>
            </w:pPr>
            <w:r w:rsidRPr="00B157B5">
              <w:rPr>
                <w:rFonts w:eastAsia="Times New Roman" w:cs="Times New Roman"/>
                <w:color w:val="000000"/>
                <w:szCs w:val="24"/>
                <w:lang w:val="en-ID" w:eastAsia="en-ID"/>
              </w:rPr>
              <w:t>list-style-type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6572" w14:textId="77777777" w:rsidR="00534081" w:rsidRPr="00B157B5" w:rsidRDefault="00534081" w:rsidP="00B157B5">
            <w:pPr>
              <w:spacing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circle  </w:t>
            </w:r>
          </w:p>
          <w:p w14:paraId="339FCEB6" w14:textId="77777777" w:rsidR="00534081" w:rsidRPr="00B157B5" w:rsidRDefault="00534081" w:rsidP="00B157B5">
            <w:pPr>
              <w:spacing w:before="132" w:after="0" w:line="360" w:lineRule="auto"/>
              <w:ind w:left="132"/>
              <w:rPr>
                <w:rFonts w:eastAsia="Times New Roman" w:cs="Times New Roman"/>
                <w:szCs w:val="24"/>
                <w:lang w:val="en-ID" w:eastAsia="en-ID"/>
              </w:rPr>
            </w:pPr>
            <w:r w:rsidRPr="00B157B5">
              <w:rPr>
                <w:rFonts w:eastAsia="Times New Roman" w:cs="Times New Roman"/>
                <w:color w:val="000000"/>
                <w:szCs w:val="24"/>
                <w:lang w:val="en-ID" w:eastAsia="en-ID"/>
              </w:rPr>
              <w:t>square  </w:t>
            </w:r>
          </w:p>
          <w:p w14:paraId="14C9DF2E" w14:textId="77777777" w:rsidR="00534081" w:rsidRPr="00B157B5" w:rsidRDefault="00534081" w:rsidP="00B157B5">
            <w:pPr>
              <w:spacing w:before="129"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disc </w:t>
            </w:r>
          </w:p>
          <w:p w14:paraId="4F546B6F" w14:textId="77777777" w:rsidR="00534081" w:rsidRPr="00B157B5" w:rsidRDefault="00534081" w:rsidP="00B157B5">
            <w:pPr>
              <w:spacing w:before="132" w:after="0" w:line="360" w:lineRule="auto"/>
              <w:ind w:left="122"/>
              <w:rPr>
                <w:rFonts w:eastAsia="Times New Roman" w:cs="Times New Roman"/>
                <w:color w:val="000000"/>
                <w:szCs w:val="24"/>
                <w:lang w:val="en-ID" w:eastAsia="en-ID"/>
              </w:rPr>
            </w:pPr>
            <w:r w:rsidRPr="00B157B5">
              <w:rPr>
                <w:rFonts w:eastAsia="Times New Roman" w:cs="Times New Roman"/>
                <w:color w:val="000000"/>
                <w:szCs w:val="24"/>
                <w:lang w:val="en-ID" w:eastAsia="en-ID"/>
              </w:rPr>
              <w:t>upper-alpha</w:t>
            </w:r>
          </w:p>
          <w:p w14:paraId="74AA70BD" w14:textId="77777777" w:rsidR="00534081" w:rsidRPr="00B157B5" w:rsidRDefault="00534081" w:rsidP="00B157B5">
            <w:pPr>
              <w:spacing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lower-alpha  </w:t>
            </w:r>
          </w:p>
          <w:p w14:paraId="49B406AF" w14:textId="77777777" w:rsidR="00534081" w:rsidRPr="00B157B5" w:rsidRDefault="00534081" w:rsidP="00B157B5">
            <w:pPr>
              <w:spacing w:before="141"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upper-roman </w:t>
            </w:r>
          </w:p>
          <w:p w14:paraId="1A714384" w14:textId="77777777" w:rsidR="00534081" w:rsidRPr="00B157B5" w:rsidRDefault="00534081" w:rsidP="00B157B5">
            <w:pPr>
              <w:spacing w:before="134"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lower-roman  </w:t>
            </w:r>
          </w:p>
          <w:p w14:paraId="1F83B0FE" w14:textId="0637CD90" w:rsidR="00534081" w:rsidRPr="00B157B5" w:rsidRDefault="00534081" w:rsidP="00B157B5">
            <w:pPr>
              <w:spacing w:before="132" w:after="0" w:line="360" w:lineRule="auto"/>
              <w:ind w:left="122"/>
              <w:rPr>
                <w:rFonts w:eastAsia="Times New Roman" w:cs="Times New Roman"/>
                <w:szCs w:val="24"/>
                <w:lang w:val="en-ID" w:eastAsia="en-ID"/>
              </w:rPr>
            </w:pPr>
            <w:r w:rsidRPr="00B157B5">
              <w:rPr>
                <w:rFonts w:eastAsia="Times New Roman" w:cs="Times New Roman"/>
                <w:color w:val="000000"/>
                <w:szCs w:val="24"/>
                <w:lang w:val="en-ID" w:eastAsia="en-ID"/>
              </w:rPr>
              <w:t>decimal </w:t>
            </w:r>
          </w:p>
        </w:tc>
      </w:tr>
    </w:tbl>
    <w:p w14:paraId="52D14FFF" w14:textId="77777777" w:rsidR="00B157B5" w:rsidRPr="00B157B5" w:rsidRDefault="00B157B5" w:rsidP="00B157B5">
      <w:pPr>
        <w:spacing w:line="360" w:lineRule="auto"/>
        <w:rPr>
          <w:rFonts w:cs="Times New Roman"/>
          <w:szCs w:val="24"/>
          <w:lang w:val="en-US"/>
        </w:rPr>
      </w:pPr>
    </w:p>
    <w:p w14:paraId="714AD6AB" w14:textId="77777777" w:rsidR="00534081" w:rsidRPr="00B157B5" w:rsidRDefault="00DD564F" w:rsidP="00B157B5">
      <w:pPr>
        <w:pStyle w:val="Heading2"/>
        <w:numPr>
          <w:ilvl w:val="0"/>
          <w:numId w:val="35"/>
        </w:numPr>
        <w:spacing w:line="360" w:lineRule="auto"/>
        <w:ind w:left="567" w:hanging="567"/>
        <w:jc w:val="both"/>
        <w:rPr>
          <w:rFonts w:cs="Times New Roman"/>
          <w:b/>
          <w:bCs/>
          <w:szCs w:val="24"/>
          <w:lang w:val="en-US"/>
        </w:rPr>
      </w:pPr>
      <w:r w:rsidRPr="00B157B5">
        <w:rPr>
          <w:rFonts w:cs="Times New Roman"/>
          <w:b/>
          <w:bCs/>
          <w:szCs w:val="24"/>
          <w:lang w:val="en-US"/>
        </w:rPr>
        <w:t>CSS Layout</w:t>
      </w:r>
    </w:p>
    <w:p w14:paraId="018AE040" w14:textId="2622A29A" w:rsidR="00534081" w:rsidRPr="00B157B5" w:rsidRDefault="00534081" w:rsidP="00B157B5">
      <w:pPr>
        <w:spacing w:line="360" w:lineRule="auto"/>
        <w:ind w:firstLine="567"/>
        <w:rPr>
          <w:rFonts w:eastAsia="SimSun" w:cs="Times New Roman"/>
          <w:b/>
          <w:bCs/>
          <w:szCs w:val="24"/>
          <w:lang w:val="en-US"/>
        </w:rPr>
      </w:pPr>
      <w:proofErr w:type="spellStart"/>
      <w:r w:rsidRPr="00B157B5">
        <w:rPr>
          <w:rFonts w:cs="Times New Roman"/>
          <w:b/>
          <w:bCs/>
          <w:szCs w:val="24"/>
          <w:lang w:val="en-ID" w:eastAsia="en-ID"/>
        </w:rPr>
        <w:t>Tabel</w:t>
      </w:r>
      <w:proofErr w:type="spellEnd"/>
      <w:r w:rsidRPr="00B157B5">
        <w:rPr>
          <w:rFonts w:cs="Times New Roman"/>
          <w:b/>
          <w:bCs/>
          <w:szCs w:val="24"/>
          <w:lang w:val="en-ID" w:eastAsia="en-ID"/>
        </w:rPr>
        <w:t xml:space="preserve"> 1.6.1. Property dan value CSS yang </w:t>
      </w:r>
      <w:proofErr w:type="spellStart"/>
      <w:r w:rsidRPr="00B157B5">
        <w:rPr>
          <w:rFonts w:cs="Times New Roman"/>
          <w:b/>
          <w:bCs/>
          <w:szCs w:val="24"/>
          <w:lang w:val="en-ID" w:eastAsia="en-ID"/>
        </w:rPr>
        <w:t>mendukung</w:t>
      </w:r>
      <w:proofErr w:type="spellEnd"/>
      <w:r w:rsidRPr="00B157B5">
        <w:rPr>
          <w:rFonts w:cs="Times New Roman"/>
          <w:b/>
          <w:bCs/>
          <w:szCs w:val="24"/>
          <w:lang w:val="en-ID" w:eastAsia="en-ID"/>
        </w:rPr>
        <w:t xml:space="preserve"> format Layout Halaman Web</w:t>
      </w:r>
    </w:p>
    <w:tbl>
      <w:tblPr>
        <w:tblW w:w="7371" w:type="dxa"/>
        <w:tblInd w:w="557" w:type="dxa"/>
        <w:tblCellMar>
          <w:top w:w="15" w:type="dxa"/>
          <w:left w:w="15" w:type="dxa"/>
          <w:bottom w:w="15" w:type="dxa"/>
          <w:right w:w="15" w:type="dxa"/>
        </w:tblCellMar>
        <w:tblLook w:val="04A0" w:firstRow="1" w:lastRow="0" w:firstColumn="1" w:lastColumn="0" w:noHBand="0" w:noVBand="1"/>
      </w:tblPr>
      <w:tblGrid>
        <w:gridCol w:w="3544"/>
        <w:gridCol w:w="3827"/>
      </w:tblGrid>
      <w:tr w:rsidR="00534081" w:rsidRPr="00B157B5" w14:paraId="5FC431B5" w14:textId="77777777" w:rsidTr="00EC0DE0">
        <w:trPr>
          <w:trHeight w:val="42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AF4C" w14:textId="77777777" w:rsidR="00534081" w:rsidRPr="00B157B5" w:rsidRDefault="00534081"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Attribute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CB5B" w14:textId="77777777" w:rsidR="00534081" w:rsidRPr="00B157B5" w:rsidRDefault="00534081"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Value</w:t>
            </w:r>
          </w:p>
        </w:tc>
      </w:tr>
      <w:tr w:rsidR="00534081" w:rsidRPr="00B157B5" w14:paraId="7C4793DE" w14:textId="77777777" w:rsidTr="00EC0DE0">
        <w:trPr>
          <w:trHeight w:val="166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C9D2" w14:textId="77777777" w:rsidR="00534081" w:rsidRPr="00B157B5" w:rsidRDefault="00534081" w:rsidP="00B157B5">
            <w:pPr>
              <w:spacing w:after="0" w:line="360" w:lineRule="auto"/>
              <w:ind w:left="120"/>
              <w:rPr>
                <w:rFonts w:eastAsia="Times New Roman" w:cs="Times New Roman"/>
                <w:szCs w:val="24"/>
                <w:lang w:val="en-ID" w:eastAsia="en-ID"/>
              </w:rPr>
            </w:pPr>
            <w:r w:rsidRPr="00B157B5">
              <w:rPr>
                <w:rFonts w:eastAsia="Times New Roman" w:cs="Times New Roman"/>
                <w:color w:val="000000"/>
                <w:szCs w:val="24"/>
                <w:lang w:val="en-ID" w:eastAsia="en-ID"/>
              </w:rPr>
              <w:t>Clear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2155" w14:textId="77777777" w:rsidR="00534081" w:rsidRPr="00B157B5" w:rsidRDefault="00534081" w:rsidP="00B157B5">
            <w:pPr>
              <w:spacing w:after="0" w:line="360" w:lineRule="auto"/>
              <w:ind w:left="116"/>
              <w:rPr>
                <w:rFonts w:eastAsia="Times New Roman" w:cs="Times New Roman"/>
                <w:szCs w:val="24"/>
                <w:lang w:val="en-ID" w:eastAsia="en-ID"/>
              </w:rPr>
            </w:pPr>
            <w:r w:rsidRPr="00B157B5">
              <w:rPr>
                <w:rFonts w:eastAsia="Times New Roman" w:cs="Times New Roman"/>
                <w:color w:val="000000"/>
                <w:szCs w:val="24"/>
                <w:lang w:val="en-ID" w:eastAsia="en-ID"/>
              </w:rPr>
              <w:t>Left  </w:t>
            </w:r>
          </w:p>
          <w:p w14:paraId="69D57B84" w14:textId="77777777" w:rsidR="00534081" w:rsidRPr="00B157B5" w:rsidRDefault="00534081" w:rsidP="00B157B5">
            <w:pPr>
              <w:spacing w:before="135"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right  </w:t>
            </w:r>
          </w:p>
          <w:p w14:paraId="3DF0554A" w14:textId="77777777" w:rsidR="00534081" w:rsidRPr="00B157B5" w:rsidRDefault="00534081" w:rsidP="00B157B5">
            <w:pPr>
              <w:spacing w:before="133"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both  </w:t>
            </w:r>
          </w:p>
          <w:p w14:paraId="4804D40B" w14:textId="77777777" w:rsidR="00534081" w:rsidRPr="00B157B5" w:rsidRDefault="00534081" w:rsidP="00B157B5">
            <w:pPr>
              <w:spacing w:before="135" w:after="0" w:line="360" w:lineRule="auto"/>
              <w:ind w:left="117"/>
              <w:rPr>
                <w:rFonts w:eastAsia="Times New Roman" w:cs="Times New Roman"/>
                <w:szCs w:val="24"/>
                <w:lang w:val="en-ID" w:eastAsia="en-ID"/>
              </w:rPr>
            </w:pPr>
            <w:r w:rsidRPr="00B157B5">
              <w:rPr>
                <w:rFonts w:eastAsia="Times New Roman" w:cs="Times New Roman"/>
                <w:color w:val="000000"/>
                <w:szCs w:val="24"/>
                <w:lang w:val="en-ID" w:eastAsia="en-ID"/>
              </w:rPr>
              <w:t>none</w:t>
            </w:r>
          </w:p>
        </w:tc>
      </w:tr>
      <w:tr w:rsidR="00534081" w:rsidRPr="00B157B5" w14:paraId="4886D8DF" w14:textId="77777777" w:rsidTr="00EC0DE0">
        <w:trPr>
          <w:trHeight w:val="166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302C7" w14:textId="106D05DE" w:rsidR="00534081" w:rsidRPr="00B157B5" w:rsidRDefault="00534081" w:rsidP="00B157B5">
            <w:pPr>
              <w:spacing w:after="0" w:line="360" w:lineRule="auto"/>
              <w:ind w:left="120"/>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Cursor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D5D3" w14:textId="77777777" w:rsidR="00534081" w:rsidRPr="00B157B5" w:rsidRDefault="00534081" w:rsidP="00B157B5">
            <w:pPr>
              <w:spacing w:after="0" w:line="360" w:lineRule="auto"/>
              <w:ind w:left="123"/>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Url</w:t>
            </w:r>
            <w:proofErr w:type="spellEnd"/>
            <w:r w:rsidRPr="00B157B5">
              <w:rPr>
                <w:rFonts w:eastAsia="Times New Roman" w:cs="Times New Roman"/>
                <w:color w:val="000000"/>
                <w:szCs w:val="24"/>
                <w:lang w:val="en-ID" w:eastAsia="en-ID"/>
              </w:rPr>
              <w:t>  </w:t>
            </w:r>
          </w:p>
          <w:p w14:paraId="6CC5DC60" w14:textId="77777777" w:rsidR="00534081" w:rsidRPr="00B157B5" w:rsidRDefault="00534081" w:rsidP="00B157B5">
            <w:pPr>
              <w:spacing w:before="135" w:after="0" w:line="360" w:lineRule="auto"/>
              <w:ind w:left="129"/>
              <w:rPr>
                <w:rFonts w:eastAsia="Times New Roman" w:cs="Times New Roman"/>
                <w:szCs w:val="24"/>
                <w:lang w:val="en-ID" w:eastAsia="en-ID"/>
              </w:rPr>
            </w:pPr>
            <w:r w:rsidRPr="00B157B5">
              <w:rPr>
                <w:rFonts w:eastAsia="Times New Roman" w:cs="Times New Roman"/>
                <w:color w:val="000000"/>
                <w:szCs w:val="24"/>
                <w:lang w:val="en-ID" w:eastAsia="en-ID"/>
              </w:rPr>
              <w:t>auto </w:t>
            </w:r>
          </w:p>
          <w:p w14:paraId="7DA4336D" w14:textId="77777777" w:rsidR="00534081" w:rsidRPr="00B157B5" w:rsidRDefault="00534081" w:rsidP="00B157B5">
            <w:pPr>
              <w:spacing w:before="140"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crosshair  </w:t>
            </w:r>
          </w:p>
          <w:p w14:paraId="1F55D3D0" w14:textId="77777777" w:rsidR="00534081" w:rsidRPr="00B157B5" w:rsidRDefault="00534081" w:rsidP="00B157B5">
            <w:pPr>
              <w:spacing w:before="134" w:after="0" w:line="360" w:lineRule="auto"/>
              <w:ind w:left="127"/>
              <w:rPr>
                <w:rFonts w:eastAsia="Times New Roman" w:cs="Times New Roman"/>
                <w:szCs w:val="24"/>
                <w:lang w:val="en-ID" w:eastAsia="en-ID"/>
              </w:rPr>
            </w:pPr>
            <w:r w:rsidRPr="00B157B5">
              <w:rPr>
                <w:rFonts w:eastAsia="Times New Roman" w:cs="Times New Roman"/>
                <w:color w:val="000000"/>
                <w:szCs w:val="24"/>
                <w:lang w:val="en-ID" w:eastAsia="en-ID"/>
              </w:rPr>
              <w:t>default  </w:t>
            </w:r>
          </w:p>
          <w:p w14:paraId="3AAB85BD" w14:textId="77777777" w:rsidR="00534081" w:rsidRPr="00B157B5" w:rsidRDefault="00534081" w:rsidP="00B157B5">
            <w:pPr>
              <w:spacing w:before="133"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pointer  </w:t>
            </w:r>
          </w:p>
          <w:p w14:paraId="61367FD2" w14:textId="77777777" w:rsidR="00534081" w:rsidRPr="00B157B5" w:rsidRDefault="00534081" w:rsidP="00B157B5">
            <w:pPr>
              <w:spacing w:before="133"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move </w:t>
            </w:r>
          </w:p>
          <w:p w14:paraId="02D2852B" w14:textId="77777777" w:rsidR="00534081" w:rsidRPr="00B157B5" w:rsidRDefault="00534081" w:rsidP="00B157B5">
            <w:pPr>
              <w:spacing w:before="128"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e-</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614B68FC" w14:textId="77777777" w:rsidR="00534081" w:rsidRPr="00B157B5" w:rsidRDefault="00534081" w:rsidP="00B157B5">
            <w:pPr>
              <w:spacing w:before="131"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ne-</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25076564" w14:textId="77777777" w:rsidR="00534081" w:rsidRPr="00B157B5" w:rsidRDefault="00534081" w:rsidP="00B157B5">
            <w:pPr>
              <w:spacing w:before="134" w:after="0" w:line="360" w:lineRule="auto"/>
              <w:ind w:left="124"/>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nw-rezise</w:t>
            </w:r>
            <w:proofErr w:type="spellEnd"/>
            <w:r w:rsidRPr="00B157B5">
              <w:rPr>
                <w:rFonts w:eastAsia="Times New Roman" w:cs="Times New Roman"/>
                <w:color w:val="000000"/>
                <w:szCs w:val="24"/>
                <w:lang w:val="en-ID" w:eastAsia="en-ID"/>
              </w:rPr>
              <w:t>  </w:t>
            </w:r>
          </w:p>
          <w:p w14:paraId="27C96FA4" w14:textId="77777777" w:rsidR="00534081" w:rsidRPr="00B157B5" w:rsidRDefault="00534081" w:rsidP="00B157B5">
            <w:pPr>
              <w:spacing w:before="129"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n-</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75CCB6E6" w14:textId="77777777" w:rsidR="00534081" w:rsidRPr="00B157B5" w:rsidRDefault="00534081" w:rsidP="00B157B5">
            <w:pPr>
              <w:spacing w:before="131"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se-</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49918AF8" w14:textId="77777777" w:rsidR="00534081" w:rsidRPr="00B157B5" w:rsidRDefault="00534081" w:rsidP="00B157B5">
            <w:pPr>
              <w:spacing w:before="134" w:after="0" w:line="360" w:lineRule="auto"/>
              <w:ind w:left="132"/>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sw-rezise</w:t>
            </w:r>
            <w:proofErr w:type="spellEnd"/>
            <w:r w:rsidRPr="00B157B5">
              <w:rPr>
                <w:rFonts w:eastAsia="Times New Roman" w:cs="Times New Roman"/>
                <w:color w:val="000000"/>
                <w:szCs w:val="24"/>
                <w:lang w:val="en-ID" w:eastAsia="en-ID"/>
              </w:rPr>
              <w:t>  </w:t>
            </w:r>
          </w:p>
          <w:p w14:paraId="6F8D17D8" w14:textId="77777777" w:rsidR="00534081" w:rsidRPr="00B157B5" w:rsidRDefault="00534081" w:rsidP="00B157B5">
            <w:pPr>
              <w:spacing w:before="130" w:after="0" w:line="360" w:lineRule="auto"/>
              <w:ind w:left="133"/>
              <w:rPr>
                <w:rFonts w:eastAsia="Times New Roman" w:cs="Times New Roman"/>
                <w:szCs w:val="24"/>
                <w:lang w:val="en-ID" w:eastAsia="en-ID"/>
              </w:rPr>
            </w:pPr>
            <w:r w:rsidRPr="00B157B5">
              <w:rPr>
                <w:rFonts w:eastAsia="Times New Roman" w:cs="Times New Roman"/>
                <w:color w:val="000000"/>
                <w:szCs w:val="24"/>
                <w:lang w:val="en-ID" w:eastAsia="en-ID"/>
              </w:rPr>
              <w:t>s-</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12D8ABD0" w14:textId="77777777" w:rsidR="00534081" w:rsidRPr="00B157B5" w:rsidRDefault="00534081" w:rsidP="00B157B5">
            <w:pPr>
              <w:spacing w:before="128"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w-</w:t>
            </w:r>
            <w:proofErr w:type="spellStart"/>
            <w:r w:rsidRPr="00B157B5">
              <w:rPr>
                <w:rFonts w:eastAsia="Times New Roman" w:cs="Times New Roman"/>
                <w:color w:val="000000"/>
                <w:szCs w:val="24"/>
                <w:lang w:val="en-ID" w:eastAsia="en-ID"/>
              </w:rPr>
              <w:t>rezise</w:t>
            </w:r>
            <w:proofErr w:type="spellEnd"/>
            <w:r w:rsidRPr="00B157B5">
              <w:rPr>
                <w:rFonts w:eastAsia="Times New Roman" w:cs="Times New Roman"/>
                <w:color w:val="000000"/>
                <w:szCs w:val="24"/>
                <w:lang w:val="en-ID" w:eastAsia="en-ID"/>
              </w:rPr>
              <w:t>  </w:t>
            </w:r>
          </w:p>
          <w:p w14:paraId="1D44053C" w14:textId="77777777" w:rsidR="00534081" w:rsidRPr="00B157B5" w:rsidRDefault="00534081" w:rsidP="00B157B5">
            <w:pPr>
              <w:spacing w:before="131"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text </w:t>
            </w:r>
          </w:p>
          <w:p w14:paraId="48BE531A" w14:textId="55898AE3" w:rsidR="00534081" w:rsidRPr="00B157B5" w:rsidRDefault="00534081" w:rsidP="00B157B5">
            <w:pPr>
              <w:spacing w:after="0" w:line="360" w:lineRule="auto"/>
              <w:ind w:left="116"/>
              <w:rPr>
                <w:rFonts w:eastAsia="Times New Roman" w:cs="Times New Roman"/>
                <w:color w:val="000000"/>
                <w:szCs w:val="24"/>
                <w:lang w:val="en-ID" w:eastAsia="en-ID"/>
              </w:rPr>
            </w:pPr>
            <w:r w:rsidRPr="00B157B5">
              <w:rPr>
                <w:rFonts w:eastAsia="Times New Roman" w:cs="Times New Roman"/>
                <w:color w:val="000000"/>
                <w:szCs w:val="24"/>
                <w:lang w:val="en-ID" w:eastAsia="en-ID"/>
              </w:rPr>
              <w:t>wait help</w:t>
            </w:r>
          </w:p>
        </w:tc>
      </w:tr>
      <w:tr w:rsidR="00534081" w:rsidRPr="00B157B5" w14:paraId="60D9060C" w14:textId="77777777" w:rsidTr="00EC0DE0">
        <w:trPr>
          <w:trHeight w:val="166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D7E4A" w14:textId="00C9F2D9" w:rsidR="00534081" w:rsidRPr="00B157B5" w:rsidRDefault="00534081" w:rsidP="00B157B5">
            <w:pPr>
              <w:spacing w:after="0" w:line="360" w:lineRule="auto"/>
              <w:ind w:left="120"/>
              <w:rPr>
                <w:rFonts w:eastAsia="Times New Roman" w:cs="Times New Roman"/>
                <w:color w:val="000000"/>
                <w:szCs w:val="24"/>
                <w:lang w:val="en-ID" w:eastAsia="en-ID"/>
              </w:rPr>
            </w:pPr>
            <w:r w:rsidRPr="00B157B5">
              <w:rPr>
                <w:rFonts w:eastAsia="Times New Roman" w:cs="Times New Roman"/>
                <w:color w:val="000000"/>
                <w:szCs w:val="24"/>
                <w:lang w:val="en-ID" w:eastAsia="en-ID"/>
              </w:rPr>
              <w:t>Display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42CBE" w14:textId="77777777" w:rsidR="00534081" w:rsidRPr="00B157B5" w:rsidRDefault="00534081" w:rsidP="00B157B5">
            <w:pPr>
              <w:spacing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block  </w:t>
            </w:r>
          </w:p>
          <w:p w14:paraId="27F54653" w14:textId="77777777" w:rsidR="00534081" w:rsidRPr="00B157B5" w:rsidRDefault="00534081" w:rsidP="00B157B5">
            <w:pPr>
              <w:spacing w:before="183" w:after="0" w:line="360" w:lineRule="auto"/>
              <w:ind w:left="125"/>
              <w:rPr>
                <w:rFonts w:eastAsia="Times New Roman" w:cs="Times New Roman"/>
                <w:szCs w:val="24"/>
                <w:lang w:val="en-ID" w:eastAsia="en-ID"/>
              </w:rPr>
            </w:pPr>
            <w:r w:rsidRPr="00B157B5">
              <w:rPr>
                <w:rFonts w:eastAsia="Times New Roman" w:cs="Times New Roman"/>
                <w:color w:val="000000"/>
                <w:szCs w:val="24"/>
                <w:lang w:val="en-ID" w:eastAsia="en-ID"/>
              </w:rPr>
              <w:t>list-item  </w:t>
            </w:r>
          </w:p>
          <w:p w14:paraId="079794B4" w14:textId="77777777" w:rsidR="00534081" w:rsidRPr="00B157B5" w:rsidRDefault="00534081" w:rsidP="00B157B5">
            <w:pPr>
              <w:spacing w:before="181"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run-in  </w:t>
            </w:r>
          </w:p>
          <w:p w14:paraId="5D3079DB" w14:textId="77777777" w:rsidR="00534081" w:rsidRPr="00B157B5" w:rsidRDefault="00534081" w:rsidP="00B157B5">
            <w:pPr>
              <w:spacing w:before="183" w:after="0" w:line="360" w:lineRule="auto"/>
              <w:ind w:left="126"/>
              <w:rPr>
                <w:rFonts w:eastAsia="Times New Roman" w:cs="Times New Roman"/>
                <w:szCs w:val="24"/>
                <w:lang w:val="en-ID" w:eastAsia="en-ID"/>
              </w:rPr>
            </w:pPr>
            <w:r w:rsidRPr="00B157B5">
              <w:rPr>
                <w:rFonts w:eastAsia="Times New Roman" w:cs="Times New Roman"/>
                <w:color w:val="000000"/>
                <w:szCs w:val="24"/>
                <w:lang w:val="en-ID" w:eastAsia="en-ID"/>
              </w:rPr>
              <w:t>compact  </w:t>
            </w:r>
          </w:p>
          <w:p w14:paraId="27BFB6CE" w14:textId="77777777" w:rsidR="00534081" w:rsidRPr="00B157B5" w:rsidRDefault="00534081" w:rsidP="00B157B5">
            <w:pPr>
              <w:spacing w:before="181"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marker  </w:t>
            </w:r>
          </w:p>
          <w:p w14:paraId="00D4B410" w14:textId="77777777" w:rsidR="00534081" w:rsidRPr="00B157B5" w:rsidRDefault="00534081" w:rsidP="00B157B5">
            <w:pPr>
              <w:spacing w:before="183"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 </w:t>
            </w:r>
          </w:p>
          <w:p w14:paraId="7B0C7844" w14:textId="77777777" w:rsidR="00534081" w:rsidRPr="00B157B5" w:rsidRDefault="00534081" w:rsidP="00B157B5">
            <w:pPr>
              <w:spacing w:before="132"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inline-table  </w:t>
            </w:r>
          </w:p>
          <w:p w14:paraId="286EBA39" w14:textId="77777777" w:rsidR="00534081" w:rsidRPr="00B157B5" w:rsidRDefault="00534081" w:rsidP="00B157B5">
            <w:pPr>
              <w:spacing w:before="137"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table-row-group </w:t>
            </w:r>
          </w:p>
          <w:p w14:paraId="3AEAE2EA" w14:textId="77777777" w:rsidR="00534081" w:rsidRPr="00B157B5" w:rsidRDefault="00534081" w:rsidP="00B157B5">
            <w:pPr>
              <w:spacing w:before="133"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lastRenderedPageBreak/>
              <w:t>table-header-group  </w:t>
            </w:r>
          </w:p>
          <w:p w14:paraId="60100C6A" w14:textId="77777777" w:rsidR="00534081" w:rsidRPr="00B157B5" w:rsidRDefault="00534081" w:rsidP="00B157B5">
            <w:pPr>
              <w:spacing w:before="133"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table-footer-group  </w:t>
            </w:r>
          </w:p>
          <w:p w14:paraId="62B91D71" w14:textId="77777777" w:rsidR="00534081" w:rsidRPr="00B157B5" w:rsidRDefault="00534081" w:rsidP="00B157B5">
            <w:pPr>
              <w:spacing w:before="135"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table-row </w:t>
            </w:r>
          </w:p>
          <w:p w14:paraId="72AB5735" w14:textId="77777777" w:rsidR="00534081" w:rsidRPr="00B157B5" w:rsidRDefault="00534081" w:rsidP="00B157B5">
            <w:pPr>
              <w:spacing w:before="133"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table-column-group  </w:t>
            </w:r>
          </w:p>
          <w:p w14:paraId="323D8052" w14:textId="77777777" w:rsidR="00534081" w:rsidRPr="00B157B5" w:rsidRDefault="00534081" w:rsidP="00B157B5">
            <w:pPr>
              <w:spacing w:before="133"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table-column </w:t>
            </w:r>
          </w:p>
          <w:p w14:paraId="7C708B33" w14:textId="77777777" w:rsidR="00534081" w:rsidRPr="00B157B5" w:rsidRDefault="00534081" w:rsidP="00B157B5">
            <w:pPr>
              <w:spacing w:before="129" w:after="0" w:line="360" w:lineRule="auto"/>
              <w:ind w:left="116"/>
              <w:rPr>
                <w:rFonts w:eastAsia="Times New Roman" w:cs="Times New Roman"/>
                <w:szCs w:val="24"/>
                <w:lang w:val="en-ID" w:eastAsia="en-ID"/>
              </w:rPr>
            </w:pPr>
            <w:r w:rsidRPr="00B157B5">
              <w:rPr>
                <w:rFonts w:eastAsia="Times New Roman" w:cs="Times New Roman"/>
                <w:color w:val="000000"/>
                <w:szCs w:val="24"/>
                <w:lang w:val="en-ID" w:eastAsia="en-ID"/>
              </w:rPr>
              <w:t>table-cell  </w:t>
            </w:r>
          </w:p>
          <w:p w14:paraId="3F029348" w14:textId="04991353" w:rsidR="00534081" w:rsidRPr="00B157B5" w:rsidRDefault="00534081" w:rsidP="00B157B5">
            <w:pPr>
              <w:spacing w:after="0" w:line="360" w:lineRule="auto"/>
              <w:ind w:left="123"/>
              <w:rPr>
                <w:rFonts w:eastAsia="Times New Roman" w:cs="Times New Roman"/>
                <w:color w:val="000000"/>
                <w:szCs w:val="24"/>
                <w:lang w:val="en-ID" w:eastAsia="en-ID"/>
              </w:rPr>
            </w:pPr>
            <w:r w:rsidRPr="00B157B5">
              <w:rPr>
                <w:rFonts w:eastAsia="Times New Roman" w:cs="Times New Roman"/>
                <w:color w:val="000000"/>
                <w:szCs w:val="24"/>
                <w:lang w:val="en-ID" w:eastAsia="en-ID"/>
              </w:rPr>
              <w:t>table-caption</w:t>
            </w:r>
          </w:p>
        </w:tc>
      </w:tr>
      <w:tr w:rsidR="00EC0DE0" w:rsidRPr="00B157B5" w14:paraId="6DC01C16" w14:textId="77777777" w:rsidTr="00EC0DE0">
        <w:trPr>
          <w:trHeight w:val="114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2DC21" w14:textId="4051537F" w:rsidR="00EC0DE0" w:rsidRPr="00B157B5" w:rsidRDefault="00EC0DE0" w:rsidP="00B157B5">
            <w:pPr>
              <w:spacing w:after="0" w:line="360" w:lineRule="auto"/>
              <w:ind w:left="120"/>
              <w:rPr>
                <w:rFonts w:eastAsia="Times New Roman" w:cs="Times New Roman"/>
                <w:color w:val="000000"/>
                <w:szCs w:val="24"/>
                <w:lang w:val="en-ID" w:eastAsia="en-ID"/>
              </w:rPr>
            </w:pPr>
            <w:r w:rsidRPr="00B157B5">
              <w:rPr>
                <w:rFonts w:eastAsia="Times New Roman" w:cs="Times New Roman"/>
                <w:color w:val="000000"/>
                <w:szCs w:val="24"/>
                <w:lang w:val="en-ID" w:eastAsia="en-ID"/>
              </w:rPr>
              <w:lastRenderedPageBreak/>
              <w:t>Float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CF7DC" w14:textId="77777777" w:rsidR="00EC0DE0" w:rsidRPr="00B157B5" w:rsidRDefault="00EC0DE0" w:rsidP="00B157B5">
            <w:pPr>
              <w:spacing w:after="0" w:line="360" w:lineRule="auto"/>
              <w:ind w:left="123"/>
              <w:rPr>
                <w:rFonts w:eastAsia="Times New Roman" w:cs="Times New Roman"/>
                <w:szCs w:val="24"/>
                <w:lang w:val="en-ID" w:eastAsia="en-ID"/>
              </w:rPr>
            </w:pPr>
            <w:r w:rsidRPr="00B157B5">
              <w:rPr>
                <w:rFonts w:eastAsia="Times New Roman" w:cs="Times New Roman"/>
                <w:color w:val="000000"/>
                <w:szCs w:val="24"/>
                <w:lang w:val="en-ID" w:eastAsia="en-ID"/>
              </w:rPr>
              <w:t>Left </w:t>
            </w:r>
          </w:p>
          <w:p w14:paraId="25BD5E15" w14:textId="77777777" w:rsidR="00EC0DE0" w:rsidRPr="00B157B5" w:rsidRDefault="00EC0DE0" w:rsidP="00B157B5">
            <w:pPr>
              <w:spacing w:before="135" w:after="0" w:line="360" w:lineRule="auto"/>
              <w:ind w:left="114"/>
              <w:rPr>
                <w:rFonts w:eastAsia="Times New Roman" w:cs="Times New Roman"/>
                <w:szCs w:val="24"/>
                <w:lang w:val="en-ID" w:eastAsia="en-ID"/>
              </w:rPr>
            </w:pPr>
            <w:r w:rsidRPr="00B157B5">
              <w:rPr>
                <w:rFonts w:eastAsia="Times New Roman" w:cs="Times New Roman"/>
                <w:color w:val="000000"/>
                <w:szCs w:val="24"/>
                <w:lang w:val="en-ID" w:eastAsia="en-ID"/>
              </w:rPr>
              <w:t>right  </w:t>
            </w:r>
          </w:p>
          <w:p w14:paraId="47F3C457" w14:textId="6CCF1714" w:rsidR="00EC0DE0" w:rsidRPr="00B157B5" w:rsidRDefault="00EC0DE0" w:rsidP="00B157B5">
            <w:pPr>
              <w:spacing w:after="0" w:line="360" w:lineRule="auto"/>
              <w:ind w:left="121"/>
              <w:rPr>
                <w:rFonts w:eastAsia="Times New Roman" w:cs="Times New Roman"/>
                <w:color w:val="000000"/>
                <w:szCs w:val="24"/>
                <w:lang w:val="en-ID" w:eastAsia="en-ID"/>
              </w:rPr>
            </w:pPr>
            <w:r w:rsidRPr="00B157B5">
              <w:rPr>
                <w:rFonts w:eastAsia="Times New Roman" w:cs="Times New Roman"/>
                <w:color w:val="000000"/>
                <w:szCs w:val="24"/>
                <w:lang w:val="en-ID" w:eastAsia="en-ID"/>
              </w:rPr>
              <w:t>none</w:t>
            </w:r>
          </w:p>
        </w:tc>
      </w:tr>
      <w:tr w:rsidR="00EC0DE0" w:rsidRPr="00B157B5" w14:paraId="621C3777" w14:textId="77777777" w:rsidTr="00EC0DE0">
        <w:trPr>
          <w:trHeight w:val="166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04FC1" w14:textId="6F88C20B" w:rsidR="00EC0DE0" w:rsidRPr="00B157B5" w:rsidRDefault="00EC0DE0" w:rsidP="00B157B5">
            <w:pPr>
              <w:spacing w:after="0" w:line="360" w:lineRule="auto"/>
              <w:ind w:left="120"/>
              <w:rPr>
                <w:rFonts w:eastAsia="Times New Roman" w:cs="Times New Roman"/>
                <w:color w:val="000000"/>
                <w:szCs w:val="24"/>
                <w:lang w:val="en-ID" w:eastAsia="en-ID"/>
              </w:rPr>
            </w:pPr>
            <w:r w:rsidRPr="00B157B5">
              <w:rPr>
                <w:rFonts w:eastAsia="Times New Roman" w:cs="Times New Roman"/>
                <w:color w:val="000000"/>
                <w:szCs w:val="24"/>
                <w:lang w:val="en-ID" w:eastAsia="en-ID"/>
              </w:rPr>
              <w:t>Position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91CD3" w14:textId="77777777" w:rsidR="00EC0DE0" w:rsidRPr="00B157B5" w:rsidRDefault="00EC0DE0" w:rsidP="00B157B5">
            <w:pPr>
              <w:spacing w:after="0" w:line="360" w:lineRule="auto"/>
              <w:ind w:left="131"/>
              <w:rPr>
                <w:rFonts w:eastAsia="Times New Roman" w:cs="Times New Roman"/>
                <w:szCs w:val="24"/>
                <w:lang w:val="en-ID" w:eastAsia="en-ID"/>
              </w:rPr>
            </w:pPr>
            <w:r w:rsidRPr="00B157B5">
              <w:rPr>
                <w:rFonts w:eastAsia="Times New Roman" w:cs="Times New Roman"/>
                <w:color w:val="000000"/>
                <w:szCs w:val="24"/>
                <w:lang w:val="en-ID" w:eastAsia="en-ID"/>
              </w:rPr>
              <w:t>Static </w:t>
            </w:r>
          </w:p>
          <w:p w14:paraId="6323BC2B" w14:textId="77777777" w:rsidR="00EC0DE0" w:rsidRPr="00B157B5" w:rsidRDefault="00EC0DE0" w:rsidP="00B157B5">
            <w:pPr>
              <w:spacing w:before="132" w:after="0" w:line="360" w:lineRule="auto"/>
              <w:ind w:left="121"/>
              <w:rPr>
                <w:rFonts w:eastAsia="Times New Roman" w:cs="Times New Roman"/>
                <w:szCs w:val="24"/>
                <w:lang w:val="en-ID" w:eastAsia="en-ID"/>
              </w:rPr>
            </w:pPr>
            <w:r w:rsidRPr="00B157B5">
              <w:rPr>
                <w:rFonts w:eastAsia="Times New Roman" w:cs="Times New Roman"/>
                <w:color w:val="000000"/>
                <w:szCs w:val="24"/>
                <w:lang w:val="en-ID" w:eastAsia="en-ID"/>
              </w:rPr>
              <w:t>relative  </w:t>
            </w:r>
          </w:p>
          <w:p w14:paraId="6CF69EA7" w14:textId="77777777" w:rsidR="00EC0DE0" w:rsidRPr="00B157B5" w:rsidRDefault="00EC0DE0" w:rsidP="00B157B5">
            <w:pPr>
              <w:spacing w:before="135" w:after="0" w:line="360" w:lineRule="auto"/>
              <w:ind w:left="129"/>
              <w:rPr>
                <w:rFonts w:eastAsia="Times New Roman" w:cs="Times New Roman"/>
                <w:szCs w:val="24"/>
                <w:lang w:val="en-ID" w:eastAsia="en-ID"/>
              </w:rPr>
            </w:pPr>
            <w:r w:rsidRPr="00B157B5">
              <w:rPr>
                <w:rFonts w:eastAsia="Times New Roman" w:cs="Times New Roman"/>
                <w:color w:val="000000"/>
                <w:szCs w:val="24"/>
                <w:lang w:val="en-ID" w:eastAsia="en-ID"/>
              </w:rPr>
              <w:t>absolute  </w:t>
            </w:r>
          </w:p>
          <w:p w14:paraId="5C707A99" w14:textId="4C314F20" w:rsidR="00EC0DE0" w:rsidRPr="00B157B5" w:rsidRDefault="00EC0DE0" w:rsidP="00B157B5">
            <w:pPr>
              <w:spacing w:after="0" w:line="360" w:lineRule="auto"/>
              <w:ind w:left="123"/>
              <w:rPr>
                <w:rFonts w:eastAsia="Times New Roman" w:cs="Times New Roman"/>
                <w:color w:val="000000"/>
                <w:szCs w:val="24"/>
                <w:lang w:val="en-ID" w:eastAsia="en-ID"/>
              </w:rPr>
            </w:pPr>
            <w:r w:rsidRPr="00B157B5">
              <w:rPr>
                <w:rFonts w:eastAsia="Times New Roman" w:cs="Times New Roman"/>
                <w:color w:val="000000"/>
                <w:szCs w:val="24"/>
                <w:lang w:val="en-ID" w:eastAsia="en-ID"/>
              </w:rPr>
              <w:t>fixed</w:t>
            </w:r>
          </w:p>
        </w:tc>
      </w:tr>
      <w:tr w:rsidR="00EC0DE0" w:rsidRPr="00B157B5" w14:paraId="184F7056" w14:textId="77777777" w:rsidTr="00EC0DE0">
        <w:trPr>
          <w:trHeight w:val="1005"/>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073D" w14:textId="3A956284" w:rsidR="00EC0DE0" w:rsidRPr="00B157B5" w:rsidRDefault="00EC0DE0" w:rsidP="00B157B5">
            <w:pPr>
              <w:spacing w:after="0" w:line="360" w:lineRule="auto"/>
              <w:ind w:left="120"/>
              <w:rPr>
                <w:rFonts w:eastAsia="Times New Roman" w:cs="Times New Roman"/>
                <w:color w:val="000000"/>
                <w:szCs w:val="24"/>
                <w:lang w:val="en-ID" w:eastAsia="en-ID"/>
              </w:rPr>
            </w:pPr>
            <w:r w:rsidRPr="00B157B5">
              <w:rPr>
                <w:rFonts w:eastAsia="Times New Roman" w:cs="Times New Roman"/>
                <w:color w:val="000000"/>
                <w:szCs w:val="24"/>
                <w:lang w:val="en-ID" w:eastAsia="en-ID"/>
              </w:rPr>
              <w:t>Visibility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1428A" w14:textId="77777777" w:rsidR="00EC0DE0" w:rsidRPr="00B157B5" w:rsidRDefault="00EC0DE0" w:rsidP="00B157B5">
            <w:pPr>
              <w:spacing w:after="0" w:line="360" w:lineRule="auto"/>
              <w:ind w:left="124"/>
              <w:rPr>
                <w:rFonts w:eastAsia="Times New Roman" w:cs="Times New Roman"/>
                <w:szCs w:val="24"/>
                <w:lang w:val="en-ID" w:eastAsia="en-ID"/>
              </w:rPr>
            </w:pPr>
            <w:r w:rsidRPr="00B157B5">
              <w:rPr>
                <w:rFonts w:eastAsia="Times New Roman" w:cs="Times New Roman"/>
                <w:color w:val="000000"/>
                <w:szCs w:val="24"/>
                <w:lang w:val="en-ID" w:eastAsia="en-ID"/>
              </w:rPr>
              <w:t>Visible </w:t>
            </w:r>
          </w:p>
          <w:p w14:paraId="359260C8" w14:textId="77777777" w:rsidR="00EC0DE0" w:rsidRPr="00B157B5" w:rsidRDefault="00EC0DE0" w:rsidP="00B157B5">
            <w:pPr>
              <w:spacing w:before="132" w:after="0" w:line="360" w:lineRule="auto"/>
              <w:ind w:left="122"/>
              <w:rPr>
                <w:rFonts w:eastAsia="Times New Roman" w:cs="Times New Roman"/>
                <w:szCs w:val="24"/>
                <w:lang w:val="en-ID" w:eastAsia="en-ID"/>
              </w:rPr>
            </w:pPr>
            <w:proofErr w:type="spellStart"/>
            <w:r w:rsidRPr="00B157B5">
              <w:rPr>
                <w:rFonts w:eastAsia="Times New Roman" w:cs="Times New Roman"/>
                <w:color w:val="000000"/>
                <w:szCs w:val="24"/>
                <w:lang w:val="en-ID" w:eastAsia="en-ID"/>
              </w:rPr>
              <w:t>hiodden</w:t>
            </w:r>
            <w:proofErr w:type="spellEnd"/>
            <w:r w:rsidRPr="00B157B5">
              <w:rPr>
                <w:rFonts w:eastAsia="Times New Roman" w:cs="Times New Roman"/>
                <w:color w:val="000000"/>
                <w:szCs w:val="24"/>
                <w:lang w:val="en-ID" w:eastAsia="en-ID"/>
              </w:rPr>
              <w:t>  </w:t>
            </w:r>
          </w:p>
          <w:p w14:paraId="6A068CAB" w14:textId="4B97986B" w:rsidR="00EC0DE0" w:rsidRPr="00B157B5" w:rsidRDefault="00EC0DE0" w:rsidP="00B157B5">
            <w:pPr>
              <w:spacing w:after="0" w:line="360" w:lineRule="auto"/>
              <w:ind w:left="131"/>
              <w:rPr>
                <w:rFonts w:eastAsia="Times New Roman" w:cs="Times New Roman"/>
                <w:color w:val="000000"/>
                <w:szCs w:val="24"/>
                <w:lang w:val="en-ID" w:eastAsia="en-ID"/>
              </w:rPr>
            </w:pPr>
            <w:r w:rsidRPr="00B157B5">
              <w:rPr>
                <w:rFonts w:eastAsia="Times New Roman" w:cs="Times New Roman"/>
                <w:color w:val="000000"/>
                <w:szCs w:val="24"/>
                <w:lang w:val="en-ID" w:eastAsia="en-ID"/>
              </w:rPr>
              <w:t>collapse</w:t>
            </w:r>
          </w:p>
        </w:tc>
      </w:tr>
    </w:tbl>
    <w:p w14:paraId="0E995DCC" w14:textId="77777777" w:rsidR="00B157B5" w:rsidRDefault="00B157B5" w:rsidP="00B157B5">
      <w:pPr>
        <w:rPr>
          <w:lang w:val="en-US"/>
        </w:rPr>
      </w:pPr>
    </w:p>
    <w:p w14:paraId="66B23981" w14:textId="42F6BC0F" w:rsidR="00DD564F" w:rsidRPr="00B157B5" w:rsidRDefault="00DD564F" w:rsidP="00B157B5">
      <w:pPr>
        <w:pStyle w:val="Heading2"/>
        <w:numPr>
          <w:ilvl w:val="0"/>
          <w:numId w:val="35"/>
        </w:numPr>
        <w:spacing w:line="360" w:lineRule="auto"/>
        <w:ind w:left="567" w:hanging="567"/>
        <w:jc w:val="both"/>
        <w:rPr>
          <w:rFonts w:cs="Times New Roman"/>
          <w:b/>
          <w:bCs/>
          <w:szCs w:val="24"/>
          <w:lang w:val="en-US"/>
        </w:rPr>
      </w:pPr>
      <w:r w:rsidRPr="00B157B5">
        <w:rPr>
          <w:rFonts w:cs="Times New Roman"/>
          <w:b/>
          <w:bCs/>
          <w:szCs w:val="24"/>
          <w:lang w:val="en-US"/>
        </w:rPr>
        <w:t>CSS Drop Down</w:t>
      </w:r>
    </w:p>
    <w:p w14:paraId="56FE4C9C" w14:textId="50B26369" w:rsidR="00EC0DE0" w:rsidRPr="00B157B5" w:rsidRDefault="00EC0DE0" w:rsidP="00B157B5">
      <w:pPr>
        <w:spacing w:line="360" w:lineRule="auto"/>
        <w:ind w:firstLine="567"/>
        <w:rPr>
          <w:rFonts w:cs="Times New Roman"/>
          <w:b/>
          <w:bCs/>
          <w:i/>
          <w:iCs/>
          <w:color w:val="000000"/>
          <w:szCs w:val="24"/>
        </w:rPr>
      </w:pPr>
      <w:r w:rsidRPr="00B157B5">
        <w:rPr>
          <w:rFonts w:cs="Times New Roman"/>
          <w:b/>
          <w:bCs/>
          <w:color w:val="000000"/>
          <w:szCs w:val="24"/>
        </w:rPr>
        <w:t xml:space="preserve">Tabel 1.7.1. Property dan value CSS yang mendukung format menu </w:t>
      </w:r>
      <w:r w:rsidRPr="00B157B5">
        <w:rPr>
          <w:rFonts w:cs="Times New Roman"/>
          <w:b/>
          <w:bCs/>
          <w:i/>
          <w:iCs/>
          <w:color w:val="000000"/>
          <w:szCs w:val="24"/>
        </w:rPr>
        <w:t>drop-down</w:t>
      </w:r>
    </w:p>
    <w:tbl>
      <w:tblPr>
        <w:tblW w:w="7371" w:type="dxa"/>
        <w:tblInd w:w="557" w:type="dxa"/>
        <w:tblCellMar>
          <w:top w:w="15" w:type="dxa"/>
          <w:left w:w="15" w:type="dxa"/>
          <w:bottom w:w="15" w:type="dxa"/>
          <w:right w:w="15" w:type="dxa"/>
        </w:tblCellMar>
        <w:tblLook w:val="04A0" w:firstRow="1" w:lastRow="0" w:firstColumn="1" w:lastColumn="0" w:noHBand="0" w:noVBand="1"/>
      </w:tblPr>
      <w:tblGrid>
        <w:gridCol w:w="3544"/>
        <w:gridCol w:w="3827"/>
      </w:tblGrid>
      <w:tr w:rsidR="00EC0DE0" w:rsidRPr="00B157B5" w14:paraId="58CFB7C3"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B2CE" w14:textId="77777777" w:rsidR="00EC0DE0" w:rsidRPr="00B157B5" w:rsidRDefault="00EC0DE0"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Attribute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3E08" w14:textId="77777777" w:rsidR="00EC0DE0" w:rsidRPr="00B157B5" w:rsidRDefault="00EC0DE0" w:rsidP="00B157B5">
            <w:pPr>
              <w:spacing w:after="0" w:line="360" w:lineRule="auto"/>
              <w:jc w:val="center"/>
              <w:rPr>
                <w:rFonts w:eastAsia="Times New Roman" w:cs="Times New Roman"/>
                <w:szCs w:val="24"/>
                <w:lang w:val="en-ID" w:eastAsia="en-ID"/>
              </w:rPr>
            </w:pPr>
            <w:r w:rsidRPr="00B157B5">
              <w:rPr>
                <w:rFonts w:eastAsia="Times New Roman" w:cs="Times New Roman"/>
                <w:b/>
                <w:bCs/>
                <w:color w:val="000000"/>
                <w:szCs w:val="24"/>
                <w:lang w:val="en-ID" w:eastAsia="en-ID"/>
              </w:rPr>
              <w:t>Value</w:t>
            </w:r>
          </w:p>
        </w:tc>
      </w:tr>
      <w:tr w:rsidR="00EC0DE0" w:rsidRPr="00B157B5" w14:paraId="61D9B2EA"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E7B4E" w14:textId="05AC8287" w:rsidR="00EC0DE0" w:rsidRPr="00B157B5" w:rsidRDefault="00EC0DE0" w:rsidP="00B157B5">
            <w:pPr>
              <w:spacing w:after="0" w:line="360" w:lineRule="auto"/>
              <w:rPr>
                <w:rFonts w:eastAsia="Times New Roman" w:cs="Times New Roman"/>
                <w:b/>
                <w:bCs/>
                <w:color w:val="000000"/>
                <w:szCs w:val="24"/>
                <w:lang w:val="en-ID" w:eastAsia="en-ID"/>
              </w:rPr>
            </w:pPr>
            <w:r w:rsidRPr="00B157B5">
              <w:rPr>
                <w:rFonts w:cs="Times New Roman"/>
                <w:color w:val="000000"/>
                <w:szCs w:val="24"/>
              </w:rPr>
              <w:t>list-style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9FA83" w14:textId="77777777" w:rsidR="00EC0DE0" w:rsidRPr="00B157B5" w:rsidRDefault="00EC0DE0" w:rsidP="00B157B5">
            <w:pPr>
              <w:pStyle w:val="NormalWeb"/>
              <w:spacing w:before="0" w:beforeAutospacing="0" w:after="0" w:afterAutospacing="0" w:line="360" w:lineRule="auto"/>
              <w:ind w:left="28"/>
              <w:jc w:val="both"/>
              <w:rPr>
                <w:lang w:val="en-ID"/>
              </w:rPr>
            </w:pPr>
            <w:r w:rsidRPr="00B157B5">
              <w:rPr>
                <w:color w:val="000000"/>
              </w:rPr>
              <w:t>circle  </w:t>
            </w:r>
          </w:p>
          <w:p w14:paraId="690C366C" w14:textId="77777777" w:rsidR="00EC0DE0" w:rsidRPr="00B157B5" w:rsidRDefault="00EC0DE0" w:rsidP="00B157B5">
            <w:pPr>
              <w:pStyle w:val="NormalWeb"/>
              <w:spacing w:before="134" w:beforeAutospacing="0" w:after="0" w:afterAutospacing="0" w:line="360" w:lineRule="auto"/>
              <w:ind w:left="34"/>
              <w:jc w:val="both"/>
            </w:pPr>
            <w:r w:rsidRPr="00B157B5">
              <w:rPr>
                <w:color w:val="000000"/>
              </w:rPr>
              <w:t>square  </w:t>
            </w:r>
          </w:p>
          <w:p w14:paraId="1490CE57" w14:textId="77777777" w:rsidR="00EC0DE0" w:rsidRPr="00B157B5" w:rsidRDefault="00EC0DE0" w:rsidP="00B157B5">
            <w:pPr>
              <w:pStyle w:val="NormalWeb"/>
              <w:spacing w:before="127" w:beforeAutospacing="0" w:after="0" w:afterAutospacing="0" w:line="360" w:lineRule="auto"/>
              <w:ind w:left="28"/>
              <w:jc w:val="both"/>
            </w:pPr>
            <w:r w:rsidRPr="00B157B5">
              <w:rPr>
                <w:color w:val="000000"/>
              </w:rPr>
              <w:lastRenderedPageBreak/>
              <w:t>disc </w:t>
            </w:r>
          </w:p>
          <w:p w14:paraId="124891CF" w14:textId="77777777" w:rsidR="00EC0DE0" w:rsidRPr="00B157B5" w:rsidRDefault="00EC0DE0" w:rsidP="00B157B5">
            <w:pPr>
              <w:pStyle w:val="NormalWeb"/>
              <w:spacing w:before="134" w:beforeAutospacing="0" w:after="0" w:afterAutospacing="0" w:line="360" w:lineRule="auto"/>
              <w:ind w:left="24"/>
              <w:jc w:val="both"/>
            </w:pPr>
            <w:r w:rsidRPr="00B157B5">
              <w:rPr>
                <w:color w:val="000000"/>
              </w:rPr>
              <w:t>upper-alpha  </w:t>
            </w:r>
          </w:p>
          <w:p w14:paraId="050E8081" w14:textId="77777777" w:rsidR="00EC0DE0" w:rsidRPr="00B157B5" w:rsidRDefault="00EC0DE0" w:rsidP="00B157B5">
            <w:pPr>
              <w:pStyle w:val="NormalWeb"/>
              <w:spacing w:before="133" w:beforeAutospacing="0" w:after="0" w:afterAutospacing="0" w:line="360" w:lineRule="auto"/>
              <w:ind w:left="26"/>
              <w:jc w:val="both"/>
            </w:pPr>
            <w:r w:rsidRPr="00B157B5">
              <w:rPr>
                <w:color w:val="000000"/>
              </w:rPr>
              <w:t>lower-alpha  </w:t>
            </w:r>
          </w:p>
          <w:p w14:paraId="18648139" w14:textId="77777777" w:rsidR="00EC0DE0" w:rsidRPr="00B157B5" w:rsidRDefault="00EC0DE0" w:rsidP="00B157B5">
            <w:pPr>
              <w:pStyle w:val="NormalWeb"/>
              <w:spacing w:before="141" w:beforeAutospacing="0" w:after="0" w:afterAutospacing="0" w:line="360" w:lineRule="auto"/>
              <w:ind w:left="24"/>
              <w:jc w:val="both"/>
            </w:pPr>
            <w:r w:rsidRPr="00B157B5">
              <w:rPr>
                <w:color w:val="000000"/>
              </w:rPr>
              <w:t>upper-roman  </w:t>
            </w:r>
          </w:p>
          <w:p w14:paraId="62BE2F90" w14:textId="77777777" w:rsidR="00EC0DE0" w:rsidRPr="00B157B5" w:rsidRDefault="00EC0DE0" w:rsidP="00B157B5">
            <w:pPr>
              <w:pStyle w:val="NormalWeb"/>
              <w:spacing w:before="140" w:beforeAutospacing="0" w:after="0" w:afterAutospacing="0" w:line="360" w:lineRule="auto"/>
              <w:ind w:left="26"/>
              <w:jc w:val="both"/>
            </w:pPr>
            <w:r w:rsidRPr="00B157B5">
              <w:rPr>
                <w:color w:val="000000"/>
              </w:rPr>
              <w:t>lower-roman  </w:t>
            </w:r>
          </w:p>
          <w:p w14:paraId="35338892" w14:textId="77777777" w:rsidR="00EC0DE0" w:rsidRPr="00B157B5" w:rsidRDefault="00EC0DE0" w:rsidP="00B157B5">
            <w:pPr>
              <w:pStyle w:val="NormalWeb"/>
              <w:spacing w:before="136" w:beforeAutospacing="0" w:after="0" w:afterAutospacing="0" w:line="360" w:lineRule="auto"/>
              <w:ind w:left="28"/>
              <w:jc w:val="both"/>
            </w:pPr>
            <w:r w:rsidRPr="00B157B5">
              <w:rPr>
                <w:color w:val="000000"/>
              </w:rPr>
              <w:t>decimal  </w:t>
            </w:r>
          </w:p>
          <w:p w14:paraId="150B1A0A" w14:textId="77777777" w:rsidR="00EC0DE0" w:rsidRPr="00B157B5" w:rsidRDefault="00EC0DE0" w:rsidP="00B157B5">
            <w:pPr>
              <w:pStyle w:val="NormalWeb"/>
              <w:spacing w:before="133" w:beforeAutospacing="0" w:after="0" w:afterAutospacing="0" w:line="360" w:lineRule="auto"/>
              <w:ind w:left="25"/>
              <w:jc w:val="both"/>
            </w:pPr>
            <w:r w:rsidRPr="00B157B5">
              <w:rPr>
                <w:color w:val="000000"/>
              </w:rPr>
              <w:t>inside  </w:t>
            </w:r>
          </w:p>
          <w:p w14:paraId="65F2B2AB" w14:textId="77777777" w:rsidR="00EC0DE0" w:rsidRPr="00B157B5" w:rsidRDefault="00EC0DE0" w:rsidP="00B157B5">
            <w:pPr>
              <w:pStyle w:val="NormalWeb"/>
              <w:spacing w:before="135" w:beforeAutospacing="0" w:after="0" w:afterAutospacing="0" w:line="360" w:lineRule="auto"/>
              <w:ind w:left="29"/>
              <w:jc w:val="both"/>
            </w:pPr>
            <w:r w:rsidRPr="00B157B5">
              <w:rPr>
                <w:color w:val="000000"/>
              </w:rPr>
              <w:t>outside  </w:t>
            </w:r>
          </w:p>
          <w:p w14:paraId="2ABD3D70" w14:textId="77777777" w:rsidR="00EC0DE0" w:rsidRPr="00B157B5" w:rsidRDefault="00EC0DE0" w:rsidP="00B157B5">
            <w:pPr>
              <w:pStyle w:val="NormalWeb"/>
              <w:spacing w:before="133" w:beforeAutospacing="0" w:after="0" w:afterAutospacing="0" w:line="360" w:lineRule="auto"/>
              <w:ind w:left="24"/>
              <w:jc w:val="both"/>
            </w:pPr>
            <w:r w:rsidRPr="00B157B5">
              <w:rPr>
                <w:color w:val="000000"/>
              </w:rPr>
              <w:t>url  </w:t>
            </w:r>
          </w:p>
          <w:p w14:paraId="72BD43AA" w14:textId="1FF109DA" w:rsidR="00EC0DE0" w:rsidRPr="00B157B5" w:rsidRDefault="00EC0DE0" w:rsidP="00B157B5">
            <w:pPr>
              <w:spacing w:after="0" w:line="360" w:lineRule="auto"/>
              <w:rPr>
                <w:rFonts w:eastAsia="Times New Roman" w:cs="Times New Roman"/>
                <w:b/>
                <w:bCs/>
                <w:color w:val="000000"/>
                <w:szCs w:val="24"/>
                <w:lang w:val="en-ID" w:eastAsia="en-ID"/>
              </w:rPr>
            </w:pPr>
            <w:r w:rsidRPr="00B157B5">
              <w:rPr>
                <w:rFonts w:cs="Times New Roman"/>
                <w:color w:val="000000"/>
                <w:szCs w:val="24"/>
              </w:rPr>
              <w:t>none</w:t>
            </w:r>
          </w:p>
        </w:tc>
      </w:tr>
      <w:tr w:rsidR="00EC0DE0" w:rsidRPr="00B157B5" w14:paraId="4FE0BF13"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A4AAC" w14:textId="546526CE" w:rsidR="00EC0DE0" w:rsidRPr="00B157B5" w:rsidRDefault="00EC0DE0" w:rsidP="00B157B5">
            <w:pPr>
              <w:pStyle w:val="NormalWeb"/>
              <w:spacing w:after="0" w:line="360" w:lineRule="auto"/>
              <w:ind w:left="26"/>
              <w:rPr>
                <w:lang w:val="en-ID"/>
              </w:rPr>
            </w:pPr>
            <w:r w:rsidRPr="00B157B5">
              <w:rPr>
                <w:color w:val="000000"/>
              </w:rPr>
              <w:lastRenderedPageBreak/>
              <w:t>list-style-image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F5B5D" w14:textId="48EB097E" w:rsidR="00EC0DE0" w:rsidRPr="00B157B5" w:rsidRDefault="00EC0DE0" w:rsidP="00B157B5">
            <w:pPr>
              <w:pStyle w:val="NormalWeb"/>
              <w:spacing w:before="0" w:beforeAutospacing="0" w:after="0" w:afterAutospacing="0" w:line="360" w:lineRule="auto"/>
              <w:ind w:left="28"/>
              <w:jc w:val="both"/>
              <w:rPr>
                <w:color w:val="000000"/>
                <w:lang w:val="en-US"/>
              </w:rPr>
            </w:pPr>
            <w:proofErr w:type="spellStart"/>
            <w:r w:rsidRPr="00B157B5">
              <w:rPr>
                <w:color w:val="000000"/>
                <w:lang w:val="en-US"/>
              </w:rPr>
              <w:t>url</w:t>
            </w:r>
            <w:proofErr w:type="spellEnd"/>
          </w:p>
        </w:tc>
      </w:tr>
      <w:tr w:rsidR="00EC0DE0" w:rsidRPr="00B157B5" w14:paraId="4A33D5F2"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0F801" w14:textId="3FA11843" w:rsidR="00EC0DE0" w:rsidRPr="00B157B5" w:rsidRDefault="00EC0DE0" w:rsidP="00B157B5">
            <w:pPr>
              <w:pStyle w:val="NormalWeb"/>
              <w:spacing w:after="0" w:line="360" w:lineRule="auto"/>
              <w:ind w:left="26"/>
              <w:rPr>
                <w:color w:val="000000"/>
              </w:rPr>
            </w:pPr>
            <w:r w:rsidRPr="00B157B5">
              <w:rPr>
                <w:color w:val="000000"/>
              </w:rPr>
              <w:t xml:space="preserve">list-style-position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6DFC7" w14:textId="222C96A3" w:rsidR="00EC0DE0" w:rsidRPr="00B157B5" w:rsidRDefault="00EC0DE0" w:rsidP="00B157B5">
            <w:pPr>
              <w:pStyle w:val="NormalWeb"/>
              <w:spacing w:before="0" w:beforeAutospacing="0" w:after="0" w:afterAutospacing="0" w:line="360" w:lineRule="auto"/>
              <w:ind w:left="28"/>
              <w:jc w:val="both"/>
              <w:rPr>
                <w:color w:val="000000"/>
              </w:rPr>
            </w:pPr>
            <w:r w:rsidRPr="00B157B5">
              <w:rPr>
                <w:color w:val="000000"/>
              </w:rPr>
              <w:t xml:space="preserve">list-style-position </w:t>
            </w:r>
          </w:p>
        </w:tc>
      </w:tr>
      <w:tr w:rsidR="00EC0DE0" w:rsidRPr="00B157B5" w14:paraId="63036076"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A1D4E" w14:textId="284D135B" w:rsidR="00EC0DE0" w:rsidRPr="00B157B5" w:rsidRDefault="00EC0DE0" w:rsidP="00B157B5">
            <w:pPr>
              <w:pStyle w:val="NormalWeb"/>
              <w:spacing w:after="0" w:line="360" w:lineRule="auto"/>
              <w:ind w:left="26"/>
              <w:rPr>
                <w:color w:val="000000"/>
              </w:rPr>
            </w:pPr>
            <w:r w:rsidRPr="00B157B5">
              <w:rPr>
                <w:color w:val="000000"/>
              </w:rPr>
              <w:t>list-style-type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C63E6" w14:textId="77777777" w:rsidR="00EC0DE0" w:rsidRPr="00B157B5" w:rsidRDefault="00EC0DE0" w:rsidP="00B157B5">
            <w:pPr>
              <w:pStyle w:val="NormalWeb"/>
              <w:spacing w:before="0" w:beforeAutospacing="0" w:after="0" w:afterAutospacing="0" w:line="360" w:lineRule="auto"/>
              <w:ind w:left="28"/>
            </w:pPr>
            <w:r w:rsidRPr="00B157B5">
              <w:rPr>
                <w:color w:val="000000"/>
              </w:rPr>
              <w:t>circle  </w:t>
            </w:r>
          </w:p>
          <w:p w14:paraId="1AC1403B" w14:textId="77777777" w:rsidR="00EC0DE0" w:rsidRPr="00B157B5" w:rsidRDefault="00EC0DE0" w:rsidP="00B157B5">
            <w:pPr>
              <w:pStyle w:val="NormalWeb"/>
              <w:spacing w:before="134" w:beforeAutospacing="0" w:after="0" w:afterAutospacing="0" w:line="360" w:lineRule="auto"/>
              <w:ind w:left="34"/>
            </w:pPr>
            <w:r w:rsidRPr="00B157B5">
              <w:rPr>
                <w:color w:val="000000"/>
              </w:rPr>
              <w:t>square  </w:t>
            </w:r>
          </w:p>
          <w:p w14:paraId="02C9CA77" w14:textId="77777777" w:rsidR="00EC0DE0" w:rsidRPr="00B157B5" w:rsidRDefault="00EC0DE0" w:rsidP="00B157B5">
            <w:pPr>
              <w:pStyle w:val="NormalWeb"/>
              <w:spacing w:before="127" w:beforeAutospacing="0" w:after="0" w:afterAutospacing="0" w:line="360" w:lineRule="auto"/>
              <w:ind w:left="28"/>
            </w:pPr>
            <w:r w:rsidRPr="00B157B5">
              <w:rPr>
                <w:color w:val="000000"/>
              </w:rPr>
              <w:t>disc </w:t>
            </w:r>
          </w:p>
          <w:p w14:paraId="1268DF18" w14:textId="77777777" w:rsidR="00EC0DE0" w:rsidRPr="00B157B5" w:rsidRDefault="00EC0DE0" w:rsidP="00B157B5">
            <w:pPr>
              <w:pStyle w:val="NormalWeb"/>
              <w:spacing w:before="144" w:beforeAutospacing="0" w:after="0" w:afterAutospacing="0" w:line="360" w:lineRule="auto"/>
              <w:ind w:left="24"/>
            </w:pPr>
            <w:r w:rsidRPr="00B157B5">
              <w:rPr>
                <w:color w:val="000000"/>
              </w:rPr>
              <w:t>upper-alpha  </w:t>
            </w:r>
          </w:p>
          <w:p w14:paraId="5C436779" w14:textId="77777777" w:rsidR="00EC0DE0" w:rsidRPr="00B157B5" w:rsidRDefault="00EC0DE0" w:rsidP="00B157B5">
            <w:pPr>
              <w:spacing w:line="360" w:lineRule="auto"/>
              <w:rPr>
                <w:rFonts w:cs="Times New Roman"/>
                <w:szCs w:val="24"/>
              </w:rPr>
            </w:pPr>
          </w:p>
          <w:p w14:paraId="20E56FF1" w14:textId="77777777" w:rsidR="00EC0DE0" w:rsidRPr="00B157B5" w:rsidRDefault="00EC0DE0" w:rsidP="00B157B5">
            <w:pPr>
              <w:pStyle w:val="NormalWeb"/>
              <w:spacing w:before="142" w:beforeAutospacing="0" w:after="0" w:afterAutospacing="0" w:line="360" w:lineRule="auto"/>
              <w:ind w:left="26"/>
            </w:pPr>
            <w:r w:rsidRPr="00B157B5">
              <w:rPr>
                <w:color w:val="000000"/>
              </w:rPr>
              <w:t>lower-alpha  </w:t>
            </w:r>
          </w:p>
          <w:p w14:paraId="1D042202" w14:textId="77777777" w:rsidR="00EC0DE0" w:rsidRPr="00B157B5" w:rsidRDefault="00EC0DE0" w:rsidP="00B157B5">
            <w:pPr>
              <w:pStyle w:val="NormalWeb"/>
              <w:spacing w:before="148" w:beforeAutospacing="0" w:after="0" w:afterAutospacing="0" w:line="360" w:lineRule="auto"/>
              <w:ind w:left="24"/>
            </w:pPr>
            <w:r w:rsidRPr="00B157B5">
              <w:rPr>
                <w:color w:val="000000"/>
              </w:rPr>
              <w:t>upper-roman </w:t>
            </w:r>
          </w:p>
          <w:p w14:paraId="429955B5" w14:textId="77777777" w:rsidR="00EC0DE0" w:rsidRPr="00B157B5" w:rsidRDefault="00EC0DE0" w:rsidP="00B157B5">
            <w:pPr>
              <w:pStyle w:val="NormalWeb"/>
              <w:spacing w:before="134" w:beforeAutospacing="0" w:after="0" w:afterAutospacing="0" w:line="360" w:lineRule="auto"/>
              <w:ind w:left="26"/>
            </w:pPr>
            <w:r w:rsidRPr="00B157B5">
              <w:rPr>
                <w:color w:val="000000"/>
              </w:rPr>
              <w:t>lower-roman  </w:t>
            </w:r>
          </w:p>
          <w:p w14:paraId="2E4332DF" w14:textId="0F79D653" w:rsidR="00EC0DE0" w:rsidRPr="00B157B5" w:rsidRDefault="00EC0DE0" w:rsidP="00B157B5">
            <w:pPr>
              <w:pStyle w:val="NormalWeb"/>
              <w:spacing w:before="0" w:beforeAutospacing="0" w:after="0" w:afterAutospacing="0" w:line="360" w:lineRule="auto"/>
              <w:ind w:left="28"/>
              <w:jc w:val="both"/>
              <w:rPr>
                <w:color w:val="000000"/>
              </w:rPr>
            </w:pPr>
            <w:r w:rsidRPr="00B157B5">
              <w:rPr>
                <w:color w:val="000000"/>
              </w:rPr>
              <w:t>decimal</w:t>
            </w:r>
          </w:p>
        </w:tc>
      </w:tr>
      <w:tr w:rsidR="00EC0DE0" w:rsidRPr="00B157B5" w14:paraId="6A11088E"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FA44F" w14:textId="101556D0" w:rsidR="00EC0DE0" w:rsidRPr="00B157B5" w:rsidRDefault="00EC0DE0" w:rsidP="00B157B5">
            <w:pPr>
              <w:pStyle w:val="NormalWeb"/>
              <w:spacing w:after="0" w:line="360" w:lineRule="auto"/>
              <w:ind w:left="26"/>
              <w:rPr>
                <w:color w:val="000000"/>
              </w:rPr>
            </w:pPr>
            <w:r w:rsidRPr="00B157B5">
              <w:rPr>
                <w:color w:val="000000"/>
              </w:rPr>
              <w:t>-moz-border-radius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F703A" w14:textId="2AEBF354" w:rsidR="00EC0DE0" w:rsidRPr="00B157B5" w:rsidRDefault="00EC0DE0" w:rsidP="00B157B5">
            <w:pPr>
              <w:pStyle w:val="NormalWeb"/>
              <w:spacing w:before="0" w:beforeAutospacing="0" w:after="0" w:afterAutospacing="0" w:line="360" w:lineRule="auto"/>
              <w:ind w:left="28"/>
              <w:rPr>
                <w:color w:val="000000"/>
                <w:lang w:val="en-US"/>
              </w:rPr>
            </w:pPr>
            <w:r w:rsidRPr="00B157B5">
              <w:rPr>
                <w:color w:val="000000"/>
                <w:lang w:val="en-US"/>
              </w:rPr>
              <w:t>-</w:t>
            </w:r>
          </w:p>
        </w:tc>
      </w:tr>
      <w:tr w:rsidR="00EC0DE0" w:rsidRPr="00B157B5" w14:paraId="30C6E50B" w14:textId="77777777" w:rsidTr="00EC0DE0">
        <w:trPr>
          <w:trHeight w:val="506"/>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C4AD4" w14:textId="6A3204FC" w:rsidR="00EC0DE0" w:rsidRPr="00B157B5" w:rsidRDefault="00EC0DE0" w:rsidP="00B157B5">
            <w:pPr>
              <w:pStyle w:val="NormalWeb"/>
              <w:spacing w:after="0" w:line="360" w:lineRule="auto"/>
              <w:ind w:left="26"/>
              <w:rPr>
                <w:color w:val="000000"/>
              </w:rPr>
            </w:pPr>
            <w:r w:rsidRPr="00B157B5">
              <w:rPr>
                <w:color w:val="000000"/>
              </w:rPr>
              <w:t>Position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27F8A" w14:textId="77777777" w:rsidR="00EC0DE0" w:rsidRPr="00B157B5" w:rsidRDefault="00EC0DE0" w:rsidP="00B157B5">
            <w:pPr>
              <w:pStyle w:val="NormalWeb"/>
              <w:spacing w:before="0" w:beforeAutospacing="0" w:after="0" w:afterAutospacing="0" w:line="360" w:lineRule="auto"/>
              <w:ind w:left="32"/>
              <w:rPr>
                <w:lang w:val="en-ID"/>
              </w:rPr>
            </w:pPr>
            <w:r w:rsidRPr="00B157B5">
              <w:rPr>
                <w:color w:val="000000"/>
              </w:rPr>
              <w:t>Static  </w:t>
            </w:r>
          </w:p>
          <w:p w14:paraId="2DB3B0F8" w14:textId="77777777" w:rsidR="00EC0DE0" w:rsidRPr="00B157B5" w:rsidRDefault="00EC0DE0" w:rsidP="00B157B5">
            <w:pPr>
              <w:pStyle w:val="NormalWeb"/>
              <w:spacing w:before="136" w:beforeAutospacing="0" w:after="0" w:afterAutospacing="0" w:line="360" w:lineRule="auto"/>
              <w:ind w:left="23"/>
            </w:pPr>
            <w:r w:rsidRPr="00B157B5">
              <w:rPr>
                <w:color w:val="000000"/>
              </w:rPr>
              <w:lastRenderedPageBreak/>
              <w:t>relative  </w:t>
            </w:r>
          </w:p>
          <w:p w14:paraId="6198D9C8" w14:textId="77777777" w:rsidR="00EC0DE0" w:rsidRPr="00B157B5" w:rsidRDefault="00EC0DE0" w:rsidP="00B157B5">
            <w:pPr>
              <w:pStyle w:val="NormalWeb"/>
              <w:spacing w:before="133" w:beforeAutospacing="0" w:after="0" w:afterAutospacing="0" w:line="360" w:lineRule="auto"/>
              <w:ind w:left="30"/>
            </w:pPr>
            <w:r w:rsidRPr="00B157B5">
              <w:rPr>
                <w:color w:val="000000"/>
              </w:rPr>
              <w:t>absolute </w:t>
            </w:r>
          </w:p>
          <w:p w14:paraId="5DAF7FCE" w14:textId="228F6E4D" w:rsidR="00EC0DE0" w:rsidRPr="00B157B5" w:rsidRDefault="00EC0DE0" w:rsidP="00B157B5">
            <w:pPr>
              <w:pStyle w:val="NormalWeb"/>
              <w:spacing w:before="129" w:beforeAutospacing="0" w:after="0" w:afterAutospacing="0" w:line="360" w:lineRule="auto"/>
              <w:ind w:left="27"/>
            </w:pPr>
            <w:r w:rsidRPr="00B157B5">
              <w:rPr>
                <w:color w:val="000000"/>
              </w:rPr>
              <w:t>fixed</w:t>
            </w:r>
          </w:p>
        </w:tc>
      </w:tr>
    </w:tbl>
    <w:p w14:paraId="669CA3C2" w14:textId="77777777" w:rsidR="00EC0DE0" w:rsidRPr="00B157B5" w:rsidRDefault="00EC0DE0" w:rsidP="00B157B5">
      <w:pPr>
        <w:spacing w:line="360" w:lineRule="auto"/>
        <w:ind w:firstLine="567"/>
        <w:rPr>
          <w:rFonts w:cs="Times New Roman"/>
          <w:szCs w:val="24"/>
          <w:lang w:val="en-US"/>
        </w:rPr>
      </w:pPr>
    </w:p>
    <w:p w14:paraId="5D83A1EB" w14:textId="143541FB" w:rsidR="004B3D43" w:rsidRPr="00B157B5" w:rsidRDefault="00C0012B" w:rsidP="00B157B5">
      <w:pPr>
        <w:spacing w:line="360" w:lineRule="auto"/>
        <w:rPr>
          <w:rFonts w:cs="Times New Roman"/>
          <w:szCs w:val="24"/>
        </w:rPr>
      </w:pPr>
      <w:r w:rsidRPr="00B157B5">
        <w:rPr>
          <w:rFonts w:cs="Times New Roman"/>
          <w:szCs w:val="24"/>
        </w:rPr>
        <w:br w:type="page"/>
      </w:r>
    </w:p>
    <w:p w14:paraId="61577D56" w14:textId="23C9DEFD" w:rsidR="004B3D43" w:rsidRPr="00B157B5" w:rsidRDefault="005639B9" w:rsidP="00B157B5">
      <w:pPr>
        <w:spacing w:after="0" w:line="360" w:lineRule="auto"/>
        <w:rPr>
          <w:rFonts w:cs="Times New Roman"/>
          <w:szCs w:val="24"/>
        </w:rPr>
      </w:pPr>
      <w:r>
        <w:rPr>
          <w:rFonts w:cs="Times New Roman"/>
          <w:noProof/>
          <w:szCs w:val="24"/>
        </w:rPr>
        <w:lastRenderedPageBreak/>
        <w:drawing>
          <wp:anchor distT="0" distB="0" distL="114300" distR="114300" simplePos="0" relativeHeight="251660288" behindDoc="0" locked="0" layoutInCell="1" allowOverlap="1" wp14:anchorId="70A33443" wp14:editId="7CCCA8E1">
            <wp:simplePos x="0" y="0"/>
            <wp:positionH relativeFrom="page">
              <wp:align>left</wp:align>
            </wp:positionH>
            <wp:positionV relativeFrom="paragraph">
              <wp:posOffset>-1080135</wp:posOffset>
            </wp:positionV>
            <wp:extent cx="7537240" cy="1067435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7624" cy="10717380"/>
                    </a:xfrm>
                    <a:prstGeom prst="rect">
                      <a:avLst/>
                    </a:prstGeom>
                  </pic:spPr>
                </pic:pic>
              </a:graphicData>
            </a:graphic>
            <wp14:sizeRelH relativeFrom="page">
              <wp14:pctWidth>0</wp14:pctWidth>
            </wp14:sizeRelH>
            <wp14:sizeRelV relativeFrom="page">
              <wp14:pctHeight>0</wp14:pctHeight>
            </wp14:sizeRelV>
          </wp:anchor>
        </w:drawing>
      </w:r>
      <w:r w:rsidR="004B3D43" w:rsidRPr="00B157B5">
        <w:rPr>
          <w:rFonts w:cs="Times New Roman"/>
          <w:szCs w:val="24"/>
        </w:rPr>
        <w:br w:type="page"/>
      </w:r>
    </w:p>
    <w:p w14:paraId="35A8529A" w14:textId="10C91E6D" w:rsidR="004B3D43" w:rsidRPr="00B157B5" w:rsidRDefault="005639B9" w:rsidP="00B157B5">
      <w:pPr>
        <w:spacing w:line="360" w:lineRule="auto"/>
        <w:rPr>
          <w:rFonts w:eastAsiaTheme="majorEastAsia" w:cs="Times New Roman"/>
          <w:szCs w:val="24"/>
          <w:shd w:val="clear" w:color="auto" w:fill="FFFFFF"/>
          <w:lang w:eastAsia="id-ID"/>
        </w:rPr>
      </w:pPr>
      <w:r>
        <w:rPr>
          <w:rFonts w:eastAsiaTheme="majorEastAsia" w:cs="Times New Roman"/>
          <w:noProof/>
          <w:szCs w:val="24"/>
          <w:shd w:val="clear" w:color="auto" w:fill="FFFFFF"/>
          <w:lang w:eastAsia="id-ID"/>
        </w:rPr>
        <w:lastRenderedPageBreak/>
        <w:drawing>
          <wp:anchor distT="0" distB="0" distL="114300" distR="114300" simplePos="0" relativeHeight="251661312" behindDoc="0" locked="0" layoutInCell="1" allowOverlap="1" wp14:anchorId="335368BF" wp14:editId="44092482">
            <wp:simplePos x="0" y="0"/>
            <wp:positionH relativeFrom="page">
              <wp:align>right</wp:align>
            </wp:positionH>
            <wp:positionV relativeFrom="paragraph">
              <wp:posOffset>-1080135</wp:posOffset>
            </wp:positionV>
            <wp:extent cx="7549803" cy="106807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l="630" t="626"/>
                    <a:stretch/>
                  </pic:blipFill>
                  <pic:spPr bwMode="auto">
                    <a:xfrm>
                      <a:off x="0" y="0"/>
                      <a:ext cx="7552166" cy="106840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D0A109" w14:textId="6E7EC7EF" w:rsidR="00C0012B" w:rsidRPr="00B157B5" w:rsidRDefault="004B3D43" w:rsidP="00B157B5">
      <w:pPr>
        <w:spacing w:after="0" w:line="360" w:lineRule="auto"/>
        <w:rPr>
          <w:rFonts w:eastAsiaTheme="majorEastAsia" w:cs="Times New Roman"/>
          <w:szCs w:val="24"/>
          <w:shd w:val="clear" w:color="auto" w:fill="FFFFFF"/>
          <w:lang w:eastAsia="id-ID"/>
        </w:rPr>
      </w:pPr>
      <w:r w:rsidRPr="00B157B5">
        <w:rPr>
          <w:rFonts w:eastAsiaTheme="majorEastAsia" w:cs="Times New Roman"/>
          <w:szCs w:val="24"/>
          <w:shd w:val="clear" w:color="auto" w:fill="FFFFFF"/>
          <w:lang w:eastAsia="id-ID"/>
        </w:rPr>
        <w:br w:type="page"/>
      </w:r>
    </w:p>
    <w:p w14:paraId="22A56D46" w14:textId="0917AC58" w:rsidR="00EF5CAB" w:rsidRPr="00B157B5" w:rsidRDefault="00225DFF" w:rsidP="00B157B5">
      <w:pPr>
        <w:pStyle w:val="Heading1"/>
        <w:spacing w:before="0" w:line="360" w:lineRule="auto"/>
        <w:rPr>
          <w:rFonts w:cs="Times New Roman"/>
          <w:b/>
          <w:bCs/>
          <w:noProof/>
          <w:sz w:val="24"/>
          <w:szCs w:val="24"/>
          <w:lang w:eastAsia="id-ID"/>
        </w:rPr>
      </w:pPr>
      <w:r w:rsidRPr="00B157B5">
        <w:rPr>
          <w:rFonts w:cs="Times New Roman"/>
          <w:b/>
          <w:bCs/>
          <w:sz w:val="24"/>
          <w:szCs w:val="24"/>
        </w:rPr>
        <w:lastRenderedPageBreak/>
        <w:t xml:space="preserve">BAB </w:t>
      </w:r>
      <w:r w:rsidR="00C0012B" w:rsidRPr="00B157B5">
        <w:rPr>
          <w:rFonts w:cs="Times New Roman"/>
          <w:b/>
          <w:bCs/>
          <w:sz w:val="24"/>
          <w:szCs w:val="24"/>
        </w:rPr>
        <w:t>V</w:t>
      </w:r>
      <w:r w:rsidR="006A74EB" w:rsidRPr="00B157B5">
        <w:rPr>
          <w:rFonts w:cs="Times New Roman"/>
          <w:b/>
          <w:bCs/>
          <w:noProof/>
          <w:sz w:val="24"/>
          <w:szCs w:val="24"/>
          <w:lang w:eastAsia="id-ID"/>
        </w:rPr>
        <w:br/>
      </w:r>
      <w:r w:rsidRPr="00B157B5">
        <w:rPr>
          <w:rFonts w:cs="Times New Roman"/>
          <w:b/>
          <w:bCs/>
          <w:sz w:val="24"/>
          <w:szCs w:val="24"/>
        </w:rPr>
        <w:t xml:space="preserve">PENUTUP </w:t>
      </w:r>
    </w:p>
    <w:p w14:paraId="3F5DE39B" w14:textId="77777777" w:rsidR="00EF5CAB" w:rsidRPr="00B157B5" w:rsidRDefault="00EF5CAB" w:rsidP="00B157B5">
      <w:pPr>
        <w:spacing w:after="0" w:line="360" w:lineRule="auto"/>
        <w:rPr>
          <w:rFonts w:cs="Times New Roman"/>
          <w:szCs w:val="24"/>
        </w:rPr>
      </w:pPr>
    </w:p>
    <w:p w14:paraId="0FF18E99" w14:textId="77777777" w:rsidR="00EF5CAB" w:rsidRPr="00B157B5" w:rsidRDefault="00225DFF" w:rsidP="00B157B5">
      <w:pPr>
        <w:pStyle w:val="Heading2"/>
        <w:numPr>
          <w:ilvl w:val="1"/>
          <w:numId w:val="2"/>
        </w:numPr>
        <w:spacing w:before="0" w:line="360" w:lineRule="auto"/>
        <w:ind w:left="550" w:hanging="550"/>
        <w:rPr>
          <w:rFonts w:cs="Times New Roman"/>
          <w:b/>
          <w:bCs/>
          <w:szCs w:val="24"/>
        </w:rPr>
      </w:pPr>
      <w:r w:rsidRPr="00B157B5">
        <w:rPr>
          <w:rFonts w:cs="Times New Roman"/>
          <w:b/>
          <w:bCs/>
          <w:szCs w:val="24"/>
        </w:rPr>
        <w:t>Analisa</w:t>
      </w:r>
    </w:p>
    <w:p w14:paraId="6DE1B2F8" w14:textId="31B49343" w:rsidR="000669A2" w:rsidRDefault="00225DFF" w:rsidP="000669A2">
      <w:pPr>
        <w:spacing w:after="0" w:line="360" w:lineRule="auto"/>
        <w:ind w:firstLine="550"/>
        <w:jc w:val="both"/>
        <w:rPr>
          <w:rFonts w:cs="Times New Roman"/>
          <w:szCs w:val="24"/>
        </w:rPr>
      </w:pPr>
      <w:r w:rsidRPr="000669A2">
        <w:rPr>
          <w:rFonts w:cs="Times New Roman"/>
          <w:szCs w:val="24"/>
        </w:rPr>
        <w:t xml:space="preserve">Dari hasil praktikum, praktikan menganalisa bahwa </w:t>
      </w:r>
      <w:r w:rsidR="000669A2" w:rsidRPr="000669A2">
        <w:rPr>
          <w:rFonts w:cs="Times New Roman"/>
          <w:szCs w:val="24"/>
        </w:rPr>
        <w:t>CSS adalah bahasa Cascading Style Sheet dan biasanya digunakan untuk mengatur tampilan elemen yang tertulis dalam bahasa markup, seperti HTML. CSS berfungsi untuk memperindah konten dari tampilan visualnya di situs.</w:t>
      </w:r>
      <w:r w:rsidR="000669A2">
        <w:rPr>
          <w:rFonts w:cs="Times New Roman"/>
          <w:szCs w:val="24"/>
          <w:lang w:val="en-US"/>
        </w:rPr>
        <w:t xml:space="preserve"> </w:t>
      </w:r>
      <w:r w:rsidR="000669A2" w:rsidRPr="000669A2">
        <w:rPr>
          <w:rFonts w:cs="Times New Roman"/>
          <w:szCs w:val="24"/>
        </w:rPr>
        <w:t>Saat ini sudah banyak website yang menggunakan CSS. Hal ini dikarenakan CSS adalah salah satu bahasa markup yang diwajibkan ada.</w:t>
      </w:r>
    </w:p>
    <w:p w14:paraId="0E36E2AF" w14:textId="214EFA36" w:rsidR="00EF5CAB" w:rsidRPr="00B157B5" w:rsidRDefault="000669A2" w:rsidP="00B157B5">
      <w:pPr>
        <w:pStyle w:val="ListParagraph"/>
        <w:spacing w:after="0" w:line="360" w:lineRule="auto"/>
        <w:ind w:left="0" w:firstLine="550"/>
        <w:jc w:val="both"/>
        <w:rPr>
          <w:rFonts w:cs="Times New Roman"/>
          <w:szCs w:val="24"/>
          <w:lang w:val="en-US"/>
        </w:rPr>
      </w:pPr>
      <w:r>
        <w:rPr>
          <w:rFonts w:cs="Times New Roman"/>
          <w:szCs w:val="24"/>
          <w:lang w:val="en-US"/>
        </w:rPr>
        <w:t>K</w:t>
      </w:r>
      <w:r w:rsidRPr="000669A2">
        <w:rPr>
          <w:rFonts w:cs="Times New Roman"/>
          <w:szCs w:val="24"/>
        </w:rPr>
        <w:t xml:space="preserve">etika menggunakan CSS, </w:t>
      </w:r>
      <w:proofErr w:type="spellStart"/>
      <w:r>
        <w:rPr>
          <w:rFonts w:cs="Times New Roman"/>
          <w:szCs w:val="24"/>
          <w:lang w:val="en-US"/>
        </w:rPr>
        <w:t>maka</w:t>
      </w:r>
      <w:proofErr w:type="spellEnd"/>
      <w:r w:rsidRPr="000669A2">
        <w:rPr>
          <w:rFonts w:cs="Times New Roman"/>
          <w:szCs w:val="24"/>
        </w:rPr>
        <w:t xml:space="preserve"> dapat mengatur warna teks, jenis font, baris antar paragraf, ukuran kolom, dan jenis background yang dipakai. Tidak hanya itu CSS juga bisa untuk mendesain layout, variasi tampilan di berbagai perangkat yang berbeda, dan berbagai efek yang dipakai di dalam website.</w:t>
      </w:r>
    </w:p>
    <w:p w14:paraId="2BF10610" w14:textId="6D352CE7" w:rsidR="00EF5CAB" w:rsidRPr="00B157B5" w:rsidRDefault="00225DFF" w:rsidP="00B157B5">
      <w:pPr>
        <w:pStyle w:val="Heading2"/>
        <w:numPr>
          <w:ilvl w:val="1"/>
          <w:numId w:val="2"/>
        </w:numPr>
        <w:spacing w:before="0" w:line="360" w:lineRule="auto"/>
        <w:ind w:left="550" w:hanging="550"/>
        <w:rPr>
          <w:rFonts w:cs="Times New Roman"/>
          <w:b/>
          <w:bCs/>
          <w:szCs w:val="24"/>
        </w:rPr>
      </w:pPr>
      <w:r w:rsidRPr="00B157B5">
        <w:rPr>
          <w:rFonts w:cs="Times New Roman"/>
          <w:b/>
          <w:bCs/>
          <w:szCs w:val="24"/>
        </w:rPr>
        <w:t>Kesimpulan</w:t>
      </w:r>
    </w:p>
    <w:p w14:paraId="2C0895ED" w14:textId="15891A63" w:rsidR="00097ABB" w:rsidRPr="000669A2" w:rsidRDefault="000669A2" w:rsidP="000669A2">
      <w:pPr>
        <w:pStyle w:val="ListParagraph"/>
        <w:numPr>
          <w:ilvl w:val="0"/>
          <w:numId w:val="29"/>
        </w:numPr>
        <w:spacing w:line="360" w:lineRule="auto"/>
        <w:jc w:val="both"/>
        <w:rPr>
          <w:rFonts w:cs="Times New Roman"/>
          <w:szCs w:val="24"/>
          <w:lang w:val="en-US"/>
        </w:rPr>
      </w:pPr>
      <w:r w:rsidRPr="000669A2">
        <w:rPr>
          <w:rFonts w:cs="Times New Roman"/>
          <w:shd w:val="clear" w:color="auto" w:fill="FFFFFF"/>
        </w:rPr>
        <w:t xml:space="preserve">CSS </w:t>
      </w:r>
      <w:r>
        <w:rPr>
          <w:rFonts w:cs="Times New Roman"/>
          <w:shd w:val="clear" w:color="auto" w:fill="FFFFFF"/>
          <w:lang w:val="en-US"/>
        </w:rPr>
        <w:t>(</w:t>
      </w:r>
      <w:r w:rsidRPr="000669A2">
        <w:rPr>
          <w:rStyle w:val="Emphasis"/>
          <w:rFonts w:cs="Times New Roman"/>
          <w:i w:val="0"/>
          <w:iCs w:val="0"/>
          <w:shd w:val="clear" w:color="auto" w:fill="FFFFFF"/>
          <w:lang w:val="en-US"/>
        </w:rPr>
        <w:t>C</w:t>
      </w:r>
      <w:r w:rsidRPr="000669A2">
        <w:rPr>
          <w:rStyle w:val="Emphasis"/>
          <w:rFonts w:cs="Times New Roman"/>
          <w:i w:val="0"/>
          <w:iCs w:val="0"/>
          <w:shd w:val="clear" w:color="auto" w:fill="FFFFFF"/>
        </w:rPr>
        <w:t xml:space="preserve">ascading </w:t>
      </w:r>
      <w:r w:rsidRPr="000669A2">
        <w:rPr>
          <w:rStyle w:val="Emphasis"/>
          <w:rFonts w:cs="Times New Roman"/>
          <w:i w:val="0"/>
          <w:iCs w:val="0"/>
          <w:shd w:val="clear" w:color="auto" w:fill="FFFFFF"/>
          <w:lang w:val="en-US"/>
        </w:rPr>
        <w:t>S</w:t>
      </w:r>
      <w:r w:rsidRPr="000669A2">
        <w:rPr>
          <w:rStyle w:val="Emphasis"/>
          <w:rFonts w:cs="Times New Roman"/>
          <w:i w:val="0"/>
          <w:iCs w:val="0"/>
          <w:shd w:val="clear" w:color="auto" w:fill="FFFFFF"/>
        </w:rPr>
        <w:t xml:space="preserve">tyle </w:t>
      </w:r>
      <w:r w:rsidRPr="000669A2">
        <w:rPr>
          <w:rStyle w:val="Emphasis"/>
          <w:rFonts w:cs="Times New Roman"/>
          <w:i w:val="0"/>
          <w:iCs w:val="0"/>
          <w:shd w:val="clear" w:color="auto" w:fill="FFFFFF"/>
          <w:lang w:val="en-US"/>
        </w:rPr>
        <w:t>S</w:t>
      </w:r>
      <w:r w:rsidRPr="000669A2">
        <w:rPr>
          <w:rStyle w:val="Emphasis"/>
          <w:rFonts w:cs="Times New Roman"/>
          <w:i w:val="0"/>
          <w:iCs w:val="0"/>
          <w:shd w:val="clear" w:color="auto" w:fill="FFFFFF"/>
        </w:rPr>
        <w:t>heets</w:t>
      </w:r>
      <w:r w:rsidRPr="000669A2">
        <w:rPr>
          <w:rStyle w:val="Emphasis"/>
          <w:rFonts w:cs="Times New Roman"/>
          <w:i w:val="0"/>
          <w:iCs w:val="0"/>
          <w:shd w:val="clear" w:color="auto" w:fill="FFFFFF"/>
          <w:lang w:val="en-US"/>
        </w:rPr>
        <w:t>)</w:t>
      </w:r>
      <w:r w:rsidRPr="000669A2">
        <w:rPr>
          <w:rFonts w:cs="Times New Roman"/>
          <w:shd w:val="clear" w:color="auto" w:fill="FFFFFF"/>
          <w:lang w:val="en-US"/>
        </w:rPr>
        <w:t xml:space="preserve"> </w:t>
      </w:r>
      <w:proofErr w:type="spellStart"/>
      <w:r w:rsidRPr="000669A2">
        <w:rPr>
          <w:rFonts w:cs="Times New Roman"/>
          <w:shd w:val="clear" w:color="auto" w:fill="FFFFFF"/>
          <w:lang w:val="en-US"/>
        </w:rPr>
        <w:t>adalah</w:t>
      </w:r>
      <w:proofErr w:type="spellEnd"/>
      <w:r w:rsidRPr="000669A2">
        <w:rPr>
          <w:rFonts w:cs="Times New Roman"/>
          <w:shd w:val="clear" w:color="auto" w:fill="FFFFFF"/>
          <w:lang w:val="en-US"/>
        </w:rPr>
        <w:t xml:space="preserve"> </w:t>
      </w:r>
      <w:r w:rsidRPr="000669A2">
        <w:rPr>
          <w:rFonts w:cs="Times New Roman"/>
          <w:shd w:val="clear" w:color="auto" w:fill="FFFFFF"/>
        </w:rPr>
        <w:t>bahasa yang digunakan untuk menentukan tampilan dan format halaman website.</w:t>
      </w:r>
    </w:p>
    <w:p w14:paraId="4771919E" w14:textId="2DBF1A44" w:rsidR="000669A2" w:rsidRPr="000669A2" w:rsidRDefault="000669A2" w:rsidP="000669A2">
      <w:pPr>
        <w:pStyle w:val="ListParagraph"/>
        <w:numPr>
          <w:ilvl w:val="0"/>
          <w:numId w:val="29"/>
        </w:numPr>
        <w:spacing w:line="360" w:lineRule="auto"/>
        <w:jc w:val="both"/>
        <w:rPr>
          <w:rFonts w:cs="Times New Roman"/>
          <w:szCs w:val="24"/>
          <w:lang w:val="en-US"/>
        </w:rPr>
      </w:pPr>
      <w:r w:rsidRPr="000669A2">
        <w:rPr>
          <w:rFonts w:cs="Times New Roman"/>
          <w:szCs w:val="24"/>
          <w:lang w:val="en-US"/>
        </w:rPr>
        <w:t xml:space="preserve">Selector </w:t>
      </w:r>
      <w:proofErr w:type="spellStart"/>
      <w:r w:rsidRPr="000669A2">
        <w:rPr>
          <w:rFonts w:cs="Times New Roman"/>
          <w:szCs w:val="24"/>
          <w:lang w:val="en-US"/>
        </w:rPr>
        <w:t>adalah</w:t>
      </w:r>
      <w:proofErr w:type="spellEnd"/>
      <w:r w:rsidRPr="000669A2">
        <w:rPr>
          <w:rFonts w:cs="Times New Roman"/>
          <w:szCs w:val="24"/>
          <w:lang w:val="en-US"/>
        </w:rPr>
        <w:t xml:space="preserve"> </w:t>
      </w:r>
      <w:proofErr w:type="spellStart"/>
      <w:r w:rsidRPr="000669A2">
        <w:rPr>
          <w:rFonts w:cs="Times New Roman"/>
          <w:szCs w:val="24"/>
          <w:lang w:val="en-US"/>
        </w:rPr>
        <w:t>nama</w:t>
      </w:r>
      <w:proofErr w:type="spellEnd"/>
      <w:r w:rsidRPr="000669A2">
        <w:rPr>
          <w:rFonts w:cs="Times New Roman"/>
          <w:szCs w:val="24"/>
          <w:lang w:val="en-US"/>
        </w:rPr>
        <w:t xml:space="preserve"> yang </w:t>
      </w:r>
      <w:proofErr w:type="spellStart"/>
      <w:r w:rsidRPr="000669A2">
        <w:rPr>
          <w:rFonts w:cs="Times New Roman"/>
          <w:szCs w:val="24"/>
          <w:lang w:val="en-US"/>
        </w:rPr>
        <w:t>diberikan</w:t>
      </w:r>
      <w:proofErr w:type="spellEnd"/>
      <w:r w:rsidRPr="000669A2">
        <w:rPr>
          <w:rFonts w:cs="Times New Roman"/>
          <w:szCs w:val="24"/>
          <w:lang w:val="en-US"/>
        </w:rPr>
        <w:t xml:space="preserve"> untuk </w:t>
      </w:r>
      <w:proofErr w:type="spellStart"/>
      <w:r w:rsidRPr="000669A2">
        <w:rPr>
          <w:rFonts w:cs="Times New Roman"/>
          <w:szCs w:val="24"/>
          <w:lang w:val="en-US"/>
        </w:rPr>
        <w:t>setiap</w:t>
      </w:r>
      <w:proofErr w:type="spellEnd"/>
      <w:r w:rsidRPr="000669A2">
        <w:rPr>
          <w:rFonts w:cs="Times New Roman"/>
          <w:szCs w:val="24"/>
          <w:lang w:val="en-US"/>
        </w:rPr>
        <w:t xml:space="preserve"> style </w:t>
      </w:r>
      <w:proofErr w:type="spellStart"/>
      <w:r w:rsidRPr="000669A2">
        <w:rPr>
          <w:rFonts w:cs="Times New Roman"/>
          <w:szCs w:val="24"/>
          <w:lang w:val="en-US"/>
        </w:rPr>
        <w:t>berbeda</w:t>
      </w:r>
      <w:proofErr w:type="spellEnd"/>
      <w:r w:rsidRPr="000669A2">
        <w:rPr>
          <w:rFonts w:cs="Times New Roman"/>
          <w:szCs w:val="24"/>
          <w:lang w:val="en-US"/>
        </w:rPr>
        <w:t xml:space="preserve"> yang </w:t>
      </w:r>
      <w:proofErr w:type="spellStart"/>
      <w:r w:rsidRPr="000669A2">
        <w:rPr>
          <w:rFonts w:cs="Times New Roman"/>
          <w:szCs w:val="24"/>
          <w:lang w:val="en-US"/>
        </w:rPr>
        <w:t>dibuat</w:t>
      </w:r>
      <w:proofErr w:type="spellEnd"/>
      <w:r w:rsidRPr="000669A2">
        <w:rPr>
          <w:rFonts w:cs="Times New Roman"/>
          <w:szCs w:val="24"/>
          <w:lang w:val="en-US"/>
        </w:rPr>
        <w:t xml:space="preserve"> dan di </w:t>
      </w:r>
      <w:proofErr w:type="spellStart"/>
      <w:r w:rsidRPr="000669A2">
        <w:rPr>
          <w:rFonts w:cs="Times New Roman"/>
          <w:szCs w:val="24"/>
          <w:lang w:val="en-US"/>
        </w:rPr>
        <w:t>dalam</w:t>
      </w:r>
      <w:proofErr w:type="spellEnd"/>
      <w:r w:rsidRPr="000669A2">
        <w:rPr>
          <w:rFonts w:cs="Times New Roman"/>
          <w:szCs w:val="24"/>
          <w:lang w:val="en-US"/>
        </w:rPr>
        <w:t xml:space="preserve"> style </w:t>
      </w:r>
      <w:proofErr w:type="spellStart"/>
      <w:r w:rsidRPr="000669A2">
        <w:rPr>
          <w:rFonts w:cs="Times New Roman"/>
          <w:szCs w:val="24"/>
          <w:lang w:val="en-US"/>
        </w:rPr>
        <w:t>didefinisikan</w:t>
      </w:r>
      <w:proofErr w:type="spellEnd"/>
      <w:r w:rsidRPr="000669A2">
        <w:rPr>
          <w:rFonts w:cs="Times New Roman"/>
          <w:szCs w:val="24"/>
          <w:lang w:val="en-US"/>
        </w:rPr>
        <w:t xml:space="preserve"> </w:t>
      </w:r>
      <w:proofErr w:type="spellStart"/>
      <w:r w:rsidRPr="000669A2">
        <w:rPr>
          <w:rFonts w:cs="Times New Roman"/>
          <w:szCs w:val="24"/>
          <w:lang w:val="en-US"/>
        </w:rPr>
        <w:t>bagaimana</w:t>
      </w:r>
      <w:proofErr w:type="spellEnd"/>
      <w:r w:rsidRPr="000669A2">
        <w:rPr>
          <w:rFonts w:cs="Times New Roman"/>
          <w:szCs w:val="24"/>
          <w:lang w:val="en-US"/>
        </w:rPr>
        <w:t xml:space="preserve"> </w:t>
      </w:r>
      <w:proofErr w:type="spellStart"/>
      <w:r w:rsidRPr="000669A2">
        <w:rPr>
          <w:rFonts w:cs="Times New Roman"/>
          <w:szCs w:val="24"/>
          <w:lang w:val="en-US"/>
        </w:rPr>
        <w:t>setiap</w:t>
      </w:r>
      <w:proofErr w:type="spellEnd"/>
      <w:r w:rsidRPr="000669A2">
        <w:rPr>
          <w:rFonts w:cs="Times New Roman"/>
          <w:szCs w:val="24"/>
          <w:lang w:val="en-US"/>
        </w:rPr>
        <w:t xml:space="preserve"> selector </w:t>
      </w:r>
      <w:proofErr w:type="spellStart"/>
      <w:r w:rsidRPr="000669A2">
        <w:rPr>
          <w:rFonts w:cs="Times New Roman"/>
          <w:szCs w:val="24"/>
          <w:lang w:val="en-US"/>
        </w:rPr>
        <w:t>akan</w:t>
      </w:r>
      <w:proofErr w:type="spellEnd"/>
      <w:r w:rsidRPr="000669A2">
        <w:rPr>
          <w:rFonts w:cs="Times New Roman"/>
          <w:szCs w:val="24"/>
          <w:lang w:val="en-US"/>
        </w:rPr>
        <w:t xml:space="preserve"> </w:t>
      </w:r>
      <w:proofErr w:type="spellStart"/>
      <w:r w:rsidRPr="000669A2">
        <w:rPr>
          <w:rFonts w:cs="Times New Roman"/>
          <w:szCs w:val="24"/>
          <w:lang w:val="en-US"/>
        </w:rPr>
        <w:t>bekerja</w:t>
      </w:r>
      <w:proofErr w:type="spellEnd"/>
      <w:r w:rsidRPr="000669A2">
        <w:rPr>
          <w:rFonts w:cs="Times New Roman"/>
          <w:szCs w:val="24"/>
          <w:lang w:val="en-US"/>
        </w:rPr>
        <w:t>.</w:t>
      </w:r>
    </w:p>
    <w:p w14:paraId="175F6804" w14:textId="073A6AC3" w:rsidR="000669A2" w:rsidRPr="000669A2" w:rsidRDefault="000669A2" w:rsidP="000669A2">
      <w:pPr>
        <w:pStyle w:val="ListParagraph"/>
        <w:numPr>
          <w:ilvl w:val="0"/>
          <w:numId w:val="29"/>
        </w:numPr>
        <w:spacing w:line="360" w:lineRule="auto"/>
        <w:jc w:val="both"/>
        <w:rPr>
          <w:rFonts w:cs="Times New Roman"/>
          <w:szCs w:val="24"/>
          <w:lang w:val="en-US"/>
        </w:rPr>
      </w:pPr>
      <w:r w:rsidRPr="000669A2">
        <w:rPr>
          <w:rFonts w:cs="Times New Roman"/>
          <w:szCs w:val="24"/>
          <w:lang w:val="en-US"/>
        </w:rPr>
        <w:t xml:space="preserve">Style </w:t>
      </w:r>
      <w:proofErr w:type="spellStart"/>
      <w:r w:rsidRPr="000669A2">
        <w:rPr>
          <w:rFonts w:cs="Times New Roman"/>
          <w:szCs w:val="24"/>
          <w:lang w:val="en-US"/>
        </w:rPr>
        <w:t>didefinisikan</w:t>
      </w:r>
      <w:proofErr w:type="spellEnd"/>
      <w:r w:rsidRPr="000669A2">
        <w:rPr>
          <w:rFonts w:cs="Times New Roman"/>
          <w:szCs w:val="24"/>
          <w:lang w:val="en-US"/>
        </w:rPr>
        <w:t xml:space="preserve"> di file </w:t>
      </w:r>
      <w:proofErr w:type="spellStart"/>
      <w:r w:rsidRPr="000669A2">
        <w:rPr>
          <w:rFonts w:cs="Times New Roman"/>
          <w:szCs w:val="24"/>
          <w:lang w:val="en-US"/>
        </w:rPr>
        <w:t>eksternal</w:t>
      </w:r>
      <w:proofErr w:type="spellEnd"/>
      <w:r w:rsidRPr="000669A2">
        <w:rPr>
          <w:rFonts w:cs="Times New Roman"/>
          <w:szCs w:val="24"/>
          <w:lang w:val="en-US"/>
        </w:rPr>
        <w:t xml:space="preserve">, </w:t>
      </w:r>
      <w:proofErr w:type="spellStart"/>
      <w:r w:rsidRPr="000669A2">
        <w:rPr>
          <w:rFonts w:cs="Times New Roman"/>
          <w:szCs w:val="24"/>
          <w:lang w:val="en-US"/>
        </w:rPr>
        <w:t>artinya</w:t>
      </w:r>
      <w:proofErr w:type="spellEnd"/>
      <w:r w:rsidRPr="000669A2">
        <w:rPr>
          <w:rFonts w:cs="Times New Roman"/>
          <w:szCs w:val="24"/>
          <w:lang w:val="en-US"/>
        </w:rPr>
        <w:t xml:space="preserve"> </w:t>
      </w:r>
      <w:proofErr w:type="spellStart"/>
      <w:r w:rsidRPr="000669A2">
        <w:rPr>
          <w:rFonts w:cs="Times New Roman"/>
          <w:szCs w:val="24"/>
          <w:lang w:val="en-US"/>
        </w:rPr>
        <w:t>dapat</w:t>
      </w:r>
      <w:proofErr w:type="spellEnd"/>
      <w:r w:rsidRPr="000669A2">
        <w:rPr>
          <w:rFonts w:cs="Times New Roman"/>
          <w:szCs w:val="24"/>
          <w:lang w:val="en-US"/>
        </w:rPr>
        <w:t xml:space="preserve"> </w:t>
      </w:r>
      <w:proofErr w:type="spellStart"/>
      <w:r w:rsidRPr="000669A2">
        <w:rPr>
          <w:rFonts w:cs="Times New Roman"/>
          <w:szCs w:val="24"/>
          <w:lang w:val="en-US"/>
        </w:rPr>
        <w:t>digunakan</w:t>
      </w:r>
      <w:proofErr w:type="spellEnd"/>
      <w:r w:rsidRPr="000669A2">
        <w:rPr>
          <w:rFonts w:cs="Times New Roman"/>
          <w:szCs w:val="24"/>
          <w:lang w:val="en-US"/>
        </w:rPr>
        <w:t xml:space="preserve"> oleh </w:t>
      </w:r>
      <w:proofErr w:type="spellStart"/>
      <w:r w:rsidRPr="000669A2">
        <w:rPr>
          <w:rFonts w:cs="Times New Roman"/>
          <w:szCs w:val="24"/>
          <w:lang w:val="en-US"/>
        </w:rPr>
        <w:t>dokumen</w:t>
      </w:r>
      <w:proofErr w:type="spellEnd"/>
      <w:r w:rsidRPr="000669A2">
        <w:rPr>
          <w:rFonts w:cs="Times New Roman"/>
          <w:szCs w:val="24"/>
          <w:lang w:val="en-US"/>
        </w:rPr>
        <w:t xml:space="preserve"> HTML </w:t>
      </w:r>
      <w:proofErr w:type="spellStart"/>
      <w:r w:rsidRPr="000669A2">
        <w:rPr>
          <w:rFonts w:cs="Times New Roman"/>
          <w:szCs w:val="24"/>
          <w:lang w:val="en-US"/>
        </w:rPr>
        <w:t>manapun</w:t>
      </w:r>
      <w:proofErr w:type="spellEnd"/>
      <w:r w:rsidRPr="000669A2">
        <w:rPr>
          <w:rFonts w:cs="Times New Roman"/>
          <w:szCs w:val="24"/>
          <w:lang w:val="en-US"/>
        </w:rPr>
        <w:t xml:space="preserve"> dengan </w:t>
      </w:r>
      <w:proofErr w:type="spellStart"/>
      <w:r w:rsidRPr="000669A2">
        <w:rPr>
          <w:rFonts w:cs="Times New Roman"/>
          <w:szCs w:val="24"/>
          <w:lang w:val="en-US"/>
        </w:rPr>
        <w:t>memasukkan</w:t>
      </w:r>
      <w:proofErr w:type="spellEnd"/>
      <w:r w:rsidRPr="000669A2">
        <w:rPr>
          <w:rFonts w:cs="Times New Roman"/>
          <w:szCs w:val="24"/>
          <w:lang w:val="en-US"/>
        </w:rPr>
        <w:t xml:space="preserve"> CSS </w:t>
      </w:r>
      <w:proofErr w:type="spellStart"/>
      <w:r w:rsidRPr="000669A2">
        <w:rPr>
          <w:rFonts w:cs="Times New Roman"/>
          <w:szCs w:val="24"/>
          <w:lang w:val="en-US"/>
        </w:rPr>
        <w:t>tersebut</w:t>
      </w:r>
      <w:proofErr w:type="spellEnd"/>
      <w:r w:rsidRPr="000669A2">
        <w:rPr>
          <w:rFonts w:cs="Times New Roman"/>
          <w:szCs w:val="24"/>
          <w:lang w:val="en-US"/>
        </w:rPr>
        <w:t xml:space="preserve"> </w:t>
      </w:r>
      <w:proofErr w:type="spellStart"/>
      <w:r w:rsidRPr="000669A2">
        <w:rPr>
          <w:rFonts w:cs="Times New Roman"/>
          <w:szCs w:val="24"/>
          <w:lang w:val="en-US"/>
        </w:rPr>
        <w:t>dalam</w:t>
      </w:r>
      <w:proofErr w:type="spellEnd"/>
      <w:r w:rsidRPr="000669A2">
        <w:rPr>
          <w:rFonts w:cs="Times New Roman"/>
          <w:szCs w:val="24"/>
          <w:lang w:val="en-US"/>
        </w:rPr>
        <w:t xml:space="preserve"> </w:t>
      </w:r>
      <w:proofErr w:type="spellStart"/>
      <w:r w:rsidRPr="000669A2">
        <w:rPr>
          <w:rFonts w:cs="Times New Roman"/>
          <w:szCs w:val="24"/>
          <w:lang w:val="en-US"/>
        </w:rPr>
        <w:t>dokumen</w:t>
      </w:r>
      <w:proofErr w:type="spellEnd"/>
      <w:r w:rsidRPr="000669A2">
        <w:rPr>
          <w:rFonts w:cs="Times New Roman"/>
          <w:szCs w:val="24"/>
          <w:lang w:val="en-US"/>
        </w:rPr>
        <w:t xml:space="preserve"> yang </w:t>
      </w:r>
      <w:proofErr w:type="spellStart"/>
      <w:r w:rsidRPr="000669A2">
        <w:rPr>
          <w:rFonts w:cs="Times New Roman"/>
          <w:szCs w:val="24"/>
          <w:lang w:val="en-US"/>
        </w:rPr>
        <w:t>diinginkan</w:t>
      </w:r>
      <w:proofErr w:type="spellEnd"/>
      <w:r w:rsidRPr="000669A2">
        <w:rPr>
          <w:rFonts w:cs="Times New Roman"/>
          <w:szCs w:val="24"/>
          <w:lang w:val="en-US"/>
        </w:rPr>
        <w:t xml:space="preserve"> </w:t>
      </w:r>
      <w:proofErr w:type="spellStart"/>
      <w:r w:rsidRPr="000669A2">
        <w:rPr>
          <w:rFonts w:cs="Times New Roman"/>
          <w:szCs w:val="24"/>
          <w:lang w:val="en-US"/>
        </w:rPr>
        <w:t>melalui</w:t>
      </w:r>
      <w:proofErr w:type="spellEnd"/>
      <w:r w:rsidRPr="000669A2">
        <w:rPr>
          <w:rFonts w:cs="Times New Roman"/>
          <w:szCs w:val="24"/>
          <w:lang w:val="en-US"/>
        </w:rPr>
        <w:t xml:space="preserve"> URL.</w:t>
      </w:r>
    </w:p>
    <w:sectPr w:rsidR="000669A2" w:rsidRPr="000669A2" w:rsidSect="00AA30E8">
      <w:headerReference w:type="even" r:id="rId14"/>
      <w:headerReference w:type="default" r:id="rId15"/>
      <w:footerReference w:type="default" r:id="rId16"/>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8B59" w14:textId="77777777" w:rsidR="00547B96" w:rsidRDefault="00547B96">
      <w:pPr>
        <w:spacing w:after="0" w:line="240" w:lineRule="auto"/>
      </w:pPr>
      <w:r>
        <w:separator/>
      </w:r>
    </w:p>
  </w:endnote>
  <w:endnote w:type="continuationSeparator" w:id="0">
    <w:p w14:paraId="10EDCEF8" w14:textId="77777777" w:rsidR="00547B96" w:rsidRDefault="0054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B70E" w14:textId="77777777" w:rsidR="00EF5CAB" w:rsidRDefault="00EF5CA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3024" w14:textId="77777777" w:rsidR="00547B96" w:rsidRDefault="00547B96">
      <w:pPr>
        <w:spacing w:after="0" w:line="240" w:lineRule="auto"/>
      </w:pPr>
      <w:r>
        <w:separator/>
      </w:r>
    </w:p>
  </w:footnote>
  <w:footnote w:type="continuationSeparator" w:id="0">
    <w:p w14:paraId="6BBC942E" w14:textId="77777777" w:rsidR="00547B96" w:rsidRDefault="00547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23BF" w14:textId="77777777" w:rsidR="00EF5CAB" w:rsidRDefault="00225DFF">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0" distR="0" simplePos="0" relativeHeight="2" behindDoc="1" locked="0" layoutInCell="0" allowOverlap="1" wp14:anchorId="6B90B974" wp14:editId="2A278836">
              <wp:simplePos x="0" y="0"/>
              <wp:positionH relativeFrom="page">
                <wp:posOffset>3686175</wp:posOffset>
              </wp:positionH>
              <wp:positionV relativeFrom="page">
                <wp:posOffset>1080770</wp:posOffset>
              </wp:positionV>
              <wp:extent cx="546734" cy="177800"/>
              <wp:effectExtent l="0" t="0" r="0" b="0"/>
              <wp:wrapNone/>
              <wp:docPr id="409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4" cy="177800"/>
                      </a:xfrm>
                      <a:prstGeom prst="rect">
                        <a:avLst/>
                      </a:prstGeom>
                      <a:ln>
                        <a:noFill/>
                      </a:ln>
                    </wps:spPr>
                    <wps:txbx>
                      <w:txbxContent>
                        <w:p w14:paraId="45E7C7CD" w14:textId="77777777" w:rsidR="00EF5CAB" w:rsidRDefault="00225DFF">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90B974" id="Text Box 32" o:spid="_x0000_s1028" style="position:absolute;margin-left:290.25pt;margin-top:85.1pt;width:43.05pt;height:14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" o:allowincell="f" filled="f" stroked="f">
              <v:textbox inset="0,0,0,0">
                <w:txbxContent>
                  <w:p w14:paraId="45E7C7CD" w14:textId="77777777" w:rsidR="00EF5CAB" w:rsidRDefault="00225DFF">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765E" w14:textId="77777777" w:rsidR="00EF5CAB" w:rsidRDefault="00EF5CAB">
    <w:pPr>
      <w:widowControl w:val="0"/>
      <w:autoSpaceDE w:val="0"/>
      <w:autoSpaceDN w:val="0"/>
      <w:adjustRightInd w:val="0"/>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00DBE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hybridMultilevel"/>
    <w:tmpl w:val="E144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3" w15:restartNumberingAfterBreak="0">
    <w:nsid w:val="00000004"/>
    <w:multiLevelType w:val="hybridMultilevel"/>
    <w:tmpl w:val="BDAE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C534D912"/>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B"/>
    <w:name w:val="WW8Num13"/>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 w15:restartNumberingAfterBreak="0">
    <w:nsid w:val="00000008"/>
    <w:multiLevelType w:val="hybridMultilevel"/>
    <w:tmpl w:val="00000000"/>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36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36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360"/>
      </w:pPr>
    </w:lvl>
  </w:abstractNum>
  <w:abstractNum w:abstractNumId="8" w15:restartNumberingAfterBreak="0">
    <w:nsid w:val="00EB5E58"/>
    <w:multiLevelType w:val="hybridMultilevel"/>
    <w:tmpl w:val="48FE84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33D66ED"/>
    <w:multiLevelType w:val="hybridMultilevel"/>
    <w:tmpl w:val="D4FC7602"/>
    <w:lvl w:ilvl="0" w:tplc="38090019">
      <w:start w:val="1"/>
      <w:numFmt w:val="low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10" w15:restartNumberingAfterBreak="0">
    <w:nsid w:val="05C87615"/>
    <w:multiLevelType w:val="hybridMultilevel"/>
    <w:tmpl w:val="435C78D4"/>
    <w:lvl w:ilvl="0" w:tplc="81200C1E">
      <w:start w:val="1"/>
      <w:numFmt w:val="decimal"/>
      <w:lvlText w:val="%1."/>
      <w:lvlJc w:val="left"/>
      <w:pPr>
        <w:ind w:left="1211" w:hanging="360"/>
      </w:pPr>
      <w:rPr>
        <w:rFonts w:hint="default"/>
        <w:b/>
        <w:color w:val="00000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08880713"/>
    <w:multiLevelType w:val="hybridMultilevel"/>
    <w:tmpl w:val="52E6D48A"/>
    <w:lvl w:ilvl="0" w:tplc="C2C22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A9B0E03"/>
    <w:multiLevelType w:val="hybridMultilevel"/>
    <w:tmpl w:val="901884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60B6A3C"/>
    <w:multiLevelType w:val="hybridMultilevel"/>
    <w:tmpl w:val="7DA0CA5C"/>
    <w:lvl w:ilvl="0" w:tplc="38090015">
      <w:start w:val="1"/>
      <w:numFmt w:val="upp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14" w15:restartNumberingAfterBreak="0">
    <w:nsid w:val="16B8441A"/>
    <w:multiLevelType w:val="hybridMultilevel"/>
    <w:tmpl w:val="AF7CA3E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20F475E3"/>
    <w:multiLevelType w:val="hybridMultilevel"/>
    <w:tmpl w:val="9746E2A2"/>
    <w:lvl w:ilvl="0" w:tplc="38090001">
      <w:start w:val="1"/>
      <w:numFmt w:val="bullet"/>
      <w:lvlText w:val=""/>
      <w:lvlJc w:val="left"/>
      <w:pPr>
        <w:ind w:left="1600" w:hanging="360"/>
      </w:pPr>
      <w:rPr>
        <w:rFonts w:ascii="Symbol" w:hAnsi="Symbol" w:hint="default"/>
      </w:rPr>
    </w:lvl>
    <w:lvl w:ilvl="1" w:tplc="38090003" w:tentative="1">
      <w:start w:val="1"/>
      <w:numFmt w:val="bullet"/>
      <w:lvlText w:val="o"/>
      <w:lvlJc w:val="left"/>
      <w:pPr>
        <w:ind w:left="2320" w:hanging="360"/>
      </w:pPr>
      <w:rPr>
        <w:rFonts w:ascii="Courier New" w:hAnsi="Courier New" w:cs="Courier New" w:hint="default"/>
      </w:rPr>
    </w:lvl>
    <w:lvl w:ilvl="2" w:tplc="38090005" w:tentative="1">
      <w:start w:val="1"/>
      <w:numFmt w:val="bullet"/>
      <w:lvlText w:val=""/>
      <w:lvlJc w:val="left"/>
      <w:pPr>
        <w:ind w:left="3040" w:hanging="360"/>
      </w:pPr>
      <w:rPr>
        <w:rFonts w:ascii="Wingdings" w:hAnsi="Wingdings" w:hint="default"/>
      </w:rPr>
    </w:lvl>
    <w:lvl w:ilvl="3" w:tplc="38090001" w:tentative="1">
      <w:start w:val="1"/>
      <w:numFmt w:val="bullet"/>
      <w:lvlText w:val=""/>
      <w:lvlJc w:val="left"/>
      <w:pPr>
        <w:ind w:left="3760" w:hanging="360"/>
      </w:pPr>
      <w:rPr>
        <w:rFonts w:ascii="Symbol" w:hAnsi="Symbol" w:hint="default"/>
      </w:rPr>
    </w:lvl>
    <w:lvl w:ilvl="4" w:tplc="38090003" w:tentative="1">
      <w:start w:val="1"/>
      <w:numFmt w:val="bullet"/>
      <w:lvlText w:val="o"/>
      <w:lvlJc w:val="left"/>
      <w:pPr>
        <w:ind w:left="4480" w:hanging="360"/>
      </w:pPr>
      <w:rPr>
        <w:rFonts w:ascii="Courier New" w:hAnsi="Courier New" w:cs="Courier New" w:hint="default"/>
      </w:rPr>
    </w:lvl>
    <w:lvl w:ilvl="5" w:tplc="38090005" w:tentative="1">
      <w:start w:val="1"/>
      <w:numFmt w:val="bullet"/>
      <w:lvlText w:val=""/>
      <w:lvlJc w:val="left"/>
      <w:pPr>
        <w:ind w:left="5200" w:hanging="360"/>
      </w:pPr>
      <w:rPr>
        <w:rFonts w:ascii="Wingdings" w:hAnsi="Wingdings" w:hint="default"/>
      </w:rPr>
    </w:lvl>
    <w:lvl w:ilvl="6" w:tplc="38090001" w:tentative="1">
      <w:start w:val="1"/>
      <w:numFmt w:val="bullet"/>
      <w:lvlText w:val=""/>
      <w:lvlJc w:val="left"/>
      <w:pPr>
        <w:ind w:left="5920" w:hanging="360"/>
      </w:pPr>
      <w:rPr>
        <w:rFonts w:ascii="Symbol" w:hAnsi="Symbol" w:hint="default"/>
      </w:rPr>
    </w:lvl>
    <w:lvl w:ilvl="7" w:tplc="38090003" w:tentative="1">
      <w:start w:val="1"/>
      <w:numFmt w:val="bullet"/>
      <w:lvlText w:val="o"/>
      <w:lvlJc w:val="left"/>
      <w:pPr>
        <w:ind w:left="6640" w:hanging="360"/>
      </w:pPr>
      <w:rPr>
        <w:rFonts w:ascii="Courier New" w:hAnsi="Courier New" w:cs="Courier New" w:hint="default"/>
      </w:rPr>
    </w:lvl>
    <w:lvl w:ilvl="8" w:tplc="38090005" w:tentative="1">
      <w:start w:val="1"/>
      <w:numFmt w:val="bullet"/>
      <w:lvlText w:val=""/>
      <w:lvlJc w:val="left"/>
      <w:pPr>
        <w:ind w:left="7360" w:hanging="360"/>
      </w:pPr>
      <w:rPr>
        <w:rFonts w:ascii="Wingdings" w:hAnsi="Wingdings" w:hint="default"/>
      </w:rPr>
    </w:lvl>
  </w:abstractNum>
  <w:abstractNum w:abstractNumId="16" w15:restartNumberingAfterBreak="0">
    <w:nsid w:val="21003CE6"/>
    <w:multiLevelType w:val="multilevel"/>
    <w:tmpl w:val="2D8CCEC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953036F"/>
    <w:multiLevelType w:val="hybridMultilevel"/>
    <w:tmpl w:val="46FCC4E6"/>
    <w:lvl w:ilvl="0" w:tplc="7012C12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D501C19"/>
    <w:multiLevelType w:val="hybridMultilevel"/>
    <w:tmpl w:val="B5EA6C0A"/>
    <w:lvl w:ilvl="0" w:tplc="232A653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B3752C"/>
    <w:multiLevelType w:val="hybridMultilevel"/>
    <w:tmpl w:val="B72242A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EA204B"/>
    <w:multiLevelType w:val="hybridMultilevel"/>
    <w:tmpl w:val="75FA73B0"/>
    <w:lvl w:ilvl="0" w:tplc="FC68AA8E">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1" w15:restartNumberingAfterBreak="0">
    <w:nsid w:val="40F954C0"/>
    <w:multiLevelType w:val="multilevel"/>
    <w:tmpl w:val="3D126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3CB7B33"/>
    <w:multiLevelType w:val="hybridMultilevel"/>
    <w:tmpl w:val="AA0C2DB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614A66"/>
    <w:multiLevelType w:val="hybridMultilevel"/>
    <w:tmpl w:val="DBEEEC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453458"/>
    <w:multiLevelType w:val="multilevel"/>
    <w:tmpl w:val="A8E4E1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B093E"/>
    <w:multiLevelType w:val="hybridMultilevel"/>
    <w:tmpl w:val="5CE8878E"/>
    <w:lvl w:ilvl="0" w:tplc="2DC42F0C">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6" w15:restartNumberingAfterBreak="0">
    <w:nsid w:val="50DD75B2"/>
    <w:multiLevelType w:val="hybridMultilevel"/>
    <w:tmpl w:val="F96653C2"/>
    <w:lvl w:ilvl="0" w:tplc="8F8EB4E4">
      <w:start w:val="1"/>
      <w:numFmt w:val="bullet"/>
      <w:lvlText w:val="§"/>
      <w:lvlJc w:val="left"/>
      <w:pPr>
        <w:ind w:left="5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17C2EB56">
      <w:start w:val="1"/>
      <w:numFmt w:val="bullet"/>
      <w:lvlText w:val="o"/>
      <w:lvlJc w:val="left"/>
      <w:pPr>
        <w:ind w:left="1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D7F2E71C">
      <w:start w:val="1"/>
      <w:numFmt w:val="bullet"/>
      <w:lvlText w:val="▪"/>
      <w:lvlJc w:val="left"/>
      <w:pPr>
        <w:ind w:left="18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DA6AAF6E">
      <w:start w:val="1"/>
      <w:numFmt w:val="bullet"/>
      <w:lvlText w:val="•"/>
      <w:lvlJc w:val="left"/>
      <w:pPr>
        <w:ind w:left="25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97C4D2BC">
      <w:start w:val="1"/>
      <w:numFmt w:val="bullet"/>
      <w:lvlText w:val="o"/>
      <w:lvlJc w:val="left"/>
      <w:pPr>
        <w:ind w:left="32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FA0A0854">
      <w:start w:val="1"/>
      <w:numFmt w:val="bullet"/>
      <w:lvlText w:val="▪"/>
      <w:lvlJc w:val="left"/>
      <w:pPr>
        <w:ind w:left="39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DD2A25DC">
      <w:start w:val="1"/>
      <w:numFmt w:val="bullet"/>
      <w:lvlText w:val="•"/>
      <w:lvlJc w:val="left"/>
      <w:pPr>
        <w:ind w:left="46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F66089FA">
      <w:start w:val="1"/>
      <w:numFmt w:val="bullet"/>
      <w:lvlText w:val="o"/>
      <w:lvlJc w:val="left"/>
      <w:pPr>
        <w:ind w:left="54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BAFAA020">
      <w:start w:val="1"/>
      <w:numFmt w:val="bullet"/>
      <w:lvlText w:val="▪"/>
      <w:lvlJc w:val="left"/>
      <w:pPr>
        <w:ind w:left="61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57495DA1"/>
    <w:multiLevelType w:val="hybridMultilevel"/>
    <w:tmpl w:val="6E647958"/>
    <w:lvl w:ilvl="0" w:tplc="9B26A34A">
      <w:start w:val="4"/>
      <w:numFmt w:val="decimal"/>
      <w:lvlText w:val="%1."/>
      <w:lvlJc w:val="left"/>
      <w:pPr>
        <w:ind w:left="7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562A0BE">
      <w:start w:val="1"/>
      <w:numFmt w:val="lowerLetter"/>
      <w:lvlText w:val="%2"/>
      <w:lvlJc w:val="left"/>
      <w:pPr>
        <w:ind w:left="12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43A6A4E">
      <w:start w:val="1"/>
      <w:numFmt w:val="lowerRoman"/>
      <w:lvlText w:val="%3"/>
      <w:lvlJc w:val="left"/>
      <w:pPr>
        <w:ind w:left="19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CC6CBFA">
      <w:start w:val="1"/>
      <w:numFmt w:val="decimal"/>
      <w:lvlText w:val="%4"/>
      <w:lvlJc w:val="left"/>
      <w:pPr>
        <w:ind w:left="26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7EE3772">
      <w:start w:val="1"/>
      <w:numFmt w:val="lowerLetter"/>
      <w:lvlText w:val="%5"/>
      <w:lvlJc w:val="left"/>
      <w:pPr>
        <w:ind w:left="3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9EC863C">
      <w:start w:val="1"/>
      <w:numFmt w:val="lowerRoman"/>
      <w:lvlText w:val="%6"/>
      <w:lvlJc w:val="left"/>
      <w:pPr>
        <w:ind w:left="4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5CED38">
      <w:start w:val="1"/>
      <w:numFmt w:val="decimal"/>
      <w:lvlText w:val="%7"/>
      <w:lvlJc w:val="left"/>
      <w:pPr>
        <w:ind w:left="4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BEAF96C">
      <w:start w:val="1"/>
      <w:numFmt w:val="lowerLetter"/>
      <w:lvlText w:val="%8"/>
      <w:lvlJc w:val="left"/>
      <w:pPr>
        <w:ind w:left="5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38852BA">
      <w:start w:val="1"/>
      <w:numFmt w:val="lowerRoman"/>
      <w:lvlText w:val="%9"/>
      <w:lvlJc w:val="left"/>
      <w:pPr>
        <w:ind w:left="6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5BBC044F"/>
    <w:multiLevelType w:val="hybridMultilevel"/>
    <w:tmpl w:val="8BBE8D14"/>
    <w:lvl w:ilvl="0" w:tplc="21D6597E">
      <w:start w:val="1"/>
      <w:numFmt w:val="lowerLetter"/>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9" w15:restartNumberingAfterBreak="0">
    <w:nsid w:val="5F71430C"/>
    <w:multiLevelType w:val="hybridMultilevel"/>
    <w:tmpl w:val="FEA6AE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56052E8"/>
    <w:multiLevelType w:val="hybridMultilevel"/>
    <w:tmpl w:val="A7668424"/>
    <w:lvl w:ilvl="0" w:tplc="263E6A26">
      <w:start w:val="1"/>
      <w:numFmt w:val="lowerLetter"/>
      <w:lvlText w:val="%1."/>
      <w:lvlJc w:val="left"/>
      <w:pPr>
        <w:ind w:left="910" w:hanging="360"/>
      </w:pPr>
      <w:rPr>
        <w:rFonts w:hint="default"/>
      </w:rPr>
    </w:lvl>
    <w:lvl w:ilvl="1" w:tplc="38090019">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31" w15:restartNumberingAfterBreak="0">
    <w:nsid w:val="65EF4914"/>
    <w:multiLevelType w:val="hybridMultilevel"/>
    <w:tmpl w:val="4B9E61AA"/>
    <w:lvl w:ilvl="0" w:tplc="3809000B">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2" w15:restartNumberingAfterBreak="0">
    <w:nsid w:val="68FD0C0D"/>
    <w:multiLevelType w:val="hybridMultilevel"/>
    <w:tmpl w:val="123ABFFC"/>
    <w:lvl w:ilvl="0" w:tplc="DD7C60C6">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B965CB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2E812E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38265C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D202E4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62C8F3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E36668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452D3F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CAFAF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749C67E3"/>
    <w:multiLevelType w:val="hybridMultilevel"/>
    <w:tmpl w:val="95A8B876"/>
    <w:lvl w:ilvl="0" w:tplc="C2C22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F94D47"/>
    <w:multiLevelType w:val="multilevel"/>
    <w:tmpl w:val="454A851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B3368C"/>
    <w:multiLevelType w:val="hybridMultilevel"/>
    <w:tmpl w:val="A2D8CC8C"/>
    <w:lvl w:ilvl="0" w:tplc="C2C22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2A0A0A"/>
    <w:multiLevelType w:val="multilevel"/>
    <w:tmpl w:val="FDB48AE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066D46"/>
    <w:multiLevelType w:val="hybridMultilevel"/>
    <w:tmpl w:val="B2447930"/>
    <w:lvl w:ilvl="0" w:tplc="B78E6EFA">
      <w:start w:val="1"/>
      <w:numFmt w:val="decimal"/>
      <w:lvlText w:val="%1."/>
      <w:lvlJc w:val="left"/>
      <w:pPr>
        <w:ind w:left="5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B0635CE">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3EBCD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E80792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5A426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31679E2">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5307E6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168B32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B7CB9B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856388884">
    <w:abstractNumId w:val="4"/>
  </w:num>
  <w:num w:numId="2" w16cid:durableId="1003053395">
    <w:abstractNumId w:val="24"/>
  </w:num>
  <w:num w:numId="3" w16cid:durableId="1585143955">
    <w:abstractNumId w:val="0"/>
  </w:num>
  <w:num w:numId="4" w16cid:durableId="1543862061">
    <w:abstractNumId w:val="2"/>
  </w:num>
  <w:num w:numId="5" w16cid:durableId="1311903154">
    <w:abstractNumId w:val="1"/>
  </w:num>
  <w:num w:numId="6" w16cid:durableId="912466934">
    <w:abstractNumId w:val="3"/>
  </w:num>
  <w:num w:numId="7" w16cid:durableId="374502972">
    <w:abstractNumId w:val="5"/>
  </w:num>
  <w:num w:numId="8" w16cid:durableId="1323311476">
    <w:abstractNumId w:val="7"/>
  </w:num>
  <w:num w:numId="9" w16cid:durableId="1644844947">
    <w:abstractNumId w:val="16"/>
  </w:num>
  <w:num w:numId="10" w16cid:durableId="1525750675">
    <w:abstractNumId w:val="36"/>
  </w:num>
  <w:num w:numId="11" w16cid:durableId="1795519856">
    <w:abstractNumId w:val="21"/>
  </w:num>
  <w:num w:numId="12" w16cid:durableId="1008096633">
    <w:abstractNumId w:val="34"/>
  </w:num>
  <w:num w:numId="13" w16cid:durableId="1657495733">
    <w:abstractNumId w:val="32"/>
  </w:num>
  <w:num w:numId="14" w16cid:durableId="1486317471">
    <w:abstractNumId w:val="12"/>
  </w:num>
  <w:num w:numId="15" w16cid:durableId="1543637011">
    <w:abstractNumId w:val="37"/>
  </w:num>
  <w:num w:numId="16" w16cid:durableId="754975321">
    <w:abstractNumId w:val="23"/>
  </w:num>
  <w:num w:numId="17" w16cid:durableId="1366950862">
    <w:abstractNumId w:val="26"/>
  </w:num>
  <w:num w:numId="18" w16cid:durableId="93135288">
    <w:abstractNumId w:val="27"/>
  </w:num>
  <w:num w:numId="19" w16cid:durableId="777987899">
    <w:abstractNumId w:val="17"/>
  </w:num>
  <w:num w:numId="20" w16cid:durableId="1564679673">
    <w:abstractNumId w:val="20"/>
  </w:num>
  <w:num w:numId="21" w16cid:durableId="2032300613">
    <w:abstractNumId w:val="8"/>
  </w:num>
  <w:num w:numId="22" w16cid:durableId="1484736750">
    <w:abstractNumId w:val="18"/>
  </w:num>
  <w:num w:numId="23" w16cid:durableId="130484982">
    <w:abstractNumId w:val="15"/>
  </w:num>
  <w:num w:numId="24" w16cid:durableId="1066100849">
    <w:abstractNumId w:val="30"/>
  </w:num>
  <w:num w:numId="25" w16cid:durableId="1299802879">
    <w:abstractNumId w:val="13"/>
  </w:num>
  <w:num w:numId="26" w16cid:durableId="872422918">
    <w:abstractNumId w:val="9"/>
  </w:num>
  <w:num w:numId="27" w16cid:durableId="550311371">
    <w:abstractNumId w:val="10"/>
  </w:num>
  <w:num w:numId="28" w16cid:durableId="896092014">
    <w:abstractNumId w:val="14"/>
  </w:num>
  <w:num w:numId="29" w16cid:durableId="1068577321">
    <w:abstractNumId w:val="25"/>
  </w:num>
  <w:num w:numId="30" w16cid:durableId="631057556">
    <w:abstractNumId w:val="31"/>
  </w:num>
  <w:num w:numId="31" w16cid:durableId="1675455017">
    <w:abstractNumId w:val="29"/>
  </w:num>
  <w:num w:numId="32" w16cid:durableId="2110732491">
    <w:abstractNumId w:val="28"/>
  </w:num>
  <w:num w:numId="33" w16cid:durableId="1240672681">
    <w:abstractNumId w:val="35"/>
  </w:num>
  <w:num w:numId="34" w16cid:durableId="685790459">
    <w:abstractNumId w:val="33"/>
  </w:num>
  <w:num w:numId="35" w16cid:durableId="196549423">
    <w:abstractNumId w:val="11"/>
  </w:num>
  <w:num w:numId="36" w16cid:durableId="2067991834">
    <w:abstractNumId w:val="19"/>
  </w:num>
  <w:num w:numId="37" w16cid:durableId="4711419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AB"/>
    <w:rsid w:val="00006761"/>
    <w:rsid w:val="000233C5"/>
    <w:rsid w:val="000669A2"/>
    <w:rsid w:val="00097ABB"/>
    <w:rsid w:val="000A4BD2"/>
    <w:rsid w:val="000A7CAA"/>
    <w:rsid w:val="00117A06"/>
    <w:rsid w:val="001663FC"/>
    <w:rsid w:val="00193EAC"/>
    <w:rsid w:val="00210498"/>
    <w:rsid w:val="00220B4B"/>
    <w:rsid w:val="00225DFF"/>
    <w:rsid w:val="002307B6"/>
    <w:rsid w:val="002374C4"/>
    <w:rsid w:val="0029309E"/>
    <w:rsid w:val="0029502B"/>
    <w:rsid w:val="002A42A6"/>
    <w:rsid w:val="002A7485"/>
    <w:rsid w:val="002B671F"/>
    <w:rsid w:val="002B7EB7"/>
    <w:rsid w:val="002F0947"/>
    <w:rsid w:val="00313C64"/>
    <w:rsid w:val="00392DFA"/>
    <w:rsid w:val="003A08FD"/>
    <w:rsid w:val="003B4DC4"/>
    <w:rsid w:val="003C3889"/>
    <w:rsid w:val="003D76B7"/>
    <w:rsid w:val="003F53F3"/>
    <w:rsid w:val="00437909"/>
    <w:rsid w:val="004A112B"/>
    <w:rsid w:val="004A5448"/>
    <w:rsid w:val="004B3D43"/>
    <w:rsid w:val="004C6BE6"/>
    <w:rsid w:val="00501608"/>
    <w:rsid w:val="00534081"/>
    <w:rsid w:val="00547B96"/>
    <w:rsid w:val="005639B9"/>
    <w:rsid w:val="00612C53"/>
    <w:rsid w:val="0062369B"/>
    <w:rsid w:val="00661B4B"/>
    <w:rsid w:val="006754EE"/>
    <w:rsid w:val="006A74EB"/>
    <w:rsid w:val="006B1F77"/>
    <w:rsid w:val="00721031"/>
    <w:rsid w:val="007478EC"/>
    <w:rsid w:val="00792168"/>
    <w:rsid w:val="007B4C32"/>
    <w:rsid w:val="007C0F81"/>
    <w:rsid w:val="007D3BDA"/>
    <w:rsid w:val="00807313"/>
    <w:rsid w:val="008731BF"/>
    <w:rsid w:val="00890CA6"/>
    <w:rsid w:val="008D5A92"/>
    <w:rsid w:val="00913E35"/>
    <w:rsid w:val="00916F0B"/>
    <w:rsid w:val="00955BAD"/>
    <w:rsid w:val="00956E54"/>
    <w:rsid w:val="00983585"/>
    <w:rsid w:val="0098530A"/>
    <w:rsid w:val="00A069A6"/>
    <w:rsid w:val="00A12A84"/>
    <w:rsid w:val="00A14ADD"/>
    <w:rsid w:val="00A165BA"/>
    <w:rsid w:val="00A42D42"/>
    <w:rsid w:val="00A464A8"/>
    <w:rsid w:val="00AA30E8"/>
    <w:rsid w:val="00AA37B1"/>
    <w:rsid w:val="00B157B5"/>
    <w:rsid w:val="00B31829"/>
    <w:rsid w:val="00B4643B"/>
    <w:rsid w:val="00BD193A"/>
    <w:rsid w:val="00C0012B"/>
    <w:rsid w:val="00C37B73"/>
    <w:rsid w:val="00C93557"/>
    <w:rsid w:val="00CD4303"/>
    <w:rsid w:val="00CF5672"/>
    <w:rsid w:val="00D40042"/>
    <w:rsid w:val="00D51ED7"/>
    <w:rsid w:val="00D62580"/>
    <w:rsid w:val="00D85691"/>
    <w:rsid w:val="00DA7182"/>
    <w:rsid w:val="00DA7A66"/>
    <w:rsid w:val="00DC6CEA"/>
    <w:rsid w:val="00DD564F"/>
    <w:rsid w:val="00DF0035"/>
    <w:rsid w:val="00E04071"/>
    <w:rsid w:val="00E37C22"/>
    <w:rsid w:val="00E64946"/>
    <w:rsid w:val="00E72FC9"/>
    <w:rsid w:val="00EB64E9"/>
    <w:rsid w:val="00EC0DE0"/>
    <w:rsid w:val="00EF5CAB"/>
    <w:rsid w:val="00F00240"/>
    <w:rsid w:val="00F07590"/>
    <w:rsid w:val="00F209AA"/>
    <w:rsid w:val="00F34BF8"/>
    <w:rsid w:val="00F37593"/>
    <w:rsid w:val="00F412F4"/>
    <w:rsid w:val="00F5357A"/>
    <w:rsid w:val="00F64569"/>
    <w:rsid w:val="00F75900"/>
    <w:rsid w:val="00F77F4B"/>
    <w:rsid w:val="00FA7B72"/>
    <w:rsid w:val="00FC637E"/>
    <w:rsid w:val="00FD61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7A4"/>
  <w15:docId w15:val="{0E0BF04C-FE70-40D4-B448-2507AF77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SimSun"/>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46"/>
    <w:pPr>
      <w:spacing w:after="160" w:line="259" w:lineRule="auto"/>
    </w:pPr>
    <w:rPr>
      <w:lang w:val="id-ID"/>
    </w:rPr>
  </w:style>
  <w:style w:type="paragraph" w:styleId="Heading1">
    <w:name w:val="heading 1"/>
    <w:basedOn w:val="Normal"/>
    <w:next w:val="Normal"/>
    <w:link w:val="Heading1Char"/>
    <w:uiPriority w:val="9"/>
    <w:qFormat/>
    <w:pPr>
      <w:keepNext/>
      <w:keepLines/>
      <w:spacing w:before="240" w:after="0"/>
      <w:jc w:val="center"/>
      <w:outlineLvl w:val="0"/>
    </w:pPr>
    <w:rPr>
      <w:rFonts w:eastAsia="SimSun"/>
      <w:color w:val="000000"/>
      <w:sz w:val="28"/>
      <w:szCs w:val="32"/>
    </w:rPr>
  </w:style>
  <w:style w:type="paragraph" w:styleId="Heading2">
    <w:name w:val="heading 2"/>
    <w:basedOn w:val="Normal"/>
    <w:next w:val="Normal"/>
    <w:link w:val="Heading2Char"/>
    <w:uiPriority w:val="9"/>
    <w:qFormat/>
    <w:pPr>
      <w:keepNext/>
      <w:keepLines/>
      <w:spacing w:before="40" w:after="0"/>
      <w:outlineLvl w:val="1"/>
    </w:pPr>
    <w:rPr>
      <w:rFonts w:eastAsia="SimSun"/>
      <w:color w:val="000000"/>
      <w:szCs w:val="26"/>
    </w:rPr>
  </w:style>
  <w:style w:type="paragraph" w:styleId="Heading3">
    <w:name w:val="heading 3"/>
    <w:basedOn w:val="Normal"/>
    <w:next w:val="Normal"/>
    <w:link w:val="Heading3Char"/>
    <w:uiPriority w:val="9"/>
    <w:unhideWhenUsed/>
    <w:qFormat/>
    <w:rsid w:val="00890CA6"/>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SimSun"/>
      <w:color w:val="000000"/>
      <w:sz w:val="28"/>
      <w:szCs w:val="32"/>
      <w:lang w:val="id-ID"/>
    </w:rPr>
  </w:style>
  <w:style w:type="character" w:customStyle="1" w:styleId="Heading2Char">
    <w:name w:val="Heading 2 Char"/>
    <w:basedOn w:val="DefaultParagraphFont"/>
    <w:link w:val="Heading2"/>
    <w:uiPriority w:val="9"/>
    <w:rPr>
      <w:rFonts w:eastAsia="SimSun" w:cs="SimSun"/>
      <w:color w:val="000000"/>
      <w:szCs w:val="26"/>
      <w:lang w:val="id-ID"/>
    </w:rPr>
  </w:style>
  <w:style w:type="paragraph" w:styleId="ListParagraph">
    <w:name w:val="List Paragraph"/>
    <w:basedOn w:val="Normal"/>
    <w:uiPriority w:val="1"/>
    <w:qFormat/>
    <w:pPr>
      <w:ind w:left="720"/>
      <w:contextualSpacing/>
    </w:pPr>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id-ID"/>
    </w:rPr>
  </w:style>
  <w:style w:type="character" w:customStyle="1" w:styleId="apple-converted-space">
    <w:name w:val="apple-converted-space"/>
    <w:basedOn w:val="DefaultParagraphFont"/>
  </w:style>
  <w:style w:type="paragraph" w:styleId="BodyText">
    <w:name w:val="Body Text"/>
    <w:basedOn w:val="Normal"/>
    <w:link w:val="BodyTextChar"/>
    <w:pPr>
      <w:suppressAutoHyphens/>
      <w:spacing w:after="0" w:line="360" w:lineRule="auto"/>
      <w:jc w:val="both"/>
    </w:pPr>
    <w:rPr>
      <w:rFonts w:eastAsia="Times New Roman" w:cs="Times New Roman"/>
      <w:szCs w:val="24"/>
      <w:lang w:val="en-US" w:eastAsia="ar-SA"/>
    </w:rPr>
  </w:style>
  <w:style w:type="character" w:customStyle="1" w:styleId="BodyTextChar">
    <w:name w:val="Body Text Char"/>
    <w:basedOn w:val="DefaultParagraphFont"/>
    <w:link w:val="BodyText"/>
    <w:rPr>
      <w:rFonts w:eastAsia="Times New Roman" w:cs="Times New Roman"/>
      <w:szCs w:val="24"/>
      <w:lang w:eastAsia="ar-SA"/>
    </w:rPr>
  </w:style>
  <w:style w:type="character" w:styleId="Emphasis">
    <w:name w:val="Emphasis"/>
    <w:basedOn w:val="DefaultParagraphFont"/>
    <w:uiPriority w:val="20"/>
    <w:qFormat/>
    <w:rPr>
      <w:i/>
      <w:iCs/>
    </w:rPr>
  </w:style>
  <w:style w:type="paragraph" w:customStyle="1" w:styleId="TableParagraph">
    <w:name w:val="Table Paragraph"/>
    <w:basedOn w:val="Normal"/>
    <w:uiPriority w:val="1"/>
    <w:qFormat/>
    <w:pPr>
      <w:widowControl w:val="0"/>
      <w:spacing w:after="0" w:line="219" w:lineRule="exact"/>
    </w:pPr>
    <w:rPr>
      <w:rFonts w:eastAsia="Times New Roman" w:cs="Times New Roman"/>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hAnsi="Calibri"/>
      <w:sz w:val="22"/>
      <w:lang w:val="id-I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hAnsi="Calibri"/>
      <w:sz w:val="22"/>
      <w:lang w:val="id-ID"/>
    </w:rPr>
  </w:style>
  <w:style w:type="paragraph" w:styleId="Title">
    <w:name w:val="Title"/>
    <w:basedOn w:val="Normal"/>
    <w:pPr>
      <w:spacing w:after="0"/>
      <w:jc w:val="center"/>
    </w:pPr>
    <w:rPr>
      <w:b/>
      <w:color w:val="000000"/>
      <w:szCs w:val="24"/>
    </w:rPr>
  </w:style>
  <w:style w:type="character" w:styleId="PageNumber">
    <w:name w:val="page number"/>
    <w:basedOn w:val="DefaultParagraphFont"/>
  </w:style>
  <w:style w:type="character" w:customStyle="1" w:styleId="Heading3Char">
    <w:name w:val="Heading 3 Char"/>
    <w:basedOn w:val="DefaultParagraphFont"/>
    <w:link w:val="Heading3"/>
    <w:uiPriority w:val="9"/>
    <w:rsid w:val="00890CA6"/>
    <w:rPr>
      <w:rFonts w:eastAsiaTheme="majorEastAsia" w:cstheme="majorBidi"/>
      <w:szCs w:val="24"/>
      <w:lang w:val="id-ID"/>
    </w:rPr>
  </w:style>
  <w:style w:type="table" w:styleId="TableGrid">
    <w:name w:val="Table Grid"/>
    <w:basedOn w:val="TableNormal"/>
    <w:uiPriority w:val="39"/>
    <w:rsid w:val="00A069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69A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A069A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9176">
      <w:bodyDiv w:val="1"/>
      <w:marLeft w:val="0"/>
      <w:marRight w:val="0"/>
      <w:marTop w:val="0"/>
      <w:marBottom w:val="0"/>
      <w:divBdr>
        <w:top w:val="none" w:sz="0" w:space="0" w:color="auto"/>
        <w:left w:val="none" w:sz="0" w:space="0" w:color="auto"/>
        <w:bottom w:val="none" w:sz="0" w:space="0" w:color="auto"/>
        <w:right w:val="none" w:sz="0" w:space="0" w:color="auto"/>
      </w:divBdr>
    </w:div>
    <w:div w:id="286392323">
      <w:bodyDiv w:val="1"/>
      <w:marLeft w:val="0"/>
      <w:marRight w:val="0"/>
      <w:marTop w:val="0"/>
      <w:marBottom w:val="0"/>
      <w:divBdr>
        <w:top w:val="none" w:sz="0" w:space="0" w:color="auto"/>
        <w:left w:val="none" w:sz="0" w:space="0" w:color="auto"/>
        <w:bottom w:val="none" w:sz="0" w:space="0" w:color="auto"/>
        <w:right w:val="none" w:sz="0" w:space="0" w:color="auto"/>
      </w:divBdr>
    </w:div>
    <w:div w:id="321736571">
      <w:bodyDiv w:val="1"/>
      <w:marLeft w:val="0"/>
      <w:marRight w:val="0"/>
      <w:marTop w:val="0"/>
      <w:marBottom w:val="0"/>
      <w:divBdr>
        <w:top w:val="none" w:sz="0" w:space="0" w:color="auto"/>
        <w:left w:val="none" w:sz="0" w:space="0" w:color="auto"/>
        <w:bottom w:val="none" w:sz="0" w:space="0" w:color="auto"/>
        <w:right w:val="none" w:sz="0" w:space="0" w:color="auto"/>
      </w:divBdr>
      <w:divsChild>
        <w:div w:id="1259211680">
          <w:marLeft w:val="0"/>
          <w:marRight w:val="0"/>
          <w:marTop w:val="0"/>
          <w:marBottom w:val="0"/>
          <w:divBdr>
            <w:top w:val="none" w:sz="0" w:space="0" w:color="auto"/>
            <w:left w:val="none" w:sz="0" w:space="0" w:color="auto"/>
            <w:bottom w:val="none" w:sz="0" w:space="0" w:color="auto"/>
            <w:right w:val="none" w:sz="0" w:space="0" w:color="auto"/>
          </w:divBdr>
          <w:divsChild>
            <w:div w:id="208229285">
              <w:marLeft w:val="0"/>
              <w:marRight w:val="0"/>
              <w:marTop w:val="0"/>
              <w:marBottom w:val="0"/>
              <w:divBdr>
                <w:top w:val="none" w:sz="0" w:space="0" w:color="auto"/>
                <w:left w:val="none" w:sz="0" w:space="0" w:color="auto"/>
                <w:bottom w:val="none" w:sz="0" w:space="0" w:color="auto"/>
                <w:right w:val="none" w:sz="0" w:space="0" w:color="auto"/>
              </w:divBdr>
            </w:div>
            <w:div w:id="1980643817">
              <w:marLeft w:val="0"/>
              <w:marRight w:val="0"/>
              <w:marTop w:val="0"/>
              <w:marBottom w:val="0"/>
              <w:divBdr>
                <w:top w:val="none" w:sz="0" w:space="0" w:color="auto"/>
                <w:left w:val="none" w:sz="0" w:space="0" w:color="auto"/>
                <w:bottom w:val="none" w:sz="0" w:space="0" w:color="auto"/>
                <w:right w:val="none" w:sz="0" w:space="0" w:color="auto"/>
              </w:divBdr>
            </w:div>
            <w:div w:id="959804653">
              <w:marLeft w:val="0"/>
              <w:marRight w:val="0"/>
              <w:marTop w:val="0"/>
              <w:marBottom w:val="0"/>
              <w:divBdr>
                <w:top w:val="none" w:sz="0" w:space="0" w:color="auto"/>
                <w:left w:val="none" w:sz="0" w:space="0" w:color="auto"/>
                <w:bottom w:val="none" w:sz="0" w:space="0" w:color="auto"/>
                <w:right w:val="none" w:sz="0" w:space="0" w:color="auto"/>
              </w:divBdr>
            </w:div>
            <w:div w:id="1219590087">
              <w:marLeft w:val="0"/>
              <w:marRight w:val="0"/>
              <w:marTop w:val="0"/>
              <w:marBottom w:val="0"/>
              <w:divBdr>
                <w:top w:val="none" w:sz="0" w:space="0" w:color="auto"/>
                <w:left w:val="none" w:sz="0" w:space="0" w:color="auto"/>
                <w:bottom w:val="none" w:sz="0" w:space="0" w:color="auto"/>
                <w:right w:val="none" w:sz="0" w:space="0" w:color="auto"/>
              </w:divBdr>
            </w:div>
            <w:div w:id="893738093">
              <w:marLeft w:val="0"/>
              <w:marRight w:val="0"/>
              <w:marTop w:val="0"/>
              <w:marBottom w:val="0"/>
              <w:divBdr>
                <w:top w:val="none" w:sz="0" w:space="0" w:color="auto"/>
                <w:left w:val="none" w:sz="0" w:space="0" w:color="auto"/>
                <w:bottom w:val="none" w:sz="0" w:space="0" w:color="auto"/>
                <w:right w:val="none" w:sz="0" w:space="0" w:color="auto"/>
              </w:divBdr>
            </w:div>
            <w:div w:id="1915623800">
              <w:marLeft w:val="0"/>
              <w:marRight w:val="0"/>
              <w:marTop w:val="0"/>
              <w:marBottom w:val="0"/>
              <w:divBdr>
                <w:top w:val="none" w:sz="0" w:space="0" w:color="auto"/>
                <w:left w:val="none" w:sz="0" w:space="0" w:color="auto"/>
                <w:bottom w:val="none" w:sz="0" w:space="0" w:color="auto"/>
                <w:right w:val="none" w:sz="0" w:space="0" w:color="auto"/>
              </w:divBdr>
            </w:div>
            <w:div w:id="349530483">
              <w:marLeft w:val="0"/>
              <w:marRight w:val="0"/>
              <w:marTop w:val="0"/>
              <w:marBottom w:val="0"/>
              <w:divBdr>
                <w:top w:val="none" w:sz="0" w:space="0" w:color="auto"/>
                <w:left w:val="none" w:sz="0" w:space="0" w:color="auto"/>
                <w:bottom w:val="none" w:sz="0" w:space="0" w:color="auto"/>
                <w:right w:val="none" w:sz="0" w:space="0" w:color="auto"/>
              </w:divBdr>
            </w:div>
            <w:div w:id="110132984">
              <w:marLeft w:val="0"/>
              <w:marRight w:val="0"/>
              <w:marTop w:val="0"/>
              <w:marBottom w:val="0"/>
              <w:divBdr>
                <w:top w:val="none" w:sz="0" w:space="0" w:color="auto"/>
                <w:left w:val="none" w:sz="0" w:space="0" w:color="auto"/>
                <w:bottom w:val="none" w:sz="0" w:space="0" w:color="auto"/>
                <w:right w:val="none" w:sz="0" w:space="0" w:color="auto"/>
              </w:divBdr>
            </w:div>
            <w:div w:id="229311233">
              <w:marLeft w:val="0"/>
              <w:marRight w:val="0"/>
              <w:marTop w:val="0"/>
              <w:marBottom w:val="0"/>
              <w:divBdr>
                <w:top w:val="none" w:sz="0" w:space="0" w:color="auto"/>
                <w:left w:val="none" w:sz="0" w:space="0" w:color="auto"/>
                <w:bottom w:val="none" w:sz="0" w:space="0" w:color="auto"/>
                <w:right w:val="none" w:sz="0" w:space="0" w:color="auto"/>
              </w:divBdr>
            </w:div>
            <w:div w:id="1292127001">
              <w:marLeft w:val="0"/>
              <w:marRight w:val="0"/>
              <w:marTop w:val="0"/>
              <w:marBottom w:val="0"/>
              <w:divBdr>
                <w:top w:val="none" w:sz="0" w:space="0" w:color="auto"/>
                <w:left w:val="none" w:sz="0" w:space="0" w:color="auto"/>
                <w:bottom w:val="none" w:sz="0" w:space="0" w:color="auto"/>
                <w:right w:val="none" w:sz="0" w:space="0" w:color="auto"/>
              </w:divBdr>
            </w:div>
            <w:div w:id="171184363">
              <w:marLeft w:val="0"/>
              <w:marRight w:val="0"/>
              <w:marTop w:val="0"/>
              <w:marBottom w:val="0"/>
              <w:divBdr>
                <w:top w:val="none" w:sz="0" w:space="0" w:color="auto"/>
                <w:left w:val="none" w:sz="0" w:space="0" w:color="auto"/>
                <w:bottom w:val="none" w:sz="0" w:space="0" w:color="auto"/>
                <w:right w:val="none" w:sz="0" w:space="0" w:color="auto"/>
              </w:divBdr>
            </w:div>
            <w:div w:id="71124664">
              <w:marLeft w:val="0"/>
              <w:marRight w:val="0"/>
              <w:marTop w:val="0"/>
              <w:marBottom w:val="0"/>
              <w:divBdr>
                <w:top w:val="none" w:sz="0" w:space="0" w:color="auto"/>
                <w:left w:val="none" w:sz="0" w:space="0" w:color="auto"/>
                <w:bottom w:val="none" w:sz="0" w:space="0" w:color="auto"/>
                <w:right w:val="none" w:sz="0" w:space="0" w:color="auto"/>
              </w:divBdr>
            </w:div>
            <w:div w:id="790396184">
              <w:marLeft w:val="0"/>
              <w:marRight w:val="0"/>
              <w:marTop w:val="0"/>
              <w:marBottom w:val="0"/>
              <w:divBdr>
                <w:top w:val="none" w:sz="0" w:space="0" w:color="auto"/>
                <w:left w:val="none" w:sz="0" w:space="0" w:color="auto"/>
                <w:bottom w:val="none" w:sz="0" w:space="0" w:color="auto"/>
                <w:right w:val="none" w:sz="0" w:space="0" w:color="auto"/>
              </w:divBdr>
            </w:div>
            <w:div w:id="1057314170">
              <w:marLeft w:val="0"/>
              <w:marRight w:val="0"/>
              <w:marTop w:val="0"/>
              <w:marBottom w:val="0"/>
              <w:divBdr>
                <w:top w:val="none" w:sz="0" w:space="0" w:color="auto"/>
                <w:left w:val="none" w:sz="0" w:space="0" w:color="auto"/>
                <w:bottom w:val="none" w:sz="0" w:space="0" w:color="auto"/>
                <w:right w:val="none" w:sz="0" w:space="0" w:color="auto"/>
              </w:divBdr>
            </w:div>
            <w:div w:id="1484270864">
              <w:marLeft w:val="0"/>
              <w:marRight w:val="0"/>
              <w:marTop w:val="0"/>
              <w:marBottom w:val="0"/>
              <w:divBdr>
                <w:top w:val="none" w:sz="0" w:space="0" w:color="auto"/>
                <w:left w:val="none" w:sz="0" w:space="0" w:color="auto"/>
                <w:bottom w:val="none" w:sz="0" w:space="0" w:color="auto"/>
                <w:right w:val="none" w:sz="0" w:space="0" w:color="auto"/>
              </w:divBdr>
            </w:div>
            <w:div w:id="1265335624">
              <w:marLeft w:val="0"/>
              <w:marRight w:val="0"/>
              <w:marTop w:val="0"/>
              <w:marBottom w:val="0"/>
              <w:divBdr>
                <w:top w:val="none" w:sz="0" w:space="0" w:color="auto"/>
                <w:left w:val="none" w:sz="0" w:space="0" w:color="auto"/>
                <w:bottom w:val="none" w:sz="0" w:space="0" w:color="auto"/>
                <w:right w:val="none" w:sz="0" w:space="0" w:color="auto"/>
              </w:divBdr>
            </w:div>
            <w:div w:id="1654794514">
              <w:marLeft w:val="0"/>
              <w:marRight w:val="0"/>
              <w:marTop w:val="0"/>
              <w:marBottom w:val="0"/>
              <w:divBdr>
                <w:top w:val="none" w:sz="0" w:space="0" w:color="auto"/>
                <w:left w:val="none" w:sz="0" w:space="0" w:color="auto"/>
                <w:bottom w:val="none" w:sz="0" w:space="0" w:color="auto"/>
                <w:right w:val="none" w:sz="0" w:space="0" w:color="auto"/>
              </w:divBdr>
            </w:div>
            <w:div w:id="512036680">
              <w:marLeft w:val="0"/>
              <w:marRight w:val="0"/>
              <w:marTop w:val="0"/>
              <w:marBottom w:val="0"/>
              <w:divBdr>
                <w:top w:val="none" w:sz="0" w:space="0" w:color="auto"/>
                <w:left w:val="none" w:sz="0" w:space="0" w:color="auto"/>
                <w:bottom w:val="none" w:sz="0" w:space="0" w:color="auto"/>
                <w:right w:val="none" w:sz="0" w:space="0" w:color="auto"/>
              </w:divBdr>
            </w:div>
            <w:div w:id="1457944703">
              <w:marLeft w:val="0"/>
              <w:marRight w:val="0"/>
              <w:marTop w:val="0"/>
              <w:marBottom w:val="0"/>
              <w:divBdr>
                <w:top w:val="none" w:sz="0" w:space="0" w:color="auto"/>
                <w:left w:val="none" w:sz="0" w:space="0" w:color="auto"/>
                <w:bottom w:val="none" w:sz="0" w:space="0" w:color="auto"/>
                <w:right w:val="none" w:sz="0" w:space="0" w:color="auto"/>
              </w:divBdr>
            </w:div>
            <w:div w:id="1251357497">
              <w:marLeft w:val="0"/>
              <w:marRight w:val="0"/>
              <w:marTop w:val="0"/>
              <w:marBottom w:val="0"/>
              <w:divBdr>
                <w:top w:val="none" w:sz="0" w:space="0" w:color="auto"/>
                <w:left w:val="none" w:sz="0" w:space="0" w:color="auto"/>
                <w:bottom w:val="none" w:sz="0" w:space="0" w:color="auto"/>
                <w:right w:val="none" w:sz="0" w:space="0" w:color="auto"/>
              </w:divBdr>
            </w:div>
            <w:div w:id="866673671">
              <w:marLeft w:val="0"/>
              <w:marRight w:val="0"/>
              <w:marTop w:val="0"/>
              <w:marBottom w:val="0"/>
              <w:divBdr>
                <w:top w:val="none" w:sz="0" w:space="0" w:color="auto"/>
                <w:left w:val="none" w:sz="0" w:space="0" w:color="auto"/>
                <w:bottom w:val="none" w:sz="0" w:space="0" w:color="auto"/>
                <w:right w:val="none" w:sz="0" w:space="0" w:color="auto"/>
              </w:divBdr>
            </w:div>
            <w:div w:id="46952658">
              <w:marLeft w:val="0"/>
              <w:marRight w:val="0"/>
              <w:marTop w:val="0"/>
              <w:marBottom w:val="0"/>
              <w:divBdr>
                <w:top w:val="none" w:sz="0" w:space="0" w:color="auto"/>
                <w:left w:val="none" w:sz="0" w:space="0" w:color="auto"/>
                <w:bottom w:val="none" w:sz="0" w:space="0" w:color="auto"/>
                <w:right w:val="none" w:sz="0" w:space="0" w:color="auto"/>
              </w:divBdr>
            </w:div>
            <w:div w:id="1656031041">
              <w:marLeft w:val="0"/>
              <w:marRight w:val="0"/>
              <w:marTop w:val="0"/>
              <w:marBottom w:val="0"/>
              <w:divBdr>
                <w:top w:val="none" w:sz="0" w:space="0" w:color="auto"/>
                <w:left w:val="none" w:sz="0" w:space="0" w:color="auto"/>
                <w:bottom w:val="none" w:sz="0" w:space="0" w:color="auto"/>
                <w:right w:val="none" w:sz="0" w:space="0" w:color="auto"/>
              </w:divBdr>
            </w:div>
            <w:div w:id="1553542221">
              <w:marLeft w:val="0"/>
              <w:marRight w:val="0"/>
              <w:marTop w:val="0"/>
              <w:marBottom w:val="0"/>
              <w:divBdr>
                <w:top w:val="none" w:sz="0" w:space="0" w:color="auto"/>
                <w:left w:val="none" w:sz="0" w:space="0" w:color="auto"/>
                <w:bottom w:val="none" w:sz="0" w:space="0" w:color="auto"/>
                <w:right w:val="none" w:sz="0" w:space="0" w:color="auto"/>
              </w:divBdr>
            </w:div>
            <w:div w:id="431046970">
              <w:marLeft w:val="0"/>
              <w:marRight w:val="0"/>
              <w:marTop w:val="0"/>
              <w:marBottom w:val="0"/>
              <w:divBdr>
                <w:top w:val="none" w:sz="0" w:space="0" w:color="auto"/>
                <w:left w:val="none" w:sz="0" w:space="0" w:color="auto"/>
                <w:bottom w:val="none" w:sz="0" w:space="0" w:color="auto"/>
                <w:right w:val="none" w:sz="0" w:space="0" w:color="auto"/>
              </w:divBdr>
            </w:div>
            <w:div w:id="1726106601">
              <w:marLeft w:val="0"/>
              <w:marRight w:val="0"/>
              <w:marTop w:val="0"/>
              <w:marBottom w:val="0"/>
              <w:divBdr>
                <w:top w:val="none" w:sz="0" w:space="0" w:color="auto"/>
                <w:left w:val="none" w:sz="0" w:space="0" w:color="auto"/>
                <w:bottom w:val="none" w:sz="0" w:space="0" w:color="auto"/>
                <w:right w:val="none" w:sz="0" w:space="0" w:color="auto"/>
              </w:divBdr>
            </w:div>
            <w:div w:id="1403288286">
              <w:marLeft w:val="0"/>
              <w:marRight w:val="0"/>
              <w:marTop w:val="0"/>
              <w:marBottom w:val="0"/>
              <w:divBdr>
                <w:top w:val="none" w:sz="0" w:space="0" w:color="auto"/>
                <w:left w:val="none" w:sz="0" w:space="0" w:color="auto"/>
                <w:bottom w:val="none" w:sz="0" w:space="0" w:color="auto"/>
                <w:right w:val="none" w:sz="0" w:space="0" w:color="auto"/>
              </w:divBdr>
            </w:div>
            <w:div w:id="1415780125">
              <w:marLeft w:val="0"/>
              <w:marRight w:val="0"/>
              <w:marTop w:val="0"/>
              <w:marBottom w:val="0"/>
              <w:divBdr>
                <w:top w:val="none" w:sz="0" w:space="0" w:color="auto"/>
                <w:left w:val="none" w:sz="0" w:space="0" w:color="auto"/>
                <w:bottom w:val="none" w:sz="0" w:space="0" w:color="auto"/>
                <w:right w:val="none" w:sz="0" w:space="0" w:color="auto"/>
              </w:divBdr>
            </w:div>
            <w:div w:id="1070956299">
              <w:marLeft w:val="0"/>
              <w:marRight w:val="0"/>
              <w:marTop w:val="0"/>
              <w:marBottom w:val="0"/>
              <w:divBdr>
                <w:top w:val="none" w:sz="0" w:space="0" w:color="auto"/>
                <w:left w:val="none" w:sz="0" w:space="0" w:color="auto"/>
                <w:bottom w:val="none" w:sz="0" w:space="0" w:color="auto"/>
                <w:right w:val="none" w:sz="0" w:space="0" w:color="auto"/>
              </w:divBdr>
            </w:div>
            <w:div w:id="77870193">
              <w:marLeft w:val="0"/>
              <w:marRight w:val="0"/>
              <w:marTop w:val="0"/>
              <w:marBottom w:val="0"/>
              <w:divBdr>
                <w:top w:val="none" w:sz="0" w:space="0" w:color="auto"/>
                <w:left w:val="none" w:sz="0" w:space="0" w:color="auto"/>
                <w:bottom w:val="none" w:sz="0" w:space="0" w:color="auto"/>
                <w:right w:val="none" w:sz="0" w:space="0" w:color="auto"/>
              </w:divBdr>
            </w:div>
            <w:div w:id="1835293391">
              <w:marLeft w:val="0"/>
              <w:marRight w:val="0"/>
              <w:marTop w:val="0"/>
              <w:marBottom w:val="0"/>
              <w:divBdr>
                <w:top w:val="none" w:sz="0" w:space="0" w:color="auto"/>
                <w:left w:val="none" w:sz="0" w:space="0" w:color="auto"/>
                <w:bottom w:val="none" w:sz="0" w:space="0" w:color="auto"/>
                <w:right w:val="none" w:sz="0" w:space="0" w:color="auto"/>
              </w:divBdr>
            </w:div>
            <w:div w:id="1675952703">
              <w:marLeft w:val="0"/>
              <w:marRight w:val="0"/>
              <w:marTop w:val="0"/>
              <w:marBottom w:val="0"/>
              <w:divBdr>
                <w:top w:val="none" w:sz="0" w:space="0" w:color="auto"/>
                <w:left w:val="none" w:sz="0" w:space="0" w:color="auto"/>
                <w:bottom w:val="none" w:sz="0" w:space="0" w:color="auto"/>
                <w:right w:val="none" w:sz="0" w:space="0" w:color="auto"/>
              </w:divBdr>
            </w:div>
            <w:div w:id="624505587">
              <w:marLeft w:val="0"/>
              <w:marRight w:val="0"/>
              <w:marTop w:val="0"/>
              <w:marBottom w:val="0"/>
              <w:divBdr>
                <w:top w:val="none" w:sz="0" w:space="0" w:color="auto"/>
                <w:left w:val="none" w:sz="0" w:space="0" w:color="auto"/>
                <w:bottom w:val="none" w:sz="0" w:space="0" w:color="auto"/>
                <w:right w:val="none" w:sz="0" w:space="0" w:color="auto"/>
              </w:divBdr>
            </w:div>
            <w:div w:id="507866786">
              <w:marLeft w:val="0"/>
              <w:marRight w:val="0"/>
              <w:marTop w:val="0"/>
              <w:marBottom w:val="0"/>
              <w:divBdr>
                <w:top w:val="none" w:sz="0" w:space="0" w:color="auto"/>
                <w:left w:val="none" w:sz="0" w:space="0" w:color="auto"/>
                <w:bottom w:val="none" w:sz="0" w:space="0" w:color="auto"/>
                <w:right w:val="none" w:sz="0" w:space="0" w:color="auto"/>
              </w:divBdr>
            </w:div>
            <w:div w:id="1729769532">
              <w:marLeft w:val="0"/>
              <w:marRight w:val="0"/>
              <w:marTop w:val="0"/>
              <w:marBottom w:val="0"/>
              <w:divBdr>
                <w:top w:val="none" w:sz="0" w:space="0" w:color="auto"/>
                <w:left w:val="none" w:sz="0" w:space="0" w:color="auto"/>
                <w:bottom w:val="none" w:sz="0" w:space="0" w:color="auto"/>
                <w:right w:val="none" w:sz="0" w:space="0" w:color="auto"/>
              </w:divBdr>
            </w:div>
            <w:div w:id="18511192">
              <w:marLeft w:val="0"/>
              <w:marRight w:val="0"/>
              <w:marTop w:val="0"/>
              <w:marBottom w:val="0"/>
              <w:divBdr>
                <w:top w:val="none" w:sz="0" w:space="0" w:color="auto"/>
                <w:left w:val="none" w:sz="0" w:space="0" w:color="auto"/>
                <w:bottom w:val="none" w:sz="0" w:space="0" w:color="auto"/>
                <w:right w:val="none" w:sz="0" w:space="0" w:color="auto"/>
              </w:divBdr>
            </w:div>
            <w:div w:id="1798916141">
              <w:marLeft w:val="0"/>
              <w:marRight w:val="0"/>
              <w:marTop w:val="0"/>
              <w:marBottom w:val="0"/>
              <w:divBdr>
                <w:top w:val="none" w:sz="0" w:space="0" w:color="auto"/>
                <w:left w:val="none" w:sz="0" w:space="0" w:color="auto"/>
                <w:bottom w:val="none" w:sz="0" w:space="0" w:color="auto"/>
                <w:right w:val="none" w:sz="0" w:space="0" w:color="auto"/>
              </w:divBdr>
            </w:div>
            <w:div w:id="2009478527">
              <w:marLeft w:val="0"/>
              <w:marRight w:val="0"/>
              <w:marTop w:val="0"/>
              <w:marBottom w:val="0"/>
              <w:divBdr>
                <w:top w:val="none" w:sz="0" w:space="0" w:color="auto"/>
                <w:left w:val="none" w:sz="0" w:space="0" w:color="auto"/>
                <w:bottom w:val="none" w:sz="0" w:space="0" w:color="auto"/>
                <w:right w:val="none" w:sz="0" w:space="0" w:color="auto"/>
              </w:divBdr>
            </w:div>
            <w:div w:id="1614904154">
              <w:marLeft w:val="0"/>
              <w:marRight w:val="0"/>
              <w:marTop w:val="0"/>
              <w:marBottom w:val="0"/>
              <w:divBdr>
                <w:top w:val="none" w:sz="0" w:space="0" w:color="auto"/>
                <w:left w:val="none" w:sz="0" w:space="0" w:color="auto"/>
                <w:bottom w:val="none" w:sz="0" w:space="0" w:color="auto"/>
                <w:right w:val="none" w:sz="0" w:space="0" w:color="auto"/>
              </w:divBdr>
            </w:div>
            <w:div w:id="1309017592">
              <w:marLeft w:val="0"/>
              <w:marRight w:val="0"/>
              <w:marTop w:val="0"/>
              <w:marBottom w:val="0"/>
              <w:divBdr>
                <w:top w:val="none" w:sz="0" w:space="0" w:color="auto"/>
                <w:left w:val="none" w:sz="0" w:space="0" w:color="auto"/>
                <w:bottom w:val="none" w:sz="0" w:space="0" w:color="auto"/>
                <w:right w:val="none" w:sz="0" w:space="0" w:color="auto"/>
              </w:divBdr>
            </w:div>
            <w:div w:id="2024161202">
              <w:marLeft w:val="0"/>
              <w:marRight w:val="0"/>
              <w:marTop w:val="0"/>
              <w:marBottom w:val="0"/>
              <w:divBdr>
                <w:top w:val="none" w:sz="0" w:space="0" w:color="auto"/>
                <w:left w:val="none" w:sz="0" w:space="0" w:color="auto"/>
                <w:bottom w:val="none" w:sz="0" w:space="0" w:color="auto"/>
                <w:right w:val="none" w:sz="0" w:space="0" w:color="auto"/>
              </w:divBdr>
            </w:div>
            <w:div w:id="706098991">
              <w:marLeft w:val="0"/>
              <w:marRight w:val="0"/>
              <w:marTop w:val="0"/>
              <w:marBottom w:val="0"/>
              <w:divBdr>
                <w:top w:val="none" w:sz="0" w:space="0" w:color="auto"/>
                <w:left w:val="none" w:sz="0" w:space="0" w:color="auto"/>
                <w:bottom w:val="none" w:sz="0" w:space="0" w:color="auto"/>
                <w:right w:val="none" w:sz="0" w:space="0" w:color="auto"/>
              </w:divBdr>
            </w:div>
            <w:div w:id="466894177">
              <w:marLeft w:val="0"/>
              <w:marRight w:val="0"/>
              <w:marTop w:val="0"/>
              <w:marBottom w:val="0"/>
              <w:divBdr>
                <w:top w:val="none" w:sz="0" w:space="0" w:color="auto"/>
                <w:left w:val="none" w:sz="0" w:space="0" w:color="auto"/>
                <w:bottom w:val="none" w:sz="0" w:space="0" w:color="auto"/>
                <w:right w:val="none" w:sz="0" w:space="0" w:color="auto"/>
              </w:divBdr>
            </w:div>
            <w:div w:id="1405110042">
              <w:marLeft w:val="0"/>
              <w:marRight w:val="0"/>
              <w:marTop w:val="0"/>
              <w:marBottom w:val="0"/>
              <w:divBdr>
                <w:top w:val="none" w:sz="0" w:space="0" w:color="auto"/>
                <w:left w:val="none" w:sz="0" w:space="0" w:color="auto"/>
                <w:bottom w:val="none" w:sz="0" w:space="0" w:color="auto"/>
                <w:right w:val="none" w:sz="0" w:space="0" w:color="auto"/>
              </w:divBdr>
            </w:div>
            <w:div w:id="1568148665">
              <w:marLeft w:val="0"/>
              <w:marRight w:val="0"/>
              <w:marTop w:val="0"/>
              <w:marBottom w:val="0"/>
              <w:divBdr>
                <w:top w:val="none" w:sz="0" w:space="0" w:color="auto"/>
                <w:left w:val="none" w:sz="0" w:space="0" w:color="auto"/>
                <w:bottom w:val="none" w:sz="0" w:space="0" w:color="auto"/>
                <w:right w:val="none" w:sz="0" w:space="0" w:color="auto"/>
              </w:divBdr>
            </w:div>
            <w:div w:id="507402127">
              <w:marLeft w:val="0"/>
              <w:marRight w:val="0"/>
              <w:marTop w:val="0"/>
              <w:marBottom w:val="0"/>
              <w:divBdr>
                <w:top w:val="none" w:sz="0" w:space="0" w:color="auto"/>
                <w:left w:val="none" w:sz="0" w:space="0" w:color="auto"/>
                <w:bottom w:val="none" w:sz="0" w:space="0" w:color="auto"/>
                <w:right w:val="none" w:sz="0" w:space="0" w:color="auto"/>
              </w:divBdr>
            </w:div>
            <w:div w:id="838235545">
              <w:marLeft w:val="0"/>
              <w:marRight w:val="0"/>
              <w:marTop w:val="0"/>
              <w:marBottom w:val="0"/>
              <w:divBdr>
                <w:top w:val="none" w:sz="0" w:space="0" w:color="auto"/>
                <w:left w:val="none" w:sz="0" w:space="0" w:color="auto"/>
                <w:bottom w:val="none" w:sz="0" w:space="0" w:color="auto"/>
                <w:right w:val="none" w:sz="0" w:space="0" w:color="auto"/>
              </w:divBdr>
            </w:div>
            <w:div w:id="475609341">
              <w:marLeft w:val="0"/>
              <w:marRight w:val="0"/>
              <w:marTop w:val="0"/>
              <w:marBottom w:val="0"/>
              <w:divBdr>
                <w:top w:val="none" w:sz="0" w:space="0" w:color="auto"/>
                <w:left w:val="none" w:sz="0" w:space="0" w:color="auto"/>
                <w:bottom w:val="none" w:sz="0" w:space="0" w:color="auto"/>
                <w:right w:val="none" w:sz="0" w:space="0" w:color="auto"/>
              </w:divBdr>
            </w:div>
            <w:div w:id="1319990964">
              <w:marLeft w:val="0"/>
              <w:marRight w:val="0"/>
              <w:marTop w:val="0"/>
              <w:marBottom w:val="0"/>
              <w:divBdr>
                <w:top w:val="none" w:sz="0" w:space="0" w:color="auto"/>
                <w:left w:val="none" w:sz="0" w:space="0" w:color="auto"/>
                <w:bottom w:val="none" w:sz="0" w:space="0" w:color="auto"/>
                <w:right w:val="none" w:sz="0" w:space="0" w:color="auto"/>
              </w:divBdr>
            </w:div>
            <w:div w:id="1975789337">
              <w:marLeft w:val="0"/>
              <w:marRight w:val="0"/>
              <w:marTop w:val="0"/>
              <w:marBottom w:val="0"/>
              <w:divBdr>
                <w:top w:val="none" w:sz="0" w:space="0" w:color="auto"/>
                <w:left w:val="none" w:sz="0" w:space="0" w:color="auto"/>
                <w:bottom w:val="none" w:sz="0" w:space="0" w:color="auto"/>
                <w:right w:val="none" w:sz="0" w:space="0" w:color="auto"/>
              </w:divBdr>
            </w:div>
            <w:div w:id="210532837">
              <w:marLeft w:val="0"/>
              <w:marRight w:val="0"/>
              <w:marTop w:val="0"/>
              <w:marBottom w:val="0"/>
              <w:divBdr>
                <w:top w:val="none" w:sz="0" w:space="0" w:color="auto"/>
                <w:left w:val="none" w:sz="0" w:space="0" w:color="auto"/>
                <w:bottom w:val="none" w:sz="0" w:space="0" w:color="auto"/>
                <w:right w:val="none" w:sz="0" w:space="0" w:color="auto"/>
              </w:divBdr>
            </w:div>
            <w:div w:id="1833763218">
              <w:marLeft w:val="0"/>
              <w:marRight w:val="0"/>
              <w:marTop w:val="0"/>
              <w:marBottom w:val="0"/>
              <w:divBdr>
                <w:top w:val="none" w:sz="0" w:space="0" w:color="auto"/>
                <w:left w:val="none" w:sz="0" w:space="0" w:color="auto"/>
                <w:bottom w:val="none" w:sz="0" w:space="0" w:color="auto"/>
                <w:right w:val="none" w:sz="0" w:space="0" w:color="auto"/>
              </w:divBdr>
            </w:div>
            <w:div w:id="964778390">
              <w:marLeft w:val="0"/>
              <w:marRight w:val="0"/>
              <w:marTop w:val="0"/>
              <w:marBottom w:val="0"/>
              <w:divBdr>
                <w:top w:val="none" w:sz="0" w:space="0" w:color="auto"/>
                <w:left w:val="none" w:sz="0" w:space="0" w:color="auto"/>
                <w:bottom w:val="none" w:sz="0" w:space="0" w:color="auto"/>
                <w:right w:val="none" w:sz="0" w:space="0" w:color="auto"/>
              </w:divBdr>
            </w:div>
            <w:div w:id="2039231150">
              <w:marLeft w:val="0"/>
              <w:marRight w:val="0"/>
              <w:marTop w:val="0"/>
              <w:marBottom w:val="0"/>
              <w:divBdr>
                <w:top w:val="none" w:sz="0" w:space="0" w:color="auto"/>
                <w:left w:val="none" w:sz="0" w:space="0" w:color="auto"/>
                <w:bottom w:val="none" w:sz="0" w:space="0" w:color="auto"/>
                <w:right w:val="none" w:sz="0" w:space="0" w:color="auto"/>
              </w:divBdr>
            </w:div>
            <w:div w:id="1255867059">
              <w:marLeft w:val="0"/>
              <w:marRight w:val="0"/>
              <w:marTop w:val="0"/>
              <w:marBottom w:val="0"/>
              <w:divBdr>
                <w:top w:val="none" w:sz="0" w:space="0" w:color="auto"/>
                <w:left w:val="none" w:sz="0" w:space="0" w:color="auto"/>
                <w:bottom w:val="none" w:sz="0" w:space="0" w:color="auto"/>
                <w:right w:val="none" w:sz="0" w:space="0" w:color="auto"/>
              </w:divBdr>
            </w:div>
            <w:div w:id="598559222">
              <w:marLeft w:val="0"/>
              <w:marRight w:val="0"/>
              <w:marTop w:val="0"/>
              <w:marBottom w:val="0"/>
              <w:divBdr>
                <w:top w:val="none" w:sz="0" w:space="0" w:color="auto"/>
                <w:left w:val="none" w:sz="0" w:space="0" w:color="auto"/>
                <w:bottom w:val="none" w:sz="0" w:space="0" w:color="auto"/>
                <w:right w:val="none" w:sz="0" w:space="0" w:color="auto"/>
              </w:divBdr>
            </w:div>
            <w:div w:id="2143889399">
              <w:marLeft w:val="0"/>
              <w:marRight w:val="0"/>
              <w:marTop w:val="0"/>
              <w:marBottom w:val="0"/>
              <w:divBdr>
                <w:top w:val="none" w:sz="0" w:space="0" w:color="auto"/>
                <w:left w:val="none" w:sz="0" w:space="0" w:color="auto"/>
                <w:bottom w:val="none" w:sz="0" w:space="0" w:color="auto"/>
                <w:right w:val="none" w:sz="0" w:space="0" w:color="auto"/>
              </w:divBdr>
            </w:div>
            <w:div w:id="861406812">
              <w:marLeft w:val="0"/>
              <w:marRight w:val="0"/>
              <w:marTop w:val="0"/>
              <w:marBottom w:val="0"/>
              <w:divBdr>
                <w:top w:val="none" w:sz="0" w:space="0" w:color="auto"/>
                <w:left w:val="none" w:sz="0" w:space="0" w:color="auto"/>
                <w:bottom w:val="none" w:sz="0" w:space="0" w:color="auto"/>
                <w:right w:val="none" w:sz="0" w:space="0" w:color="auto"/>
              </w:divBdr>
            </w:div>
            <w:div w:id="1894415887">
              <w:marLeft w:val="0"/>
              <w:marRight w:val="0"/>
              <w:marTop w:val="0"/>
              <w:marBottom w:val="0"/>
              <w:divBdr>
                <w:top w:val="none" w:sz="0" w:space="0" w:color="auto"/>
                <w:left w:val="none" w:sz="0" w:space="0" w:color="auto"/>
                <w:bottom w:val="none" w:sz="0" w:space="0" w:color="auto"/>
                <w:right w:val="none" w:sz="0" w:space="0" w:color="auto"/>
              </w:divBdr>
            </w:div>
            <w:div w:id="937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2507">
      <w:bodyDiv w:val="1"/>
      <w:marLeft w:val="0"/>
      <w:marRight w:val="0"/>
      <w:marTop w:val="0"/>
      <w:marBottom w:val="0"/>
      <w:divBdr>
        <w:top w:val="none" w:sz="0" w:space="0" w:color="auto"/>
        <w:left w:val="none" w:sz="0" w:space="0" w:color="auto"/>
        <w:bottom w:val="none" w:sz="0" w:space="0" w:color="auto"/>
        <w:right w:val="none" w:sz="0" w:space="0" w:color="auto"/>
      </w:divBdr>
      <w:divsChild>
        <w:div w:id="1059207256">
          <w:marLeft w:val="0"/>
          <w:marRight w:val="0"/>
          <w:marTop w:val="0"/>
          <w:marBottom w:val="0"/>
          <w:divBdr>
            <w:top w:val="none" w:sz="0" w:space="0" w:color="auto"/>
            <w:left w:val="none" w:sz="0" w:space="0" w:color="auto"/>
            <w:bottom w:val="none" w:sz="0" w:space="0" w:color="auto"/>
            <w:right w:val="none" w:sz="0" w:space="0" w:color="auto"/>
          </w:divBdr>
          <w:divsChild>
            <w:div w:id="703099596">
              <w:marLeft w:val="0"/>
              <w:marRight w:val="0"/>
              <w:marTop w:val="0"/>
              <w:marBottom w:val="0"/>
              <w:divBdr>
                <w:top w:val="none" w:sz="0" w:space="0" w:color="auto"/>
                <w:left w:val="none" w:sz="0" w:space="0" w:color="auto"/>
                <w:bottom w:val="none" w:sz="0" w:space="0" w:color="auto"/>
                <w:right w:val="none" w:sz="0" w:space="0" w:color="auto"/>
              </w:divBdr>
            </w:div>
            <w:div w:id="877664109">
              <w:marLeft w:val="0"/>
              <w:marRight w:val="0"/>
              <w:marTop w:val="0"/>
              <w:marBottom w:val="0"/>
              <w:divBdr>
                <w:top w:val="none" w:sz="0" w:space="0" w:color="auto"/>
                <w:left w:val="none" w:sz="0" w:space="0" w:color="auto"/>
                <w:bottom w:val="none" w:sz="0" w:space="0" w:color="auto"/>
                <w:right w:val="none" w:sz="0" w:space="0" w:color="auto"/>
              </w:divBdr>
            </w:div>
            <w:div w:id="967513859">
              <w:marLeft w:val="0"/>
              <w:marRight w:val="0"/>
              <w:marTop w:val="0"/>
              <w:marBottom w:val="0"/>
              <w:divBdr>
                <w:top w:val="none" w:sz="0" w:space="0" w:color="auto"/>
                <w:left w:val="none" w:sz="0" w:space="0" w:color="auto"/>
                <w:bottom w:val="none" w:sz="0" w:space="0" w:color="auto"/>
                <w:right w:val="none" w:sz="0" w:space="0" w:color="auto"/>
              </w:divBdr>
            </w:div>
            <w:div w:id="1761875161">
              <w:marLeft w:val="0"/>
              <w:marRight w:val="0"/>
              <w:marTop w:val="0"/>
              <w:marBottom w:val="0"/>
              <w:divBdr>
                <w:top w:val="none" w:sz="0" w:space="0" w:color="auto"/>
                <w:left w:val="none" w:sz="0" w:space="0" w:color="auto"/>
                <w:bottom w:val="none" w:sz="0" w:space="0" w:color="auto"/>
                <w:right w:val="none" w:sz="0" w:space="0" w:color="auto"/>
              </w:divBdr>
            </w:div>
            <w:div w:id="1225138948">
              <w:marLeft w:val="0"/>
              <w:marRight w:val="0"/>
              <w:marTop w:val="0"/>
              <w:marBottom w:val="0"/>
              <w:divBdr>
                <w:top w:val="none" w:sz="0" w:space="0" w:color="auto"/>
                <w:left w:val="none" w:sz="0" w:space="0" w:color="auto"/>
                <w:bottom w:val="none" w:sz="0" w:space="0" w:color="auto"/>
                <w:right w:val="none" w:sz="0" w:space="0" w:color="auto"/>
              </w:divBdr>
            </w:div>
            <w:div w:id="1891457007">
              <w:marLeft w:val="0"/>
              <w:marRight w:val="0"/>
              <w:marTop w:val="0"/>
              <w:marBottom w:val="0"/>
              <w:divBdr>
                <w:top w:val="none" w:sz="0" w:space="0" w:color="auto"/>
                <w:left w:val="none" w:sz="0" w:space="0" w:color="auto"/>
                <w:bottom w:val="none" w:sz="0" w:space="0" w:color="auto"/>
                <w:right w:val="none" w:sz="0" w:space="0" w:color="auto"/>
              </w:divBdr>
            </w:div>
            <w:div w:id="2124154317">
              <w:marLeft w:val="0"/>
              <w:marRight w:val="0"/>
              <w:marTop w:val="0"/>
              <w:marBottom w:val="0"/>
              <w:divBdr>
                <w:top w:val="none" w:sz="0" w:space="0" w:color="auto"/>
                <w:left w:val="none" w:sz="0" w:space="0" w:color="auto"/>
                <w:bottom w:val="none" w:sz="0" w:space="0" w:color="auto"/>
                <w:right w:val="none" w:sz="0" w:space="0" w:color="auto"/>
              </w:divBdr>
            </w:div>
            <w:div w:id="616643339">
              <w:marLeft w:val="0"/>
              <w:marRight w:val="0"/>
              <w:marTop w:val="0"/>
              <w:marBottom w:val="0"/>
              <w:divBdr>
                <w:top w:val="none" w:sz="0" w:space="0" w:color="auto"/>
                <w:left w:val="none" w:sz="0" w:space="0" w:color="auto"/>
                <w:bottom w:val="none" w:sz="0" w:space="0" w:color="auto"/>
                <w:right w:val="none" w:sz="0" w:space="0" w:color="auto"/>
              </w:divBdr>
            </w:div>
            <w:div w:id="1028022266">
              <w:marLeft w:val="0"/>
              <w:marRight w:val="0"/>
              <w:marTop w:val="0"/>
              <w:marBottom w:val="0"/>
              <w:divBdr>
                <w:top w:val="none" w:sz="0" w:space="0" w:color="auto"/>
                <w:left w:val="none" w:sz="0" w:space="0" w:color="auto"/>
                <w:bottom w:val="none" w:sz="0" w:space="0" w:color="auto"/>
                <w:right w:val="none" w:sz="0" w:space="0" w:color="auto"/>
              </w:divBdr>
            </w:div>
            <w:div w:id="202597529">
              <w:marLeft w:val="0"/>
              <w:marRight w:val="0"/>
              <w:marTop w:val="0"/>
              <w:marBottom w:val="0"/>
              <w:divBdr>
                <w:top w:val="none" w:sz="0" w:space="0" w:color="auto"/>
                <w:left w:val="none" w:sz="0" w:space="0" w:color="auto"/>
                <w:bottom w:val="none" w:sz="0" w:space="0" w:color="auto"/>
                <w:right w:val="none" w:sz="0" w:space="0" w:color="auto"/>
              </w:divBdr>
            </w:div>
            <w:div w:id="1634797022">
              <w:marLeft w:val="0"/>
              <w:marRight w:val="0"/>
              <w:marTop w:val="0"/>
              <w:marBottom w:val="0"/>
              <w:divBdr>
                <w:top w:val="none" w:sz="0" w:space="0" w:color="auto"/>
                <w:left w:val="none" w:sz="0" w:space="0" w:color="auto"/>
                <w:bottom w:val="none" w:sz="0" w:space="0" w:color="auto"/>
                <w:right w:val="none" w:sz="0" w:space="0" w:color="auto"/>
              </w:divBdr>
            </w:div>
            <w:div w:id="391538225">
              <w:marLeft w:val="0"/>
              <w:marRight w:val="0"/>
              <w:marTop w:val="0"/>
              <w:marBottom w:val="0"/>
              <w:divBdr>
                <w:top w:val="none" w:sz="0" w:space="0" w:color="auto"/>
                <w:left w:val="none" w:sz="0" w:space="0" w:color="auto"/>
                <w:bottom w:val="none" w:sz="0" w:space="0" w:color="auto"/>
                <w:right w:val="none" w:sz="0" w:space="0" w:color="auto"/>
              </w:divBdr>
            </w:div>
            <w:div w:id="2110344901">
              <w:marLeft w:val="0"/>
              <w:marRight w:val="0"/>
              <w:marTop w:val="0"/>
              <w:marBottom w:val="0"/>
              <w:divBdr>
                <w:top w:val="none" w:sz="0" w:space="0" w:color="auto"/>
                <w:left w:val="none" w:sz="0" w:space="0" w:color="auto"/>
                <w:bottom w:val="none" w:sz="0" w:space="0" w:color="auto"/>
                <w:right w:val="none" w:sz="0" w:space="0" w:color="auto"/>
              </w:divBdr>
            </w:div>
            <w:div w:id="37633163">
              <w:marLeft w:val="0"/>
              <w:marRight w:val="0"/>
              <w:marTop w:val="0"/>
              <w:marBottom w:val="0"/>
              <w:divBdr>
                <w:top w:val="none" w:sz="0" w:space="0" w:color="auto"/>
                <w:left w:val="none" w:sz="0" w:space="0" w:color="auto"/>
                <w:bottom w:val="none" w:sz="0" w:space="0" w:color="auto"/>
                <w:right w:val="none" w:sz="0" w:space="0" w:color="auto"/>
              </w:divBdr>
            </w:div>
            <w:div w:id="1158232147">
              <w:marLeft w:val="0"/>
              <w:marRight w:val="0"/>
              <w:marTop w:val="0"/>
              <w:marBottom w:val="0"/>
              <w:divBdr>
                <w:top w:val="none" w:sz="0" w:space="0" w:color="auto"/>
                <w:left w:val="none" w:sz="0" w:space="0" w:color="auto"/>
                <w:bottom w:val="none" w:sz="0" w:space="0" w:color="auto"/>
                <w:right w:val="none" w:sz="0" w:space="0" w:color="auto"/>
              </w:divBdr>
            </w:div>
            <w:div w:id="1802919783">
              <w:marLeft w:val="0"/>
              <w:marRight w:val="0"/>
              <w:marTop w:val="0"/>
              <w:marBottom w:val="0"/>
              <w:divBdr>
                <w:top w:val="none" w:sz="0" w:space="0" w:color="auto"/>
                <w:left w:val="none" w:sz="0" w:space="0" w:color="auto"/>
                <w:bottom w:val="none" w:sz="0" w:space="0" w:color="auto"/>
                <w:right w:val="none" w:sz="0" w:space="0" w:color="auto"/>
              </w:divBdr>
            </w:div>
            <w:div w:id="568614936">
              <w:marLeft w:val="0"/>
              <w:marRight w:val="0"/>
              <w:marTop w:val="0"/>
              <w:marBottom w:val="0"/>
              <w:divBdr>
                <w:top w:val="none" w:sz="0" w:space="0" w:color="auto"/>
                <w:left w:val="none" w:sz="0" w:space="0" w:color="auto"/>
                <w:bottom w:val="none" w:sz="0" w:space="0" w:color="auto"/>
                <w:right w:val="none" w:sz="0" w:space="0" w:color="auto"/>
              </w:divBdr>
            </w:div>
            <w:div w:id="682391074">
              <w:marLeft w:val="0"/>
              <w:marRight w:val="0"/>
              <w:marTop w:val="0"/>
              <w:marBottom w:val="0"/>
              <w:divBdr>
                <w:top w:val="none" w:sz="0" w:space="0" w:color="auto"/>
                <w:left w:val="none" w:sz="0" w:space="0" w:color="auto"/>
                <w:bottom w:val="none" w:sz="0" w:space="0" w:color="auto"/>
                <w:right w:val="none" w:sz="0" w:space="0" w:color="auto"/>
              </w:divBdr>
            </w:div>
            <w:div w:id="771439639">
              <w:marLeft w:val="0"/>
              <w:marRight w:val="0"/>
              <w:marTop w:val="0"/>
              <w:marBottom w:val="0"/>
              <w:divBdr>
                <w:top w:val="none" w:sz="0" w:space="0" w:color="auto"/>
                <w:left w:val="none" w:sz="0" w:space="0" w:color="auto"/>
                <w:bottom w:val="none" w:sz="0" w:space="0" w:color="auto"/>
                <w:right w:val="none" w:sz="0" w:space="0" w:color="auto"/>
              </w:divBdr>
            </w:div>
            <w:div w:id="1212500391">
              <w:marLeft w:val="0"/>
              <w:marRight w:val="0"/>
              <w:marTop w:val="0"/>
              <w:marBottom w:val="0"/>
              <w:divBdr>
                <w:top w:val="none" w:sz="0" w:space="0" w:color="auto"/>
                <w:left w:val="none" w:sz="0" w:space="0" w:color="auto"/>
                <w:bottom w:val="none" w:sz="0" w:space="0" w:color="auto"/>
                <w:right w:val="none" w:sz="0" w:space="0" w:color="auto"/>
              </w:divBdr>
            </w:div>
            <w:div w:id="514851098">
              <w:marLeft w:val="0"/>
              <w:marRight w:val="0"/>
              <w:marTop w:val="0"/>
              <w:marBottom w:val="0"/>
              <w:divBdr>
                <w:top w:val="none" w:sz="0" w:space="0" w:color="auto"/>
                <w:left w:val="none" w:sz="0" w:space="0" w:color="auto"/>
                <w:bottom w:val="none" w:sz="0" w:space="0" w:color="auto"/>
                <w:right w:val="none" w:sz="0" w:space="0" w:color="auto"/>
              </w:divBdr>
            </w:div>
            <w:div w:id="1529567107">
              <w:marLeft w:val="0"/>
              <w:marRight w:val="0"/>
              <w:marTop w:val="0"/>
              <w:marBottom w:val="0"/>
              <w:divBdr>
                <w:top w:val="none" w:sz="0" w:space="0" w:color="auto"/>
                <w:left w:val="none" w:sz="0" w:space="0" w:color="auto"/>
                <w:bottom w:val="none" w:sz="0" w:space="0" w:color="auto"/>
                <w:right w:val="none" w:sz="0" w:space="0" w:color="auto"/>
              </w:divBdr>
            </w:div>
            <w:div w:id="1784882323">
              <w:marLeft w:val="0"/>
              <w:marRight w:val="0"/>
              <w:marTop w:val="0"/>
              <w:marBottom w:val="0"/>
              <w:divBdr>
                <w:top w:val="none" w:sz="0" w:space="0" w:color="auto"/>
                <w:left w:val="none" w:sz="0" w:space="0" w:color="auto"/>
                <w:bottom w:val="none" w:sz="0" w:space="0" w:color="auto"/>
                <w:right w:val="none" w:sz="0" w:space="0" w:color="auto"/>
              </w:divBdr>
            </w:div>
            <w:div w:id="805204271">
              <w:marLeft w:val="0"/>
              <w:marRight w:val="0"/>
              <w:marTop w:val="0"/>
              <w:marBottom w:val="0"/>
              <w:divBdr>
                <w:top w:val="none" w:sz="0" w:space="0" w:color="auto"/>
                <w:left w:val="none" w:sz="0" w:space="0" w:color="auto"/>
                <w:bottom w:val="none" w:sz="0" w:space="0" w:color="auto"/>
                <w:right w:val="none" w:sz="0" w:space="0" w:color="auto"/>
              </w:divBdr>
            </w:div>
            <w:div w:id="1096369065">
              <w:marLeft w:val="0"/>
              <w:marRight w:val="0"/>
              <w:marTop w:val="0"/>
              <w:marBottom w:val="0"/>
              <w:divBdr>
                <w:top w:val="none" w:sz="0" w:space="0" w:color="auto"/>
                <w:left w:val="none" w:sz="0" w:space="0" w:color="auto"/>
                <w:bottom w:val="none" w:sz="0" w:space="0" w:color="auto"/>
                <w:right w:val="none" w:sz="0" w:space="0" w:color="auto"/>
              </w:divBdr>
            </w:div>
            <w:div w:id="1079601821">
              <w:marLeft w:val="0"/>
              <w:marRight w:val="0"/>
              <w:marTop w:val="0"/>
              <w:marBottom w:val="0"/>
              <w:divBdr>
                <w:top w:val="none" w:sz="0" w:space="0" w:color="auto"/>
                <w:left w:val="none" w:sz="0" w:space="0" w:color="auto"/>
                <w:bottom w:val="none" w:sz="0" w:space="0" w:color="auto"/>
                <w:right w:val="none" w:sz="0" w:space="0" w:color="auto"/>
              </w:divBdr>
            </w:div>
            <w:div w:id="983049692">
              <w:marLeft w:val="0"/>
              <w:marRight w:val="0"/>
              <w:marTop w:val="0"/>
              <w:marBottom w:val="0"/>
              <w:divBdr>
                <w:top w:val="none" w:sz="0" w:space="0" w:color="auto"/>
                <w:left w:val="none" w:sz="0" w:space="0" w:color="auto"/>
                <w:bottom w:val="none" w:sz="0" w:space="0" w:color="auto"/>
                <w:right w:val="none" w:sz="0" w:space="0" w:color="auto"/>
              </w:divBdr>
            </w:div>
            <w:div w:id="112797644">
              <w:marLeft w:val="0"/>
              <w:marRight w:val="0"/>
              <w:marTop w:val="0"/>
              <w:marBottom w:val="0"/>
              <w:divBdr>
                <w:top w:val="none" w:sz="0" w:space="0" w:color="auto"/>
                <w:left w:val="none" w:sz="0" w:space="0" w:color="auto"/>
                <w:bottom w:val="none" w:sz="0" w:space="0" w:color="auto"/>
                <w:right w:val="none" w:sz="0" w:space="0" w:color="auto"/>
              </w:divBdr>
            </w:div>
            <w:div w:id="1123966686">
              <w:marLeft w:val="0"/>
              <w:marRight w:val="0"/>
              <w:marTop w:val="0"/>
              <w:marBottom w:val="0"/>
              <w:divBdr>
                <w:top w:val="none" w:sz="0" w:space="0" w:color="auto"/>
                <w:left w:val="none" w:sz="0" w:space="0" w:color="auto"/>
                <w:bottom w:val="none" w:sz="0" w:space="0" w:color="auto"/>
                <w:right w:val="none" w:sz="0" w:space="0" w:color="auto"/>
              </w:divBdr>
            </w:div>
            <w:div w:id="460880047">
              <w:marLeft w:val="0"/>
              <w:marRight w:val="0"/>
              <w:marTop w:val="0"/>
              <w:marBottom w:val="0"/>
              <w:divBdr>
                <w:top w:val="none" w:sz="0" w:space="0" w:color="auto"/>
                <w:left w:val="none" w:sz="0" w:space="0" w:color="auto"/>
                <w:bottom w:val="none" w:sz="0" w:space="0" w:color="auto"/>
                <w:right w:val="none" w:sz="0" w:space="0" w:color="auto"/>
              </w:divBdr>
            </w:div>
            <w:div w:id="260112720">
              <w:marLeft w:val="0"/>
              <w:marRight w:val="0"/>
              <w:marTop w:val="0"/>
              <w:marBottom w:val="0"/>
              <w:divBdr>
                <w:top w:val="none" w:sz="0" w:space="0" w:color="auto"/>
                <w:left w:val="none" w:sz="0" w:space="0" w:color="auto"/>
                <w:bottom w:val="none" w:sz="0" w:space="0" w:color="auto"/>
                <w:right w:val="none" w:sz="0" w:space="0" w:color="auto"/>
              </w:divBdr>
            </w:div>
            <w:div w:id="1776902455">
              <w:marLeft w:val="0"/>
              <w:marRight w:val="0"/>
              <w:marTop w:val="0"/>
              <w:marBottom w:val="0"/>
              <w:divBdr>
                <w:top w:val="none" w:sz="0" w:space="0" w:color="auto"/>
                <w:left w:val="none" w:sz="0" w:space="0" w:color="auto"/>
                <w:bottom w:val="none" w:sz="0" w:space="0" w:color="auto"/>
                <w:right w:val="none" w:sz="0" w:space="0" w:color="auto"/>
              </w:divBdr>
            </w:div>
            <w:div w:id="330720941">
              <w:marLeft w:val="0"/>
              <w:marRight w:val="0"/>
              <w:marTop w:val="0"/>
              <w:marBottom w:val="0"/>
              <w:divBdr>
                <w:top w:val="none" w:sz="0" w:space="0" w:color="auto"/>
                <w:left w:val="none" w:sz="0" w:space="0" w:color="auto"/>
                <w:bottom w:val="none" w:sz="0" w:space="0" w:color="auto"/>
                <w:right w:val="none" w:sz="0" w:space="0" w:color="auto"/>
              </w:divBdr>
            </w:div>
            <w:div w:id="838084303">
              <w:marLeft w:val="0"/>
              <w:marRight w:val="0"/>
              <w:marTop w:val="0"/>
              <w:marBottom w:val="0"/>
              <w:divBdr>
                <w:top w:val="none" w:sz="0" w:space="0" w:color="auto"/>
                <w:left w:val="none" w:sz="0" w:space="0" w:color="auto"/>
                <w:bottom w:val="none" w:sz="0" w:space="0" w:color="auto"/>
                <w:right w:val="none" w:sz="0" w:space="0" w:color="auto"/>
              </w:divBdr>
            </w:div>
            <w:div w:id="1489054086">
              <w:marLeft w:val="0"/>
              <w:marRight w:val="0"/>
              <w:marTop w:val="0"/>
              <w:marBottom w:val="0"/>
              <w:divBdr>
                <w:top w:val="none" w:sz="0" w:space="0" w:color="auto"/>
                <w:left w:val="none" w:sz="0" w:space="0" w:color="auto"/>
                <w:bottom w:val="none" w:sz="0" w:space="0" w:color="auto"/>
                <w:right w:val="none" w:sz="0" w:space="0" w:color="auto"/>
              </w:divBdr>
            </w:div>
            <w:div w:id="96340543">
              <w:marLeft w:val="0"/>
              <w:marRight w:val="0"/>
              <w:marTop w:val="0"/>
              <w:marBottom w:val="0"/>
              <w:divBdr>
                <w:top w:val="none" w:sz="0" w:space="0" w:color="auto"/>
                <w:left w:val="none" w:sz="0" w:space="0" w:color="auto"/>
                <w:bottom w:val="none" w:sz="0" w:space="0" w:color="auto"/>
                <w:right w:val="none" w:sz="0" w:space="0" w:color="auto"/>
              </w:divBdr>
            </w:div>
            <w:div w:id="181555704">
              <w:marLeft w:val="0"/>
              <w:marRight w:val="0"/>
              <w:marTop w:val="0"/>
              <w:marBottom w:val="0"/>
              <w:divBdr>
                <w:top w:val="none" w:sz="0" w:space="0" w:color="auto"/>
                <w:left w:val="none" w:sz="0" w:space="0" w:color="auto"/>
                <w:bottom w:val="none" w:sz="0" w:space="0" w:color="auto"/>
                <w:right w:val="none" w:sz="0" w:space="0" w:color="auto"/>
              </w:divBdr>
            </w:div>
            <w:div w:id="1016735984">
              <w:marLeft w:val="0"/>
              <w:marRight w:val="0"/>
              <w:marTop w:val="0"/>
              <w:marBottom w:val="0"/>
              <w:divBdr>
                <w:top w:val="none" w:sz="0" w:space="0" w:color="auto"/>
                <w:left w:val="none" w:sz="0" w:space="0" w:color="auto"/>
                <w:bottom w:val="none" w:sz="0" w:space="0" w:color="auto"/>
                <w:right w:val="none" w:sz="0" w:space="0" w:color="auto"/>
              </w:divBdr>
            </w:div>
            <w:div w:id="476533168">
              <w:marLeft w:val="0"/>
              <w:marRight w:val="0"/>
              <w:marTop w:val="0"/>
              <w:marBottom w:val="0"/>
              <w:divBdr>
                <w:top w:val="none" w:sz="0" w:space="0" w:color="auto"/>
                <w:left w:val="none" w:sz="0" w:space="0" w:color="auto"/>
                <w:bottom w:val="none" w:sz="0" w:space="0" w:color="auto"/>
                <w:right w:val="none" w:sz="0" w:space="0" w:color="auto"/>
              </w:divBdr>
            </w:div>
            <w:div w:id="1703941272">
              <w:marLeft w:val="0"/>
              <w:marRight w:val="0"/>
              <w:marTop w:val="0"/>
              <w:marBottom w:val="0"/>
              <w:divBdr>
                <w:top w:val="none" w:sz="0" w:space="0" w:color="auto"/>
                <w:left w:val="none" w:sz="0" w:space="0" w:color="auto"/>
                <w:bottom w:val="none" w:sz="0" w:space="0" w:color="auto"/>
                <w:right w:val="none" w:sz="0" w:space="0" w:color="auto"/>
              </w:divBdr>
            </w:div>
            <w:div w:id="388505625">
              <w:marLeft w:val="0"/>
              <w:marRight w:val="0"/>
              <w:marTop w:val="0"/>
              <w:marBottom w:val="0"/>
              <w:divBdr>
                <w:top w:val="none" w:sz="0" w:space="0" w:color="auto"/>
                <w:left w:val="none" w:sz="0" w:space="0" w:color="auto"/>
                <w:bottom w:val="none" w:sz="0" w:space="0" w:color="auto"/>
                <w:right w:val="none" w:sz="0" w:space="0" w:color="auto"/>
              </w:divBdr>
            </w:div>
            <w:div w:id="1908029607">
              <w:marLeft w:val="0"/>
              <w:marRight w:val="0"/>
              <w:marTop w:val="0"/>
              <w:marBottom w:val="0"/>
              <w:divBdr>
                <w:top w:val="none" w:sz="0" w:space="0" w:color="auto"/>
                <w:left w:val="none" w:sz="0" w:space="0" w:color="auto"/>
                <w:bottom w:val="none" w:sz="0" w:space="0" w:color="auto"/>
                <w:right w:val="none" w:sz="0" w:space="0" w:color="auto"/>
              </w:divBdr>
            </w:div>
            <w:div w:id="1880430138">
              <w:marLeft w:val="0"/>
              <w:marRight w:val="0"/>
              <w:marTop w:val="0"/>
              <w:marBottom w:val="0"/>
              <w:divBdr>
                <w:top w:val="none" w:sz="0" w:space="0" w:color="auto"/>
                <w:left w:val="none" w:sz="0" w:space="0" w:color="auto"/>
                <w:bottom w:val="none" w:sz="0" w:space="0" w:color="auto"/>
                <w:right w:val="none" w:sz="0" w:space="0" w:color="auto"/>
              </w:divBdr>
            </w:div>
            <w:div w:id="892162209">
              <w:marLeft w:val="0"/>
              <w:marRight w:val="0"/>
              <w:marTop w:val="0"/>
              <w:marBottom w:val="0"/>
              <w:divBdr>
                <w:top w:val="none" w:sz="0" w:space="0" w:color="auto"/>
                <w:left w:val="none" w:sz="0" w:space="0" w:color="auto"/>
                <w:bottom w:val="none" w:sz="0" w:space="0" w:color="auto"/>
                <w:right w:val="none" w:sz="0" w:space="0" w:color="auto"/>
              </w:divBdr>
            </w:div>
            <w:div w:id="1241450778">
              <w:marLeft w:val="0"/>
              <w:marRight w:val="0"/>
              <w:marTop w:val="0"/>
              <w:marBottom w:val="0"/>
              <w:divBdr>
                <w:top w:val="none" w:sz="0" w:space="0" w:color="auto"/>
                <w:left w:val="none" w:sz="0" w:space="0" w:color="auto"/>
                <w:bottom w:val="none" w:sz="0" w:space="0" w:color="auto"/>
                <w:right w:val="none" w:sz="0" w:space="0" w:color="auto"/>
              </w:divBdr>
            </w:div>
            <w:div w:id="1077701924">
              <w:marLeft w:val="0"/>
              <w:marRight w:val="0"/>
              <w:marTop w:val="0"/>
              <w:marBottom w:val="0"/>
              <w:divBdr>
                <w:top w:val="none" w:sz="0" w:space="0" w:color="auto"/>
                <w:left w:val="none" w:sz="0" w:space="0" w:color="auto"/>
                <w:bottom w:val="none" w:sz="0" w:space="0" w:color="auto"/>
                <w:right w:val="none" w:sz="0" w:space="0" w:color="auto"/>
              </w:divBdr>
            </w:div>
            <w:div w:id="495925270">
              <w:marLeft w:val="0"/>
              <w:marRight w:val="0"/>
              <w:marTop w:val="0"/>
              <w:marBottom w:val="0"/>
              <w:divBdr>
                <w:top w:val="none" w:sz="0" w:space="0" w:color="auto"/>
                <w:left w:val="none" w:sz="0" w:space="0" w:color="auto"/>
                <w:bottom w:val="none" w:sz="0" w:space="0" w:color="auto"/>
                <w:right w:val="none" w:sz="0" w:space="0" w:color="auto"/>
              </w:divBdr>
            </w:div>
            <w:div w:id="974605006">
              <w:marLeft w:val="0"/>
              <w:marRight w:val="0"/>
              <w:marTop w:val="0"/>
              <w:marBottom w:val="0"/>
              <w:divBdr>
                <w:top w:val="none" w:sz="0" w:space="0" w:color="auto"/>
                <w:left w:val="none" w:sz="0" w:space="0" w:color="auto"/>
                <w:bottom w:val="none" w:sz="0" w:space="0" w:color="auto"/>
                <w:right w:val="none" w:sz="0" w:space="0" w:color="auto"/>
              </w:divBdr>
            </w:div>
            <w:div w:id="1282493556">
              <w:marLeft w:val="0"/>
              <w:marRight w:val="0"/>
              <w:marTop w:val="0"/>
              <w:marBottom w:val="0"/>
              <w:divBdr>
                <w:top w:val="none" w:sz="0" w:space="0" w:color="auto"/>
                <w:left w:val="none" w:sz="0" w:space="0" w:color="auto"/>
                <w:bottom w:val="none" w:sz="0" w:space="0" w:color="auto"/>
                <w:right w:val="none" w:sz="0" w:space="0" w:color="auto"/>
              </w:divBdr>
            </w:div>
            <w:div w:id="163863409">
              <w:marLeft w:val="0"/>
              <w:marRight w:val="0"/>
              <w:marTop w:val="0"/>
              <w:marBottom w:val="0"/>
              <w:divBdr>
                <w:top w:val="none" w:sz="0" w:space="0" w:color="auto"/>
                <w:left w:val="none" w:sz="0" w:space="0" w:color="auto"/>
                <w:bottom w:val="none" w:sz="0" w:space="0" w:color="auto"/>
                <w:right w:val="none" w:sz="0" w:space="0" w:color="auto"/>
              </w:divBdr>
            </w:div>
            <w:div w:id="533883547">
              <w:marLeft w:val="0"/>
              <w:marRight w:val="0"/>
              <w:marTop w:val="0"/>
              <w:marBottom w:val="0"/>
              <w:divBdr>
                <w:top w:val="none" w:sz="0" w:space="0" w:color="auto"/>
                <w:left w:val="none" w:sz="0" w:space="0" w:color="auto"/>
                <w:bottom w:val="none" w:sz="0" w:space="0" w:color="auto"/>
                <w:right w:val="none" w:sz="0" w:space="0" w:color="auto"/>
              </w:divBdr>
            </w:div>
            <w:div w:id="1860780610">
              <w:marLeft w:val="0"/>
              <w:marRight w:val="0"/>
              <w:marTop w:val="0"/>
              <w:marBottom w:val="0"/>
              <w:divBdr>
                <w:top w:val="none" w:sz="0" w:space="0" w:color="auto"/>
                <w:left w:val="none" w:sz="0" w:space="0" w:color="auto"/>
                <w:bottom w:val="none" w:sz="0" w:space="0" w:color="auto"/>
                <w:right w:val="none" w:sz="0" w:space="0" w:color="auto"/>
              </w:divBdr>
            </w:div>
            <w:div w:id="1893687368">
              <w:marLeft w:val="0"/>
              <w:marRight w:val="0"/>
              <w:marTop w:val="0"/>
              <w:marBottom w:val="0"/>
              <w:divBdr>
                <w:top w:val="none" w:sz="0" w:space="0" w:color="auto"/>
                <w:left w:val="none" w:sz="0" w:space="0" w:color="auto"/>
                <w:bottom w:val="none" w:sz="0" w:space="0" w:color="auto"/>
                <w:right w:val="none" w:sz="0" w:space="0" w:color="auto"/>
              </w:divBdr>
            </w:div>
            <w:div w:id="1541749486">
              <w:marLeft w:val="0"/>
              <w:marRight w:val="0"/>
              <w:marTop w:val="0"/>
              <w:marBottom w:val="0"/>
              <w:divBdr>
                <w:top w:val="none" w:sz="0" w:space="0" w:color="auto"/>
                <w:left w:val="none" w:sz="0" w:space="0" w:color="auto"/>
                <w:bottom w:val="none" w:sz="0" w:space="0" w:color="auto"/>
                <w:right w:val="none" w:sz="0" w:space="0" w:color="auto"/>
              </w:divBdr>
            </w:div>
            <w:div w:id="1253734121">
              <w:marLeft w:val="0"/>
              <w:marRight w:val="0"/>
              <w:marTop w:val="0"/>
              <w:marBottom w:val="0"/>
              <w:divBdr>
                <w:top w:val="none" w:sz="0" w:space="0" w:color="auto"/>
                <w:left w:val="none" w:sz="0" w:space="0" w:color="auto"/>
                <w:bottom w:val="none" w:sz="0" w:space="0" w:color="auto"/>
                <w:right w:val="none" w:sz="0" w:space="0" w:color="auto"/>
              </w:divBdr>
            </w:div>
            <w:div w:id="80369247">
              <w:marLeft w:val="0"/>
              <w:marRight w:val="0"/>
              <w:marTop w:val="0"/>
              <w:marBottom w:val="0"/>
              <w:divBdr>
                <w:top w:val="none" w:sz="0" w:space="0" w:color="auto"/>
                <w:left w:val="none" w:sz="0" w:space="0" w:color="auto"/>
                <w:bottom w:val="none" w:sz="0" w:space="0" w:color="auto"/>
                <w:right w:val="none" w:sz="0" w:space="0" w:color="auto"/>
              </w:divBdr>
            </w:div>
            <w:div w:id="293364959">
              <w:marLeft w:val="0"/>
              <w:marRight w:val="0"/>
              <w:marTop w:val="0"/>
              <w:marBottom w:val="0"/>
              <w:divBdr>
                <w:top w:val="none" w:sz="0" w:space="0" w:color="auto"/>
                <w:left w:val="none" w:sz="0" w:space="0" w:color="auto"/>
                <w:bottom w:val="none" w:sz="0" w:space="0" w:color="auto"/>
                <w:right w:val="none" w:sz="0" w:space="0" w:color="auto"/>
              </w:divBdr>
            </w:div>
            <w:div w:id="1721517531">
              <w:marLeft w:val="0"/>
              <w:marRight w:val="0"/>
              <w:marTop w:val="0"/>
              <w:marBottom w:val="0"/>
              <w:divBdr>
                <w:top w:val="none" w:sz="0" w:space="0" w:color="auto"/>
                <w:left w:val="none" w:sz="0" w:space="0" w:color="auto"/>
                <w:bottom w:val="none" w:sz="0" w:space="0" w:color="auto"/>
                <w:right w:val="none" w:sz="0" w:space="0" w:color="auto"/>
              </w:divBdr>
            </w:div>
            <w:div w:id="2033610291">
              <w:marLeft w:val="0"/>
              <w:marRight w:val="0"/>
              <w:marTop w:val="0"/>
              <w:marBottom w:val="0"/>
              <w:divBdr>
                <w:top w:val="none" w:sz="0" w:space="0" w:color="auto"/>
                <w:left w:val="none" w:sz="0" w:space="0" w:color="auto"/>
                <w:bottom w:val="none" w:sz="0" w:space="0" w:color="auto"/>
                <w:right w:val="none" w:sz="0" w:space="0" w:color="auto"/>
              </w:divBdr>
            </w:div>
            <w:div w:id="1243369604">
              <w:marLeft w:val="0"/>
              <w:marRight w:val="0"/>
              <w:marTop w:val="0"/>
              <w:marBottom w:val="0"/>
              <w:divBdr>
                <w:top w:val="none" w:sz="0" w:space="0" w:color="auto"/>
                <w:left w:val="none" w:sz="0" w:space="0" w:color="auto"/>
                <w:bottom w:val="none" w:sz="0" w:space="0" w:color="auto"/>
                <w:right w:val="none" w:sz="0" w:space="0" w:color="auto"/>
              </w:divBdr>
            </w:div>
            <w:div w:id="125514442">
              <w:marLeft w:val="0"/>
              <w:marRight w:val="0"/>
              <w:marTop w:val="0"/>
              <w:marBottom w:val="0"/>
              <w:divBdr>
                <w:top w:val="none" w:sz="0" w:space="0" w:color="auto"/>
                <w:left w:val="none" w:sz="0" w:space="0" w:color="auto"/>
                <w:bottom w:val="none" w:sz="0" w:space="0" w:color="auto"/>
                <w:right w:val="none" w:sz="0" w:space="0" w:color="auto"/>
              </w:divBdr>
            </w:div>
            <w:div w:id="154610645">
              <w:marLeft w:val="0"/>
              <w:marRight w:val="0"/>
              <w:marTop w:val="0"/>
              <w:marBottom w:val="0"/>
              <w:divBdr>
                <w:top w:val="none" w:sz="0" w:space="0" w:color="auto"/>
                <w:left w:val="none" w:sz="0" w:space="0" w:color="auto"/>
                <w:bottom w:val="none" w:sz="0" w:space="0" w:color="auto"/>
                <w:right w:val="none" w:sz="0" w:space="0" w:color="auto"/>
              </w:divBdr>
            </w:div>
            <w:div w:id="388264134">
              <w:marLeft w:val="0"/>
              <w:marRight w:val="0"/>
              <w:marTop w:val="0"/>
              <w:marBottom w:val="0"/>
              <w:divBdr>
                <w:top w:val="none" w:sz="0" w:space="0" w:color="auto"/>
                <w:left w:val="none" w:sz="0" w:space="0" w:color="auto"/>
                <w:bottom w:val="none" w:sz="0" w:space="0" w:color="auto"/>
                <w:right w:val="none" w:sz="0" w:space="0" w:color="auto"/>
              </w:divBdr>
            </w:div>
            <w:div w:id="21279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308">
      <w:bodyDiv w:val="1"/>
      <w:marLeft w:val="0"/>
      <w:marRight w:val="0"/>
      <w:marTop w:val="0"/>
      <w:marBottom w:val="0"/>
      <w:divBdr>
        <w:top w:val="none" w:sz="0" w:space="0" w:color="auto"/>
        <w:left w:val="none" w:sz="0" w:space="0" w:color="auto"/>
        <w:bottom w:val="none" w:sz="0" w:space="0" w:color="auto"/>
        <w:right w:val="none" w:sz="0" w:space="0" w:color="auto"/>
      </w:divBdr>
    </w:div>
    <w:div w:id="439420407">
      <w:bodyDiv w:val="1"/>
      <w:marLeft w:val="0"/>
      <w:marRight w:val="0"/>
      <w:marTop w:val="0"/>
      <w:marBottom w:val="0"/>
      <w:divBdr>
        <w:top w:val="none" w:sz="0" w:space="0" w:color="auto"/>
        <w:left w:val="none" w:sz="0" w:space="0" w:color="auto"/>
        <w:bottom w:val="none" w:sz="0" w:space="0" w:color="auto"/>
        <w:right w:val="none" w:sz="0" w:space="0" w:color="auto"/>
      </w:divBdr>
      <w:divsChild>
        <w:div w:id="388967314">
          <w:marLeft w:val="0"/>
          <w:marRight w:val="0"/>
          <w:marTop w:val="0"/>
          <w:marBottom w:val="0"/>
          <w:divBdr>
            <w:top w:val="none" w:sz="0" w:space="0" w:color="auto"/>
            <w:left w:val="none" w:sz="0" w:space="0" w:color="auto"/>
            <w:bottom w:val="none" w:sz="0" w:space="0" w:color="auto"/>
            <w:right w:val="none" w:sz="0" w:space="0" w:color="auto"/>
          </w:divBdr>
          <w:divsChild>
            <w:div w:id="1469781860">
              <w:marLeft w:val="0"/>
              <w:marRight w:val="0"/>
              <w:marTop w:val="0"/>
              <w:marBottom w:val="0"/>
              <w:divBdr>
                <w:top w:val="none" w:sz="0" w:space="0" w:color="auto"/>
                <w:left w:val="none" w:sz="0" w:space="0" w:color="auto"/>
                <w:bottom w:val="none" w:sz="0" w:space="0" w:color="auto"/>
                <w:right w:val="none" w:sz="0" w:space="0" w:color="auto"/>
              </w:divBdr>
            </w:div>
            <w:div w:id="1739009120">
              <w:marLeft w:val="0"/>
              <w:marRight w:val="0"/>
              <w:marTop w:val="0"/>
              <w:marBottom w:val="0"/>
              <w:divBdr>
                <w:top w:val="none" w:sz="0" w:space="0" w:color="auto"/>
                <w:left w:val="none" w:sz="0" w:space="0" w:color="auto"/>
                <w:bottom w:val="none" w:sz="0" w:space="0" w:color="auto"/>
                <w:right w:val="none" w:sz="0" w:space="0" w:color="auto"/>
              </w:divBdr>
            </w:div>
            <w:div w:id="1898661476">
              <w:marLeft w:val="0"/>
              <w:marRight w:val="0"/>
              <w:marTop w:val="0"/>
              <w:marBottom w:val="0"/>
              <w:divBdr>
                <w:top w:val="none" w:sz="0" w:space="0" w:color="auto"/>
                <w:left w:val="none" w:sz="0" w:space="0" w:color="auto"/>
                <w:bottom w:val="none" w:sz="0" w:space="0" w:color="auto"/>
                <w:right w:val="none" w:sz="0" w:space="0" w:color="auto"/>
              </w:divBdr>
            </w:div>
            <w:div w:id="111098139">
              <w:marLeft w:val="0"/>
              <w:marRight w:val="0"/>
              <w:marTop w:val="0"/>
              <w:marBottom w:val="0"/>
              <w:divBdr>
                <w:top w:val="none" w:sz="0" w:space="0" w:color="auto"/>
                <w:left w:val="none" w:sz="0" w:space="0" w:color="auto"/>
                <w:bottom w:val="none" w:sz="0" w:space="0" w:color="auto"/>
                <w:right w:val="none" w:sz="0" w:space="0" w:color="auto"/>
              </w:divBdr>
            </w:div>
            <w:div w:id="1523979389">
              <w:marLeft w:val="0"/>
              <w:marRight w:val="0"/>
              <w:marTop w:val="0"/>
              <w:marBottom w:val="0"/>
              <w:divBdr>
                <w:top w:val="none" w:sz="0" w:space="0" w:color="auto"/>
                <w:left w:val="none" w:sz="0" w:space="0" w:color="auto"/>
                <w:bottom w:val="none" w:sz="0" w:space="0" w:color="auto"/>
                <w:right w:val="none" w:sz="0" w:space="0" w:color="auto"/>
              </w:divBdr>
            </w:div>
            <w:div w:id="223759428">
              <w:marLeft w:val="0"/>
              <w:marRight w:val="0"/>
              <w:marTop w:val="0"/>
              <w:marBottom w:val="0"/>
              <w:divBdr>
                <w:top w:val="none" w:sz="0" w:space="0" w:color="auto"/>
                <w:left w:val="none" w:sz="0" w:space="0" w:color="auto"/>
                <w:bottom w:val="none" w:sz="0" w:space="0" w:color="auto"/>
                <w:right w:val="none" w:sz="0" w:space="0" w:color="auto"/>
              </w:divBdr>
            </w:div>
            <w:div w:id="1749380541">
              <w:marLeft w:val="0"/>
              <w:marRight w:val="0"/>
              <w:marTop w:val="0"/>
              <w:marBottom w:val="0"/>
              <w:divBdr>
                <w:top w:val="none" w:sz="0" w:space="0" w:color="auto"/>
                <w:left w:val="none" w:sz="0" w:space="0" w:color="auto"/>
                <w:bottom w:val="none" w:sz="0" w:space="0" w:color="auto"/>
                <w:right w:val="none" w:sz="0" w:space="0" w:color="auto"/>
              </w:divBdr>
            </w:div>
            <w:div w:id="247080859">
              <w:marLeft w:val="0"/>
              <w:marRight w:val="0"/>
              <w:marTop w:val="0"/>
              <w:marBottom w:val="0"/>
              <w:divBdr>
                <w:top w:val="none" w:sz="0" w:space="0" w:color="auto"/>
                <w:left w:val="none" w:sz="0" w:space="0" w:color="auto"/>
                <w:bottom w:val="none" w:sz="0" w:space="0" w:color="auto"/>
                <w:right w:val="none" w:sz="0" w:space="0" w:color="auto"/>
              </w:divBdr>
            </w:div>
            <w:div w:id="1726636150">
              <w:marLeft w:val="0"/>
              <w:marRight w:val="0"/>
              <w:marTop w:val="0"/>
              <w:marBottom w:val="0"/>
              <w:divBdr>
                <w:top w:val="none" w:sz="0" w:space="0" w:color="auto"/>
                <w:left w:val="none" w:sz="0" w:space="0" w:color="auto"/>
                <w:bottom w:val="none" w:sz="0" w:space="0" w:color="auto"/>
                <w:right w:val="none" w:sz="0" w:space="0" w:color="auto"/>
              </w:divBdr>
            </w:div>
            <w:div w:id="1117409040">
              <w:marLeft w:val="0"/>
              <w:marRight w:val="0"/>
              <w:marTop w:val="0"/>
              <w:marBottom w:val="0"/>
              <w:divBdr>
                <w:top w:val="none" w:sz="0" w:space="0" w:color="auto"/>
                <w:left w:val="none" w:sz="0" w:space="0" w:color="auto"/>
                <w:bottom w:val="none" w:sz="0" w:space="0" w:color="auto"/>
                <w:right w:val="none" w:sz="0" w:space="0" w:color="auto"/>
              </w:divBdr>
            </w:div>
            <w:div w:id="684017364">
              <w:marLeft w:val="0"/>
              <w:marRight w:val="0"/>
              <w:marTop w:val="0"/>
              <w:marBottom w:val="0"/>
              <w:divBdr>
                <w:top w:val="none" w:sz="0" w:space="0" w:color="auto"/>
                <w:left w:val="none" w:sz="0" w:space="0" w:color="auto"/>
                <w:bottom w:val="none" w:sz="0" w:space="0" w:color="auto"/>
                <w:right w:val="none" w:sz="0" w:space="0" w:color="auto"/>
              </w:divBdr>
            </w:div>
            <w:div w:id="1441805043">
              <w:marLeft w:val="0"/>
              <w:marRight w:val="0"/>
              <w:marTop w:val="0"/>
              <w:marBottom w:val="0"/>
              <w:divBdr>
                <w:top w:val="none" w:sz="0" w:space="0" w:color="auto"/>
                <w:left w:val="none" w:sz="0" w:space="0" w:color="auto"/>
                <w:bottom w:val="none" w:sz="0" w:space="0" w:color="auto"/>
                <w:right w:val="none" w:sz="0" w:space="0" w:color="auto"/>
              </w:divBdr>
            </w:div>
            <w:div w:id="627247951">
              <w:marLeft w:val="0"/>
              <w:marRight w:val="0"/>
              <w:marTop w:val="0"/>
              <w:marBottom w:val="0"/>
              <w:divBdr>
                <w:top w:val="none" w:sz="0" w:space="0" w:color="auto"/>
                <w:left w:val="none" w:sz="0" w:space="0" w:color="auto"/>
                <w:bottom w:val="none" w:sz="0" w:space="0" w:color="auto"/>
                <w:right w:val="none" w:sz="0" w:space="0" w:color="auto"/>
              </w:divBdr>
            </w:div>
            <w:div w:id="1916091233">
              <w:marLeft w:val="0"/>
              <w:marRight w:val="0"/>
              <w:marTop w:val="0"/>
              <w:marBottom w:val="0"/>
              <w:divBdr>
                <w:top w:val="none" w:sz="0" w:space="0" w:color="auto"/>
                <w:left w:val="none" w:sz="0" w:space="0" w:color="auto"/>
                <w:bottom w:val="none" w:sz="0" w:space="0" w:color="auto"/>
                <w:right w:val="none" w:sz="0" w:space="0" w:color="auto"/>
              </w:divBdr>
            </w:div>
            <w:div w:id="377625520">
              <w:marLeft w:val="0"/>
              <w:marRight w:val="0"/>
              <w:marTop w:val="0"/>
              <w:marBottom w:val="0"/>
              <w:divBdr>
                <w:top w:val="none" w:sz="0" w:space="0" w:color="auto"/>
                <w:left w:val="none" w:sz="0" w:space="0" w:color="auto"/>
                <w:bottom w:val="none" w:sz="0" w:space="0" w:color="auto"/>
                <w:right w:val="none" w:sz="0" w:space="0" w:color="auto"/>
              </w:divBdr>
            </w:div>
            <w:div w:id="1279485126">
              <w:marLeft w:val="0"/>
              <w:marRight w:val="0"/>
              <w:marTop w:val="0"/>
              <w:marBottom w:val="0"/>
              <w:divBdr>
                <w:top w:val="none" w:sz="0" w:space="0" w:color="auto"/>
                <w:left w:val="none" w:sz="0" w:space="0" w:color="auto"/>
                <w:bottom w:val="none" w:sz="0" w:space="0" w:color="auto"/>
                <w:right w:val="none" w:sz="0" w:space="0" w:color="auto"/>
              </w:divBdr>
            </w:div>
            <w:div w:id="608197038">
              <w:marLeft w:val="0"/>
              <w:marRight w:val="0"/>
              <w:marTop w:val="0"/>
              <w:marBottom w:val="0"/>
              <w:divBdr>
                <w:top w:val="none" w:sz="0" w:space="0" w:color="auto"/>
                <w:left w:val="none" w:sz="0" w:space="0" w:color="auto"/>
                <w:bottom w:val="none" w:sz="0" w:space="0" w:color="auto"/>
                <w:right w:val="none" w:sz="0" w:space="0" w:color="auto"/>
              </w:divBdr>
            </w:div>
            <w:div w:id="346979697">
              <w:marLeft w:val="0"/>
              <w:marRight w:val="0"/>
              <w:marTop w:val="0"/>
              <w:marBottom w:val="0"/>
              <w:divBdr>
                <w:top w:val="none" w:sz="0" w:space="0" w:color="auto"/>
                <w:left w:val="none" w:sz="0" w:space="0" w:color="auto"/>
                <w:bottom w:val="none" w:sz="0" w:space="0" w:color="auto"/>
                <w:right w:val="none" w:sz="0" w:space="0" w:color="auto"/>
              </w:divBdr>
            </w:div>
            <w:div w:id="2025474486">
              <w:marLeft w:val="0"/>
              <w:marRight w:val="0"/>
              <w:marTop w:val="0"/>
              <w:marBottom w:val="0"/>
              <w:divBdr>
                <w:top w:val="none" w:sz="0" w:space="0" w:color="auto"/>
                <w:left w:val="none" w:sz="0" w:space="0" w:color="auto"/>
                <w:bottom w:val="none" w:sz="0" w:space="0" w:color="auto"/>
                <w:right w:val="none" w:sz="0" w:space="0" w:color="auto"/>
              </w:divBdr>
            </w:div>
            <w:div w:id="1521890900">
              <w:marLeft w:val="0"/>
              <w:marRight w:val="0"/>
              <w:marTop w:val="0"/>
              <w:marBottom w:val="0"/>
              <w:divBdr>
                <w:top w:val="none" w:sz="0" w:space="0" w:color="auto"/>
                <w:left w:val="none" w:sz="0" w:space="0" w:color="auto"/>
                <w:bottom w:val="none" w:sz="0" w:space="0" w:color="auto"/>
                <w:right w:val="none" w:sz="0" w:space="0" w:color="auto"/>
              </w:divBdr>
            </w:div>
            <w:div w:id="1576353236">
              <w:marLeft w:val="0"/>
              <w:marRight w:val="0"/>
              <w:marTop w:val="0"/>
              <w:marBottom w:val="0"/>
              <w:divBdr>
                <w:top w:val="none" w:sz="0" w:space="0" w:color="auto"/>
                <w:left w:val="none" w:sz="0" w:space="0" w:color="auto"/>
                <w:bottom w:val="none" w:sz="0" w:space="0" w:color="auto"/>
                <w:right w:val="none" w:sz="0" w:space="0" w:color="auto"/>
              </w:divBdr>
            </w:div>
            <w:div w:id="3011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673">
      <w:bodyDiv w:val="1"/>
      <w:marLeft w:val="0"/>
      <w:marRight w:val="0"/>
      <w:marTop w:val="0"/>
      <w:marBottom w:val="0"/>
      <w:divBdr>
        <w:top w:val="none" w:sz="0" w:space="0" w:color="auto"/>
        <w:left w:val="none" w:sz="0" w:space="0" w:color="auto"/>
        <w:bottom w:val="none" w:sz="0" w:space="0" w:color="auto"/>
        <w:right w:val="none" w:sz="0" w:space="0" w:color="auto"/>
      </w:divBdr>
      <w:divsChild>
        <w:div w:id="593560266">
          <w:marLeft w:val="0"/>
          <w:marRight w:val="0"/>
          <w:marTop w:val="0"/>
          <w:marBottom w:val="0"/>
          <w:divBdr>
            <w:top w:val="none" w:sz="0" w:space="0" w:color="auto"/>
            <w:left w:val="none" w:sz="0" w:space="0" w:color="auto"/>
            <w:bottom w:val="none" w:sz="0" w:space="0" w:color="auto"/>
            <w:right w:val="none" w:sz="0" w:space="0" w:color="auto"/>
          </w:divBdr>
          <w:divsChild>
            <w:div w:id="531184452">
              <w:marLeft w:val="0"/>
              <w:marRight w:val="0"/>
              <w:marTop w:val="0"/>
              <w:marBottom w:val="0"/>
              <w:divBdr>
                <w:top w:val="none" w:sz="0" w:space="0" w:color="auto"/>
                <w:left w:val="none" w:sz="0" w:space="0" w:color="auto"/>
                <w:bottom w:val="none" w:sz="0" w:space="0" w:color="auto"/>
                <w:right w:val="none" w:sz="0" w:space="0" w:color="auto"/>
              </w:divBdr>
            </w:div>
            <w:div w:id="1263224310">
              <w:marLeft w:val="0"/>
              <w:marRight w:val="0"/>
              <w:marTop w:val="0"/>
              <w:marBottom w:val="0"/>
              <w:divBdr>
                <w:top w:val="none" w:sz="0" w:space="0" w:color="auto"/>
                <w:left w:val="none" w:sz="0" w:space="0" w:color="auto"/>
                <w:bottom w:val="none" w:sz="0" w:space="0" w:color="auto"/>
                <w:right w:val="none" w:sz="0" w:space="0" w:color="auto"/>
              </w:divBdr>
            </w:div>
            <w:div w:id="12730671">
              <w:marLeft w:val="0"/>
              <w:marRight w:val="0"/>
              <w:marTop w:val="0"/>
              <w:marBottom w:val="0"/>
              <w:divBdr>
                <w:top w:val="none" w:sz="0" w:space="0" w:color="auto"/>
                <w:left w:val="none" w:sz="0" w:space="0" w:color="auto"/>
                <w:bottom w:val="none" w:sz="0" w:space="0" w:color="auto"/>
                <w:right w:val="none" w:sz="0" w:space="0" w:color="auto"/>
              </w:divBdr>
            </w:div>
            <w:div w:id="1213079634">
              <w:marLeft w:val="0"/>
              <w:marRight w:val="0"/>
              <w:marTop w:val="0"/>
              <w:marBottom w:val="0"/>
              <w:divBdr>
                <w:top w:val="none" w:sz="0" w:space="0" w:color="auto"/>
                <w:left w:val="none" w:sz="0" w:space="0" w:color="auto"/>
                <w:bottom w:val="none" w:sz="0" w:space="0" w:color="auto"/>
                <w:right w:val="none" w:sz="0" w:space="0" w:color="auto"/>
              </w:divBdr>
            </w:div>
            <w:div w:id="1965580382">
              <w:marLeft w:val="0"/>
              <w:marRight w:val="0"/>
              <w:marTop w:val="0"/>
              <w:marBottom w:val="0"/>
              <w:divBdr>
                <w:top w:val="none" w:sz="0" w:space="0" w:color="auto"/>
                <w:left w:val="none" w:sz="0" w:space="0" w:color="auto"/>
                <w:bottom w:val="none" w:sz="0" w:space="0" w:color="auto"/>
                <w:right w:val="none" w:sz="0" w:space="0" w:color="auto"/>
              </w:divBdr>
            </w:div>
            <w:div w:id="349262904">
              <w:marLeft w:val="0"/>
              <w:marRight w:val="0"/>
              <w:marTop w:val="0"/>
              <w:marBottom w:val="0"/>
              <w:divBdr>
                <w:top w:val="none" w:sz="0" w:space="0" w:color="auto"/>
                <w:left w:val="none" w:sz="0" w:space="0" w:color="auto"/>
                <w:bottom w:val="none" w:sz="0" w:space="0" w:color="auto"/>
                <w:right w:val="none" w:sz="0" w:space="0" w:color="auto"/>
              </w:divBdr>
            </w:div>
            <w:div w:id="221447848">
              <w:marLeft w:val="0"/>
              <w:marRight w:val="0"/>
              <w:marTop w:val="0"/>
              <w:marBottom w:val="0"/>
              <w:divBdr>
                <w:top w:val="none" w:sz="0" w:space="0" w:color="auto"/>
                <w:left w:val="none" w:sz="0" w:space="0" w:color="auto"/>
                <w:bottom w:val="none" w:sz="0" w:space="0" w:color="auto"/>
                <w:right w:val="none" w:sz="0" w:space="0" w:color="auto"/>
              </w:divBdr>
            </w:div>
            <w:div w:id="1968966940">
              <w:marLeft w:val="0"/>
              <w:marRight w:val="0"/>
              <w:marTop w:val="0"/>
              <w:marBottom w:val="0"/>
              <w:divBdr>
                <w:top w:val="none" w:sz="0" w:space="0" w:color="auto"/>
                <w:left w:val="none" w:sz="0" w:space="0" w:color="auto"/>
                <w:bottom w:val="none" w:sz="0" w:space="0" w:color="auto"/>
                <w:right w:val="none" w:sz="0" w:space="0" w:color="auto"/>
              </w:divBdr>
            </w:div>
            <w:div w:id="1697611626">
              <w:marLeft w:val="0"/>
              <w:marRight w:val="0"/>
              <w:marTop w:val="0"/>
              <w:marBottom w:val="0"/>
              <w:divBdr>
                <w:top w:val="none" w:sz="0" w:space="0" w:color="auto"/>
                <w:left w:val="none" w:sz="0" w:space="0" w:color="auto"/>
                <w:bottom w:val="none" w:sz="0" w:space="0" w:color="auto"/>
                <w:right w:val="none" w:sz="0" w:space="0" w:color="auto"/>
              </w:divBdr>
            </w:div>
            <w:div w:id="1040855988">
              <w:marLeft w:val="0"/>
              <w:marRight w:val="0"/>
              <w:marTop w:val="0"/>
              <w:marBottom w:val="0"/>
              <w:divBdr>
                <w:top w:val="none" w:sz="0" w:space="0" w:color="auto"/>
                <w:left w:val="none" w:sz="0" w:space="0" w:color="auto"/>
                <w:bottom w:val="none" w:sz="0" w:space="0" w:color="auto"/>
                <w:right w:val="none" w:sz="0" w:space="0" w:color="auto"/>
              </w:divBdr>
            </w:div>
            <w:div w:id="409426579">
              <w:marLeft w:val="0"/>
              <w:marRight w:val="0"/>
              <w:marTop w:val="0"/>
              <w:marBottom w:val="0"/>
              <w:divBdr>
                <w:top w:val="none" w:sz="0" w:space="0" w:color="auto"/>
                <w:left w:val="none" w:sz="0" w:space="0" w:color="auto"/>
                <w:bottom w:val="none" w:sz="0" w:space="0" w:color="auto"/>
                <w:right w:val="none" w:sz="0" w:space="0" w:color="auto"/>
              </w:divBdr>
            </w:div>
            <w:div w:id="1241602980">
              <w:marLeft w:val="0"/>
              <w:marRight w:val="0"/>
              <w:marTop w:val="0"/>
              <w:marBottom w:val="0"/>
              <w:divBdr>
                <w:top w:val="none" w:sz="0" w:space="0" w:color="auto"/>
                <w:left w:val="none" w:sz="0" w:space="0" w:color="auto"/>
                <w:bottom w:val="none" w:sz="0" w:space="0" w:color="auto"/>
                <w:right w:val="none" w:sz="0" w:space="0" w:color="auto"/>
              </w:divBdr>
            </w:div>
            <w:div w:id="1191996034">
              <w:marLeft w:val="0"/>
              <w:marRight w:val="0"/>
              <w:marTop w:val="0"/>
              <w:marBottom w:val="0"/>
              <w:divBdr>
                <w:top w:val="none" w:sz="0" w:space="0" w:color="auto"/>
                <w:left w:val="none" w:sz="0" w:space="0" w:color="auto"/>
                <w:bottom w:val="none" w:sz="0" w:space="0" w:color="auto"/>
                <w:right w:val="none" w:sz="0" w:space="0" w:color="auto"/>
              </w:divBdr>
            </w:div>
            <w:div w:id="786505455">
              <w:marLeft w:val="0"/>
              <w:marRight w:val="0"/>
              <w:marTop w:val="0"/>
              <w:marBottom w:val="0"/>
              <w:divBdr>
                <w:top w:val="none" w:sz="0" w:space="0" w:color="auto"/>
                <w:left w:val="none" w:sz="0" w:space="0" w:color="auto"/>
                <w:bottom w:val="none" w:sz="0" w:space="0" w:color="auto"/>
                <w:right w:val="none" w:sz="0" w:space="0" w:color="auto"/>
              </w:divBdr>
            </w:div>
            <w:div w:id="1137188276">
              <w:marLeft w:val="0"/>
              <w:marRight w:val="0"/>
              <w:marTop w:val="0"/>
              <w:marBottom w:val="0"/>
              <w:divBdr>
                <w:top w:val="none" w:sz="0" w:space="0" w:color="auto"/>
                <w:left w:val="none" w:sz="0" w:space="0" w:color="auto"/>
                <w:bottom w:val="none" w:sz="0" w:space="0" w:color="auto"/>
                <w:right w:val="none" w:sz="0" w:space="0" w:color="auto"/>
              </w:divBdr>
            </w:div>
            <w:div w:id="548347584">
              <w:marLeft w:val="0"/>
              <w:marRight w:val="0"/>
              <w:marTop w:val="0"/>
              <w:marBottom w:val="0"/>
              <w:divBdr>
                <w:top w:val="none" w:sz="0" w:space="0" w:color="auto"/>
                <w:left w:val="none" w:sz="0" w:space="0" w:color="auto"/>
                <w:bottom w:val="none" w:sz="0" w:space="0" w:color="auto"/>
                <w:right w:val="none" w:sz="0" w:space="0" w:color="auto"/>
              </w:divBdr>
            </w:div>
            <w:div w:id="715816188">
              <w:marLeft w:val="0"/>
              <w:marRight w:val="0"/>
              <w:marTop w:val="0"/>
              <w:marBottom w:val="0"/>
              <w:divBdr>
                <w:top w:val="none" w:sz="0" w:space="0" w:color="auto"/>
                <w:left w:val="none" w:sz="0" w:space="0" w:color="auto"/>
                <w:bottom w:val="none" w:sz="0" w:space="0" w:color="auto"/>
                <w:right w:val="none" w:sz="0" w:space="0" w:color="auto"/>
              </w:divBdr>
            </w:div>
            <w:div w:id="1862085481">
              <w:marLeft w:val="0"/>
              <w:marRight w:val="0"/>
              <w:marTop w:val="0"/>
              <w:marBottom w:val="0"/>
              <w:divBdr>
                <w:top w:val="none" w:sz="0" w:space="0" w:color="auto"/>
                <w:left w:val="none" w:sz="0" w:space="0" w:color="auto"/>
                <w:bottom w:val="none" w:sz="0" w:space="0" w:color="auto"/>
                <w:right w:val="none" w:sz="0" w:space="0" w:color="auto"/>
              </w:divBdr>
            </w:div>
            <w:div w:id="2008631740">
              <w:marLeft w:val="0"/>
              <w:marRight w:val="0"/>
              <w:marTop w:val="0"/>
              <w:marBottom w:val="0"/>
              <w:divBdr>
                <w:top w:val="none" w:sz="0" w:space="0" w:color="auto"/>
                <w:left w:val="none" w:sz="0" w:space="0" w:color="auto"/>
                <w:bottom w:val="none" w:sz="0" w:space="0" w:color="auto"/>
                <w:right w:val="none" w:sz="0" w:space="0" w:color="auto"/>
              </w:divBdr>
            </w:div>
            <w:div w:id="1356688204">
              <w:marLeft w:val="0"/>
              <w:marRight w:val="0"/>
              <w:marTop w:val="0"/>
              <w:marBottom w:val="0"/>
              <w:divBdr>
                <w:top w:val="none" w:sz="0" w:space="0" w:color="auto"/>
                <w:left w:val="none" w:sz="0" w:space="0" w:color="auto"/>
                <w:bottom w:val="none" w:sz="0" w:space="0" w:color="auto"/>
                <w:right w:val="none" w:sz="0" w:space="0" w:color="auto"/>
              </w:divBdr>
            </w:div>
            <w:div w:id="1786462161">
              <w:marLeft w:val="0"/>
              <w:marRight w:val="0"/>
              <w:marTop w:val="0"/>
              <w:marBottom w:val="0"/>
              <w:divBdr>
                <w:top w:val="none" w:sz="0" w:space="0" w:color="auto"/>
                <w:left w:val="none" w:sz="0" w:space="0" w:color="auto"/>
                <w:bottom w:val="none" w:sz="0" w:space="0" w:color="auto"/>
                <w:right w:val="none" w:sz="0" w:space="0" w:color="auto"/>
              </w:divBdr>
            </w:div>
            <w:div w:id="1215194530">
              <w:marLeft w:val="0"/>
              <w:marRight w:val="0"/>
              <w:marTop w:val="0"/>
              <w:marBottom w:val="0"/>
              <w:divBdr>
                <w:top w:val="none" w:sz="0" w:space="0" w:color="auto"/>
                <w:left w:val="none" w:sz="0" w:space="0" w:color="auto"/>
                <w:bottom w:val="none" w:sz="0" w:space="0" w:color="auto"/>
                <w:right w:val="none" w:sz="0" w:space="0" w:color="auto"/>
              </w:divBdr>
            </w:div>
            <w:div w:id="235552932">
              <w:marLeft w:val="0"/>
              <w:marRight w:val="0"/>
              <w:marTop w:val="0"/>
              <w:marBottom w:val="0"/>
              <w:divBdr>
                <w:top w:val="none" w:sz="0" w:space="0" w:color="auto"/>
                <w:left w:val="none" w:sz="0" w:space="0" w:color="auto"/>
                <w:bottom w:val="none" w:sz="0" w:space="0" w:color="auto"/>
                <w:right w:val="none" w:sz="0" w:space="0" w:color="auto"/>
              </w:divBdr>
            </w:div>
            <w:div w:id="1781413477">
              <w:marLeft w:val="0"/>
              <w:marRight w:val="0"/>
              <w:marTop w:val="0"/>
              <w:marBottom w:val="0"/>
              <w:divBdr>
                <w:top w:val="none" w:sz="0" w:space="0" w:color="auto"/>
                <w:left w:val="none" w:sz="0" w:space="0" w:color="auto"/>
                <w:bottom w:val="none" w:sz="0" w:space="0" w:color="auto"/>
                <w:right w:val="none" w:sz="0" w:space="0" w:color="auto"/>
              </w:divBdr>
            </w:div>
            <w:div w:id="1557474324">
              <w:marLeft w:val="0"/>
              <w:marRight w:val="0"/>
              <w:marTop w:val="0"/>
              <w:marBottom w:val="0"/>
              <w:divBdr>
                <w:top w:val="none" w:sz="0" w:space="0" w:color="auto"/>
                <w:left w:val="none" w:sz="0" w:space="0" w:color="auto"/>
                <w:bottom w:val="none" w:sz="0" w:space="0" w:color="auto"/>
                <w:right w:val="none" w:sz="0" w:space="0" w:color="auto"/>
              </w:divBdr>
            </w:div>
            <w:div w:id="433288131">
              <w:marLeft w:val="0"/>
              <w:marRight w:val="0"/>
              <w:marTop w:val="0"/>
              <w:marBottom w:val="0"/>
              <w:divBdr>
                <w:top w:val="none" w:sz="0" w:space="0" w:color="auto"/>
                <w:left w:val="none" w:sz="0" w:space="0" w:color="auto"/>
                <w:bottom w:val="none" w:sz="0" w:space="0" w:color="auto"/>
                <w:right w:val="none" w:sz="0" w:space="0" w:color="auto"/>
              </w:divBdr>
            </w:div>
            <w:div w:id="693579242">
              <w:marLeft w:val="0"/>
              <w:marRight w:val="0"/>
              <w:marTop w:val="0"/>
              <w:marBottom w:val="0"/>
              <w:divBdr>
                <w:top w:val="none" w:sz="0" w:space="0" w:color="auto"/>
                <w:left w:val="none" w:sz="0" w:space="0" w:color="auto"/>
                <w:bottom w:val="none" w:sz="0" w:space="0" w:color="auto"/>
                <w:right w:val="none" w:sz="0" w:space="0" w:color="auto"/>
              </w:divBdr>
            </w:div>
            <w:div w:id="2007396596">
              <w:marLeft w:val="0"/>
              <w:marRight w:val="0"/>
              <w:marTop w:val="0"/>
              <w:marBottom w:val="0"/>
              <w:divBdr>
                <w:top w:val="none" w:sz="0" w:space="0" w:color="auto"/>
                <w:left w:val="none" w:sz="0" w:space="0" w:color="auto"/>
                <w:bottom w:val="none" w:sz="0" w:space="0" w:color="auto"/>
                <w:right w:val="none" w:sz="0" w:space="0" w:color="auto"/>
              </w:divBdr>
            </w:div>
            <w:div w:id="1501920576">
              <w:marLeft w:val="0"/>
              <w:marRight w:val="0"/>
              <w:marTop w:val="0"/>
              <w:marBottom w:val="0"/>
              <w:divBdr>
                <w:top w:val="none" w:sz="0" w:space="0" w:color="auto"/>
                <w:left w:val="none" w:sz="0" w:space="0" w:color="auto"/>
                <w:bottom w:val="none" w:sz="0" w:space="0" w:color="auto"/>
                <w:right w:val="none" w:sz="0" w:space="0" w:color="auto"/>
              </w:divBdr>
            </w:div>
            <w:div w:id="539822512">
              <w:marLeft w:val="0"/>
              <w:marRight w:val="0"/>
              <w:marTop w:val="0"/>
              <w:marBottom w:val="0"/>
              <w:divBdr>
                <w:top w:val="none" w:sz="0" w:space="0" w:color="auto"/>
                <w:left w:val="none" w:sz="0" w:space="0" w:color="auto"/>
                <w:bottom w:val="none" w:sz="0" w:space="0" w:color="auto"/>
                <w:right w:val="none" w:sz="0" w:space="0" w:color="auto"/>
              </w:divBdr>
            </w:div>
            <w:div w:id="566963424">
              <w:marLeft w:val="0"/>
              <w:marRight w:val="0"/>
              <w:marTop w:val="0"/>
              <w:marBottom w:val="0"/>
              <w:divBdr>
                <w:top w:val="none" w:sz="0" w:space="0" w:color="auto"/>
                <w:left w:val="none" w:sz="0" w:space="0" w:color="auto"/>
                <w:bottom w:val="none" w:sz="0" w:space="0" w:color="auto"/>
                <w:right w:val="none" w:sz="0" w:space="0" w:color="auto"/>
              </w:divBdr>
            </w:div>
            <w:div w:id="571083537">
              <w:marLeft w:val="0"/>
              <w:marRight w:val="0"/>
              <w:marTop w:val="0"/>
              <w:marBottom w:val="0"/>
              <w:divBdr>
                <w:top w:val="none" w:sz="0" w:space="0" w:color="auto"/>
                <w:left w:val="none" w:sz="0" w:space="0" w:color="auto"/>
                <w:bottom w:val="none" w:sz="0" w:space="0" w:color="auto"/>
                <w:right w:val="none" w:sz="0" w:space="0" w:color="auto"/>
              </w:divBdr>
            </w:div>
            <w:div w:id="308750753">
              <w:marLeft w:val="0"/>
              <w:marRight w:val="0"/>
              <w:marTop w:val="0"/>
              <w:marBottom w:val="0"/>
              <w:divBdr>
                <w:top w:val="none" w:sz="0" w:space="0" w:color="auto"/>
                <w:left w:val="none" w:sz="0" w:space="0" w:color="auto"/>
                <w:bottom w:val="none" w:sz="0" w:space="0" w:color="auto"/>
                <w:right w:val="none" w:sz="0" w:space="0" w:color="auto"/>
              </w:divBdr>
            </w:div>
            <w:div w:id="360597933">
              <w:marLeft w:val="0"/>
              <w:marRight w:val="0"/>
              <w:marTop w:val="0"/>
              <w:marBottom w:val="0"/>
              <w:divBdr>
                <w:top w:val="none" w:sz="0" w:space="0" w:color="auto"/>
                <w:left w:val="none" w:sz="0" w:space="0" w:color="auto"/>
                <w:bottom w:val="none" w:sz="0" w:space="0" w:color="auto"/>
                <w:right w:val="none" w:sz="0" w:space="0" w:color="auto"/>
              </w:divBdr>
            </w:div>
            <w:div w:id="299848773">
              <w:marLeft w:val="0"/>
              <w:marRight w:val="0"/>
              <w:marTop w:val="0"/>
              <w:marBottom w:val="0"/>
              <w:divBdr>
                <w:top w:val="none" w:sz="0" w:space="0" w:color="auto"/>
                <w:left w:val="none" w:sz="0" w:space="0" w:color="auto"/>
                <w:bottom w:val="none" w:sz="0" w:space="0" w:color="auto"/>
                <w:right w:val="none" w:sz="0" w:space="0" w:color="auto"/>
              </w:divBdr>
            </w:div>
            <w:div w:id="2014986805">
              <w:marLeft w:val="0"/>
              <w:marRight w:val="0"/>
              <w:marTop w:val="0"/>
              <w:marBottom w:val="0"/>
              <w:divBdr>
                <w:top w:val="none" w:sz="0" w:space="0" w:color="auto"/>
                <w:left w:val="none" w:sz="0" w:space="0" w:color="auto"/>
                <w:bottom w:val="none" w:sz="0" w:space="0" w:color="auto"/>
                <w:right w:val="none" w:sz="0" w:space="0" w:color="auto"/>
              </w:divBdr>
            </w:div>
            <w:div w:id="2128085874">
              <w:marLeft w:val="0"/>
              <w:marRight w:val="0"/>
              <w:marTop w:val="0"/>
              <w:marBottom w:val="0"/>
              <w:divBdr>
                <w:top w:val="none" w:sz="0" w:space="0" w:color="auto"/>
                <w:left w:val="none" w:sz="0" w:space="0" w:color="auto"/>
                <w:bottom w:val="none" w:sz="0" w:space="0" w:color="auto"/>
                <w:right w:val="none" w:sz="0" w:space="0" w:color="auto"/>
              </w:divBdr>
            </w:div>
            <w:div w:id="1010986480">
              <w:marLeft w:val="0"/>
              <w:marRight w:val="0"/>
              <w:marTop w:val="0"/>
              <w:marBottom w:val="0"/>
              <w:divBdr>
                <w:top w:val="none" w:sz="0" w:space="0" w:color="auto"/>
                <w:left w:val="none" w:sz="0" w:space="0" w:color="auto"/>
                <w:bottom w:val="none" w:sz="0" w:space="0" w:color="auto"/>
                <w:right w:val="none" w:sz="0" w:space="0" w:color="auto"/>
              </w:divBdr>
            </w:div>
            <w:div w:id="675695778">
              <w:marLeft w:val="0"/>
              <w:marRight w:val="0"/>
              <w:marTop w:val="0"/>
              <w:marBottom w:val="0"/>
              <w:divBdr>
                <w:top w:val="none" w:sz="0" w:space="0" w:color="auto"/>
                <w:left w:val="none" w:sz="0" w:space="0" w:color="auto"/>
                <w:bottom w:val="none" w:sz="0" w:space="0" w:color="auto"/>
                <w:right w:val="none" w:sz="0" w:space="0" w:color="auto"/>
              </w:divBdr>
            </w:div>
            <w:div w:id="226839395">
              <w:marLeft w:val="0"/>
              <w:marRight w:val="0"/>
              <w:marTop w:val="0"/>
              <w:marBottom w:val="0"/>
              <w:divBdr>
                <w:top w:val="none" w:sz="0" w:space="0" w:color="auto"/>
                <w:left w:val="none" w:sz="0" w:space="0" w:color="auto"/>
                <w:bottom w:val="none" w:sz="0" w:space="0" w:color="auto"/>
                <w:right w:val="none" w:sz="0" w:space="0" w:color="auto"/>
              </w:divBdr>
            </w:div>
            <w:div w:id="1161239878">
              <w:marLeft w:val="0"/>
              <w:marRight w:val="0"/>
              <w:marTop w:val="0"/>
              <w:marBottom w:val="0"/>
              <w:divBdr>
                <w:top w:val="none" w:sz="0" w:space="0" w:color="auto"/>
                <w:left w:val="none" w:sz="0" w:space="0" w:color="auto"/>
                <w:bottom w:val="none" w:sz="0" w:space="0" w:color="auto"/>
                <w:right w:val="none" w:sz="0" w:space="0" w:color="auto"/>
              </w:divBdr>
            </w:div>
            <w:div w:id="533273858">
              <w:marLeft w:val="0"/>
              <w:marRight w:val="0"/>
              <w:marTop w:val="0"/>
              <w:marBottom w:val="0"/>
              <w:divBdr>
                <w:top w:val="none" w:sz="0" w:space="0" w:color="auto"/>
                <w:left w:val="none" w:sz="0" w:space="0" w:color="auto"/>
                <w:bottom w:val="none" w:sz="0" w:space="0" w:color="auto"/>
                <w:right w:val="none" w:sz="0" w:space="0" w:color="auto"/>
              </w:divBdr>
            </w:div>
            <w:div w:id="1655834729">
              <w:marLeft w:val="0"/>
              <w:marRight w:val="0"/>
              <w:marTop w:val="0"/>
              <w:marBottom w:val="0"/>
              <w:divBdr>
                <w:top w:val="none" w:sz="0" w:space="0" w:color="auto"/>
                <w:left w:val="none" w:sz="0" w:space="0" w:color="auto"/>
                <w:bottom w:val="none" w:sz="0" w:space="0" w:color="auto"/>
                <w:right w:val="none" w:sz="0" w:space="0" w:color="auto"/>
              </w:divBdr>
            </w:div>
            <w:div w:id="551886862">
              <w:marLeft w:val="0"/>
              <w:marRight w:val="0"/>
              <w:marTop w:val="0"/>
              <w:marBottom w:val="0"/>
              <w:divBdr>
                <w:top w:val="none" w:sz="0" w:space="0" w:color="auto"/>
                <w:left w:val="none" w:sz="0" w:space="0" w:color="auto"/>
                <w:bottom w:val="none" w:sz="0" w:space="0" w:color="auto"/>
                <w:right w:val="none" w:sz="0" w:space="0" w:color="auto"/>
              </w:divBdr>
            </w:div>
            <w:div w:id="1503008124">
              <w:marLeft w:val="0"/>
              <w:marRight w:val="0"/>
              <w:marTop w:val="0"/>
              <w:marBottom w:val="0"/>
              <w:divBdr>
                <w:top w:val="none" w:sz="0" w:space="0" w:color="auto"/>
                <w:left w:val="none" w:sz="0" w:space="0" w:color="auto"/>
                <w:bottom w:val="none" w:sz="0" w:space="0" w:color="auto"/>
                <w:right w:val="none" w:sz="0" w:space="0" w:color="auto"/>
              </w:divBdr>
            </w:div>
            <w:div w:id="1066075106">
              <w:marLeft w:val="0"/>
              <w:marRight w:val="0"/>
              <w:marTop w:val="0"/>
              <w:marBottom w:val="0"/>
              <w:divBdr>
                <w:top w:val="none" w:sz="0" w:space="0" w:color="auto"/>
                <w:left w:val="none" w:sz="0" w:space="0" w:color="auto"/>
                <w:bottom w:val="none" w:sz="0" w:space="0" w:color="auto"/>
                <w:right w:val="none" w:sz="0" w:space="0" w:color="auto"/>
              </w:divBdr>
            </w:div>
            <w:div w:id="2026595709">
              <w:marLeft w:val="0"/>
              <w:marRight w:val="0"/>
              <w:marTop w:val="0"/>
              <w:marBottom w:val="0"/>
              <w:divBdr>
                <w:top w:val="none" w:sz="0" w:space="0" w:color="auto"/>
                <w:left w:val="none" w:sz="0" w:space="0" w:color="auto"/>
                <w:bottom w:val="none" w:sz="0" w:space="0" w:color="auto"/>
                <w:right w:val="none" w:sz="0" w:space="0" w:color="auto"/>
              </w:divBdr>
            </w:div>
            <w:div w:id="131215845">
              <w:marLeft w:val="0"/>
              <w:marRight w:val="0"/>
              <w:marTop w:val="0"/>
              <w:marBottom w:val="0"/>
              <w:divBdr>
                <w:top w:val="none" w:sz="0" w:space="0" w:color="auto"/>
                <w:left w:val="none" w:sz="0" w:space="0" w:color="auto"/>
                <w:bottom w:val="none" w:sz="0" w:space="0" w:color="auto"/>
                <w:right w:val="none" w:sz="0" w:space="0" w:color="auto"/>
              </w:divBdr>
            </w:div>
            <w:div w:id="761804645">
              <w:marLeft w:val="0"/>
              <w:marRight w:val="0"/>
              <w:marTop w:val="0"/>
              <w:marBottom w:val="0"/>
              <w:divBdr>
                <w:top w:val="none" w:sz="0" w:space="0" w:color="auto"/>
                <w:left w:val="none" w:sz="0" w:space="0" w:color="auto"/>
                <w:bottom w:val="none" w:sz="0" w:space="0" w:color="auto"/>
                <w:right w:val="none" w:sz="0" w:space="0" w:color="auto"/>
              </w:divBdr>
            </w:div>
            <w:div w:id="841745490">
              <w:marLeft w:val="0"/>
              <w:marRight w:val="0"/>
              <w:marTop w:val="0"/>
              <w:marBottom w:val="0"/>
              <w:divBdr>
                <w:top w:val="none" w:sz="0" w:space="0" w:color="auto"/>
                <w:left w:val="none" w:sz="0" w:space="0" w:color="auto"/>
                <w:bottom w:val="none" w:sz="0" w:space="0" w:color="auto"/>
                <w:right w:val="none" w:sz="0" w:space="0" w:color="auto"/>
              </w:divBdr>
            </w:div>
            <w:div w:id="988241445">
              <w:marLeft w:val="0"/>
              <w:marRight w:val="0"/>
              <w:marTop w:val="0"/>
              <w:marBottom w:val="0"/>
              <w:divBdr>
                <w:top w:val="none" w:sz="0" w:space="0" w:color="auto"/>
                <w:left w:val="none" w:sz="0" w:space="0" w:color="auto"/>
                <w:bottom w:val="none" w:sz="0" w:space="0" w:color="auto"/>
                <w:right w:val="none" w:sz="0" w:space="0" w:color="auto"/>
              </w:divBdr>
            </w:div>
            <w:div w:id="1140609233">
              <w:marLeft w:val="0"/>
              <w:marRight w:val="0"/>
              <w:marTop w:val="0"/>
              <w:marBottom w:val="0"/>
              <w:divBdr>
                <w:top w:val="none" w:sz="0" w:space="0" w:color="auto"/>
                <w:left w:val="none" w:sz="0" w:space="0" w:color="auto"/>
                <w:bottom w:val="none" w:sz="0" w:space="0" w:color="auto"/>
                <w:right w:val="none" w:sz="0" w:space="0" w:color="auto"/>
              </w:divBdr>
            </w:div>
            <w:div w:id="178396257">
              <w:marLeft w:val="0"/>
              <w:marRight w:val="0"/>
              <w:marTop w:val="0"/>
              <w:marBottom w:val="0"/>
              <w:divBdr>
                <w:top w:val="none" w:sz="0" w:space="0" w:color="auto"/>
                <w:left w:val="none" w:sz="0" w:space="0" w:color="auto"/>
                <w:bottom w:val="none" w:sz="0" w:space="0" w:color="auto"/>
                <w:right w:val="none" w:sz="0" w:space="0" w:color="auto"/>
              </w:divBdr>
            </w:div>
            <w:div w:id="1303266494">
              <w:marLeft w:val="0"/>
              <w:marRight w:val="0"/>
              <w:marTop w:val="0"/>
              <w:marBottom w:val="0"/>
              <w:divBdr>
                <w:top w:val="none" w:sz="0" w:space="0" w:color="auto"/>
                <w:left w:val="none" w:sz="0" w:space="0" w:color="auto"/>
                <w:bottom w:val="none" w:sz="0" w:space="0" w:color="auto"/>
                <w:right w:val="none" w:sz="0" w:space="0" w:color="auto"/>
              </w:divBdr>
            </w:div>
            <w:div w:id="1531801330">
              <w:marLeft w:val="0"/>
              <w:marRight w:val="0"/>
              <w:marTop w:val="0"/>
              <w:marBottom w:val="0"/>
              <w:divBdr>
                <w:top w:val="none" w:sz="0" w:space="0" w:color="auto"/>
                <w:left w:val="none" w:sz="0" w:space="0" w:color="auto"/>
                <w:bottom w:val="none" w:sz="0" w:space="0" w:color="auto"/>
                <w:right w:val="none" w:sz="0" w:space="0" w:color="auto"/>
              </w:divBdr>
            </w:div>
            <w:div w:id="1819879834">
              <w:marLeft w:val="0"/>
              <w:marRight w:val="0"/>
              <w:marTop w:val="0"/>
              <w:marBottom w:val="0"/>
              <w:divBdr>
                <w:top w:val="none" w:sz="0" w:space="0" w:color="auto"/>
                <w:left w:val="none" w:sz="0" w:space="0" w:color="auto"/>
                <w:bottom w:val="none" w:sz="0" w:space="0" w:color="auto"/>
                <w:right w:val="none" w:sz="0" w:space="0" w:color="auto"/>
              </w:divBdr>
            </w:div>
            <w:div w:id="423720718">
              <w:marLeft w:val="0"/>
              <w:marRight w:val="0"/>
              <w:marTop w:val="0"/>
              <w:marBottom w:val="0"/>
              <w:divBdr>
                <w:top w:val="none" w:sz="0" w:space="0" w:color="auto"/>
                <w:left w:val="none" w:sz="0" w:space="0" w:color="auto"/>
                <w:bottom w:val="none" w:sz="0" w:space="0" w:color="auto"/>
                <w:right w:val="none" w:sz="0" w:space="0" w:color="auto"/>
              </w:divBdr>
            </w:div>
            <w:div w:id="200168408">
              <w:marLeft w:val="0"/>
              <w:marRight w:val="0"/>
              <w:marTop w:val="0"/>
              <w:marBottom w:val="0"/>
              <w:divBdr>
                <w:top w:val="none" w:sz="0" w:space="0" w:color="auto"/>
                <w:left w:val="none" w:sz="0" w:space="0" w:color="auto"/>
                <w:bottom w:val="none" w:sz="0" w:space="0" w:color="auto"/>
                <w:right w:val="none" w:sz="0" w:space="0" w:color="auto"/>
              </w:divBdr>
            </w:div>
            <w:div w:id="617567826">
              <w:marLeft w:val="0"/>
              <w:marRight w:val="0"/>
              <w:marTop w:val="0"/>
              <w:marBottom w:val="0"/>
              <w:divBdr>
                <w:top w:val="none" w:sz="0" w:space="0" w:color="auto"/>
                <w:left w:val="none" w:sz="0" w:space="0" w:color="auto"/>
                <w:bottom w:val="none" w:sz="0" w:space="0" w:color="auto"/>
                <w:right w:val="none" w:sz="0" w:space="0" w:color="auto"/>
              </w:divBdr>
            </w:div>
            <w:div w:id="946236545">
              <w:marLeft w:val="0"/>
              <w:marRight w:val="0"/>
              <w:marTop w:val="0"/>
              <w:marBottom w:val="0"/>
              <w:divBdr>
                <w:top w:val="none" w:sz="0" w:space="0" w:color="auto"/>
                <w:left w:val="none" w:sz="0" w:space="0" w:color="auto"/>
                <w:bottom w:val="none" w:sz="0" w:space="0" w:color="auto"/>
                <w:right w:val="none" w:sz="0" w:space="0" w:color="auto"/>
              </w:divBdr>
            </w:div>
            <w:div w:id="763918901">
              <w:marLeft w:val="0"/>
              <w:marRight w:val="0"/>
              <w:marTop w:val="0"/>
              <w:marBottom w:val="0"/>
              <w:divBdr>
                <w:top w:val="none" w:sz="0" w:space="0" w:color="auto"/>
                <w:left w:val="none" w:sz="0" w:space="0" w:color="auto"/>
                <w:bottom w:val="none" w:sz="0" w:space="0" w:color="auto"/>
                <w:right w:val="none" w:sz="0" w:space="0" w:color="auto"/>
              </w:divBdr>
            </w:div>
            <w:div w:id="1918634445">
              <w:marLeft w:val="0"/>
              <w:marRight w:val="0"/>
              <w:marTop w:val="0"/>
              <w:marBottom w:val="0"/>
              <w:divBdr>
                <w:top w:val="none" w:sz="0" w:space="0" w:color="auto"/>
                <w:left w:val="none" w:sz="0" w:space="0" w:color="auto"/>
                <w:bottom w:val="none" w:sz="0" w:space="0" w:color="auto"/>
                <w:right w:val="none" w:sz="0" w:space="0" w:color="auto"/>
              </w:divBdr>
            </w:div>
            <w:div w:id="2114326444">
              <w:marLeft w:val="0"/>
              <w:marRight w:val="0"/>
              <w:marTop w:val="0"/>
              <w:marBottom w:val="0"/>
              <w:divBdr>
                <w:top w:val="none" w:sz="0" w:space="0" w:color="auto"/>
                <w:left w:val="none" w:sz="0" w:space="0" w:color="auto"/>
                <w:bottom w:val="none" w:sz="0" w:space="0" w:color="auto"/>
                <w:right w:val="none" w:sz="0" w:space="0" w:color="auto"/>
              </w:divBdr>
            </w:div>
            <w:div w:id="1100226475">
              <w:marLeft w:val="0"/>
              <w:marRight w:val="0"/>
              <w:marTop w:val="0"/>
              <w:marBottom w:val="0"/>
              <w:divBdr>
                <w:top w:val="none" w:sz="0" w:space="0" w:color="auto"/>
                <w:left w:val="none" w:sz="0" w:space="0" w:color="auto"/>
                <w:bottom w:val="none" w:sz="0" w:space="0" w:color="auto"/>
                <w:right w:val="none" w:sz="0" w:space="0" w:color="auto"/>
              </w:divBdr>
            </w:div>
            <w:div w:id="1965767135">
              <w:marLeft w:val="0"/>
              <w:marRight w:val="0"/>
              <w:marTop w:val="0"/>
              <w:marBottom w:val="0"/>
              <w:divBdr>
                <w:top w:val="none" w:sz="0" w:space="0" w:color="auto"/>
                <w:left w:val="none" w:sz="0" w:space="0" w:color="auto"/>
                <w:bottom w:val="none" w:sz="0" w:space="0" w:color="auto"/>
                <w:right w:val="none" w:sz="0" w:space="0" w:color="auto"/>
              </w:divBdr>
            </w:div>
            <w:div w:id="1179738124">
              <w:marLeft w:val="0"/>
              <w:marRight w:val="0"/>
              <w:marTop w:val="0"/>
              <w:marBottom w:val="0"/>
              <w:divBdr>
                <w:top w:val="none" w:sz="0" w:space="0" w:color="auto"/>
                <w:left w:val="none" w:sz="0" w:space="0" w:color="auto"/>
                <w:bottom w:val="none" w:sz="0" w:space="0" w:color="auto"/>
                <w:right w:val="none" w:sz="0" w:space="0" w:color="auto"/>
              </w:divBdr>
            </w:div>
            <w:div w:id="1648588444">
              <w:marLeft w:val="0"/>
              <w:marRight w:val="0"/>
              <w:marTop w:val="0"/>
              <w:marBottom w:val="0"/>
              <w:divBdr>
                <w:top w:val="none" w:sz="0" w:space="0" w:color="auto"/>
                <w:left w:val="none" w:sz="0" w:space="0" w:color="auto"/>
                <w:bottom w:val="none" w:sz="0" w:space="0" w:color="auto"/>
                <w:right w:val="none" w:sz="0" w:space="0" w:color="auto"/>
              </w:divBdr>
            </w:div>
            <w:div w:id="1754088345">
              <w:marLeft w:val="0"/>
              <w:marRight w:val="0"/>
              <w:marTop w:val="0"/>
              <w:marBottom w:val="0"/>
              <w:divBdr>
                <w:top w:val="none" w:sz="0" w:space="0" w:color="auto"/>
                <w:left w:val="none" w:sz="0" w:space="0" w:color="auto"/>
                <w:bottom w:val="none" w:sz="0" w:space="0" w:color="auto"/>
                <w:right w:val="none" w:sz="0" w:space="0" w:color="auto"/>
              </w:divBdr>
            </w:div>
            <w:div w:id="1852724090">
              <w:marLeft w:val="0"/>
              <w:marRight w:val="0"/>
              <w:marTop w:val="0"/>
              <w:marBottom w:val="0"/>
              <w:divBdr>
                <w:top w:val="none" w:sz="0" w:space="0" w:color="auto"/>
                <w:left w:val="none" w:sz="0" w:space="0" w:color="auto"/>
                <w:bottom w:val="none" w:sz="0" w:space="0" w:color="auto"/>
                <w:right w:val="none" w:sz="0" w:space="0" w:color="auto"/>
              </w:divBdr>
            </w:div>
            <w:div w:id="172300652">
              <w:marLeft w:val="0"/>
              <w:marRight w:val="0"/>
              <w:marTop w:val="0"/>
              <w:marBottom w:val="0"/>
              <w:divBdr>
                <w:top w:val="none" w:sz="0" w:space="0" w:color="auto"/>
                <w:left w:val="none" w:sz="0" w:space="0" w:color="auto"/>
                <w:bottom w:val="none" w:sz="0" w:space="0" w:color="auto"/>
                <w:right w:val="none" w:sz="0" w:space="0" w:color="auto"/>
              </w:divBdr>
            </w:div>
            <w:div w:id="1276869233">
              <w:marLeft w:val="0"/>
              <w:marRight w:val="0"/>
              <w:marTop w:val="0"/>
              <w:marBottom w:val="0"/>
              <w:divBdr>
                <w:top w:val="none" w:sz="0" w:space="0" w:color="auto"/>
                <w:left w:val="none" w:sz="0" w:space="0" w:color="auto"/>
                <w:bottom w:val="none" w:sz="0" w:space="0" w:color="auto"/>
                <w:right w:val="none" w:sz="0" w:space="0" w:color="auto"/>
              </w:divBdr>
            </w:div>
            <w:div w:id="2027250139">
              <w:marLeft w:val="0"/>
              <w:marRight w:val="0"/>
              <w:marTop w:val="0"/>
              <w:marBottom w:val="0"/>
              <w:divBdr>
                <w:top w:val="none" w:sz="0" w:space="0" w:color="auto"/>
                <w:left w:val="none" w:sz="0" w:space="0" w:color="auto"/>
                <w:bottom w:val="none" w:sz="0" w:space="0" w:color="auto"/>
                <w:right w:val="none" w:sz="0" w:space="0" w:color="auto"/>
              </w:divBdr>
            </w:div>
            <w:div w:id="1106079863">
              <w:marLeft w:val="0"/>
              <w:marRight w:val="0"/>
              <w:marTop w:val="0"/>
              <w:marBottom w:val="0"/>
              <w:divBdr>
                <w:top w:val="none" w:sz="0" w:space="0" w:color="auto"/>
                <w:left w:val="none" w:sz="0" w:space="0" w:color="auto"/>
                <w:bottom w:val="none" w:sz="0" w:space="0" w:color="auto"/>
                <w:right w:val="none" w:sz="0" w:space="0" w:color="auto"/>
              </w:divBdr>
            </w:div>
            <w:div w:id="984503594">
              <w:marLeft w:val="0"/>
              <w:marRight w:val="0"/>
              <w:marTop w:val="0"/>
              <w:marBottom w:val="0"/>
              <w:divBdr>
                <w:top w:val="none" w:sz="0" w:space="0" w:color="auto"/>
                <w:left w:val="none" w:sz="0" w:space="0" w:color="auto"/>
                <w:bottom w:val="none" w:sz="0" w:space="0" w:color="auto"/>
                <w:right w:val="none" w:sz="0" w:space="0" w:color="auto"/>
              </w:divBdr>
            </w:div>
            <w:div w:id="1129665775">
              <w:marLeft w:val="0"/>
              <w:marRight w:val="0"/>
              <w:marTop w:val="0"/>
              <w:marBottom w:val="0"/>
              <w:divBdr>
                <w:top w:val="none" w:sz="0" w:space="0" w:color="auto"/>
                <w:left w:val="none" w:sz="0" w:space="0" w:color="auto"/>
                <w:bottom w:val="none" w:sz="0" w:space="0" w:color="auto"/>
                <w:right w:val="none" w:sz="0" w:space="0" w:color="auto"/>
              </w:divBdr>
            </w:div>
            <w:div w:id="109974984">
              <w:marLeft w:val="0"/>
              <w:marRight w:val="0"/>
              <w:marTop w:val="0"/>
              <w:marBottom w:val="0"/>
              <w:divBdr>
                <w:top w:val="none" w:sz="0" w:space="0" w:color="auto"/>
                <w:left w:val="none" w:sz="0" w:space="0" w:color="auto"/>
                <w:bottom w:val="none" w:sz="0" w:space="0" w:color="auto"/>
                <w:right w:val="none" w:sz="0" w:space="0" w:color="auto"/>
              </w:divBdr>
            </w:div>
            <w:div w:id="644624399">
              <w:marLeft w:val="0"/>
              <w:marRight w:val="0"/>
              <w:marTop w:val="0"/>
              <w:marBottom w:val="0"/>
              <w:divBdr>
                <w:top w:val="none" w:sz="0" w:space="0" w:color="auto"/>
                <w:left w:val="none" w:sz="0" w:space="0" w:color="auto"/>
                <w:bottom w:val="none" w:sz="0" w:space="0" w:color="auto"/>
                <w:right w:val="none" w:sz="0" w:space="0" w:color="auto"/>
              </w:divBdr>
            </w:div>
            <w:div w:id="1013802599">
              <w:marLeft w:val="0"/>
              <w:marRight w:val="0"/>
              <w:marTop w:val="0"/>
              <w:marBottom w:val="0"/>
              <w:divBdr>
                <w:top w:val="none" w:sz="0" w:space="0" w:color="auto"/>
                <w:left w:val="none" w:sz="0" w:space="0" w:color="auto"/>
                <w:bottom w:val="none" w:sz="0" w:space="0" w:color="auto"/>
                <w:right w:val="none" w:sz="0" w:space="0" w:color="auto"/>
              </w:divBdr>
            </w:div>
            <w:div w:id="648901877">
              <w:marLeft w:val="0"/>
              <w:marRight w:val="0"/>
              <w:marTop w:val="0"/>
              <w:marBottom w:val="0"/>
              <w:divBdr>
                <w:top w:val="none" w:sz="0" w:space="0" w:color="auto"/>
                <w:left w:val="none" w:sz="0" w:space="0" w:color="auto"/>
                <w:bottom w:val="none" w:sz="0" w:space="0" w:color="auto"/>
                <w:right w:val="none" w:sz="0" w:space="0" w:color="auto"/>
              </w:divBdr>
            </w:div>
            <w:div w:id="87697486">
              <w:marLeft w:val="0"/>
              <w:marRight w:val="0"/>
              <w:marTop w:val="0"/>
              <w:marBottom w:val="0"/>
              <w:divBdr>
                <w:top w:val="none" w:sz="0" w:space="0" w:color="auto"/>
                <w:left w:val="none" w:sz="0" w:space="0" w:color="auto"/>
                <w:bottom w:val="none" w:sz="0" w:space="0" w:color="auto"/>
                <w:right w:val="none" w:sz="0" w:space="0" w:color="auto"/>
              </w:divBdr>
            </w:div>
            <w:div w:id="1218052141">
              <w:marLeft w:val="0"/>
              <w:marRight w:val="0"/>
              <w:marTop w:val="0"/>
              <w:marBottom w:val="0"/>
              <w:divBdr>
                <w:top w:val="none" w:sz="0" w:space="0" w:color="auto"/>
                <w:left w:val="none" w:sz="0" w:space="0" w:color="auto"/>
                <w:bottom w:val="none" w:sz="0" w:space="0" w:color="auto"/>
                <w:right w:val="none" w:sz="0" w:space="0" w:color="auto"/>
              </w:divBdr>
            </w:div>
            <w:div w:id="1086875635">
              <w:marLeft w:val="0"/>
              <w:marRight w:val="0"/>
              <w:marTop w:val="0"/>
              <w:marBottom w:val="0"/>
              <w:divBdr>
                <w:top w:val="none" w:sz="0" w:space="0" w:color="auto"/>
                <w:left w:val="none" w:sz="0" w:space="0" w:color="auto"/>
                <w:bottom w:val="none" w:sz="0" w:space="0" w:color="auto"/>
                <w:right w:val="none" w:sz="0" w:space="0" w:color="auto"/>
              </w:divBdr>
            </w:div>
            <w:div w:id="251663619">
              <w:marLeft w:val="0"/>
              <w:marRight w:val="0"/>
              <w:marTop w:val="0"/>
              <w:marBottom w:val="0"/>
              <w:divBdr>
                <w:top w:val="none" w:sz="0" w:space="0" w:color="auto"/>
                <w:left w:val="none" w:sz="0" w:space="0" w:color="auto"/>
                <w:bottom w:val="none" w:sz="0" w:space="0" w:color="auto"/>
                <w:right w:val="none" w:sz="0" w:space="0" w:color="auto"/>
              </w:divBdr>
            </w:div>
            <w:div w:id="410855351">
              <w:marLeft w:val="0"/>
              <w:marRight w:val="0"/>
              <w:marTop w:val="0"/>
              <w:marBottom w:val="0"/>
              <w:divBdr>
                <w:top w:val="none" w:sz="0" w:space="0" w:color="auto"/>
                <w:left w:val="none" w:sz="0" w:space="0" w:color="auto"/>
                <w:bottom w:val="none" w:sz="0" w:space="0" w:color="auto"/>
                <w:right w:val="none" w:sz="0" w:space="0" w:color="auto"/>
              </w:divBdr>
            </w:div>
            <w:div w:id="782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534">
      <w:bodyDiv w:val="1"/>
      <w:marLeft w:val="0"/>
      <w:marRight w:val="0"/>
      <w:marTop w:val="0"/>
      <w:marBottom w:val="0"/>
      <w:divBdr>
        <w:top w:val="none" w:sz="0" w:space="0" w:color="auto"/>
        <w:left w:val="none" w:sz="0" w:space="0" w:color="auto"/>
        <w:bottom w:val="none" w:sz="0" w:space="0" w:color="auto"/>
        <w:right w:val="none" w:sz="0" w:space="0" w:color="auto"/>
      </w:divBdr>
      <w:divsChild>
        <w:div w:id="954824877">
          <w:marLeft w:val="0"/>
          <w:marRight w:val="0"/>
          <w:marTop w:val="0"/>
          <w:marBottom w:val="0"/>
          <w:divBdr>
            <w:top w:val="none" w:sz="0" w:space="0" w:color="auto"/>
            <w:left w:val="none" w:sz="0" w:space="0" w:color="auto"/>
            <w:bottom w:val="none" w:sz="0" w:space="0" w:color="auto"/>
            <w:right w:val="none" w:sz="0" w:space="0" w:color="auto"/>
          </w:divBdr>
          <w:divsChild>
            <w:div w:id="969632410">
              <w:marLeft w:val="0"/>
              <w:marRight w:val="0"/>
              <w:marTop w:val="0"/>
              <w:marBottom w:val="0"/>
              <w:divBdr>
                <w:top w:val="none" w:sz="0" w:space="0" w:color="auto"/>
                <w:left w:val="none" w:sz="0" w:space="0" w:color="auto"/>
                <w:bottom w:val="none" w:sz="0" w:space="0" w:color="auto"/>
                <w:right w:val="none" w:sz="0" w:space="0" w:color="auto"/>
              </w:divBdr>
            </w:div>
            <w:div w:id="1143423998">
              <w:marLeft w:val="0"/>
              <w:marRight w:val="0"/>
              <w:marTop w:val="0"/>
              <w:marBottom w:val="0"/>
              <w:divBdr>
                <w:top w:val="none" w:sz="0" w:space="0" w:color="auto"/>
                <w:left w:val="none" w:sz="0" w:space="0" w:color="auto"/>
                <w:bottom w:val="none" w:sz="0" w:space="0" w:color="auto"/>
                <w:right w:val="none" w:sz="0" w:space="0" w:color="auto"/>
              </w:divBdr>
            </w:div>
            <w:div w:id="62992650">
              <w:marLeft w:val="0"/>
              <w:marRight w:val="0"/>
              <w:marTop w:val="0"/>
              <w:marBottom w:val="0"/>
              <w:divBdr>
                <w:top w:val="none" w:sz="0" w:space="0" w:color="auto"/>
                <w:left w:val="none" w:sz="0" w:space="0" w:color="auto"/>
                <w:bottom w:val="none" w:sz="0" w:space="0" w:color="auto"/>
                <w:right w:val="none" w:sz="0" w:space="0" w:color="auto"/>
              </w:divBdr>
            </w:div>
            <w:div w:id="1610355819">
              <w:marLeft w:val="0"/>
              <w:marRight w:val="0"/>
              <w:marTop w:val="0"/>
              <w:marBottom w:val="0"/>
              <w:divBdr>
                <w:top w:val="none" w:sz="0" w:space="0" w:color="auto"/>
                <w:left w:val="none" w:sz="0" w:space="0" w:color="auto"/>
                <w:bottom w:val="none" w:sz="0" w:space="0" w:color="auto"/>
                <w:right w:val="none" w:sz="0" w:space="0" w:color="auto"/>
              </w:divBdr>
            </w:div>
            <w:div w:id="1591113507">
              <w:marLeft w:val="0"/>
              <w:marRight w:val="0"/>
              <w:marTop w:val="0"/>
              <w:marBottom w:val="0"/>
              <w:divBdr>
                <w:top w:val="none" w:sz="0" w:space="0" w:color="auto"/>
                <w:left w:val="none" w:sz="0" w:space="0" w:color="auto"/>
                <w:bottom w:val="none" w:sz="0" w:space="0" w:color="auto"/>
                <w:right w:val="none" w:sz="0" w:space="0" w:color="auto"/>
              </w:divBdr>
            </w:div>
            <w:div w:id="922883108">
              <w:marLeft w:val="0"/>
              <w:marRight w:val="0"/>
              <w:marTop w:val="0"/>
              <w:marBottom w:val="0"/>
              <w:divBdr>
                <w:top w:val="none" w:sz="0" w:space="0" w:color="auto"/>
                <w:left w:val="none" w:sz="0" w:space="0" w:color="auto"/>
                <w:bottom w:val="none" w:sz="0" w:space="0" w:color="auto"/>
                <w:right w:val="none" w:sz="0" w:space="0" w:color="auto"/>
              </w:divBdr>
            </w:div>
            <w:div w:id="703676332">
              <w:marLeft w:val="0"/>
              <w:marRight w:val="0"/>
              <w:marTop w:val="0"/>
              <w:marBottom w:val="0"/>
              <w:divBdr>
                <w:top w:val="none" w:sz="0" w:space="0" w:color="auto"/>
                <w:left w:val="none" w:sz="0" w:space="0" w:color="auto"/>
                <w:bottom w:val="none" w:sz="0" w:space="0" w:color="auto"/>
                <w:right w:val="none" w:sz="0" w:space="0" w:color="auto"/>
              </w:divBdr>
            </w:div>
            <w:div w:id="1328440017">
              <w:marLeft w:val="0"/>
              <w:marRight w:val="0"/>
              <w:marTop w:val="0"/>
              <w:marBottom w:val="0"/>
              <w:divBdr>
                <w:top w:val="none" w:sz="0" w:space="0" w:color="auto"/>
                <w:left w:val="none" w:sz="0" w:space="0" w:color="auto"/>
                <w:bottom w:val="none" w:sz="0" w:space="0" w:color="auto"/>
                <w:right w:val="none" w:sz="0" w:space="0" w:color="auto"/>
              </w:divBdr>
            </w:div>
            <w:div w:id="109709310">
              <w:marLeft w:val="0"/>
              <w:marRight w:val="0"/>
              <w:marTop w:val="0"/>
              <w:marBottom w:val="0"/>
              <w:divBdr>
                <w:top w:val="none" w:sz="0" w:space="0" w:color="auto"/>
                <w:left w:val="none" w:sz="0" w:space="0" w:color="auto"/>
                <w:bottom w:val="none" w:sz="0" w:space="0" w:color="auto"/>
                <w:right w:val="none" w:sz="0" w:space="0" w:color="auto"/>
              </w:divBdr>
            </w:div>
            <w:div w:id="778257472">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984849377">
              <w:marLeft w:val="0"/>
              <w:marRight w:val="0"/>
              <w:marTop w:val="0"/>
              <w:marBottom w:val="0"/>
              <w:divBdr>
                <w:top w:val="none" w:sz="0" w:space="0" w:color="auto"/>
                <w:left w:val="none" w:sz="0" w:space="0" w:color="auto"/>
                <w:bottom w:val="none" w:sz="0" w:space="0" w:color="auto"/>
                <w:right w:val="none" w:sz="0" w:space="0" w:color="auto"/>
              </w:divBdr>
            </w:div>
            <w:div w:id="433093774">
              <w:marLeft w:val="0"/>
              <w:marRight w:val="0"/>
              <w:marTop w:val="0"/>
              <w:marBottom w:val="0"/>
              <w:divBdr>
                <w:top w:val="none" w:sz="0" w:space="0" w:color="auto"/>
                <w:left w:val="none" w:sz="0" w:space="0" w:color="auto"/>
                <w:bottom w:val="none" w:sz="0" w:space="0" w:color="auto"/>
                <w:right w:val="none" w:sz="0" w:space="0" w:color="auto"/>
              </w:divBdr>
            </w:div>
            <w:div w:id="10647882">
              <w:marLeft w:val="0"/>
              <w:marRight w:val="0"/>
              <w:marTop w:val="0"/>
              <w:marBottom w:val="0"/>
              <w:divBdr>
                <w:top w:val="none" w:sz="0" w:space="0" w:color="auto"/>
                <w:left w:val="none" w:sz="0" w:space="0" w:color="auto"/>
                <w:bottom w:val="none" w:sz="0" w:space="0" w:color="auto"/>
                <w:right w:val="none" w:sz="0" w:space="0" w:color="auto"/>
              </w:divBdr>
            </w:div>
            <w:div w:id="750079139">
              <w:marLeft w:val="0"/>
              <w:marRight w:val="0"/>
              <w:marTop w:val="0"/>
              <w:marBottom w:val="0"/>
              <w:divBdr>
                <w:top w:val="none" w:sz="0" w:space="0" w:color="auto"/>
                <w:left w:val="none" w:sz="0" w:space="0" w:color="auto"/>
                <w:bottom w:val="none" w:sz="0" w:space="0" w:color="auto"/>
                <w:right w:val="none" w:sz="0" w:space="0" w:color="auto"/>
              </w:divBdr>
            </w:div>
            <w:div w:id="627442703">
              <w:marLeft w:val="0"/>
              <w:marRight w:val="0"/>
              <w:marTop w:val="0"/>
              <w:marBottom w:val="0"/>
              <w:divBdr>
                <w:top w:val="none" w:sz="0" w:space="0" w:color="auto"/>
                <w:left w:val="none" w:sz="0" w:space="0" w:color="auto"/>
                <w:bottom w:val="none" w:sz="0" w:space="0" w:color="auto"/>
                <w:right w:val="none" w:sz="0" w:space="0" w:color="auto"/>
              </w:divBdr>
            </w:div>
            <w:div w:id="1211922365">
              <w:marLeft w:val="0"/>
              <w:marRight w:val="0"/>
              <w:marTop w:val="0"/>
              <w:marBottom w:val="0"/>
              <w:divBdr>
                <w:top w:val="none" w:sz="0" w:space="0" w:color="auto"/>
                <w:left w:val="none" w:sz="0" w:space="0" w:color="auto"/>
                <w:bottom w:val="none" w:sz="0" w:space="0" w:color="auto"/>
                <w:right w:val="none" w:sz="0" w:space="0" w:color="auto"/>
              </w:divBdr>
            </w:div>
            <w:div w:id="853348897">
              <w:marLeft w:val="0"/>
              <w:marRight w:val="0"/>
              <w:marTop w:val="0"/>
              <w:marBottom w:val="0"/>
              <w:divBdr>
                <w:top w:val="none" w:sz="0" w:space="0" w:color="auto"/>
                <w:left w:val="none" w:sz="0" w:space="0" w:color="auto"/>
                <w:bottom w:val="none" w:sz="0" w:space="0" w:color="auto"/>
                <w:right w:val="none" w:sz="0" w:space="0" w:color="auto"/>
              </w:divBdr>
            </w:div>
            <w:div w:id="399906390">
              <w:marLeft w:val="0"/>
              <w:marRight w:val="0"/>
              <w:marTop w:val="0"/>
              <w:marBottom w:val="0"/>
              <w:divBdr>
                <w:top w:val="none" w:sz="0" w:space="0" w:color="auto"/>
                <w:left w:val="none" w:sz="0" w:space="0" w:color="auto"/>
                <w:bottom w:val="none" w:sz="0" w:space="0" w:color="auto"/>
                <w:right w:val="none" w:sz="0" w:space="0" w:color="auto"/>
              </w:divBdr>
            </w:div>
            <w:div w:id="2072724869">
              <w:marLeft w:val="0"/>
              <w:marRight w:val="0"/>
              <w:marTop w:val="0"/>
              <w:marBottom w:val="0"/>
              <w:divBdr>
                <w:top w:val="none" w:sz="0" w:space="0" w:color="auto"/>
                <w:left w:val="none" w:sz="0" w:space="0" w:color="auto"/>
                <w:bottom w:val="none" w:sz="0" w:space="0" w:color="auto"/>
                <w:right w:val="none" w:sz="0" w:space="0" w:color="auto"/>
              </w:divBdr>
            </w:div>
            <w:div w:id="523136650">
              <w:marLeft w:val="0"/>
              <w:marRight w:val="0"/>
              <w:marTop w:val="0"/>
              <w:marBottom w:val="0"/>
              <w:divBdr>
                <w:top w:val="none" w:sz="0" w:space="0" w:color="auto"/>
                <w:left w:val="none" w:sz="0" w:space="0" w:color="auto"/>
                <w:bottom w:val="none" w:sz="0" w:space="0" w:color="auto"/>
                <w:right w:val="none" w:sz="0" w:space="0" w:color="auto"/>
              </w:divBdr>
            </w:div>
            <w:div w:id="1521432418">
              <w:marLeft w:val="0"/>
              <w:marRight w:val="0"/>
              <w:marTop w:val="0"/>
              <w:marBottom w:val="0"/>
              <w:divBdr>
                <w:top w:val="none" w:sz="0" w:space="0" w:color="auto"/>
                <w:left w:val="none" w:sz="0" w:space="0" w:color="auto"/>
                <w:bottom w:val="none" w:sz="0" w:space="0" w:color="auto"/>
                <w:right w:val="none" w:sz="0" w:space="0" w:color="auto"/>
              </w:divBdr>
            </w:div>
            <w:div w:id="951326095">
              <w:marLeft w:val="0"/>
              <w:marRight w:val="0"/>
              <w:marTop w:val="0"/>
              <w:marBottom w:val="0"/>
              <w:divBdr>
                <w:top w:val="none" w:sz="0" w:space="0" w:color="auto"/>
                <w:left w:val="none" w:sz="0" w:space="0" w:color="auto"/>
                <w:bottom w:val="none" w:sz="0" w:space="0" w:color="auto"/>
                <w:right w:val="none" w:sz="0" w:space="0" w:color="auto"/>
              </w:divBdr>
            </w:div>
            <w:div w:id="583953224">
              <w:marLeft w:val="0"/>
              <w:marRight w:val="0"/>
              <w:marTop w:val="0"/>
              <w:marBottom w:val="0"/>
              <w:divBdr>
                <w:top w:val="none" w:sz="0" w:space="0" w:color="auto"/>
                <w:left w:val="none" w:sz="0" w:space="0" w:color="auto"/>
                <w:bottom w:val="none" w:sz="0" w:space="0" w:color="auto"/>
                <w:right w:val="none" w:sz="0" w:space="0" w:color="auto"/>
              </w:divBdr>
            </w:div>
            <w:div w:id="1124154401">
              <w:marLeft w:val="0"/>
              <w:marRight w:val="0"/>
              <w:marTop w:val="0"/>
              <w:marBottom w:val="0"/>
              <w:divBdr>
                <w:top w:val="none" w:sz="0" w:space="0" w:color="auto"/>
                <w:left w:val="none" w:sz="0" w:space="0" w:color="auto"/>
                <w:bottom w:val="none" w:sz="0" w:space="0" w:color="auto"/>
                <w:right w:val="none" w:sz="0" w:space="0" w:color="auto"/>
              </w:divBdr>
            </w:div>
            <w:div w:id="1164080985">
              <w:marLeft w:val="0"/>
              <w:marRight w:val="0"/>
              <w:marTop w:val="0"/>
              <w:marBottom w:val="0"/>
              <w:divBdr>
                <w:top w:val="none" w:sz="0" w:space="0" w:color="auto"/>
                <w:left w:val="none" w:sz="0" w:space="0" w:color="auto"/>
                <w:bottom w:val="none" w:sz="0" w:space="0" w:color="auto"/>
                <w:right w:val="none" w:sz="0" w:space="0" w:color="auto"/>
              </w:divBdr>
            </w:div>
            <w:div w:id="873463839">
              <w:marLeft w:val="0"/>
              <w:marRight w:val="0"/>
              <w:marTop w:val="0"/>
              <w:marBottom w:val="0"/>
              <w:divBdr>
                <w:top w:val="none" w:sz="0" w:space="0" w:color="auto"/>
                <w:left w:val="none" w:sz="0" w:space="0" w:color="auto"/>
                <w:bottom w:val="none" w:sz="0" w:space="0" w:color="auto"/>
                <w:right w:val="none" w:sz="0" w:space="0" w:color="auto"/>
              </w:divBdr>
            </w:div>
            <w:div w:id="728040794">
              <w:marLeft w:val="0"/>
              <w:marRight w:val="0"/>
              <w:marTop w:val="0"/>
              <w:marBottom w:val="0"/>
              <w:divBdr>
                <w:top w:val="none" w:sz="0" w:space="0" w:color="auto"/>
                <w:left w:val="none" w:sz="0" w:space="0" w:color="auto"/>
                <w:bottom w:val="none" w:sz="0" w:space="0" w:color="auto"/>
                <w:right w:val="none" w:sz="0" w:space="0" w:color="auto"/>
              </w:divBdr>
            </w:div>
            <w:div w:id="1510022900">
              <w:marLeft w:val="0"/>
              <w:marRight w:val="0"/>
              <w:marTop w:val="0"/>
              <w:marBottom w:val="0"/>
              <w:divBdr>
                <w:top w:val="none" w:sz="0" w:space="0" w:color="auto"/>
                <w:left w:val="none" w:sz="0" w:space="0" w:color="auto"/>
                <w:bottom w:val="none" w:sz="0" w:space="0" w:color="auto"/>
                <w:right w:val="none" w:sz="0" w:space="0" w:color="auto"/>
              </w:divBdr>
            </w:div>
            <w:div w:id="2080862884">
              <w:marLeft w:val="0"/>
              <w:marRight w:val="0"/>
              <w:marTop w:val="0"/>
              <w:marBottom w:val="0"/>
              <w:divBdr>
                <w:top w:val="none" w:sz="0" w:space="0" w:color="auto"/>
                <w:left w:val="none" w:sz="0" w:space="0" w:color="auto"/>
                <w:bottom w:val="none" w:sz="0" w:space="0" w:color="auto"/>
                <w:right w:val="none" w:sz="0" w:space="0" w:color="auto"/>
              </w:divBdr>
            </w:div>
            <w:div w:id="909576441">
              <w:marLeft w:val="0"/>
              <w:marRight w:val="0"/>
              <w:marTop w:val="0"/>
              <w:marBottom w:val="0"/>
              <w:divBdr>
                <w:top w:val="none" w:sz="0" w:space="0" w:color="auto"/>
                <w:left w:val="none" w:sz="0" w:space="0" w:color="auto"/>
                <w:bottom w:val="none" w:sz="0" w:space="0" w:color="auto"/>
                <w:right w:val="none" w:sz="0" w:space="0" w:color="auto"/>
              </w:divBdr>
            </w:div>
            <w:div w:id="993950035">
              <w:marLeft w:val="0"/>
              <w:marRight w:val="0"/>
              <w:marTop w:val="0"/>
              <w:marBottom w:val="0"/>
              <w:divBdr>
                <w:top w:val="none" w:sz="0" w:space="0" w:color="auto"/>
                <w:left w:val="none" w:sz="0" w:space="0" w:color="auto"/>
                <w:bottom w:val="none" w:sz="0" w:space="0" w:color="auto"/>
                <w:right w:val="none" w:sz="0" w:space="0" w:color="auto"/>
              </w:divBdr>
            </w:div>
            <w:div w:id="143279922">
              <w:marLeft w:val="0"/>
              <w:marRight w:val="0"/>
              <w:marTop w:val="0"/>
              <w:marBottom w:val="0"/>
              <w:divBdr>
                <w:top w:val="none" w:sz="0" w:space="0" w:color="auto"/>
                <w:left w:val="none" w:sz="0" w:space="0" w:color="auto"/>
                <w:bottom w:val="none" w:sz="0" w:space="0" w:color="auto"/>
                <w:right w:val="none" w:sz="0" w:space="0" w:color="auto"/>
              </w:divBdr>
            </w:div>
            <w:div w:id="1986355512">
              <w:marLeft w:val="0"/>
              <w:marRight w:val="0"/>
              <w:marTop w:val="0"/>
              <w:marBottom w:val="0"/>
              <w:divBdr>
                <w:top w:val="none" w:sz="0" w:space="0" w:color="auto"/>
                <w:left w:val="none" w:sz="0" w:space="0" w:color="auto"/>
                <w:bottom w:val="none" w:sz="0" w:space="0" w:color="auto"/>
                <w:right w:val="none" w:sz="0" w:space="0" w:color="auto"/>
              </w:divBdr>
            </w:div>
            <w:div w:id="1225487786">
              <w:marLeft w:val="0"/>
              <w:marRight w:val="0"/>
              <w:marTop w:val="0"/>
              <w:marBottom w:val="0"/>
              <w:divBdr>
                <w:top w:val="none" w:sz="0" w:space="0" w:color="auto"/>
                <w:left w:val="none" w:sz="0" w:space="0" w:color="auto"/>
                <w:bottom w:val="none" w:sz="0" w:space="0" w:color="auto"/>
                <w:right w:val="none" w:sz="0" w:space="0" w:color="auto"/>
              </w:divBdr>
            </w:div>
            <w:div w:id="332223793">
              <w:marLeft w:val="0"/>
              <w:marRight w:val="0"/>
              <w:marTop w:val="0"/>
              <w:marBottom w:val="0"/>
              <w:divBdr>
                <w:top w:val="none" w:sz="0" w:space="0" w:color="auto"/>
                <w:left w:val="none" w:sz="0" w:space="0" w:color="auto"/>
                <w:bottom w:val="none" w:sz="0" w:space="0" w:color="auto"/>
                <w:right w:val="none" w:sz="0" w:space="0" w:color="auto"/>
              </w:divBdr>
            </w:div>
            <w:div w:id="1776712388">
              <w:marLeft w:val="0"/>
              <w:marRight w:val="0"/>
              <w:marTop w:val="0"/>
              <w:marBottom w:val="0"/>
              <w:divBdr>
                <w:top w:val="none" w:sz="0" w:space="0" w:color="auto"/>
                <w:left w:val="none" w:sz="0" w:space="0" w:color="auto"/>
                <w:bottom w:val="none" w:sz="0" w:space="0" w:color="auto"/>
                <w:right w:val="none" w:sz="0" w:space="0" w:color="auto"/>
              </w:divBdr>
            </w:div>
            <w:div w:id="1407149551">
              <w:marLeft w:val="0"/>
              <w:marRight w:val="0"/>
              <w:marTop w:val="0"/>
              <w:marBottom w:val="0"/>
              <w:divBdr>
                <w:top w:val="none" w:sz="0" w:space="0" w:color="auto"/>
                <w:left w:val="none" w:sz="0" w:space="0" w:color="auto"/>
                <w:bottom w:val="none" w:sz="0" w:space="0" w:color="auto"/>
                <w:right w:val="none" w:sz="0" w:space="0" w:color="auto"/>
              </w:divBdr>
            </w:div>
            <w:div w:id="637801273">
              <w:marLeft w:val="0"/>
              <w:marRight w:val="0"/>
              <w:marTop w:val="0"/>
              <w:marBottom w:val="0"/>
              <w:divBdr>
                <w:top w:val="none" w:sz="0" w:space="0" w:color="auto"/>
                <w:left w:val="none" w:sz="0" w:space="0" w:color="auto"/>
                <w:bottom w:val="none" w:sz="0" w:space="0" w:color="auto"/>
                <w:right w:val="none" w:sz="0" w:space="0" w:color="auto"/>
              </w:divBdr>
            </w:div>
            <w:div w:id="2140492601">
              <w:marLeft w:val="0"/>
              <w:marRight w:val="0"/>
              <w:marTop w:val="0"/>
              <w:marBottom w:val="0"/>
              <w:divBdr>
                <w:top w:val="none" w:sz="0" w:space="0" w:color="auto"/>
                <w:left w:val="none" w:sz="0" w:space="0" w:color="auto"/>
                <w:bottom w:val="none" w:sz="0" w:space="0" w:color="auto"/>
                <w:right w:val="none" w:sz="0" w:space="0" w:color="auto"/>
              </w:divBdr>
            </w:div>
            <w:div w:id="1187209706">
              <w:marLeft w:val="0"/>
              <w:marRight w:val="0"/>
              <w:marTop w:val="0"/>
              <w:marBottom w:val="0"/>
              <w:divBdr>
                <w:top w:val="none" w:sz="0" w:space="0" w:color="auto"/>
                <w:left w:val="none" w:sz="0" w:space="0" w:color="auto"/>
                <w:bottom w:val="none" w:sz="0" w:space="0" w:color="auto"/>
                <w:right w:val="none" w:sz="0" w:space="0" w:color="auto"/>
              </w:divBdr>
            </w:div>
            <w:div w:id="2132477131">
              <w:marLeft w:val="0"/>
              <w:marRight w:val="0"/>
              <w:marTop w:val="0"/>
              <w:marBottom w:val="0"/>
              <w:divBdr>
                <w:top w:val="none" w:sz="0" w:space="0" w:color="auto"/>
                <w:left w:val="none" w:sz="0" w:space="0" w:color="auto"/>
                <w:bottom w:val="none" w:sz="0" w:space="0" w:color="auto"/>
                <w:right w:val="none" w:sz="0" w:space="0" w:color="auto"/>
              </w:divBdr>
            </w:div>
            <w:div w:id="1541359223">
              <w:marLeft w:val="0"/>
              <w:marRight w:val="0"/>
              <w:marTop w:val="0"/>
              <w:marBottom w:val="0"/>
              <w:divBdr>
                <w:top w:val="none" w:sz="0" w:space="0" w:color="auto"/>
                <w:left w:val="none" w:sz="0" w:space="0" w:color="auto"/>
                <w:bottom w:val="none" w:sz="0" w:space="0" w:color="auto"/>
                <w:right w:val="none" w:sz="0" w:space="0" w:color="auto"/>
              </w:divBdr>
            </w:div>
            <w:div w:id="1321227388">
              <w:marLeft w:val="0"/>
              <w:marRight w:val="0"/>
              <w:marTop w:val="0"/>
              <w:marBottom w:val="0"/>
              <w:divBdr>
                <w:top w:val="none" w:sz="0" w:space="0" w:color="auto"/>
                <w:left w:val="none" w:sz="0" w:space="0" w:color="auto"/>
                <w:bottom w:val="none" w:sz="0" w:space="0" w:color="auto"/>
                <w:right w:val="none" w:sz="0" w:space="0" w:color="auto"/>
              </w:divBdr>
            </w:div>
            <w:div w:id="928612271">
              <w:marLeft w:val="0"/>
              <w:marRight w:val="0"/>
              <w:marTop w:val="0"/>
              <w:marBottom w:val="0"/>
              <w:divBdr>
                <w:top w:val="none" w:sz="0" w:space="0" w:color="auto"/>
                <w:left w:val="none" w:sz="0" w:space="0" w:color="auto"/>
                <w:bottom w:val="none" w:sz="0" w:space="0" w:color="auto"/>
                <w:right w:val="none" w:sz="0" w:space="0" w:color="auto"/>
              </w:divBdr>
            </w:div>
            <w:div w:id="320473201">
              <w:marLeft w:val="0"/>
              <w:marRight w:val="0"/>
              <w:marTop w:val="0"/>
              <w:marBottom w:val="0"/>
              <w:divBdr>
                <w:top w:val="none" w:sz="0" w:space="0" w:color="auto"/>
                <w:left w:val="none" w:sz="0" w:space="0" w:color="auto"/>
                <w:bottom w:val="none" w:sz="0" w:space="0" w:color="auto"/>
                <w:right w:val="none" w:sz="0" w:space="0" w:color="auto"/>
              </w:divBdr>
            </w:div>
            <w:div w:id="1418672388">
              <w:marLeft w:val="0"/>
              <w:marRight w:val="0"/>
              <w:marTop w:val="0"/>
              <w:marBottom w:val="0"/>
              <w:divBdr>
                <w:top w:val="none" w:sz="0" w:space="0" w:color="auto"/>
                <w:left w:val="none" w:sz="0" w:space="0" w:color="auto"/>
                <w:bottom w:val="none" w:sz="0" w:space="0" w:color="auto"/>
                <w:right w:val="none" w:sz="0" w:space="0" w:color="auto"/>
              </w:divBdr>
            </w:div>
            <w:div w:id="1905219727">
              <w:marLeft w:val="0"/>
              <w:marRight w:val="0"/>
              <w:marTop w:val="0"/>
              <w:marBottom w:val="0"/>
              <w:divBdr>
                <w:top w:val="none" w:sz="0" w:space="0" w:color="auto"/>
                <w:left w:val="none" w:sz="0" w:space="0" w:color="auto"/>
                <w:bottom w:val="none" w:sz="0" w:space="0" w:color="auto"/>
                <w:right w:val="none" w:sz="0" w:space="0" w:color="auto"/>
              </w:divBdr>
            </w:div>
            <w:div w:id="171844334">
              <w:marLeft w:val="0"/>
              <w:marRight w:val="0"/>
              <w:marTop w:val="0"/>
              <w:marBottom w:val="0"/>
              <w:divBdr>
                <w:top w:val="none" w:sz="0" w:space="0" w:color="auto"/>
                <w:left w:val="none" w:sz="0" w:space="0" w:color="auto"/>
                <w:bottom w:val="none" w:sz="0" w:space="0" w:color="auto"/>
                <w:right w:val="none" w:sz="0" w:space="0" w:color="auto"/>
              </w:divBdr>
            </w:div>
            <w:div w:id="481848284">
              <w:marLeft w:val="0"/>
              <w:marRight w:val="0"/>
              <w:marTop w:val="0"/>
              <w:marBottom w:val="0"/>
              <w:divBdr>
                <w:top w:val="none" w:sz="0" w:space="0" w:color="auto"/>
                <w:left w:val="none" w:sz="0" w:space="0" w:color="auto"/>
                <w:bottom w:val="none" w:sz="0" w:space="0" w:color="auto"/>
                <w:right w:val="none" w:sz="0" w:space="0" w:color="auto"/>
              </w:divBdr>
            </w:div>
            <w:div w:id="1842086530">
              <w:marLeft w:val="0"/>
              <w:marRight w:val="0"/>
              <w:marTop w:val="0"/>
              <w:marBottom w:val="0"/>
              <w:divBdr>
                <w:top w:val="none" w:sz="0" w:space="0" w:color="auto"/>
                <w:left w:val="none" w:sz="0" w:space="0" w:color="auto"/>
                <w:bottom w:val="none" w:sz="0" w:space="0" w:color="auto"/>
                <w:right w:val="none" w:sz="0" w:space="0" w:color="auto"/>
              </w:divBdr>
            </w:div>
            <w:div w:id="1177579720">
              <w:marLeft w:val="0"/>
              <w:marRight w:val="0"/>
              <w:marTop w:val="0"/>
              <w:marBottom w:val="0"/>
              <w:divBdr>
                <w:top w:val="none" w:sz="0" w:space="0" w:color="auto"/>
                <w:left w:val="none" w:sz="0" w:space="0" w:color="auto"/>
                <w:bottom w:val="none" w:sz="0" w:space="0" w:color="auto"/>
                <w:right w:val="none" w:sz="0" w:space="0" w:color="auto"/>
              </w:divBdr>
            </w:div>
            <w:div w:id="1242760015">
              <w:marLeft w:val="0"/>
              <w:marRight w:val="0"/>
              <w:marTop w:val="0"/>
              <w:marBottom w:val="0"/>
              <w:divBdr>
                <w:top w:val="none" w:sz="0" w:space="0" w:color="auto"/>
                <w:left w:val="none" w:sz="0" w:space="0" w:color="auto"/>
                <w:bottom w:val="none" w:sz="0" w:space="0" w:color="auto"/>
                <w:right w:val="none" w:sz="0" w:space="0" w:color="auto"/>
              </w:divBdr>
            </w:div>
            <w:div w:id="1860194866">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250315831">
              <w:marLeft w:val="0"/>
              <w:marRight w:val="0"/>
              <w:marTop w:val="0"/>
              <w:marBottom w:val="0"/>
              <w:divBdr>
                <w:top w:val="none" w:sz="0" w:space="0" w:color="auto"/>
                <w:left w:val="none" w:sz="0" w:space="0" w:color="auto"/>
                <w:bottom w:val="none" w:sz="0" w:space="0" w:color="auto"/>
                <w:right w:val="none" w:sz="0" w:space="0" w:color="auto"/>
              </w:divBdr>
            </w:div>
            <w:div w:id="786001957">
              <w:marLeft w:val="0"/>
              <w:marRight w:val="0"/>
              <w:marTop w:val="0"/>
              <w:marBottom w:val="0"/>
              <w:divBdr>
                <w:top w:val="none" w:sz="0" w:space="0" w:color="auto"/>
                <w:left w:val="none" w:sz="0" w:space="0" w:color="auto"/>
                <w:bottom w:val="none" w:sz="0" w:space="0" w:color="auto"/>
                <w:right w:val="none" w:sz="0" w:space="0" w:color="auto"/>
              </w:divBdr>
            </w:div>
            <w:div w:id="1485270017">
              <w:marLeft w:val="0"/>
              <w:marRight w:val="0"/>
              <w:marTop w:val="0"/>
              <w:marBottom w:val="0"/>
              <w:divBdr>
                <w:top w:val="none" w:sz="0" w:space="0" w:color="auto"/>
                <w:left w:val="none" w:sz="0" w:space="0" w:color="auto"/>
                <w:bottom w:val="none" w:sz="0" w:space="0" w:color="auto"/>
                <w:right w:val="none" w:sz="0" w:space="0" w:color="auto"/>
              </w:divBdr>
            </w:div>
            <w:div w:id="132841892">
              <w:marLeft w:val="0"/>
              <w:marRight w:val="0"/>
              <w:marTop w:val="0"/>
              <w:marBottom w:val="0"/>
              <w:divBdr>
                <w:top w:val="none" w:sz="0" w:space="0" w:color="auto"/>
                <w:left w:val="none" w:sz="0" w:space="0" w:color="auto"/>
                <w:bottom w:val="none" w:sz="0" w:space="0" w:color="auto"/>
                <w:right w:val="none" w:sz="0" w:space="0" w:color="auto"/>
              </w:divBdr>
            </w:div>
            <w:div w:id="18000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669">
      <w:bodyDiv w:val="1"/>
      <w:marLeft w:val="0"/>
      <w:marRight w:val="0"/>
      <w:marTop w:val="0"/>
      <w:marBottom w:val="0"/>
      <w:divBdr>
        <w:top w:val="none" w:sz="0" w:space="0" w:color="auto"/>
        <w:left w:val="none" w:sz="0" w:space="0" w:color="auto"/>
        <w:bottom w:val="none" w:sz="0" w:space="0" w:color="auto"/>
        <w:right w:val="none" w:sz="0" w:space="0" w:color="auto"/>
      </w:divBdr>
    </w:div>
    <w:div w:id="600456323">
      <w:bodyDiv w:val="1"/>
      <w:marLeft w:val="0"/>
      <w:marRight w:val="0"/>
      <w:marTop w:val="0"/>
      <w:marBottom w:val="0"/>
      <w:divBdr>
        <w:top w:val="none" w:sz="0" w:space="0" w:color="auto"/>
        <w:left w:val="none" w:sz="0" w:space="0" w:color="auto"/>
        <w:bottom w:val="none" w:sz="0" w:space="0" w:color="auto"/>
        <w:right w:val="none" w:sz="0" w:space="0" w:color="auto"/>
      </w:divBdr>
    </w:div>
    <w:div w:id="640427738">
      <w:bodyDiv w:val="1"/>
      <w:marLeft w:val="0"/>
      <w:marRight w:val="0"/>
      <w:marTop w:val="0"/>
      <w:marBottom w:val="0"/>
      <w:divBdr>
        <w:top w:val="none" w:sz="0" w:space="0" w:color="auto"/>
        <w:left w:val="none" w:sz="0" w:space="0" w:color="auto"/>
        <w:bottom w:val="none" w:sz="0" w:space="0" w:color="auto"/>
        <w:right w:val="none" w:sz="0" w:space="0" w:color="auto"/>
      </w:divBdr>
    </w:div>
    <w:div w:id="682826493">
      <w:bodyDiv w:val="1"/>
      <w:marLeft w:val="0"/>
      <w:marRight w:val="0"/>
      <w:marTop w:val="0"/>
      <w:marBottom w:val="0"/>
      <w:divBdr>
        <w:top w:val="none" w:sz="0" w:space="0" w:color="auto"/>
        <w:left w:val="none" w:sz="0" w:space="0" w:color="auto"/>
        <w:bottom w:val="none" w:sz="0" w:space="0" w:color="auto"/>
        <w:right w:val="none" w:sz="0" w:space="0" w:color="auto"/>
      </w:divBdr>
    </w:div>
    <w:div w:id="737291464">
      <w:bodyDiv w:val="1"/>
      <w:marLeft w:val="0"/>
      <w:marRight w:val="0"/>
      <w:marTop w:val="0"/>
      <w:marBottom w:val="0"/>
      <w:divBdr>
        <w:top w:val="none" w:sz="0" w:space="0" w:color="auto"/>
        <w:left w:val="none" w:sz="0" w:space="0" w:color="auto"/>
        <w:bottom w:val="none" w:sz="0" w:space="0" w:color="auto"/>
        <w:right w:val="none" w:sz="0" w:space="0" w:color="auto"/>
      </w:divBdr>
      <w:divsChild>
        <w:div w:id="63458817">
          <w:marLeft w:val="0"/>
          <w:marRight w:val="0"/>
          <w:marTop w:val="0"/>
          <w:marBottom w:val="0"/>
          <w:divBdr>
            <w:top w:val="none" w:sz="0" w:space="0" w:color="auto"/>
            <w:left w:val="none" w:sz="0" w:space="0" w:color="auto"/>
            <w:bottom w:val="none" w:sz="0" w:space="0" w:color="auto"/>
            <w:right w:val="none" w:sz="0" w:space="0" w:color="auto"/>
          </w:divBdr>
          <w:divsChild>
            <w:div w:id="739593852">
              <w:marLeft w:val="0"/>
              <w:marRight w:val="0"/>
              <w:marTop w:val="0"/>
              <w:marBottom w:val="0"/>
              <w:divBdr>
                <w:top w:val="none" w:sz="0" w:space="0" w:color="auto"/>
                <w:left w:val="none" w:sz="0" w:space="0" w:color="auto"/>
                <w:bottom w:val="none" w:sz="0" w:space="0" w:color="auto"/>
                <w:right w:val="none" w:sz="0" w:space="0" w:color="auto"/>
              </w:divBdr>
            </w:div>
            <w:div w:id="455178004">
              <w:marLeft w:val="0"/>
              <w:marRight w:val="0"/>
              <w:marTop w:val="0"/>
              <w:marBottom w:val="0"/>
              <w:divBdr>
                <w:top w:val="none" w:sz="0" w:space="0" w:color="auto"/>
                <w:left w:val="none" w:sz="0" w:space="0" w:color="auto"/>
                <w:bottom w:val="none" w:sz="0" w:space="0" w:color="auto"/>
                <w:right w:val="none" w:sz="0" w:space="0" w:color="auto"/>
              </w:divBdr>
            </w:div>
            <w:div w:id="2002466593">
              <w:marLeft w:val="0"/>
              <w:marRight w:val="0"/>
              <w:marTop w:val="0"/>
              <w:marBottom w:val="0"/>
              <w:divBdr>
                <w:top w:val="none" w:sz="0" w:space="0" w:color="auto"/>
                <w:left w:val="none" w:sz="0" w:space="0" w:color="auto"/>
                <w:bottom w:val="none" w:sz="0" w:space="0" w:color="auto"/>
                <w:right w:val="none" w:sz="0" w:space="0" w:color="auto"/>
              </w:divBdr>
            </w:div>
            <w:div w:id="1960333637">
              <w:marLeft w:val="0"/>
              <w:marRight w:val="0"/>
              <w:marTop w:val="0"/>
              <w:marBottom w:val="0"/>
              <w:divBdr>
                <w:top w:val="none" w:sz="0" w:space="0" w:color="auto"/>
                <w:left w:val="none" w:sz="0" w:space="0" w:color="auto"/>
                <w:bottom w:val="none" w:sz="0" w:space="0" w:color="auto"/>
                <w:right w:val="none" w:sz="0" w:space="0" w:color="auto"/>
              </w:divBdr>
            </w:div>
            <w:div w:id="1483505121">
              <w:marLeft w:val="0"/>
              <w:marRight w:val="0"/>
              <w:marTop w:val="0"/>
              <w:marBottom w:val="0"/>
              <w:divBdr>
                <w:top w:val="none" w:sz="0" w:space="0" w:color="auto"/>
                <w:left w:val="none" w:sz="0" w:space="0" w:color="auto"/>
                <w:bottom w:val="none" w:sz="0" w:space="0" w:color="auto"/>
                <w:right w:val="none" w:sz="0" w:space="0" w:color="auto"/>
              </w:divBdr>
            </w:div>
            <w:div w:id="1509909463">
              <w:marLeft w:val="0"/>
              <w:marRight w:val="0"/>
              <w:marTop w:val="0"/>
              <w:marBottom w:val="0"/>
              <w:divBdr>
                <w:top w:val="none" w:sz="0" w:space="0" w:color="auto"/>
                <w:left w:val="none" w:sz="0" w:space="0" w:color="auto"/>
                <w:bottom w:val="none" w:sz="0" w:space="0" w:color="auto"/>
                <w:right w:val="none" w:sz="0" w:space="0" w:color="auto"/>
              </w:divBdr>
            </w:div>
            <w:div w:id="1237741414">
              <w:marLeft w:val="0"/>
              <w:marRight w:val="0"/>
              <w:marTop w:val="0"/>
              <w:marBottom w:val="0"/>
              <w:divBdr>
                <w:top w:val="none" w:sz="0" w:space="0" w:color="auto"/>
                <w:left w:val="none" w:sz="0" w:space="0" w:color="auto"/>
                <w:bottom w:val="none" w:sz="0" w:space="0" w:color="auto"/>
                <w:right w:val="none" w:sz="0" w:space="0" w:color="auto"/>
              </w:divBdr>
            </w:div>
            <w:div w:id="1273174799">
              <w:marLeft w:val="0"/>
              <w:marRight w:val="0"/>
              <w:marTop w:val="0"/>
              <w:marBottom w:val="0"/>
              <w:divBdr>
                <w:top w:val="none" w:sz="0" w:space="0" w:color="auto"/>
                <w:left w:val="none" w:sz="0" w:space="0" w:color="auto"/>
                <w:bottom w:val="none" w:sz="0" w:space="0" w:color="auto"/>
                <w:right w:val="none" w:sz="0" w:space="0" w:color="auto"/>
              </w:divBdr>
            </w:div>
            <w:div w:id="515733008">
              <w:marLeft w:val="0"/>
              <w:marRight w:val="0"/>
              <w:marTop w:val="0"/>
              <w:marBottom w:val="0"/>
              <w:divBdr>
                <w:top w:val="none" w:sz="0" w:space="0" w:color="auto"/>
                <w:left w:val="none" w:sz="0" w:space="0" w:color="auto"/>
                <w:bottom w:val="none" w:sz="0" w:space="0" w:color="auto"/>
                <w:right w:val="none" w:sz="0" w:space="0" w:color="auto"/>
              </w:divBdr>
            </w:div>
            <w:div w:id="2112357453">
              <w:marLeft w:val="0"/>
              <w:marRight w:val="0"/>
              <w:marTop w:val="0"/>
              <w:marBottom w:val="0"/>
              <w:divBdr>
                <w:top w:val="none" w:sz="0" w:space="0" w:color="auto"/>
                <w:left w:val="none" w:sz="0" w:space="0" w:color="auto"/>
                <w:bottom w:val="none" w:sz="0" w:space="0" w:color="auto"/>
                <w:right w:val="none" w:sz="0" w:space="0" w:color="auto"/>
              </w:divBdr>
            </w:div>
            <w:div w:id="294339005">
              <w:marLeft w:val="0"/>
              <w:marRight w:val="0"/>
              <w:marTop w:val="0"/>
              <w:marBottom w:val="0"/>
              <w:divBdr>
                <w:top w:val="none" w:sz="0" w:space="0" w:color="auto"/>
                <w:left w:val="none" w:sz="0" w:space="0" w:color="auto"/>
                <w:bottom w:val="none" w:sz="0" w:space="0" w:color="auto"/>
                <w:right w:val="none" w:sz="0" w:space="0" w:color="auto"/>
              </w:divBdr>
            </w:div>
            <w:div w:id="321663793">
              <w:marLeft w:val="0"/>
              <w:marRight w:val="0"/>
              <w:marTop w:val="0"/>
              <w:marBottom w:val="0"/>
              <w:divBdr>
                <w:top w:val="none" w:sz="0" w:space="0" w:color="auto"/>
                <w:left w:val="none" w:sz="0" w:space="0" w:color="auto"/>
                <w:bottom w:val="none" w:sz="0" w:space="0" w:color="auto"/>
                <w:right w:val="none" w:sz="0" w:space="0" w:color="auto"/>
              </w:divBdr>
            </w:div>
            <w:div w:id="1867476253">
              <w:marLeft w:val="0"/>
              <w:marRight w:val="0"/>
              <w:marTop w:val="0"/>
              <w:marBottom w:val="0"/>
              <w:divBdr>
                <w:top w:val="none" w:sz="0" w:space="0" w:color="auto"/>
                <w:left w:val="none" w:sz="0" w:space="0" w:color="auto"/>
                <w:bottom w:val="none" w:sz="0" w:space="0" w:color="auto"/>
                <w:right w:val="none" w:sz="0" w:space="0" w:color="auto"/>
              </w:divBdr>
            </w:div>
            <w:div w:id="699087822">
              <w:marLeft w:val="0"/>
              <w:marRight w:val="0"/>
              <w:marTop w:val="0"/>
              <w:marBottom w:val="0"/>
              <w:divBdr>
                <w:top w:val="none" w:sz="0" w:space="0" w:color="auto"/>
                <w:left w:val="none" w:sz="0" w:space="0" w:color="auto"/>
                <w:bottom w:val="none" w:sz="0" w:space="0" w:color="auto"/>
                <w:right w:val="none" w:sz="0" w:space="0" w:color="auto"/>
              </w:divBdr>
            </w:div>
            <w:div w:id="1975065602">
              <w:marLeft w:val="0"/>
              <w:marRight w:val="0"/>
              <w:marTop w:val="0"/>
              <w:marBottom w:val="0"/>
              <w:divBdr>
                <w:top w:val="none" w:sz="0" w:space="0" w:color="auto"/>
                <w:left w:val="none" w:sz="0" w:space="0" w:color="auto"/>
                <w:bottom w:val="none" w:sz="0" w:space="0" w:color="auto"/>
                <w:right w:val="none" w:sz="0" w:space="0" w:color="auto"/>
              </w:divBdr>
            </w:div>
            <w:div w:id="289438734">
              <w:marLeft w:val="0"/>
              <w:marRight w:val="0"/>
              <w:marTop w:val="0"/>
              <w:marBottom w:val="0"/>
              <w:divBdr>
                <w:top w:val="none" w:sz="0" w:space="0" w:color="auto"/>
                <w:left w:val="none" w:sz="0" w:space="0" w:color="auto"/>
                <w:bottom w:val="none" w:sz="0" w:space="0" w:color="auto"/>
                <w:right w:val="none" w:sz="0" w:space="0" w:color="auto"/>
              </w:divBdr>
            </w:div>
            <w:div w:id="1583181133">
              <w:marLeft w:val="0"/>
              <w:marRight w:val="0"/>
              <w:marTop w:val="0"/>
              <w:marBottom w:val="0"/>
              <w:divBdr>
                <w:top w:val="none" w:sz="0" w:space="0" w:color="auto"/>
                <w:left w:val="none" w:sz="0" w:space="0" w:color="auto"/>
                <w:bottom w:val="none" w:sz="0" w:space="0" w:color="auto"/>
                <w:right w:val="none" w:sz="0" w:space="0" w:color="auto"/>
              </w:divBdr>
            </w:div>
            <w:div w:id="1453087072">
              <w:marLeft w:val="0"/>
              <w:marRight w:val="0"/>
              <w:marTop w:val="0"/>
              <w:marBottom w:val="0"/>
              <w:divBdr>
                <w:top w:val="none" w:sz="0" w:space="0" w:color="auto"/>
                <w:left w:val="none" w:sz="0" w:space="0" w:color="auto"/>
                <w:bottom w:val="none" w:sz="0" w:space="0" w:color="auto"/>
                <w:right w:val="none" w:sz="0" w:space="0" w:color="auto"/>
              </w:divBdr>
            </w:div>
            <w:div w:id="1648515477">
              <w:marLeft w:val="0"/>
              <w:marRight w:val="0"/>
              <w:marTop w:val="0"/>
              <w:marBottom w:val="0"/>
              <w:divBdr>
                <w:top w:val="none" w:sz="0" w:space="0" w:color="auto"/>
                <w:left w:val="none" w:sz="0" w:space="0" w:color="auto"/>
                <w:bottom w:val="none" w:sz="0" w:space="0" w:color="auto"/>
                <w:right w:val="none" w:sz="0" w:space="0" w:color="auto"/>
              </w:divBdr>
            </w:div>
            <w:div w:id="1338078558">
              <w:marLeft w:val="0"/>
              <w:marRight w:val="0"/>
              <w:marTop w:val="0"/>
              <w:marBottom w:val="0"/>
              <w:divBdr>
                <w:top w:val="none" w:sz="0" w:space="0" w:color="auto"/>
                <w:left w:val="none" w:sz="0" w:space="0" w:color="auto"/>
                <w:bottom w:val="none" w:sz="0" w:space="0" w:color="auto"/>
                <w:right w:val="none" w:sz="0" w:space="0" w:color="auto"/>
              </w:divBdr>
            </w:div>
            <w:div w:id="1292711312">
              <w:marLeft w:val="0"/>
              <w:marRight w:val="0"/>
              <w:marTop w:val="0"/>
              <w:marBottom w:val="0"/>
              <w:divBdr>
                <w:top w:val="none" w:sz="0" w:space="0" w:color="auto"/>
                <w:left w:val="none" w:sz="0" w:space="0" w:color="auto"/>
                <w:bottom w:val="none" w:sz="0" w:space="0" w:color="auto"/>
                <w:right w:val="none" w:sz="0" w:space="0" w:color="auto"/>
              </w:divBdr>
            </w:div>
            <w:div w:id="1654413625">
              <w:marLeft w:val="0"/>
              <w:marRight w:val="0"/>
              <w:marTop w:val="0"/>
              <w:marBottom w:val="0"/>
              <w:divBdr>
                <w:top w:val="none" w:sz="0" w:space="0" w:color="auto"/>
                <w:left w:val="none" w:sz="0" w:space="0" w:color="auto"/>
                <w:bottom w:val="none" w:sz="0" w:space="0" w:color="auto"/>
                <w:right w:val="none" w:sz="0" w:space="0" w:color="auto"/>
              </w:divBdr>
            </w:div>
            <w:div w:id="2014724985">
              <w:marLeft w:val="0"/>
              <w:marRight w:val="0"/>
              <w:marTop w:val="0"/>
              <w:marBottom w:val="0"/>
              <w:divBdr>
                <w:top w:val="none" w:sz="0" w:space="0" w:color="auto"/>
                <w:left w:val="none" w:sz="0" w:space="0" w:color="auto"/>
                <w:bottom w:val="none" w:sz="0" w:space="0" w:color="auto"/>
                <w:right w:val="none" w:sz="0" w:space="0" w:color="auto"/>
              </w:divBdr>
            </w:div>
            <w:div w:id="329215626">
              <w:marLeft w:val="0"/>
              <w:marRight w:val="0"/>
              <w:marTop w:val="0"/>
              <w:marBottom w:val="0"/>
              <w:divBdr>
                <w:top w:val="none" w:sz="0" w:space="0" w:color="auto"/>
                <w:left w:val="none" w:sz="0" w:space="0" w:color="auto"/>
                <w:bottom w:val="none" w:sz="0" w:space="0" w:color="auto"/>
                <w:right w:val="none" w:sz="0" w:space="0" w:color="auto"/>
              </w:divBdr>
            </w:div>
            <w:div w:id="978850540">
              <w:marLeft w:val="0"/>
              <w:marRight w:val="0"/>
              <w:marTop w:val="0"/>
              <w:marBottom w:val="0"/>
              <w:divBdr>
                <w:top w:val="none" w:sz="0" w:space="0" w:color="auto"/>
                <w:left w:val="none" w:sz="0" w:space="0" w:color="auto"/>
                <w:bottom w:val="none" w:sz="0" w:space="0" w:color="auto"/>
                <w:right w:val="none" w:sz="0" w:space="0" w:color="auto"/>
              </w:divBdr>
            </w:div>
            <w:div w:id="12150112">
              <w:marLeft w:val="0"/>
              <w:marRight w:val="0"/>
              <w:marTop w:val="0"/>
              <w:marBottom w:val="0"/>
              <w:divBdr>
                <w:top w:val="none" w:sz="0" w:space="0" w:color="auto"/>
                <w:left w:val="none" w:sz="0" w:space="0" w:color="auto"/>
                <w:bottom w:val="none" w:sz="0" w:space="0" w:color="auto"/>
                <w:right w:val="none" w:sz="0" w:space="0" w:color="auto"/>
              </w:divBdr>
            </w:div>
            <w:div w:id="1136872456">
              <w:marLeft w:val="0"/>
              <w:marRight w:val="0"/>
              <w:marTop w:val="0"/>
              <w:marBottom w:val="0"/>
              <w:divBdr>
                <w:top w:val="none" w:sz="0" w:space="0" w:color="auto"/>
                <w:left w:val="none" w:sz="0" w:space="0" w:color="auto"/>
                <w:bottom w:val="none" w:sz="0" w:space="0" w:color="auto"/>
                <w:right w:val="none" w:sz="0" w:space="0" w:color="auto"/>
              </w:divBdr>
            </w:div>
            <w:div w:id="1669870592">
              <w:marLeft w:val="0"/>
              <w:marRight w:val="0"/>
              <w:marTop w:val="0"/>
              <w:marBottom w:val="0"/>
              <w:divBdr>
                <w:top w:val="none" w:sz="0" w:space="0" w:color="auto"/>
                <w:left w:val="none" w:sz="0" w:space="0" w:color="auto"/>
                <w:bottom w:val="none" w:sz="0" w:space="0" w:color="auto"/>
                <w:right w:val="none" w:sz="0" w:space="0" w:color="auto"/>
              </w:divBdr>
            </w:div>
            <w:div w:id="126510797">
              <w:marLeft w:val="0"/>
              <w:marRight w:val="0"/>
              <w:marTop w:val="0"/>
              <w:marBottom w:val="0"/>
              <w:divBdr>
                <w:top w:val="none" w:sz="0" w:space="0" w:color="auto"/>
                <w:left w:val="none" w:sz="0" w:space="0" w:color="auto"/>
                <w:bottom w:val="none" w:sz="0" w:space="0" w:color="auto"/>
                <w:right w:val="none" w:sz="0" w:space="0" w:color="auto"/>
              </w:divBdr>
            </w:div>
            <w:div w:id="1756776615">
              <w:marLeft w:val="0"/>
              <w:marRight w:val="0"/>
              <w:marTop w:val="0"/>
              <w:marBottom w:val="0"/>
              <w:divBdr>
                <w:top w:val="none" w:sz="0" w:space="0" w:color="auto"/>
                <w:left w:val="none" w:sz="0" w:space="0" w:color="auto"/>
                <w:bottom w:val="none" w:sz="0" w:space="0" w:color="auto"/>
                <w:right w:val="none" w:sz="0" w:space="0" w:color="auto"/>
              </w:divBdr>
            </w:div>
            <w:div w:id="1310747978">
              <w:marLeft w:val="0"/>
              <w:marRight w:val="0"/>
              <w:marTop w:val="0"/>
              <w:marBottom w:val="0"/>
              <w:divBdr>
                <w:top w:val="none" w:sz="0" w:space="0" w:color="auto"/>
                <w:left w:val="none" w:sz="0" w:space="0" w:color="auto"/>
                <w:bottom w:val="none" w:sz="0" w:space="0" w:color="auto"/>
                <w:right w:val="none" w:sz="0" w:space="0" w:color="auto"/>
              </w:divBdr>
            </w:div>
            <w:div w:id="1259094546">
              <w:marLeft w:val="0"/>
              <w:marRight w:val="0"/>
              <w:marTop w:val="0"/>
              <w:marBottom w:val="0"/>
              <w:divBdr>
                <w:top w:val="none" w:sz="0" w:space="0" w:color="auto"/>
                <w:left w:val="none" w:sz="0" w:space="0" w:color="auto"/>
                <w:bottom w:val="none" w:sz="0" w:space="0" w:color="auto"/>
                <w:right w:val="none" w:sz="0" w:space="0" w:color="auto"/>
              </w:divBdr>
            </w:div>
            <w:div w:id="920993200">
              <w:marLeft w:val="0"/>
              <w:marRight w:val="0"/>
              <w:marTop w:val="0"/>
              <w:marBottom w:val="0"/>
              <w:divBdr>
                <w:top w:val="none" w:sz="0" w:space="0" w:color="auto"/>
                <w:left w:val="none" w:sz="0" w:space="0" w:color="auto"/>
                <w:bottom w:val="none" w:sz="0" w:space="0" w:color="auto"/>
                <w:right w:val="none" w:sz="0" w:space="0" w:color="auto"/>
              </w:divBdr>
            </w:div>
            <w:div w:id="331759757">
              <w:marLeft w:val="0"/>
              <w:marRight w:val="0"/>
              <w:marTop w:val="0"/>
              <w:marBottom w:val="0"/>
              <w:divBdr>
                <w:top w:val="none" w:sz="0" w:space="0" w:color="auto"/>
                <w:left w:val="none" w:sz="0" w:space="0" w:color="auto"/>
                <w:bottom w:val="none" w:sz="0" w:space="0" w:color="auto"/>
                <w:right w:val="none" w:sz="0" w:space="0" w:color="auto"/>
              </w:divBdr>
            </w:div>
            <w:div w:id="1768887640">
              <w:marLeft w:val="0"/>
              <w:marRight w:val="0"/>
              <w:marTop w:val="0"/>
              <w:marBottom w:val="0"/>
              <w:divBdr>
                <w:top w:val="none" w:sz="0" w:space="0" w:color="auto"/>
                <w:left w:val="none" w:sz="0" w:space="0" w:color="auto"/>
                <w:bottom w:val="none" w:sz="0" w:space="0" w:color="auto"/>
                <w:right w:val="none" w:sz="0" w:space="0" w:color="auto"/>
              </w:divBdr>
            </w:div>
            <w:div w:id="1599947612">
              <w:marLeft w:val="0"/>
              <w:marRight w:val="0"/>
              <w:marTop w:val="0"/>
              <w:marBottom w:val="0"/>
              <w:divBdr>
                <w:top w:val="none" w:sz="0" w:space="0" w:color="auto"/>
                <w:left w:val="none" w:sz="0" w:space="0" w:color="auto"/>
                <w:bottom w:val="none" w:sz="0" w:space="0" w:color="auto"/>
                <w:right w:val="none" w:sz="0" w:space="0" w:color="auto"/>
              </w:divBdr>
            </w:div>
            <w:div w:id="1032919256">
              <w:marLeft w:val="0"/>
              <w:marRight w:val="0"/>
              <w:marTop w:val="0"/>
              <w:marBottom w:val="0"/>
              <w:divBdr>
                <w:top w:val="none" w:sz="0" w:space="0" w:color="auto"/>
                <w:left w:val="none" w:sz="0" w:space="0" w:color="auto"/>
                <w:bottom w:val="none" w:sz="0" w:space="0" w:color="auto"/>
                <w:right w:val="none" w:sz="0" w:space="0" w:color="auto"/>
              </w:divBdr>
            </w:div>
            <w:div w:id="624429510">
              <w:marLeft w:val="0"/>
              <w:marRight w:val="0"/>
              <w:marTop w:val="0"/>
              <w:marBottom w:val="0"/>
              <w:divBdr>
                <w:top w:val="none" w:sz="0" w:space="0" w:color="auto"/>
                <w:left w:val="none" w:sz="0" w:space="0" w:color="auto"/>
                <w:bottom w:val="none" w:sz="0" w:space="0" w:color="auto"/>
                <w:right w:val="none" w:sz="0" w:space="0" w:color="auto"/>
              </w:divBdr>
            </w:div>
            <w:div w:id="43527988">
              <w:marLeft w:val="0"/>
              <w:marRight w:val="0"/>
              <w:marTop w:val="0"/>
              <w:marBottom w:val="0"/>
              <w:divBdr>
                <w:top w:val="none" w:sz="0" w:space="0" w:color="auto"/>
                <w:left w:val="none" w:sz="0" w:space="0" w:color="auto"/>
                <w:bottom w:val="none" w:sz="0" w:space="0" w:color="auto"/>
                <w:right w:val="none" w:sz="0" w:space="0" w:color="auto"/>
              </w:divBdr>
            </w:div>
            <w:div w:id="12073944">
              <w:marLeft w:val="0"/>
              <w:marRight w:val="0"/>
              <w:marTop w:val="0"/>
              <w:marBottom w:val="0"/>
              <w:divBdr>
                <w:top w:val="none" w:sz="0" w:space="0" w:color="auto"/>
                <w:left w:val="none" w:sz="0" w:space="0" w:color="auto"/>
                <w:bottom w:val="none" w:sz="0" w:space="0" w:color="auto"/>
                <w:right w:val="none" w:sz="0" w:space="0" w:color="auto"/>
              </w:divBdr>
            </w:div>
            <w:div w:id="1910186354">
              <w:marLeft w:val="0"/>
              <w:marRight w:val="0"/>
              <w:marTop w:val="0"/>
              <w:marBottom w:val="0"/>
              <w:divBdr>
                <w:top w:val="none" w:sz="0" w:space="0" w:color="auto"/>
                <w:left w:val="none" w:sz="0" w:space="0" w:color="auto"/>
                <w:bottom w:val="none" w:sz="0" w:space="0" w:color="auto"/>
                <w:right w:val="none" w:sz="0" w:space="0" w:color="auto"/>
              </w:divBdr>
            </w:div>
            <w:div w:id="915045002">
              <w:marLeft w:val="0"/>
              <w:marRight w:val="0"/>
              <w:marTop w:val="0"/>
              <w:marBottom w:val="0"/>
              <w:divBdr>
                <w:top w:val="none" w:sz="0" w:space="0" w:color="auto"/>
                <w:left w:val="none" w:sz="0" w:space="0" w:color="auto"/>
                <w:bottom w:val="none" w:sz="0" w:space="0" w:color="auto"/>
                <w:right w:val="none" w:sz="0" w:space="0" w:color="auto"/>
              </w:divBdr>
            </w:div>
            <w:div w:id="941841677">
              <w:marLeft w:val="0"/>
              <w:marRight w:val="0"/>
              <w:marTop w:val="0"/>
              <w:marBottom w:val="0"/>
              <w:divBdr>
                <w:top w:val="none" w:sz="0" w:space="0" w:color="auto"/>
                <w:left w:val="none" w:sz="0" w:space="0" w:color="auto"/>
                <w:bottom w:val="none" w:sz="0" w:space="0" w:color="auto"/>
                <w:right w:val="none" w:sz="0" w:space="0" w:color="auto"/>
              </w:divBdr>
            </w:div>
            <w:div w:id="1351832704">
              <w:marLeft w:val="0"/>
              <w:marRight w:val="0"/>
              <w:marTop w:val="0"/>
              <w:marBottom w:val="0"/>
              <w:divBdr>
                <w:top w:val="none" w:sz="0" w:space="0" w:color="auto"/>
                <w:left w:val="none" w:sz="0" w:space="0" w:color="auto"/>
                <w:bottom w:val="none" w:sz="0" w:space="0" w:color="auto"/>
                <w:right w:val="none" w:sz="0" w:space="0" w:color="auto"/>
              </w:divBdr>
            </w:div>
            <w:div w:id="1693993574">
              <w:marLeft w:val="0"/>
              <w:marRight w:val="0"/>
              <w:marTop w:val="0"/>
              <w:marBottom w:val="0"/>
              <w:divBdr>
                <w:top w:val="none" w:sz="0" w:space="0" w:color="auto"/>
                <w:left w:val="none" w:sz="0" w:space="0" w:color="auto"/>
                <w:bottom w:val="none" w:sz="0" w:space="0" w:color="auto"/>
                <w:right w:val="none" w:sz="0" w:space="0" w:color="auto"/>
              </w:divBdr>
            </w:div>
            <w:div w:id="1291940630">
              <w:marLeft w:val="0"/>
              <w:marRight w:val="0"/>
              <w:marTop w:val="0"/>
              <w:marBottom w:val="0"/>
              <w:divBdr>
                <w:top w:val="none" w:sz="0" w:space="0" w:color="auto"/>
                <w:left w:val="none" w:sz="0" w:space="0" w:color="auto"/>
                <w:bottom w:val="none" w:sz="0" w:space="0" w:color="auto"/>
                <w:right w:val="none" w:sz="0" w:space="0" w:color="auto"/>
              </w:divBdr>
            </w:div>
            <w:div w:id="1306818076">
              <w:marLeft w:val="0"/>
              <w:marRight w:val="0"/>
              <w:marTop w:val="0"/>
              <w:marBottom w:val="0"/>
              <w:divBdr>
                <w:top w:val="none" w:sz="0" w:space="0" w:color="auto"/>
                <w:left w:val="none" w:sz="0" w:space="0" w:color="auto"/>
                <w:bottom w:val="none" w:sz="0" w:space="0" w:color="auto"/>
                <w:right w:val="none" w:sz="0" w:space="0" w:color="auto"/>
              </w:divBdr>
            </w:div>
            <w:div w:id="1184439878">
              <w:marLeft w:val="0"/>
              <w:marRight w:val="0"/>
              <w:marTop w:val="0"/>
              <w:marBottom w:val="0"/>
              <w:divBdr>
                <w:top w:val="none" w:sz="0" w:space="0" w:color="auto"/>
                <w:left w:val="none" w:sz="0" w:space="0" w:color="auto"/>
                <w:bottom w:val="none" w:sz="0" w:space="0" w:color="auto"/>
                <w:right w:val="none" w:sz="0" w:space="0" w:color="auto"/>
              </w:divBdr>
            </w:div>
            <w:div w:id="90206600">
              <w:marLeft w:val="0"/>
              <w:marRight w:val="0"/>
              <w:marTop w:val="0"/>
              <w:marBottom w:val="0"/>
              <w:divBdr>
                <w:top w:val="none" w:sz="0" w:space="0" w:color="auto"/>
                <w:left w:val="none" w:sz="0" w:space="0" w:color="auto"/>
                <w:bottom w:val="none" w:sz="0" w:space="0" w:color="auto"/>
                <w:right w:val="none" w:sz="0" w:space="0" w:color="auto"/>
              </w:divBdr>
            </w:div>
            <w:div w:id="351222175">
              <w:marLeft w:val="0"/>
              <w:marRight w:val="0"/>
              <w:marTop w:val="0"/>
              <w:marBottom w:val="0"/>
              <w:divBdr>
                <w:top w:val="none" w:sz="0" w:space="0" w:color="auto"/>
                <w:left w:val="none" w:sz="0" w:space="0" w:color="auto"/>
                <w:bottom w:val="none" w:sz="0" w:space="0" w:color="auto"/>
                <w:right w:val="none" w:sz="0" w:space="0" w:color="auto"/>
              </w:divBdr>
            </w:div>
            <w:div w:id="327441591">
              <w:marLeft w:val="0"/>
              <w:marRight w:val="0"/>
              <w:marTop w:val="0"/>
              <w:marBottom w:val="0"/>
              <w:divBdr>
                <w:top w:val="none" w:sz="0" w:space="0" w:color="auto"/>
                <w:left w:val="none" w:sz="0" w:space="0" w:color="auto"/>
                <w:bottom w:val="none" w:sz="0" w:space="0" w:color="auto"/>
                <w:right w:val="none" w:sz="0" w:space="0" w:color="auto"/>
              </w:divBdr>
            </w:div>
            <w:div w:id="1776368652">
              <w:marLeft w:val="0"/>
              <w:marRight w:val="0"/>
              <w:marTop w:val="0"/>
              <w:marBottom w:val="0"/>
              <w:divBdr>
                <w:top w:val="none" w:sz="0" w:space="0" w:color="auto"/>
                <w:left w:val="none" w:sz="0" w:space="0" w:color="auto"/>
                <w:bottom w:val="none" w:sz="0" w:space="0" w:color="auto"/>
                <w:right w:val="none" w:sz="0" w:space="0" w:color="auto"/>
              </w:divBdr>
            </w:div>
            <w:div w:id="1088577062">
              <w:marLeft w:val="0"/>
              <w:marRight w:val="0"/>
              <w:marTop w:val="0"/>
              <w:marBottom w:val="0"/>
              <w:divBdr>
                <w:top w:val="none" w:sz="0" w:space="0" w:color="auto"/>
                <w:left w:val="none" w:sz="0" w:space="0" w:color="auto"/>
                <w:bottom w:val="none" w:sz="0" w:space="0" w:color="auto"/>
                <w:right w:val="none" w:sz="0" w:space="0" w:color="auto"/>
              </w:divBdr>
            </w:div>
            <w:div w:id="175579543">
              <w:marLeft w:val="0"/>
              <w:marRight w:val="0"/>
              <w:marTop w:val="0"/>
              <w:marBottom w:val="0"/>
              <w:divBdr>
                <w:top w:val="none" w:sz="0" w:space="0" w:color="auto"/>
                <w:left w:val="none" w:sz="0" w:space="0" w:color="auto"/>
                <w:bottom w:val="none" w:sz="0" w:space="0" w:color="auto"/>
                <w:right w:val="none" w:sz="0" w:space="0" w:color="auto"/>
              </w:divBdr>
            </w:div>
            <w:div w:id="557939730">
              <w:marLeft w:val="0"/>
              <w:marRight w:val="0"/>
              <w:marTop w:val="0"/>
              <w:marBottom w:val="0"/>
              <w:divBdr>
                <w:top w:val="none" w:sz="0" w:space="0" w:color="auto"/>
                <w:left w:val="none" w:sz="0" w:space="0" w:color="auto"/>
                <w:bottom w:val="none" w:sz="0" w:space="0" w:color="auto"/>
                <w:right w:val="none" w:sz="0" w:space="0" w:color="auto"/>
              </w:divBdr>
            </w:div>
            <w:div w:id="2089646666">
              <w:marLeft w:val="0"/>
              <w:marRight w:val="0"/>
              <w:marTop w:val="0"/>
              <w:marBottom w:val="0"/>
              <w:divBdr>
                <w:top w:val="none" w:sz="0" w:space="0" w:color="auto"/>
                <w:left w:val="none" w:sz="0" w:space="0" w:color="auto"/>
                <w:bottom w:val="none" w:sz="0" w:space="0" w:color="auto"/>
                <w:right w:val="none" w:sz="0" w:space="0" w:color="auto"/>
              </w:divBdr>
            </w:div>
            <w:div w:id="438916894">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9677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2319">
      <w:bodyDiv w:val="1"/>
      <w:marLeft w:val="0"/>
      <w:marRight w:val="0"/>
      <w:marTop w:val="0"/>
      <w:marBottom w:val="0"/>
      <w:divBdr>
        <w:top w:val="none" w:sz="0" w:space="0" w:color="auto"/>
        <w:left w:val="none" w:sz="0" w:space="0" w:color="auto"/>
        <w:bottom w:val="none" w:sz="0" w:space="0" w:color="auto"/>
        <w:right w:val="none" w:sz="0" w:space="0" w:color="auto"/>
      </w:divBdr>
    </w:div>
    <w:div w:id="827282982">
      <w:bodyDiv w:val="1"/>
      <w:marLeft w:val="0"/>
      <w:marRight w:val="0"/>
      <w:marTop w:val="0"/>
      <w:marBottom w:val="0"/>
      <w:divBdr>
        <w:top w:val="none" w:sz="0" w:space="0" w:color="auto"/>
        <w:left w:val="none" w:sz="0" w:space="0" w:color="auto"/>
        <w:bottom w:val="none" w:sz="0" w:space="0" w:color="auto"/>
        <w:right w:val="none" w:sz="0" w:space="0" w:color="auto"/>
      </w:divBdr>
      <w:divsChild>
        <w:div w:id="1698432642">
          <w:marLeft w:val="0"/>
          <w:marRight w:val="0"/>
          <w:marTop w:val="0"/>
          <w:marBottom w:val="0"/>
          <w:divBdr>
            <w:top w:val="none" w:sz="0" w:space="0" w:color="auto"/>
            <w:left w:val="none" w:sz="0" w:space="0" w:color="auto"/>
            <w:bottom w:val="none" w:sz="0" w:space="0" w:color="auto"/>
            <w:right w:val="none" w:sz="0" w:space="0" w:color="auto"/>
          </w:divBdr>
          <w:divsChild>
            <w:div w:id="320697324">
              <w:marLeft w:val="0"/>
              <w:marRight w:val="0"/>
              <w:marTop w:val="0"/>
              <w:marBottom w:val="0"/>
              <w:divBdr>
                <w:top w:val="none" w:sz="0" w:space="0" w:color="auto"/>
                <w:left w:val="none" w:sz="0" w:space="0" w:color="auto"/>
                <w:bottom w:val="none" w:sz="0" w:space="0" w:color="auto"/>
                <w:right w:val="none" w:sz="0" w:space="0" w:color="auto"/>
              </w:divBdr>
            </w:div>
            <w:div w:id="1130515862">
              <w:marLeft w:val="0"/>
              <w:marRight w:val="0"/>
              <w:marTop w:val="0"/>
              <w:marBottom w:val="0"/>
              <w:divBdr>
                <w:top w:val="none" w:sz="0" w:space="0" w:color="auto"/>
                <w:left w:val="none" w:sz="0" w:space="0" w:color="auto"/>
                <w:bottom w:val="none" w:sz="0" w:space="0" w:color="auto"/>
                <w:right w:val="none" w:sz="0" w:space="0" w:color="auto"/>
              </w:divBdr>
            </w:div>
            <w:div w:id="321281905">
              <w:marLeft w:val="0"/>
              <w:marRight w:val="0"/>
              <w:marTop w:val="0"/>
              <w:marBottom w:val="0"/>
              <w:divBdr>
                <w:top w:val="none" w:sz="0" w:space="0" w:color="auto"/>
                <w:left w:val="none" w:sz="0" w:space="0" w:color="auto"/>
                <w:bottom w:val="none" w:sz="0" w:space="0" w:color="auto"/>
                <w:right w:val="none" w:sz="0" w:space="0" w:color="auto"/>
              </w:divBdr>
            </w:div>
            <w:div w:id="431097975">
              <w:marLeft w:val="0"/>
              <w:marRight w:val="0"/>
              <w:marTop w:val="0"/>
              <w:marBottom w:val="0"/>
              <w:divBdr>
                <w:top w:val="none" w:sz="0" w:space="0" w:color="auto"/>
                <w:left w:val="none" w:sz="0" w:space="0" w:color="auto"/>
                <w:bottom w:val="none" w:sz="0" w:space="0" w:color="auto"/>
                <w:right w:val="none" w:sz="0" w:space="0" w:color="auto"/>
              </w:divBdr>
            </w:div>
            <w:div w:id="1101800505">
              <w:marLeft w:val="0"/>
              <w:marRight w:val="0"/>
              <w:marTop w:val="0"/>
              <w:marBottom w:val="0"/>
              <w:divBdr>
                <w:top w:val="none" w:sz="0" w:space="0" w:color="auto"/>
                <w:left w:val="none" w:sz="0" w:space="0" w:color="auto"/>
                <w:bottom w:val="none" w:sz="0" w:space="0" w:color="auto"/>
                <w:right w:val="none" w:sz="0" w:space="0" w:color="auto"/>
              </w:divBdr>
            </w:div>
            <w:div w:id="1035352922">
              <w:marLeft w:val="0"/>
              <w:marRight w:val="0"/>
              <w:marTop w:val="0"/>
              <w:marBottom w:val="0"/>
              <w:divBdr>
                <w:top w:val="none" w:sz="0" w:space="0" w:color="auto"/>
                <w:left w:val="none" w:sz="0" w:space="0" w:color="auto"/>
                <w:bottom w:val="none" w:sz="0" w:space="0" w:color="auto"/>
                <w:right w:val="none" w:sz="0" w:space="0" w:color="auto"/>
              </w:divBdr>
            </w:div>
            <w:div w:id="1982494761">
              <w:marLeft w:val="0"/>
              <w:marRight w:val="0"/>
              <w:marTop w:val="0"/>
              <w:marBottom w:val="0"/>
              <w:divBdr>
                <w:top w:val="none" w:sz="0" w:space="0" w:color="auto"/>
                <w:left w:val="none" w:sz="0" w:space="0" w:color="auto"/>
                <w:bottom w:val="none" w:sz="0" w:space="0" w:color="auto"/>
                <w:right w:val="none" w:sz="0" w:space="0" w:color="auto"/>
              </w:divBdr>
            </w:div>
            <w:div w:id="1961374028">
              <w:marLeft w:val="0"/>
              <w:marRight w:val="0"/>
              <w:marTop w:val="0"/>
              <w:marBottom w:val="0"/>
              <w:divBdr>
                <w:top w:val="none" w:sz="0" w:space="0" w:color="auto"/>
                <w:left w:val="none" w:sz="0" w:space="0" w:color="auto"/>
                <w:bottom w:val="none" w:sz="0" w:space="0" w:color="auto"/>
                <w:right w:val="none" w:sz="0" w:space="0" w:color="auto"/>
              </w:divBdr>
            </w:div>
            <w:div w:id="1440446586">
              <w:marLeft w:val="0"/>
              <w:marRight w:val="0"/>
              <w:marTop w:val="0"/>
              <w:marBottom w:val="0"/>
              <w:divBdr>
                <w:top w:val="none" w:sz="0" w:space="0" w:color="auto"/>
                <w:left w:val="none" w:sz="0" w:space="0" w:color="auto"/>
                <w:bottom w:val="none" w:sz="0" w:space="0" w:color="auto"/>
                <w:right w:val="none" w:sz="0" w:space="0" w:color="auto"/>
              </w:divBdr>
            </w:div>
            <w:div w:id="2125417266">
              <w:marLeft w:val="0"/>
              <w:marRight w:val="0"/>
              <w:marTop w:val="0"/>
              <w:marBottom w:val="0"/>
              <w:divBdr>
                <w:top w:val="none" w:sz="0" w:space="0" w:color="auto"/>
                <w:left w:val="none" w:sz="0" w:space="0" w:color="auto"/>
                <w:bottom w:val="none" w:sz="0" w:space="0" w:color="auto"/>
                <w:right w:val="none" w:sz="0" w:space="0" w:color="auto"/>
              </w:divBdr>
            </w:div>
            <w:div w:id="1340892110">
              <w:marLeft w:val="0"/>
              <w:marRight w:val="0"/>
              <w:marTop w:val="0"/>
              <w:marBottom w:val="0"/>
              <w:divBdr>
                <w:top w:val="none" w:sz="0" w:space="0" w:color="auto"/>
                <w:left w:val="none" w:sz="0" w:space="0" w:color="auto"/>
                <w:bottom w:val="none" w:sz="0" w:space="0" w:color="auto"/>
                <w:right w:val="none" w:sz="0" w:space="0" w:color="auto"/>
              </w:divBdr>
            </w:div>
            <w:div w:id="2138789441">
              <w:marLeft w:val="0"/>
              <w:marRight w:val="0"/>
              <w:marTop w:val="0"/>
              <w:marBottom w:val="0"/>
              <w:divBdr>
                <w:top w:val="none" w:sz="0" w:space="0" w:color="auto"/>
                <w:left w:val="none" w:sz="0" w:space="0" w:color="auto"/>
                <w:bottom w:val="none" w:sz="0" w:space="0" w:color="auto"/>
                <w:right w:val="none" w:sz="0" w:space="0" w:color="auto"/>
              </w:divBdr>
            </w:div>
            <w:div w:id="493691662">
              <w:marLeft w:val="0"/>
              <w:marRight w:val="0"/>
              <w:marTop w:val="0"/>
              <w:marBottom w:val="0"/>
              <w:divBdr>
                <w:top w:val="none" w:sz="0" w:space="0" w:color="auto"/>
                <w:left w:val="none" w:sz="0" w:space="0" w:color="auto"/>
                <w:bottom w:val="none" w:sz="0" w:space="0" w:color="auto"/>
                <w:right w:val="none" w:sz="0" w:space="0" w:color="auto"/>
              </w:divBdr>
            </w:div>
            <w:div w:id="1509172618">
              <w:marLeft w:val="0"/>
              <w:marRight w:val="0"/>
              <w:marTop w:val="0"/>
              <w:marBottom w:val="0"/>
              <w:divBdr>
                <w:top w:val="none" w:sz="0" w:space="0" w:color="auto"/>
                <w:left w:val="none" w:sz="0" w:space="0" w:color="auto"/>
                <w:bottom w:val="none" w:sz="0" w:space="0" w:color="auto"/>
                <w:right w:val="none" w:sz="0" w:space="0" w:color="auto"/>
              </w:divBdr>
            </w:div>
            <w:div w:id="885095222">
              <w:marLeft w:val="0"/>
              <w:marRight w:val="0"/>
              <w:marTop w:val="0"/>
              <w:marBottom w:val="0"/>
              <w:divBdr>
                <w:top w:val="none" w:sz="0" w:space="0" w:color="auto"/>
                <w:left w:val="none" w:sz="0" w:space="0" w:color="auto"/>
                <w:bottom w:val="none" w:sz="0" w:space="0" w:color="auto"/>
                <w:right w:val="none" w:sz="0" w:space="0" w:color="auto"/>
              </w:divBdr>
            </w:div>
            <w:div w:id="1654286324">
              <w:marLeft w:val="0"/>
              <w:marRight w:val="0"/>
              <w:marTop w:val="0"/>
              <w:marBottom w:val="0"/>
              <w:divBdr>
                <w:top w:val="none" w:sz="0" w:space="0" w:color="auto"/>
                <w:left w:val="none" w:sz="0" w:space="0" w:color="auto"/>
                <w:bottom w:val="none" w:sz="0" w:space="0" w:color="auto"/>
                <w:right w:val="none" w:sz="0" w:space="0" w:color="auto"/>
              </w:divBdr>
            </w:div>
            <w:div w:id="675110070">
              <w:marLeft w:val="0"/>
              <w:marRight w:val="0"/>
              <w:marTop w:val="0"/>
              <w:marBottom w:val="0"/>
              <w:divBdr>
                <w:top w:val="none" w:sz="0" w:space="0" w:color="auto"/>
                <w:left w:val="none" w:sz="0" w:space="0" w:color="auto"/>
                <w:bottom w:val="none" w:sz="0" w:space="0" w:color="auto"/>
                <w:right w:val="none" w:sz="0" w:space="0" w:color="auto"/>
              </w:divBdr>
            </w:div>
            <w:div w:id="1519615962">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47573510">
              <w:marLeft w:val="0"/>
              <w:marRight w:val="0"/>
              <w:marTop w:val="0"/>
              <w:marBottom w:val="0"/>
              <w:divBdr>
                <w:top w:val="none" w:sz="0" w:space="0" w:color="auto"/>
                <w:left w:val="none" w:sz="0" w:space="0" w:color="auto"/>
                <w:bottom w:val="none" w:sz="0" w:space="0" w:color="auto"/>
                <w:right w:val="none" w:sz="0" w:space="0" w:color="auto"/>
              </w:divBdr>
            </w:div>
            <w:div w:id="909195789">
              <w:marLeft w:val="0"/>
              <w:marRight w:val="0"/>
              <w:marTop w:val="0"/>
              <w:marBottom w:val="0"/>
              <w:divBdr>
                <w:top w:val="none" w:sz="0" w:space="0" w:color="auto"/>
                <w:left w:val="none" w:sz="0" w:space="0" w:color="auto"/>
                <w:bottom w:val="none" w:sz="0" w:space="0" w:color="auto"/>
                <w:right w:val="none" w:sz="0" w:space="0" w:color="auto"/>
              </w:divBdr>
            </w:div>
            <w:div w:id="732312207">
              <w:marLeft w:val="0"/>
              <w:marRight w:val="0"/>
              <w:marTop w:val="0"/>
              <w:marBottom w:val="0"/>
              <w:divBdr>
                <w:top w:val="none" w:sz="0" w:space="0" w:color="auto"/>
                <w:left w:val="none" w:sz="0" w:space="0" w:color="auto"/>
                <w:bottom w:val="none" w:sz="0" w:space="0" w:color="auto"/>
                <w:right w:val="none" w:sz="0" w:space="0" w:color="auto"/>
              </w:divBdr>
            </w:div>
            <w:div w:id="1015308439">
              <w:marLeft w:val="0"/>
              <w:marRight w:val="0"/>
              <w:marTop w:val="0"/>
              <w:marBottom w:val="0"/>
              <w:divBdr>
                <w:top w:val="none" w:sz="0" w:space="0" w:color="auto"/>
                <w:left w:val="none" w:sz="0" w:space="0" w:color="auto"/>
                <w:bottom w:val="none" w:sz="0" w:space="0" w:color="auto"/>
                <w:right w:val="none" w:sz="0" w:space="0" w:color="auto"/>
              </w:divBdr>
            </w:div>
            <w:div w:id="698160128">
              <w:marLeft w:val="0"/>
              <w:marRight w:val="0"/>
              <w:marTop w:val="0"/>
              <w:marBottom w:val="0"/>
              <w:divBdr>
                <w:top w:val="none" w:sz="0" w:space="0" w:color="auto"/>
                <w:left w:val="none" w:sz="0" w:space="0" w:color="auto"/>
                <w:bottom w:val="none" w:sz="0" w:space="0" w:color="auto"/>
                <w:right w:val="none" w:sz="0" w:space="0" w:color="auto"/>
              </w:divBdr>
            </w:div>
            <w:div w:id="1442988725">
              <w:marLeft w:val="0"/>
              <w:marRight w:val="0"/>
              <w:marTop w:val="0"/>
              <w:marBottom w:val="0"/>
              <w:divBdr>
                <w:top w:val="none" w:sz="0" w:space="0" w:color="auto"/>
                <w:left w:val="none" w:sz="0" w:space="0" w:color="auto"/>
                <w:bottom w:val="none" w:sz="0" w:space="0" w:color="auto"/>
                <w:right w:val="none" w:sz="0" w:space="0" w:color="auto"/>
              </w:divBdr>
            </w:div>
            <w:div w:id="879778863">
              <w:marLeft w:val="0"/>
              <w:marRight w:val="0"/>
              <w:marTop w:val="0"/>
              <w:marBottom w:val="0"/>
              <w:divBdr>
                <w:top w:val="none" w:sz="0" w:space="0" w:color="auto"/>
                <w:left w:val="none" w:sz="0" w:space="0" w:color="auto"/>
                <w:bottom w:val="none" w:sz="0" w:space="0" w:color="auto"/>
                <w:right w:val="none" w:sz="0" w:space="0" w:color="auto"/>
              </w:divBdr>
            </w:div>
            <w:div w:id="745882561">
              <w:marLeft w:val="0"/>
              <w:marRight w:val="0"/>
              <w:marTop w:val="0"/>
              <w:marBottom w:val="0"/>
              <w:divBdr>
                <w:top w:val="none" w:sz="0" w:space="0" w:color="auto"/>
                <w:left w:val="none" w:sz="0" w:space="0" w:color="auto"/>
                <w:bottom w:val="none" w:sz="0" w:space="0" w:color="auto"/>
                <w:right w:val="none" w:sz="0" w:space="0" w:color="auto"/>
              </w:divBdr>
            </w:div>
            <w:div w:id="1290085303">
              <w:marLeft w:val="0"/>
              <w:marRight w:val="0"/>
              <w:marTop w:val="0"/>
              <w:marBottom w:val="0"/>
              <w:divBdr>
                <w:top w:val="none" w:sz="0" w:space="0" w:color="auto"/>
                <w:left w:val="none" w:sz="0" w:space="0" w:color="auto"/>
                <w:bottom w:val="none" w:sz="0" w:space="0" w:color="auto"/>
                <w:right w:val="none" w:sz="0" w:space="0" w:color="auto"/>
              </w:divBdr>
            </w:div>
            <w:div w:id="1211306711">
              <w:marLeft w:val="0"/>
              <w:marRight w:val="0"/>
              <w:marTop w:val="0"/>
              <w:marBottom w:val="0"/>
              <w:divBdr>
                <w:top w:val="none" w:sz="0" w:space="0" w:color="auto"/>
                <w:left w:val="none" w:sz="0" w:space="0" w:color="auto"/>
                <w:bottom w:val="none" w:sz="0" w:space="0" w:color="auto"/>
                <w:right w:val="none" w:sz="0" w:space="0" w:color="auto"/>
              </w:divBdr>
            </w:div>
            <w:div w:id="1452241560">
              <w:marLeft w:val="0"/>
              <w:marRight w:val="0"/>
              <w:marTop w:val="0"/>
              <w:marBottom w:val="0"/>
              <w:divBdr>
                <w:top w:val="none" w:sz="0" w:space="0" w:color="auto"/>
                <w:left w:val="none" w:sz="0" w:space="0" w:color="auto"/>
                <w:bottom w:val="none" w:sz="0" w:space="0" w:color="auto"/>
                <w:right w:val="none" w:sz="0" w:space="0" w:color="auto"/>
              </w:divBdr>
            </w:div>
            <w:div w:id="1670592858">
              <w:marLeft w:val="0"/>
              <w:marRight w:val="0"/>
              <w:marTop w:val="0"/>
              <w:marBottom w:val="0"/>
              <w:divBdr>
                <w:top w:val="none" w:sz="0" w:space="0" w:color="auto"/>
                <w:left w:val="none" w:sz="0" w:space="0" w:color="auto"/>
                <w:bottom w:val="none" w:sz="0" w:space="0" w:color="auto"/>
                <w:right w:val="none" w:sz="0" w:space="0" w:color="auto"/>
              </w:divBdr>
            </w:div>
            <w:div w:id="1538471212">
              <w:marLeft w:val="0"/>
              <w:marRight w:val="0"/>
              <w:marTop w:val="0"/>
              <w:marBottom w:val="0"/>
              <w:divBdr>
                <w:top w:val="none" w:sz="0" w:space="0" w:color="auto"/>
                <w:left w:val="none" w:sz="0" w:space="0" w:color="auto"/>
                <w:bottom w:val="none" w:sz="0" w:space="0" w:color="auto"/>
                <w:right w:val="none" w:sz="0" w:space="0" w:color="auto"/>
              </w:divBdr>
            </w:div>
            <w:div w:id="1691881673">
              <w:marLeft w:val="0"/>
              <w:marRight w:val="0"/>
              <w:marTop w:val="0"/>
              <w:marBottom w:val="0"/>
              <w:divBdr>
                <w:top w:val="none" w:sz="0" w:space="0" w:color="auto"/>
                <w:left w:val="none" w:sz="0" w:space="0" w:color="auto"/>
                <w:bottom w:val="none" w:sz="0" w:space="0" w:color="auto"/>
                <w:right w:val="none" w:sz="0" w:space="0" w:color="auto"/>
              </w:divBdr>
            </w:div>
            <w:div w:id="1902790469">
              <w:marLeft w:val="0"/>
              <w:marRight w:val="0"/>
              <w:marTop w:val="0"/>
              <w:marBottom w:val="0"/>
              <w:divBdr>
                <w:top w:val="none" w:sz="0" w:space="0" w:color="auto"/>
                <w:left w:val="none" w:sz="0" w:space="0" w:color="auto"/>
                <w:bottom w:val="none" w:sz="0" w:space="0" w:color="auto"/>
                <w:right w:val="none" w:sz="0" w:space="0" w:color="auto"/>
              </w:divBdr>
            </w:div>
            <w:div w:id="1339894203">
              <w:marLeft w:val="0"/>
              <w:marRight w:val="0"/>
              <w:marTop w:val="0"/>
              <w:marBottom w:val="0"/>
              <w:divBdr>
                <w:top w:val="none" w:sz="0" w:space="0" w:color="auto"/>
                <w:left w:val="none" w:sz="0" w:space="0" w:color="auto"/>
                <w:bottom w:val="none" w:sz="0" w:space="0" w:color="auto"/>
                <w:right w:val="none" w:sz="0" w:space="0" w:color="auto"/>
              </w:divBdr>
            </w:div>
            <w:div w:id="1957712067">
              <w:marLeft w:val="0"/>
              <w:marRight w:val="0"/>
              <w:marTop w:val="0"/>
              <w:marBottom w:val="0"/>
              <w:divBdr>
                <w:top w:val="none" w:sz="0" w:space="0" w:color="auto"/>
                <w:left w:val="none" w:sz="0" w:space="0" w:color="auto"/>
                <w:bottom w:val="none" w:sz="0" w:space="0" w:color="auto"/>
                <w:right w:val="none" w:sz="0" w:space="0" w:color="auto"/>
              </w:divBdr>
            </w:div>
            <w:div w:id="2049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008">
      <w:bodyDiv w:val="1"/>
      <w:marLeft w:val="0"/>
      <w:marRight w:val="0"/>
      <w:marTop w:val="0"/>
      <w:marBottom w:val="0"/>
      <w:divBdr>
        <w:top w:val="none" w:sz="0" w:space="0" w:color="auto"/>
        <w:left w:val="none" w:sz="0" w:space="0" w:color="auto"/>
        <w:bottom w:val="none" w:sz="0" w:space="0" w:color="auto"/>
        <w:right w:val="none" w:sz="0" w:space="0" w:color="auto"/>
      </w:divBdr>
    </w:div>
    <w:div w:id="1015381687">
      <w:bodyDiv w:val="1"/>
      <w:marLeft w:val="0"/>
      <w:marRight w:val="0"/>
      <w:marTop w:val="0"/>
      <w:marBottom w:val="0"/>
      <w:divBdr>
        <w:top w:val="none" w:sz="0" w:space="0" w:color="auto"/>
        <w:left w:val="none" w:sz="0" w:space="0" w:color="auto"/>
        <w:bottom w:val="none" w:sz="0" w:space="0" w:color="auto"/>
        <w:right w:val="none" w:sz="0" w:space="0" w:color="auto"/>
      </w:divBdr>
      <w:divsChild>
        <w:div w:id="409888323">
          <w:marLeft w:val="0"/>
          <w:marRight w:val="0"/>
          <w:marTop w:val="0"/>
          <w:marBottom w:val="0"/>
          <w:divBdr>
            <w:top w:val="none" w:sz="0" w:space="0" w:color="auto"/>
            <w:left w:val="none" w:sz="0" w:space="0" w:color="auto"/>
            <w:bottom w:val="none" w:sz="0" w:space="0" w:color="auto"/>
            <w:right w:val="none" w:sz="0" w:space="0" w:color="auto"/>
          </w:divBdr>
          <w:divsChild>
            <w:div w:id="1944148206">
              <w:marLeft w:val="0"/>
              <w:marRight w:val="0"/>
              <w:marTop w:val="0"/>
              <w:marBottom w:val="0"/>
              <w:divBdr>
                <w:top w:val="none" w:sz="0" w:space="0" w:color="auto"/>
                <w:left w:val="none" w:sz="0" w:space="0" w:color="auto"/>
                <w:bottom w:val="none" w:sz="0" w:space="0" w:color="auto"/>
                <w:right w:val="none" w:sz="0" w:space="0" w:color="auto"/>
              </w:divBdr>
            </w:div>
            <w:div w:id="1421222353">
              <w:marLeft w:val="0"/>
              <w:marRight w:val="0"/>
              <w:marTop w:val="0"/>
              <w:marBottom w:val="0"/>
              <w:divBdr>
                <w:top w:val="none" w:sz="0" w:space="0" w:color="auto"/>
                <w:left w:val="none" w:sz="0" w:space="0" w:color="auto"/>
                <w:bottom w:val="none" w:sz="0" w:space="0" w:color="auto"/>
                <w:right w:val="none" w:sz="0" w:space="0" w:color="auto"/>
              </w:divBdr>
            </w:div>
            <w:div w:id="1583641912">
              <w:marLeft w:val="0"/>
              <w:marRight w:val="0"/>
              <w:marTop w:val="0"/>
              <w:marBottom w:val="0"/>
              <w:divBdr>
                <w:top w:val="none" w:sz="0" w:space="0" w:color="auto"/>
                <w:left w:val="none" w:sz="0" w:space="0" w:color="auto"/>
                <w:bottom w:val="none" w:sz="0" w:space="0" w:color="auto"/>
                <w:right w:val="none" w:sz="0" w:space="0" w:color="auto"/>
              </w:divBdr>
            </w:div>
            <w:div w:id="426653165">
              <w:marLeft w:val="0"/>
              <w:marRight w:val="0"/>
              <w:marTop w:val="0"/>
              <w:marBottom w:val="0"/>
              <w:divBdr>
                <w:top w:val="none" w:sz="0" w:space="0" w:color="auto"/>
                <w:left w:val="none" w:sz="0" w:space="0" w:color="auto"/>
                <w:bottom w:val="none" w:sz="0" w:space="0" w:color="auto"/>
                <w:right w:val="none" w:sz="0" w:space="0" w:color="auto"/>
              </w:divBdr>
            </w:div>
            <w:div w:id="1782409918">
              <w:marLeft w:val="0"/>
              <w:marRight w:val="0"/>
              <w:marTop w:val="0"/>
              <w:marBottom w:val="0"/>
              <w:divBdr>
                <w:top w:val="none" w:sz="0" w:space="0" w:color="auto"/>
                <w:left w:val="none" w:sz="0" w:space="0" w:color="auto"/>
                <w:bottom w:val="none" w:sz="0" w:space="0" w:color="auto"/>
                <w:right w:val="none" w:sz="0" w:space="0" w:color="auto"/>
              </w:divBdr>
            </w:div>
            <w:div w:id="771513893">
              <w:marLeft w:val="0"/>
              <w:marRight w:val="0"/>
              <w:marTop w:val="0"/>
              <w:marBottom w:val="0"/>
              <w:divBdr>
                <w:top w:val="none" w:sz="0" w:space="0" w:color="auto"/>
                <w:left w:val="none" w:sz="0" w:space="0" w:color="auto"/>
                <w:bottom w:val="none" w:sz="0" w:space="0" w:color="auto"/>
                <w:right w:val="none" w:sz="0" w:space="0" w:color="auto"/>
              </w:divBdr>
            </w:div>
            <w:div w:id="1242325111">
              <w:marLeft w:val="0"/>
              <w:marRight w:val="0"/>
              <w:marTop w:val="0"/>
              <w:marBottom w:val="0"/>
              <w:divBdr>
                <w:top w:val="none" w:sz="0" w:space="0" w:color="auto"/>
                <w:left w:val="none" w:sz="0" w:space="0" w:color="auto"/>
                <w:bottom w:val="none" w:sz="0" w:space="0" w:color="auto"/>
                <w:right w:val="none" w:sz="0" w:space="0" w:color="auto"/>
              </w:divBdr>
            </w:div>
            <w:div w:id="1780371644">
              <w:marLeft w:val="0"/>
              <w:marRight w:val="0"/>
              <w:marTop w:val="0"/>
              <w:marBottom w:val="0"/>
              <w:divBdr>
                <w:top w:val="none" w:sz="0" w:space="0" w:color="auto"/>
                <w:left w:val="none" w:sz="0" w:space="0" w:color="auto"/>
                <w:bottom w:val="none" w:sz="0" w:space="0" w:color="auto"/>
                <w:right w:val="none" w:sz="0" w:space="0" w:color="auto"/>
              </w:divBdr>
            </w:div>
            <w:div w:id="1388184151">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742943119">
              <w:marLeft w:val="0"/>
              <w:marRight w:val="0"/>
              <w:marTop w:val="0"/>
              <w:marBottom w:val="0"/>
              <w:divBdr>
                <w:top w:val="none" w:sz="0" w:space="0" w:color="auto"/>
                <w:left w:val="none" w:sz="0" w:space="0" w:color="auto"/>
                <w:bottom w:val="none" w:sz="0" w:space="0" w:color="auto"/>
                <w:right w:val="none" w:sz="0" w:space="0" w:color="auto"/>
              </w:divBdr>
            </w:div>
            <w:div w:id="402459133">
              <w:marLeft w:val="0"/>
              <w:marRight w:val="0"/>
              <w:marTop w:val="0"/>
              <w:marBottom w:val="0"/>
              <w:divBdr>
                <w:top w:val="none" w:sz="0" w:space="0" w:color="auto"/>
                <w:left w:val="none" w:sz="0" w:space="0" w:color="auto"/>
                <w:bottom w:val="none" w:sz="0" w:space="0" w:color="auto"/>
                <w:right w:val="none" w:sz="0" w:space="0" w:color="auto"/>
              </w:divBdr>
            </w:div>
            <w:div w:id="1280453857">
              <w:marLeft w:val="0"/>
              <w:marRight w:val="0"/>
              <w:marTop w:val="0"/>
              <w:marBottom w:val="0"/>
              <w:divBdr>
                <w:top w:val="none" w:sz="0" w:space="0" w:color="auto"/>
                <w:left w:val="none" w:sz="0" w:space="0" w:color="auto"/>
                <w:bottom w:val="none" w:sz="0" w:space="0" w:color="auto"/>
                <w:right w:val="none" w:sz="0" w:space="0" w:color="auto"/>
              </w:divBdr>
            </w:div>
            <w:div w:id="1244802554">
              <w:marLeft w:val="0"/>
              <w:marRight w:val="0"/>
              <w:marTop w:val="0"/>
              <w:marBottom w:val="0"/>
              <w:divBdr>
                <w:top w:val="none" w:sz="0" w:space="0" w:color="auto"/>
                <w:left w:val="none" w:sz="0" w:space="0" w:color="auto"/>
                <w:bottom w:val="none" w:sz="0" w:space="0" w:color="auto"/>
                <w:right w:val="none" w:sz="0" w:space="0" w:color="auto"/>
              </w:divBdr>
            </w:div>
            <w:div w:id="1535266876">
              <w:marLeft w:val="0"/>
              <w:marRight w:val="0"/>
              <w:marTop w:val="0"/>
              <w:marBottom w:val="0"/>
              <w:divBdr>
                <w:top w:val="none" w:sz="0" w:space="0" w:color="auto"/>
                <w:left w:val="none" w:sz="0" w:space="0" w:color="auto"/>
                <w:bottom w:val="none" w:sz="0" w:space="0" w:color="auto"/>
                <w:right w:val="none" w:sz="0" w:space="0" w:color="auto"/>
              </w:divBdr>
            </w:div>
            <w:div w:id="858860000">
              <w:marLeft w:val="0"/>
              <w:marRight w:val="0"/>
              <w:marTop w:val="0"/>
              <w:marBottom w:val="0"/>
              <w:divBdr>
                <w:top w:val="none" w:sz="0" w:space="0" w:color="auto"/>
                <w:left w:val="none" w:sz="0" w:space="0" w:color="auto"/>
                <w:bottom w:val="none" w:sz="0" w:space="0" w:color="auto"/>
                <w:right w:val="none" w:sz="0" w:space="0" w:color="auto"/>
              </w:divBdr>
            </w:div>
            <w:div w:id="303049325">
              <w:marLeft w:val="0"/>
              <w:marRight w:val="0"/>
              <w:marTop w:val="0"/>
              <w:marBottom w:val="0"/>
              <w:divBdr>
                <w:top w:val="none" w:sz="0" w:space="0" w:color="auto"/>
                <w:left w:val="none" w:sz="0" w:space="0" w:color="auto"/>
                <w:bottom w:val="none" w:sz="0" w:space="0" w:color="auto"/>
                <w:right w:val="none" w:sz="0" w:space="0" w:color="auto"/>
              </w:divBdr>
            </w:div>
            <w:div w:id="595941477">
              <w:marLeft w:val="0"/>
              <w:marRight w:val="0"/>
              <w:marTop w:val="0"/>
              <w:marBottom w:val="0"/>
              <w:divBdr>
                <w:top w:val="none" w:sz="0" w:space="0" w:color="auto"/>
                <w:left w:val="none" w:sz="0" w:space="0" w:color="auto"/>
                <w:bottom w:val="none" w:sz="0" w:space="0" w:color="auto"/>
                <w:right w:val="none" w:sz="0" w:space="0" w:color="auto"/>
              </w:divBdr>
            </w:div>
            <w:div w:id="780489018">
              <w:marLeft w:val="0"/>
              <w:marRight w:val="0"/>
              <w:marTop w:val="0"/>
              <w:marBottom w:val="0"/>
              <w:divBdr>
                <w:top w:val="none" w:sz="0" w:space="0" w:color="auto"/>
                <w:left w:val="none" w:sz="0" w:space="0" w:color="auto"/>
                <w:bottom w:val="none" w:sz="0" w:space="0" w:color="auto"/>
                <w:right w:val="none" w:sz="0" w:space="0" w:color="auto"/>
              </w:divBdr>
            </w:div>
            <w:div w:id="1231581067">
              <w:marLeft w:val="0"/>
              <w:marRight w:val="0"/>
              <w:marTop w:val="0"/>
              <w:marBottom w:val="0"/>
              <w:divBdr>
                <w:top w:val="none" w:sz="0" w:space="0" w:color="auto"/>
                <w:left w:val="none" w:sz="0" w:space="0" w:color="auto"/>
                <w:bottom w:val="none" w:sz="0" w:space="0" w:color="auto"/>
                <w:right w:val="none" w:sz="0" w:space="0" w:color="auto"/>
              </w:divBdr>
            </w:div>
            <w:div w:id="1336491998">
              <w:marLeft w:val="0"/>
              <w:marRight w:val="0"/>
              <w:marTop w:val="0"/>
              <w:marBottom w:val="0"/>
              <w:divBdr>
                <w:top w:val="none" w:sz="0" w:space="0" w:color="auto"/>
                <w:left w:val="none" w:sz="0" w:space="0" w:color="auto"/>
                <w:bottom w:val="none" w:sz="0" w:space="0" w:color="auto"/>
                <w:right w:val="none" w:sz="0" w:space="0" w:color="auto"/>
              </w:divBdr>
            </w:div>
            <w:div w:id="1008409948">
              <w:marLeft w:val="0"/>
              <w:marRight w:val="0"/>
              <w:marTop w:val="0"/>
              <w:marBottom w:val="0"/>
              <w:divBdr>
                <w:top w:val="none" w:sz="0" w:space="0" w:color="auto"/>
                <w:left w:val="none" w:sz="0" w:space="0" w:color="auto"/>
                <w:bottom w:val="none" w:sz="0" w:space="0" w:color="auto"/>
                <w:right w:val="none" w:sz="0" w:space="0" w:color="auto"/>
              </w:divBdr>
            </w:div>
            <w:div w:id="1872498550">
              <w:marLeft w:val="0"/>
              <w:marRight w:val="0"/>
              <w:marTop w:val="0"/>
              <w:marBottom w:val="0"/>
              <w:divBdr>
                <w:top w:val="none" w:sz="0" w:space="0" w:color="auto"/>
                <w:left w:val="none" w:sz="0" w:space="0" w:color="auto"/>
                <w:bottom w:val="none" w:sz="0" w:space="0" w:color="auto"/>
                <w:right w:val="none" w:sz="0" w:space="0" w:color="auto"/>
              </w:divBdr>
            </w:div>
            <w:div w:id="510919269">
              <w:marLeft w:val="0"/>
              <w:marRight w:val="0"/>
              <w:marTop w:val="0"/>
              <w:marBottom w:val="0"/>
              <w:divBdr>
                <w:top w:val="none" w:sz="0" w:space="0" w:color="auto"/>
                <w:left w:val="none" w:sz="0" w:space="0" w:color="auto"/>
                <w:bottom w:val="none" w:sz="0" w:space="0" w:color="auto"/>
                <w:right w:val="none" w:sz="0" w:space="0" w:color="auto"/>
              </w:divBdr>
            </w:div>
            <w:div w:id="1684893461">
              <w:marLeft w:val="0"/>
              <w:marRight w:val="0"/>
              <w:marTop w:val="0"/>
              <w:marBottom w:val="0"/>
              <w:divBdr>
                <w:top w:val="none" w:sz="0" w:space="0" w:color="auto"/>
                <w:left w:val="none" w:sz="0" w:space="0" w:color="auto"/>
                <w:bottom w:val="none" w:sz="0" w:space="0" w:color="auto"/>
                <w:right w:val="none" w:sz="0" w:space="0" w:color="auto"/>
              </w:divBdr>
            </w:div>
            <w:div w:id="813177745">
              <w:marLeft w:val="0"/>
              <w:marRight w:val="0"/>
              <w:marTop w:val="0"/>
              <w:marBottom w:val="0"/>
              <w:divBdr>
                <w:top w:val="none" w:sz="0" w:space="0" w:color="auto"/>
                <w:left w:val="none" w:sz="0" w:space="0" w:color="auto"/>
                <w:bottom w:val="none" w:sz="0" w:space="0" w:color="auto"/>
                <w:right w:val="none" w:sz="0" w:space="0" w:color="auto"/>
              </w:divBdr>
            </w:div>
            <w:div w:id="269360029">
              <w:marLeft w:val="0"/>
              <w:marRight w:val="0"/>
              <w:marTop w:val="0"/>
              <w:marBottom w:val="0"/>
              <w:divBdr>
                <w:top w:val="none" w:sz="0" w:space="0" w:color="auto"/>
                <w:left w:val="none" w:sz="0" w:space="0" w:color="auto"/>
                <w:bottom w:val="none" w:sz="0" w:space="0" w:color="auto"/>
                <w:right w:val="none" w:sz="0" w:space="0" w:color="auto"/>
              </w:divBdr>
            </w:div>
            <w:div w:id="1671252106">
              <w:marLeft w:val="0"/>
              <w:marRight w:val="0"/>
              <w:marTop w:val="0"/>
              <w:marBottom w:val="0"/>
              <w:divBdr>
                <w:top w:val="none" w:sz="0" w:space="0" w:color="auto"/>
                <w:left w:val="none" w:sz="0" w:space="0" w:color="auto"/>
                <w:bottom w:val="none" w:sz="0" w:space="0" w:color="auto"/>
                <w:right w:val="none" w:sz="0" w:space="0" w:color="auto"/>
              </w:divBdr>
            </w:div>
            <w:div w:id="2098791372">
              <w:marLeft w:val="0"/>
              <w:marRight w:val="0"/>
              <w:marTop w:val="0"/>
              <w:marBottom w:val="0"/>
              <w:divBdr>
                <w:top w:val="none" w:sz="0" w:space="0" w:color="auto"/>
                <w:left w:val="none" w:sz="0" w:space="0" w:color="auto"/>
                <w:bottom w:val="none" w:sz="0" w:space="0" w:color="auto"/>
                <w:right w:val="none" w:sz="0" w:space="0" w:color="auto"/>
              </w:divBdr>
            </w:div>
            <w:div w:id="527570316">
              <w:marLeft w:val="0"/>
              <w:marRight w:val="0"/>
              <w:marTop w:val="0"/>
              <w:marBottom w:val="0"/>
              <w:divBdr>
                <w:top w:val="none" w:sz="0" w:space="0" w:color="auto"/>
                <w:left w:val="none" w:sz="0" w:space="0" w:color="auto"/>
                <w:bottom w:val="none" w:sz="0" w:space="0" w:color="auto"/>
                <w:right w:val="none" w:sz="0" w:space="0" w:color="auto"/>
              </w:divBdr>
            </w:div>
            <w:div w:id="895092903">
              <w:marLeft w:val="0"/>
              <w:marRight w:val="0"/>
              <w:marTop w:val="0"/>
              <w:marBottom w:val="0"/>
              <w:divBdr>
                <w:top w:val="none" w:sz="0" w:space="0" w:color="auto"/>
                <w:left w:val="none" w:sz="0" w:space="0" w:color="auto"/>
                <w:bottom w:val="none" w:sz="0" w:space="0" w:color="auto"/>
                <w:right w:val="none" w:sz="0" w:space="0" w:color="auto"/>
              </w:divBdr>
            </w:div>
            <w:div w:id="1750420327">
              <w:marLeft w:val="0"/>
              <w:marRight w:val="0"/>
              <w:marTop w:val="0"/>
              <w:marBottom w:val="0"/>
              <w:divBdr>
                <w:top w:val="none" w:sz="0" w:space="0" w:color="auto"/>
                <w:left w:val="none" w:sz="0" w:space="0" w:color="auto"/>
                <w:bottom w:val="none" w:sz="0" w:space="0" w:color="auto"/>
                <w:right w:val="none" w:sz="0" w:space="0" w:color="auto"/>
              </w:divBdr>
            </w:div>
            <w:div w:id="1547183759">
              <w:marLeft w:val="0"/>
              <w:marRight w:val="0"/>
              <w:marTop w:val="0"/>
              <w:marBottom w:val="0"/>
              <w:divBdr>
                <w:top w:val="none" w:sz="0" w:space="0" w:color="auto"/>
                <w:left w:val="none" w:sz="0" w:space="0" w:color="auto"/>
                <w:bottom w:val="none" w:sz="0" w:space="0" w:color="auto"/>
                <w:right w:val="none" w:sz="0" w:space="0" w:color="auto"/>
              </w:divBdr>
            </w:div>
            <w:div w:id="1249465294">
              <w:marLeft w:val="0"/>
              <w:marRight w:val="0"/>
              <w:marTop w:val="0"/>
              <w:marBottom w:val="0"/>
              <w:divBdr>
                <w:top w:val="none" w:sz="0" w:space="0" w:color="auto"/>
                <w:left w:val="none" w:sz="0" w:space="0" w:color="auto"/>
                <w:bottom w:val="none" w:sz="0" w:space="0" w:color="auto"/>
                <w:right w:val="none" w:sz="0" w:space="0" w:color="auto"/>
              </w:divBdr>
            </w:div>
            <w:div w:id="393772905">
              <w:marLeft w:val="0"/>
              <w:marRight w:val="0"/>
              <w:marTop w:val="0"/>
              <w:marBottom w:val="0"/>
              <w:divBdr>
                <w:top w:val="none" w:sz="0" w:space="0" w:color="auto"/>
                <w:left w:val="none" w:sz="0" w:space="0" w:color="auto"/>
                <w:bottom w:val="none" w:sz="0" w:space="0" w:color="auto"/>
                <w:right w:val="none" w:sz="0" w:space="0" w:color="auto"/>
              </w:divBdr>
            </w:div>
            <w:div w:id="139613265">
              <w:marLeft w:val="0"/>
              <w:marRight w:val="0"/>
              <w:marTop w:val="0"/>
              <w:marBottom w:val="0"/>
              <w:divBdr>
                <w:top w:val="none" w:sz="0" w:space="0" w:color="auto"/>
                <w:left w:val="none" w:sz="0" w:space="0" w:color="auto"/>
                <w:bottom w:val="none" w:sz="0" w:space="0" w:color="auto"/>
                <w:right w:val="none" w:sz="0" w:space="0" w:color="auto"/>
              </w:divBdr>
            </w:div>
            <w:div w:id="1004430826">
              <w:marLeft w:val="0"/>
              <w:marRight w:val="0"/>
              <w:marTop w:val="0"/>
              <w:marBottom w:val="0"/>
              <w:divBdr>
                <w:top w:val="none" w:sz="0" w:space="0" w:color="auto"/>
                <w:left w:val="none" w:sz="0" w:space="0" w:color="auto"/>
                <w:bottom w:val="none" w:sz="0" w:space="0" w:color="auto"/>
                <w:right w:val="none" w:sz="0" w:space="0" w:color="auto"/>
              </w:divBdr>
            </w:div>
            <w:div w:id="1450202212">
              <w:marLeft w:val="0"/>
              <w:marRight w:val="0"/>
              <w:marTop w:val="0"/>
              <w:marBottom w:val="0"/>
              <w:divBdr>
                <w:top w:val="none" w:sz="0" w:space="0" w:color="auto"/>
                <w:left w:val="none" w:sz="0" w:space="0" w:color="auto"/>
                <w:bottom w:val="none" w:sz="0" w:space="0" w:color="auto"/>
                <w:right w:val="none" w:sz="0" w:space="0" w:color="auto"/>
              </w:divBdr>
            </w:div>
            <w:div w:id="794636376">
              <w:marLeft w:val="0"/>
              <w:marRight w:val="0"/>
              <w:marTop w:val="0"/>
              <w:marBottom w:val="0"/>
              <w:divBdr>
                <w:top w:val="none" w:sz="0" w:space="0" w:color="auto"/>
                <w:left w:val="none" w:sz="0" w:space="0" w:color="auto"/>
                <w:bottom w:val="none" w:sz="0" w:space="0" w:color="auto"/>
                <w:right w:val="none" w:sz="0" w:space="0" w:color="auto"/>
              </w:divBdr>
            </w:div>
            <w:div w:id="966400541">
              <w:marLeft w:val="0"/>
              <w:marRight w:val="0"/>
              <w:marTop w:val="0"/>
              <w:marBottom w:val="0"/>
              <w:divBdr>
                <w:top w:val="none" w:sz="0" w:space="0" w:color="auto"/>
                <w:left w:val="none" w:sz="0" w:space="0" w:color="auto"/>
                <w:bottom w:val="none" w:sz="0" w:space="0" w:color="auto"/>
                <w:right w:val="none" w:sz="0" w:space="0" w:color="auto"/>
              </w:divBdr>
            </w:div>
            <w:div w:id="1600944987">
              <w:marLeft w:val="0"/>
              <w:marRight w:val="0"/>
              <w:marTop w:val="0"/>
              <w:marBottom w:val="0"/>
              <w:divBdr>
                <w:top w:val="none" w:sz="0" w:space="0" w:color="auto"/>
                <w:left w:val="none" w:sz="0" w:space="0" w:color="auto"/>
                <w:bottom w:val="none" w:sz="0" w:space="0" w:color="auto"/>
                <w:right w:val="none" w:sz="0" w:space="0" w:color="auto"/>
              </w:divBdr>
            </w:div>
            <w:div w:id="1853490680">
              <w:marLeft w:val="0"/>
              <w:marRight w:val="0"/>
              <w:marTop w:val="0"/>
              <w:marBottom w:val="0"/>
              <w:divBdr>
                <w:top w:val="none" w:sz="0" w:space="0" w:color="auto"/>
                <w:left w:val="none" w:sz="0" w:space="0" w:color="auto"/>
                <w:bottom w:val="none" w:sz="0" w:space="0" w:color="auto"/>
                <w:right w:val="none" w:sz="0" w:space="0" w:color="auto"/>
              </w:divBdr>
            </w:div>
            <w:div w:id="1961446651">
              <w:marLeft w:val="0"/>
              <w:marRight w:val="0"/>
              <w:marTop w:val="0"/>
              <w:marBottom w:val="0"/>
              <w:divBdr>
                <w:top w:val="none" w:sz="0" w:space="0" w:color="auto"/>
                <w:left w:val="none" w:sz="0" w:space="0" w:color="auto"/>
                <w:bottom w:val="none" w:sz="0" w:space="0" w:color="auto"/>
                <w:right w:val="none" w:sz="0" w:space="0" w:color="auto"/>
              </w:divBdr>
            </w:div>
            <w:div w:id="1280331306">
              <w:marLeft w:val="0"/>
              <w:marRight w:val="0"/>
              <w:marTop w:val="0"/>
              <w:marBottom w:val="0"/>
              <w:divBdr>
                <w:top w:val="none" w:sz="0" w:space="0" w:color="auto"/>
                <w:left w:val="none" w:sz="0" w:space="0" w:color="auto"/>
                <w:bottom w:val="none" w:sz="0" w:space="0" w:color="auto"/>
                <w:right w:val="none" w:sz="0" w:space="0" w:color="auto"/>
              </w:divBdr>
            </w:div>
            <w:div w:id="1178689213">
              <w:marLeft w:val="0"/>
              <w:marRight w:val="0"/>
              <w:marTop w:val="0"/>
              <w:marBottom w:val="0"/>
              <w:divBdr>
                <w:top w:val="none" w:sz="0" w:space="0" w:color="auto"/>
                <w:left w:val="none" w:sz="0" w:space="0" w:color="auto"/>
                <w:bottom w:val="none" w:sz="0" w:space="0" w:color="auto"/>
                <w:right w:val="none" w:sz="0" w:space="0" w:color="auto"/>
              </w:divBdr>
            </w:div>
            <w:div w:id="585305227">
              <w:marLeft w:val="0"/>
              <w:marRight w:val="0"/>
              <w:marTop w:val="0"/>
              <w:marBottom w:val="0"/>
              <w:divBdr>
                <w:top w:val="none" w:sz="0" w:space="0" w:color="auto"/>
                <w:left w:val="none" w:sz="0" w:space="0" w:color="auto"/>
                <w:bottom w:val="none" w:sz="0" w:space="0" w:color="auto"/>
                <w:right w:val="none" w:sz="0" w:space="0" w:color="auto"/>
              </w:divBdr>
            </w:div>
            <w:div w:id="794449953">
              <w:marLeft w:val="0"/>
              <w:marRight w:val="0"/>
              <w:marTop w:val="0"/>
              <w:marBottom w:val="0"/>
              <w:divBdr>
                <w:top w:val="none" w:sz="0" w:space="0" w:color="auto"/>
                <w:left w:val="none" w:sz="0" w:space="0" w:color="auto"/>
                <w:bottom w:val="none" w:sz="0" w:space="0" w:color="auto"/>
                <w:right w:val="none" w:sz="0" w:space="0" w:color="auto"/>
              </w:divBdr>
            </w:div>
            <w:div w:id="441843778">
              <w:marLeft w:val="0"/>
              <w:marRight w:val="0"/>
              <w:marTop w:val="0"/>
              <w:marBottom w:val="0"/>
              <w:divBdr>
                <w:top w:val="none" w:sz="0" w:space="0" w:color="auto"/>
                <w:left w:val="none" w:sz="0" w:space="0" w:color="auto"/>
                <w:bottom w:val="none" w:sz="0" w:space="0" w:color="auto"/>
                <w:right w:val="none" w:sz="0" w:space="0" w:color="auto"/>
              </w:divBdr>
            </w:div>
            <w:div w:id="1660184219">
              <w:marLeft w:val="0"/>
              <w:marRight w:val="0"/>
              <w:marTop w:val="0"/>
              <w:marBottom w:val="0"/>
              <w:divBdr>
                <w:top w:val="none" w:sz="0" w:space="0" w:color="auto"/>
                <w:left w:val="none" w:sz="0" w:space="0" w:color="auto"/>
                <w:bottom w:val="none" w:sz="0" w:space="0" w:color="auto"/>
                <w:right w:val="none" w:sz="0" w:space="0" w:color="auto"/>
              </w:divBdr>
            </w:div>
            <w:div w:id="1737970114">
              <w:marLeft w:val="0"/>
              <w:marRight w:val="0"/>
              <w:marTop w:val="0"/>
              <w:marBottom w:val="0"/>
              <w:divBdr>
                <w:top w:val="none" w:sz="0" w:space="0" w:color="auto"/>
                <w:left w:val="none" w:sz="0" w:space="0" w:color="auto"/>
                <w:bottom w:val="none" w:sz="0" w:space="0" w:color="auto"/>
                <w:right w:val="none" w:sz="0" w:space="0" w:color="auto"/>
              </w:divBdr>
            </w:div>
            <w:div w:id="722994574">
              <w:marLeft w:val="0"/>
              <w:marRight w:val="0"/>
              <w:marTop w:val="0"/>
              <w:marBottom w:val="0"/>
              <w:divBdr>
                <w:top w:val="none" w:sz="0" w:space="0" w:color="auto"/>
                <w:left w:val="none" w:sz="0" w:space="0" w:color="auto"/>
                <w:bottom w:val="none" w:sz="0" w:space="0" w:color="auto"/>
                <w:right w:val="none" w:sz="0" w:space="0" w:color="auto"/>
              </w:divBdr>
            </w:div>
            <w:div w:id="307636169">
              <w:marLeft w:val="0"/>
              <w:marRight w:val="0"/>
              <w:marTop w:val="0"/>
              <w:marBottom w:val="0"/>
              <w:divBdr>
                <w:top w:val="none" w:sz="0" w:space="0" w:color="auto"/>
                <w:left w:val="none" w:sz="0" w:space="0" w:color="auto"/>
                <w:bottom w:val="none" w:sz="0" w:space="0" w:color="auto"/>
                <w:right w:val="none" w:sz="0" w:space="0" w:color="auto"/>
              </w:divBdr>
            </w:div>
            <w:div w:id="1570844332">
              <w:marLeft w:val="0"/>
              <w:marRight w:val="0"/>
              <w:marTop w:val="0"/>
              <w:marBottom w:val="0"/>
              <w:divBdr>
                <w:top w:val="none" w:sz="0" w:space="0" w:color="auto"/>
                <w:left w:val="none" w:sz="0" w:space="0" w:color="auto"/>
                <w:bottom w:val="none" w:sz="0" w:space="0" w:color="auto"/>
                <w:right w:val="none" w:sz="0" w:space="0" w:color="auto"/>
              </w:divBdr>
            </w:div>
            <w:div w:id="387343726">
              <w:marLeft w:val="0"/>
              <w:marRight w:val="0"/>
              <w:marTop w:val="0"/>
              <w:marBottom w:val="0"/>
              <w:divBdr>
                <w:top w:val="none" w:sz="0" w:space="0" w:color="auto"/>
                <w:left w:val="none" w:sz="0" w:space="0" w:color="auto"/>
                <w:bottom w:val="none" w:sz="0" w:space="0" w:color="auto"/>
                <w:right w:val="none" w:sz="0" w:space="0" w:color="auto"/>
              </w:divBdr>
            </w:div>
            <w:div w:id="1536431074">
              <w:marLeft w:val="0"/>
              <w:marRight w:val="0"/>
              <w:marTop w:val="0"/>
              <w:marBottom w:val="0"/>
              <w:divBdr>
                <w:top w:val="none" w:sz="0" w:space="0" w:color="auto"/>
                <w:left w:val="none" w:sz="0" w:space="0" w:color="auto"/>
                <w:bottom w:val="none" w:sz="0" w:space="0" w:color="auto"/>
                <w:right w:val="none" w:sz="0" w:space="0" w:color="auto"/>
              </w:divBdr>
            </w:div>
            <w:div w:id="1709600198">
              <w:marLeft w:val="0"/>
              <w:marRight w:val="0"/>
              <w:marTop w:val="0"/>
              <w:marBottom w:val="0"/>
              <w:divBdr>
                <w:top w:val="none" w:sz="0" w:space="0" w:color="auto"/>
                <w:left w:val="none" w:sz="0" w:space="0" w:color="auto"/>
                <w:bottom w:val="none" w:sz="0" w:space="0" w:color="auto"/>
                <w:right w:val="none" w:sz="0" w:space="0" w:color="auto"/>
              </w:divBdr>
            </w:div>
            <w:div w:id="1788232530">
              <w:marLeft w:val="0"/>
              <w:marRight w:val="0"/>
              <w:marTop w:val="0"/>
              <w:marBottom w:val="0"/>
              <w:divBdr>
                <w:top w:val="none" w:sz="0" w:space="0" w:color="auto"/>
                <w:left w:val="none" w:sz="0" w:space="0" w:color="auto"/>
                <w:bottom w:val="none" w:sz="0" w:space="0" w:color="auto"/>
                <w:right w:val="none" w:sz="0" w:space="0" w:color="auto"/>
              </w:divBdr>
            </w:div>
            <w:div w:id="885750802">
              <w:marLeft w:val="0"/>
              <w:marRight w:val="0"/>
              <w:marTop w:val="0"/>
              <w:marBottom w:val="0"/>
              <w:divBdr>
                <w:top w:val="none" w:sz="0" w:space="0" w:color="auto"/>
                <w:left w:val="none" w:sz="0" w:space="0" w:color="auto"/>
                <w:bottom w:val="none" w:sz="0" w:space="0" w:color="auto"/>
                <w:right w:val="none" w:sz="0" w:space="0" w:color="auto"/>
              </w:divBdr>
            </w:div>
            <w:div w:id="2086218580">
              <w:marLeft w:val="0"/>
              <w:marRight w:val="0"/>
              <w:marTop w:val="0"/>
              <w:marBottom w:val="0"/>
              <w:divBdr>
                <w:top w:val="none" w:sz="0" w:space="0" w:color="auto"/>
                <w:left w:val="none" w:sz="0" w:space="0" w:color="auto"/>
                <w:bottom w:val="none" w:sz="0" w:space="0" w:color="auto"/>
                <w:right w:val="none" w:sz="0" w:space="0" w:color="auto"/>
              </w:divBdr>
            </w:div>
            <w:div w:id="1200433237">
              <w:marLeft w:val="0"/>
              <w:marRight w:val="0"/>
              <w:marTop w:val="0"/>
              <w:marBottom w:val="0"/>
              <w:divBdr>
                <w:top w:val="none" w:sz="0" w:space="0" w:color="auto"/>
                <w:left w:val="none" w:sz="0" w:space="0" w:color="auto"/>
                <w:bottom w:val="none" w:sz="0" w:space="0" w:color="auto"/>
                <w:right w:val="none" w:sz="0" w:space="0" w:color="auto"/>
              </w:divBdr>
            </w:div>
            <w:div w:id="1752698572">
              <w:marLeft w:val="0"/>
              <w:marRight w:val="0"/>
              <w:marTop w:val="0"/>
              <w:marBottom w:val="0"/>
              <w:divBdr>
                <w:top w:val="none" w:sz="0" w:space="0" w:color="auto"/>
                <w:left w:val="none" w:sz="0" w:space="0" w:color="auto"/>
                <w:bottom w:val="none" w:sz="0" w:space="0" w:color="auto"/>
                <w:right w:val="none" w:sz="0" w:space="0" w:color="auto"/>
              </w:divBdr>
            </w:div>
            <w:div w:id="914820968">
              <w:marLeft w:val="0"/>
              <w:marRight w:val="0"/>
              <w:marTop w:val="0"/>
              <w:marBottom w:val="0"/>
              <w:divBdr>
                <w:top w:val="none" w:sz="0" w:space="0" w:color="auto"/>
                <w:left w:val="none" w:sz="0" w:space="0" w:color="auto"/>
                <w:bottom w:val="none" w:sz="0" w:space="0" w:color="auto"/>
                <w:right w:val="none" w:sz="0" w:space="0" w:color="auto"/>
              </w:divBdr>
            </w:div>
            <w:div w:id="1204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855">
      <w:bodyDiv w:val="1"/>
      <w:marLeft w:val="0"/>
      <w:marRight w:val="0"/>
      <w:marTop w:val="0"/>
      <w:marBottom w:val="0"/>
      <w:divBdr>
        <w:top w:val="none" w:sz="0" w:space="0" w:color="auto"/>
        <w:left w:val="none" w:sz="0" w:space="0" w:color="auto"/>
        <w:bottom w:val="none" w:sz="0" w:space="0" w:color="auto"/>
        <w:right w:val="none" w:sz="0" w:space="0" w:color="auto"/>
      </w:divBdr>
    </w:div>
    <w:div w:id="1034236942">
      <w:bodyDiv w:val="1"/>
      <w:marLeft w:val="0"/>
      <w:marRight w:val="0"/>
      <w:marTop w:val="0"/>
      <w:marBottom w:val="0"/>
      <w:divBdr>
        <w:top w:val="none" w:sz="0" w:space="0" w:color="auto"/>
        <w:left w:val="none" w:sz="0" w:space="0" w:color="auto"/>
        <w:bottom w:val="none" w:sz="0" w:space="0" w:color="auto"/>
        <w:right w:val="none" w:sz="0" w:space="0" w:color="auto"/>
      </w:divBdr>
    </w:div>
    <w:div w:id="1119451583">
      <w:bodyDiv w:val="1"/>
      <w:marLeft w:val="0"/>
      <w:marRight w:val="0"/>
      <w:marTop w:val="0"/>
      <w:marBottom w:val="0"/>
      <w:divBdr>
        <w:top w:val="none" w:sz="0" w:space="0" w:color="auto"/>
        <w:left w:val="none" w:sz="0" w:space="0" w:color="auto"/>
        <w:bottom w:val="none" w:sz="0" w:space="0" w:color="auto"/>
        <w:right w:val="none" w:sz="0" w:space="0" w:color="auto"/>
      </w:divBdr>
    </w:div>
    <w:div w:id="1178697367">
      <w:bodyDiv w:val="1"/>
      <w:marLeft w:val="0"/>
      <w:marRight w:val="0"/>
      <w:marTop w:val="0"/>
      <w:marBottom w:val="0"/>
      <w:divBdr>
        <w:top w:val="none" w:sz="0" w:space="0" w:color="auto"/>
        <w:left w:val="none" w:sz="0" w:space="0" w:color="auto"/>
        <w:bottom w:val="none" w:sz="0" w:space="0" w:color="auto"/>
        <w:right w:val="none" w:sz="0" w:space="0" w:color="auto"/>
      </w:divBdr>
    </w:div>
    <w:div w:id="1233851774">
      <w:bodyDiv w:val="1"/>
      <w:marLeft w:val="0"/>
      <w:marRight w:val="0"/>
      <w:marTop w:val="0"/>
      <w:marBottom w:val="0"/>
      <w:divBdr>
        <w:top w:val="none" w:sz="0" w:space="0" w:color="auto"/>
        <w:left w:val="none" w:sz="0" w:space="0" w:color="auto"/>
        <w:bottom w:val="none" w:sz="0" w:space="0" w:color="auto"/>
        <w:right w:val="none" w:sz="0" w:space="0" w:color="auto"/>
      </w:divBdr>
    </w:div>
    <w:div w:id="1252927779">
      <w:bodyDiv w:val="1"/>
      <w:marLeft w:val="0"/>
      <w:marRight w:val="0"/>
      <w:marTop w:val="0"/>
      <w:marBottom w:val="0"/>
      <w:divBdr>
        <w:top w:val="none" w:sz="0" w:space="0" w:color="auto"/>
        <w:left w:val="none" w:sz="0" w:space="0" w:color="auto"/>
        <w:bottom w:val="none" w:sz="0" w:space="0" w:color="auto"/>
        <w:right w:val="none" w:sz="0" w:space="0" w:color="auto"/>
      </w:divBdr>
    </w:div>
    <w:div w:id="1322540622">
      <w:bodyDiv w:val="1"/>
      <w:marLeft w:val="0"/>
      <w:marRight w:val="0"/>
      <w:marTop w:val="0"/>
      <w:marBottom w:val="0"/>
      <w:divBdr>
        <w:top w:val="none" w:sz="0" w:space="0" w:color="auto"/>
        <w:left w:val="none" w:sz="0" w:space="0" w:color="auto"/>
        <w:bottom w:val="none" w:sz="0" w:space="0" w:color="auto"/>
        <w:right w:val="none" w:sz="0" w:space="0" w:color="auto"/>
      </w:divBdr>
    </w:div>
    <w:div w:id="1340738569">
      <w:bodyDiv w:val="1"/>
      <w:marLeft w:val="0"/>
      <w:marRight w:val="0"/>
      <w:marTop w:val="0"/>
      <w:marBottom w:val="0"/>
      <w:divBdr>
        <w:top w:val="none" w:sz="0" w:space="0" w:color="auto"/>
        <w:left w:val="none" w:sz="0" w:space="0" w:color="auto"/>
        <w:bottom w:val="none" w:sz="0" w:space="0" w:color="auto"/>
        <w:right w:val="none" w:sz="0" w:space="0" w:color="auto"/>
      </w:divBdr>
    </w:div>
    <w:div w:id="1445077965">
      <w:bodyDiv w:val="1"/>
      <w:marLeft w:val="0"/>
      <w:marRight w:val="0"/>
      <w:marTop w:val="0"/>
      <w:marBottom w:val="0"/>
      <w:divBdr>
        <w:top w:val="none" w:sz="0" w:space="0" w:color="auto"/>
        <w:left w:val="none" w:sz="0" w:space="0" w:color="auto"/>
        <w:bottom w:val="none" w:sz="0" w:space="0" w:color="auto"/>
        <w:right w:val="none" w:sz="0" w:space="0" w:color="auto"/>
      </w:divBdr>
      <w:divsChild>
        <w:div w:id="148524266">
          <w:marLeft w:val="2"/>
          <w:marRight w:val="0"/>
          <w:marTop w:val="0"/>
          <w:marBottom w:val="0"/>
          <w:divBdr>
            <w:top w:val="none" w:sz="0" w:space="0" w:color="auto"/>
            <w:left w:val="none" w:sz="0" w:space="0" w:color="auto"/>
            <w:bottom w:val="none" w:sz="0" w:space="0" w:color="auto"/>
            <w:right w:val="none" w:sz="0" w:space="0" w:color="auto"/>
          </w:divBdr>
        </w:div>
        <w:div w:id="1093890625">
          <w:marLeft w:val="2"/>
          <w:marRight w:val="0"/>
          <w:marTop w:val="0"/>
          <w:marBottom w:val="0"/>
          <w:divBdr>
            <w:top w:val="none" w:sz="0" w:space="0" w:color="auto"/>
            <w:left w:val="none" w:sz="0" w:space="0" w:color="auto"/>
            <w:bottom w:val="none" w:sz="0" w:space="0" w:color="auto"/>
            <w:right w:val="none" w:sz="0" w:space="0" w:color="auto"/>
          </w:divBdr>
        </w:div>
      </w:divsChild>
    </w:div>
    <w:div w:id="1455638303">
      <w:bodyDiv w:val="1"/>
      <w:marLeft w:val="0"/>
      <w:marRight w:val="0"/>
      <w:marTop w:val="0"/>
      <w:marBottom w:val="0"/>
      <w:divBdr>
        <w:top w:val="none" w:sz="0" w:space="0" w:color="auto"/>
        <w:left w:val="none" w:sz="0" w:space="0" w:color="auto"/>
        <w:bottom w:val="none" w:sz="0" w:space="0" w:color="auto"/>
        <w:right w:val="none" w:sz="0" w:space="0" w:color="auto"/>
      </w:divBdr>
    </w:div>
    <w:div w:id="1539662875">
      <w:bodyDiv w:val="1"/>
      <w:marLeft w:val="0"/>
      <w:marRight w:val="0"/>
      <w:marTop w:val="0"/>
      <w:marBottom w:val="0"/>
      <w:divBdr>
        <w:top w:val="none" w:sz="0" w:space="0" w:color="auto"/>
        <w:left w:val="none" w:sz="0" w:space="0" w:color="auto"/>
        <w:bottom w:val="none" w:sz="0" w:space="0" w:color="auto"/>
        <w:right w:val="none" w:sz="0" w:space="0" w:color="auto"/>
      </w:divBdr>
    </w:div>
    <w:div w:id="1568684020">
      <w:bodyDiv w:val="1"/>
      <w:marLeft w:val="0"/>
      <w:marRight w:val="0"/>
      <w:marTop w:val="0"/>
      <w:marBottom w:val="0"/>
      <w:divBdr>
        <w:top w:val="none" w:sz="0" w:space="0" w:color="auto"/>
        <w:left w:val="none" w:sz="0" w:space="0" w:color="auto"/>
        <w:bottom w:val="none" w:sz="0" w:space="0" w:color="auto"/>
        <w:right w:val="none" w:sz="0" w:space="0" w:color="auto"/>
      </w:divBdr>
    </w:div>
    <w:div w:id="1665236433">
      <w:bodyDiv w:val="1"/>
      <w:marLeft w:val="0"/>
      <w:marRight w:val="0"/>
      <w:marTop w:val="0"/>
      <w:marBottom w:val="0"/>
      <w:divBdr>
        <w:top w:val="none" w:sz="0" w:space="0" w:color="auto"/>
        <w:left w:val="none" w:sz="0" w:space="0" w:color="auto"/>
        <w:bottom w:val="none" w:sz="0" w:space="0" w:color="auto"/>
        <w:right w:val="none" w:sz="0" w:space="0" w:color="auto"/>
      </w:divBdr>
    </w:div>
    <w:div w:id="1772512199">
      <w:bodyDiv w:val="1"/>
      <w:marLeft w:val="0"/>
      <w:marRight w:val="0"/>
      <w:marTop w:val="0"/>
      <w:marBottom w:val="0"/>
      <w:divBdr>
        <w:top w:val="none" w:sz="0" w:space="0" w:color="auto"/>
        <w:left w:val="none" w:sz="0" w:space="0" w:color="auto"/>
        <w:bottom w:val="none" w:sz="0" w:space="0" w:color="auto"/>
        <w:right w:val="none" w:sz="0" w:space="0" w:color="auto"/>
      </w:divBdr>
      <w:divsChild>
        <w:div w:id="1814984592">
          <w:marLeft w:val="0"/>
          <w:marRight w:val="0"/>
          <w:marTop w:val="0"/>
          <w:marBottom w:val="0"/>
          <w:divBdr>
            <w:top w:val="none" w:sz="0" w:space="0" w:color="auto"/>
            <w:left w:val="none" w:sz="0" w:space="0" w:color="auto"/>
            <w:bottom w:val="none" w:sz="0" w:space="0" w:color="auto"/>
            <w:right w:val="none" w:sz="0" w:space="0" w:color="auto"/>
          </w:divBdr>
          <w:divsChild>
            <w:div w:id="822282579">
              <w:marLeft w:val="0"/>
              <w:marRight w:val="0"/>
              <w:marTop w:val="0"/>
              <w:marBottom w:val="0"/>
              <w:divBdr>
                <w:top w:val="none" w:sz="0" w:space="0" w:color="auto"/>
                <w:left w:val="none" w:sz="0" w:space="0" w:color="auto"/>
                <w:bottom w:val="none" w:sz="0" w:space="0" w:color="auto"/>
                <w:right w:val="none" w:sz="0" w:space="0" w:color="auto"/>
              </w:divBdr>
            </w:div>
            <w:div w:id="1262764073">
              <w:marLeft w:val="0"/>
              <w:marRight w:val="0"/>
              <w:marTop w:val="0"/>
              <w:marBottom w:val="0"/>
              <w:divBdr>
                <w:top w:val="none" w:sz="0" w:space="0" w:color="auto"/>
                <w:left w:val="none" w:sz="0" w:space="0" w:color="auto"/>
                <w:bottom w:val="none" w:sz="0" w:space="0" w:color="auto"/>
                <w:right w:val="none" w:sz="0" w:space="0" w:color="auto"/>
              </w:divBdr>
            </w:div>
            <w:div w:id="316422138">
              <w:marLeft w:val="0"/>
              <w:marRight w:val="0"/>
              <w:marTop w:val="0"/>
              <w:marBottom w:val="0"/>
              <w:divBdr>
                <w:top w:val="none" w:sz="0" w:space="0" w:color="auto"/>
                <w:left w:val="none" w:sz="0" w:space="0" w:color="auto"/>
                <w:bottom w:val="none" w:sz="0" w:space="0" w:color="auto"/>
                <w:right w:val="none" w:sz="0" w:space="0" w:color="auto"/>
              </w:divBdr>
            </w:div>
            <w:div w:id="2043937207">
              <w:marLeft w:val="0"/>
              <w:marRight w:val="0"/>
              <w:marTop w:val="0"/>
              <w:marBottom w:val="0"/>
              <w:divBdr>
                <w:top w:val="none" w:sz="0" w:space="0" w:color="auto"/>
                <w:left w:val="none" w:sz="0" w:space="0" w:color="auto"/>
                <w:bottom w:val="none" w:sz="0" w:space="0" w:color="auto"/>
                <w:right w:val="none" w:sz="0" w:space="0" w:color="auto"/>
              </w:divBdr>
            </w:div>
            <w:div w:id="1658486631">
              <w:marLeft w:val="0"/>
              <w:marRight w:val="0"/>
              <w:marTop w:val="0"/>
              <w:marBottom w:val="0"/>
              <w:divBdr>
                <w:top w:val="none" w:sz="0" w:space="0" w:color="auto"/>
                <w:left w:val="none" w:sz="0" w:space="0" w:color="auto"/>
                <w:bottom w:val="none" w:sz="0" w:space="0" w:color="auto"/>
                <w:right w:val="none" w:sz="0" w:space="0" w:color="auto"/>
              </w:divBdr>
            </w:div>
            <w:div w:id="852307804">
              <w:marLeft w:val="0"/>
              <w:marRight w:val="0"/>
              <w:marTop w:val="0"/>
              <w:marBottom w:val="0"/>
              <w:divBdr>
                <w:top w:val="none" w:sz="0" w:space="0" w:color="auto"/>
                <w:left w:val="none" w:sz="0" w:space="0" w:color="auto"/>
                <w:bottom w:val="none" w:sz="0" w:space="0" w:color="auto"/>
                <w:right w:val="none" w:sz="0" w:space="0" w:color="auto"/>
              </w:divBdr>
            </w:div>
            <w:div w:id="1690791831">
              <w:marLeft w:val="0"/>
              <w:marRight w:val="0"/>
              <w:marTop w:val="0"/>
              <w:marBottom w:val="0"/>
              <w:divBdr>
                <w:top w:val="none" w:sz="0" w:space="0" w:color="auto"/>
                <w:left w:val="none" w:sz="0" w:space="0" w:color="auto"/>
                <w:bottom w:val="none" w:sz="0" w:space="0" w:color="auto"/>
                <w:right w:val="none" w:sz="0" w:space="0" w:color="auto"/>
              </w:divBdr>
            </w:div>
            <w:div w:id="746076164">
              <w:marLeft w:val="0"/>
              <w:marRight w:val="0"/>
              <w:marTop w:val="0"/>
              <w:marBottom w:val="0"/>
              <w:divBdr>
                <w:top w:val="none" w:sz="0" w:space="0" w:color="auto"/>
                <w:left w:val="none" w:sz="0" w:space="0" w:color="auto"/>
                <w:bottom w:val="none" w:sz="0" w:space="0" w:color="auto"/>
                <w:right w:val="none" w:sz="0" w:space="0" w:color="auto"/>
              </w:divBdr>
            </w:div>
            <w:div w:id="193004652">
              <w:marLeft w:val="0"/>
              <w:marRight w:val="0"/>
              <w:marTop w:val="0"/>
              <w:marBottom w:val="0"/>
              <w:divBdr>
                <w:top w:val="none" w:sz="0" w:space="0" w:color="auto"/>
                <w:left w:val="none" w:sz="0" w:space="0" w:color="auto"/>
                <w:bottom w:val="none" w:sz="0" w:space="0" w:color="auto"/>
                <w:right w:val="none" w:sz="0" w:space="0" w:color="auto"/>
              </w:divBdr>
            </w:div>
            <w:div w:id="803623645">
              <w:marLeft w:val="0"/>
              <w:marRight w:val="0"/>
              <w:marTop w:val="0"/>
              <w:marBottom w:val="0"/>
              <w:divBdr>
                <w:top w:val="none" w:sz="0" w:space="0" w:color="auto"/>
                <w:left w:val="none" w:sz="0" w:space="0" w:color="auto"/>
                <w:bottom w:val="none" w:sz="0" w:space="0" w:color="auto"/>
                <w:right w:val="none" w:sz="0" w:space="0" w:color="auto"/>
              </w:divBdr>
            </w:div>
            <w:div w:id="244149796">
              <w:marLeft w:val="0"/>
              <w:marRight w:val="0"/>
              <w:marTop w:val="0"/>
              <w:marBottom w:val="0"/>
              <w:divBdr>
                <w:top w:val="none" w:sz="0" w:space="0" w:color="auto"/>
                <w:left w:val="none" w:sz="0" w:space="0" w:color="auto"/>
                <w:bottom w:val="none" w:sz="0" w:space="0" w:color="auto"/>
                <w:right w:val="none" w:sz="0" w:space="0" w:color="auto"/>
              </w:divBdr>
            </w:div>
            <w:div w:id="253637337">
              <w:marLeft w:val="0"/>
              <w:marRight w:val="0"/>
              <w:marTop w:val="0"/>
              <w:marBottom w:val="0"/>
              <w:divBdr>
                <w:top w:val="none" w:sz="0" w:space="0" w:color="auto"/>
                <w:left w:val="none" w:sz="0" w:space="0" w:color="auto"/>
                <w:bottom w:val="none" w:sz="0" w:space="0" w:color="auto"/>
                <w:right w:val="none" w:sz="0" w:space="0" w:color="auto"/>
              </w:divBdr>
            </w:div>
            <w:div w:id="1297879361">
              <w:marLeft w:val="0"/>
              <w:marRight w:val="0"/>
              <w:marTop w:val="0"/>
              <w:marBottom w:val="0"/>
              <w:divBdr>
                <w:top w:val="none" w:sz="0" w:space="0" w:color="auto"/>
                <w:left w:val="none" w:sz="0" w:space="0" w:color="auto"/>
                <w:bottom w:val="none" w:sz="0" w:space="0" w:color="auto"/>
                <w:right w:val="none" w:sz="0" w:space="0" w:color="auto"/>
              </w:divBdr>
            </w:div>
            <w:div w:id="1774205086">
              <w:marLeft w:val="0"/>
              <w:marRight w:val="0"/>
              <w:marTop w:val="0"/>
              <w:marBottom w:val="0"/>
              <w:divBdr>
                <w:top w:val="none" w:sz="0" w:space="0" w:color="auto"/>
                <w:left w:val="none" w:sz="0" w:space="0" w:color="auto"/>
                <w:bottom w:val="none" w:sz="0" w:space="0" w:color="auto"/>
                <w:right w:val="none" w:sz="0" w:space="0" w:color="auto"/>
              </w:divBdr>
            </w:div>
            <w:div w:id="649986800">
              <w:marLeft w:val="0"/>
              <w:marRight w:val="0"/>
              <w:marTop w:val="0"/>
              <w:marBottom w:val="0"/>
              <w:divBdr>
                <w:top w:val="none" w:sz="0" w:space="0" w:color="auto"/>
                <w:left w:val="none" w:sz="0" w:space="0" w:color="auto"/>
                <w:bottom w:val="none" w:sz="0" w:space="0" w:color="auto"/>
                <w:right w:val="none" w:sz="0" w:space="0" w:color="auto"/>
              </w:divBdr>
            </w:div>
            <w:div w:id="751898238">
              <w:marLeft w:val="0"/>
              <w:marRight w:val="0"/>
              <w:marTop w:val="0"/>
              <w:marBottom w:val="0"/>
              <w:divBdr>
                <w:top w:val="none" w:sz="0" w:space="0" w:color="auto"/>
                <w:left w:val="none" w:sz="0" w:space="0" w:color="auto"/>
                <w:bottom w:val="none" w:sz="0" w:space="0" w:color="auto"/>
                <w:right w:val="none" w:sz="0" w:space="0" w:color="auto"/>
              </w:divBdr>
            </w:div>
            <w:div w:id="1952543487">
              <w:marLeft w:val="0"/>
              <w:marRight w:val="0"/>
              <w:marTop w:val="0"/>
              <w:marBottom w:val="0"/>
              <w:divBdr>
                <w:top w:val="none" w:sz="0" w:space="0" w:color="auto"/>
                <w:left w:val="none" w:sz="0" w:space="0" w:color="auto"/>
                <w:bottom w:val="none" w:sz="0" w:space="0" w:color="auto"/>
                <w:right w:val="none" w:sz="0" w:space="0" w:color="auto"/>
              </w:divBdr>
            </w:div>
            <w:div w:id="1547642519">
              <w:marLeft w:val="0"/>
              <w:marRight w:val="0"/>
              <w:marTop w:val="0"/>
              <w:marBottom w:val="0"/>
              <w:divBdr>
                <w:top w:val="none" w:sz="0" w:space="0" w:color="auto"/>
                <w:left w:val="none" w:sz="0" w:space="0" w:color="auto"/>
                <w:bottom w:val="none" w:sz="0" w:space="0" w:color="auto"/>
                <w:right w:val="none" w:sz="0" w:space="0" w:color="auto"/>
              </w:divBdr>
            </w:div>
            <w:div w:id="65343377">
              <w:marLeft w:val="0"/>
              <w:marRight w:val="0"/>
              <w:marTop w:val="0"/>
              <w:marBottom w:val="0"/>
              <w:divBdr>
                <w:top w:val="none" w:sz="0" w:space="0" w:color="auto"/>
                <w:left w:val="none" w:sz="0" w:space="0" w:color="auto"/>
                <w:bottom w:val="none" w:sz="0" w:space="0" w:color="auto"/>
                <w:right w:val="none" w:sz="0" w:space="0" w:color="auto"/>
              </w:divBdr>
            </w:div>
            <w:div w:id="1213807245">
              <w:marLeft w:val="0"/>
              <w:marRight w:val="0"/>
              <w:marTop w:val="0"/>
              <w:marBottom w:val="0"/>
              <w:divBdr>
                <w:top w:val="none" w:sz="0" w:space="0" w:color="auto"/>
                <w:left w:val="none" w:sz="0" w:space="0" w:color="auto"/>
                <w:bottom w:val="none" w:sz="0" w:space="0" w:color="auto"/>
                <w:right w:val="none" w:sz="0" w:space="0" w:color="auto"/>
              </w:divBdr>
            </w:div>
            <w:div w:id="1259868825">
              <w:marLeft w:val="0"/>
              <w:marRight w:val="0"/>
              <w:marTop w:val="0"/>
              <w:marBottom w:val="0"/>
              <w:divBdr>
                <w:top w:val="none" w:sz="0" w:space="0" w:color="auto"/>
                <w:left w:val="none" w:sz="0" w:space="0" w:color="auto"/>
                <w:bottom w:val="none" w:sz="0" w:space="0" w:color="auto"/>
                <w:right w:val="none" w:sz="0" w:space="0" w:color="auto"/>
              </w:divBdr>
            </w:div>
            <w:div w:id="1987707735">
              <w:marLeft w:val="0"/>
              <w:marRight w:val="0"/>
              <w:marTop w:val="0"/>
              <w:marBottom w:val="0"/>
              <w:divBdr>
                <w:top w:val="none" w:sz="0" w:space="0" w:color="auto"/>
                <w:left w:val="none" w:sz="0" w:space="0" w:color="auto"/>
                <w:bottom w:val="none" w:sz="0" w:space="0" w:color="auto"/>
                <w:right w:val="none" w:sz="0" w:space="0" w:color="auto"/>
              </w:divBdr>
            </w:div>
            <w:div w:id="675306484">
              <w:marLeft w:val="0"/>
              <w:marRight w:val="0"/>
              <w:marTop w:val="0"/>
              <w:marBottom w:val="0"/>
              <w:divBdr>
                <w:top w:val="none" w:sz="0" w:space="0" w:color="auto"/>
                <w:left w:val="none" w:sz="0" w:space="0" w:color="auto"/>
                <w:bottom w:val="none" w:sz="0" w:space="0" w:color="auto"/>
                <w:right w:val="none" w:sz="0" w:space="0" w:color="auto"/>
              </w:divBdr>
            </w:div>
            <w:div w:id="1205749088">
              <w:marLeft w:val="0"/>
              <w:marRight w:val="0"/>
              <w:marTop w:val="0"/>
              <w:marBottom w:val="0"/>
              <w:divBdr>
                <w:top w:val="none" w:sz="0" w:space="0" w:color="auto"/>
                <w:left w:val="none" w:sz="0" w:space="0" w:color="auto"/>
                <w:bottom w:val="none" w:sz="0" w:space="0" w:color="auto"/>
                <w:right w:val="none" w:sz="0" w:space="0" w:color="auto"/>
              </w:divBdr>
            </w:div>
            <w:div w:id="173500444">
              <w:marLeft w:val="0"/>
              <w:marRight w:val="0"/>
              <w:marTop w:val="0"/>
              <w:marBottom w:val="0"/>
              <w:divBdr>
                <w:top w:val="none" w:sz="0" w:space="0" w:color="auto"/>
                <w:left w:val="none" w:sz="0" w:space="0" w:color="auto"/>
                <w:bottom w:val="none" w:sz="0" w:space="0" w:color="auto"/>
                <w:right w:val="none" w:sz="0" w:space="0" w:color="auto"/>
              </w:divBdr>
            </w:div>
            <w:div w:id="630330998">
              <w:marLeft w:val="0"/>
              <w:marRight w:val="0"/>
              <w:marTop w:val="0"/>
              <w:marBottom w:val="0"/>
              <w:divBdr>
                <w:top w:val="none" w:sz="0" w:space="0" w:color="auto"/>
                <w:left w:val="none" w:sz="0" w:space="0" w:color="auto"/>
                <w:bottom w:val="none" w:sz="0" w:space="0" w:color="auto"/>
                <w:right w:val="none" w:sz="0" w:space="0" w:color="auto"/>
              </w:divBdr>
            </w:div>
            <w:div w:id="698966070">
              <w:marLeft w:val="0"/>
              <w:marRight w:val="0"/>
              <w:marTop w:val="0"/>
              <w:marBottom w:val="0"/>
              <w:divBdr>
                <w:top w:val="none" w:sz="0" w:space="0" w:color="auto"/>
                <w:left w:val="none" w:sz="0" w:space="0" w:color="auto"/>
                <w:bottom w:val="none" w:sz="0" w:space="0" w:color="auto"/>
                <w:right w:val="none" w:sz="0" w:space="0" w:color="auto"/>
              </w:divBdr>
            </w:div>
            <w:div w:id="376398422">
              <w:marLeft w:val="0"/>
              <w:marRight w:val="0"/>
              <w:marTop w:val="0"/>
              <w:marBottom w:val="0"/>
              <w:divBdr>
                <w:top w:val="none" w:sz="0" w:space="0" w:color="auto"/>
                <w:left w:val="none" w:sz="0" w:space="0" w:color="auto"/>
                <w:bottom w:val="none" w:sz="0" w:space="0" w:color="auto"/>
                <w:right w:val="none" w:sz="0" w:space="0" w:color="auto"/>
              </w:divBdr>
            </w:div>
            <w:div w:id="568735011">
              <w:marLeft w:val="0"/>
              <w:marRight w:val="0"/>
              <w:marTop w:val="0"/>
              <w:marBottom w:val="0"/>
              <w:divBdr>
                <w:top w:val="none" w:sz="0" w:space="0" w:color="auto"/>
                <w:left w:val="none" w:sz="0" w:space="0" w:color="auto"/>
                <w:bottom w:val="none" w:sz="0" w:space="0" w:color="auto"/>
                <w:right w:val="none" w:sz="0" w:space="0" w:color="auto"/>
              </w:divBdr>
            </w:div>
            <w:div w:id="257176450">
              <w:marLeft w:val="0"/>
              <w:marRight w:val="0"/>
              <w:marTop w:val="0"/>
              <w:marBottom w:val="0"/>
              <w:divBdr>
                <w:top w:val="none" w:sz="0" w:space="0" w:color="auto"/>
                <w:left w:val="none" w:sz="0" w:space="0" w:color="auto"/>
                <w:bottom w:val="none" w:sz="0" w:space="0" w:color="auto"/>
                <w:right w:val="none" w:sz="0" w:space="0" w:color="auto"/>
              </w:divBdr>
            </w:div>
            <w:div w:id="108277341">
              <w:marLeft w:val="0"/>
              <w:marRight w:val="0"/>
              <w:marTop w:val="0"/>
              <w:marBottom w:val="0"/>
              <w:divBdr>
                <w:top w:val="none" w:sz="0" w:space="0" w:color="auto"/>
                <w:left w:val="none" w:sz="0" w:space="0" w:color="auto"/>
                <w:bottom w:val="none" w:sz="0" w:space="0" w:color="auto"/>
                <w:right w:val="none" w:sz="0" w:space="0" w:color="auto"/>
              </w:divBdr>
            </w:div>
            <w:div w:id="1062487638">
              <w:marLeft w:val="0"/>
              <w:marRight w:val="0"/>
              <w:marTop w:val="0"/>
              <w:marBottom w:val="0"/>
              <w:divBdr>
                <w:top w:val="none" w:sz="0" w:space="0" w:color="auto"/>
                <w:left w:val="none" w:sz="0" w:space="0" w:color="auto"/>
                <w:bottom w:val="none" w:sz="0" w:space="0" w:color="auto"/>
                <w:right w:val="none" w:sz="0" w:space="0" w:color="auto"/>
              </w:divBdr>
            </w:div>
            <w:div w:id="1725366496">
              <w:marLeft w:val="0"/>
              <w:marRight w:val="0"/>
              <w:marTop w:val="0"/>
              <w:marBottom w:val="0"/>
              <w:divBdr>
                <w:top w:val="none" w:sz="0" w:space="0" w:color="auto"/>
                <w:left w:val="none" w:sz="0" w:space="0" w:color="auto"/>
                <w:bottom w:val="none" w:sz="0" w:space="0" w:color="auto"/>
                <w:right w:val="none" w:sz="0" w:space="0" w:color="auto"/>
              </w:divBdr>
            </w:div>
            <w:div w:id="536355744">
              <w:marLeft w:val="0"/>
              <w:marRight w:val="0"/>
              <w:marTop w:val="0"/>
              <w:marBottom w:val="0"/>
              <w:divBdr>
                <w:top w:val="none" w:sz="0" w:space="0" w:color="auto"/>
                <w:left w:val="none" w:sz="0" w:space="0" w:color="auto"/>
                <w:bottom w:val="none" w:sz="0" w:space="0" w:color="auto"/>
                <w:right w:val="none" w:sz="0" w:space="0" w:color="auto"/>
              </w:divBdr>
            </w:div>
            <w:div w:id="843977941">
              <w:marLeft w:val="0"/>
              <w:marRight w:val="0"/>
              <w:marTop w:val="0"/>
              <w:marBottom w:val="0"/>
              <w:divBdr>
                <w:top w:val="none" w:sz="0" w:space="0" w:color="auto"/>
                <w:left w:val="none" w:sz="0" w:space="0" w:color="auto"/>
                <w:bottom w:val="none" w:sz="0" w:space="0" w:color="auto"/>
                <w:right w:val="none" w:sz="0" w:space="0" w:color="auto"/>
              </w:divBdr>
            </w:div>
            <w:div w:id="783811072">
              <w:marLeft w:val="0"/>
              <w:marRight w:val="0"/>
              <w:marTop w:val="0"/>
              <w:marBottom w:val="0"/>
              <w:divBdr>
                <w:top w:val="none" w:sz="0" w:space="0" w:color="auto"/>
                <w:left w:val="none" w:sz="0" w:space="0" w:color="auto"/>
                <w:bottom w:val="none" w:sz="0" w:space="0" w:color="auto"/>
                <w:right w:val="none" w:sz="0" w:space="0" w:color="auto"/>
              </w:divBdr>
            </w:div>
            <w:div w:id="1125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000">
      <w:bodyDiv w:val="1"/>
      <w:marLeft w:val="0"/>
      <w:marRight w:val="0"/>
      <w:marTop w:val="0"/>
      <w:marBottom w:val="0"/>
      <w:divBdr>
        <w:top w:val="none" w:sz="0" w:space="0" w:color="auto"/>
        <w:left w:val="none" w:sz="0" w:space="0" w:color="auto"/>
        <w:bottom w:val="none" w:sz="0" w:space="0" w:color="auto"/>
        <w:right w:val="none" w:sz="0" w:space="0" w:color="auto"/>
      </w:divBdr>
    </w:div>
    <w:div w:id="1934242477">
      <w:bodyDiv w:val="1"/>
      <w:marLeft w:val="0"/>
      <w:marRight w:val="0"/>
      <w:marTop w:val="0"/>
      <w:marBottom w:val="0"/>
      <w:divBdr>
        <w:top w:val="none" w:sz="0" w:space="0" w:color="auto"/>
        <w:left w:val="none" w:sz="0" w:space="0" w:color="auto"/>
        <w:bottom w:val="none" w:sz="0" w:space="0" w:color="auto"/>
        <w:right w:val="none" w:sz="0" w:space="0" w:color="auto"/>
      </w:divBdr>
      <w:divsChild>
        <w:div w:id="1539538575">
          <w:marLeft w:val="0"/>
          <w:marRight w:val="0"/>
          <w:marTop w:val="0"/>
          <w:marBottom w:val="0"/>
          <w:divBdr>
            <w:top w:val="none" w:sz="0" w:space="0" w:color="auto"/>
            <w:left w:val="none" w:sz="0" w:space="0" w:color="auto"/>
            <w:bottom w:val="none" w:sz="0" w:space="0" w:color="auto"/>
            <w:right w:val="none" w:sz="0" w:space="0" w:color="auto"/>
          </w:divBdr>
          <w:divsChild>
            <w:div w:id="1855151499">
              <w:marLeft w:val="0"/>
              <w:marRight w:val="0"/>
              <w:marTop w:val="0"/>
              <w:marBottom w:val="0"/>
              <w:divBdr>
                <w:top w:val="none" w:sz="0" w:space="0" w:color="auto"/>
                <w:left w:val="none" w:sz="0" w:space="0" w:color="auto"/>
                <w:bottom w:val="none" w:sz="0" w:space="0" w:color="auto"/>
                <w:right w:val="none" w:sz="0" w:space="0" w:color="auto"/>
              </w:divBdr>
            </w:div>
            <w:div w:id="1294018534">
              <w:marLeft w:val="0"/>
              <w:marRight w:val="0"/>
              <w:marTop w:val="0"/>
              <w:marBottom w:val="0"/>
              <w:divBdr>
                <w:top w:val="none" w:sz="0" w:space="0" w:color="auto"/>
                <w:left w:val="none" w:sz="0" w:space="0" w:color="auto"/>
                <w:bottom w:val="none" w:sz="0" w:space="0" w:color="auto"/>
                <w:right w:val="none" w:sz="0" w:space="0" w:color="auto"/>
              </w:divBdr>
            </w:div>
            <w:div w:id="917860510">
              <w:marLeft w:val="0"/>
              <w:marRight w:val="0"/>
              <w:marTop w:val="0"/>
              <w:marBottom w:val="0"/>
              <w:divBdr>
                <w:top w:val="none" w:sz="0" w:space="0" w:color="auto"/>
                <w:left w:val="none" w:sz="0" w:space="0" w:color="auto"/>
                <w:bottom w:val="none" w:sz="0" w:space="0" w:color="auto"/>
                <w:right w:val="none" w:sz="0" w:space="0" w:color="auto"/>
              </w:divBdr>
            </w:div>
            <w:div w:id="130250525">
              <w:marLeft w:val="0"/>
              <w:marRight w:val="0"/>
              <w:marTop w:val="0"/>
              <w:marBottom w:val="0"/>
              <w:divBdr>
                <w:top w:val="none" w:sz="0" w:space="0" w:color="auto"/>
                <w:left w:val="none" w:sz="0" w:space="0" w:color="auto"/>
                <w:bottom w:val="none" w:sz="0" w:space="0" w:color="auto"/>
                <w:right w:val="none" w:sz="0" w:space="0" w:color="auto"/>
              </w:divBdr>
            </w:div>
            <w:div w:id="859927313">
              <w:marLeft w:val="0"/>
              <w:marRight w:val="0"/>
              <w:marTop w:val="0"/>
              <w:marBottom w:val="0"/>
              <w:divBdr>
                <w:top w:val="none" w:sz="0" w:space="0" w:color="auto"/>
                <w:left w:val="none" w:sz="0" w:space="0" w:color="auto"/>
                <w:bottom w:val="none" w:sz="0" w:space="0" w:color="auto"/>
                <w:right w:val="none" w:sz="0" w:space="0" w:color="auto"/>
              </w:divBdr>
            </w:div>
            <w:div w:id="217326334">
              <w:marLeft w:val="0"/>
              <w:marRight w:val="0"/>
              <w:marTop w:val="0"/>
              <w:marBottom w:val="0"/>
              <w:divBdr>
                <w:top w:val="none" w:sz="0" w:space="0" w:color="auto"/>
                <w:left w:val="none" w:sz="0" w:space="0" w:color="auto"/>
                <w:bottom w:val="none" w:sz="0" w:space="0" w:color="auto"/>
                <w:right w:val="none" w:sz="0" w:space="0" w:color="auto"/>
              </w:divBdr>
            </w:div>
            <w:div w:id="2127969427">
              <w:marLeft w:val="0"/>
              <w:marRight w:val="0"/>
              <w:marTop w:val="0"/>
              <w:marBottom w:val="0"/>
              <w:divBdr>
                <w:top w:val="none" w:sz="0" w:space="0" w:color="auto"/>
                <w:left w:val="none" w:sz="0" w:space="0" w:color="auto"/>
                <w:bottom w:val="none" w:sz="0" w:space="0" w:color="auto"/>
                <w:right w:val="none" w:sz="0" w:space="0" w:color="auto"/>
              </w:divBdr>
            </w:div>
            <w:div w:id="1722168350">
              <w:marLeft w:val="0"/>
              <w:marRight w:val="0"/>
              <w:marTop w:val="0"/>
              <w:marBottom w:val="0"/>
              <w:divBdr>
                <w:top w:val="none" w:sz="0" w:space="0" w:color="auto"/>
                <w:left w:val="none" w:sz="0" w:space="0" w:color="auto"/>
                <w:bottom w:val="none" w:sz="0" w:space="0" w:color="auto"/>
                <w:right w:val="none" w:sz="0" w:space="0" w:color="auto"/>
              </w:divBdr>
            </w:div>
            <w:div w:id="1776897519">
              <w:marLeft w:val="0"/>
              <w:marRight w:val="0"/>
              <w:marTop w:val="0"/>
              <w:marBottom w:val="0"/>
              <w:divBdr>
                <w:top w:val="none" w:sz="0" w:space="0" w:color="auto"/>
                <w:left w:val="none" w:sz="0" w:space="0" w:color="auto"/>
                <w:bottom w:val="none" w:sz="0" w:space="0" w:color="auto"/>
                <w:right w:val="none" w:sz="0" w:space="0" w:color="auto"/>
              </w:divBdr>
            </w:div>
            <w:div w:id="1939096695">
              <w:marLeft w:val="0"/>
              <w:marRight w:val="0"/>
              <w:marTop w:val="0"/>
              <w:marBottom w:val="0"/>
              <w:divBdr>
                <w:top w:val="none" w:sz="0" w:space="0" w:color="auto"/>
                <w:left w:val="none" w:sz="0" w:space="0" w:color="auto"/>
                <w:bottom w:val="none" w:sz="0" w:space="0" w:color="auto"/>
                <w:right w:val="none" w:sz="0" w:space="0" w:color="auto"/>
              </w:divBdr>
            </w:div>
            <w:div w:id="832523272">
              <w:marLeft w:val="0"/>
              <w:marRight w:val="0"/>
              <w:marTop w:val="0"/>
              <w:marBottom w:val="0"/>
              <w:divBdr>
                <w:top w:val="none" w:sz="0" w:space="0" w:color="auto"/>
                <w:left w:val="none" w:sz="0" w:space="0" w:color="auto"/>
                <w:bottom w:val="none" w:sz="0" w:space="0" w:color="auto"/>
                <w:right w:val="none" w:sz="0" w:space="0" w:color="auto"/>
              </w:divBdr>
            </w:div>
            <w:div w:id="1847862480">
              <w:marLeft w:val="0"/>
              <w:marRight w:val="0"/>
              <w:marTop w:val="0"/>
              <w:marBottom w:val="0"/>
              <w:divBdr>
                <w:top w:val="none" w:sz="0" w:space="0" w:color="auto"/>
                <w:left w:val="none" w:sz="0" w:space="0" w:color="auto"/>
                <w:bottom w:val="none" w:sz="0" w:space="0" w:color="auto"/>
                <w:right w:val="none" w:sz="0" w:space="0" w:color="auto"/>
              </w:divBdr>
            </w:div>
            <w:div w:id="1662738544">
              <w:marLeft w:val="0"/>
              <w:marRight w:val="0"/>
              <w:marTop w:val="0"/>
              <w:marBottom w:val="0"/>
              <w:divBdr>
                <w:top w:val="none" w:sz="0" w:space="0" w:color="auto"/>
                <w:left w:val="none" w:sz="0" w:space="0" w:color="auto"/>
                <w:bottom w:val="none" w:sz="0" w:space="0" w:color="auto"/>
                <w:right w:val="none" w:sz="0" w:space="0" w:color="auto"/>
              </w:divBdr>
            </w:div>
            <w:div w:id="1331830336">
              <w:marLeft w:val="0"/>
              <w:marRight w:val="0"/>
              <w:marTop w:val="0"/>
              <w:marBottom w:val="0"/>
              <w:divBdr>
                <w:top w:val="none" w:sz="0" w:space="0" w:color="auto"/>
                <w:left w:val="none" w:sz="0" w:space="0" w:color="auto"/>
                <w:bottom w:val="none" w:sz="0" w:space="0" w:color="auto"/>
                <w:right w:val="none" w:sz="0" w:space="0" w:color="auto"/>
              </w:divBdr>
            </w:div>
            <w:div w:id="217329827">
              <w:marLeft w:val="0"/>
              <w:marRight w:val="0"/>
              <w:marTop w:val="0"/>
              <w:marBottom w:val="0"/>
              <w:divBdr>
                <w:top w:val="none" w:sz="0" w:space="0" w:color="auto"/>
                <w:left w:val="none" w:sz="0" w:space="0" w:color="auto"/>
                <w:bottom w:val="none" w:sz="0" w:space="0" w:color="auto"/>
                <w:right w:val="none" w:sz="0" w:space="0" w:color="auto"/>
              </w:divBdr>
            </w:div>
            <w:div w:id="55010210">
              <w:marLeft w:val="0"/>
              <w:marRight w:val="0"/>
              <w:marTop w:val="0"/>
              <w:marBottom w:val="0"/>
              <w:divBdr>
                <w:top w:val="none" w:sz="0" w:space="0" w:color="auto"/>
                <w:left w:val="none" w:sz="0" w:space="0" w:color="auto"/>
                <w:bottom w:val="none" w:sz="0" w:space="0" w:color="auto"/>
                <w:right w:val="none" w:sz="0" w:space="0" w:color="auto"/>
              </w:divBdr>
            </w:div>
            <w:div w:id="1917281678">
              <w:marLeft w:val="0"/>
              <w:marRight w:val="0"/>
              <w:marTop w:val="0"/>
              <w:marBottom w:val="0"/>
              <w:divBdr>
                <w:top w:val="none" w:sz="0" w:space="0" w:color="auto"/>
                <w:left w:val="none" w:sz="0" w:space="0" w:color="auto"/>
                <w:bottom w:val="none" w:sz="0" w:space="0" w:color="auto"/>
                <w:right w:val="none" w:sz="0" w:space="0" w:color="auto"/>
              </w:divBdr>
            </w:div>
            <w:div w:id="268780068">
              <w:marLeft w:val="0"/>
              <w:marRight w:val="0"/>
              <w:marTop w:val="0"/>
              <w:marBottom w:val="0"/>
              <w:divBdr>
                <w:top w:val="none" w:sz="0" w:space="0" w:color="auto"/>
                <w:left w:val="none" w:sz="0" w:space="0" w:color="auto"/>
                <w:bottom w:val="none" w:sz="0" w:space="0" w:color="auto"/>
                <w:right w:val="none" w:sz="0" w:space="0" w:color="auto"/>
              </w:divBdr>
            </w:div>
            <w:div w:id="1783453137">
              <w:marLeft w:val="0"/>
              <w:marRight w:val="0"/>
              <w:marTop w:val="0"/>
              <w:marBottom w:val="0"/>
              <w:divBdr>
                <w:top w:val="none" w:sz="0" w:space="0" w:color="auto"/>
                <w:left w:val="none" w:sz="0" w:space="0" w:color="auto"/>
                <w:bottom w:val="none" w:sz="0" w:space="0" w:color="auto"/>
                <w:right w:val="none" w:sz="0" w:space="0" w:color="auto"/>
              </w:divBdr>
            </w:div>
            <w:div w:id="1141272140">
              <w:marLeft w:val="0"/>
              <w:marRight w:val="0"/>
              <w:marTop w:val="0"/>
              <w:marBottom w:val="0"/>
              <w:divBdr>
                <w:top w:val="none" w:sz="0" w:space="0" w:color="auto"/>
                <w:left w:val="none" w:sz="0" w:space="0" w:color="auto"/>
                <w:bottom w:val="none" w:sz="0" w:space="0" w:color="auto"/>
                <w:right w:val="none" w:sz="0" w:space="0" w:color="auto"/>
              </w:divBdr>
            </w:div>
            <w:div w:id="2041778416">
              <w:marLeft w:val="0"/>
              <w:marRight w:val="0"/>
              <w:marTop w:val="0"/>
              <w:marBottom w:val="0"/>
              <w:divBdr>
                <w:top w:val="none" w:sz="0" w:space="0" w:color="auto"/>
                <w:left w:val="none" w:sz="0" w:space="0" w:color="auto"/>
                <w:bottom w:val="none" w:sz="0" w:space="0" w:color="auto"/>
                <w:right w:val="none" w:sz="0" w:space="0" w:color="auto"/>
              </w:divBdr>
            </w:div>
            <w:div w:id="1658412143">
              <w:marLeft w:val="0"/>
              <w:marRight w:val="0"/>
              <w:marTop w:val="0"/>
              <w:marBottom w:val="0"/>
              <w:divBdr>
                <w:top w:val="none" w:sz="0" w:space="0" w:color="auto"/>
                <w:left w:val="none" w:sz="0" w:space="0" w:color="auto"/>
                <w:bottom w:val="none" w:sz="0" w:space="0" w:color="auto"/>
                <w:right w:val="none" w:sz="0" w:space="0" w:color="auto"/>
              </w:divBdr>
            </w:div>
            <w:div w:id="567426155">
              <w:marLeft w:val="0"/>
              <w:marRight w:val="0"/>
              <w:marTop w:val="0"/>
              <w:marBottom w:val="0"/>
              <w:divBdr>
                <w:top w:val="none" w:sz="0" w:space="0" w:color="auto"/>
                <w:left w:val="none" w:sz="0" w:space="0" w:color="auto"/>
                <w:bottom w:val="none" w:sz="0" w:space="0" w:color="auto"/>
                <w:right w:val="none" w:sz="0" w:space="0" w:color="auto"/>
              </w:divBdr>
            </w:div>
            <w:div w:id="22899353">
              <w:marLeft w:val="0"/>
              <w:marRight w:val="0"/>
              <w:marTop w:val="0"/>
              <w:marBottom w:val="0"/>
              <w:divBdr>
                <w:top w:val="none" w:sz="0" w:space="0" w:color="auto"/>
                <w:left w:val="none" w:sz="0" w:space="0" w:color="auto"/>
                <w:bottom w:val="none" w:sz="0" w:space="0" w:color="auto"/>
                <w:right w:val="none" w:sz="0" w:space="0" w:color="auto"/>
              </w:divBdr>
            </w:div>
            <w:div w:id="448356982">
              <w:marLeft w:val="0"/>
              <w:marRight w:val="0"/>
              <w:marTop w:val="0"/>
              <w:marBottom w:val="0"/>
              <w:divBdr>
                <w:top w:val="none" w:sz="0" w:space="0" w:color="auto"/>
                <w:left w:val="none" w:sz="0" w:space="0" w:color="auto"/>
                <w:bottom w:val="none" w:sz="0" w:space="0" w:color="auto"/>
                <w:right w:val="none" w:sz="0" w:space="0" w:color="auto"/>
              </w:divBdr>
            </w:div>
            <w:div w:id="1846240739">
              <w:marLeft w:val="0"/>
              <w:marRight w:val="0"/>
              <w:marTop w:val="0"/>
              <w:marBottom w:val="0"/>
              <w:divBdr>
                <w:top w:val="none" w:sz="0" w:space="0" w:color="auto"/>
                <w:left w:val="none" w:sz="0" w:space="0" w:color="auto"/>
                <w:bottom w:val="none" w:sz="0" w:space="0" w:color="auto"/>
                <w:right w:val="none" w:sz="0" w:space="0" w:color="auto"/>
              </w:divBdr>
            </w:div>
            <w:div w:id="1415517759">
              <w:marLeft w:val="0"/>
              <w:marRight w:val="0"/>
              <w:marTop w:val="0"/>
              <w:marBottom w:val="0"/>
              <w:divBdr>
                <w:top w:val="none" w:sz="0" w:space="0" w:color="auto"/>
                <w:left w:val="none" w:sz="0" w:space="0" w:color="auto"/>
                <w:bottom w:val="none" w:sz="0" w:space="0" w:color="auto"/>
                <w:right w:val="none" w:sz="0" w:space="0" w:color="auto"/>
              </w:divBdr>
            </w:div>
            <w:div w:id="1937863945">
              <w:marLeft w:val="0"/>
              <w:marRight w:val="0"/>
              <w:marTop w:val="0"/>
              <w:marBottom w:val="0"/>
              <w:divBdr>
                <w:top w:val="none" w:sz="0" w:space="0" w:color="auto"/>
                <w:left w:val="none" w:sz="0" w:space="0" w:color="auto"/>
                <w:bottom w:val="none" w:sz="0" w:space="0" w:color="auto"/>
                <w:right w:val="none" w:sz="0" w:space="0" w:color="auto"/>
              </w:divBdr>
            </w:div>
            <w:div w:id="1941912855">
              <w:marLeft w:val="0"/>
              <w:marRight w:val="0"/>
              <w:marTop w:val="0"/>
              <w:marBottom w:val="0"/>
              <w:divBdr>
                <w:top w:val="none" w:sz="0" w:space="0" w:color="auto"/>
                <w:left w:val="none" w:sz="0" w:space="0" w:color="auto"/>
                <w:bottom w:val="none" w:sz="0" w:space="0" w:color="auto"/>
                <w:right w:val="none" w:sz="0" w:space="0" w:color="auto"/>
              </w:divBdr>
            </w:div>
            <w:div w:id="916284348">
              <w:marLeft w:val="0"/>
              <w:marRight w:val="0"/>
              <w:marTop w:val="0"/>
              <w:marBottom w:val="0"/>
              <w:divBdr>
                <w:top w:val="none" w:sz="0" w:space="0" w:color="auto"/>
                <w:left w:val="none" w:sz="0" w:space="0" w:color="auto"/>
                <w:bottom w:val="none" w:sz="0" w:space="0" w:color="auto"/>
                <w:right w:val="none" w:sz="0" w:space="0" w:color="auto"/>
              </w:divBdr>
            </w:div>
            <w:div w:id="1066074759">
              <w:marLeft w:val="0"/>
              <w:marRight w:val="0"/>
              <w:marTop w:val="0"/>
              <w:marBottom w:val="0"/>
              <w:divBdr>
                <w:top w:val="none" w:sz="0" w:space="0" w:color="auto"/>
                <w:left w:val="none" w:sz="0" w:space="0" w:color="auto"/>
                <w:bottom w:val="none" w:sz="0" w:space="0" w:color="auto"/>
                <w:right w:val="none" w:sz="0" w:space="0" w:color="auto"/>
              </w:divBdr>
            </w:div>
            <w:div w:id="2127582245">
              <w:marLeft w:val="0"/>
              <w:marRight w:val="0"/>
              <w:marTop w:val="0"/>
              <w:marBottom w:val="0"/>
              <w:divBdr>
                <w:top w:val="none" w:sz="0" w:space="0" w:color="auto"/>
                <w:left w:val="none" w:sz="0" w:space="0" w:color="auto"/>
                <w:bottom w:val="none" w:sz="0" w:space="0" w:color="auto"/>
                <w:right w:val="none" w:sz="0" w:space="0" w:color="auto"/>
              </w:divBdr>
            </w:div>
            <w:div w:id="840237101">
              <w:marLeft w:val="0"/>
              <w:marRight w:val="0"/>
              <w:marTop w:val="0"/>
              <w:marBottom w:val="0"/>
              <w:divBdr>
                <w:top w:val="none" w:sz="0" w:space="0" w:color="auto"/>
                <w:left w:val="none" w:sz="0" w:space="0" w:color="auto"/>
                <w:bottom w:val="none" w:sz="0" w:space="0" w:color="auto"/>
                <w:right w:val="none" w:sz="0" w:space="0" w:color="auto"/>
              </w:divBdr>
            </w:div>
            <w:div w:id="1040932038">
              <w:marLeft w:val="0"/>
              <w:marRight w:val="0"/>
              <w:marTop w:val="0"/>
              <w:marBottom w:val="0"/>
              <w:divBdr>
                <w:top w:val="none" w:sz="0" w:space="0" w:color="auto"/>
                <w:left w:val="none" w:sz="0" w:space="0" w:color="auto"/>
                <w:bottom w:val="none" w:sz="0" w:space="0" w:color="auto"/>
                <w:right w:val="none" w:sz="0" w:space="0" w:color="auto"/>
              </w:divBdr>
            </w:div>
            <w:div w:id="714083254">
              <w:marLeft w:val="0"/>
              <w:marRight w:val="0"/>
              <w:marTop w:val="0"/>
              <w:marBottom w:val="0"/>
              <w:divBdr>
                <w:top w:val="none" w:sz="0" w:space="0" w:color="auto"/>
                <w:left w:val="none" w:sz="0" w:space="0" w:color="auto"/>
                <w:bottom w:val="none" w:sz="0" w:space="0" w:color="auto"/>
                <w:right w:val="none" w:sz="0" w:space="0" w:color="auto"/>
              </w:divBdr>
            </w:div>
            <w:div w:id="1418667717">
              <w:marLeft w:val="0"/>
              <w:marRight w:val="0"/>
              <w:marTop w:val="0"/>
              <w:marBottom w:val="0"/>
              <w:divBdr>
                <w:top w:val="none" w:sz="0" w:space="0" w:color="auto"/>
                <w:left w:val="none" w:sz="0" w:space="0" w:color="auto"/>
                <w:bottom w:val="none" w:sz="0" w:space="0" w:color="auto"/>
                <w:right w:val="none" w:sz="0" w:space="0" w:color="auto"/>
              </w:divBdr>
            </w:div>
            <w:div w:id="1605841293">
              <w:marLeft w:val="0"/>
              <w:marRight w:val="0"/>
              <w:marTop w:val="0"/>
              <w:marBottom w:val="0"/>
              <w:divBdr>
                <w:top w:val="none" w:sz="0" w:space="0" w:color="auto"/>
                <w:left w:val="none" w:sz="0" w:space="0" w:color="auto"/>
                <w:bottom w:val="none" w:sz="0" w:space="0" w:color="auto"/>
                <w:right w:val="none" w:sz="0" w:space="0" w:color="auto"/>
              </w:divBdr>
            </w:div>
            <w:div w:id="13658415">
              <w:marLeft w:val="0"/>
              <w:marRight w:val="0"/>
              <w:marTop w:val="0"/>
              <w:marBottom w:val="0"/>
              <w:divBdr>
                <w:top w:val="none" w:sz="0" w:space="0" w:color="auto"/>
                <w:left w:val="none" w:sz="0" w:space="0" w:color="auto"/>
                <w:bottom w:val="none" w:sz="0" w:space="0" w:color="auto"/>
                <w:right w:val="none" w:sz="0" w:space="0" w:color="auto"/>
              </w:divBdr>
            </w:div>
            <w:div w:id="1622880075">
              <w:marLeft w:val="0"/>
              <w:marRight w:val="0"/>
              <w:marTop w:val="0"/>
              <w:marBottom w:val="0"/>
              <w:divBdr>
                <w:top w:val="none" w:sz="0" w:space="0" w:color="auto"/>
                <w:left w:val="none" w:sz="0" w:space="0" w:color="auto"/>
                <w:bottom w:val="none" w:sz="0" w:space="0" w:color="auto"/>
                <w:right w:val="none" w:sz="0" w:space="0" w:color="auto"/>
              </w:divBdr>
            </w:div>
            <w:div w:id="1699741959">
              <w:marLeft w:val="0"/>
              <w:marRight w:val="0"/>
              <w:marTop w:val="0"/>
              <w:marBottom w:val="0"/>
              <w:divBdr>
                <w:top w:val="none" w:sz="0" w:space="0" w:color="auto"/>
                <w:left w:val="none" w:sz="0" w:space="0" w:color="auto"/>
                <w:bottom w:val="none" w:sz="0" w:space="0" w:color="auto"/>
                <w:right w:val="none" w:sz="0" w:space="0" w:color="auto"/>
              </w:divBdr>
            </w:div>
            <w:div w:id="1707827726">
              <w:marLeft w:val="0"/>
              <w:marRight w:val="0"/>
              <w:marTop w:val="0"/>
              <w:marBottom w:val="0"/>
              <w:divBdr>
                <w:top w:val="none" w:sz="0" w:space="0" w:color="auto"/>
                <w:left w:val="none" w:sz="0" w:space="0" w:color="auto"/>
                <w:bottom w:val="none" w:sz="0" w:space="0" w:color="auto"/>
                <w:right w:val="none" w:sz="0" w:space="0" w:color="auto"/>
              </w:divBdr>
            </w:div>
            <w:div w:id="1188445705">
              <w:marLeft w:val="0"/>
              <w:marRight w:val="0"/>
              <w:marTop w:val="0"/>
              <w:marBottom w:val="0"/>
              <w:divBdr>
                <w:top w:val="none" w:sz="0" w:space="0" w:color="auto"/>
                <w:left w:val="none" w:sz="0" w:space="0" w:color="auto"/>
                <w:bottom w:val="none" w:sz="0" w:space="0" w:color="auto"/>
                <w:right w:val="none" w:sz="0" w:space="0" w:color="auto"/>
              </w:divBdr>
            </w:div>
            <w:div w:id="9334089">
              <w:marLeft w:val="0"/>
              <w:marRight w:val="0"/>
              <w:marTop w:val="0"/>
              <w:marBottom w:val="0"/>
              <w:divBdr>
                <w:top w:val="none" w:sz="0" w:space="0" w:color="auto"/>
                <w:left w:val="none" w:sz="0" w:space="0" w:color="auto"/>
                <w:bottom w:val="none" w:sz="0" w:space="0" w:color="auto"/>
                <w:right w:val="none" w:sz="0" w:space="0" w:color="auto"/>
              </w:divBdr>
            </w:div>
            <w:div w:id="900025329">
              <w:marLeft w:val="0"/>
              <w:marRight w:val="0"/>
              <w:marTop w:val="0"/>
              <w:marBottom w:val="0"/>
              <w:divBdr>
                <w:top w:val="none" w:sz="0" w:space="0" w:color="auto"/>
                <w:left w:val="none" w:sz="0" w:space="0" w:color="auto"/>
                <w:bottom w:val="none" w:sz="0" w:space="0" w:color="auto"/>
                <w:right w:val="none" w:sz="0" w:space="0" w:color="auto"/>
              </w:divBdr>
            </w:div>
            <w:div w:id="1784808874">
              <w:marLeft w:val="0"/>
              <w:marRight w:val="0"/>
              <w:marTop w:val="0"/>
              <w:marBottom w:val="0"/>
              <w:divBdr>
                <w:top w:val="none" w:sz="0" w:space="0" w:color="auto"/>
                <w:left w:val="none" w:sz="0" w:space="0" w:color="auto"/>
                <w:bottom w:val="none" w:sz="0" w:space="0" w:color="auto"/>
                <w:right w:val="none" w:sz="0" w:space="0" w:color="auto"/>
              </w:divBdr>
            </w:div>
            <w:div w:id="1348293001">
              <w:marLeft w:val="0"/>
              <w:marRight w:val="0"/>
              <w:marTop w:val="0"/>
              <w:marBottom w:val="0"/>
              <w:divBdr>
                <w:top w:val="none" w:sz="0" w:space="0" w:color="auto"/>
                <w:left w:val="none" w:sz="0" w:space="0" w:color="auto"/>
                <w:bottom w:val="none" w:sz="0" w:space="0" w:color="auto"/>
                <w:right w:val="none" w:sz="0" w:space="0" w:color="auto"/>
              </w:divBdr>
            </w:div>
            <w:div w:id="420641024">
              <w:marLeft w:val="0"/>
              <w:marRight w:val="0"/>
              <w:marTop w:val="0"/>
              <w:marBottom w:val="0"/>
              <w:divBdr>
                <w:top w:val="none" w:sz="0" w:space="0" w:color="auto"/>
                <w:left w:val="none" w:sz="0" w:space="0" w:color="auto"/>
                <w:bottom w:val="none" w:sz="0" w:space="0" w:color="auto"/>
                <w:right w:val="none" w:sz="0" w:space="0" w:color="auto"/>
              </w:divBdr>
            </w:div>
            <w:div w:id="637805237">
              <w:marLeft w:val="0"/>
              <w:marRight w:val="0"/>
              <w:marTop w:val="0"/>
              <w:marBottom w:val="0"/>
              <w:divBdr>
                <w:top w:val="none" w:sz="0" w:space="0" w:color="auto"/>
                <w:left w:val="none" w:sz="0" w:space="0" w:color="auto"/>
                <w:bottom w:val="none" w:sz="0" w:space="0" w:color="auto"/>
                <w:right w:val="none" w:sz="0" w:space="0" w:color="auto"/>
              </w:divBdr>
            </w:div>
            <w:div w:id="199324840">
              <w:marLeft w:val="0"/>
              <w:marRight w:val="0"/>
              <w:marTop w:val="0"/>
              <w:marBottom w:val="0"/>
              <w:divBdr>
                <w:top w:val="none" w:sz="0" w:space="0" w:color="auto"/>
                <w:left w:val="none" w:sz="0" w:space="0" w:color="auto"/>
                <w:bottom w:val="none" w:sz="0" w:space="0" w:color="auto"/>
                <w:right w:val="none" w:sz="0" w:space="0" w:color="auto"/>
              </w:divBdr>
            </w:div>
            <w:div w:id="31654447">
              <w:marLeft w:val="0"/>
              <w:marRight w:val="0"/>
              <w:marTop w:val="0"/>
              <w:marBottom w:val="0"/>
              <w:divBdr>
                <w:top w:val="none" w:sz="0" w:space="0" w:color="auto"/>
                <w:left w:val="none" w:sz="0" w:space="0" w:color="auto"/>
                <w:bottom w:val="none" w:sz="0" w:space="0" w:color="auto"/>
                <w:right w:val="none" w:sz="0" w:space="0" w:color="auto"/>
              </w:divBdr>
            </w:div>
            <w:div w:id="1115250286">
              <w:marLeft w:val="0"/>
              <w:marRight w:val="0"/>
              <w:marTop w:val="0"/>
              <w:marBottom w:val="0"/>
              <w:divBdr>
                <w:top w:val="none" w:sz="0" w:space="0" w:color="auto"/>
                <w:left w:val="none" w:sz="0" w:space="0" w:color="auto"/>
                <w:bottom w:val="none" w:sz="0" w:space="0" w:color="auto"/>
                <w:right w:val="none" w:sz="0" w:space="0" w:color="auto"/>
              </w:divBdr>
            </w:div>
            <w:div w:id="1077946542">
              <w:marLeft w:val="0"/>
              <w:marRight w:val="0"/>
              <w:marTop w:val="0"/>
              <w:marBottom w:val="0"/>
              <w:divBdr>
                <w:top w:val="none" w:sz="0" w:space="0" w:color="auto"/>
                <w:left w:val="none" w:sz="0" w:space="0" w:color="auto"/>
                <w:bottom w:val="none" w:sz="0" w:space="0" w:color="auto"/>
                <w:right w:val="none" w:sz="0" w:space="0" w:color="auto"/>
              </w:divBdr>
            </w:div>
            <w:div w:id="952907458">
              <w:marLeft w:val="0"/>
              <w:marRight w:val="0"/>
              <w:marTop w:val="0"/>
              <w:marBottom w:val="0"/>
              <w:divBdr>
                <w:top w:val="none" w:sz="0" w:space="0" w:color="auto"/>
                <w:left w:val="none" w:sz="0" w:space="0" w:color="auto"/>
                <w:bottom w:val="none" w:sz="0" w:space="0" w:color="auto"/>
                <w:right w:val="none" w:sz="0" w:space="0" w:color="auto"/>
              </w:divBdr>
            </w:div>
            <w:div w:id="1080759510">
              <w:marLeft w:val="0"/>
              <w:marRight w:val="0"/>
              <w:marTop w:val="0"/>
              <w:marBottom w:val="0"/>
              <w:divBdr>
                <w:top w:val="none" w:sz="0" w:space="0" w:color="auto"/>
                <w:left w:val="none" w:sz="0" w:space="0" w:color="auto"/>
                <w:bottom w:val="none" w:sz="0" w:space="0" w:color="auto"/>
                <w:right w:val="none" w:sz="0" w:space="0" w:color="auto"/>
              </w:divBdr>
            </w:div>
            <w:div w:id="1501584585">
              <w:marLeft w:val="0"/>
              <w:marRight w:val="0"/>
              <w:marTop w:val="0"/>
              <w:marBottom w:val="0"/>
              <w:divBdr>
                <w:top w:val="none" w:sz="0" w:space="0" w:color="auto"/>
                <w:left w:val="none" w:sz="0" w:space="0" w:color="auto"/>
                <w:bottom w:val="none" w:sz="0" w:space="0" w:color="auto"/>
                <w:right w:val="none" w:sz="0" w:space="0" w:color="auto"/>
              </w:divBdr>
            </w:div>
            <w:div w:id="589121994">
              <w:marLeft w:val="0"/>
              <w:marRight w:val="0"/>
              <w:marTop w:val="0"/>
              <w:marBottom w:val="0"/>
              <w:divBdr>
                <w:top w:val="none" w:sz="0" w:space="0" w:color="auto"/>
                <w:left w:val="none" w:sz="0" w:space="0" w:color="auto"/>
                <w:bottom w:val="none" w:sz="0" w:space="0" w:color="auto"/>
                <w:right w:val="none" w:sz="0" w:space="0" w:color="auto"/>
              </w:divBdr>
            </w:div>
            <w:div w:id="2047563897">
              <w:marLeft w:val="0"/>
              <w:marRight w:val="0"/>
              <w:marTop w:val="0"/>
              <w:marBottom w:val="0"/>
              <w:divBdr>
                <w:top w:val="none" w:sz="0" w:space="0" w:color="auto"/>
                <w:left w:val="none" w:sz="0" w:space="0" w:color="auto"/>
                <w:bottom w:val="none" w:sz="0" w:space="0" w:color="auto"/>
                <w:right w:val="none" w:sz="0" w:space="0" w:color="auto"/>
              </w:divBdr>
            </w:div>
            <w:div w:id="1299846857">
              <w:marLeft w:val="0"/>
              <w:marRight w:val="0"/>
              <w:marTop w:val="0"/>
              <w:marBottom w:val="0"/>
              <w:divBdr>
                <w:top w:val="none" w:sz="0" w:space="0" w:color="auto"/>
                <w:left w:val="none" w:sz="0" w:space="0" w:color="auto"/>
                <w:bottom w:val="none" w:sz="0" w:space="0" w:color="auto"/>
                <w:right w:val="none" w:sz="0" w:space="0" w:color="auto"/>
              </w:divBdr>
            </w:div>
            <w:div w:id="522478283">
              <w:marLeft w:val="0"/>
              <w:marRight w:val="0"/>
              <w:marTop w:val="0"/>
              <w:marBottom w:val="0"/>
              <w:divBdr>
                <w:top w:val="none" w:sz="0" w:space="0" w:color="auto"/>
                <w:left w:val="none" w:sz="0" w:space="0" w:color="auto"/>
                <w:bottom w:val="none" w:sz="0" w:space="0" w:color="auto"/>
                <w:right w:val="none" w:sz="0" w:space="0" w:color="auto"/>
              </w:divBdr>
            </w:div>
            <w:div w:id="704909218">
              <w:marLeft w:val="0"/>
              <w:marRight w:val="0"/>
              <w:marTop w:val="0"/>
              <w:marBottom w:val="0"/>
              <w:divBdr>
                <w:top w:val="none" w:sz="0" w:space="0" w:color="auto"/>
                <w:left w:val="none" w:sz="0" w:space="0" w:color="auto"/>
                <w:bottom w:val="none" w:sz="0" w:space="0" w:color="auto"/>
                <w:right w:val="none" w:sz="0" w:space="0" w:color="auto"/>
              </w:divBdr>
            </w:div>
            <w:div w:id="1188446923">
              <w:marLeft w:val="0"/>
              <w:marRight w:val="0"/>
              <w:marTop w:val="0"/>
              <w:marBottom w:val="0"/>
              <w:divBdr>
                <w:top w:val="none" w:sz="0" w:space="0" w:color="auto"/>
                <w:left w:val="none" w:sz="0" w:space="0" w:color="auto"/>
                <w:bottom w:val="none" w:sz="0" w:space="0" w:color="auto"/>
                <w:right w:val="none" w:sz="0" w:space="0" w:color="auto"/>
              </w:divBdr>
            </w:div>
            <w:div w:id="252978784">
              <w:marLeft w:val="0"/>
              <w:marRight w:val="0"/>
              <w:marTop w:val="0"/>
              <w:marBottom w:val="0"/>
              <w:divBdr>
                <w:top w:val="none" w:sz="0" w:space="0" w:color="auto"/>
                <w:left w:val="none" w:sz="0" w:space="0" w:color="auto"/>
                <w:bottom w:val="none" w:sz="0" w:space="0" w:color="auto"/>
                <w:right w:val="none" w:sz="0" w:space="0" w:color="auto"/>
              </w:divBdr>
            </w:div>
            <w:div w:id="1432436952">
              <w:marLeft w:val="0"/>
              <w:marRight w:val="0"/>
              <w:marTop w:val="0"/>
              <w:marBottom w:val="0"/>
              <w:divBdr>
                <w:top w:val="none" w:sz="0" w:space="0" w:color="auto"/>
                <w:left w:val="none" w:sz="0" w:space="0" w:color="auto"/>
                <w:bottom w:val="none" w:sz="0" w:space="0" w:color="auto"/>
                <w:right w:val="none" w:sz="0" w:space="0" w:color="auto"/>
              </w:divBdr>
            </w:div>
            <w:div w:id="820077432">
              <w:marLeft w:val="0"/>
              <w:marRight w:val="0"/>
              <w:marTop w:val="0"/>
              <w:marBottom w:val="0"/>
              <w:divBdr>
                <w:top w:val="none" w:sz="0" w:space="0" w:color="auto"/>
                <w:left w:val="none" w:sz="0" w:space="0" w:color="auto"/>
                <w:bottom w:val="none" w:sz="0" w:space="0" w:color="auto"/>
                <w:right w:val="none" w:sz="0" w:space="0" w:color="auto"/>
              </w:divBdr>
            </w:div>
            <w:div w:id="579102731">
              <w:marLeft w:val="0"/>
              <w:marRight w:val="0"/>
              <w:marTop w:val="0"/>
              <w:marBottom w:val="0"/>
              <w:divBdr>
                <w:top w:val="none" w:sz="0" w:space="0" w:color="auto"/>
                <w:left w:val="none" w:sz="0" w:space="0" w:color="auto"/>
                <w:bottom w:val="none" w:sz="0" w:space="0" w:color="auto"/>
                <w:right w:val="none" w:sz="0" w:space="0" w:color="auto"/>
              </w:divBdr>
            </w:div>
            <w:div w:id="109012908">
              <w:marLeft w:val="0"/>
              <w:marRight w:val="0"/>
              <w:marTop w:val="0"/>
              <w:marBottom w:val="0"/>
              <w:divBdr>
                <w:top w:val="none" w:sz="0" w:space="0" w:color="auto"/>
                <w:left w:val="none" w:sz="0" w:space="0" w:color="auto"/>
                <w:bottom w:val="none" w:sz="0" w:space="0" w:color="auto"/>
                <w:right w:val="none" w:sz="0" w:space="0" w:color="auto"/>
              </w:divBdr>
            </w:div>
            <w:div w:id="1719161929">
              <w:marLeft w:val="0"/>
              <w:marRight w:val="0"/>
              <w:marTop w:val="0"/>
              <w:marBottom w:val="0"/>
              <w:divBdr>
                <w:top w:val="none" w:sz="0" w:space="0" w:color="auto"/>
                <w:left w:val="none" w:sz="0" w:space="0" w:color="auto"/>
                <w:bottom w:val="none" w:sz="0" w:space="0" w:color="auto"/>
                <w:right w:val="none" w:sz="0" w:space="0" w:color="auto"/>
              </w:divBdr>
            </w:div>
            <w:div w:id="477772847">
              <w:marLeft w:val="0"/>
              <w:marRight w:val="0"/>
              <w:marTop w:val="0"/>
              <w:marBottom w:val="0"/>
              <w:divBdr>
                <w:top w:val="none" w:sz="0" w:space="0" w:color="auto"/>
                <w:left w:val="none" w:sz="0" w:space="0" w:color="auto"/>
                <w:bottom w:val="none" w:sz="0" w:space="0" w:color="auto"/>
                <w:right w:val="none" w:sz="0" w:space="0" w:color="auto"/>
              </w:divBdr>
            </w:div>
            <w:div w:id="29884579">
              <w:marLeft w:val="0"/>
              <w:marRight w:val="0"/>
              <w:marTop w:val="0"/>
              <w:marBottom w:val="0"/>
              <w:divBdr>
                <w:top w:val="none" w:sz="0" w:space="0" w:color="auto"/>
                <w:left w:val="none" w:sz="0" w:space="0" w:color="auto"/>
                <w:bottom w:val="none" w:sz="0" w:space="0" w:color="auto"/>
                <w:right w:val="none" w:sz="0" w:space="0" w:color="auto"/>
              </w:divBdr>
            </w:div>
            <w:div w:id="1872298384">
              <w:marLeft w:val="0"/>
              <w:marRight w:val="0"/>
              <w:marTop w:val="0"/>
              <w:marBottom w:val="0"/>
              <w:divBdr>
                <w:top w:val="none" w:sz="0" w:space="0" w:color="auto"/>
                <w:left w:val="none" w:sz="0" w:space="0" w:color="auto"/>
                <w:bottom w:val="none" w:sz="0" w:space="0" w:color="auto"/>
                <w:right w:val="none" w:sz="0" w:space="0" w:color="auto"/>
              </w:divBdr>
            </w:div>
            <w:div w:id="2133865771">
              <w:marLeft w:val="0"/>
              <w:marRight w:val="0"/>
              <w:marTop w:val="0"/>
              <w:marBottom w:val="0"/>
              <w:divBdr>
                <w:top w:val="none" w:sz="0" w:space="0" w:color="auto"/>
                <w:left w:val="none" w:sz="0" w:space="0" w:color="auto"/>
                <w:bottom w:val="none" w:sz="0" w:space="0" w:color="auto"/>
                <w:right w:val="none" w:sz="0" w:space="0" w:color="auto"/>
              </w:divBdr>
            </w:div>
            <w:div w:id="1309625287">
              <w:marLeft w:val="0"/>
              <w:marRight w:val="0"/>
              <w:marTop w:val="0"/>
              <w:marBottom w:val="0"/>
              <w:divBdr>
                <w:top w:val="none" w:sz="0" w:space="0" w:color="auto"/>
                <w:left w:val="none" w:sz="0" w:space="0" w:color="auto"/>
                <w:bottom w:val="none" w:sz="0" w:space="0" w:color="auto"/>
                <w:right w:val="none" w:sz="0" w:space="0" w:color="auto"/>
              </w:divBdr>
            </w:div>
            <w:div w:id="590823647">
              <w:marLeft w:val="0"/>
              <w:marRight w:val="0"/>
              <w:marTop w:val="0"/>
              <w:marBottom w:val="0"/>
              <w:divBdr>
                <w:top w:val="none" w:sz="0" w:space="0" w:color="auto"/>
                <w:left w:val="none" w:sz="0" w:space="0" w:color="auto"/>
                <w:bottom w:val="none" w:sz="0" w:space="0" w:color="auto"/>
                <w:right w:val="none" w:sz="0" w:space="0" w:color="auto"/>
              </w:divBdr>
            </w:div>
            <w:div w:id="1218277525">
              <w:marLeft w:val="0"/>
              <w:marRight w:val="0"/>
              <w:marTop w:val="0"/>
              <w:marBottom w:val="0"/>
              <w:divBdr>
                <w:top w:val="none" w:sz="0" w:space="0" w:color="auto"/>
                <w:left w:val="none" w:sz="0" w:space="0" w:color="auto"/>
                <w:bottom w:val="none" w:sz="0" w:space="0" w:color="auto"/>
                <w:right w:val="none" w:sz="0" w:space="0" w:color="auto"/>
              </w:divBdr>
            </w:div>
            <w:div w:id="880828706">
              <w:marLeft w:val="0"/>
              <w:marRight w:val="0"/>
              <w:marTop w:val="0"/>
              <w:marBottom w:val="0"/>
              <w:divBdr>
                <w:top w:val="none" w:sz="0" w:space="0" w:color="auto"/>
                <w:left w:val="none" w:sz="0" w:space="0" w:color="auto"/>
                <w:bottom w:val="none" w:sz="0" w:space="0" w:color="auto"/>
                <w:right w:val="none" w:sz="0" w:space="0" w:color="auto"/>
              </w:divBdr>
            </w:div>
            <w:div w:id="2085253165">
              <w:marLeft w:val="0"/>
              <w:marRight w:val="0"/>
              <w:marTop w:val="0"/>
              <w:marBottom w:val="0"/>
              <w:divBdr>
                <w:top w:val="none" w:sz="0" w:space="0" w:color="auto"/>
                <w:left w:val="none" w:sz="0" w:space="0" w:color="auto"/>
                <w:bottom w:val="none" w:sz="0" w:space="0" w:color="auto"/>
                <w:right w:val="none" w:sz="0" w:space="0" w:color="auto"/>
              </w:divBdr>
            </w:div>
            <w:div w:id="655501709">
              <w:marLeft w:val="0"/>
              <w:marRight w:val="0"/>
              <w:marTop w:val="0"/>
              <w:marBottom w:val="0"/>
              <w:divBdr>
                <w:top w:val="none" w:sz="0" w:space="0" w:color="auto"/>
                <w:left w:val="none" w:sz="0" w:space="0" w:color="auto"/>
                <w:bottom w:val="none" w:sz="0" w:space="0" w:color="auto"/>
                <w:right w:val="none" w:sz="0" w:space="0" w:color="auto"/>
              </w:divBdr>
            </w:div>
            <w:div w:id="558173035">
              <w:marLeft w:val="0"/>
              <w:marRight w:val="0"/>
              <w:marTop w:val="0"/>
              <w:marBottom w:val="0"/>
              <w:divBdr>
                <w:top w:val="none" w:sz="0" w:space="0" w:color="auto"/>
                <w:left w:val="none" w:sz="0" w:space="0" w:color="auto"/>
                <w:bottom w:val="none" w:sz="0" w:space="0" w:color="auto"/>
                <w:right w:val="none" w:sz="0" w:space="0" w:color="auto"/>
              </w:divBdr>
            </w:div>
            <w:div w:id="225915538">
              <w:marLeft w:val="0"/>
              <w:marRight w:val="0"/>
              <w:marTop w:val="0"/>
              <w:marBottom w:val="0"/>
              <w:divBdr>
                <w:top w:val="none" w:sz="0" w:space="0" w:color="auto"/>
                <w:left w:val="none" w:sz="0" w:space="0" w:color="auto"/>
                <w:bottom w:val="none" w:sz="0" w:space="0" w:color="auto"/>
                <w:right w:val="none" w:sz="0" w:space="0" w:color="auto"/>
              </w:divBdr>
            </w:div>
            <w:div w:id="775564172">
              <w:marLeft w:val="0"/>
              <w:marRight w:val="0"/>
              <w:marTop w:val="0"/>
              <w:marBottom w:val="0"/>
              <w:divBdr>
                <w:top w:val="none" w:sz="0" w:space="0" w:color="auto"/>
                <w:left w:val="none" w:sz="0" w:space="0" w:color="auto"/>
                <w:bottom w:val="none" w:sz="0" w:space="0" w:color="auto"/>
                <w:right w:val="none" w:sz="0" w:space="0" w:color="auto"/>
              </w:divBdr>
            </w:div>
            <w:div w:id="486016178">
              <w:marLeft w:val="0"/>
              <w:marRight w:val="0"/>
              <w:marTop w:val="0"/>
              <w:marBottom w:val="0"/>
              <w:divBdr>
                <w:top w:val="none" w:sz="0" w:space="0" w:color="auto"/>
                <w:left w:val="none" w:sz="0" w:space="0" w:color="auto"/>
                <w:bottom w:val="none" w:sz="0" w:space="0" w:color="auto"/>
                <w:right w:val="none" w:sz="0" w:space="0" w:color="auto"/>
              </w:divBdr>
            </w:div>
            <w:div w:id="991251912">
              <w:marLeft w:val="0"/>
              <w:marRight w:val="0"/>
              <w:marTop w:val="0"/>
              <w:marBottom w:val="0"/>
              <w:divBdr>
                <w:top w:val="none" w:sz="0" w:space="0" w:color="auto"/>
                <w:left w:val="none" w:sz="0" w:space="0" w:color="auto"/>
                <w:bottom w:val="none" w:sz="0" w:space="0" w:color="auto"/>
                <w:right w:val="none" w:sz="0" w:space="0" w:color="auto"/>
              </w:divBdr>
            </w:div>
            <w:div w:id="370695852">
              <w:marLeft w:val="0"/>
              <w:marRight w:val="0"/>
              <w:marTop w:val="0"/>
              <w:marBottom w:val="0"/>
              <w:divBdr>
                <w:top w:val="none" w:sz="0" w:space="0" w:color="auto"/>
                <w:left w:val="none" w:sz="0" w:space="0" w:color="auto"/>
                <w:bottom w:val="none" w:sz="0" w:space="0" w:color="auto"/>
                <w:right w:val="none" w:sz="0" w:space="0" w:color="auto"/>
              </w:divBdr>
            </w:div>
            <w:div w:id="2235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763">
      <w:bodyDiv w:val="1"/>
      <w:marLeft w:val="0"/>
      <w:marRight w:val="0"/>
      <w:marTop w:val="0"/>
      <w:marBottom w:val="0"/>
      <w:divBdr>
        <w:top w:val="none" w:sz="0" w:space="0" w:color="auto"/>
        <w:left w:val="none" w:sz="0" w:space="0" w:color="auto"/>
        <w:bottom w:val="none" w:sz="0" w:space="0" w:color="auto"/>
        <w:right w:val="none" w:sz="0" w:space="0" w:color="auto"/>
      </w:divBdr>
      <w:divsChild>
        <w:div w:id="907034766">
          <w:marLeft w:val="2"/>
          <w:marRight w:val="0"/>
          <w:marTop w:val="0"/>
          <w:marBottom w:val="0"/>
          <w:divBdr>
            <w:top w:val="none" w:sz="0" w:space="0" w:color="auto"/>
            <w:left w:val="none" w:sz="0" w:space="0" w:color="auto"/>
            <w:bottom w:val="none" w:sz="0" w:space="0" w:color="auto"/>
            <w:right w:val="none" w:sz="0" w:space="0" w:color="auto"/>
          </w:divBdr>
        </w:div>
        <w:div w:id="590086870">
          <w:marLeft w:val="2"/>
          <w:marRight w:val="0"/>
          <w:marTop w:val="0"/>
          <w:marBottom w:val="0"/>
          <w:divBdr>
            <w:top w:val="none" w:sz="0" w:space="0" w:color="auto"/>
            <w:left w:val="none" w:sz="0" w:space="0" w:color="auto"/>
            <w:bottom w:val="none" w:sz="0" w:space="0" w:color="auto"/>
            <w:right w:val="none" w:sz="0" w:space="0" w:color="auto"/>
          </w:divBdr>
        </w:div>
        <w:div w:id="1211527701">
          <w:marLeft w:val="2"/>
          <w:marRight w:val="0"/>
          <w:marTop w:val="0"/>
          <w:marBottom w:val="0"/>
          <w:divBdr>
            <w:top w:val="none" w:sz="0" w:space="0" w:color="auto"/>
            <w:left w:val="none" w:sz="0" w:space="0" w:color="auto"/>
            <w:bottom w:val="none" w:sz="0" w:space="0" w:color="auto"/>
            <w:right w:val="none" w:sz="0" w:space="0" w:color="auto"/>
          </w:divBdr>
        </w:div>
        <w:div w:id="1447192052">
          <w:marLeft w:val="2"/>
          <w:marRight w:val="0"/>
          <w:marTop w:val="0"/>
          <w:marBottom w:val="0"/>
          <w:divBdr>
            <w:top w:val="none" w:sz="0" w:space="0" w:color="auto"/>
            <w:left w:val="none" w:sz="0" w:space="0" w:color="auto"/>
            <w:bottom w:val="none" w:sz="0" w:space="0" w:color="auto"/>
            <w:right w:val="none" w:sz="0" w:space="0" w:color="auto"/>
          </w:divBdr>
        </w:div>
        <w:div w:id="1105884284">
          <w:marLeft w:val="2"/>
          <w:marRight w:val="0"/>
          <w:marTop w:val="0"/>
          <w:marBottom w:val="0"/>
          <w:divBdr>
            <w:top w:val="none" w:sz="0" w:space="0" w:color="auto"/>
            <w:left w:val="none" w:sz="0" w:space="0" w:color="auto"/>
            <w:bottom w:val="none" w:sz="0" w:space="0" w:color="auto"/>
            <w:right w:val="none" w:sz="0" w:space="0" w:color="auto"/>
          </w:divBdr>
        </w:div>
      </w:divsChild>
    </w:div>
    <w:div w:id="1998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1066778">
          <w:marLeft w:val="2"/>
          <w:marRight w:val="0"/>
          <w:marTop w:val="0"/>
          <w:marBottom w:val="0"/>
          <w:divBdr>
            <w:top w:val="none" w:sz="0" w:space="0" w:color="auto"/>
            <w:left w:val="none" w:sz="0" w:space="0" w:color="auto"/>
            <w:bottom w:val="none" w:sz="0" w:space="0" w:color="auto"/>
            <w:right w:val="none" w:sz="0" w:space="0" w:color="auto"/>
          </w:divBdr>
        </w:div>
        <w:div w:id="324357358">
          <w:marLeft w:val="2"/>
          <w:marRight w:val="0"/>
          <w:marTop w:val="0"/>
          <w:marBottom w:val="0"/>
          <w:divBdr>
            <w:top w:val="none" w:sz="0" w:space="0" w:color="auto"/>
            <w:left w:val="none" w:sz="0" w:space="0" w:color="auto"/>
            <w:bottom w:val="none" w:sz="0" w:space="0" w:color="auto"/>
            <w:right w:val="none" w:sz="0" w:space="0" w:color="auto"/>
          </w:divBdr>
        </w:div>
      </w:divsChild>
    </w:div>
    <w:div w:id="2001612900">
      <w:bodyDiv w:val="1"/>
      <w:marLeft w:val="0"/>
      <w:marRight w:val="0"/>
      <w:marTop w:val="0"/>
      <w:marBottom w:val="0"/>
      <w:divBdr>
        <w:top w:val="none" w:sz="0" w:space="0" w:color="auto"/>
        <w:left w:val="none" w:sz="0" w:space="0" w:color="auto"/>
        <w:bottom w:val="none" w:sz="0" w:space="0" w:color="auto"/>
        <w:right w:val="none" w:sz="0" w:space="0" w:color="auto"/>
      </w:divBdr>
    </w:div>
    <w:div w:id="2055811319">
      <w:bodyDiv w:val="1"/>
      <w:marLeft w:val="0"/>
      <w:marRight w:val="0"/>
      <w:marTop w:val="0"/>
      <w:marBottom w:val="0"/>
      <w:divBdr>
        <w:top w:val="none" w:sz="0" w:space="0" w:color="auto"/>
        <w:left w:val="none" w:sz="0" w:space="0" w:color="auto"/>
        <w:bottom w:val="none" w:sz="0" w:space="0" w:color="auto"/>
        <w:right w:val="none" w:sz="0" w:space="0" w:color="auto"/>
      </w:divBdr>
    </w:div>
    <w:div w:id="213667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kuhhhckr</dc:creator>
  <cp:lastModifiedBy>anisyafaah80147@gmail.com</cp:lastModifiedBy>
  <cp:revision>8</cp:revision>
  <cp:lastPrinted>2017-04-09T15:36:00Z</cp:lastPrinted>
  <dcterms:created xsi:type="dcterms:W3CDTF">2023-03-29T14:56:00Z</dcterms:created>
  <dcterms:modified xsi:type="dcterms:W3CDTF">2023-04-03T14:30:00Z</dcterms:modified>
</cp:coreProperties>
</file>