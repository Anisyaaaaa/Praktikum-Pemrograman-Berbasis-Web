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5B8E1" w14:textId="4F5EC3C3" w:rsidR="00EF5CAB" w:rsidRPr="00636841" w:rsidRDefault="00225DFF" w:rsidP="00F500F5">
      <w:pPr>
        <w:spacing w:after="0" w:line="360" w:lineRule="auto"/>
        <w:jc w:val="center"/>
        <w:rPr>
          <w:rFonts w:cs="Times New Roman"/>
          <w:b/>
          <w:szCs w:val="24"/>
        </w:rPr>
      </w:pPr>
      <w:bookmarkStart w:id="0" w:name="_Hlk134815788"/>
      <w:bookmarkEnd w:id="0"/>
      <w:r w:rsidRPr="00636841">
        <w:rPr>
          <w:rFonts w:cs="Times New Roman"/>
          <w:b/>
          <w:szCs w:val="24"/>
        </w:rPr>
        <w:t>LAPORAN RESMI</w:t>
      </w:r>
    </w:p>
    <w:p w14:paraId="58127677" w14:textId="07DC7D51" w:rsidR="00EF5CAB" w:rsidRPr="00636841" w:rsidRDefault="00225DFF" w:rsidP="00F500F5">
      <w:pPr>
        <w:spacing w:after="0" w:line="360" w:lineRule="auto"/>
        <w:jc w:val="center"/>
        <w:rPr>
          <w:rFonts w:cs="Times New Roman"/>
          <w:b/>
          <w:szCs w:val="24"/>
          <w:lang w:val="en-US"/>
        </w:rPr>
      </w:pPr>
      <w:r w:rsidRPr="00636841">
        <w:rPr>
          <w:rFonts w:cs="Times New Roman"/>
          <w:b/>
          <w:szCs w:val="24"/>
        </w:rPr>
        <w:t xml:space="preserve">MODUL </w:t>
      </w:r>
      <w:r w:rsidR="0031236F" w:rsidRPr="00636841">
        <w:rPr>
          <w:rFonts w:cs="Times New Roman"/>
          <w:b/>
          <w:szCs w:val="24"/>
          <w:lang w:val="en-US"/>
        </w:rPr>
        <w:t>V</w:t>
      </w:r>
      <w:r w:rsidR="004D6EF3" w:rsidRPr="00636841">
        <w:rPr>
          <w:rFonts w:cs="Times New Roman"/>
          <w:b/>
          <w:szCs w:val="24"/>
          <w:lang w:val="en-US"/>
        </w:rPr>
        <w:t>I</w:t>
      </w:r>
      <w:r w:rsidR="006B1BF3" w:rsidRPr="00636841">
        <w:rPr>
          <w:rFonts w:cs="Times New Roman"/>
          <w:b/>
          <w:szCs w:val="24"/>
          <w:lang w:val="en-US"/>
        </w:rPr>
        <w:t>I</w:t>
      </w:r>
    </w:p>
    <w:p w14:paraId="57578E31" w14:textId="0613A93F" w:rsidR="00EF5CAB" w:rsidRPr="00636841" w:rsidRDefault="004D6EF3" w:rsidP="00F500F5">
      <w:pPr>
        <w:widowControl w:val="0"/>
        <w:autoSpaceDE w:val="0"/>
        <w:autoSpaceDN w:val="0"/>
        <w:adjustRightInd w:val="0"/>
        <w:spacing w:after="0" w:line="360" w:lineRule="auto"/>
        <w:ind w:left="2143" w:right="-20" w:hanging="2143"/>
        <w:jc w:val="center"/>
        <w:rPr>
          <w:rFonts w:cs="Times New Roman"/>
          <w:b/>
          <w:bCs/>
          <w:w w:val="102"/>
          <w:szCs w:val="24"/>
          <w:lang w:val="en-US"/>
        </w:rPr>
      </w:pPr>
      <w:r w:rsidRPr="00636841">
        <w:rPr>
          <w:rFonts w:cs="Times New Roman"/>
          <w:b/>
          <w:bCs/>
          <w:w w:val="102"/>
          <w:szCs w:val="24"/>
          <w:lang w:val="en-US"/>
        </w:rPr>
        <w:t>PHP</w:t>
      </w:r>
    </w:p>
    <w:p w14:paraId="5E5F1C03" w14:textId="3325164E" w:rsidR="00890EA3" w:rsidRPr="00636841" w:rsidRDefault="00890EA3" w:rsidP="00F500F5">
      <w:pPr>
        <w:widowControl w:val="0"/>
        <w:autoSpaceDE w:val="0"/>
        <w:autoSpaceDN w:val="0"/>
        <w:adjustRightInd w:val="0"/>
        <w:spacing w:after="0" w:line="360" w:lineRule="auto"/>
        <w:ind w:left="2143" w:right="-20" w:hanging="2143"/>
        <w:jc w:val="center"/>
        <w:rPr>
          <w:rFonts w:cs="Times New Roman"/>
          <w:b/>
          <w:bCs/>
          <w:w w:val="102"/>
          <w:szCs w:val="24"/>
          <w:lang w:val="en-US"/>
        </w:rPr>
      </w:pPr>
      <w:r w:rsidRPr="00636841">
        <w:rPr>
          <w:rFonts w:cs="Times New Roman"/>
          <w:b/>
          <w:bCs/>
          <w:w w:val="102"/>
          <w:szCs w:val="24"/>
          <w:lang w:val="en-US"/>
        </w:rPr>
        <w:t>(</w:t>
      </w:r>
      <w:r w:rsidR="006B1BF3" w:rsidRPr="00636841">
        <w:rPr>
          <w:rFonts w:cs="Times New Roman"/>
          <w:b/>
          <w:bCs/>
          <w:w w:val="102"/>
          <w:szCs w:val="24"/>
          <w:lang w:val="en-US"/>
        </w:rPr>
        <w:t>Array, File Handling</w:t>
      </w:r>
      <w:r w:rsidRPr="00636841">
        <w:rPr>
          <w:rFonts w:cs="Times New Roman"/>
          <w:b/>
          <w:bCs/>
          <w:w w:val="102"/>
          <w:szCs w:val="24"/>
          <w:lang w:val="en-US"/>
        </w:rPr>
        <w:t>)</w:t>
      </w:r>
    </w:p>
    <w:p w14:paraId="79FC1610" w14:textId="2F4EEAAA" w:rsidR="006A74EB" w:rsidRPr="00636841" w:rsidRDefault="00AA30E8" w:rsidP="00F500F5">
      <w:pPr>
        <w:spacing w:after="0" w:line="360" w:lineRule="auto"/>
        <w:jc w:val="center"/>
        <w:rPr>
          <w:rFonts w:cs="Times New Roman"/>
          <w:b/>
          <w:szCs w:val="24"/>
        </w:rPr>
      </w:pPr>
      <w:r w:rsidRPr="00636841">
        <w:rPr>
          <w:rFonts w:cs="Times New Roman"/>
          <w:noProof/>
          <w:szCs w:val="24"/>
          <w:lang w:val="en-US"/>
        </w:rPr>
        <w:drawing>
          <wp:anchor distT="0" distB="0" distL="114300" distR="114300" simplePos="0" relativeHeight="251659264" behindDoc="1" locked="0" layoutInCell="1" allowOverlap="1" wp14:anchorId="0BEDEDC7" wp14:editId="1ACB1C80">
            <wp:simplePos x="0" y="0"/>
            <wp:positionH relativeFrom="column">
              <wp:posOffset>1273175</wp:posOffset>
            </wp:positionH>
            <wp:positionV relativeFrom="paragraph">
              <wp:posOffset>354330</wp:posOffset>
            </wp:positionV>
            <wp:extent cx="2402840" cy="24028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402840" cy="2402840"/>
                    </a:xfrm>
                    <a:prstGeom prst="rect">
                      <a:avLst/>
                    </a:prstGeom>
                  </pic:spPr>
                </pic:pic>
              </a:graphicData>
            </a:graphic>
            <wp14:sizeRelH relativeFrom="margin">
              <wp14:pctWidth>0</wp14:pctWidth>
            </wp14:sizeRelH>
            <wp14:sizeRelV relativeFrom="margin">
              <wp14:pctHeight>0</wp14:pctHeight>
            </wp14:sizeRelV>
          </wp:anchor>
        </w:drawing>
      </w:r>
      <w:r w:rsidRPr="00636841">
        <w:rPr>
          <w:rFonts w:cs="Times New Roman"/>
          <w:b/>
          <w:szCs w:val="24"/>
        </w:rPr>
        <w:t>PEMROGRAMAN BERBASIS WEB</w:t>
      </w:r>
      <w:r w:rsidR="003A08FD" w:rsidRPr="00636841">
        <w:rPr>
          <w:rFonts w:cs="Times New Roman"/>
          <w:b/>
          <w:szCs w:val="24"/>
        </w:rPr>
        <w:t xml:space="preserve"> </w:t>
      </w:r>
    </w:p>
    <w:p w14:paraId="5A0C2EBA" w14:textId="3A87F705" w:rsidR="00DF0035" w:rsidRPr="00636841" w:rsidRDefault="00AA30E8" w:rsidP="00F500F5">
      <w:pPr>
        <w:spacing w:after="0" w:line="360" w:lineRule="auto"/>
        <w:jc w:val="center"/>
        <w:rPr>
          <w:rFonts w:cs="Times New Roman"/>
          <w:b/>
          <w:szCs w:val="24"/>
        </w:rPr>
      </w:pPr>
      <w:r w:rsidRPr="00636841">
        <w:rPr>
          <w:rFonts w:cs="Times New Roman"/>
          <w:noProof/>
          <w:szCs w:val="24"/>
          <w:lang w:val="en-US"/>
        </w:rPr>
        <mc:AlternateContent>
          <mc:Choice Requires="wps">
            <w:drawing>
              <wp:anchor distT="0" distB="0" distL="0" distR="0" simplePos="0" relativeHeight="4" behindDoc="0" locked="0" layoutInCell="1" allowOverlap="1" wp14:anchorId="36417E70" wp14:editId="339D2520">
                <wp:simplePos x="0" y="0"/>
                <wp:positionH relativeFrom="column">
                  <wp:posOffset>977900</wp:posOffset>
                </wp:positionH>
                <wp:positionV relativeFrom="paragraph">
                  <wp:posOffset>3977640</wp:posOffset>
                </wp:positionV>
                <wp:extent cx="2903855" cy="1440815"/>
                <wp:effectExtent l="0" t="0" r="10795" b="26035"/>
                <wp:wrapTopAndBottom/>
                <wp:docPr id="102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03855" cy="144081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AD7EFBC" w14:textId="445FB99A" w:rsidR="000A4BD2" w:rsidRPr="00C37B73" w:rsidRDefault="000A4BD2" w:rsidP="000A4BD2">
                            <w:pPr>
                              <w:tabs>
                                <w:tab w:val="left" w:pos="2127"/>
                              </w:tabs>
                              <w:spacing w:after="0"/>
                              <w:jc w:val="center"/>
                              <w:rPr>
                                <w:b/>
                                <w:color w:val="262626"/>
                                <w:szCs w:val="24"/>
                                <w:lang w:val="en-US"/>
                              </w:rPr>
                            </w:pPr>
                            <w:r>
                              <w:rPr>
                                <w:b/>
                                <w:color w:val="262626"/>
                                <w:szCs w:val="24"/>
                              </w:rPr>
                              <w:t>Disetujui :</w:t>
                            </w:r>
                            <w:r w:rsidR="006B1BF3">
                              <w:rPr>
                                <w:b/>
                                <w:color w:val="262626"/>
                                <w:szCs w:val="24"/>
                                <w:lang w:val="en-US"/>
                              </w:rPr>
                              <w:t xml:space="preserve"> </w:t>
                            </w:r>
                            <w:r w:rsidR="00882F38">
                              <w:rPr>
                                <w:b/>
                                <w:color w:val="262626"/>
                                <w:szCs w:val="24"/>
                                <w:lang w:val="en-US"/>
                              </w:rPr>
                              <w:t>24</w:t>
                            </w:r>
                            <w:r>
                              <w:rPr>
                                <w:b/>
                                <w:color w:val="262626"/>
                                <w:szCs w:val="24"/>
                              </w:rPr>
                              <w:t xml:space="preserve"> </w:t>
                            </w:r>
                            <w:r w:rsidR="006B43CC">
                              <w:rPr>
                                <w:b/>
                                <w:color w:val="262626"/>
                                <w:szCs w:val="24"/>
                                <w:lang w:val="en-US"/>
                              </w:rPr>
                              <w:t>Mei</w:t>
                            </w:r>
                            <w:r w:rsidR="000233C5">
                              <w:rPr>
                                <w:b/>
                                <w:color w:val="262626"/>
                                <w:szCs w:val="24"/>
                                <w:lang w:val="en-US"/>
                              </w:rPr>
                              <w:t xml:space="preserve"> </w:t>
                            </w:r>
                            <w:r w:rsidR="00A464A8">
                              <w:rPr>
                                <w:b/>
                                <w:color w:val="262626"/>
                                <w:szCs w:val="24"/>
                                <w:lang w:val="en-US"/>
                              </w:rPr>
                              <w:t xml:space="preserve"> 2023</w:t>
                            </w:r>
                          </w:p>
                          <w:p w14:paraId="0914C968" w14:textId="77777777" w:rsidR="000A4BD2" w:rsidRDefault="000A4BD2" w:rsidP="000A4BD2">
                            <w:pPr>
                              <w:tabs>
                                <w:tab w:val="left" w:pos="2127"/>
                              </w:tabs>
                              <w:spacing w:after="0"/>
                              <w:jc w:val="center"/>
                              <w:rPr>
                                <w:b/>
                                <w:color w:val="262626"/>
                              </w:rPr>
                            </w:pPr>
                            <w:r>
                              <w:rPr>
                                <w:b/>
                                <w:color w:val="262626"/>
                              </w:rPr>
                              <w:t xml:space="preserve"> Asisten</w:t>
                            </w:r>
                          </w:p>
                          <w:p w14:paraId="7D7F408B" w14:textId="77777777" w:rsidR="000A4BD2" w:rsidRDefault="000A4BD2" w:rsidP="000A4BD2">
                            <w:pPr>
                              <w:tabs>
                                <w:tab w:val="left" w:pos="2127"/>
                              </w:tabs>
                              <w:spacing w:after="0"/>
                              <w:jc w:val="center"/>
                              <w:rPr>
                                <w:b/>
                                <w:color w:val="262626"/>
                              </w:rPr>
                            </w:pPr>
                          </w:p>
                          <w:p w14:paraId="15DC0351" w14:textId="77777777" w:rsidR="000A4BD2" w:rsidRDefault="000A4BD2" w:rsidP="000A4BD2">
                            <w:pPr>
                              <w:tabs>
                                <w:tab w:val="left" w:pos="2127"/>
                              </w:tabs>
                              <w:spacing w:after="0"/>
                              <w:jc w:val="center"/>
                              <w:rPr>
                                <w:b/>
                                <w:color w:val="262626"/>
                              </w:rPr>
                            </w:pPr>
                          </w:p>
                          <w:p w14:paraId="347806C7" w14:textId="77777777" w:rsidR="000A4BD2" w:rsidRDefault="000A4BD2" w:rsidP="000A4BD2">
                            <w:pPr>
                              <w:tabs>
                                <w:tab w:val="left" w:pos="2127"/>
                              </w:tabs>
                              <w:spacing w:after="0"/>
                              <w:jc w:val="center"/>
                              <w:rPr>
                                <w:b/>
                                <w:color w:val="262626"/>
                              </w:rPr>
                            </w:pPr>
                          </w:p>
                          <w:p w14:paraId="7BA8DDA6" w14:textId="79633D7F" w:rsidR="000A4BD2" w:rsidRDefault="00210498" w:rsidP="000A4BD2">
                            <w:pPr>
                              <w:tabs>
                                <w:tab w:val="left" w:pos="2127"/>
                              </w:tabs>
                              <w:spacing w:after="0"/>
                              <w:jc w:val="center"/>
                              <w:rPr>
                                <w:b/>
                                <w:color w:val="262626"/>
                                <w:szCs w:val="24"/>
                                <w:u w:val="single"/>
                                <w:lang w:val="en-US"/>
                              </w:rPr>
                            </w:pPr>
                            <w:r>
                              <w:rPr>
                                <w:b/>
                                <w:color w:val="262626"/>
                                <w:szCs w:val="24"/>
                                <w:u w:val="single"/>
                                <w:lang w:val="en-US"/>
                              </w:rPr>
                              <w:t>MEGA MARYAM SARI</w:t>
                            </w:r>
                          </w:p>
                          <w:p w14:paraId="184C35F3" w14:textId="40812DEA" w:rsidR="000A4BD2" w:rsidRPr="00E80BB4" w:rsidRDefault="000A4BD2" w:rsidP="000A4BD2">
                            <w:pPr>
                              <w:tabs>
                                <w:tab w:val="left" w:pos="2127"/>
                              </w:tabs>
                              <w:spacing w:after="0"/>
                              <w:jc w:val="center"/>
                              <w:rPr>
                                <w:b/>
                                <w:color w:val="262626"/>
                                <w:szCs w:val="24"/>
                                <w:lang w:val="en-US"/>
                              </w:rPr>
                            </w:pPr>
                            <w:r>
                              <w:rPr>
                                <w:b/>
                                <w:color w:val="262626"/>
                                <w:szCs w:val="24"/>
                              </w:rPr>
                              <w:t xml:space="preserve"> </w:t>
                            </w:r>
                            <w:r w:rsidR="00210498">
                              <w:rPr>
                                <w:b/>
                                <w:color w:val="262626"/>
                                <w:szCs w:val="24"/>
                                <w:lang w:val="en-US"/>
                              </w:rPr>
                              <w:t>20</w:t>
                            </w:r>
                            <w:r>
                              <w:rPr>
                                <w:b/>
                                <w:color w:val="262626"/>
                                <w:szCs w:val="24"/>
                              </w:rPr>
                              <w:t>.04.411.00</w:t>
                            </w:r>
                            <w:r w:rsidR="00F75900">
                              <w:rPr>
                                <w:b/>
                                <w:color w:val="262626"/>
                                <w:szCs w:val="24"/>
                                <w:lang w:val="en-US"/>
                              </w:rPr>
                              <w:t>1</w:t>
                            </w:r>
                            <w:r w:rsidR="00210498">
                              <w:rPr>
                                <w:b/>
                                <w:color w:val="262626"/>
                                <w:szCs w:val="24"/>
                                <w:lang w:val="en-US"/>
                              </w:rPr>
                              <w:t>34</w:t>
                            </w:r>
                          </w:p>
                          <w:p w14:paraId="3EBE5C81" w14:textId="77777777" w:rsidR="000A4BD2" w:rsidRDefault="000A4BD2" w:rsidP="000A4BD2">
                            <w:pPr>
                              <w:tabs>
                                <w:tab w:val="left" w:pos="2127"/>
                              </w:tabs>
                              <w:jc w:val="center"/>
                              <w:rPr>
                                <w:b/>
                                <w:color w:val="262626"/>
                              </w:rPr>
                            </w:pPr>
                          </w:p>
                          <w:p w14:paraId="3CD00F12" w14:textId="77777777" w:rsidR="00EF5CAB" w:rsidRDefault="00EF5CAB">
                            <w:pPr>
                              <w:tabs>
                                <w:tab w:val="left" w:pos="2127"/>
                              </w:tabs>
                              <w:jc w:val="center"/>
                              <w:rPr>
                                <w:b/>
                                <w:color w:val="262626"/>
                              </w:rPr>
                            </w:pP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417E70" id="Rectangle 10" o:spid="_x0000_s1026" style="position:absolute;left:0;text-align:left;margin-left:77pt;margin-top:313.2pt;width:228.65pt;height:113.45pt;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">
                <v:path arrowok="t"/>
                <v:textbox>
                  <w:txbxContent>
                    <w:p w14:paraId="3AD7EFBC" w14:textId="445FB99A" w:rsidR="000A4BD2" w:rsidRPr="00C37B73" w:rsidRDefault="000A4BD2" w:rsidP="000A4BD2">
                      <w:pPr>
                        <w:tabs>
                          <w:tab w:val="left" w:pos="2127"/>
                        </w:tabs>
                        <w:spacing w:after="0"/>
                        <w:jc w:val="center"/>
                        <w:rPr>
                          <w:b/>
                          <w:color w:val="262626"/>
                          <w:szCs w:val="24"/>
                          <w:lang w:val="en-US"/>
                        </w:rPr>
                      </w:pPr>
                      <w:r>
                        <w:rPr>
                          <w:b/>
                          <w:color w:val="262626"/>
                          <w:szCs w:val="24"/>
                        </w:rPr>
                        <w:t>Disetujui :</w:t>
                      </w:r>
                      <w:r w:rsidR="006B1BF3">
                        <w:rPr>
                          <w:b/>
                          <w:color w:val="262626"/>
                          <w:szCs w:val="24"/>
                          <w:lang w:val="en-US"/>
                        </w:rPr>
                        <w:t xml:space="preserve"> </w:t>
                      </w:r>
                      <w:r w:rsidR="00882F38">
                        <w:rPr>
                          <w:b/>
                          <w:color w:val="262626"/>
                          <w:szCs w:val="24"/>
                          <w:lang w:val="en-US"/>
                        </w:rPr>
                        <w:t>24</w:t>
                      </w:r>
                      <w:r>
                        <w:rPr>
                          <w:b/>
                          <w:color w:val="262626"/>
                          <w:szCs w:val="24"/>
                        </w:rPr>
                        <w:t xml:space="preserve"> </w:t>
                      </w:r>
                      <w:r w:rsidR="006B43CC">
                        <w:rPr>
                          <w:b/>
                          <w:color w:val="262626"/>
                          <w:szCs w:val="24"/>
                          <w:lang w:val="en-US"/>
                        </w:rPr>
                        <w:t>Mei</w:t>
                      </w:r>
                      <w:r w:rsidR="000233C5">
                        <w:rPr>
                          <w:b/>
                          <w:color w:val="262626"/>
                          <w:szCs w:val="24"/>
                          <w:lang w:val="en-US"/>
                        </w:rPr>
                        <w:t xml:space="preserve"> </w:t>
                      </w:r>
                      <w:r w:rsidR="00A464A8">
                        <w:rPr>
                          <w:b/>
                          <w:color w:val="262626"/>
                          <w:szCs w:val="24"/>
                          <w:lang w:val="en-US"/>
                        </w:rPr>
                        <w:t xml:space="preserve"> 2023</w:t>
                      </w:r>
                    </w:p>
                    <w:p w14:paraId="0914C968" w14:textId="77777777" w:rsidR="000A4BD2" w:rsidRDefault="000A4BD2" w:rsidP="000A4BD2">
                      <w:pPr>
                        <w:tabs>
                          <w:tab w:val="left" w:pos="2127"/>
                        </w:tabs>
                        <w:spacing w:after="0"/>
                        <w:jc w:val="center"/>
                        <w:rPr>
                          <w:b/>
                          <w:color w:val="262626"/>
                        </w:rPr>
                      </w:pPr>
                      <w:r>
                        <w:rPr>
                          <w:b/>
                          <w:color w:val="262626"/>
                        </w:rPr>
                        <w:t xml:space="preserve"> Asisten</w:t>
                      </w:r>
                    </w:p>
                    <w:p w14:paraId="7D7F408B" w14:textId="77777777" w:rsidR="000A4BD2" w:rsidRDefault="000A4BD2" w:rsidP="000A4BD2">
                      <w:pPr>
                        <w:tabs>
                          <w:tab w:val="left" w:pos="2127"/>
                        </w:tabs>
                        <w:spacing w:after="0"/>
                        <w:jc w:val="center"/>
                        <w:rPr>
                          <w:b/>
                          <w:color w:val="262626"/>
                        </w:rPr>
                      </w:pPr>
                    </w:p>
                    <w:p w14:paraId="15DC0351" w14:textId="77777777" w:rsidR="000A4BD2" w:rsidRDefault="000A4BD2" w:rsidP="000A4BD2">
                      <w:pPr>
                        <w:tabs>
                          <w:tab w:val="left" w:pos="2127"/>
                        </w:tabs>
                        <w:spacing w:after="0"/>
                        <w:jc w:val="center"/>
                        <w:rPr>
                          <w:b/>
                          <w:color w:val="262626"/>
                        </w:rPr>
                      </w:pPr>
                    </w:p>
                    <w:p w14:paraId="347806C7" w14:textId="77777777" w:rsidR="000A4BD2" w:rsidRDefault="000A4BD2" w:rsidP="000A4BD2">
                      <w:pPr>
                        <w:tabs>
                          <w:tab w:val="left" w:pos="2127"/>
                        </w:tabs>
                        <w:spacing w:after="0"/>
                        <w:jc w:val="center"/>
                        <w:rPr>
                          <w:b/>
                          <w:color w:val="262626"/>
                        </w:rPr>
                      </w:pPr>
                    </w:p>
                    <w:p w14:paraId="7BA8DDA6" w14:textId="79633D7F" w:rsidR="000A4BD2" w:rsidRDefault="00210498" w:rsidP="000A4BD2">
                      <w:pPr>
                        <w:tabs>
                          <w:tab w:val="left" w:pos="2127"/>
                        </w:tabs>
                        <w:spacing w:after="0"/>
                        <w:jc w:val="center"/>
                        <w:rPr>
                          <w:b/>
                          <w:color w:val="262626"/>
                          <w:szCs w:val="24"/>
                          <w:u w:val="single"/>
                          <w:lang w:val="en-US"/>
                        </w:rPr>
                      </w:pPr>
                      <w:r>
                        <w:rPr>
                          <w:b/>
                          <w:color w:val="262626"/>
                          <w:szCs w:val="24"/>
                          <w:u w:val="single"/>
                          <w:lang w:val="en-US"/>
                        </w:rPr>
                        <w:t>MEGA MARYAM SARI</w:t>
                      </w:r>
                    </w:p>
                    <w:p w14:paraId="184C35F3" w14:textId="40812DEA" w:rsidR="000A4BD2" w:rsidRPr="00E80BB4" w:rsidRDefault="000A4BD2" w:rsidP="000A4BD2">
                      <w:pPr>
                        <w:tabs>
                          <w:tab w:val="left" w:pos="2127"/>
                        </w:tabs>
                        <w:spacing w:after="0"/>
                        <w:jc w:val="center"/>
                        <w:rPr>
                          <w:b/>
                          <w:color w:val="262626"/>
                          <w:szCs w:val="24"/>
                          <w:lang w:val="en-US"/>
                        </w:rPr>
                      </w:pPr>
                      <w:r>
                        <w:rPr>
                          <w:b/>
                          <w:color w:val="262626"/>
                          <w:szCs w:val="24"/>
                        </w:rPr>
                        <w:t xml:space="preserve"> </w:t>
                      </w:r>
                      <w:r w:rsidR="00210498">
                        <w:rPr>
                          <w:b/>
                          <w:color w:val="262626"/>
                          <w:szCs w:val="24"/>
                          <w:lang w:val="en-US"/>
                        </w:rPr>
                        <w:t>20</w:t>
                      </w:r>
                      <w:r>
                        <w:rPr>
                          <w:b/>
                          <w:color w:val="262626"/>
                          <w:szCs w:val="24"/>
                        </w:rPr>
                        <w:t>.04.411.00</w:t>
                      </w:r>
                      <w:r w:rsidR="00F75900">
                        <w:rPr>
                          <w:b/>
                          <w:color w:val="262626"/>
                          <w:szCs w:val="24"/>
                          <w:lang w:val="en-US"/>
                        </w:rPr>
                        <w:t>1</w:t>
                      </w:r>
                      <w:r w:rsidR="00210498">
                        <w:rPr>
                          <w:b/>
                          <w:color w:val="262626"/>
                          <w:szCs w:val="24"/>
                          <w:lang w:val="en-US"/>
                        </w:rPr>
                        <w:t>34</w:t>
                      </w:r>
                    </w:p>
                    <w:p w14:paraId="3EBE5C81" w14:textId="77777777" w:rsidR="000A4BD2" w:rsidRDefault="000A4BD2" w:rsidP="000A4BD2">
                      <w:pPr>
                        <w:tabs>
                          <w:tab w:val="left" w:pos="2127"/>
                        </w:tabs>
                        <w:jc w:val="center"/>
                        <w:rPr>
                          <w:b/>
                          <w:color w:val="262626"/>
                        </w:rPr>
                      </w:pPr>
                    </w:p>
                    <w:p w14:paraId="3CD00F12" w14:textId="77777777" w:rsidR="00EF5CAB" w:rsidRDefault="00EF5CAB">
                      <w:pPr>
                        <w:tabs>
                          <w:tab w:val="left" w:pos="2127"/>
                        </w:tabs>
                        <w:jc w:val="center"/>
                        <w:rPr>
                          <w:b/>
                          <w:color w:val="262626"/>
                        </w:rPr>
                      </w:pPr>
                    </w:p>
                  </w:txbxContent>
                </v:textbox>
                <w10:wrap type="topAndBottom"/>
              </v:rect>
            </w:pict>
          </mc:Fallback>
        </mc:AlternateContent>
      </w:r>
      <w:r w:rsidRPr="00636841">
        <w:rPr>
          <w:rFonts w:cs="Times New Roman"/>
          <w:noProof/>
          <w:color w:val="FF0000"/>
          <w:szCs w:val="24"/>
          <w:lang w:val="en-US"/>
        </w:rPr>
        <mc:AlternateContent>
          <mc:Choice Requires="wps">
            <w:drawing>
              <wp:anchor distT="0" distB="0" distL="0" distR="0" simplePos="0" relativeHeight="3" behindDoc="0" locked="0" layoutInCell="1" allowOverlap="1" wp14:anchorId="204E941A" wp14:editId="4D776B58">
                <wp:simplePos x="0" y="0"/>
                <wp:positionH relativeFrom="margin">
                  <wp:posOffset>-11430</wp:posOffset>
                </wp:positionH>
                <wp:positionV relativeFrom="paragraph">
                  <wp:posOffset>2720340</wp:posOffset>
                </wp:positionV>
                <wp:extent cx="5040630" cy="1097280"/>
                <wp:effectExtent l="0" t="0" r="26670" b="26670"/>
                <wp:wrapTopAndBottom/>
                <wp:docPr id="102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0630" cy="10972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A52522D" w14:textId="131D5141" w:rsidR="000A4BD2" w:rsidRPr="00C37B73" w:rsidRDefault="000A4BD2" w:rsidP="000A4BD2">
                            <w:pPr>
                              <w:tabs>
                                <w:tab w:val="left" w:pos="2127"/>
                              </w:tabs>
                              <w:spacing w:after="0"/>
                              <w:rPr>
                                <w:b/>
                                <w:color w:val="262626"/>
                                <w:lang w:val="en-US"/>
                              </w:rPr>
                            </w:pPr>
                            <w:r>
                              <w:rPr>
                                <w:b/>
                                <w:color w:val="262626"/>
                              </w:rPr>
                              <w:t>NAMA</w:t>
                            </w:r>
                            <w:r>
                              <w:rPr>
                                <w:b/>
                                <w:color w:val="262626"/>
                              </w:rPr>
                              <w:tab/>
                              <w:t xml:space="preserve">:  </w:t>
                            </w:r>
                            <w:r w:rsidR="00210498">
                              <w:rPr>
                                <w:b/>
                                <w:color w:val="262626"/>
                                <w:lang w:val="en-US"/>
                              </w:rPr>
                              <w:t>ANISYAFAAH</w:t>
                            </w:r>
                          </w:p>
                          <w:p w14:paraId="3327481D" w14:textId="177355AA" w:rsidR="000A4BD2" w:rsidRPr="00C37B73" w:rsidRDefault="000A4BD2" w:rsidP="000A4BD2">
                            <w:pPr>
                              <w:tabs>
                                <w:tab w:val="left" w:pos="2127"/>
                              </w:tabs>
                              <w:spacing w:after="0"/>
                              <w:rPr>
                                <w:b/>
                                <w:color w:val="262626"/>
                                <w:lang w:val="en-US"/>
                              </w:rPr>
                            </w:pPr>
                            <w:r>
                              <w:rPr>
                                <w:b/>
                                <w:color w:val="262626"/>
                              </w:rPr>
                              <w:t>N.R.P</w:t>
                            </w:r>
                            <w:r>
                              <w:rPr>
                                <w:b/>
                                <w:color w:val="262626"/>
                              </w:rPr>
                              <w:tab/>
                              <w:t xml:space="preserve">:  </w:t>
                            </w:r>
                            <w:r w:rsidR="00210498">
                              <w:rPr>
                                <w:b/>
                                <w:color w:val="262626"/>
                                <w:lang w:val="en-US"/>
                              </w:rPr>
                              <w:t>220441100105</w:t>
                            </w:r>
                          </w:p>
                          <w:p w14:paraId="05064A1E" w14:textId="2D484F9A" w:rsidR="000A4BD2" w:rsidRPr="00210498" w:rsidRDefault="000A4BD2" w:rsidP="000A4BD2">
                            <w:pPr>
                              <w:tabs>
                                <w:tab w:val="left" w:pos="2127"/>
                              </w:tabs>
                              <w:spacing w:after="0"/>
                              <w:rPr>
                                <w:b/>
                                <w:color w:val="262626"/>
                                <w:lang w:val="en-US"/>
                              </w:rPr>
                            </w:pPr>
                            <w:r>
                              <w:rPr>
                                <w:b/>
                                <w:color w:val="262626"/>
                              </w:rPr>
                              <w:t>DOSEN</w:t>
                            </w:r>
                            <w:r>
                              <w:rPr>
                                <w:b/>
                                <w:color w:val="262626"/>
                              </w:rPr>
                              <w:tab/>
                              <w:t xml:space="preserve">:  </w:t>
                            </w:r>
                            <w:r w:rsidR="00210498">
                              <w:rPr>
                                <w:b/>
                                <w:color w:val="262626"/>
                                <w:lang w:val="en-US"/>
                              </w:rPr>
                              <w:t xml:space="preserve">ACHMAD YASID, </w:t>
                            </w:r>
                            <w:proofErr w:type="spellStart"/>
                            <w:r w:rsidR="00210498">
                              <w:rPr>
                                <w:b/>
                                <w:color w:val="262626"/>
                                <w:lang w:val="en-US"/>
                              </w:rPr>
                              <w:t>S.Kom</w:t>
                            </w:r>
                            <w:proofErr w:type="spellEnd"/>
                            <w:r w:rsidR="00210498">
                              <w:rPr>
                                <w:b/>
                                <w:color w:val="262626"/>
                                <w:lang w:val="en-US"/>
                              </w:rPr>
                              <w:t xml:space="preserve">., </w:t>
                            </w:r>
                            <w:proofErr w:type="spellStart"/>
                            <w:r w:rsidR="00210498">
                              <w:rPr>
                                <w:b/>
                                <w:color w:val="262626"/>
                                <w:lang w:val="en-US"/>
                              </w:rPr>
                              <w:t>M.Kom</w:t>
                            </w:r>
                            <w:proofErr w:type="spellEnd"/>
                            <w:r w:rsidR="00210498">
                              <w:rPr>
                                <w:b/>
                                <w:color w:val="262626"/>
                                <w:lang w:val="en-US"/>
                              </w:rPr>
                              <w:t>.</w:t>
                            </w:r>
                          </w:p>
                          <w:p w14:paraId="5D56229C" w14:textId="1A23AABF" w:rsidR="000A4BD2" w:rsidRPr="00F37593" w:rsidRDefault="000A4BD2" w:rsidP="000A4BD2">
                            <w:pPr>
                              <w:tabs>
                                <w:tab w:val="left" w:pos="2127"/>
                              </w:tabs>
                              <w:spacing w:after="0"/>
                              <w:rPr>
                                <w:b/>
                                <w:strike/>
                                <w:color w:val="262626"/>
                                <w:lang w:val="en-US"/>
                              </w:rPr>
                            </w:pPr>
                            <w:r>
                              <w:rPr>
                                <w:b/>
                                <w:color w:val="262626"/>
                              </w:rPr>
                              <w:t>ASISTEN</w:t>
                            </w:r>
                            <w:r>
                              <w:rPr>
                                <w:b/>
                                <w:color w:val="262626"/>
                              </w:rPr>
                              <w:tab/>
                              <w:t xml:space="preserve">:  </w:t>
                            </w:r>
                            <w:r w:rsidR="00210498">
                              <w:rPr>
                                <w:b/>
                                <w:color w:val="262626"/>
                                <w:szCs w:val="24"/>
                                <w:lang w:val="en-US"/>
                              </w:rPr>
                              <w:t>MEGA MARYAM SARI</w:t>
                            </w:r>
                          </w:p>
                          <w:p w14:paraId="4C7A9FF9" w14:textId="09679513" w:rsidR="000A4BD2" w:rsidRDefault="000A4BD2" w:rsidP="000A4BD2">
                            <w:pPr>
                              <w:tabs>
                                <w:tab w:val="left" w:pos="2127"/>
                              </w:tabs>
                              <w:spacing w:after="0"/>
                              <w:rPr>
                                <w:b/>
                                <w:color w:val="262626"/>
                              </w:rPr>
                            </w:pPr>
                            <w:r>
                              <w:rPr>
                                <w:b/>
                                <w:color w:val="262626"/>
                              </w:rPr>
                              <w:t>TGL PRAKTIKUM</w:t>
                            </w:r>
                            <w:r>
                              <w:rPr>
                                <w:b/>
                                <w:color w:val="262626"/>
                              </w:rPr>
                              <w:tab/>
                              <w:t xml:space="preserve">:  </w:t>
                            </w:r>
                            <w:r w:rsidR="00882F38">
                              <w:rPr>
                                <w:b/>
                                <w:color w:val="262626"/>
                                <w:lang w:val="en-US"/>
                              </w:rPr>
                              <w:t xml:space="preserve">17 </w:t>
                            </w:r>
                            <w:r w:rsidR="004D6EF3">
                              <w:rPr>
                                <w:b/>
                                <w:color w:val="262626"/>
                                <w:lang w:val="en-US"/>
                              </w:rPr>
                              <w:t xml:space="preserve">MEI </w:t>
                            </w:r>
                            <w:r w:rsidR="00AA30E8">
                              <w:rPr>
                                <w:b/>
                                <w:color w:val="262626"/>
                                <w:szCs w:val="24"/>
                                <w:lang w:val="en-US"/>
                              </w:rPr>
                              <w:t>2023</w:t>
                            </w:r>
                          </w:p>
                          <w:p w14:paraId="12E7BDBF" w14:textId="67CC7932" w:rsidR="00EF5CAB" w:rsidRDefault="00EF5CAB" w:rsidP="00C37B73">
                            <w:pPr>
                              <w:tabs>
                                <w:tab w:val="left" w:pos="2127"/>
                              </w:tabs>
                              <w:spacing w:after="0"/>
                              <w:rPr>
                                <w:b/>
                                <w:color w:val="262626"/>
                              </w:rPr>
                            </w:pP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4E941A" id="Rectangle 17" o:spid="_x0000_s1027" style="position:absolute;left:0;text-align:left;margin-left:-.9pt;margin-top:214.2pt;width:396.9pt;height:86.4pt;z-index:3;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">
                <v:path arrowok="t"/>
                <v:textbox>
                  <w:txbxContent>
                    <w:p w14:paraId="2A52522D" w14:textId="131D5141" w:rsidR="000A4BD2" w:rsidRPr="00C37B73" w:rsidRDefault="000A4BD2" w:rsidP="000A4BD2">
                      <w:pPr>
                        <w:tabs>
                          <w:tab w:val="left" w:pos="2127"/>
                        </w:tabs>
                        <w:spacing w:after="0"/>
                        <w:rPr>
                          <w:b/>
                          <w:color w:val="262626"/>
                          <w:lang w:val="en-US"/>
                        </w:rPr>
                      </w:pPr>
                      <w:r>
                        <w:rPr>
                          <w:b/>
                          <w:color w:val="262626"/>
                        </w:rPr>
                        <w:t>NAMA</w:t>
                      </w:r>
                      <w:r>
                        <w:rPr>
                          <w:b/>
                          <w:color w:val="262626"/>
                        </w:rPr>
                        <w:tab/>
                        <w:t xml:space="preserve">:  </w:t>
                      </w:r>
                      <w:r w:rsidR="00210498">
                        <w:rPr>
                          <w:b/>
                          <w:color w:val="262626"/>
                          <w:lang w:val="en-US"/>
                        </w:rPr>
                        <w:t>ANISYAFAAH</w:t>
                      </w:r>
                    </w:p>
                    <w:p w14:paraId="3327481D" w14:textId="177355AA" w:rsidR="000A4BD2" w:rsidRPr="00C37B73" w:rsidRDefault="000A4BD2" w:rsidP="000A4BD2">
                      <w:pPr>
                        <w:tabs>
                          <w:tab w:val="left" w:pos="2127"/>
                        </w:tabs>
                        <w:spacing w:after="0"/>
                        <w:rPr>
                          <w:b/>
                          <w:color w:val="262626"/>
                          <w:lang w:val="en-US"/>
                        </w:rPr>
                      </w:pPr>
                      <w:r>
                        <w:rPr>
                          <w:b/>
                          <w:color w:val="262626"/>
                        </w:rPr>
                        <w:t>N.R.P</w:t>
                      </w:r>
                      <w:r>
                        <w:rPr>
                          <w:b/>
                          <w:color w:val="262626"/>
                        </w:rPr>
                        <w:tab/>
                        <w:t xml:space="preserve">:  </w:t>
                      </w:r>
                      <w:r w:rsidR="00210498">
                        <w:rPr>
                          <w:b/>
                          <w:color w:val="262626"/>
                          <w:lang w:val="en-US"/>
                        </w:rPr>
                        <w:t>220441100105</w:t>
                      </w:r>
                    </w:p>
                    <w:p w14:paraId="05064A1E" w14:textId="2D484F9A" w:rsidR="000A4BD2" w:rsidRPr="00210498" w:rsidRDefault="000A4BD2" w:rsidP="000A4BD2">
                      <w:pPr>
                        <w:tabs>
                          <w:tab w:val="left" w:pos="2127"/>
                        </w:tabs>
                        <w:spacing w:after="0"/>
                        <w:rPr>
                          <w:b/>
                          <w:color w:val="262626"/>
                          <w:lang w:val="en-US"/>
                        </w:rPr>
                      </w:pPr>
                      <w:r>
                        <w:rPr>
                          <w:b/>
                          <w:color w:val="262626"/>
                        </w:rPr>
                        <w:t>DOSEN</w:t>
                      </w:r>
                      <w:r>
                        <w:rPr>
                          <w:b/>
                          <w:color w:val="262626"/>
                        </w:rPr>
                        <w:tab/>
                        <w:t xml:space="preserve">:  </w:t>
                      </w:r>
                      <w:r w:rsidR="00210498">
                        <w:rPr>
                          <w:b/>
                          <w:color w:val="262626"/>
                          <w:lang w:val="en-US"/>
                        </w:rPr>
                        <w:t xml:space="preserve">ACHMAD YASID, </w:t>
                      </w:r>
                      <w:proofErr w:type="spellStart"/>
                      <w:r w:rsidR="00210498">
                        <w:rPr>
                          <w:b/>
                          <w:color w:val="262626"/>
                          <w:lang w:val="en-US"/>
                        </w:rPr>
                        <w:t>S.Kom</w:t>
                      </w:r>
                      <w:proofErr w:type="spellEnd"/>
                      <w:r w:rsidR="00210498">
                        <w:rPr>
                          <w:b/>
                          <w:color w:val="262626"/>
                          <w:lang w:val="en-US"/>
                        </w:rPr>
                        <w:t xml:space="preserve">., </w:t>
                      </w:r>
                      <w:proofErr w:type="spellStart"/>
                      <w:r w:rsidR="00210498">
                        <w:rPr>
                          <w:b/>
                          <w:color w:val="262626"/>
                          <w:lang w:val="en-US"/>
                        </w:rPr>
                        <w:t>M.Kom</w:t>
                      </w:r>
                      <w:proofErr w:type="spellEnd"/>
                      <w:r w:rsidR="00210498">
                        <w:rPr>
                          <w:b/>
                          <w:color w:val="262626"/>
                          <w:lang w:val="en-US"/>
                        </w:rPr>
                        <w:t>.</w:t>
                      </w:r>
                    </w:p>
                    <w:p w14:paraId="5D56229C" w14:textId="1A23AABF" w:rsidR="000A4BD2" w:rsidRPr="00F37593" w:rsidRDefault="000A4BD2" w:rsidP="000A4BD2">
                      <w:pPr>
                        <w:tabs>
                          <w:tab w:val="left" w:pos="2127"/>
                        </w:tabs>
                        <w:spacing w:after="0"/>
                        <w:rPr>
                          <w:b/>
                          <w:strike/>
                          <w:color w:val="262626"/>
                          <w:lang w:val="en-US"/>
                        </w:rPr>
                      </w:pPr>
                      <w:r>
                        <w:rPr>
                          <w:b/>
                          <w:color w:val="262626"/>
                        </w:rPr>
                        <w:t>ASISTEN</w:t>
                      </w:r>
                      <w:r>
                        <w:rPr>
                          <w:b/>
                          <w:color w:val="262626"/>
                        </w:rPr>
                        <w:tab/>
                        <w:t xml:space="preserve">:  </w:t>
                      </w:r>
                      <w:r w:rsidR="00210498">
                        <w:rPr>
                          <w:b/>
                          <w:color w:val="262626"/>
                          <w:szCs w:val="24"/>
                          <w:lang w:val="en-US"/>
                        </w:rPr>
                        <w:t>MEGA MARYAM SARI</w:t>
                      </w:r>
                    </w:p>
                    <w:p w14:paraId="4C7A9FF9" w14:textId="09679513" w:rsidR="000A4BD2" w:rsidRDefault="000A4BD2" w:rsidP="000A4BD2">
                      <w:pPr>
                        <w:tabs>
                          <w:tab w:val="left" w:pos="2127"/>
                        </w:tabs>
                        <w:spacing w:after="0"/>
                        <w:rPr>
                          <w:b/>
                          <w:color w:val="262626"/>
                        </w:rPr>
                      </w:pPr>
                      <w:r>
                        <w:rPr>
                          <w:b/>
                          <w:color w:val="262626"/>
                        </w:rPr>
                        <w:t>TGL PRAKTIKUM</w:t>
                      </w:r>
                      <w:r>
                        <w:rPr>
                          <w:b/>
                          <w:color w:val="262626"/>
                        </w:rPr>
                        <w:tab/>
                        <w:t xml:space="preserve">:  </w:t>
                      </w:r>
                      <w:r w:rsidR="00882F38">
                        <w:rPr>
                          <w:b/>
                          <w:color w:val="262626"/>
                          <w:lang w:val="en-US"/>
                        </w:rPr>
                        <w:t xml:space="preserve">17 </w:t>
                      </w:r>
                      <w:r w:rsidR="004D6EF3">
                        <w:rPr>
                          <w:b/>
                          <w:color w:val="262626"/>
                          <w:lang w:val="en-US"/>
                        </w:rPr>
                        <w:t xml:space="preserve">MEI </w:t>
                      </w:r>
                      <w:r w:rsidR="00AA30E8">
                        <w:rPr>
                          <w:b/>
                          <w:color w:val="262626"/>
                          <w:szCs w:val="24"/>
                          <w:lang w:val="en-US"/>
                        </w:rPr>
                        <w:t>2023</w:t>
                      </w:r>
                    </w:p>
                    <w:p w14:paraId="12E7BDBF" w14:textId="67CC7932" w:rsidR="00EF5CAB" w:rsidRDefault="00EF5CAB" w:rsidP="00C37B73">
                      <w:pPr>
                        <w:tabs>
                          <w:tab w:val="left" w:pos="2127"/>
                        </w:tabs>
                        <w:spacing w:after="0"/>
                        <w:rPr>
                          <w:b/>
                          <w:color w:val="262626"/>
                        </w:rPr>
                      </w:pPr>
                    </w:p>
                  </w:txbxContent>
                </v:textbox>
                <w10:wrap type="topAndBottom" anchorx="margin"/>
              </v:rect>
            </w:pict>
          </mc:Fallback>
        </mc:AlternateContent>
      </w:r>
    </w:p>
    <w:p w14:paraId="2E8FB152" w14:textId="32351C35" w:rsidR="00EF5CAB" w:rsidRPr="00636841" w:rsidRDefault="00EF5CAB" w:rsidP="00F500F5">
      <w:pPr>
        <w:spacing w:after="0" w:line="360" w:lineRule="auto"/>
        <w:jc w:val="center"/>
        <w:rPr>
          <w:rFonts w:eastAsia="Times New Roman" w:cs="Times New Roman"/>
          <w:b/>
          <w:color w:val="262626"/>
          <w:szCs w:val="24"/>
          <w:lang w:eastAsia="ar-SA"/>
        </w:rPr>
      </w:pPr>
    </w:p>
    <w:p w14:paraId="11B946E0" w14:textId="77777777" w:rsidR="00F209AA" w:rsidRPr="00636841" w:rsidRDefault="00F209AA" w:rsidP="00F500F5">
      <w:pPr>
        <w:tabs>
          <w:tab w:val="left" w:pos="8370"/>
        </w:tabs>
        <w:suppressAutoHyphens/>
        <w:spacing w:after="0" w:line="360" w:lineRule="auto"/>
        <w:ind w:left="2694"/>
        <w:jc w:val="right"/>
        <w:rPr>
          <w:rFonts w:eastAsia="Times New Roman" w:cs="Times New Roman"/>
          <w:b/>
          <w:color w:val="262626"/>
          <w:szCs w:val="24"/>
          <w:lang w:eastAsia="ar-SA"/>
        </w:rPr>
      </w:pPr>
    </w:p>
    <w:p w14:paraId="57DC55A8" w14:textId="7997425B" w:rsidR="00EF5CAB" w:rsidRPr="00636841" w:rsidRDefault="00AA30E8" w:rsidP="00F500F5">
      <w:pPr>
        <w:tabs>
          <w:tab w:val="left" w:pos="8370"/>
        </w:tabs>
        <w:suppressAutoHyphens/>
        <w:spacing w:after="0" w:line="360" w:lineRule="auto"/>
        <w:ind w:left="2694"/>
        <w:jc w:val="right"/>
        <w:rPr>
          <w:rFonts w:eastAsia="Times New Roman" w:cs="Times New Roman"/>
          <w:b/>
          <w:color w:val="262626"/>
          <w:szCs w:val="24"/>
          <w:lang w:eastAsia="ar-SA"/>
        </w:rPr>
      </w:pPr>
      <w:r w:rsidRPr="00636841">
        <w:rPr>
          <w:rFonts w:eastAsia="Times New Roman" w:cs="Times New Roman"/>
          <w:b/>
          <w:noProof/>
          <w:color w:val="262626"/>
          <w:szCs w:val="24"/>
          <w:lang w:val="en-US"/>
        </w:rPr>
        <w:drawing>
          <wp:anchor distT="0" distB="0" distL="0" distR="0" simplePos="0" relativeHeight="2" behindDoc="0" locked="0" layoutInCell="1" allowOverlap="1" wp14:anchorId="4FF5A518" wp14:editId="7A7374FC">
            <wp:simplePos x="0" y="0"/>
            <wp:positionH relativeFrom="column">
              <wp:posOffset>-6985</wp:posOffset>
            </wp:positionH>
            <wp:positionV relativeFrom="paragraph">
              <wp:posOffset>44450</wp:posOffset>
            </wp:positionV>
            <wp:extent cx="1271905" cy="1252220"/>
            <wp:effectExtent l="0" t="0" r="4445" b="5080"/>
            <wp:wrapNone/>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pic:blipFill>
                  <pic:spPr>
                    <a:xfrm>
                      <a:off x="0" y="0"/>
                      <a:ext cx="1271905" cy="1252220"/>
                    </a:xfrm>
                    <a:prstGeom prst="rect">
                      <a:avLst/>
                    </a:prstGeom>
                    <a:ln>
                      <a:noFill/>
                    </a:ln>
                  </pic:spPr>
                </pic:pic>
              </a:graphicData>
            </a:graphic>
            <wp14:sizeRelV relativeFrom="margin">
              <wp14:pctHeight>0</wp14:pctHeight>
            </wp14:sizeRelV>
          </wp:anchor>
        </w:drawing>
      </w:r>
      <w:r w:rsidR="00225DFF" w:rsidRPr="00636841">
        <w:rPr>
          <w:rFonts w:eastAsia="Times New Roman" w:cs="Times New Roman"/>
          <w:b/>
          <w:color w:val="262626"/>
          <w:szCs w:val="24"/>
          <w:lang w:eastAsia="ar-SA"/>
        </w:rPr>
        <w:t>LABORATORIUM BISNIS INTELIJEN SISTEM</w:t>
      </w:r>
    </w:p>
    <w:p w14:paraId="3ACF03AB" w14:textId="24B9DACF" w:rsidR="00EF5CAB" w:rsidRPr="00636841" w:rsidRDefault="00225DFF" w:rsidP="00F500F5">
      <w:pPr>
        <w:tabs>
          <w:tab w:val="left" w:pos="8370"/>
        </w:tabs>
        <w:suppressAutoHyphens/>
        <w:spacing w:after="0" w:line="360" w:lineRule="auto"/>
        <w:jc w:val="right"/>
        <w:rPr>
          <w:rFonts w:eastAsia="Times New Roman" w:cs="Times New Roman"/>
          <w:b/>
          <w:color w:val="262626"/>
          <w:szCs w:val="24"/>
          <w:lang w:eastAsia="ar-SA"/>
        </w:rPr>
      </w:pPr>
      <w:r w:rsidRPr="00636841">
        <w:rPr>
          <w:rFonts w:eastAsia="Times New Roman" w:cs="Times New Roman"/>
          <w:b/>
          <w:color w:val="262626"/>
          <w:szCs w:val="24"/>
          <w:lang w:eastAsia="ar-SA"/>
        </w:rPr>
        <w:t xml:space="preserve">   </w:t>
      </w:r>
      <w:r w:rsidR="00392DFA" w:rsidRPr="00636841">
        <w:rPr>
          <w:rFonts w:eastAsia="Times New Roman" w:cs="Times New Roman"/>
          <w:b/>
          <w:color w:val="262626"/>
          <w:szCs w:val="24"/>
          <w:lang w:eastAsia="ar-SA"/>
        </w:rPr>
        <w:t>PRODI</w:t>
      </w:r>
      <w:r w:rsidRPr="00636841">
        <w:rPr>
          <w:rFonts w:eastAsia="Times New Roman" w:cs="Times New Roman"/>
          <w:b/>
          <w:color w:val="262626"/>
          <w:szCs w:val="24"/>
          <w:lang w:eastAsia="ar-SA"/>
        </w:rPr>
        <w:t xml:space="preserve"> SISTEM INFORMASI</w:t>
      </w:r>
    </w:p>
    <w:p w14:paraId="090C0DDC" w14:textId="67334887" w:rsidR="00890CA6" w:rsidRPr="00636841" w:rsidRDefault="00890CA6" w:rsidP="00F500F5">
      <w:pPr>
        <w:tabs>
          <w:tab w:val="left" w:pos="8370"/>
        </w:tabs>
        <w:suppressAutoHyphens/>
        <w:spacing w:after="0" w:line="360" w:lineRule="auto"/>
        <w:jc w:val="right"/>
        <w:rPr>
          <w:rFonts w:eastAsia="Times New Roman" w:cs="Times New Roman"/>
          <w:b/>
          <w:color w:val="262626"/>
          <w:szCs w:val="24"/>
          <w:lang w:eastAsia="ar-SA"/>
        </w:rPr>
      </w:pPr>
      <w:r w:rsidRPr="00636841">
        <w:rPr>
          <w:rFonts w:eastAsia="Times New Roman" w:cs="Times New Roman"/>
          <w:b/>
          <w:color w:val="262626"/>
          <w:szCs w:val="24"/>
          <w:lang w:eastAsia="ar-SA"/>
        </w:rPr>
        <w:t>JURUSAN TEKNIK INFORMATIKA</w:t>
      </w:r>
    </w:p>
    <w:p w14:paraId="32CC97B4" w14:textId="77777777" w:rsidR="00EF5CAB" w:rsidRPr="00636841" w:rsidRDefault="00225DFF" w:rsidP="00F500F5">
      <w:pPr>
        <w:tabs>
          <w:tab w:val="left" w:pos="8370"/>
        </w:tabs>
        <w:suppressAutoHyphens/>
        <w:spacing w:after="0" w:line="360" w:lineRule="auto"/>
        <w:jc w:val="right"/>
        <w:rPr>
          <w:rFonts w:eastAsia="Times New Roman" w:cs="Times New Roman"/>
          <w:b/>
          <w:color w:val="262626"/>
          <w:szCs w:val="24"/>
          <w:lang w:eastAsia="ar-SA"/>
        </w:rPr>
      </w:pPr>
      <w:r w:rsidRPr="00636841">
        <w:rPr>
          <w:rFonts w:eastAsia="Times New Roman" w:cs="Times New Roman"/>
          <w:b/>
          <w:color w:val="262626"/>
          <w:szCs w:val="24"/>
          <w:lang w:eastAsia="ar-SA"/>
        </w:rPr>
        <w:t xml:space="preserve">                                                FAKULTAS TEKNIK</w:t>
      </w:r>
    </w:p>
    <w:p w14:paraId="0CAC0DC7" w14:textId="315FB3B9" w:rsidR="00F209AA" w:rsidRPr="00636841" w:rsidRDefault="00225DFF" w:rsidP="00F500F5">
      <w:pPr>
        <w:suppressAutoHyphens/>
        <w:spacing w:after="0" w:line="360" w:lineRule="auto"/>
        <w:jc w:val="right"/>
        <w:rPr>
          <w:rFonts w:eastAsia="Times New Roman" w:cs="Times New Roman"/>
          <w:b/>
          <w:color w:val="262626"/>
          <w:szCs w:val="24"/>
          <w:lang w:eastAsia="ar-SA"/>
        </w:rPr>
      </w:pPr>
      <w:r w:rsidRPr="00636841">
        <w:rPr>
          <w:rFonts w:eastAsia="Times New Roman" w:cs="Times New Roman"/>
          <w:b/>
          <w:color w:val="262626"/>
          <w:szCs w:val="24"/>
          <w:lang w:eastAsia="ar-SA"/>
        </w:rPr>
        <w:t xml:space="preserve">              UNIVERSITAS TRUNOJOYO MADURA</w:t>
      </w:r>
    </w:p>
    <w:p w14:paraId="65F838B0" w14:textId="32B2F107" w:rsidR="00EF5CAB" w:rsidRPr="00636841" w:rsidRDefault="00225DFF" w:rsidP="00F500F5">
      <w:pPr>
        <w:pStyle w:val="Heading1"/>
        <w:spacing w:before="0" w:line="360" w:lineRule="auto"/>
        <w:rPr>
          <w:rFonts w:cs="Times New Roman"/>
          <w:b/>
          <w:bCs/>
          <w:sz w:val="24"/>
          <w:szCs w:val="24"/>
        </w:rPr>
      </w:pPr>
      <w:r w:rsidRPr="00636841">
        <w:rPr>
          <w:rFonts w:cs="Times New Roman"/>
          <w:b/>
          <w:bCs/>
          <w:sz w:val="24"/>
          <w:szCs w:val="24"/>
        </w:rPr>
        <w:lastRenderedPageBreak/>
        <w:t xml:space="preserve">BAB I </w:t>
      </w:r>
      <w:r w:rsidR="006A74EB" w:rsidRPr="00636841">
        <w:rPr>
          <w:rFonts w:cs="Times New Roman"/>
          <w:b/>
          <w:bCs/>
          <w:sz w:val="24"/>
          <w:szCs w:val="24"/>
        </w:rPr>
        <w:br/>
      </w:r>
      <w:r w:rsidRPr="00636841">
        <w:rPr>
          <w:rFonts w:cs="Times New Roman"/>
          <w:b/>
          <w:bCs/>
          <w:sz w:val="24"/>
          <w:szCs w:val="24"/>
        </w:rPr>
        <w:t xml:space="preserve">PENDAHULUAN </w:t>
      </w:r>
    </w:p>
    <w:p w14:paraId="7EA3A016" w14:textId="77777777" w:rsidR="00EF5CAB" w:rsidRPr="00636841" w:rsidRDefault="00EF5CAB" w:rsidP="00F500F5">
      <w:pPr>
        <w:spacing w:after="0" w:line="360" w:lineRule="auto"/>
        <w:rPr>
          <w:rFonts w:cs="Times New Roman"/>
          <w:szCs w:val="24"/>
        </w:rPr>
      </w:pPr>
    </w:p>
    <w:p w14:paraId="4A299604" w14:textId="77777777" w:rsidR="00D40042" w:rsidRPr="00636841" w:rsidRDefault="00225DFF" w:rsidP="00F500F5">
      <w:pPr>
        <w:pStyle w:val="Heading2"/>
        <w:numPr>
          <w:ilvl w:val="1"/>
          <w:numId w:val="1"/>
        </w:numPr>
        <w:spacing w:before="0" w:line="360" w:lineRule="auto"/>
        <w:ind w:left="550" w:hanging="550"/>
        <w:rPr>
          <w:rFonts w:cs="Times New Roman"/>
          <w:b/>
          <w:bCs/>
          <w:szCs w:val="24"/>
        </w:rPr>
      </w:pPr>
      <w:r w:rsidRPr="00636841">
        <w:rPr>
          <w:rFonts w:cs="Times New Roman"/>
          <w:b/>
          <w:bCs/>
          <w:szCs w:val="24"/>
        </w:rPr>
        <w:t>Latar Belakang</w:t>
      </w:r>
    </w:p>
    <w:p w14:paraId="5E947475" w14:textId="77777777" w:rsidR="006B1BF3" w:rsidRPr="00636841" w:rsidRDefault="006B1BF3" w:rsidP="00F500F5">
      <w:pPr>
        <w:spacing w:line="360" w:lineRule="auto"/>
        <w:ind w:firstLine="550"/>
        <w:jc w:val="both"/>
        <w:rPr>
          <w:rFonts w:eastAsia="SimSun" w:cs="Times New Roman"/>
          <w:color w:val="000000"/>
          <w:szCs w:val="24"/>
        </w:rPr>
      </w:pPr>
      <w:r w:rsidRPr="00636841">
        <w:rPr>
          <w:rFonts w:eastAsia="SimSun" w:cs="Times New Roman"/>
          <w:color w:val="000000"/>
          <w:szCs w:val="24"/>
        </w:rPr>
        <w:t>Internet merupakan jaringan komputer global yang menghubungkan jutaan perangkat komputer di seluruh dunia. Internet memungkinkan pengiriman dan pertukaran informasi antara pengguna di berbagai lokasi geografis. Awalnya, Internet dikembangkan oleh Departemen Pertahanan Amerika Serikat (DARPA) pada tahun 1960-an sebagai proyek penelitian yang bertujuan untuk menghubungkan jaringan komputer militer. Namun, seiring berjalannya waktu, Internet berkembang menjadi infrastruktur global yang digunakan secara luas oleh berbagai sektor, termasuk komunikasi, bisnis, pendidikan, hiburan, dan lain-lain.</w:t>
      </w:r>
    </w:p>
    <w:p w14:paraId="2C67394A" w14:textId="77777777" w:rsidR="006B1BF3" w:rsidRPr="00636841" w:rsidRDefault="006B1BF3" w:rsidP="00F500F5">
      <w:pPr>
        <w:spacing w:line="360" w:lineRule="auto"/>
        <w:ind w:firstLine="550"/>
        <w:jc w:val="both"/>
        <w:rPr>
          <w:rFonts w:eastAsia="SimSun" w:cs="Times New Roman"/>
          <w:color w:val="000000"/>
          <w:szCs w:val="24"/>
        </w:rPr>
      </w:pPr>
      <w:r w:rsidRPr="00636841">
        <w:rPr>
          <w:rFonts w:eastAsia="SimSun" w:cs="Times New Roman"/>
          <w:color w:val="000000"/>
          <w:szCs w:val="24"/>
        </w:rPr>
        <w:t>PHP (Hypertext Preprocessor) adalah bahasa pemrograman yang secara khusus digunakan untuk pengembangan web. PHP dirancang untuk membuat halaman web dinamis dan interaktif. Sejak awal pengembangannya, PHP menjadi salah satu bahasa pemrograman yang populer untuk pengembangan aplikasi web</w:t>
      </w:r>
    </w:p>
    <w:p w14:paraId="0B7A707D" w14:textId="173E61F6" w:rsidR="006B1BF3" w:rsidRPr="00636841" w:rsidRDefault="006B1BF3" w:rsidP="006B1BF3">
      <w:pPr>
        <w:spacing w:line="360" w:lineRule="auto"/>
        <w:ind w:firstLine="550"/>
        <w:jc w:val="both"/>
        <w:rPr>
          <w:rFonts w:eastAsia="SimSun" w:cs="Times New Roman"/>
          <w:color w:val="000000"/>
          <w:szCs w:val="24"/>
          <w:lang w:val="en-US"/>
        </w:rPr>
      </w:pPr>
      <w:r w:rsidRPr="00636841">
        <w:rPr>
          <w:rFonts w:eastAsia="SimSun" w:cs="Times New Roman"/>
          <w:color w:val="000000"/>
          <w:szCs w:val="24"/>
          <w:lang w:val="en-US"/>
        </w:rPr>
        <w:t xml:space="preserve">PHP </w:t>
      </w:r>
      <w:proofErr w:type="spellStart"/>
      <w:r w:rsidRPr="00636841">
        <w:rPr>
          <w:rFonts w:eastAsia="SimSun" w:cs="Times New Roman"/>
          <w:color w:val="000000"/>
          <w:szCs w:val="24"/>
          <w:lang w:val="en-US"/>
        </w:rPr>
        <w:t>berperan</w:t>
      </w:r>
      <w:proofErr w:type="spellEnd"/>
      <w:r w:rsidRPr="00636841">
        <w:rPr>
          <w:rFonts w:eastAsia="SimSun" w:cs="Times New Roman"/>
          <w:color w:val="000000"/>
          <w:szCs w:val="24"/>
          <w:lang w:val="en-US"/>
        </w:rPr>
        <w:t xml:space="preserve"> </w:t>
      </w:r>
      <w:proofErr w:type="spellStart"/>
      <w:r w:rsidRPr="00636841">
        <w:rPr>
          <w:rFonts w:eastAsia="SimSun" w:cs="Times New Roman"/>
          <w:color w:val="000000"/>
          <w:szCs w:val="24"/>
          <w:lang w:val="en-US"/>
        </w:rPr>
        <w:t>penting</w:t>
      </w:r>
      <w:proofErr w:type="spellEnd"/>
      <w:r w:rsidRPr="00636841">
        <w:rPr>
          <w:rFonts w:eastAsia="SimSun" w:cs="Times New Roman"/>
          <w:color w:val="000000"/>
          <w:szCs w:val="24"/>
          <w:lang w:val="en-US"/>
        </w:rPr>
        <w:t xml:space="preserve"> </w:t>
      </w:r>
      <w:proofErr w:type="spellStart"/>
      <w:r w:rsidRPr="00636841">
        <w:rPr>
          <w:rFonts w:eastAsia="SimSun" w:cs="Times New Roman"/>
          <w:color w:val="000000"/>
          <w:szCs w:val="24"/>
          <w:lang w:val="en-US"/>
        </w:rPr>
        <w:t>dalam</w:t>
      </w:r>
      <w:proofErr w:type="spellEnd"/>
      <w:r w:rsidRPr="00636841">
        <w:rPr>
          <w:rFonts w:eastAsia="SimSun" w:cs="Times New Roman"/>
          <w:color w:val="000000"/>
          <w:szCs w:val="24"/>
          <w:lang w:val="en-US"/>
        </w:rPr>
        <w:t xml:space="preserve"> </w:t>
      </w:r>
      <w:proofErr w:type="spellStart"/>
      <w:r w:rsidRPr="00636841">
        <w:rPr>
          <w:rFonts w:eastAsia="SimSun" w:cs="Times New Roman"/>
          <w:color w:val="000000"/>
          <w:szCs w:val="24"/>
          <w:lang w:val="en-US"/>
        </w:rPr>
        <w:t>pengembangan</w:t>
      </w:r>
      <w:proofErr w:type="spellEnd"/>
      <w:r w:rsidRPr="00636841">
        <w:rPr>
          <w:rFonts w:eastAsia="SimSun" w:cs="Times New Roman"/>
          <w:color w:val="000000"/>
          <w:szCs w:val="24"/>
          <w:lang w:val="en-US"/>
        </w:rPr>
        <w:t xml:space="preserve"> </w:t>
      </w:r>
      <w:proofErr w:type="spellStart"/>
      <w:r w:rsidRPr="00636841">
        <w:rPr>
          <w:rFonts w:eastAsia="SimSun" w:cs="Times New Roman"/>
          <w:color w:val="000000"/>
          <w:szCs w:val="24"/>
          <w:lang w:val="en-US"/>
        </w:rPr>
        <w:t>aplikasi</w:t>
      </w:r>
      <w:proofErr w:type="spellEnd"/>
      <w:r w:rsidRPr="00636841">
        <w:rPr>
          <w:rFonts w:eastAsia="SimSun" w:cs="Times New Roman"/>
          <w:color w:val="000000"/>
          <w:szCs w:val="24"/>
          <w:lang w:val="en-US"/>
        </w:rPr>
        <w:t xml:space="preserve"> web. PHP </w:t>
      </w:r>
      <w:proofErr w:type="spellStart"/>
      <w:r w:rsidRPr="00636841">
        <w:rPr>
          <w:rFonts w:eastAsia="SimSun" w:cs="Times New Roman"/>
          <w:color w:val="000000"/>
          <w:szCs w:val="24"/>
          <w:lang w:val="en-US"/>
        </w:rPr>
        <w:t>memungkinkan</w:t>
      </w:r>
      <w:proofErr w:type="spellEnd"/>
      <w:r w:rsidRPr="00636841">
        <w:rPr>
          <w:rFonts w:eastAsia="SimSun" w:cs="Times New Roman"/>
          <w:color w:val="000000"/>
          <w:szCs w:val="24"/>
          <w:lang w:val="en-US"/>
        </w:rPr>
        <w:t xml:space="preserve"> </w:t>
      </w:r>
      <w:proofErr w:type="spellStart"/>
      <w:r w:rsidRPr="00636841">
        <w:rPr>
          <w:rFonts w:eastAsia="SimSun" w:cs="Times New Roman"/>
          <w:color w:val="000000"/>
          <w:szCs w:val="24"/>
          <w:lang w:val="en-US"/>
        </w:rPr>
        <w:t>pembuatan</w:t>
      </w:r>
      <w:proofErr w:type="spellEnd"/>
      <w:r w:rsidRPr="00636841">
        <w:rPr>
          <w:rFonts w:eastAsia="SimSun" w:cs="Times New Roman"/>
          <w:color w:val="000000"/>
          <w:szCs w:val="24"/>
          <w:lang w:val="en-US"/>
        </w:rPr>
        <w:t xml:space="preserve"> situs web yang </w:t>
      </w:r>
      <w:proofErr w:type="spellStart"/>
      <w:r w:rsidRPr="00636841">
        <w:rPr>
          <w:rFonts w:eastAsia="SimSun" w:cs="Times New Roman"/>
          <w:color w:val="000000"/>
          <w:szCs w:val="24"/>
          <w:lang w:val="en-US"/>
        </w:rPr>
        <w:t>dinamis</w:t>
      </w:r>
      <w:proofErr w:type="spellEnd"/>
      <w:r w:rsidRPr="00636841">
        <w:rPr>
          <w:rFonts w:eastAsia="SimSun" w:cs="Times New Roman"/>
          <w:color w:val="000000"/>
          <w:szCs w:val="24"/>
          <w:lang w:val="en-US"/>
        </w:rPr>
        <w:t xml:space="preserve">, </w:t>
      </w:r>
      <w:proofErr w:type="spellStart"/>
      <w:r w:rsidRPr="00636841">
        <w:rPr>
          <w:rFonts w:eastAsia="SimSun" w:cs="Times New Roman"/>
          <w:color w:val="000000"/>
          <w:szCs w:val="24"/>
          <w:lang w:val="en-US"/>
        </w:rPr>
        <w:t>interaktif</w:t>
      </w:r>
      <w:proofErr w:type="spellEnd"/>
      <w:r w:rsidRPr="00636841">
        <w:rPr>
          <w:rFonts w:eastAsia="SimSun" w:cs="Times New Roman"/>
          <w:color w:val="000000"/>
          <w:szCs w:val="24"/>
          <w:lang w:val="en-US"/>
        </w:rPr>
        <w:t xml:space="preserve">, dan </w:t>
      </w:r>
      <w:proofErr w:type="spellStart"/>
      <w:r w:rsidRPr="00636841">
        <w:rPr>
          <w:rFonts w:eastAsia="SimSun" w:cs="Times New Roman"/>
          <w:color w:val="000000"/>
          <w:szCs w:val="24"/>
          <w:lang w:val="en-US"/>
        </w:rPr>
        <w:t>mampu</w:t>
      </w:r>
      <w:proofErr w:type="spellEnd"/>
      <w:r w:rsidRPr="00636841">
        <w:rPr>
          <w:rFonts w:eastAsia="SimSun" w:cs="Times New Roman"/>
          <w:color w:val="000000"/>
          <w:szCs w:val="24"/>
          <w:lang w:val="en-US"/>
        </w:rPr>
        <w:t xml:space="preserve"> </w:t>
      </w:r>
      <w:proofErr w:type="spellStart"/>
      <w:r w:rsidRPr="00636841">
        <w:rPr>
          <w:rFonts w:eastAsia="SimSun" w:cs="Times New Roman"/>
          <w:color w:val="000000"/>
          <w:szCs w:val="24"/>
          <w:lang w:val="en-US"/>
        </w:rPr>
        <w:t>berkomunikasi</w:t>
      </w:r>
      <w:proofErr w:type="spellEnd"/>
      <w:r w:rsidRPr="00636841">
        <w:rPr>
          <w:rFonts w:eastAsia="SimSun" w:cs="Times New Roman"/>
          <w:color w:val="000000"/>
          <w:szCs w:val="24"/>
          <w:lang w:val="en-US"/>
        </w:rPr>
        <w:t xml:space="preserve"> dengan </w:t>
      </w:r>
      <w:proofErr w:type="spellStart"/>
      <w:r w:rsidRPr="00636841">
        <w:rPr>
          <w:rFonts w:eastAsia="SimSun" w:cs="Times New Roman"/>
          <w:color w:val="000000"/>
          <w:szCs w:val="24"/>
          <w:lang w:val="en-US"/>
        </w:rPr>
        <w:t>pengguna</w:t>
      </w:r>
      <w:proofErr w:type="spellEnd"/>
      <w:r w:rsidRPr="00636841">
        <w:rPr>
          <w:rFonts w:eastAsia="SimSun" w:cs="Times New Roman"/>
          <w:color w:val="000000"/>
          <w:szCs w:val="24"/>
          <w:lang w:val="en-US"/>
        </w:rPr>
        <w:t xml:space="preserve"> dan </w:t>
      </w:r>
      <w:proofErr w:type="spellStart"/>
      <w:r w:rsidRPr="00636841">
        <w:rPr>
          <w:rFonts w:eastAsia="SimSun" w:cs="Times New Roman"/>
          <w:color w:val="000000"/>
          <w:szCs w:val="24"/>
          <w:lang w:val="en-US"/>
        </w:rPr>
        <w:t>sumber</w:t>
      </w:r>
      <w:proofErr w:type="spellEnd"/>
      <w:r w:rsidRPr="00636841">
        <w:rPr>
          <w:rFonts w:eastAsia="SimSun" w:cs="Times New Roman"/>
          <w:color w:val="000000"/>
          <w:szCs w:val="24"/>
          <w:lang w:val="en-US"/>
        </w:rPr>
        <w:t xml:space="preserve"> </w:t>
      </w:r>
      <w:proofErr w:type="spellStart"/>
      <w:r w:rsidRPr="00636841">
        <w:rPr>
          <w:rFonts w:eastAsia="SimSun" w:cs="Times New Roman"/>
          <w:color w:val="000000"/>
          <w:szCs w:val="24"/>
          <w:lang w:val="en-US"/>
        </w:rPr>
        <w:t>daya</w:t>
      </w:r>
      <w:proofErr w:type="spellEnd"/>
      <w:r w:rsidRPr="00636841">
        <w:rPr>
          <w:rFonts w:eastAsia="SimSun" w:cs="Times New Roman"/>
          <w:color w:val="000000"/>
          <w:szCs w:val="24"/>
          <w:lang w:val="en-US"/>
        </w:rPr>
        <w:t xml:space="preserve"> lain di Internet. </w:t>
      </w:r>
      <w:proofErr w:type="spellStart"/>
      <w:r w:rsidRPr="00636841">
        <w:rPr>
          <w:rFonts w:eastAsia="SimSun" w:cs="Times New Roman"/>
          <w:color w:val="000000"/>
          <w:szCs w:val="24"/>
          <w:lang w:val="en-US"/>
        </w:rPr>
        <w:t>Melalui</w:t>
      </w:r>
      <w:proofErr w:type="spellEnd"/>
      <w:r w:rsidRPr="00636841">
        <w:rPr>
          <w:rFonts w:eastAsia="SimSun" w:cs="Times New Roman"/>
          <w:color w:val="000000"/>
          <w:szCs w:val="24"/>
          <w:lang w:val="en-US"/>
        </w:rPr>
        <w:t xml:space="preserve"> </w:t>
      </w:r>
      <w:proofErr w:type="spellStart"/>
      <w:r w:rsidRPr="00636841">
        <w:rPr>
          <w:rFonts w:eastAsia="SimSun" w:cs="Times New Roman"/>
          <w:color w:val="000000"/>
          <w:szCs w:val="24"/>
          <w:lang w:val="en-US"/>
        </w:rPr>
        <w:t>integrasi</w:t>
      </w:r>
      <w:proofErr w:type="spellEnd"/>
      <w:r w:rsidRPr="00636841">
        <w:rPr>
          <w:rFonts w:eastAsia="SimSun" w:cs="Times New Roman"/>
          <w:color w:val="000000"/>
          <w:szCs w:val="24"/>
          <w:lang w:val="en-US"/>
        </w:rPr>
        <w:t xml:space="preserve"> dengan </w:t>
      </w:r>
      <w:proofErr w:type="spellStart"/>
      <w:r w:rsidRPr="00636841">
        <w:rPr>
          <w:rFonts w:eastAsia="SimSun" w:cs="Times New Roman"/>
          <w:color w:val="000000"/>
          <w:szCs w:val="24"/>
          <w:lang w:val="en-US"/>
        </w:rPr>
        <w:t>teknologi</w:t>
      </w:r>
      <w:proofErr w:type="spellEnd"/>
      <w:r w:rsidRPr="00636841">
        <w:rPr>
          <w:rFonts w:eastAsia="SimSun" w:cs="Times New Roman"/>
          <w:color w:val="000000"/>
          <w:szCs w:val="24"/>
          <w:lang w:val="en-US"/>
        </w:rPr>
        <w:t xml:space="preserve"> web </w:t>
      </w:r>
      <w:proofErr w:type="spellStart"/>
      <w:r w:rsidRPr="00636841">
        <w:rPr>
          <w:rFonts w:eastAsia="SimSun" w:cs="Times New Roman"/>
          <w:color w:val="000000"/>
          <w:szCs w:val="24"/>
          <w:lang w:val="en-US"/>
        </w:rPr>
        <w:t>seperti</w:t>
      </w:r>
      <w:proofErr w:type="spellEnd"/>
      <w:r w:rsidRPr="00636841">
        <w:rPr>
          <w:rFonts w:eastAsia="SimSun" w:cs="Times New Roman"/>
          <w:color w:val="000000"/>
          <w:szCs w:val="24"/>
          <w:lang w:val="en-US"/>
        </w:rPr>
        <w:t xml:space="preserve"> HTML, CSS, JavaScript, dan basis data, PHP </w:t>
      </w:r>
      <w:proofErr w:type="spellStart"/>
      <w:r w:rsidRPr="00636841">
        <w:rPr>
          <w:rFonts w:eastAsia="SimSun" w:cs="Times New Roman"/>
          <w:color w:val="000000"/>
          <w:szCs w:val="24"/>
          <w:lang w:val="en-US"/>
        </w:rPr>
        <w:t>memungkinkan</w:t>
      </w:r>
      <w:proofErr w:type="spellEnd"/>
      <w:r w:rsidRPr="00636841">
        <w:rPr>
          <w:rFonts w:eastAsia="SimSun" w:cs="Times New Roman"/>
          <w:color w:val="000000"/>
          <w:szCs w:val="24"/>
          <w:lang w:val="en-US"/>
        </w:rPr>
        <w:t xml:space="preserve"> </w:t>
      </w:r>
      <w:proofErr w:type="spellStart"/>
      <w:r w:rsidRPr="00636841">
        <w:rPr>
          <w:rFonts w:eastAsia="SimSun" w:cs="Times New Roman"/>
          <w:color w:val="000000"/>
          <w:szCs w:val="24"/>
          <w:lang w:val="en-US"/>
        </w:rPr>
        <w:t>pengembang</w:t>
      </w:r>
      <w:proofErr w:type="spellEnd"/>
      <w:r w:rsidRPr="00636841">
        <w:rPr>
          <w:rFonts w:eastAsia="SimSun" w:cs="Times New Roman"/>
          <w:color w:val="000000"/>
          <w:szCs w:val="24"/>
          <w:lang w:val="en-US"/>
        </w:rPr>
        <w:t xml:space="preserve"> untuk </w:t>
      </w:r>
      <w:proofErr w:type="spellStart"/>
      <w:r w:rsidRPr="00636841">
        <w:rPr>
          <w:rFonts w:eastAsia="SimSun" w:cs="Times New Roman"/>
          <w:color w:val="000000"/>
          <w:szCs w:val="24"/>
          <w:lang w:val="en-US"/>
        </w:rPr>
        <w:t>menciptakan</w:t>
      </w:r>
      <w:proofErr w:type="spellEnd"/>
      <w:r w:rsidRPr="00636841">
        <w:rPr>
          <w:rFonts w:eastAsia="SimSun" w:cs="Times New Roman"/>
          <w:color w:val="000000"/>
          <w:szCs w:val="24"/>
          <w:lang w:val="en-US"/>
        </w:rPr>
        <w:t xml:space="preserve"> </w:t>
      </w:r>
      <w:proofErr w:type="spellStart"/>
      <w:r w:rsidRPr="00636841">
        <w:rPr>
          <w:rFonts w:eastAsia="SimSun" w:cs="Times New Roman"/>
          <w:color w:val="000000"/>
          <w:szCs w:val="24"/>
          <w:lang w:val="en-US"/>
        </w:rPr>
        <w:t>pengalaman</w:t>
      </w:r>
      <w:proofErr w:type="spellEnd"/>
      <w:r w:rsidRPr="00636841">
        <w:rPr>
          <w:rFonts w:eastAsia="SimSun" w:cs="Times New Roman"/>
          <w:color w:val="000000"/>
          <w:szCs w:val="24"/>
          <w:lang w:val="en-US"/>
        </w:rPr>
        <w:t xml:space="preserve"> web yang kaya dan </w:t>
      </w:r>
      <w:proofErr w:type="spellStart"/>
      <w:r w:rsidRPr="00636841">
        <w:rPr>
          <w:rFonts w:eastAsia="SimSun" w:cs="Times New Roman"/>
          <w:color w:val="000000"/>
          <w:szCs w:val="24"/>
          <w:lang w:val="en-US"/>
        </w:rPr>
        <w:t>beragam</w:t>
      </w:r>
      <w:proofErr w:type="spellEnd"/>
      <w:r w:rsidRPr="00636841">
        <w:rPr>
          <w:rFonts w:eastAsia="SimSun" w:cs="Times New Roman"/>
          <w:color w:val="000000"/>
          <w:szCs w:val="24"/>
          <w:lang w:val="en-US"/>
        </w:rPr>
        <w:t>.</w:t>
      </w:r>
    </w:p>
    <w:p w14:paraId="06790C65" w14:textId="43037D04" w:rsidR="00950D7D" w:rsidRPr="00636841" w:rsidRDefault="006B1BF3" w:rsidP="006B1BF3">
      <w:pPr>
        <w:spacing w:line="360" w:lineRule="auto"/>
        <w:ind w:firstLine="550"/>
        <w:jc w:val="both"/>
        <w:rPr>
          <w:rFonts w:eastAsia="SimSun" w:cs="Times New Roman"/>
          <w:color w:val="000000"/>
          <w:szCs w:val="24"/>
          <w:lang w:val="en-US"/>
        </w:rPr>
      </w:pPr>
      <w:r w:rsidRPr="00636841">
        <w:rPr>
          <w:rFonts w:eastAsia="SimSun" w:cs="Times New Roman"/>
          <w:color w:val="000000"/>
          <w:szCs w:val="24"/>
          <w:lang w:val="en-US"/>
        </w:rPr>
        <w:t xml:space="preserve">Dengan </w:t>
      </w:r>
      <w:proofErr w:type="spellStart"/>
      <w:r w:rsidRPr="00636841">
        <w:rPr>
          <w:rFonts w:eastAsia="SimSun" w:cs="Times New Roman"/>
          <w:color w:val="000000"/>
          <w:szCs w:val="24"/>
          <w:lang w:val="en-US"/>
        </w:rPr>
        <w:t>perkembangan</w:t>
      </w:r>
      <w:proofErr w:type="spellEnd"/>
      <w:r w:rsidRPr="00636841">
        <w:rPr>
          <w:rFonts w:eastAsia="SimSun" w:cs="Times New Roman"/>
          <w:color w:val="000000"/>
          <w:szCs w:val="24"/>
          <w:lang w:val="en-US"/>
        </w:rPr>
        <w:t xml:space="preserve"> Internet yang </w:t>
      </w:r>
      <w:proofErr w:type="spellStart"/>
      <w:r w:rsidRPr="00636841">
        <w:rPr>
          <w:rFonts w:eastAsia="SimSun" w:cs="Times New Roman"/>
          <w:color w:val="000000"/>
          <w:szCs w:val="24"/>
          <w:lang w:val="en-US"/>
        </w:rPr>
        <w:t>terus</w:t>
      </w:r>
      <w:proofErr w:type="spellEnd"/>
      <w:r w:rsidRPr="00636841">
        <w:rPr>
          <w:rFonts w:eastAsia="SimSun" w:cs="Times New Roman"/>
          <w:color w:val="000000"/>
          <w:szCs w:val="24"/>
          <w:lang w:val="en-US"/>
        </w:rPr>
        <w:t xml:space="preserve"> </w:t>
      </w:r>
      <w:proofErr w:type="spellStart"/>
      <w:r w:rsidRPr="00636841">
        <w:rPr>
          <w:rFonts w:eastAsia="SimSun" w:cs="Times New Roman"/>
          <w:color w:val="000000"/>
          <w:szCs w:val="24"/>
          <w:lang w:val="en-US"/>
        </w:rPr>
        <w:t>berlanjut</w:t>
      </w:r>
      <w:proofErr w:type="spellEnd"/>
      <w:r w:rsidRPr="00636841">
        <w:rPr>
          <w:rFonts w:eastAsia="SimSun" w:cs="Times New Roman"/>
          <w:color w:val="000000"/>
          <w:szCs w:val="24"/>
          <w:lang w:val="en-US"/>
        </w:rPr>
        <w:t xml:space="preserve">, PHP juga </w:t>
      </w:r>
      <w:proofErr w:type="spellStart"/>
      <w:r w:rsidRPr="00636841">
        <w:rPr>
          <w:rFonts w:eastAsia="SimSun" w:cs="Times New Roman"/>
          <w:color w:val="000000"/>
          <w:szCs w:val="24"/>
          <w:lang w:val="en-US"/>
        </w:rPr>
        <w:t>terus</w:t>
      </w:r>
      <w:proofErr w:type="spellEnd"/>
      <w:r w:rsidRPr="00636841">
        <w:rPr>
          <w:rFonts w:eastAsia="SimSun" w:cs="Times New Roman"/>
          <w:color w:val="000000"/>
          <w:szCs w:val="24"/>
          <w:lang w:val="en-US"/>
        </w:rPr>
        <w:t xml:space="preserve"> </w:t>
      </w:r>
      <w:proofErr w:type="spellStart"/>
      <w:r w:rsidRPr="00636841">
        <w:rPr>
          <w:rFonts w:eastAsia="SimSun" w:cs="Times New Roman"/>
          <w:color w:val="000000"/>
          <w:szCs w:val="24"/>
          <w:lang w:val="en-US"/>
        </w:rPr>
        <w:t>berkembang</w:t>
      </w:r>
      <w:proofErr w:type="spellEnd"/>
      <w:r w:rsidRPr="00636841">
        <w:rPr>
          <w:rFonts w:eastAsia="SimSun" w:cs="Times New Roman"/>
          <w:color w:val="000000"/>
          <w:szCs w:val="24"/>
          <w:lang w:val="en-US"/>
        </w:rPr>
        <w:t xml:space="preserve"> dan </w:t>
      </w:r>
      <w:proofErr w:type="spellStart"/>
      <w:r w:rsidRPr="00636841">
        <w:rPr>
          <w:rFonts w:eastAsia="SimSun" w:cs="Times New Roman"/>
          <w:color w:val="000000"/>
          <w:szCs w:val="24"/>
          <w:lang w:val="en-US"/>
        </w:rPr>
        <w:t>ditingkatkan</w:t>
      </w:r>
      <w:proofErr w:type="spellEnd"/>
      <w:r w:rsidRPr="00636841">
        <w:rPr>
          <w:rFonts w:eastAsia="SimSun" w:cs="Times New Roman"/>
          <w:color w:val="000000"/>
          <w:szCs w:val="24"/>
          <w:lang w:val="en-US"/>
        </w:rPr>
        <w:t xml:space="preserve">. </w:t>
      </w:r>
      <w:proofErr w:type="spellStart"/>
      <w:r w:rsidRPr="00636841">
        <w:rPr>
          <w:rFonts w:eastAsia="SimSun" w:cs="Times New Roman"/>
          <w:color w:val="000000"/>
          <w:szCs w:val="24"/>
          <w:lang w:val="en-US"/>
        </w:rPr>
        <w:t>Versi</w:t>
      </w:r>
      <w:proofErr w:type="spellEnd"/>
      <w:r w:rsidRPr="00636841">
        <w:rPr>
          <w:rFonts w:eastAsia="SimSun" w:cs="Times New Roman"/>
          <w:color w:val="000000"/>
          <w:szCs w:val="24"/>
          <w:lang w:val="en-US"/>
        </w:rPr>
        <w:t xml:space="preserve"> </w:t>
      </w:r>
      <w:proofErr w:type="spellStart"/>
      <w:r w:rsidRPr="00636841">
        <w:rPr>
          <w:rFonts w:eastAsia="SimSun" w:cs="Times New Roman"/>
          <w:color w:val="000000"/>
          <w:szCs w:val="24"/>
          <w:lang w:val="en-US"/>
        </w:rPr>
        <w:t>terbaru</w:t>
      </w:r>
      <w:proofErr w:type="spellEnd"/>
      <w:r w:rsidRPr="00636841">
        <w:rPr>
          <w:rFonts w:eastAsia="SimSun" w:cs="Times New Roman"/>
          <w:color w:val="000000"/>
          <w:szCs w:val="24"/>
          <w:lang w:val="en-US"/>
        </w:rPr>
        <w:t xml:space="preserve"> PHP </w:t>
      </w:r>
      <w:proofErr w:type="spellStart"/>
      <w:r w:rsidRPr="00636841">
        <w:rPr>
          <w:rFonts w:eastAsia="SimSun" w:cs="Times New Roman"/>
          <w:color w:val="000000"/>
          <w:szCs w:val="24"/>
          <w:lang w:val="en-US"/>
        </w:rPr>
        <w:t>menyediakan</w:t>
      </w:r>
      <w:proofErr w:type="spellEnd"/>
      <w:r w:rsidRPr="00636841">
        <w:rPr>
          <w:rFonts w:eastAsia="SimSun" w:cs="Times New Roman"/>
          <w:color w:val="000000"/>
          <w:szCs w:val="24"/>
          <w:lang w:val="en-US"/>
        </w:rPr>
        <w:t xml:space="preserve"> </w:t>
      </w:r>
      <w:proofErr w:type="spellStart"/>
      <w:r w:rsidRPr="00636841">
        <w:rPr>
          <w:rFonts w:eastAsia="SimSun" w:cs="Times New Roman"/>
          <w:color w:val="000000"/>
          <w:szCs w:val="24"/>
          <w:lang w:val="en-US"/>
        </w:rPr>
        <w:t>fitur-fitur</w:t>
      </w:r>
      <w:proofErr w:type="spellEnd"/>
      <w:r w:rsidRPr="00636841">
        <w:rPr>
          <w:rFonts w:eastAsia="SimSun" w:cs="Times New Roman"/>
          <w:color w:val="000000"/>
          <w:szCs w:val="24"/>
          <w:lang w:val="en-US"/>
        </w:rPr>
        <w:t xml:space="preserve"> baru, </w:t>
      </w:r>
      <w:proofErr w:type="spellStart"/>
      <w:r w:rsidRPr="00636841">
        <w:rPr>
          <w:rFonts w:eastAsia="SimSun" w:cs="Times New Roman"/>
          <w:color w:val="000000"/>
          <w:szCs w:val="24"/>
          <w:lang w:val="en-US"/>
        </w:rPr>
        <w:t>peningkatan</w:t>
      </w:r>
      <w:proofErr w:type="spellEnd"/>
      <w:r w:rsidRPr="00636841">
        <w:rPr>
          <w:rFonts w:eastAsia="SimSun" w:cs="Times New Roman"/>
          <w:color w:val="000000"/>
          <w:szCs w:val="24"/>
          <w:lang w:val="en-US"/>
        </w:rPr>
        <w:t xml:space="preserve"> </w:t>
      </w:r>
      <w:proofErr w:type="spellStart"/>
      <w:r w:rsidRPr="00636841">
        <w:rPr>
          <w:rFonts w:eastAsia="SimSun" w:cs="Times New Roman"/>
          <w:color w:val="000000"/>
          <w:szCs w:val="24"/>
          <w:lang w:val="en-US"/>
        </w:rPr>
        <w:t>keamanan</w:t>
      </w:r>
      <w:proofErr w:type="spellEnd"/>
      <w:r w:rsidRPr="00636841">
        <w:rPr>
          <w:rFonts w:eastAsia="SimSun" w:cs="Times New Roman"/>
          <w:color w:val="000000"/>
          <w:szCs w:val="24"/>
          <w:lang w:val="en-US"/>
        </w:rPr>
        <w:t xml:space="preserve">, dan </w:t>
      </w:r>
      <w:proofErr w:type="spellStart"/>
      <w:r w:rsidRPr="00636841">
        <w:rPr>
          <w:rFonts w:eastAsia="SimSun" w:cs="Times New Roman"/>
          <w:color w:val="000000"/>
          <w:szCs w:val="24"/>
          <w:lang w:val="en-US"/>
        </w:rPr>
        <w:t>performa</w:t>
      </w:r>
      <w:proofErr w:type="spellEnd"/>
      <w:r w:rsidRPr="00636841">
        <w:rPr>
          <w:rFonts w:eastAsia="SimSun" w:cs="Times New Roman"/>
          <w:color w:val="000000"/>
          <w:szCs w:val="24"/>
          <w:lang w:val="en-US"/>
        </w:rPr>
        <w:t xml:space="preserve"> yang </w:t>
      </w:r>
      <w:proofErr w:type="spellStart"/>
      <w:r w:rsidRPr="00636841">
        <w:rPr>
          <w:rFonts w:eastAsia="SimSun" w:cs="Times New Roman"/>
          <w:color w:val="000000"/>
          <w:szCs w:val="24"/>
          <w:lang w:val="en-US"/>
        </w:rPr>
        <w:t>lebih</w:t>
      </w:r>
      <w:proofErr w:type="spellEnd"/>
      <w:r w:rsidRPr="00636841">
        <w:rPr>
          <w:rFonts w:eastAsia="SimSun" w:cs="Times New Roman"/>
          <w:color w:val="000000"/>
          <w:szCs w:val="24"/>
          <w:lang w:val="en-US"/>
        </w:rPr>
        <w:t xml:space="preserve"> baik. Hal ini </w:t>
      </w:r>
      <w:proofErr w:type="spellStart"/>
      <w:r w:rsidRPr="00636841">
        <w:rPr>
          <w:rFonts w:eastAsia="SimSun" w:cs="Times New Roman"/>
          <w:color w:val="000000"/>
          <w:szCs w:val="24"/>
          <w:lang w:val="en-US"/>
        </w:rPr>
        <w:t>menjadikan</w:t>
      </w:r>
      <w:proofErr w:type="spellEnd"/>
      <w:r w:rsidRPr="00636841">
        <w:rPr>
          <w:rFonts w:eastAsia="SimSun" w:cs="Times New Roman"/>
          <w:color w:val="000000"/>
          <w:szCs w:val="24"/>
          <w:lang w:val="en-US"/>
        </w:rPr>
        <w:t xml:space="preserve"> PHP </w:t>
      </w:r>
      <w:proofErr w:type="spellStart"/>
      <w:r w:rsidRPr="00636841">
        <w:rPr>
          <w:rFonts w:eastAsia="SimSun" w:cs="Times New Roman"/>
          <w:color w:val="000000"/>
          <w:szCs w:val="24"/>
          <w:lang w:val="en-US"/>
        </w:rPr>
        <w:t>sebagai</w:t>
      </w:r>
      <w:proofErr w:type="spellEnd"/>
      <w:r w:rsidRPr="00636841">
        <w:rPr>
          <w:rFonts w:eastAsia="SimSun" w:cs="Times New Roman"/>
          <w:color w:val="000000"/>
          <w:szCs w:val="24"/>
          <w:lang w:val="en-US"/>
        </w:rPr>
        <w:t xml:space="preserve"> salah </w:t>
      </w:r>
      <w:proofErr w:type="spellStart"/>
      <w:r w:rsidRPr="00636841">
        <w:rPr>
          <w:rFonts w:eastAsia="SimSun" w:cs="Times New Roman"/>
          <w:color w:val="000000"/>
          <w:szCs w:val="24"/>
          <w:lang w:val="en-US"/>
        </w:rPr>
        <w:t>satu</w:t>
      </w:r>
      <w:proofErr w:type="spellEnd"/>
      <w:r w:rsidRPr="00636841">
        <w:rPr>
          <w:rFonts w:eastAsia="SimSun" w:cs="Times New Roman"/>
          <w:color w:val="000000"/>
          <w:szCs w:val="24"/>
          <w:lang w:val="en-US"/>
        </w:rPr>
        <w:t xml:space="preserve"> </w:t>
      </w:r>
      <w:proofErr w:type="spellStart"/>
      <w:r w:rsidRPr="00636841">
        <w:rPr>
          <w:rFonts w:eastAsia="SimSun" w:cs="Times New Roman"/>
          <w:color w:val="000000"/>
          <w:szCs w:val="24"/>
          <w:lang w:val="en-US"/>
        </w:rPr>
        <w:t>pilihan</w:t>
      </w:r>
      <w:proofErr w:type="spellEnd"/>
      <w:r w:rsidRPr="00636841">
        <w:rPr>
          <w:rFonts w:eastAsia="SimSun" w:cs="Times New Roman"/>
          <w:color w:val="000000"/>
          <w:szCs w:val="24"/>
          <w:lang w:val="en-US"/>
        </w:rPr>
        <w:t xml:space="preserve"> </w:t>
      </w:r>
      <w:proofErr w:type="spellStart"/>
      <w:r w:rsidRPr="00636841">
        <w:rPr>
          <w:rFonts w:eastAsia="SimSun" w:cs="Times New Roman"/>
          <w:color w:val="000000"/>
          <w:szCs w:val="24"/>
          <w:lang w:val="en-US"/>
        </w:rPr>
        <w:t>utama</w:t>
      </w:r>
      <w:proofErr w:type="spellEnd"/>
      <w:r w:rsidRPr="00636841">
        <w:rPr>
          <w:rFonts w:eastAsia="SimSun" w:cs="Times New Roman"/>
          <w:color w:val="000000"/>
          <w:szCs w:val="24"/>
          <w:lang w:val="en-US"/>
        </w:rPr>
        <w:t xml:space="preserve"> </w:t>
      </w:r>
      <w:proofErr w:type="spellStart"/>
      <w:r w:rsidRPr="00636841">
        <w:rPr>
          <w:rFonts w:eastAsia="SimSun" w:cs="Times New Roman"/>
          <w:color w:val="000000"/>
          <w:szCs w:val="24"/>
          <w:lang w:val="en-US"/>
        </w:rPr>
        <w:t>dalam</w:t>
      </w:r>
      <w:proofErr w:type="spellEnd"/>
      <w:r w:rsidRPr="00636841">
        <w:rPr>
          <w:rFonts w:eastAsia="SimSun" w:cs="Times New Roman"/>
          <w:color w:val="000000"/>
          <w:szCs w:val="24"/>
          <w:lang w:val="en-US"/>
        </w:rPr>
        <w:t xml:space="preserve"> </w:t>
      </w:r>
      <w:proofErr w:type="spellStart"/>
      <w:r w:rsidRPr="00636841">
        <w:rPr>
          <w:rFonts w:eastAsia="SimSun" w:cs="Times New Roman"/>
          <w:color w:val="000000"/>
          <w:szCs w:val="24"/>
          <w:lang w:val="en-US"/>
        </w:rPr>
        <w:t>pengembangan</w:t>
      </w:r>
      <w:proofErr w:type="spellEnd"/>
      <w:r w:rsidRPr="00636841">
        <w:rPr>
          <w:rFonts w:eastAsia="SimSun" w:cs="Times New Roman"/>
          <w:color w:val="000000"/>
          <w:szCs w:val="24"/>
          <w:lang w:val="en-US"/>
        </w:rPr>
        <w:t xml:space="preserve"> </w:t>
      </w:r>
      <w:proofErr w:type="spellStart"/>
      <w:r w:rsidRPr="00636841">
        <w:rPr>
          <w:rFonts w:eastAsia="SimSun" w:cs="Times New Roman"/>
          <w:color w:val="000000"/>
          <w:szCs w:val="24"/>
          <w:lang w:val="en-US"/>
        </w:rPr>
        <w:t>aplikasi</w:t>
      </w:r>
      <w:proofErr w:type="spellEnd"/>
      <w:r w:rsidRPr="00636841">
        <w:rPr>
          <w:rFonts w:eastAsia="SimSun" w:cs="Times New Roman"/>
          <w:color w:val="000000"/>
          <w:szCs w:val="24"/>
          <w:lang w:val="en-US"/>
        </w:rPr>
        <w:t xml:space="preserve"> web yang </w:t>
      </w:r>
      <w:proofErr w:type="spellStart"/>
      <w:r w:rsidRPr="00636841">
        <w:rPr>
          <w:rFonts w:eastAsia="SimSun" w:cs="Times New Roman"/>
          <w:color w:val="000000"/>
          <w:szCs w:val="24"/>
          <w:lang w:val="en-US"/>
        </w:rPr>
        <w:t>handal</w:t>
      </w:r>
      <w:proofErr w:type="spellEnd"/>
      <w:r w:rsidRPr="00636841">
        <w:rPr>
          <w:rFonts w:eastAsia="SimSun" w:cs="Times New Roman"/>
          <w:color w:val="000000"/>
          <w:szCs w:val="24"/>
          <w:lang w:val="en-US"/>
        </w:rPr>
        <w:t xml:space="preserve">, </w:t>
      </w:r>
      <w:proofErr w:type="spellStart"/>
      <w:r w:rsidRPr="00636841">
        <w:rPr>
          <w:rFonts w:eastAsia="SimSun" w:cs="Times New Roman"/>
          <w:color w:val="000000"/>
          <w:szCs w:val="24"/>
          <w:lang w:val="en-US"/>
        </w:rPr>
        <w:t>efisien</w:t>
      </w:r>
      <w:proofErr w:type="spellEnd"/>
      <w:r w:rsidRPr="00636841">
        <w:rPr>
          <w:rFonts w:eastAsia="SimSun" w:cs="Times New Roman"/>
          <w:color w:val="000000"/>
          <w:szCs w:val="24"/>
          <w:lang w:val="en-US"/>
        </w:rPr>
        <w:t>, dan </w:t>
      </w:r>
      <w:proofErr w:type="spellStart"/>
      <w:r w:rsidRPr="00636841">
        <w:rPr>
          <w:rFonts w:eastAsia="SimSun" w:cs="Times New Roman"/>
          <w:color w:val="000000"/>
          <w:szCs w:val="24"/>
          <w:lang w:val="en-US"/>
        </w:rPr>
        <w:t>berskala</w:t>
      </w:r>
      <w:proofErr w:type="spellEnd"/>
      <w:r w:rsidRPr="00636841">
        <w:rPr>
          <w:rFonts w:eastAsia="SimSun" w:cs="Times New Roman"/>
          <w:color w:val="000000"/>
          <w:szCs w:val="24"/>
          <w:lang w:val="en-US"/>
        </w:rPr>
        <w:t> </w:t>
      </w:r>
      <w:proofErr w:type="spellStart"/>
      <w:r w:rsidRPr="00636841">
        <w:rPr>
          <w:rFonts w:eastAsia="SimSun" w:cs="Times New Roman"/>
          <w:color w:val="000000"/>
          <w:szCs w:val="24"/>
          <w:lang w:val="en-US"/>
        </w:rPr>
        <w:t>besar</w:t>
      </w:r>
      <w:proofErr w:type="spellEnd"/>
      <w:r w:rsidRPr="00636841">
        <w:rPr>
          <w:rFonts w:eastAsia="SimSun" w:cs="Times New Roman"/>
          <w:color w:val="000000"/>
          <w:szCs w:val="24"/>
          <w:lang w:val="en-US"/>
        </w:rPr>
        <w:t>.</w:t>
      </w:r>
    </w:p>
    <w:p w14:paraId="0FBE5AAE" w14:textId="77777777" w:rsidR="00D40042" w:rsidRPr="00636841" w:rsidRDefault="00225DFF" w:rsidP="00F500F5">
      <w:pPr>
        <w:pStyle w:val="ListParagraph"/>
        <w:numPr>
          <w:ilvl w:val="0"/>
          <w:numId w:val="1"/>
        </w:numPr>
        <w:spacing w:line="360" w:lineRule="auto"/>
        <w:ind w:left="567" w:hanging="567"/>
        <w:rPr>
          <w:rFonts w:cs="Times New Roman"/>
          <w:b/>
          <w:bCs/>
          <w:szCs w:val="24"/>
        </w:rPr>
      </w:pPr>
      <w:r w:rsidRPr="00636841">
        <w:rPr>
          <w:rFonts w:cs="Times New Roman"/>
          <w:b/>
          <w:bCs/>
          <w:szCs w:val="24"/>
        </w:rPr>
        <w:t>Tujuan</w:t>
      </w:r>
    </w:p>
    <w:p w14:paraId="42F592B1" w14:textId="6B2DEA5A" w:rsidR="00EF5CAB" w:rsidRPr="00636841" w:rsidRDefault="00225DFF" w:rsidP="00F500F5">
      <w:pPr>
        <w:pStyle w:val="ListParagraph"/>
        <w:numPr>
          <w:ilvl w:val="0"/>
          <w:numId w:val="30"/>
        </w:numPr>
        <w:spacing w:line="360" w:lineRule="auto"/>
        <w:ind w:left="993" w:hanging="426"/>
        <w:rPr>
          <w:rFonts w:cs="Times New Roman"/>
          <w:szCs w:val="24"/>
        </w:rPr>
      </w:pPr>
      <w:r w:rsidRPr="00636841">
        <w:rPr>
          <w:rFonts w:cs="Times New Roman"/>
          <w:szCs w:val="24"/>
        </w:rPr>
        <w:t xml:space="preserve">Mampu </w:t>
      </w:r>
      <w:proofErr w:type="spellStart"/>
      <w:r w:rsidR="00B4643B" w:rsidRPr="00636841">
        <w:rPr>
          <w:rFonts w:cs="Times New Roman"/>
          <w:szCs w:val="24"/>
          <w:lang w:val="en-US"/>
        </w:rPr>
        <w:t>menjelaskan</w:t>
      </w:r>
      <w:proofErr w:type="spellEnd"/>
      <w:r w:rsidR="00B4643B" w:rsidRPr="00636841">
        <w:rPr>
          <w:rFonts w:cs="Times New Roman"/>
          <w:szCs w:val="24"/>
          <w:lang w:val="en-US"/>
        </w:rPr>
        <w:t xml:space="preserve"> </w:t>
      </w:r>
      <w:proofErr w:type="spellStart"/>
      <w:r w:rsidR="000166D6" w:rsidRPr="00636841">
        <w:rPr>
          <w:rFonts w:cs="Times New Roman"/>
          <w:szCs w:val="24"/>
          <w:lang w:val="en-US"/>
        </w:rPr>
        <w:t>perintah</w:t>
      </w:r>
      <w:proofErr w:type="spellEnd"/>
      <w:r w:rsidR="000166D6" w:rsidRPr="00636841">
        <w:rPr>
          <w:rFonts w:cs="Times New Roman"/>
          <w:szCs w:val="24"/>
          <w:lang w:val="en-US"/>
        </w:rPr>
        <w:t xml:space="preserve"> – </w:t>
      </w:r>
      <w:proofErr w:type="spellStart"/>
      <w:r w:rsidR="000166D6" w:rsidRPr="00636841">
        <w:rPr>
          <w:rFonts w:cs="Times New Roman"/>
          <w:szCs w:val="24"/>
          <w:lang w:val="en-US"/>
        </w:rPr>
        <w:t>perintah</w:t>
      </w:r>
      <w:proofErr w:type="spellEnd"/>
      <w:r w:rsidR="000166D6" w:rsidRPr="00636841">
        <w:rPr>
          <w:rFonts w:cs="Times New Roman"/>
          <w:szCs w:val="24"/>
          <w:lang w:val="en-US"/>
        </w:rPr>
        <w:t xml:space="preserve"> </w:t>
      </w:r>
      <w:r w:rsidR="004D6EF3" w:rsidRPr="00636841">
        <w:rPr>
          <w:rFonts w:cs="Times New Roman"/>
          <w:szCs w:val="24"/>
          <w:lang w:val="en-US"/>
        </w:rPr>
        <w:t>PHP (</w:t>
      </w:r>
      <w:r w:rsidR="006B1BF3" w:rsidRPr="00636841">
        <w:rPr>
          <w:rFonts w:cs="Times New Roman"/>
          <w:szCs w:val="24"/>
          <w:lang w:val="en-US"/>
        </w:rPr>
        <w:t xml:space="preserve">Array, File Handling) </w:t>
      </w:r>
      <w:r w:rsidR="004D6EF3" w:rsidRPr="00636841">
        <w:rPr>
          <w:rFonts w:cs="Times New Roman"/>
          <w:szCs w:val="24"/>
          <w:lang w:val="en-US"/>
        </w:rPr>
        <w:t xml:space="preserve">dan </w:t>
      </w:r>
      <w:proofErr w:type="spellStart"/>
      <w:r w:rsidR="004D6EF3" w:rsidRPr="00636841">
        <w:rPr>
          <w:rFonts w:cs="Times New Roman"/>
          <w:szCs w:val="24"/>
          <w:lang w:val="en-US"/>
        </w:rPr>
        <w:t>membuat</w:t>
      </w:r>
      <w:proofErr w:type="spellEnd"/>
      <w:r w:rsidR="004D6EF3" w:rsidRPr="00636841">
        <w:rPr>
          <w:rFonts w:cs="Times New Roman"/>
          <w:szCs w:val="24"/>
          <w:lang w:val="en-US"/>
        </w:rPr>
        <w:t xml:space="preserve"> </w:t>
      </w:r>
      <w:proofErr w:type="spellStart"/>
      <w:r w:rsidR="004D6EF3" w:rsidRPr="00636841">
        <w:rPr>
          <w:rFonts w:cs="Times New Roman"/>
          <w:szCs w:val="24"/>
          <w:lang w:val="en-US"/>
        </w:rPr>
        <w:t>aplikasi</w:t>
      </w:r>
      <w:proofErr w:type="spellEnd"/>
      <w:r w:rsidR="004D6EF3" w:rsidRPr="00636841">
        <w:rPr>
          <w:rFonts w:cs="Times New Roman"/>
          <w:szCs w:val="24"/>
          <w:lang w:val="en-US"/>
        </w:rPr>
        <w:t xml:space="preserve"> dengan </w:t>
      </w:r>
      <w:proofErr w:type="spellStart"/>
      <w:r w:rsidR="004D6EF3" w:rsidRPr="00636841">
        <w:rPr>
          <w:rFonts w:cs="Times New Roman"/>
          <w:szCs w:val="24"/>
          <w:lang w:val="en-US"/>
        </w:rPr>
        <w:t>perintah</w:t>
      </w:r>
      <w:proofErr w:type="spellEnd"/>
      <w:r w:rsidR="004D6EF3" w:rsidRPr="00636841">
        <w:rPr>
          <w:rFonts w:cs="Times New Roman"/>
          <w:szCs w:val="24"/>
          <w:lang w:val="en-US"/>
        </w:rPr>
        <w:t xml:space="preserve"> – </w:t>
      </w:r>
      <w:proofErr w:type="spellStart"/>
      <w:r w:rsidR="004D6EF3" w:rsidRPr="00636841">
        <w:rPr>
          <w:rFonts w:cs="Times New Roman"/>
          <w:szCs w:val="24"/>
          <w:lang w:val="en-US"/>
        </w:rPr>
        <w:t>perintah</w:t>
      </w:r>
      <w:proofErr w:type="spellEnd"/>
      <w:r w:rsidR="004D6EF3" w:rsidRPr="00636841">
        <w:rPr>
          <w:rFonts w:cs="Times New Roman"/>
          <w:szCs w:val="24"/>
          <w:lang w:val="en-US"/>
        </w:rPr>
        <w:t xml:space="preserve"> PHP.</w:t>
      </w:r>
      <w:r w:rsidRPr="00636841">
        <w:rPr>
          <w:rFonts w:cs="Times New Roman"/>
          <w:b/>
          <w:bCs/>
          <w:szCs w:val="24"/>
        </w:rPr>
        <w:br w:type="page"/>
      </w:r>
    </w:p>
    <w:p w14:paraId="1CFD86FA" w14:textId="119FF8C4" w:rsidR="00EF5CAB" w:rsidRPr="00636841" w:rsidRDefault="00225DFF" w:rsidP="00F500F5">
      <w:pPr>
        <w:pStyle w:val="Heading1"/>
        <w:spacing w:before="0" w:line="360" w:lineRule="auto"/>
        <w:rPr>
          <w:rFonts w:cs="Times New Roman"/>
          <w:b/>
          <w:bCs/>
          <w:sz w:val="24"/>
          <w:szCs w:val="24"/>
        </w:rPr>
      </w:pPr>
      <w:r w:rsidRPr="00636841">
        <w:rPr>
          <w:rFonts w:cs="Times New Roman"/>
          <w:b/>
          <w:bCs/>
          <w:sz w:val="24"/>
          <w:szCs w:val="24"/>
        </w:rPr>
        <w:lastRenderedPageBreak/>
        <w:t xml:space="preserve">BAB II </w:t>
      </w:r>
      <w:r w:rsidR="006A74EB" w:rsidRPr="00636841">
        <w:rPr>
          <w:rFonts w:cs="Times New Roman"/>
          <w:b/>
          <w:bCs/>
          <w:sz w:val="24"/>
          <w:szCs w:val="24"/>
        </w:rPr>
        <w:br/>
      </w:r>
      <w:r w:rsidRPr="00636841">
        <w:rPr>
          <w:rFonts w:cs="Times New Roman"/>
          <w:b/>
          <w:bCs/>
          <w:sz w:val="24"/>
          <w:szCs w:val="24"/>
        </w:rPr>
        <w:t>DASAR TEORI</w:t>
      </w:r>
    </w:p>
    <w:p w14:paraId="452FF72B" w14:textId="77777777" w:rsidR="00EF5CAB" w:rsidRPr="00636841" w:rsidRDefault="00EF5CAB" w:rsidP="00F500F5">
      <w:pPr>
        <w:spacing w:after="0" w:line="360" w:lineRule="auto"/>
        <w:ind w:left="540" w:hanging="540"/>
        <w:jc w:val="both"/>
        <w:rPr>
          <w:rFonts w:cs="Times New Roman"/>
          <w:b/>
          <w:szCs w:val="24"/>
        </w:rPr>
      </w:pPr>
    </w:p>
    <w:p w14:paraId="63881E79" w14:textId="0E9AD5A5" w:rsidR="00D40042" w:rsidRPr="00636841" w:rsidRDefault="006B1BF3" w:rsidP="00F500F5">
      <w:pPr>
        <w:pStyle w:val="Heading2"/>
        <w:numPr>
          <w:ilvl w:val="0"/>
          <w:numId w:val="35"/>
        </w:numPr>
        <w:spacing w:line="360" w:lineRule="auto"/>
        <w:ind w:left="567" w:hanging="567"/>
        <w:rPr>
          <w:rFonts w:cs="Times New Roman"/>
          <w:b/>
          <w:bCs/>
          <w:szCs w:val="24"/>
          <w:lang w:val="en-US"/>
        </w:rPr>
      </w:pPr>
      <w:r w:rsidRPr="00636841">
        <w:rPr>
          <w:rFonts w:cs="Times New Roman"/>
          <w:b/>
          <w:bCs/>
          <w:szCs w:val="24"/>
          <w:lang w:val="en-US"/>
        </w:rPr>
        <w:t>Array</w:t>
      </w:r>
    </w:p>
    <w:p w14:paraId="531A1685" w14:textId="406A4E80" w:rsidR="006B1BF3" w:rsidRPr="00636841" w:rsidRDefault="006B1BF3" w:rsidP="006B1BF3">
      <w:pPr>
        <w:pStyle w:val="BodyText"/>
        <w:spacing w:before="6"/>
        <w:ind w:right="162" w:firstLine="567"/>
      </w:pPr>
      <w:r w:rsidRPr="00636841">
        <w:t xml:space="preserve">Array </w:t>
      </w:r>
      <w:proofErr w:type="spellStart"/>
      <w:r w:rsidRPr="00636841">
        <w:t>dalam</w:t>
      </w:r>
      <w:proofErr w:type="spellEnd"/>
      <w:r w:rsidRPr="00636841">
        <w:t xml:space="preserve"> PHP </w:t>
      </w:r>
      <w:proofErr w:type="spellStart"/>
      <w:r w:rsidRPr="00636841">
        <w:t>berbeda</w:t>
      </w:r>
      <w:proofErr w:type="spellEnd"/>
      <w:r w:rsidRPr="00636841">
        <w:t xml:space="preserve"> dengan array yang </w:t>
      </w:r>
      <w:proofErr w:type="spellStart"/>
      <w:r w:rsidRPr="00636841">
        <w:t>ada</w:t>
      </w:r>
      <w:proofErr w:type="spellEnd"/>
      <w:r w:rsidRPr="00636841">
        <w:t xml:space="preserve"> </w:t>
      </w:r>
      <w:proofErr w:type="spellStart"/>
      <w:r w:rsidRPr="00636841">
        <w:t>dalam</w:t>
      </w:r>
      <w:proofErr w:type="spellEnd"/>
      <w:r w:rsidRPr="00636841">
        <w:t xml:space="preserve"> </w:t>
      </w:r>
      <w:proofErr w:type="spellStart"/>
      <w:r w:rsidRPr="00636841">
        <w:t>bahasa</w:t>
      </w:r>
      <w:proofErr w:type="spellEnd"/>
      <w:r w:rsidRPr="00636841">
        <w:t xml:space="preserve"> </w:t>
      </w:r>
      <w:proofErr w:type="spellStart"/>
      <w:r w:rsidRPr="00636841">
        <w:t>pemrograman</w:t>
      </w:r>
      <w:proofErr w:type="spellEnd"/>
      <w:r w:rsidRPr="00636841">
        <w:t xml:space="preserve"> lain </w:t>
      </w:r>
      <w:proofErr w:type="spellStart"/>
      <w:r w:rsidRPr="00636841">
        <w:t>seperti</w:t>
      </w:r>
      <w:proofErr w:type="spellEnd"/>
      <w:r w:rsidRPr="00636841">
        <w:t xml:space="preserve"> Pascal atau C, </w:t>
      </w:r>
      <w:proofErr w:type="spellStart"/>
      <w:r w:rsidRPr="00636841">
        <w:t>karena</w:t>
      </w:r>
      <w:proofErr w:type="spellEnd"/>
      <w:r w:rsidRPr="00636841">
        <w:t xml:space="preserve"> array </w:t>
      </w:r>
      <w:proofErr w:type="spellStart"/>
      <w:r w:rsidRPr="00636841">
        <w:t>dalam</w:t>
      </w:r>
      <w:proofErr w:type="spellEnd"/>
      <w:r w:rsidRPr="00636841">
        <w:t xml:space="preserve"> </w:t>
      </w:r>
      <w:proofErr w:type="spellStart"/>
      <w:r w:rsidRPr="00636841">
        <w:t>bahasa</w:t>
      </w:r>
      <w:proofErr w:type="spellEnd"/>
      <w:r w:rsidRPr="00636841">
        <w:t xml:space="preserve"> </w:t>
      </w:r>
      <w:proofErr w:type="spellStart"/>
      <w:r w:rsidRPr="00636841">
        <w:t>pemrograman</w:t>
      </w:r>
      <w:proofErr w:type="spellEnd"/>
      <w:r w:rsidRPr="00636841">
        <w:t xml:space="preserve"> lain </w:t>
      </w:r>
      <w:proofErr w:type="spellStart"/>
      <w:r w:rsidRPr="00636841">
        <w:t>memiliki</w:t>
      </w:r>
      <w:proofErr w:type="spellEnd"/>
      <w:r w:rsidRPr="00636841">
        <w:t xml:space="preserve"> </w:t>
      </w:r>
      <w:proofErr w:type="spellStart"/>
      <w:r w:rsidRPr="00636841">
        <w:t>fungsi</w:t>
      </w:r>
      <w:proofErr w:type="spellEnd"/>
      <w:r w:rsidRPr="00636841">
        <w:t xml:space="preserve"> </w:t>
      </w:r>
      <w:proofErr w:type="spellStart"/>
      <w:r w:rsidRPr="00636841">
        <w:t>hanya</w:t>
      </w:r>
      <w:proofErr w:type="spellEnd"/>
      <w:r w:rsidRPr="00636841">
        <w:t xml:space="preserve"> </w:t>
      </w:r>
      <w:proofErr w:type="spellStart"/>
      <w:r w:rsidRPr="00636841">
        <w:t>sebagai</w:t>
      </w:r>
      <w:proofErr w:type="spellEnd"/>
      <w:r w:rsidRPr="00636841">
        <w:t xml:space="preserve"> </w:t>
      </w:r>
      <w:proofErr w:type="spellStart"/>
      <w:r w:rsidRPr="00636841">
        <w:t>penampung</w:t>
      </w:r>
      <w:proofErr w:type="spellEnd"/>
      <w:r w:rsidRPr="00636841">
        <w:t xml:space="preserve"> </w:t>
      </w:r>
      <w:proofErr w:type="spellStart"/>
      <w:r w:rsidRPr="00636841">
        <w:t>nilai</w:t>
      </w:r>
      <w:proofErr w:type="spellEnd"/>
      <w:r w:rsidRPr="00636841">
        <w:t xml:space="preserve"> dan </w:t>
      </w:r>
      <w:proofErr w:type="spellStart"/>
      <w:r w:rsidRPr="00636841">
        <w:t>indeks</w:t>
      </w:r>
      <w:proofErr w:type="spellEnd"/>
      <w:r w:rsidRPr="00636841">
        <w:t xml:space="preserve"> </w:t>
      </w:r>
      <w:proofErr w:type="spellStart"/>
      <w:r w:rsidRPr="00636841">
        <w:t>dalam</w:t>
      </w:r>
      <w:proofErr w:type="spellEnd"/>
      <w:r w:rsidRPr="00636841">
        <w:t xml:space="preserve"> t </w:t>
      </w:r>
      <w:proofErr w:type="spellStart"/>
      <w:r w:rsidRPr="00636841">
        <w:t>ipe</w:t>
      </w:r>
      <w:proofErr w:type="spellEnd"/>
      <w:r w:rsidRPr="00636841">
        <w:t xml:space="preserve"> yang </w:t>
      </w:r>
      <w:proofErr w:type="spellStart"/>
      <w:r w:rsidRPr="00636841">
        <w:t>sama</w:t>
      </w:r>
      <w:proofErr w:type="spellEnd"/>
      <w:r w:rsidRPr="00636841">
        <w:t xml:space="preserve"> </w:t>
      </w:r>
      <w:proofErr w:type="spellStart"/>
      <w:r w:rsidRPr="00636841">
        <w:t>sedangkan</w:t>
      </w:r>
      <w:proofErr w:type="spellEnd"/>
      <w:r w:rsidRPr="00636841">
        <w:t xml:space="preserve"> array </w:t>
      </w:r>
      <w:proofErr w:type="spellStart"/>
      <w:r w:rsidRPr="00636841">
        <w:t>dalam</w:t>
      </w:r>
      <w:proofErr w:type="spellEnd"/>
      <w:r w:rsidRPr="00636841">
        <w:t xml:space="preserve"> PHP </w:t>
      </w:r>
      <w:proofErr w:type="spellStart"/>
      <w:r w:rsidRPr="00636841">
        <w:t>sebagai</w:t>
      </w:r>
      <w:proofErr w:type="spellEnd"/>
      <w:r w:rsidRPr="00636841">
        <w:t xml:space="preserve"> </w:t>
      </w:r>
      <w:proofErr w:type="spellStart"/>
      <w:r w:rsidRPr="00636841">
        <w:t>penampung</w:t>
      </w:r>
      <w:proofErr w:type="spellEnd"/>
      <w:r w:rsidRPr="00636841">
        <w:t xml:space="preserve"> </w:t>
      </w:r>
      <w:proofErr w:type="spellStart"/>
      <w:r w:rsidRPr="00636841">
        <w:t>nilai</w:t>
      </w:r>
      <w:proofErr w:type="spellEnd"/>
      <w:r w:rsidRPr="00636841">
        <w:t xml:space="preserve"> dan </w:t>
      </w:r>
      <w:proofErr w:type="spellStart"/>
      <w:r w:rsidRPr="00636841">
        <w:t>indeks</w:t>
      </w:r>
      <w:proofErr w:type="spellEnd"/>
      <w:r w:rsidRPr="00636841">
        <w:t xml:space="preserve"> </w:t>
      </w:r>
      <w:proofErr w:type="spellStart"/>
      <w:r w:rsidRPr="00636841">
        <w:t>dalam</w:t>
      </w:r>
      <w:proofErr w:type="spellEnd"/>
      <w:r w:rsidRPr="00636841">
        <w:t xml:space="preserve"> </w:t>
      </w:r>
      <w:proofErr w:type="spellStart"/>
      <w:r w:rsidRPr="00636841">
        <w:t>tipe</w:t>
      </w:r>
      <w:proofErr w:type="spellEnd"/>
      <w:r w:rsidRPr="00636841">
        <w:t xml:space="preserve"> yang </w:t>
      </w:r>
      <w:proofErr w:type="spellStart"/>
      <w:r w:rsidRPr="00636841">
        <w:t>bergantung</w:t>
      </w:r>
      <w:proofErr w:type="spellEnd"/>
      <w:r w:rsidRPr="00636841">
        <w:t xml:space="preserve"> pada </w:t>
      </w:r>
      <w:proofErr w:type="spellStart"/>
      <w:r w:rsidRPr="00636841">
        <w:t>pendeklasian</w:t>
      </w:r>
      <w:proofErr w:type="spellEnd"/>
      <w:r w:rsidRPr="00636841">
        <w:t xml:space="preserve"> oleh programmer.</w:t>
      </w:r>
    </w:p>
    <w:p w14:paraId="2AFB736F" w14:textId="54354BE5" w:rsidR="004D6EF3" w:rsidRPr="00636841" w:rsidRDefault="006B1BF3" w:rsidP="006B1BF3">
      <w:pPr>
        <w:pStyle w:val="BodyText"/>
        <w:spacing w:before="6"/>
        <w:ind w:right="162" w:firstLine="567"/>
      </w:pPr>
      <w:proofErr w:type="spellStart"/>
      <w:r w:rsidRPr="00636841">
        <w:t>Inisialisasi</w:t>
      </w:r>
      <w:proofErr w:type="spellEnd"/>
      <w:r w:rsidRPr="00636841">
        <w:t xml:space="preserve"> </w:t>
      </w:r>
      <w:proofErr w:type="gramStart"/>
      <w:r w:rsidRPr="00636841">
        <w:t>Array :</w:t>
      </w:r>
      <w:proofErr w:type="gramEnd"/>
    </w:p>
    <w:p w14:paraId="15FBBA6D" w14:textId="2516F782" w:rsidR="00882F38" w:rsidRDefault="00882F38" w:rsidP="006B1BF3">
      <w:pPr>
        <w:pStyle w:val="BodyText"/>
        <w:spacing w:before="6"/>
        <w:ind w:right="162" w:firstLine="567"/>
      </w:pPr>
      <w:r>
        <w:rPr>
          <w:noProof/>
        </w:rPr>
        <w:drawing>
          <wp:inline distT="0" distB="0" distL="0" distR="0" wp14:anchorId="7D21F430" wp14:editId="7D5BA8DE">
            <wp:extent cx="4572000" cy="624999"/>
            <wp:effectExtent l="0" t="0" r="0" b="3810"/>
            <wp:docPr id="708110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10589" name="Picture 7081105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95532" cy="628216"/>
                    </a:xfrm>
                    <a:prstGeom prst="rect">
                      <a:avLst/>
                    </a:prstGeom>
                  </pic:spPr>
                </pic:pic>
              </a:graphicData>
            </a:graphic>
          </wp:inline>
        </w:drawing>
      </w:r>
    </w:p>
    <w:p w14:paraId="07005728" w14:textId="6BF38A98" w:rsidR="00DD564F" w:rsidRPr="00636841" w:rsidRDefault="007E7295" w:rsidP="00F500F5">
      <w:pPr>
        <w:pStyle w:val="Heading2"/>
        <w:numPr>
          <w:ilvl w:val="0"/>
          <w:numId w:val="35"/>
        </w:numPr>
        <w:spacing w:line="360" w:lineRule="auto"/>
        <w:ind w:left="567" w:hanging="567"/>
        <w:jc w:val="both"/>
        <w:rPr>
          <w:rFonts w:cs="Times New Roman"/>
          <w:b/>
          <w:bCs/>
          <w:szCs w:val="24"/>
          <w:lang w:val="en-US"/>
        </w:rPr>
      </w:pPr>
      <w:r w:rsidRPr="00636841">
        <w:rPr>
          <w:rFonts w:cs="Times New Roman"/>
          <w:b/>
          <w:bCs/>
          <w:szCs w:val="24"/>
          <w:lang w:val="en-US"/>
        </w:rPr>
        <w:t>File Handling</w:t>
      </w:r>
    </w:p>
    <w:p w14:paraId="78F537E9" w14:textId="738D15F6" w:rsidR="006B26E3" w:rsidRPr="00636841" w:rsidRDefault="007E7295" w:rsidP="007E7295">
      <w:pPr>
        <w:pStyle w:val="NormalWeb"/>
        <w:spacing w:before="0" w:beforeAutospacing="0" w:after="0" w:afterAutospacing="0" w:line="360" w:lineRule="auto"/>
        <w:ind w:right="279" w:firstLine="567"/>
        <w:jc w:val="both"/>
        <w:rPr>
          <w:lang w:val="en-US"/>
        </w:rPr>
      </w:pPr>
      <w:r w:rsidRPr="00636841">
        <w:rPr>
          <w:lang w:val="en-US"/>
        </w:rPr>
        <w:t>P</w:t>
      </w:r>
      <w:r w:rsidRPr="00636841">
        <w:t>HP juga dapat berinteraksi dengan file yang memungkinkan pengguna melakukan upload file dari browsernya. Ketika melakukan interaksi dengan file yang dikirim dari browser, ada perlakuan khusus dari PHP terhadap kiriman tersebut sebelum akhirnya disimpankan kedalam fo lder server. Sehingga yang perlu diperhatikan dalam membuat form dialog untuk pengiriman file ke server maka nilai properti enctype dari tag form harus bernilai ” multipart/ form-data”.</w:t>
      </w:r>
    </w:p>
    <w:p w14:paraId="29C2E0E8" w14:textId="77777777" w:rsidR="007E7295" w:rsidRPr="00636841" w:rsidRDefault="007E7295" w:rsidP="007E7295">
      <w:pPr>
        <w:pStyle w:val="NormalWeb"/>
        <w:spacing w:before="0" w:beforeAutospacing="0" w:after="0" w:afterAutospacing="0" w:line="360" w:lineRule="auto"/>
        <w:ind w:right="279" w:firstLine="567"/>
        <w:jc w:val="both"/>
      </w:pPr>
      <w:r w:rsidRPr="00636841">
        <w:t xml:space="preserve">Dan ketika dilakukan klik pada form maka server akan menerima kiriman variabel dari form browser. Khusus untuk variabel dari komponen file dalam form maka diserver akan dimunculkan manejadi bentuk array dengan lima elemen diantaranya: </w:t>
      </w:r>
    </w:p>
    <w:p w14:paraId="769C48D9" w14:textId="77777777" w:rsidR="007E7295" w:rsidRPr="00636841" w:rsidRDefault="007E7295" w:rsidP="007E7295">
      <w:pPr>
        <w:pStyle w:val="NormalWeb"/>
        <w:numPr>
          <w:ilvl w:val="0"/>
          <w:numId w:val="51"/>
        </w:numPr>
        <w:spacing w:before="0" w:beforeAutospacing="0" w:after="0" w:afterAutospacing="0" w:line="360" w:lineRule="auto"/>
        <w:ind w:left="851" w:right="279" w:hanging="284"/>
        <w:jc w:val="both"/>
        <w:rPr>
          <w:lang w:val="en-US"/>
        </w:rPr>
      </w:pPr>
      <w:r w:rsidRPr="00636841">
        <w:t xml:space="preserve">$_FILES[’userfile’][’name’] </w:t>
      </w:r>
    </w:p>
    <w:p w14:paraId="54A876C0" w14:textId="77777777" w:rsidR="007E7295" w:rsidRPr="00636841" w:rsidRDefault="007E7295" w:rsidP="007E7295">
      <w:pPr>
        <w:pStyle w:val="NormalWeb"/>
        <w:spacing w:before="0" w:beforeAutospacing="0" w:after="0" w:afterAutospacing="0" w:line="360" w:lineRule="auto"/>
        <w:ind w:left="851" w:right="279"/>
        <w:jc w:val="both"/>
      </w:pPr>
      <w:r w:rsidRPr="00636841">
        <w:t xml:space="preserve">Menunjukkan nama asli dari file yang tersimpan di client. </w:t>
      </w:r>
    </w:p>
    <w:p w14:paraId="4481247B" w14:textId="77777777" w:rsidR="007E7295" w:rsidRPr="00636841" w:rsidRDefault="007E7295" w:rsidP="007E7295">
      <w:pPr>
        <w:pStyle w:val="NormalWeb"/>
        <w:numPr>
          <w:ilvl w:val="0"/>
          <w:numId w:val="51"/>
        </w:numPr>
        <w:spacing w:before="0" w:beforeAutospacing="0" w:after="0" w:afterAutospacing="0" w:line="360" w:lineRule="auto"/>
        <w:ind w:left="851" w:right="279" w:hanging="284"/>
        <w:jc w:val="both"/>
        <w:rPr>
          <w:lang w:val="en-US"/>
        </w:rPr>
      </w:pPr>
      <w:r w:rsidRPr="00636841">
        <w:t xml:space="preserve">$_FILES[’userfile’][’type’] </w:t>
      </w:r>
    </w:p>
    <w:p w14:paraId="7A12C012" w14:textId="7A204EEF" w:rsidR="007E7295" w:rsidRPr="00636841" w:rsidRDefault="007E7295" w:rsidP="007E7295">
      <w:pPr>
        <w:pStyle w:val="NormalWeb"/>
        <w:spacing w:before="0" w:beforeAutospacing="0" w:after="0" w:afterAutospacing="0" w:line="360" w:lineRule="auto"/>
        <w:ind w:left="851" w:right="279"/>
        <w:jc w:val="both"/>
        <w:rPr>
          <w:lang w:val="en-US"/>
        </w:rPr>
      </w:pPr>
      <w:r w:rsidRPr="00636841">
        <w:t>Menunjukkan tipe file, jika browser menerima informasi seperti ”image/gif”.</w:t>
      </w:r>
    </w:p>
    <w:p w14:paraId="5FE42F9C" w14:textId="77777777" w:rsidR="007E7295" w:rsidRPr="00636841" w:rsidRDefault="007E7295" w:rsidP="007E7295">
      <w:pPr>
        <w:pStyle w:val="NormalWeb"/>
        <w:numPr>
          <w:ilvl w:val="0"/>
          <w:numId w:val="51"/>
        </w:numPr>
        <w:spacing w:before="0" w:beforeAutospacing="0" w:after="0" w:afterAutospacing="0" w:line="360" w:lineRule="auto"/>
        <w:ind w:left="851" w:right="279" w:hanging="284"/>
        <w:jc w:val="both"/>
        <w:rPr>
          <w:lang w:val="en-US"/>
        </w:rPr>
      </w:pPr>
      <w:r w:rsidRPr="00636841">
        <w:t xml:space="preserve">$_FILES[’userfile’][’size’] </w:t>
      </w:r>
    </w:p>
    <w:p w14:paraId="183B10AC" w14:textId="77777777" w:rsidR="007E7295" w:rsidRPr="00636841" w:rsidRDefault="007E7295" w:rsidP="007E7295">
      <w:pPr>
        <w:pStyle w:val="NormalWeb"/>
        <w:spacing w:before="0" w:beforeAutospacing="0" w:after="0" w:afterAutospacing="0" w:line="360" w:lineRule="auto"/>
        <w:ind w:left="851" w:right="279"/>
        <w:jc w:val="both"/>
        <w:rPr>
          <w:lang w:val="en-US"/>
        </w:rPr>
      </w:pPr>
      <w:r w:rsidRPr="00636841">
        <w:t xml:space="preserve">Menunjukkan ukuran dalambytes. </w:t>
      </w:r>
    </w:p>
    <w:p w14:paraId="42988E47" w14:textId="77777777" w:rsidR="007E7295" w:rsidRPr="00636841" w:rsidRDefault="007E7295" w:rsidP="007E7295">
      <w:pPr>
        <w:pStyle w:val="NormalWeb"/>
        <w:numPr>
          <w:ilvl w:val="0"/>
          <w:numId w:val="51"/>
        </w:numPr>
        <w:spacing w:before="0" w:beforeAutospacing="0" w:after="0" w:afterAutospacing="0" w:line="360" w:lineRule="auto"/>
        <w:ind w:left="851" w:right="279" w:hanging="284"/>
        <w:jc w:val="both"/>
        <w:rPr>
          <w:lang w:val="en-US"/>
        </w:rPr>
      </w:pPr>
      <w:r w:rsidRPr="00636841">
        <w:t xml:space="preserve">$_FILES[’userfile’][’tmp_name’] </w:t>
      </w:r>
    </w:p>
    <w:p w14:paraId="5C28666D" w14:textId="77777777" w:rsidR="007E7295" w:rsidRPr="00636841" w:rsidRDefault="007E7295" w:rsidP="007E7295">
      <w:pPr>
        <w:pStyle w:val="NormalWeb"/>
        <w:spacing w:before="0" w:beforeAutospacing="0" w:after="0" w:afterAutospacing="0" w:line="360" w:lineRule="auto"/>
        <w:ind w:left="851" w:right="279"/>
        <w:jc w:val="both"/>
        <w:rPr>
          <w:lang w:val="en-US"/>
        </w:rPr>
      </w:pPr>
      <w:r w:rsidRPr="00636841">
        <w:lastRenderedPageBreak/>
        <w:t xml:space="preserve">Menunjukkan nama temporare (sementara) dari file yang menyimpan file yang diupload secara sementara didalam cache server. </w:t>
      </w:r>
    </w:p>
    <w:p w14:paraId="14EE2BF6" w14:textId="77777777" w:rsidR="007E7295" w:rsidRPr="00636841" w:rsidRDefault="007E7295" w:rsidP="007E7295">
      <w:pPr>
        <w:pStyle w:val="NormalWeb"/>
        <w:numPr>
          <w:ilvl w:val="0"/>
          <w:numId w:val="51"/>
        </w:numPr>
        <w:spacing w:before="0" w:beforeAutospacing="0" w:after="0" w:afterAutospacing="0" w:line="360" w:lineRule="auto"/>
        <w:ind w:left="851" w:right="279" w:hanging="284"/>
        <w:jc w:val="both"/>
        <w:rPr>
          <w:lang w:val="en-US"/>
        </w:rPr>
      </w:pPr>
      <w:r w:rsidRPr="00636841">
        <w:t xml:space="preserve">$_FILES[’userfile’][’error’] </w:t>
      </w:r>
    </w:p>
    <w:p w14:paraId="71824B21" w14:textId="4172A8BC" w:rsidR="00FD090C" w:rsidRDefault="007E7295" w:rsidP="007E7295">
      <w:pPr>
        <w:pStyle w:val="NormalWeb"/>
        <w:spacing w:before="0" w:beforeAutospacing="0" w:after="0" w:afterAutospacing="0" w:line="360" w:lineRule="auto"/>
        <w:ind w:left="851" w:right="279"/>
        <w:jc w:val="both"/>
        <w:rPr>
          <w:lang w:val="en-US"/>
        </w:rPr>
      </w:pPr>
      <w:r w:rsidRPr="00636841">
        <w:t>Menunjukkan kode error yang berelasi dengan file upload</w:t>
      </w:r>
      <w:r w:rsidRPr="00636841">
        <w:rPr>
          <w:lang w:val="en-US"/>
        </w:rPr>
        <w:t>.</w:t>
      </w:r>
    </w:p>
    <w:p w14:paraId="66C00824" w14:textId="77777777" w:rsidR="00FD090C" w:rsidRDefault="00FD090C">
      <w:pPr>
        <w:spacing w:after="0" w:line="360" w:lineRule="auto"/>
        <w:rPr>
          <w:rFonts w:eastAsia="Times New Roman" w:cs="Times New Roman"/>
          <w:szCs w:val="24"/>
          <w:lang w:val="en-US" w:eastAsia="id-ID"/>
        </w:rPr>
      </w:pPr>
      <w:r>
        <w:rPr>
          <w:lang w:val="en-US"/>
        </w:rPr>
        <w:br w:type="page"/>
      </w:r>
    </w:p>
    <w:p w14:paraId="350FFD3C" w14:textId="122B661B" w:rsidR="007E7295" w:rsidRPr="00636841" w:rsidRDefault="00FD090C" w:rsidP="007E7295">
      <w:pPr>
        <w:pStyle w:val="NormalWeb"/>
        <w:spacing w:before="0" w:beforeAutospacing="0" w:after="0" w:afterAutospacing="0" w:line="360" w:lineRule="auto"/>
        <w:ind w:left="851" w:right="279"/>
        <w:jc w:val="both"/>
        <w:rPr>
          <w:lang w:val="en-US"/>
        </w:rPr>
      </w:pPr>
      <w:r>
        <w:rPr>
          <w:noProof/>
          <w:lang w:val="en-US"/>
        </w:rPr>
        <w:lastRenderedPageBreak/>
        <w:drawing>
          <wp:anchor distT="0" distB="0" distL="114300" distR="114300" simplePos="0" relativeHeight="251660288" behindDoc="0" locked="0" layoutInCell="1" allowOverlap="1" wp14:anchorId="25F8CA24" wp14:editId="3466BEF2">
            <wp:simplePos x="0" y="0"/>
            <wp:positionH relativeFrom="page">
              <wp:align>right</wp:align>
            </wp:positionH>
            <wp:positionV relativeFrom="paragraph">
              <wp:posOffset>-1064895</wp:posOffset>
            </wp:positionV>
            <wp:extent cx="7535545" cy="10660380"/>
            <wp:effectExtent l="0" t="0" r="8255" b="7620"/>
            <wp:wrapNone/>
            <wp:docPr id="881987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87539" name="Picture 881987539"/>
                    <pic:cNvPicPr/>
                  </pic:nvPicPr>
                  <pic:blipFill rotWithShape="1">
                    <a:blip r:embed="rId10">
                      <a:extLst>
                        <a:ext uri="{28A0092B-C50C-407E-A947-70E740481C1C}">
                          <a14:useLocalDpi xmlns:a14="http://schemas.microsoft.com/office/drawing/2010/main" val="0"/>
                        </a:ext>
                      </a:extLst>
                    </a:blip>
                    <a:srcRect t="536"/>
                    <a:stretch/>
                  </pic:blipFill>
                  <pic:spPr bwMode="auto">
                    <a:xfrm>
                      <a:off x="0" y="0"/>
                      <a:ext cx="7535562" cy="106604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A73EA7" w14:textId="77777777" w:rsidR="007E7295" w:rsidRPr="00636841" w:rsidRDefault="007E7295">
      <w:pPr>
        <w:spacing w:after="0" w:line="360" w:lineRule="auto"/>
        <w:rPr>
          <w:rFonts w:eastAsia="SimSun" w:cs="Times New Roman"/>
          <w:b/>
          <w:bCs/>
          <w:szCs w:val="24"/>
        </w:rPr>
      </w:pPr>
      <w:r w:rsidRPr="00636841">
        <w:rPr>
          <w:rFonts w:cs="Times New Roman"/>
          <w:b/>
          <w:bCs/>
          <w:szCs w:val="24"/>
        </w:rPr>
        <w:br w:type="page"/>
      </w:r>
    </w:p>
    <w:p w14:paraId="55B463E7" w14:textId="6365CE46" w:rsidR="002E4F8F" w:rsidRPr="00636841" w:rsidRDefault="002E4F8F" w:rsidP="00F500F5">
      <w:pPr>
        <w:pStyle w:val="Heading1"/>
        <w:spacing w:before="0" w:line="360" w:lineRule="auto"/>
        <w:rPr>
          <w:rFonts w:cs="Times New Roman"/>
          <w:b/>
          <w:bCs/>
          <w:color w:val="auto"/>
          <w:sz w:val="24"/>
          <w:szCs w:val="24"/>
        </w:rPr>
      </w:pPr>
      <w:r w:rsidRPr="00636841">
        <w:rPr>
          <w:rFonts w:cs="Times New Roman"/>
          <w:b/>
          <w:bCs/>
          <w:color w:val="auto"/>
          <w:sz w:val="24"/>
          <w:szCs w:val="24"/>
        </w:rPr>
        <w:lastRenderedPageBreak/>
        <w:t>BAB IV</w:t>
      </w:r>
      <w:r w:rsidRPr="00636841">
        <w:rPr>
          <w:rFonts w:cs="Times New Roman"/>
          <w:b/>
          <w:bCs/>
          <w:color w:val="auto"/>
          <w:sz w:val="24"/>
          <w:szCs w:val="24"/>
        </w:rPr>
        <w:br/>
        <w:t xml:space="preserve">IMPLEMENTASI </w:t>
      </w:r>
    </w:p>
    <w:p w14:paraId="48A38F16" w14:textId="01FBA375" w:rsidR="002E4F8F" w:rsidRPr="00636841" w:rsidRDefault="002E4F8F" w:rsidP="00636841">
      <w:pPr>
        <w:pStyle w:val="Heading2"/>
        <w:numPr>
          <w:ilvl w:val="0"/>
          <w:numId w:val="43"/>
        </w:numPr>
        <w:spacing w:before="0" w:line="360" w:lineRule="auto"/>
        <w:ind w:left="567" w:hanging="567"/>
        <w:jc w:val="both"/>
        <w:rPr>
          <w:rFonts w:eastAsiaTheme="majorEastAsia" w:cs="Times New Roman"/>
          <w:b/>
          <w:bCs/>
          <w:color w:val="auto"/>
          <w:szCs w:val="24"/>
          <w:lang w:val="en-US"/>
        </w:rPr>
      </w:pPr>
      <w:r w:rsidRPr="00636841">
        <w:rPr>
          <w:rFonts w:cs="Times New Roman"/>
          <w:b/>
          <w:bCs/>
          <w:color w:val="auto"/>
          <w:szCs w:val="24"/>
        </w:rPr>
        <w:t>Source Code</w:t>
      </w:r>
    </w:p>
    <w:p w14:paraId="775ABB60" w14:textId="5F881D1E" w:rsidR="00D135ED" w:rsidRPr="00636841" w:rsidRDefault="00A92B56" w:rsidP="00636841">
      <w:pPr>
        <w:pStyle w:val="ListParagraph"/>
        <w:numPr>
          <w:ilvl w:val="0"/>
          <w:numId w:val="50"/>
        </w:numPr>
        <w:spacing w:after="0" w:line="360" w:lineRule="auto"/>
        <w:ind w:left="993" w:hanging="426"/>
        <w:jc w:val="both"/>
        <w:rPr>
          <w:rFonts w:cs="Times New Roman"/>
          <w:szCs w:val="24"/>
          <w:lang w:val="en-US"/>
        </w:rPr>
      </w:pPr>
      <w:r w:rsidRPr="00636841">
        <w:rPr>
          <w:rFonts w:cs="Times New Roman"/>
          <w:szCs w:val="24"/>
          <w:lang w:val="en-US"/>
        </w:rPr>
        <w:t>HTML</w:t>
      </w:r>
    </w:p>
    <w:p w14:paraId="6627E92B"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DOCTYPE</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html</w:t>
      </w:r>
      <w:r w:rsidRPr="00636841">
        <w:rPr>
          <w:rFonts w:eastAsia="Times New Roman" w:cs="Times New Roman"/>
          <w:color w:val="808080"/>
          <w:szCs w:val="24"/>
          <w:lang w:val="en-ID" w:eastAsia="en-ID"/>
        </w:rPr>
        <w:t>&gt;</w:t>
      </w:r>
    </w:p>
    <w:p w14:paraId="2428F7F4"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html</w:t>
      </w:r>
      <w:r w:rsidRPr="00636841">
        <w:rPr>
          <w:rFonts w:eastAsia="Times New Roman" w:cs="Times New Roman"/>
          <w:color w:val="808080"/>
          <w:szCs w:val="24"/>
          <w:lang w:val="en-ID" w:eastAsia="en-ID"/>
        </w:rPr>
        <w:t>&gt;</w:t>
      </w:r>
    </w:p>
    <w:p w14:paraId="52BD239B"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p>
    <w:p w14:paraId="3D0BD497"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head</w:t>
      </w:r>
      <w:r w:rsidRPr="00636841">
        <w:rPr>
          <w:rFonts w:eastAsia="Times New Roman" w:cs="Times New Roman"/>
          <w:color w:val="808080"/>
          <w:szCs w:val="24"/>
          <w:lang w:val="en-ID" w:eastAsia="en-ID"/>
        </w:rPr>
        <w:t>&gt;</w:t>
      </w:r>
    </w:p>
    <w:p w14:paraId="09E7722F"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title</w:t>
      </w:r>
      <w:r w:rsidRPr="00636841">
        <w:rPr>
          <w:rFonts w:eastAsia="Times New Roman" w:cs="Times New Roman"/>
          <w:color w:val="808080"/>
          <w:szCs w:val="24"/>
          <w:lang w:val="en-ID" w:eastAsia="en-ID"/>
        </w:rPr>
        <w:t>&gt;</w:t>
      </w:r>
      <w:proofErr w:type="spellStart"/>
      <w:r w:rsidRPr="00636841">
        <w:rPr>
          <w:rFonts w:eastAsia="Times New Roman" w:cs="Times New Roman"/>
          <w:color w:val="CCCCCC"/>
          <w:szCs w:val="24"/>
          <w:lang w:val="en-ID" w:eastAsia="en-ID"/>
        </w:rPr>
        <w:t>Kalkulator</w:t>
      </w:r>
      <w:proofErr w:type="spellEnd"/>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title</w:t>
      </w:r>
      <w:r w:rsidRPr="00636841">
        <w:rPr>
          <w:rFonts w:eastAsia="Times New Roman" w:cs="Times New Roman"/>
          <w:color w:val="808080"/>
          <w:szCs w:val="24"/>
          <w:lang w:val="en-ID" w:eastAsia="en-ID"/>
        </w:rPr>
        <w:t>&gt;</w:t>
      </w:r>
    </w:p>
    <w:p w14:paraId="0F1439F0"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meta</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name</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"viewport"</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content</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"width=device-width, initial-scale=1"</w:t>
      </w: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/&gt;</w:t>
      </w:r>
    </w:p>
    <w:p w14:paraId="15FF5CE5"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link</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href</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"https://cdn.jsdelivr.net/npm/bootstrap@5.1.0/dist/css/bootstrap.min.css"</w:t>
      </w:r>
      <w:r w:rsidRPr="00636841">
        <w:rPr>
          <w:rFonts w:eastAsia="Times New Roman" w:cs="Times New Roman"/>
          <w:color w:val="CCCCCC"/>
          <w:szCs w:val="24"/>
          <w:lang w:val="en-ID" w:eastAsia="en-ID"/>
        </w:rPr>
        <w:t xml:space="preserve"> </w:t>
      </w:r>
      <w:proofErr w:type="spellStart"/>
      <w:r w:rsidRPr="00636841">
        <w:rPr>
          <w:rFonts w:eastAsia="Times New Roman" w:cs="Times New Roman"/>
          <w:color w:val="9CDCFE"/>
          <w:szCs w:val="24"/>
          <w:lang w:val="en-ID" w:eastAsia="en-ID"/>
        </w:rPr>
        <w:t>rel</w:t>
      </w:r>
      <w:proofErr w:type="spellEnd"/>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"stylesheet"</w:t>
      </w:r>
    </w:p>
    <w:p w14:paraId="009B7338"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integrity</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"sha384-KyZXEAg3QhqLMpG8r+8fhAXLRk2vvoC2f3B09zVXn8CA5QIVfZOJ3BCsw2P0p/We"</w:t>
      </w:r>
      <w:r w:rsidRPr="00636841">
        <w:rPr>
          <w:rFonts w:eastAsia="Times New Roman" w:cs="Times New Roman"/>
          <w:color w:val="CCCCCC"/>
          <w:szCs w:val="24"/>
          <w:lang w:val="en-ID" w:eastAsia="en-ID"/>
        </w:rPr>
        <w:t xml:space="preserve"> </w:t>
      </w:r>
      <w:proofErr w:type="spellStart"/>
      <w:r w:rsidRPr="00636841">
        <w:rPr>
          <w:rFonts w:eastAsia="Times New Roman" w:cs="Times New Roman"/>
          <w:color w:val="9CDCFE"/>
          <w:szCs w:val="24"/>
          <w:lang w:val="en-ID" w:eastAsia="en-ID"/>
        </w:rPr>
        <w:t>crossorigin</w:t>
      </w:r>
      <w:proofErr w:type="spellEnd"/>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"anonymous"</w:t>
      </w: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/&gt;</w:t>
      </w:r>
    </w:p>
    <w:p w14:paraId="669FDD65"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head</w:t>
      </w:r>
      <w:r w:rsidRPr="00636841">
        <w:rPr>
          <w:rFonts w:eastAsia="Times New Roman" w:cs="Times New Roman"/>
          <w:color w:val="808080"/>
          <w:szCs w:val="24"/>
          <w:lang w:val="en-ID" w:eastAsia="en-ID"/>
        </w:rPr>
        <w:t>&gt;</w:t>
      </w:r>
    </w:p>
    <w:p w14:paraId="1DFD526C"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p>
    <w:p w14:paraId="1A4FB94D"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body</w:t>
      </w:r>
      <w:r w:rsidRPr="00636841">
        <w:rPr>
          <w:rFonts w:eastAsia="Times New Roman" w:cs="Times New Roman"/>
          <w:color w:val="808080"/>
          <w:szCs w:val="24"/>
          <w:lang w:val="en-ID" w:eastAsia="en-ID"/>
        </w:rPr>
        <w:t>&gt;</w:t>
      </w:r>
    </w:p>
    <w:p w14:paraId="7F847E0F"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section</w:t>
      </w:r>
      <w:r w:rsidRPr="00636841">
        <w:rPr>
          <w:rFonts w:eastAsia="Times New Roman" w:cs="Times New Roman"/>
          <w:color w:val="808080"/>
          <w:szCs w:val="24"/>
          <w:lang w:val="en-ID" w:eastAsia="en-ID"/>
        </w:rPr>
        <w:t>&gt;</w:t>
      </w:r>
    </w:p>
    <w:p w14:paraId="18E50368"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div</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class</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"container mt-5 pt-5"</w:t>
      </w:r>
      <w:r w:rsidRPr="00636841">
        <w:rPr>
          <w:rFonts w:eastAsia="Times New Roman" w:cs="Times New Roman"/>
          <w:color w:val="808080"/>
          <w:szCs w:val="24"/>
          <w:lang w:val="en-ID" w:eastAsia="en-ID"/>
        </w:rPr>
        <w:t>&gt;</w:t>
      </w:r>
    </w:p>
    <w:p w14:paraId="24C06D4C"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div</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class</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"row"</w:t>
      </w:r>
      <w:r w:rsidRPr="00636841">
        <w:rPr>
          <w:rFonts w:eastAsia="Times New Roman" w:cs="Times New Roman"/>
          <w:color w:val="808080"/>
          <w:szCs w:val="24"/>
          <w:lang w:val="en-ID" w:eastAsia="en-ID"/>
        </w:rPr>
        <w:t>&gt;</w:t>
      </w:r>
    </w:p>
    <w:p w14:paraId="052DBF26"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div</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class</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"col-5 col-sm-5 col-md-5 m-auto"</w:t>
      </w:r>
      <w:r w:rsidRPr="00636841">
        <w:rPr>
          <w:rFonts w:eastAsia="Times New Roman" w:cs="Times New Roman"/>
          <w:color w:val="808080"/>
          <w:szCs w:val="24"/>
          <w:lang w:val="en-ID" w:eastAsia="en-ID"/>
        </w:rPr>
        <w:t>&gt;</w:t>
      </w:r>
    </w:p>
    <w:p w14:paraId="470AD3AB"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div</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class</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"card border-0 shadow;"</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style</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"margin-top: 10%;"</w:t>
      </w:r>
      <w:r w:rsidRPr="00636841">
        <w:rPr>
          <w:rFonts w:eastAsia="Times New Roman" w:cs="Times New Roman"/>
          <w:color w:val="808080"/>
          <w:szCs w:val="24"/>
          <w:lang w:val="en-ID" w:eastAsia="en-ID"/>
        </w:rPr>
        <w:t>&gt;</w:t>
      </w:r>
    </w:p>
    <w:p w14:paraId="0567302D"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div</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class</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"card-body"</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style</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 xml:space="preserve">"text-align: </w:t>
      </w:r>
      <w:proofErr w:type="spellStart"/>
      <w:r w:rsidRPr="00636841">
        <w:rPr>
          <w:rFonts w:eastAsia="Times New Roman" w:cs="Times New Roman"/>
          <w:color w:val="CE9178"/>
          <w:szCs w:val="24"/>
          <w:lang w:val="en-ID" w:eastAsia="en-ID"/>
        </w:rPr>
        <w:t>center</w:t>
      </w:r>
      <w:proofErr w:type="spellEnd"/>
      <w:r w:rsidRPr="00636841">
        <w:rPr>
          <w:rFonts w:eastAsia="Times New Roman" w:cs="Times New Roman"/>
          <w:color w:val="CE9178"/>
          <w:szCs w:val="24"/>
          <w:lang w:val="en-ID" w:eastAsia="en-ID"/>
        </w:rPr>
        <w:t>;"</w:t>
      </w:r>
      <w:r w:rsidRPr="00636841">
        <w:rPr>
          <w:rFonts w:eastAsia="Times New Roman" w:cs="Times New Roman"/>
          <w:color w:val="808080"/>
          <w:szCs w:val="24"/>
          <w:lang w:val="en-ID" w:eastAsia="en-ID"/>
        </w:rPr>
        <w:t>&gt;</w:t>
      </w:r>
    </w:p>
    <w:p w14:paraId="62AFD4C9"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form</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action</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w:t>
      </w:r>
      <w:proofErr w:type="spellStart"/>
      <w:r w:rsidRPr="00636841">
        <w:rPr>
          <w:rFonts w:eastAsia="Times New Roman" w:cs="Times New Roman"/>
          <w:color w:val="CE9178"/>
          <w:szCs w:val="24"/>
          <w:lang w:val="en-ID" w:eastAsia="en-ID"/>
        </w:rPr>
        <w:t>hitung.php</w:t>
      </w:r>
      <w:proofErr w:type="spellEnd"/>
      <w:r w:rsidRPr="00636841">
        <w:rPr>
          <w:rFonts w:eastAsia="Times New Roman" w:cs="Times New Roman"/>
          <w:color w:val="CE9178"/>
          <w:szCs w:val="24"/>
          <w:lang w:val="en-ID" w:eastAsia="en-ID"/>
        </w:rPr>
        <w:t>"</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method</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"post"</w:t>
      </w:r>
      <w:r w:rsidRPr="00636841">
        <w:rPr>
          <w:rFonts w:eastAsia="Times New Roman" w:cs="Times New Roman"/>
          <w:color w:val="808080"/>
          <w:szCs w:val="24"/>
          <w:lang w:val="en-ID" w:eastAsia="en-ID"/>
        </w:rPr>
        <w:t>&gt;</w:t>
      </w:r>
    </w:p>
    <w:p w14:paraId="0E8303D5"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h2</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style</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w:t>
      </w:r>
      <w:proofErr w:type="spellStart"/>
      <w:r w:rsidRPr="00636841">
        <w:rPr>
          <w:rFonts w:eastAsia="Times New Roman" w:cs="Times New Roman"/>
          <w:color w:val="CE9178"/>
          <w:szCs w:val="24"/>
          <w:lang w:val="en-ID" w:eastAsia="en-ID"/>
        </w:rPr>
        <w:t>color</w:t>
      </w:r>
      <w:proofErr w:type="spellEnd"/>
      <w:r w:rsidRPr="00636841">
        <w:rPr>
          <w:rFonts w:eastAsia="Times New Roman" w:cs="Times New Roman"/>
          <w:color w:val="CE9178"/>
          <w:szCs w:val="24"/>
          <w:lang w:val="en-ID" w:eastAsia="en-ID"/>
        </w:rPr>
        <w:t xml:space="preserve">: #997950; font-weight: </w:t>
      </w:r>
      <w:proofErr w:type="gramStart"/>
      <w:r w:rsidRPr="00636841">
        <w:rPr>
          <w:rFonts w:eastAsia="Times New Roman" w:cs="Times New Roman"/>
          <w:color w:val="CE9178"/>
          <w:szCs w:val="24"/>
          <w:lang w:val="en-ID" w:eastAsia="en-ID"/>
        </w:rPr>
        <w:t>bold ;</w:t>
      </w:r>
      <w:proofErr w:type="gramEnd"/>
      <w:r w:rsidRPr="00636841">
        <w:rPr>
          <w:rFonts w:eastAsia="Times New Roman" w:cs="Times New Roman"/>
          <w:color w:val="CE9178"/>
          <w:szCs w:val="24"/>
          <w:lang w:val="en-ID" w:eastAsia="en-ID"/>
        </w:rPr>
        <w:t xml:space="preserve"> font-family: Verdana;"</w:t>
      </w:r>
      <w:r w:rsidRPr="00636841">
        <w:rPr>
          <w:rFonts w:eastAsia="Times New Roman" w:cs="Times New Roman"/>
          <w:color w:val="808080"/>
          <w:szCs w:val="24"/>
          <w:lang w:val="en-ID" w:eastAsia="en-ID"/>
        </w:rPr>
        <w:t>&gt;</w:t>
      </w:r>
      <w:r w:rsidRPr="00636841">
        <w:rPr>
          <w:rFonts w:eastAsia="Times New Roman" w:cs="Times New Roman"/>
          <w:color w:val="CCCCCC"/>
          <w:szCs w:val="24"/>
          <w:lang w:val="en-ID" w:eastAsia="en-ID"/>
        </w:rPr>
        <w:t>APLIKASI</w:t>
      </w:r>
    </w:p>
    <w:p w14:paraId="5336A991"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PERHITUNGAN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h2</w:t>
      </w:r>
      <w:r w:rsidRPr="00636841">
        <w:rPr>
          <w:rFonts w:eastAsia="Times New Roman" w:cs="Times New Roman"/>
          <w:color w:val="808080"/>
          <w:szCs w:val="24"/>
          <w:lang w:val="en-ID" w:eastAsia="en-ID"/>
        </w:rPr>
        <w:t>&gt;</w:t>
      </w:r>
    </w:p>
    <w:p w14:paraId="7313F970"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h3</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style</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w:t>
      </w:r>
      <w:proofErr w:type="spellStart"/>
      <w:r w:rsidRPr="00636841">
        <w:rPr>
          <w:rFonts w:eastAsia="Times New Roman" w:cs="Times New Roman"/>
          <w:color w:val="CE9178"/>
          <w:szCs w:val="24"/>
          <w:lang w:val="en-ID" w:eastAsia="en-ID"/>
        </w:rPr>
        <w:t>color</w:t>
      </w:r>
      <w:proofErr w:type="spellEnd"/>
      <w:r w:rsidRPr="00636841">
        <w:rPr>
          <w:rFonts w:eastAsia="Times New Roman" w:cs="Times New Roman"/>
          <w:color w:val="CE9178"/>
          <w:szCs w:val="24"/>
          <w:lang w:val="en-ID" w:eastAsia="en-ID"/>
        </w:rPr>
        <w:t xml:space="preserve">: #997950; font-weight: </w:t>
      </w:r>
      <w:proofErr w:type="gramStart"/>
      <w:r w:rsidRPr="00636841">
        <w:rPr>
          <w:rFonts w:eastAsia="Times New Roman" w:cs="Times New Roman"/>
          <w:color w:val="CE9178"/>
          <w:szCs w:val="24"/>
          <w:lang w:val="en-ID" w:eastAsia="en-ID"/>
        </w:rPr>
        <w:t>bold ;</w:t>
      </w:r>
      <w:proofErr w:type="gramEnd"/>
      <w:r w:rsidRPr="00636841">
        <w:rPr>
          <w:rFonts w:eastAsia="Times New Roman" w:cs="Times New Roman"/>
          <w:color w:val="CE9178"/>
          <w:szCs w:val="24"/>
          <w:lang w:val="en-ID" w:eastAsia="en-ID"/>
        </w:rPr>
        <w:t xml:space="preserve"> font-family: Verdana;"</w:t>
      </w:r>
      <w:r w:rsidRPr="00636841">
        <w:rPr>
          <w:rFonts w:eastAsia="Times New Roman" w:cs="Times New Roman"/>
          <w:color w:val="808080"/>
          <w:szCs w:val="24"/>
          <w:lang w:val="en-ID" w:eastAsia="en-ID"/>
        </w:rPr>
        <w:t>&gt;</w:t>
      </w:r>
      <w:r w:rsidRPr="00636841">
        <w:rPr>
          <w:rFonts w:eastAsia="Times New Roman" w:cs="Times New Roman"/>
          <w:color w:val="CCCCCC"/>
          <w:szCs w:val="24"/>
          <w:lang w:val="en-ID" w:eastAsia="en-ID"/>
        </w:rPr>
        <w:t>MEAN, MODUS, MAX,</w:t>
      </w:r>
    </w:p>
    <w:p w14:paraId="60552EC1"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DAN MIN</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h</w:t>
      </w:r>
      <w:r w:rsidRPr="00636841">
        <w:rPr>
          <w:rFonts w:eastAsia="Times New Roman" w:cs="Times New Roman"/>
          <w:color w:val="808080"/>
          <w:szCs w:val="24"/>
          <w:lang w:val="en-ID" w:eastAsia="en-ID"/>
        </w:rPr>
        <w:t>&gt;</w:t>
      </w:r>
    </w:p>
    <w:p w14:paraId="3EEF7FB3"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label</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for</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"data"</w:t>
      </w:r>
    </w:p>
    <w:p w14:paraId="0502CADA"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style</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 xml:space="preserve">"font-size: 20px; </w:t>
      </w:r>
      <w:proofErr w:type="spellStart"/>
      <w:r w:rsidRPr="00636841">
        <w:rPr>
          <w:rFonts w:eastAsia="Times New Roman" w:cs="Times New Roman"/>
          <w:color w:val="CE9178"/>
          <w:szCs w:val="24"/>
          <w:lang w:val="en-ID" w:eastAsia="en-ID"/>
        </w:rPr>
        <w:t>color</w:t>
      </w:r>
      <w:proofErr w:type="spellEnd"/>
      <w:r w:rsidRPr="00636841">
        <w:rPr>
          <w:rFonts w:eastAsia="Times New Roman" w:cs="Times New Roman"/>
          <w:color w:val="CE9178"/>
          <w:szCs w:val="24"/>
          <w:lang w:val="en-ID" w:eastAsia="en-ID"/>
        </w:rPr>
        <w:t xml:space="preserve">: </w:t>
      </w:r>
      <w:proofErr w:type="spellStart"/>
      <w:proofErr w:type="gramStart"/>
      <w:r w:rsidRPr="00636841">
        <w:rPr>
          <w:rFonts w:eastAsia="Times New Roman" w:cs="Times New Roman"/>
          <w:color w:val="CE9178"/>
          <w:szCs w:val="24"/>
          <w:lang w:val="en-ID" w:eastAsia="en-ID"/>
        </w:rPr>
        <w:t>rgb</w:t>
      </w:r>
      <w:proofErr w:type="spellEnd"/>
      <w:r w:rsidRPr="00636841">
        <w:rPr>
          <w:rFonts w:eastAsia="Times New Roman" w:cs="Times New Roman"/>
          <w:color w:val="CE9178"/>
          <w:szCs w:val="24"/>
          <w:lang w:val="en-ID" w:eastAsia="en-ID"/>
        </w:rPr>
        <w:t>(</w:t>
      </w:r>
      <w:proofErr w:type="gramEnd"/>
      <w:r w:rsidRPr="00636841">
        <w:rPr>
          <w:rFonts w:eastAsia="Times New Roman" w:cs="Times New Roman"/>
          <w:color w:val="CE9178"/>
          <w:szCs w:val="24"/>
          <w:lang w:val="en-ID" w:eastAsia="en-ID"/>
        </w:rPr>
        <w:t>84, 76, 76); font-family: Verdana;"</w:t>
      </w:r>
      <w:r w:rsidRPr="00636841">
        <w:rPr>
          <w:rFonts w:eastAsia="Times New Roman" w:cs="Times New Roman"/>
          <w:color w:val="808080"/>
          <w:szCs w:val="24"/>
          <w:lang w:val="en-ID" w:eastAsia="en-ID"/>
        </w:rPr>
        <w:t>&gt;</w:t>
      </w:r>
      <w:proofErr w:type="spellStart"/>
      <w:r w:rsidRPr="00636841">
        <w:rPr>
          <w:rFonts w:eastAsia="Times New Roman" w:cs="Times New Roman"/>
          <w:color w:val="CCCCCC"/>
          <w:szCs w:val="24"/>
          <w:lang w:val="en-ID" w:eastAsia="en-ID"/>
        </w:rPr>
        <w:t>Silahkan</w:t>
      </w:r>
      <w:proofErr w:type="spellEnd"/>
    </w:p>
    <w:p w14:paraId="572CB1FC"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Masukkan Data</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label</w:t>
      </w:r>
      <w:r w:rsidRPr="00636841">
        <w:rPr>
          <w:rFonts w:eastAsia="Times New Roman" w:cs="Times New Roman"/>
          <w:color w:val="808080"/>
          <w:szCs w:val="24"/>
          <w:lang w:val="en-ID" w:eastAsia="en-ID"/>
        </w:rPr>
        <w:t>&gt;</w:t>
      </w:r>
    </w:p>
    <w:p w14:paraId="68B4F180"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p</w:t>
      </w:r>
    </w:p>
    <w:p w14:paraId="00A1BD5B"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style</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 xml:space="preserve">"font-size: 20px; </w:t>
      </w:r>
      <w:proofErr w:type="spellStart"/>
      <w:r w:rsidRPr="00636841">
        <w:rPr>
          <w:rFonts w:eastAsia="Times New Roman" w:cs="Times New Roman"/>
          <w:color w:val="CE9178"/>
          <w:szCs w:val="24"/>
          <w:lang w:val="en-ID" w:eastAsia="en-ID"/>
        </w:rPr>
        <w:t>color</w:t>
      </w:r>
      <w:proofErr w:type="spellEnd"/>
      <w:r w:rsidRPr="00636841">
        <w:rPr>
          <w:rFonts w:eastAsia="Times New Roman" w:cs="Times New Roman"/>
          <w:color w:val="CE9178"/>
          <w:szCs w:val="24"/>
          <w:lang w:val="en-ID" w:eastAsia="en-ID"/>
        </w:rPr>
        <w:t xml:space="preserve">: </w:t>
      </w:r>
      <w:proofErr w:type="spellStart"/>
      <w:proofErr w:type="gramStart"/>
      <w:r w:rsidRPr="00636841">
        <w:rPr>
          <w:rFonts w:eastAsia="Times New Roman" w:cs="Times New Roman"/>
          <w:color w:val="CE9178"/>
          <w:szCs w:val="24"/>
          <w:lang w:val="en-ID" w:eastAsia="en-ID"/>
        </w:rPr>
        <w:t>rgb</w:t>
      </w:r>
      <w:proofErr w:type="spellEnd"/>
      <w:r w:rsidRPr="00636841">
        <w:rPr>
          <w:rFonts w:eastAsia="Times New Roman" w:cs="Times New Roman"/>
          <w:color w:val="CE9178"/>
          <w:szCs w:val="24"/>
          <w:lang w:val="en-ID" w:eastAsia="en-ID"/>
        </w:rPr>
        <w:t>(</w:t>
      </w:r>
      <w:proofErr w:type="gramEnd"/>
      <w:r w:rsidRPr="00636841">
        <w:rPr>
          <w:rFonts w:eastAsia="Times New Roman" w:cs="Times New Roman"/>
          <w:color w:val="CE9178"/>
          <w:szCs w:val="24"/>
          <w:lang w:val="en-ID" w:eastAsia="en-ID"/>
        </w:rPr>
        <w:t>84, 76, 76); font-size: 15px; font-family: Verdana;"</w:t>
      </w:r>
      <w:r w:rsidRPr="00636841">
        <w:rPr>
          <w:rFonts w:eastAsia="Times New Roman" w:cs="Times New Roman"/>
          <w:color w:val="808080"/>
          <w:szCs w:val="24"/>
          <w:lang w:val="en-ID" w:eastAsia="en-ID"/>
        </w:rPr>
        <w:t>&gt;</w:t>
      </w:r>
    </w:p>
    <w:p w14:paraId="57E9F737"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(Angka </w:t>
      </w:r>
      <w:proofErr w:type="spellStart"/>
      <w:r w:rsidRPr="00636841">
        <w:rPr>
          <w:rFonts w:eastAsia="Times New Roman" w:cs="Times New Roman"/>
          <w:color w:val="CCCCCC"/>
          <w:szCs w:val="24"/>
          <w:lang w:val="en-ID" w:eastAsia="en-ID"/>
        </w:rPr>
        <w:t>Dipisah</w:t>
      </w:r>
      <w:proofErr w:type="spellEnd"/>
      <w:r w:rsidRPr="00636841">
        <w:rPr>
          <w:rFonts w:eastAsia="Times New Roman" w:cs="Times New Roman"/>
          <w:color w:val="CCCCCC"/>
          <w:szCs w:val="24"/>
          <w:lang w:val="en-ID" w:eastAsia="en-ID"/>
        </w:rPr>
        <w:t xml:space="preserve"> </w:t>
      </w:r>
      <w:proofErr w:type="spellStart"/>
      <w:r w:rsidRPr="00636841">
        <w:rPr>
          <w:rFonts w:eastAsia="Times New Roman" w:cs="Times New Roman"/>
          <w:color w:val="CCCCCC"/>
          <w:szCs w:val="24"/>
          <w:lang w:val="en-ID" w:eastAsia="en-ID"/>
        </w:rPr>
        <w:t>dengan</w:t>
      </w:r>
      <w:proofErr w:type="spellEnd"/>
      <w:r w:rsidRPr="00636841">
        <w:rPr>
          <w:rFonts w:eastAsia="Times New Roman" w:cs="Times New Roman"/>
          <w:color w:val="CCCCCC"/>
          <w:szCs w:val="24"/>
          <w:lang w:val="en-ID" w:eastAsia="en-ID"/>
        </w:rPr>
        <w:t xml:space="preserve"> </w:t>
      </w:r>
      <w:proofErr w:type="spellStart"/>
      <w:proofErr w:type="gramStart"/>
      <w:r w:rsidRPr="00636841">
        <w:rPr>
          <w:rFonts w:eastAsia="Times New Roman" w:cs="Times New Roman"/>
          <w:color w:val="CCCCCC"/>
          <w:szCs w:val="24"/>
          <w:lang w:val="en-ID" w:eastAsia="en-ID"/>
        </w:rPr>
        <w:t>Koma</w:t>
      </w:r>
      <w:proofErr w:type="spellEnd"/>
      <w:r w:rsidRPr="00636841">
        <w:rPr>
          <w:rFonts w:eastAsia="Times New Roman" w:cs="Times New Roman"/>
          <w:color w:val="CCCCCC"/>
          <w:szCs w:val="24"/>
          <w:lang w:val="en-ID" w:eastAsia="en-ID"/>
        </w:rPr>
        <w:t>)</w:t>
      </w:r>
      <w:r w:rsidRPr="00636841">
        <w:rPr>
          <w:rFonts w:eastAsia="Times New Roman" w:cs="Times New Roman"/>
          <w:color w:val="808080"/>
          <w:szCs w:val="24"/>
          <w:lang w:val="en-ID" w:eastAsia="en-ID"/>
        </w:rPr>
        <w:t>&lt;</w:t>
      </w:r>
      <w:proofErr w:type="gramEnd"/>
      <w:r w:rsidRPr="00636841">
        <w:rPr>
          <w:rFonts w:eastAsia="Times New Roman" w:cs="Times New Roman"/>
          <w:color w:val="808080"/>
          <w:szCs w:val="24"/>
          <w:lang w:val="en-ID" w:eastAsia="en-ID"/>
        </w:rPr>
        <w:t>/</w:t>
      </w:r>
      <w:r w:rsidRPr="00636841">
        <w:rPr>
          <w:rFonts w:eastAsia="Times New Roman" w:cs="Times New Roman"/>
          <w:color w:val="569CD6"/>
          <w:szCs w:val="24"/>
          <w:lang w:val="en-ID" w:eastAsia="en-ID"/>
        </w:rPr>
        <w:t>p</w:t>
      </w:r>
      <w:r w:rsidRPr="00636841">
        <w:rPr>
          <w:rFonts w:eastAsia="Times New Roman" w:cs="Times New Roman"/>
          <w:color w:val="808080"/>
          <w:szCs w:val="24"/>
          <w:lang w:val="en-ID" w:eastAsia="en-ID"/>
        </w:rPr>
        <w:t>&gt;</w:t>
      </w:r>
    </w:p>
    <w:p w14:paraId="45BDEACC"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input</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style</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"font-family: Verdana;"</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type</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"text"</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id</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"data"</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name</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"data"</w:t>
      </w:r>
    </w:p>
    <w:p w14:paraId="21E5760B"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lastRenderedPageBreak/>
        <w:t xml:space="preserve">                                        </w:t>
      </w:r>
      <w:r w:rsidRPr="00636841">
        <w:rPr>
          <w:rFonts w:eastAsia="Times New Roman" w:cs="Times New Roman"/>
          <w:color w:val="9CDCFE"/>
          <w:szCs w:val="24"/>
          <w:lang w:val="en-ID" w:eastAsia="en-ID"/>
        </w:rPr>
        <w:t>class</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"form-control my-4 py-2"</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placeholder</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"Masukkan Data"</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autocomplete</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"off"</w:t>
      </w:r>
    </w:p>
    <w:p w14:paraId="7AEE46FB"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required</w:t>
      </w: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/&gt;</w:t>
      </w:r>
    </w:p>
    <w:p w14:paraId="2225F3DC"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div</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class</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"text-</w:t>
      </w:r>
      <w:proofErr w:type="spellStart"/>
      <w:r w:rsidRPr="00636841">
        <w:rPr>
          <w:rFonts w:eastAsia="Times New Roman" w:cs="Times New Roman"/>
          <w:color w:val="CE9178"/>
          <w:szCs w:val="24"/>
          <w:lang w:val="en-ID" w:eastAsia="en-ID"/>
        </w:rPr>
        <w:t>center</w:t>
      </w:r>
      <w:proofErr w:type="spellEnd"/>
      <w:r w:rsidRPr="00636841">
        <w:rPr>
          <w:rFonts w:eastAsia="Times New Roman" w:cs="Times New Roman"/>
          <w:color w:val="CE9178"/>
          <w:szCs w:val="24"/>
          <w:lang w:val="en-ID" w:eastAsia="en-ID"/>
        </w:rPr>
        <w:t xml:space="preserve"> mt-3"</w:t>
      </w:r>
      <w:r w:rsidRPr="00636841">
        <w:rPr>
          <w:rFonts w:eastAsia="Times New Roman" w:cs="Times New Roman"/>
          <w:color w:val="808080"/>
          <w:szCs w:val="24"/>
          <w:lang w:val="en-ID" w:eastAsia="en-ID"/>
        </w:rPr>
        <w:t>&gt;</w:t>
      </w:r>
    </w:p>
    <w:p w14:paraId="25090F52"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button</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type</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"submit"</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value</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w:t>
      </w:r>
      <w:proofErr w:type="spellStart"/>
      <w:r w:rsidRPr="00636841">
        <w:rPr>
          <w:rFonts w:eastAsia="Times New Roman" w:cs="Times New Roman"/>
          <w:color w:val="CE9178"/>
          <w:szCs w:val="24"/>
          <w:lang w:val="en-ID" w:eastAsia="en-ID"/>
        </w:rPr>
        <w:t>Hitung</w:t>
      </w:r>
      <w:proofErr w:type="spellEnd"/>
      <w:r w:rsidRPr="00636841">
        <w:rPr>
          <w:rFonts w:eastAsia="Times New Roman" w:cs="Times New Roman"/>
          <w:color w:val="CE9178"/>
          <w:szCs w:val="24"/>
          <w:lang w:val="en-ID" w:eastAsia="en-ID"/>
        </w:rPr>
        <w:t>"</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class</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w:t>
      </w:r>
      <w:proofErr w:type="spellStart"/>
      <w:r w:rsidRPr="00636841">
        <w:rPr>
          <w:rFonts w:eastAsia="Times New Roman" w:cs="Times New Roman"/>
          <w:color w:val="CE9178"/>
          <w:szCs w:val="24"/>
          <w:lang w:val="en-ID" w:eastAsia="en-ID"/>
        </w:rPr>
        <w:t>btn</w:t>
      </w:r>
      <w:proofErr w:type="spellEnd"/>
      <w:r w:rsidRPr="00636841">
        <w:rPr>
          <w:rFonts w:eastAsia="Times New Roman" w:cs="Times New Roman"/>
          <w:color w:val="CE9178"/>
          <w:szCs w:val="24"/>
          <w:lang w:val="en-ID" w:eastAsia="en-ID"/>
        </w:rPr>
        <w:t xml:space="preserve"> </w:t>
      </w:r>
      <w:proofErr w:type="spellStart"/>
      <w:r w:rsidRPr="00636841">
        <w:rPr>
          <w:rFonts w:eastAsia="Times New Roman" w:cs="Times New Roman"/>
          <w:color w:val="CE9178"/>
          <w:szCs w:val="24"/>
          <w:lang w:val="en-ID" w:eastAsia="en-ID"/>
        </w:rPr>
        <w:t>btn</w:t>
      </w:r>
      <w:proofErr w:type="spellEnd"/>
      <w:r w:rsidRPr="00636841">
        <w:rPr>
          <w:rFonts w:eastAsia="Times New Roman" w:cs="Times New Roman"/>
          <w:color w:val="CE9178"/>
          <w:szCs w:val="24"/>
          <w:lang w:val="en-ID" w:eastAsia="en-ID"/>
        </w:rPr>
        <w:t>-primary"</w:t>
      </w:r>
    </w:p>
    <w:p w14:paraId="679D92CE"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style</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"width: 100</w:t>
      </w:r>
      <w:proofErr w:type="gramStart"/>
      <w:r w:rsidRPr="00636841">
        <w:rPr>
          <w:rFonts w:eastAsia="Times New Roman" w:cs="Times New Roman"/>
          <w:color w:val="CE9178"/>
          <w:szCs w:val="24"/>
          <w:lang w:val="en-ID" w:eastAsia="en-ID"/>
        </w:rPr>
        <w:t>%;border</w:t>
      </w:r>
      <w:proofErr w:type="gramEnd"/>
      <w:r w:rsidRPr="00636841">
        <w:rPr>
          <w:rFonts w:eastAsia="Times New Roman" w:cs="Times New Roman"/>
          <w:color w:val="CE9178"/>
          <w:szCs w:val="24"/>
          <w:lang w:val="en-ID" w:eastAsia="en-ID"/>
        </w:rPr>
        <w:t>-radius: 15px; background-</w:t>
      </w:r>
      <w:proofErr w:type="spellStart"/>
      <w:r w:rsidRPr="00636841">
        <w:rPr>
          <w:rFonts w:eastAsia="Times New Roman" w:cs="Times New Roman"/>
          <w:color w:val="CE9178"/>
          <w:szCs w:val="24"/>
          <w:lang w:val="en-ID" w:eastAsia="en-ID"/>
        </w:rPr>
        <w:t>color</w:t>
      </w:r>
      <w:proofErr w:type="spellEnd"/>
      <w:r w:rsidRPr="00636841">
        <w:rPr>
          <w:rFonts w:eastAsia="Times New Roman" w:cs="Times New Roman"/>
          <w:color w:val="CE9178"/>
          <w:szCs w:val="24"/>
          <w:lang w:val="en-ID" w:eastAsia="en-ID"/>
        </w:rPr>
        <w:t xml:space="preserve">: #997950; font-family: Verdana; </w:t>
      </w:r>
      <w:proofErr w:type="spellStart"/>
      <w:r w:rsidRPr="00636841">
        <w:rPr>
          <w:rFonts w:eastAsia="Times New Roman" w:cs="Times New Roman"/>
          <w:color w:val="CE9178"/>
          <w:szCs w:val="24"/>
          <w:lang w:val="en-ID" w:eastAsia="en-ID"/>
        </w:rPr>
        <w:t>color</w:t>
      </w:r>
      <w:proofErr w:type="spellEnd"/>
      <w:r w:rsidRPr="00636841">
        <w:rPr>
          <w:rFonts w:eastAsia="Times New Roman" w:cs="Times New Roman"/>
          <w:color w:val="CE9178"/>
          <w:szCs w:val="24"/>
          <w:lang w:val="en-ID" w:eastAsia="en-ID"/>
        </w:rPr>
        <w:t>: white; padding: 10px"</w:t>
      </w:r>
      <w:r w:rsidRPr="00636841">
        <w:rPr>
          <w:rFonts w:eastAsia="Times New Roman" w:cs="Times New Roman"/>
          <w:color w:val="808080"/>
          <w:szCs w:val="24"/>
          <w:lang w:val="en-ID" w:eastAsia="en-ID"/>
        </w:rPr>
        <w:t>&gt;</w:t>
      </w:r>
      <w:proofErr w:type="spellStart"/>
      <w:r w:rsidRPr="00636841">
        <w:rPr>
          <w:rFonts w:eastAsia="Times New Roman" w:cs="Times New Roman"/>
          <w:color w:val="CCCCCC"/>
          <w:szCs w:val="24"/>
          <w:lang w:val="en-ID" w:eastAsia="en-ID"/>
        </w:rPr>
        <w:t>Hitung</w:t>
      </w:r>
      <w:proofErr w:type="spellEnd"/>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button</w:t>
      </w:r>
      <w:r w:rsidRPr="00636841">
        <w:rPr>
          <w:rFonts w:eastAsia="Times New Roman" w:cs="Times New Roman"/>
          <w:color w:val="808080"/>
          <w:szCs w:val="24"/>
          <w:lang w:val="en-ID" w:eastAsia="en-ID"/>
        </w:rPr>
        <w:t>&gt;</w:t>
      </w:r>
    </w:p>
    <w:p w14:paraId="2315D6C2"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form</w:t>
      </w:r>
      <w:r w:rsidRPr="00636841">
        <w:rPr>
          <w:rFonts w:eastAsia="Times New Roman" w:cs="Times New Roman"/>
          <w:color w:val="808080"/>
          <w:szCs w:val="24"/>
          <w:lang w:val="en-ID" w:eastAsia="en-ID"/>
        </w:rPr>
        <w:t>&gt;</w:t>
      </w:r>
    </w:p>
    <w:p w14:paraId="17DC95DD"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div</w:t>
      </w:r>
      <w:r w:rsidRPr="00636841">
        <w:rPr>
          <w:rFonts w:eastAsia="Times New Roman" w:cs="Times New Roman"/>
          <w:color w:val="808080"/>
          <w:szCs w:val="24"/>
          <w:lang w:val="en-ID" w:eastAsia="en-ID"/>
        </w:rPr>
        <w:t>&gt;</w:t>
      </w:r>
    </w:p>
    <w:p w14:paraId="046DFA68"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div</w:t>
      </w:r>
      <w:r w:rsidRPr="00636841">
        <w:rPr>
          <w:rFonts w:eastAsia="Times New Roman" w:cs="Times New Roman"/>
          <w:color w:val="808080"/>
          <w:szCs w:val="24"/>
          <w:lang w:val="en-ID" w:eastAsia="en-ID"/>
        </w:rPr>
        <w:t>&gt;</w:t>
      </w:r>
    </w:p>
    <w:p w14:paraId="0A2C2753"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div</w:t>
      </w:r>
      <w:r w:rsidRPr="00636841">
        <w:rPr>
          <w:rFonts w:eastAsia="Times New Roman" w:cs="Times New Roman"/>
          <w:color w:val="808080"/>
          <w:szCs w:val="24"/>
          <w:lang w:val="en-ID" w:eastAsia="en-ID"/>
        </w:rPr>
        <w:t>&gt;</w:t>
      </w:r>
    </w:p>
    <w:p w14:paraId="5AED4FD3"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div</w:t>
      </w:r>
      <w:r w:rsidRPr="00636841">
        <w:rPr>
          <w:rFonts w:eastAsia="Times New Roman" w:cs="Times New Roman"/>
          <w:color w:val="808080"/>
          <w:szCs w:val="24"/>
          <w:lang w:val="en-ID" w:eastAsia="en-ID"/>
        </w:rPr>
        <w:t>&gt;</w:t>
      </w:r>
    </w:p>
    <w:p w14:paraId="5D1C4617"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div</w:t>
      </w:r>
      <w:r w:rsidRPr="00636841">
        <w:rPr>
          <w:rFonts w:eastAsia="Times New Roman" w:cs="Times New Roman"/>
          <w:color w:val="808080"/>
          <w:szCs w:val="24"/>
          <w:lang w:val="en-ID" w:eastAsia="en-ID"/>
        </w:rPr>
        <w:t>&gt;</w:t>
      </w:r>
    </w:p>
    <w:p w14:paraId="20B9C489"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section</w:t>
      </w:r>
      <w:r w:rsidRPr="00636841">
        <w:rPr>
          <w:rFonts w:eastAsia="Times New Roman" w:cs="Times New Roman"/>
          <w:color w:val="808080"/>
          <w:szCs w:val="24"/>
          <w:lang w:val="en-ID" w:eastAsia="en-ID"/>
        </w:rPr>
        <w:t>&gt;</w:t>
      </w:r>
    </w:p>
    <w:p w14:paraId="11B58FFE"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body</w:t>
      </w:r>
      <w:r w:rsidRPr="00636841">
        <w:rPr>
          <w:rFonts w:eastAsia="Times New Roman" w:cs="Times New Roman"/>
          <w:color w:val="808080"/>
          <w:szCs w:val="24"/>
          <w:lang w:val="en-ID" w:eastAsia="en-ID"/>
        </w:rPr>
        <w:t>&gt;</w:t>
      </w:r>
    </w:p>
    <w:p w14:paraId="7D61BD0A"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p>
    <w:p w14:paraId="299E2A8F"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html</w:t>
      </w:r>
      <w:r w:rsidRPr="00636841">
        <w:rPr>
          <w:rFonts w:eastAsia="Times New Roman" w:cs="Times New Roman"/>
          <w:color w:val="808080"/>
          <w:szCs w:val="24"/>
          <w:lang w:val="en-ID" w:eastAsia="en-ID"/>
        </w:rPr>
        <w:t>&gt;</w:t>
      </w:r>
    </w:p>
    <w:p w14:paraId="6AE5D8E8" w14:textId="77777777" w:rsidR="00167416" w:rsidRPr="00636841" w:rsidRDefault="00167416" w:rsidP="00636841">
      <w:pPr>
        <w:pStyle w:val="ListParagraph"/>
        <w:spacing w:line="360" w:lineRule="auto"/>
        <w:ind w:left="993"/>
        <w:jc w:val="both"/>
        <w:rPr>
          <w:rFonts w:cs="Times New Roman"/>
          <w:szCs w:val="24"/>
          <w:lang w:val="en-US"/>
        </w:rPr>
      </w:pPr>
    </w:p>
    <w:p w14:paraId="4EBB2602" w14:textId="14A5982B" w:rsidR="00167416" w:rsidRPr="00636841" w:rsidRDefault="00A92B56" w:rsidP="00636841">
      <w:pPr>
        <w:pStyle w:val="ListParagraph"/>
        <w:numPr>
          <w:ilvl w:val="0"/>
          <w:numId w:val="50"/>
        </w:numPr>
        <w:spacing w:after="0" w:line="360" w:lineRule="auto"/>
        <w:ind w:left="993" w:hanging="426"/>
        <w:jc w:val="both"/>
        <w:rPr>
          <w:rFonts w:cs="Times New Roman"/>
          <w:szCs w:val="24"/>
          <w:lang w:val="en-US"/>
        </w:rPr>
      </w:pPr>
      <w:r w:rsidRPr="00636841">
        <w:rPr>
          <w:rFonts w:cs="Times New Roman"/>
          <w:szCs w:val="24"/>
          <w:lang w:val="en-US"/>
        </w:rPr>
        <w:t>PHP</w:t>
      </w:r>
    </w:p>
    <w:p w14:paraId="72E19162"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DOCTYPE</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html</w:t>
      </w:r>
      <w:r w:rsidRPr="00636841">
        <w:rPr>
          <w:rFonts w:eastAsia="Times New Roman" w:cs="Times New Roman"/>
          <w:color w:val="808080"/>
          <w:szCs w:val="24"/>
          <w:lang w:val="en-ID" w:eastAsia="en-ID"/>
        </w:rPr>
        <w:t>&gt;</w:t>
      </w:r>
    </w:p>
    <w:p w14:paraId="5293577C"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html</w:t>
      </w:r>
      <w:r w:rsidRPr="00636841">
        <w:rPr>
          <w:rFonts w:eastAsia="Times New Roman" w:cs="Times New Roman"/>
          <w:color w:val="808080"/>
          <w:szCs w:val="24"/>
          <w:lang w:val="en-ID" w:eastAsia="en-ID"/>
        </w:rPr>
        <w:t>&gt;</w:t>
      </w:r>
    </w:p>
    <w:p w14:paraId="799005B0"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head</w:t>
      </w:r>
      <w:r w:rsidRPr="00636841">
        <w:rPr>
          <w:rFonts w:eastAsia="Times New Roman" w:cs="Times New Roman"/>
          <w:color w:val="808080"/>
          <w:szCs w:val="24"/>
          <w:lang w:val="en-ID" w:eastAsia="en-ID"/>
        </w:rPr>
        <w:t>&gt;</w:t>
      </w:r>
    </w:p>
    <w:p w14:paraId="25372262"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title</w:t>
      </w:r>
      <w:r w:rsidRPr="00636841">
        <w:rPr>
          <w:rFonts w:eastAsia="Times New Roman" w:cs="Times New Roman"/>
          <w:color w:val="808080"/>
          <w:szCs w:val="24"/>
          <w:lang w:val="en-ID" w:eastAsia="en-ID"/>
        </w:rPr>
        <w:t>&gt;</w:t>
      </w:r>
      <w:r w:rsidRPr="00636841">
        <w:rPr>
          <w:rFonts w:eastAsia="Times New Roman" w:cs="Times New Roman"/>
          <w:color w:val="CCCCCC"/>
          <w:szCs w:val="24"/>
          <w:lang w:val="en-ID" w:eastAsia="en-ID"/>
        </w:rPr>
        <w:t>Hasil</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title</w:t>
      </w:r>
      <w:r w:rsidRPr="00636841">
        <w:rPr>
          <w:rFonts w:eastAsia="Times New Roman" w:cs="Times New Roman"/>
          <w:color w:val="808080"/>
          <w:szCs w:val="24"/>
          <w:lang w:val="en-ID" w:eastAsia="en-ID"/>
        </w:rPr>
        <w:t>&gt;</w:t>
      </w:r>
    </w:p>
    <w:p w14:paraId="4F2EBD60"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head</w:t>
      </w:r>
      <w:r w:rsidRPr="00636841">
        <w:rPr>
          <w:rFonts w:eastAsia="Times New Roman" w:cs="Times New Roman"/>
          <w:color w:val="808080"/>
          <w:szCs w:val="24"/>
          <w:lang w:val="en-ID" w:eastAsia="en-ID"/>
        </w:rPr>
        <w:t>&gt;</w:t>
      </w:r>
    </w:p>
    <w:p w14:paraId="4F23F96B"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body</w:t>
      </w:r>
      <w:r w:rsidRPr="00636841">
        <w:rPr>
          <w:rFonts w:eastAsia="Times New Roman" w:cs="Times New Roman"/>
          <w:color w:val="808080"/>
          <w:szCs w:val="24"/>
          <w:lang w:val="en-ID" w:eastAsia="en-ID"/>
        </w:rPr>
        <w:t>&gt;</w:t>
      </w:r>
    </w:p>
    <w:p w14:paraId="32246D24"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p>
    <w:p w14:paraId="3A7BCDCD"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h1</w:t>
      </w:r>
      <w:r w:rsidRPr="00636841">
        <w:rPr>
          <w:rFonts w:eastAsia="Times New Roman" w:cs="Times New Roman"/>
          <w:color w:val="808080"/>
          <w:szCs w:val="24"/>
          <w:lang w:val="en-ID" w:eastAsia="en-ID"/>
        </w:rPr>
        <w:t>&gt;</w:t>
      </w:r>
      <w:r w:rsidRPr="00636841">
        <w:rPr>
          <w:rFonts w:eastAsia="Times New Roman" w:cs="Times New Roman"/>
          <w:color w:val="CCCCCC"/>
          <w:szCs w:val="24"/>
          <w:lang w:val="en-ID" w:eastAsia="en-ID"/>
        </w:rPr>
        <w:t xml:space="preserve">Hasil </w:t>
      </w:r>
      <w:proofErr w:type="spellStart"/>
      <w:r w:rsidRPr="00636841">
        <w:rPr>
          <w:rFonts w:eastAsia="Times New Roman" w:cs="Times New Roman"/>
          <w:color w:val="CCCCCC"/>
          <w:szCs w:val="24"/>
          <w:lang w:val="en-ID" w:eastAsia="en-ID"/>
        </w:rPr>
        <w:t>Perhitungan</w:t>
      </w:r>
      <w:proofErr w:type="spellEnd"/>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h1</w:t>
      </w:r>
      <w:r w:rsidRPr="00636841">
        <w:rPr>
          <w:rFonts w:eastAsia="Times New Roman" w:cs="Times New Roman"/>
          <w:color w:val="808080"/>
          <w:szCs w:val="24"/>
          <w:lang w:val="en-ID" w:eastAsia="en-ID"/>
        </w:rPr>
        <w:t>&gt;</w:t>
      </w:r>
    </w:p>
    <w:p w14:paraId="3A931581"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p>
    <w:p w14:paraId="37ACBC26"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569CD6"/>
          <w:szCs w:val="24"/>
          <w:lang w:val="en-ID" w:eastAsia="en-ID"/>
        </w:rPr>
        <w:t>&lt;?</w:t>
      </w:r>
      <w:proofErr w:type="spellStart"/>
      <w:r w:rsidRPr="00636841">
        <w:rPr>
          <w:rFonts w:eastAsia="Times New Roman" w:cs="Times New Roman"/>
          <w:color w:val="569CD6"/>
          <w:szCs w:val="24"/>
          <w:lang w:val="en-ID" w:eastAsia="en-ID"/>
        </w:rPr>
        <w:t>php</w:t>
      </w:r>
      <w:proofErr w:type="spellEnd"/>
    </w:p>
    <w:p w14:paraId="78BABFD0"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6A9955"/>
          <w:szCs w:val="24"/>
          <w:lang w:val="en-ID" w:eastAsia="en-ID"/>
        </w:rPr>
        <w:t xml:space="preserve">// </w:t>
      </w:r>
      <w:proofErr w:type="spellStart"/>
      <w:r w:rsidRPr="00636841">
        <w:rPr>
          <w:rFonts w:eastAsia="Times New Roman" w:cs="Times New Roman"/>
          <w:color w:val="6A9955"/>
          <w:szCs w:val="24"/>
          <w:lang w:val="en-ID" w:eastAsia="en-ID"/>
        </w:rPr>
        <w:t>Mendapatkan</w:t>
      </w:r>
      <w:proofErr w:type="spellEnd"/>
      <w:r w:rsidRPr="00636841">
        <w:rPr>
          <w:rFonts w:eastAsia="Times New Roman" w:cs="Times New Roman"/>
          <w:color w:val="6A9955"/>
          <w:szCs w:val="24"/>
          <w:lang w:val="en-ID" w:eastAsia="en-ID"/>
        </w:rPr>
        <w:t xml:space="preserve"> data </w:t>
      </w:r>
      <w:proofErr w:type="spellStart"/>
      <w:r w:rsidRPr="00636841">
        <w:rPr>
          <w:rFonts w:eastAsia="Times New Roman" w:cs="Times New Roman"/>
          <w:color w:val="6A9955"/>
          <w:szCs w:val="24"/>
          <w:lang w:val="en-ID" w:eastAsia="en-ID"/>
        </w:rPr>
        <w:t>dari</w:t>
      </w:r>
      <w:proofErr w:type="spellEnd"/>
      <w:r w:rsidRPr="00636841">
        <w:rPr>
          <w:rFonts w:eastAsia="Times New Roman" w:cs="Times New Roman"/>
          <w:color w:val="6A9955"/>
          <w:szCs w:val="24"/>
          <w:lang w:val="en-ID" w:eastAsia="en-ID"/>
        </w:rPr>
        <w:t xml:space="preserve"> form</w:t>
      </w:r>
    </w:p>
    <w:p w14:paraId="2F5D8FBD"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9CDCFE"/>
          <w:szCs w:val="24"/>
          <w:lang w:val="en-ID" w:eastAsia="en-ID"/>
        </w:rPr>
        <w:t>$data</w:t>
      </w:r>
      <w:r w:rsidRPr="00636841">
        <w:rPr>
          <w:rFonts w:eastAsia="Times New Roman" w:cs="Times New Roman"/>
          <w:color w:val="D4D4D4"/>
          <w:szCs w:val="24"/>
          <w:lang w:val="en-ID" w:eastAsia="en-ID"/>
        </w:rPr>
        <w:t xml:space="preserve"> = </w:t>
      </w:r>
      <w:r w:rsidRPr="00636841">
        <w:rPr>
          <w:rFonts w:eastAsia="Times New Roman" w:cs="Times New Roman"/>
          <w:color w:val="9CDCFE"/>
          <w:szCs w:val="24"/>
          <w:lang w:val="en-ID" w:eastAsia="en-ID"/>
        </w:rPr>
        <w:t>$_POST</w:t>
      </w:r>
      <w:r w:rsidRPr="00636841">
        <w:rPr>
          <w:rFonts w:eastAsia="Times New Roman" w:cs="Times New Roman"/>
          <w:color w:val="D4D4D4"/>
          <w:szCs w:val="24"/>
          <w:lang w:val="en-ID" w:eastAsia="en-ID"/>
        </w:rPr>
        <w:t>[</w:t>
      </w:r>
      <w:r w:rsidRPr="00636841">
        <w:rPr>
          <w:rFonts w:eastAsia="Times New Roman" w:cs="Times New Roman"/>
          <w:color w:val="CE9178"/>
          <w:szCs w:val="24"/>
          <w:lang w:val="en-ID" w:eastAsia="en-ID"/>
        </w:rPr>
        <w:t>'data'</w:t>
      </w:r>
      <w:r w:rsidRPr="00636841">
        <w:rPr>
          <w:rFonts w:eastAsia="Times New Roman" w:cs="Times New Roman"/>
          <w:color w:val="D4D4D4"/>
          <w:szCs w:val="24"/>
          <w:lang w:val="en-ID" w:eastAsia="en-ID"/>
        </w:rPr>
        <w:t>];</w:t>
      </w:r>
    </w:p>
    <w:p w14:paraId="33602532"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p>
    <w:p w14:paraId="0A7FB959"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6A9955"/>
          <w:szCs w:val="24"/>
          <w:lang w:val="en-ID" w:eastAsia="en-ID"/>
        </w:rPr>
        <w:t xml:space="preserve">// </w:t>
      </w:r>
      <w:proofErr w:type="spellStart"/>
      <w:r w:rsidRPr="00636841">
        <w:rPr>
          <w:rFonts w:eastAsia="Times New Roman" w:cs="Times New Roman"/>
          <w:color w:val="6A9955"/>
          <w:szCs w:val="24"/>
          <w:lang w:val="en-ID" w:eastAsia="en-ID"/>
        </w:rPr>
        <w:t>Memisahkan</w:t>
      </w:r>
      <w:proofErr w:type="spellEnd"/>
      <w:r w:rsidRPr="00636841">
        <w:rPr>
          <w:rFonts w:eastAsia="Times New Roman" w:cs="Times New Roman"/>
          <w:color w:val="6A9955"/>
          <w:szCs w:val="24"/>
          <w:lang w:val="en-ID" w:eastAsia="en-ID"/>
        </w:rPr>
        <w:t xml:space="preserve"> data </w:t>
      </w:r>
      <w:proofErr w:type="spellStart"/>
      <w:r w:rsidRPr="00636841">
        <w:rPr>
          <w:rFonts w:eastAsia="Times New Roman" w:cs="Times New Roman"/>
          <w:color w:val="6A9955"/>
          <w:szCs w:val="24"/>
          <w:lang w:val="en-ID" w:eastAsia="en-ID"/>
        </w:rPr>
        <w:t>menjadi</w:t>
      </w:r>
      <w:proofErr w:type="spellEnd"/>
      <w:r w:rsidRPr="00636841">
        <w:rPr>
          <w:rFonts w:eastAsia="Times New Roman" w:cs="Times New Roman"/>
          <w:color w:val="6A9955"/>
          <w:szCs w:val="24"/>
          <w:lang w:val="en-ID" w:eastAsia="en-ID"/>
        </w:rPr>
        <w:t xml:space="preserve"> array</w:t>
      </w:r>
    </w:p>
    <w:p w14:paraId="60F63810"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9CDCFE"/>
          <w:szCs w:val="24"/>
          <w:lang w:val="en-ID" w:eastAsia="en-ID"/>
        </w:rPr>
        <w:t>$</w:t>
      </w:r>
      <w:proofErr w:type="spellStart"/>
      <w:r w:rsidRPr="00636841">
        <w:rPr>
          <w:rFonts w:eastAsia="Times New Roman" w:cs="Times New Roman"/>
          <w:color w:val="9CDCFE"/>
          <w:szCs w:val="24"/>
          <w:lang w:val="en-ID" w:eastAsia="en-ID"/>
        </w:rPr>
        <w:t>data_array</w:t>
      </w:r>
      <w:proofErr w:type="spellEnd"/>
      <w:r w:rsidRPr="00636841">
        <w:rPr>
          <w:rFonts w:eastAsia="Times New Roman" w:cs="Times New Roman"/>
          <w:color w:val="D4D4D4"/>
          <w:szCs w:val="24"/>
          <w:lang w:val="en-ID" w:eastAsia="en-ID"/>
        </w:rPr>
        <w:t xml:space="preserve"> = </w:t>
      </w:r>
      <w:proofErr w:type="gramStart"/>
      <w:r w:rsidRPr="00636841">
        <w:rPr>
          <w:rFonts w:eastAsia="Times New Roman" w:cs="Times New Roman"/>
          <w:color w:val="DCDCAA"/>
          <w:szCs w:val="24"/>
          <w:lang w:val="en-ID" w:eastAsia="en-ID"/>
        </w:rPr>
        <w:t>explode</w:t>
      </w:r>
      <w:r w:rsidRPr="00636841">
        <w:rPr>
          <w:rFonts w:eastAsia="Times New Roman" w:cs="Times New Roman"/>
          <w:color w:val="D4D4D4"/>
          <w:szCs w:val="24"/>
          <w:lang w:val="en-ID" w:eastAsia="en-ID"/>
        </w:rPr>
        <w:t>(</w:t>
      </w:r>
      <w:proofErr w:type="gramEnd"/>
      <w:r w:rsidRPr="00636841">
        <w:rPr>
          <w:rFonts w:eastAsia="Times New Roman" w:cs="Times New Roman"/>
          <w:color w:val="CE9178"/>
          <w:szCs w:val="24"/>
          <w:lang w:val="en-ID" w:eastAsia="en-ID"/>
        </w:rPr>
        <w:t>','</w:t>
      </w:r>
      <w:r w:rsidRPr="00636841">
        <w:rPr>
          <w:rFonts w:eastAsia="Times New Roman" w:cs="Times New Roman"/>
          <w:color w:val="D4D4D4"/>
          <w:szCs w:val="24"/>
          <w:lang w:val="en-ID" w:eastAsia="en-ID"/>
        </w:rPr>
        <w:t xml:space="preserve">, </w:t>
      </w:r>
      <w:r w:rsidRPr="00636841">
        <w:rPr>
          <w:rFonts w:eastAsia="Times New Roman" w:cs="Times New Roman"/>
          <w:color w:val="9CDCFE"/>
          <w:szCs w:val="24"/>
          <w:lang w:val="en-ID" w:eastAsia="en-ID"/>
        </w:rPr>
        <w:t>$data</w:t>
      </w:r>
      <w:r w:rsidRPr="00636841">
        <w:rPr>
          <w:rFonts w:eastAsia="Times New Roman" w:cs="Times New Roman"/>
          <w:color w:val="D4D4D4"/>
          <w:szCs w:val="24"/>
          <w:lang w:val="en-ID" w:eastAsia="en-ID"/>
        </w:rPr>
        <w:t>);</w:t>
      </w:r>
    </w:p>
    <w:p w14:paraId="60D1A882"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p>
    <w:p w14:paraId="663A763D"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6A9955"/>
          <w:szCs w:val="24"/>
          <w:lang w:val="en-ID" w:eastAsia="en-ID"/>
        </w:rPr>
        <w:t xml:space="preserve">// </w:t>
      </w:r>
      <w:proofErr w:type="spellStart"/>
      <w:r w:rsidRPr="00636841">
        <w:rPr>
          <w:rFonts w:eastAsia="Times New Roman" w:cs="Times New Roman"/>
          <w:color w:val="6A9955"/>
          <w:szCs w:val="24"/>
          <w:lang w:val="en-ID" w:eastAsia="en-ID"/>
        </w:rPr>
        <w:t>Menghapus</w:t>
      </w:r>
      <w:proofErr w:type="spellEnd"/>
      <w:r w:rsidRPr="00636841">
        <w:rPr>
          <w:rFonts w:eastAsia="Times New Roman" w:cs="Times New Roman"/>
          <w:color w:val="6A9955"/>
          <w:szCs w:val="24"/>
          <w:lang w:val="en-ID" w:eastAsia="en-ID"/>
        </w:rPr>
        <w:t xml:space="preserve"> </w:t>
      </w:r>
      <w:proofErr w:type="spellStart"/>
      <w:r w:rsidRPr="00636841">
        <w:rPr>
          <w:rFonts w:eastAsia="Times New Roman" w:cs="Times New Roman"/>
          <w:color w:val="6A9955"/>
          <w:szCs w:val="24"/>
          <w:lang w:val="en-ID" w:eastAsia="en-ID"/>
        </w:rPr>
        <w:t>spasi</w:t>
      </w:r>
      <w:proofErr w:type="spellEnd"/>
      <w:r w:rsidRPr="00636841">
        <w:rPr>
          <w:rFonts w:eastAsia="Times New Roman" w:cs="Times New Roman"/>
          <w:color w:val="6A9955"/>
          <w:szCs w:val="24"/>
          <w:lang w:val="en-ID" w:eastAsia="en-ID"/>
        </w:rPr>
        <w:t xml:space="preserve"> pada </w:t>
      </w:r>
      <w:proofErr w:type="spellStart"/>
      <w:r w:rsidRPr="00636841">
        <w:rPr>
          <w:rFonts w:eastAsia="Times New Roman" w:cs="Times New Roman"/>
          <w:color w:val="6A9955"/>
          <w:szCs w:val="24"/>
          <w:lang w:val="en-ID" w:eastAsia="en-ID"/>
        </w:rPr>
        <w:t>setiap</w:t>
      </w:r>
      <w:proofErr w:type="spellEnd"/>
      <w:r w:rsidRPr="00636841">
        <w:rPr>
          <w:rFonts w:eastAsia="Times New Roman" w:cs="Times New Roman"/>
          <w:color w:val="6A9955"/>
          <w:szCs w:val="24"/>
          <w:lang w:val="en-ID" w:eastAsia="en-ID"/>
        </w:rPr>
        <w:t xml:space="preserve"> </w:t>
      </w:r>
      <w:proofErr w:type="spellStart"/>
      <w:r w:rsidRPr="00636841">
        <w:rPr>
          <w:rFonts w:eastAsia="Times New Roman" w:cs="Times New Roman"/>
          <w:color w:val="6A9955"/>
          <w:szCs w:val="24"/>
          <w:lang w:val="en-ID" w:eastAsia="en-ID"/>
        </w:rPr>
        <w:t>elemen</w:t>
      </w:r>
      <w:proofErr w:type="spellEnd"/>
      <w:r w:rsidRPr="00636841">
        <w:rPr>
          <w:rFonts w:eastAsia="Times New Roman" w:cs="Times New Roman"/>
          <w:color w:val="6A9955"/>
          <w:szCs w:val="24"/>
          <w:lang w:val="en-ID" w:eastAsia="en-ID"/>
        </w:rPr>
        <w:t xml:space="preserve"> array</w:t>
      </w:r>
    </w:p>
    <w:p w14:paraId="6BD6FB64"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9CDCFE"/>
          <w:szCs w:val="24"/>
          <w:lang w:val="en-ID" w:eastAsia="en-ID"/>
        </w:rPr>
        <w:t>$</w:t>
      </w:r>
      <w:proofErr w:type="spellStart"/>
      <w:r w:rsidRPr="00636841">
        <w:rPr>
          <w:rFonts w:eastAsia="Times New Roman" w:cs="Times New Roman"/>
          <w:color w:val="9CDCFE"/>
          <w:szCs w:val="24"/>
          <w:lang w:val="en-ID" w:eastAsia="en-ID"/>
        </w:rPr>
        <w:t>data_array</w:t>
      </w:r>
      <w:proofErr w:type="spellEnd"/>
      <w:r w:rsidRPr="00636841">
        <w:rPr>
          <w:rFonts w:eastAsia="Times New Roman" w:cs="Times New Roman"/>
          <w:color w:val="D4D4D4"/>
          <w:szCs w:val="24"/>
          <w:lang w:val="en-ID" w:eastAsia="en-ID"/>
        </w:rPr>
        <w:t xml:space="preserve"> = </w:t>
      </w:r>
      <w:proofErr w:type="spellStart"/>
      <w:r w:rsidRPr="00636841">
        <w:rPr>
          <w:rFonts w:eastAsia="Times New Roman" w:cs="Times New Roman"/>
          <w:color w:val="DCDCAA"/>
          <w:szCs w:val="24"/>
          <w:lang w:val="en-ID" w:eastAsia="en-ID"/>
        </w:rPr>
        <w:t>array_</w:t>
      </w:r>
      <w:proofErr w:type="gramStart"/>
      <w:r w:rsidRPr="00636841">
        <w:rPr>
          <w:rFonts w:eastAsia="Times New Roman" w:cs="Times New Roman"/>
          <w:color w:val="DCDCAA"/>
          <w:szCs w:val="24"/>
          <w:lang w:val="en-ID" w:eastAsia="en-ID"/>
        </w:rPr>
        <w:t>map</w:t>
      </w:r>
      <w:proofErr w:type="spellEnd"/>
      <w:r w:rsidRPr="00636841">
        <w:rPr>
          <w:rFonts w:eastAsia="Times New Roman" w:cs="Times New Roman"/>
          <w:color w:val="D4D4D4"/>
          <w:szCs w:val="24"/>
          <w:lang w:val="en-ID" w:eastAsia="en-ID"/>
        </w:rPr>
        <w:t>(</w:t>
      </w:r>
      <w:proofErr w:type="gramEnd"/>
      <w:r w:rsidRPr="00636841">
        <w:rPr>
          <w:rFonts w:eastAsia="Times New Roman" w:cs="Times New Roman"/>
          <w:color w:val="CE9178"/>
          <w:szCs w:val="24"/>
          <w:lang w:val="en-ID" w:eastAsia="en-ID"/>
        </w:rPr>
        <w:t>'trim'</w:t>
      </w:r>
      <w:r w:rsidRPr="00636841">
        <w:rPr>
          <w:rFonts w:eastAsia="Times New Roman" w:cs="Times New Roman"/>
          <w:color w:val="D4D4D4"/>
          <w:szCs w:val="24"/>
          <w:lang w:val="en-ID" w:eastAsia="en-ID"/>
        </w:rPr>
        <w:t xml:space="preserve">, </w:t>
      </w:r>
      <w:r w:rsidRPr="00636841">
        <w:rPr>
          <w:rFonts w:eastAsia="Times New Roman" w:cs="Times New Roman"/>
          <w:color w:val="9CDCFE"/>
          <w:szCs w:val="24"/>
          <w:lang w:val="en-ID" w:eastAsia="en-ID"/>
        </w:rPr>
        <w:t>$</w:t>
      </w:r>
      <w:proofErr w:type="spellStart"/>
      <w:r w:rsidRPr="00636841">
        <w:rPr>
          <w:rFonts w:eastAsia="Times New Roman" w:cs="Times New Roman"/>
          <w:color w:val="9CDCFE"/>
          <w:szCs w:val="24"/>
          <w:lang w:val="en-ID" w:eastAsia="en-ID"/>
        </w:rPr>
        <w:t>data_array</w:t>
      </w:r>
      <w:proofErr w:type="spellEnd"/>
      <w:r w:rsidRPr="00636841">
        <w:rPr>
          <w:rFonts w:eastAsia="Times New Roman" w:cs="Times New Roman"/>
          <w:color w:val="D4D4D4"/>
          <w:szCs w:val="24"/>
          <w:lang w:val="en-ID" w:eastAsia="en-ID"/>
        </w:rPr>
        <w:t>);</w:t>
      </w:r>
    </w:p>
    <w:p w14:paraId="3177277C"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p>
    <w:p w14:paraId="43329923"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6A9955"/>
          <w:szCs w:val="24"/>
          <w:lang w:val="en-ID" w:eastAsia="en-ID"/>
        </w:rPr>
        <w:t xml:space="preserve">// </w:t>
      </w:r>
      <w:proofErr w:type="spellStart"/>
      <w:r w:rsidRPr="00636841">
        <w:rPr>
          <w:rFonts w:eastAsia="Times New Roman" w:cs="Times New Roman"/>
          <w:color w:val="6A9955"/>
          <w:szCs w:val="24"/>
          <w:lang w:val="en-ID" w:eastAsia="en-ID"/>
        </w:rPr>
        <w:t>Menghitung</w:t>
      </w:r>
      <w:proofErr w:type="spellEnd"/>
      <w:r w:rsidRPr="00636841">
        <w:rPr>
          <w:rFonts w:eastAsia="Times New Roman" w:cs="Times New Roman"/>
          <w:color w:val="6A9955"/>
          <w:szCs w:val="24"/>
          <w:lang w:val="en-ID" w:eastAsia="en-ID"/>
        </w:rPr>
        <w:t xml:space="preserve"> </w:t>
      </w:r>
      <w:proofErr w:type="spellStart"/>
      <w:r w:rsidRPr="00636841">
        <w:rPr>
          <w:rFonts w:eastAsia="Times New Roman" w:cs="Times New Roman"/>
          <w:color w:val="6A9955"/>
          <w:szCs w:val="24"/>
          <w:lang w:val="en-ID" w:eastAsia="en-ID"/>
        </w:rPr>
        <w:t>jumlah</w:t>
      </w:r>
      <w:proofErr w:type="spellEnd"/>
      <w:r w:rsidRPr="00636841">
        <w:rPr>
          <w:rFonts w:eastAsia="Times New Roman" w:cs="Times New Roman"/>
          <w:color w:val="6A9955"/>
          <w:szCs w:val="24"/>
          <w:lang w:val="en-ID" w:eastAsia="en-ID"/>
        </w:rPr>
        <w:t xml:space="preserve"> data</w:t>
      </w:r>
    </w:p>
    <w:p w14:paraId="0729AC6F"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9CDCFE"/>
          <w:szCs w:val="24"/>
          <w:lang w:val="en-ID" w:eastAsia="en-ID"/>
        </w:rPr>
        <w:t>$</w:t>
      </w:r>
      <w:proofErr w:type="spellStart"/>
      <w:r w:rsidRPr="00636841">
        <w:rPr>
          <w:rFonts w:eastAsia="Times New Roman" w:cs="Times New Roman"/>
          <w:color w:val="9CDCFE"/>
          <w:szCs w:val="24"/>
          <w:lang w:val="en-ID" w:eastAsia="en-ID"/>
        </w:rPr>
        <w:t>jumlah_data</w:t>
      </w:r>
      <w:proofErr w:type="spellEnd"/>
      <w:r w:rsidRPr="00636841">
        <w:rPr>
          <w:rFonts w:eastAsia="Times New Roman" w:cs="Times New Roman"/>
          <w:color w:val="D4D4D4"/>
          <w:szCs w:val="24"/>
          <w:lang w:val="en-ID" w:eastAsia="en-ID"/>
        </w:rPr>
        <w:t xml:space="preserve"> = </w:t>
      </w:r>
      <w:r w:rsidRPr="00636841">
        <w:rPr>
          <w:rFonts w:eastAsia="Times New Roman" w:cs="Times New Roman"/>
          <w:color w:val="DCDCAA"/>
          <w:szCs w:val="24"/>
          <w:lang w:val="en-ID" w:eastAsia="en-ID"/>
        </w:rPr>
        <w:t>count</w:t>
      </w:r>
      <w:r w:rsidRPr="00636841">
        <w:rPr>
          <w:rFonts w:eastAsia="Times New Roman" w:cs="Times New Roman"/>
          <w:color w:val="D4D4D4"/>
          <w:szCs w:val="24"/>
          <w:lang w:val="en-ID" w:eastAsia="en-ID"/>
        </w:rPr>
        <w:t>(</w:t>
      </w:r>
      <w:r w:rsidRPr="00636841">
        <w:rPr>
          <w:rFonts w:eastAsia="Times New Roman" w:cs="Times New Roman"/>
          <w:color w:val="9CDCFE"/>
          <w:szCs w:val="24"/>
          <w:lang w:val="en-ID" w:eastAsia="en-ID"/>
        </w:rPr>
        <w:t>$</w:t>
      </w:r>
      <w:proofErr w:type="spellStart"/>
      <w:r w:rsidRPr="00636841">
        <w:rPr>
          <w:rFonts w:eastAsia="Times New Roman" w:cs="Times New Roman"/>
          <w:color w:val="9CDCFE"/>
          <w:szCs w:val="24"/>
          <w:lang w:val="en-ID" w:eastAsia="en-ID"/>
        </w:rPr>
        <w:t>data_array</w:t>
      </w:r>
      <w:proofErr w:type="spellEnd"/>
      <w:r w:rsidRPr="00636841">
        <w:rPr>
          <w:rFonts w:eastAsia="Times New Roman" w:cs="Times New Roman"/>
          <w:color w:val="D4D4D4"/>
          <w:szCs w:val="24"/>
          <w:lang w:val="en-ID" w:eastAsia="en-ID"/>
        </w:rPr>
        <w:t>);</w:t>
      </w:r>
    </w:p>
    <w:p w14:paraId="64C8D432"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p>
    <w:p w14:paraId="07817303"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6A9955"/>
          <w:szCs w:val="24"/>
          <w:lang w:val="en-ID" w:eastAsia="en-ID"/>
        </w:rPr>
        <w:t xml:space="preserve">// </w:t>
      </w:r>
      <w:proofErr w:type="spellStart"/>
      <w:r w:rsidRPr="00636841">
        <w:rPr>
          <w:rFonts w:eastAsia="Times New Roman" w:cs="Times New Roman"/>
          <w:color w:val="6A9955"/>
          <w:szCs w:val="24"/>
          <w:lang w:val="en-ID" w:eastAsia="en-ID"/>
        </w:rPr>
        <w:t>Menghitung</w:t>
      </w:r>
      <w:proofErr w:type="spellEnd"/>
      <w:r w:rsidRPr="00636841">
        <w:rPr>
          <w:rFonts w:eastAsia="Times New Roman" w:cs="Times New Roman"/>
          <w:color w:val="6A9955"/>
          <w:szCs w:val="24"/>
          <w:lang w:val="en-ID" w:eastAsia="en-ID"/>
        </w:rPr>
        <w:t xml:space="preserve"> mean</w:t>
      </w:r>
    </w:p>
    <w:p w14:paraId="0C25DC56"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9CDCFE"/>
          <w:szCs w:val="24"/>
          <w:lang w:val="en-ID" w:eastAsia="en-ID"/>
        </w:rPr>
        <w:t>$mean</w:t>
      </w:r>
      <w:r w:rsidRPr="00636841">
        <w:rPr>
          <w:rFonts w:eastAsia="Times New Roman" w:cs="Times New Roman"/>
          <w:color w:val="D4D4D4"/>
          <w:szCs w:val="24"/>
          <w:lang w:val="en-ID" w:eastAsia="en-ID"/>
        </w:rPr>
        <w:t xml:space="preserve"> = </w:t>
      </w:r>
      <w:proofErr w:type="spellStart"/>
      <w:r w:rsidRPr="00636841">
        <w:rPr>
          <w:rFonts w:eastAsia="Times New Roman" w:cs="Times New Roman"/>
          <w:color w:val="DCDCAA"/>
          <w:szCs w:val="24"/>
          <w:lang w:val="en-ID" w:eastAsia="en-ID"/>
        </w:rPr>
        <w:t>array_sum</w:t>
      </w:r>
      <w:proofErr w:type="spellEnd"/>
      <w:r w:rsidRPr="00636841">
        <w:rPr>
          <w:rFonts w:eastAsia="Times New Roman" w:cs="Times New Roman"/>
          <w:color w:val="D4D4D4"/>
          <w:szCs w:val="24"/>
          <w:lang w:val="en-ID" w:eastAsia="en-ID"/>
        </w:rPr>
        <w:t>(</w:t>
      </w:r>
      <w:r w:rsidRPr="00636841">
        <w:rPr>
          <w:rFonts w:eastAsia="Times New Roman" w:cs="Times New Roman"/>
          <w:color w:val="9CDCFE"/>
          <w:szCs w:val="24"/>
          <w:lang w:val="en-ID" w:eastAsia="en-ID"/>
        </w:rPr>
        <w:t>$</w:t>
      </w:r>
      <w:proofErr w:type="spellStart"/>
      <w:r w:rsidRPr="00636841">
        <w:rPr>
          <w:rFonts w:eastAsia="Times New Roman" w:cs="Times New Roman"/>
          <w:color w:val="9CDCFE"/>
          <w:szCs w:val="24"/>
          <w:lang w:val="en-ID" w:eastAsia="en-ID"/>
        </w:rPr>
        <w:t>data_array</w:t>
      </w:r>
      <w:proofErr w:type="spellEnd"/>
      <w:r w:rsidRPr="00636841">
        <w:rPr>
          <w:rFonts w:eastAsia="Times New Roman" w:cs="Times New Roman"/>
          <w:color w:val="D4D4D4"/>
          <w:szCs w:val="24"/>
          <w:lang w:val="en-ID" w:eastAsia="en-ID"/>
        </w:rPr>
        <w:t xml:space="preserve">) / </w:t>
      </w:r>
      <w:r w:rsidRPr="00636841">
        <w:rPr>
          <w:rFonts w:eastAsia="Times New Roman" w:cs="Times New Roman"/>
          <w:color w:val="9CDCFE"/>
          <w:szCs w:val="24"/>
          <w:lang w:val="en-ID" w:eastAsia="en-ID"/>
        </w:rPr>
        <w:t>$</w:t>
      </w:r>
      <w:proofErr w:type="spellStart"/>
      <w:r w:rsidRPr="00636841">
        <w:rPr>
          <w:rFonts w:eastAsia="Times New Roman" w:cs="Times New Roman"/>
          <w:color w:val="9CDCFE"/>
          <w:szCs w:val="24"/>
          <w:lang w:val="en-ID" w:eastAsia="en-ID"/>
        </w:rPr>
        <w:t>jumlah_data</w:t>
      </w:r>
      <w:proofErr w:type="spellEnd"/>
      <w:r w:rsidRPr="00636841">
        <w:rPr>
          <w:rFonts w:eastAsia="Times New Roman" w:cs="Times New Roman"/>
          <w:color w:val="D4D4D4"/>
          <w:szCs w:val="24"/>
          <w:lang w:val="en-ID" w:eastAsia="en-ID"/>
        </w:rPr>
        <w:t>;</w:t>
      </w:r>
    </w:p>
    <w:p w14:paraId="23828318"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p>
    <w:p w14:paraId="60EBFDDE"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lastRenderedPageBreak/>
        <w:t xml:space="preserve">    </w:t>
      </w:r>
      <w:r w:rsidRPr="00636841">
        <w:rPr>
          <w:rFonts w:eastAsia="Times New Roman" w:cs="Times New Roman"/>
          <w:color w:val="6A9955"/>
          <w:szCs w:val="24"/>
          <w:lang w:val="en-ID" w:eastAsia="en-ID"/>
        </w:rPr>
        <w:t xml:space="preserve">// </w:t>
      </w:r>
      <w:proofErr w:type="spellStart"/>
      <w:r w:rsidRPr="00636841">
        <w:rPr>
          <w:rFonts w:eastAsia="Times New Roman" w:cs="Times New Roman"/>
          <w:color w:val="6A9955"/>
          <w:szCs w:val="24"/>
          <w:lang w:val="en-ID" w:eastAsia="en-ID"/>
        </w:rPr>
        <w:t>Menghitung</w:t>
      </w:r>
      <w:proofErr w:type="spellEnd"/>
      <w:r w:rsidRPr="00636841">
        <w:rPr>
          <w:rFonts w:eastAsia="Times New Roman" w:cs="Times New Roman"/>
          <w:color w:val="6A9955"/>
          <w:szCs w:val="24"/>
          <w:lang w:val="en-ID" w:eastAsia="en-ID"/>
        </w:rPr>
        <w:t xml:space="preserve"> modus</w:t>
      </w:r>
    </w:p>
    <w:p w14:paraId="587718CB"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9CDCFE"/>
          <w:szCs w:val="24"/>
          <w:lang w:val="en-ID" w:eastAsia="en-ID"/>
        </w:rPr>
        <w:t>$</w:t>
      </w:r>
      <w:proofErr w:type="spellStart"/>
      <w:r w:rsidRPr="00636841">
        <w:rPr>
          <w:rFonts w:eastAsia="Times New Roman" w:cs="Times New Roman"/>
          <w:color w:val="9CDCFE"/>
          <w:szCs w:val="24"/>
          <w:lang w:val="en-ID" w:eastAsia="en-ID"/>
        </w:rPr>
        <w:t>frekuensi</w:t>
      </w:r>
      <w:proofErr w:type="spellEnd"/>
      <w:r w:rsidRPr="00636841">
        <w:rPr>
          <w:rFonts w:eastAsia="Times New Roman" w:cs="Times New Roman"/>
          <w:color w:val="D4D4D4"/>
          <w:szCs w:val="24"/>
          <w:lang w:val="en-ID" w:eastAsia="en-ID"/>
        </w:rPr>
        <w:t xml:space="preserve"> = </w:t>
      </w:r>
      <w:proofErr w:type="spellStart"/>
      <w:r w:rsidRPr="00636841">
        <w:rPr>
          <w:rFonts w:eastAsia="Times New Roman" w:cs="Times New Roman"/>
          <w:color w:val="DCDCAA"/>
          <w:szCs w:val="24"/>
          <w:lang w:val="en-ID" w:eastAsia="en-ID"/>
        </w:rPr>
        <w:t>array_count_values</w:t>
      </w:r>
      <w:proofErr w:type="spellEnd"/>
      <w:r w:rsidRPr="00636841">
        <w:rPr>
          <w:rFonts w:eastAsia="Times New Roman" w:cs="Times New Roman"/>
          <w:color w:val="D4D4D4"/>
          <w:szCs w:val="24"/>
          <w:lang w:val="en-ID" w:eastAsia="en-ID"/>
        </w:rPr>
        <w:t>(</w:t>
      </w:r>
      <w:r w:rsidRPr="00636841">
        <w:rPr>
          <w:rFonts w:eastAsia="Times New Roman" w:cs="Times New Roman"/>
          <w:color w:val="9CDCFE"/>
          <w:szCs w:val="24"/>
          <w:lang w:val="en-ID" w:eastAsia="en-ID"/>
        </w:rPr>
        <w:t>$</w:t>
      </w:r>
      <w:proofErr w:type="spellStart"/>
      <w:r w:rsidRPr="00636841">
        <w:rPr>
          <w:rFonts w:eastAsia="Times New Roman" w:cs="Times New Roman"/>
          <w:color w:val="9CDCFE"/>
          <w:szCs w:val="24"/>
          <w:lang w:val="en-ID" w:eastAsia="en-ID"/>
        </w:rPr>
        <w:t>data_array</w:t>
      </w:r>
      <w:proofErr w:type="spellEnd"/>
      <w:r w:rsidRPr="00636841">
        <w:rPr>
          <w:rFonts w:eastAsia="Times New Roman" w:cs="Times New Roman"/>
          <w:color w:val="D4D4D4"/>
          <w:szCs w:val="24"/>
          <w:lang w:val="en-ID" w:eastAsia="en-ID"/>
        </w:rPr>
        <w:t>);</w:t>
      </w:r>
    </w:p>
    <w:p w14:paraId="6BFF1A35"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9CDCFE"/>
          <w:szCs w:val="24"/>
          <w:lang w:val="en-ID" w:eastAsia="en-ID"/>
        </w:rPr>
        <w:t>$modus</w:t>
      </w:r>
      <w:r w:rsidRPr="00636841">
        <w:rPr>
          <w:rFonts w:eastAsia="Times New Roman" w:cs="Times New Roman"/>
          <w:color w:val="D4D4D4"/>
          <w:szCs w:val="24"/>
          <w:lang w:val="en-ID" w:eastAsia="en-ID"/>
        </w:rPr>
        <w:t xml:space="preserve"> = </w:t>
      </w:r>
      <w:proofErr w:type="spellStart"/>
      <w:r w:rsidRPr="00636841">
        <w:rPr>
          <w:rFonts w:eastAsia="Times New Roman" w:cs="Times New Roman"/>
          <w:color w:val="DCDCAA"/>
          <w:szCs w:val="24"/>
          <w:lang w:val="en-ID" w:eastAsia="en-ID"/>
        </w:rPr>
        <w:t>array_</w:t>
      </w:r>
      <w:proofErr w:type="gramStart"/>
      <w:r w:rsidRPr="00636841">
        <w:rPr>
          <w:rFonts w:eastAsia="Times New Roman" w:cs="Times New Roman"/>
          <w:color w:val="DCDCAA"/>
          <w:szCs w:val="24"/>
          <w:lang w:val="en-ID" w:eastAsia="en-ID"/>
        </w:rPr>
        <w:t>keys</w:t>
      </w:r>
      <w:proofErr w:type="spellEnd"/>
      <w:r w:rsidRPr="00636841">
        <w:rPr>
          <w:rFonts w:eastAsia="Times New Roman" w:cs="Times New Roman"/>
          <w:color w:val="D4D4D4"/>
          <w:szCs w:val="24"/>
          <w:lang w:val="en-ID" w:eastAsia="en-ID"/>
        </w:rPr>
        <w:t>(</w:t>
      </w:r>
      <w:proofErr w:type="gramEnd"/>
      <w:r w:rsidRPr="00636841">
        <w:rPr>
          <w:rFonts w:eastAsia="Times New Roman" w:cs="Times New Roman"/>
          <w:color w:val="9CDCFE"/>
          <w:szCs w:val="24"/>
          <w:lang w:val="en-ID" w:eastAsia="en-ID"/>
        </w:rPr>
        <w:t>$</w:t>
      </w:r>
      <w:proofErr w:type="spellStart"/>
      <w:r w:rsidRPr="00636841">
        <w:rPr>
          <w:rFonts w:eastAsia="Times New Roman" w:cs="Times New Roman"/>
          <w:color w:val="9CDCFE"/>
          <w:szCs w:val="24"/>
          <w:lang w:val="en-ID" w:eastAsia="en-ID"/>
        </w:rPr>
        <w:t>frekuensi</w:t>
      </w:r>
      <w:proofErr w:type="spellEnd"/>
      <w:r w:rsidRPr="00636841">
        <w:rPr>
          <w:rFonts w:eastAsia="Times New Roman" w:cs="Times New Roman"/>
          <w:color w:val="D4D4D4"/>
          <w:szCs w:val="24"/>
          <w:lang w:val="en-ID" w:eastAsia="en-ID"/>
        </w:rPr>
        <w:t xml:space="preserve">, </w:t>
      </w:r>
      <w:r w:rsidRPr="00636841">
        <w:rPr>
          <w:rFonts w:eastAsia="Times New Roman" w:cs="Times New Roman"/>
          <w:color w:val="DCDCAA"/>
          <w:szCs w:val="24"/>
          <w:lang w:val="en-ID" w:eastAsia="en-ID"/>
        </w:rPr>
        <w:t>max</w:t>
      </w:r>
      <w:r w:rsidRPr="00636841">
        <w:rPr>
          <w:rFonts w:eastAsia="Times New Roman" w:cs="Times New Roman"/>
          <w:color w:val="D4D4D4"/>
          <w:szCs w:val="24"/>
          <w:lang w:val="en-ID" w:eastAsia="en-ID"/>
        </w:rPr>
        <w:t>(</w:t>
      </w:r>
      <w:r w:rsidRPr="00636841">
        <w:rPr>
          <w:rFonts w:eastAsia="Times New Roman" w:cs="Times New Roman"/>
          <w:color w:val="9CDCFE"/>
          <w:szCs w:val="24"/>
          <w:lang w:val="en-ID" w:eastAsia="en-ID"/>
        </w:rPr>
        <w:t>$</w:t>
      </w:r>
      <w:proofErr w:type="spellStart"/>
      <w:r w:rsidRPr="00636841">
        <w:rPr>
          <w:rFonts w:eastAsia="Times New Roman" w:cs="Times New Roman"/>
          <w:color w:val="9CDCFE"/>
          <w:szCs w:val="24"/>
          <w:lang w:val="en-ID" w:eastAsia="en-ID"/>
        </w:rPr>
        <w:t>frekuensi</w:t>
      </w:r>
      <w:proofErr w:type="spellEnd"/>
      <w:r w:rsidRPr="00636841">
        <w:rPr>
          <w:rFonts w:eastAsia="Times New Roman" w:cs="Times New Roman"/>
          <w:color w:val="D4D4D4"/>
          <w:szCs w:val="24"/>
          <w:lang w:val="en-ID" w:eastAsia="en-ID"/>
        </w:rPr>
        <w:t>));</w:t>
      </w:r>
    </w:p>
    <w:p w14:paraId="349D43C3"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p>
    <w:p w14:paraId="103D67E2"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6A9955"/>
          <w:szCs w:val="24"/>
          <w:lang w:val="en-ID" w:eastAsia="en-ID"/>
        </w:rPr>
        <w:t xml:space="preserve">// </w:t>
      </w:r>
      <w:proofErr w:type="spellStart"/>
      <w:r w:rsidRPr="00636841">
        <w:rPr>
          <w:rFonts w:eastAsia="Times New Roman" w:cs="Times New Roman"/>
          <w:color w:val="6A9955"/>
          <w:szCs w:val="24"/>
          <w:lang w:val="en-ID" w:eastAsia="en-ID"/>
        </w:rPr>
        <w:t>Menghitung</w:t>
      </w:r>
      <w:proofErr w:type="spellEnd"/>
      <w:r w:rsidRPr="00636841">
        <w:rPr>
          <w:rFonts w:eastAsia="Times New Roman" w:cs="Times New Roman"/>
          <w:color w:val="6A9955"/>
          <w:szCs w:val="24"/>
          <w:lang w:val="en-ID" w:eastAsia="en-ID"/>
        </w:rPr>
        <w:t xml:space="preserve"> </w:t>
      </w:r>
      <w:proofErr w:type="spellStart"/>
      <w:r w:rsidRPr="00636841">
        <w:rPr>
          <w:rFonts w:eastAsia="Times New Roman" w:cs="Times New Roman"/>
          <w:color w:val="6A9955"/>
          <w:szCs w:val="24"/>
          <w:lang w:val="en-ID" w:eastAsia="en-ID"/>
        </w:rPr>
        <w:t>maksimum</w:t>
      </w:r>
      <w:proofErr w:type="spellEnd"/>
      <w:r w:rsidRPr="00636841">
        <w:rPr>
          <w:rFonts w:eastAsia="Times New Roman" w:cs="Times New Roman"/>
          <w:color w:val="6A9955"/>
          <w:szCs w:val="24"/>
          <w:lang w:val="en-ID" w:eastAsia="en-ID"/>
        </w:rPr>
        <w:t xml:space="preserve"> dan minimum</w:t>
      </w:r>
    </w:p>
    <w:p w14:paraId="1EC70CFD"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9CDCFE"/>
          <w:szCs w:val="24"/>
          <w:lang w:val="en-ID" w:eastAsia="en-ID"/>
        </w:rPr>
        <w:t>$max</w:t>
      </w:r>
      <w:r w:rsidRPr="00636841">
        <w:rPr>
          <w:rFonts w:eastAsia="Times New Roman" w:cs="Times New Roman"/>
          <w:color w:val="D4D4D4"/>
          <w:szCs w:val="24"/>
          <w:lang w:val="en-ID" w:eastAsia="en-ID"/>
        </w:rPr>
        <w:t xml:space="preserve"> = </w:t>
      </w:r>
      <w:r w:rsidRPr="00636841">
        <w:rPr>
          <w:rFonts w:eastAsia="Times New Roman" w:cs="Times New Roman"/>
          <w:color w:val="DCDCAA"/>
          <w:szCs w:val="24"/>
          <w:lang w:val="en-ID" w:eastAsia="en-ID"/>
        </w:rPr>
        <w:t>max</w:t>
      </w:r>
      <w:r w:rsidRPr="00636841">
        <w:rPr>
          <w:rFonts w:eastAsia="Times New Roman" w:cs="Times New Roman"/>
          <w:color w:val="D4D4D4"/>
          <w:szCs w:val="24"/>
          <w:lang w:val="en-ID" w:eastAsia="en-ID"/>
        </w:rPr>
        <w:t>(</w:t>
      </w:r>
      <w:r w:rsidRPr="00636841">
        <w:rPr>
          <w:rFonts w:eastAsia="Times New Roman" w:cs="Times New Roman"/>
          <w:color w:val="9CDCFE"/>
          <w:szCs w:val="24"/>
          <w:lang w:val="en-ID" w:eastAsia="en-ID"/>
        </w:rPr>
        <w:t>$</w:t>
      </w:r>
      <w:proofErr w:type="spellStart"/>
      <w:r w:rsidRPr="00636841">
        <w:rPr>
          <w:rFonts w:eastAsia="Times New Roman" w:cs="Times New Roman"/>
          <w:color w:val="9CDCFE"/>
          <w:szCs w:val="24"/>
          <w:lang w:val="en-ID" w:eastAsia="en-ID"/>
        </w:rPr>
        <w:t>data_array</w:t>
      </w:r>
      <w:proofErr w:type="spellEnd"/>
      <w:r w:rsidRPr="00636841">
        <w:rPr>
          <w:rFonts w:eastAsia="Times New Roman" w:cs="Times New Roman"/>
          <w:color w:val="D4D4D4"/>
          <w:szCs w:val="24"/>
          <w:lang w:val="en-ID" w:eastAsia="en-ID"/>
        </w:rPr>
        <w:t>);</w:t>
      </w:r>
    </w:p>
    <w:p w14:paraId="554A0F1D"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9CDCFE"/>
          <w:szCs w:val="24"/>
          <w:lang w:val="en-ID" w:eastAsia="en-ID"/>
        </w:rPr>
        <w:t>$min</w:t>
      </w:r>
      <w:r w:rsidRPr="00636841">
        <w:rPr>
          <w:rFonts w:eastAsia="Times New Roman" w:cs="Times New Roman"/>
          <w:color w:val="D4D4D4"/>
          <w:szCs w:val="24"/>
          <w:lang w:val="en-ID" w:eastAsia="en-ID"/>
        </w:rPr>
        <w:t xml:space="preserve"> = </w:t>
      </w:r>
      <w:r w:rsidRPr="00636841">
        <w:rPr>
          <w:rFonts w:eastAsia="Times New Roman" w:cs="Times New Roman"/>
          <w:color w:val="DCDCAA"/>
          <w:szCs w:val="24"/>
          <w:lang w:val="en-ID" w:eastAsia="en-ID"/>
        </w:rPr>
        <w:t>min</w:t>
      </w:r>
      <w:r w:rsidRPr="00636841">
        <w:rPr>
          <w:rFonts w:eastAsia="Times New Roman" w:cs="Times New Roman"/>
          <w:color w:val="D4D4D4"/>
          <w:szCs w:val="24"/>
          <w:lang w:val="en-ID" w:eastAsia="en-ID"/>
        </w:rPr>
        <w:t>(</w:t>
      </w:r>
      <w:r w:rsidRPr="00636841">
        <w:rPr>
          <w:rFonts w:eastAsia="Times New Roman" w:cs="Times New Roman"/>
          <w:color w:val="9CDCFE"/>
          <w:szCs w:val="24"/>
          <w:lang w:val="en-ID" w:eastAsia="en-ID"/>
        </w:rPr>
        <w:t>$</w:t>
      </w:r>
      <w:proofErr w:type="spellStart"/>
      <w:r w:rsidRPr="00636841">
        <w:rPr>
          <w:rFonts w:eastAsia="Times New Roman" w:cs="Times New Roman"/>
          <w:color w:val="9CDCFE"/>
          <w:szCs w:val="24"/>
          <w:lang w:val="en-ID" w:eastAsia="en-ID"/>
        </w:rPr>
        <w:t>data_array</w:t>
      </w:r>
      <w:proofErr w:type="spellEnd"/>
      <w:r w:rsidRPr="00636841">
        <w:rPr>
          <w:rFonts w:eastAsia="Times New Roman" w:cs="Times New Roman"/>
          <w:color w:val="D4D4D4"/>
          <w:szCs w:val="24"/>
          <w:lang w:val="en-ID" w:eastAsia="en-ID"/>
        </w:rPr>
        <w:t>);</w:t>
      </w:r>
    </w:p>
    <w:p w14:paraId="1532B723"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569CD6"/>
          <w:szCs w:val="24"/>
          <w:lang w:val="en-ID" w:eastAsia="en-ID"/>
        </w:rPr>
        <w:t>?&gt;</w:t>
      </w:r>
    </w:p>
    <w:p w14:paraId="55A866E5"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p>
    <w:p w14:paraId="38804D56"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proofErr w:type="spellStart"/>
      <w:r w:rsidRPr="00636841">
        <w:rPr>
          <w:rFonts w:eastAsia="Times New Roman" w:cs="Times New Roman"/>
          <w:color w:val="F44747"/>
          <w:szCs w:val="24"/>
          <w:lang w:val="en-ID" w:eastAsia="en-ID"/>
        </w:rPr>
        <w:t>center</w:t>
      </w:r>
      <w:proofErr w:type="spellEnd"/>
      <w:r w:rsidRPr="00636841">
        <w:rPr>
          <w:rFonts w:eastAsia="Times New Roman" w:cs="Times New Roman"/>
          <w:color w:val="808080"/>
          <w:szCs w:val="24"/>
          <w:lang w:val="en-ID" w:eastAsia="en-ID"/>
        </w:rPr>
        <w:t>&gt;</w:t>
      </w:r>
    </w:p>
    <w:p w14:paraId="2D23B688"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div</w:t>
      </w:r>
      <w:r w:rsidRPr="00636841">
        <w:rPr>
          <w:rFonts w:eastAsia="Times New Roman" w:cs="Times New Roman"/>
          <w:color w:val="CCCCCC"/>
          <w:szCs w:val="24"/>
          <w:lang w:val="en-ID" w:eastAsia="en-ID"/>
        </w:rPr>
        <w:t xml:space="preserve"> </w:t>
      </w:r>
      <w:r w:rsidRPr="00636841">
        <w:rPr>
          <w:rFonts w:eastAsia="Times New Roman" w:cs="Times New Roman"/>
          <w:color w:val="9CDCFE"/>
          <w:szCs w:val="24"/>
          <w:lang w:val="en-ID" w:eastAsia="en-ID"/>
        </w:rPr>
        <w:t>class</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"result"</w:t>
      </w:r>
      <w:r w:rsidRPr="00636841">
        <w:rPr>
          <w:rFonts w:eastAsia="Times New Roman" w:cs="Times New Roman"/>
          <w:color w:val="808080"/>
          <w:szCs w:val="24"/>
          <w:lang w:val="en-ID" w:eastAsia="en-ID"/>
        </w:rPr>
        <w:t>&gt;</w:t>
      </w:r>
    </w:p>
    <w:p w14:paraId="4E1E5486"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table</w:t>
      </w:r>
      <w:r w:rsidRPr="00636841">
        <w:rPr>
          <w:rFonts w:eastAsia="Times New Roman" w:cs="Times New Roman"/>
          <w:color w:val="CCCCCC"/>
          <w:szCs w:val="24"/>
          <w:lang w:val="en-ID" w:eastAsia="en-ID"/>
        </w:rPr>
        <w:t xml:space="preserve"> </w:t>
      </w:r>
      <w:r w:rsidRPr="00636841">
        <w:rPr>
          <w:rFonts w:eastAsia="Times New Roman" w:cs="Times New Roman"/>
          <w:color w:val="F44747"/>
          <w:szCs w:val="24"/>
          <w:lang w:val="en-ID" w:eastAsia="en-ID"/>
        </w:rPr>
        <w:t>border</w:t>
      </w:r>
      <w:r w:rsidRPr="00636841">
        <w:rPr>
          <w:rFonts w:eastAsia="Times New Roman" w:cs="Times New Roman"/>
          <w:color w:val="CCCCCC"/>
          <w:szCs w:val="24"/>
          <w:lang w:val="en-ID" w:eastAsia="en-ID"/>
        </w:rPr>
        <w:t>=</w:t>
      </w:r>
      <w:r w:rsidRPr="00636841">
        <w:rPr>
          <w:rFonts w:eastAsia="Times New Roman" w:cs="Times New Roman"/>
          <w:color w:val="CE9178"/>
          <w:szCs w:val="24"/>
          <w:lang w:val="en-ID" w:eastAsia="en-ID"/>
        </w:rPr>
        <w:t>"1"</w:t>
      </w:r>
      <w:r w:rsidRPr="00636841">
        <w:rPr>
          <w:rFonts w:eastAsia="Times New Roman" w:cs="Times New Roman"/>
          <w:color w:val="808080"/>
          <w:szCs w:val="24"/>
          <w:lang w:val="en-ID" w:eastAsia="en-ID"/>
        </w:rPr>
        <w:t>&gt;</w:t>
      </w:r>
    </w:p>
    <w:p w14:paraId="7C9D7FB4"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tr</w:t>
      </w:r>
      <w:r w:rsidRPr="00636841">
        <w:rPr>
          <w:rFonts w:eastAsia="Times New Roman" w:cs="Times New Roman"/>
          <w:color w:val="808080"/>
          <w:szCs w:val="24"/>
          <w:lang w:val="en-ID" w:eastAsia="en-ID"/>
        </w:rPr>
        <w:t>&gt;</w:t>
      </w:r>
    </w:p>
    <w:p w14:paraId="4139133A"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r w:rsidRPr="00636841">
        <w:rPr>
          <w:rFonts w:eastAsia="Times New Roman" w:cs="Times New Roman"/>
          <w:color w:val="CCCCCC"/>
          <w:szCs w:val="24"/>
          <w:lang w:val="en-ID" w:eastAsia="en-ID"/>
        </w:rPr>
        <w:t>Data</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p>
    <w:p w14:paraId="45A37535"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r w:rsidRPr="00636841">
        <w:rPr>
          <w:rFonts w:eastAsia="Times New Roman" w:cs="Times New Roman"/>
          <w:color w:val="CCCCCC"/>
          <w:szCs w:val="24"/>
          <w:lang w:val="en-ID" w:eastAsia="en-ID"/>
        </w:rPr>
        <w:t>:</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p>
    <w:p w14:paraId="2AD443A1"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r w:rsidRPr="00636841">
        <w:rPr>
          <w:rFonts w:eastAsia="Times New Roman" w:cs="Times New Roman"/>
          <w:color w:val="569CD6"/>
          <w:szCs w:val="24"/>
          <w:lang w:val="en-ID" w:eastAsia="en-ID"/>
        </w:rPr>
        <w:t>&lt;?</w:t>
      </w:r>
      <w:proofErr w:type="spellStart"/>
      <w:r w:rsidRPr="00636841">
        <w:rPr>
          <w:rFonts w:eastAsia="Times New Roman" w:cs="Times New Roman"/>
          <w:color w:val="569CD6"/>
          <w:szCs w:val="24"/>
          <w:lang w:val="en-ID" w:eastAsia="en-ID"/>
        </w:rPr>
        <w:t>php</w:t>
      </w:r>
      <w:proofErr w:type="spellEnd"/>
      <w:r w:rsidRPr="00636841">
        <w:rPr>
          <w:rFonts w:eastAsia="Times New Roman" w:cs="Times New Roman"/>
          <w:color w:val="D4D4D4"/>
          <w:szCs w:val="24"/>
          <w:lang w:val="en-ID" w:eastAsia="en-ID"/>
        </w:rPr>
        <w:t xml:space="preserve"> </w:t>
      </w:r>
      <w:r w:rsidRPr="00636841">
        <w:rPr>
          <w:rFonts w:eastAsia="Times New Roman" w:cs="Times New Roman"/>
          <w:color w:val="DCDCAA"/>
          <w:szCs w:val="24"/>
          <w:lang w:val="en-ID" w:eastAsia="en-ID"/>
        </w:rPr>
        <w:t>echo</w:t>
      </w:r>
      <w:r w:rsidRPr="00636841">
        <w:rPr>
          <w:rFonts w:eastAsia="Times New Roman" w:cs="Times New Roman"/>
          <w:color w:val="D4D4D4"/>
          <w:szCs w:val="24"/>
          <w:lang w:val="en-ID" w:eastAsia="en-ID"/>
        </w:rPr>
        <w:t xml:space="preserve"> </w:t>
      </w:r>
      <w:r w:rsidRPr="00636841">
        <w:rPr>
          <w:rFonts w:eastAsia="Times New Roman" w:cs="Times New Roman"/>
          <w:color w:val="9CDCFE"/>
          <w:szCs w:val="24"/>
          <w:lang w:val="en-ID" w:eastAsia="en-ID"/>
        </w:rPr>
        <w:t>$data</w:t>
      </w:r>
      <w:proofErr w:type="gramStart"/>
      <w:r w:rsidRPr="00636841">
        <w:rPr>
          <w:rFonts w:eastAsia="Times New Roman" w:cs="Times New Roman"/>
          <w:color w:val="D4D4D4"/>
          <w:szCs w:val="24"/>
          <w:lang w:val="en-ID" w:eastAsia="en-ID"/>
        </w:rPr>
        <w:t xml:space="preserve">; </w:t>
      </w:r>
      <w:r w:rsidRPr="00636841">
        <w:rPr>
          <w:rFonts w:eastAsia="Times New Roman" w:cs="Times New Roman"/>
          <w:color w:val="569CD6"/>
          <w:szCs w:val="24"/>
          <w:lang w:val="en-ID" w:eastAsia="en-ID"/>
        </w:rPr>
        <w:t>?</w:t>
      </w:r>
      <w:proofErr w:type="gramEnd"/>
      <w:r w:rsidRPr="00636841">
        <w:rPr>
          <w:rFonts w:eastAsia="Times New Roman" w:cs="Times New Roman"/>
          <w:color w:val="569CD6"/>
          <w:szCs w:val="24"/>
          <w:lang w:val="en-ID" w:eastAsia="en-ID"/>
        </w:rPr>
        <w:t>&gt;</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p>
    <w:p w14:paraId="2C333502"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tr</w:t>
      </w:r>
      <w:r w:rsidRPr="00636841">
        <w:rPr>
          <w:rFonts w:eastAsia="Times New Roman" w:cs="Times New Roman"/>
          <w:color w:val="808080"/>
          <w:szCs w:val="24"/>
          <w:lang w:val="en-ID" w:eastAsia="en-ID"/>
        </w:rPr>
        <w:t>&gt;</w:t>
      </w:r>
    </w:p>
    <w:p w14:paraId="43854613"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tr</w:t>
      </w:r>
      <w:r w:rsidRPr="00636841">
        <w:rPr>
          <w:rFonts w:eastAsia="Times New Roman" w:cs="Times New Roman"/>
          <w:color w:val="808080"/>
          <w:szCs w:val="24"/>
          <w:lang w:val="en-ID" w:eastAsia="en-ID"/>
        </w:rPr>
        <w:t>&gt;</w:t>
      </w:r>
    </w:p>
    <w:p w14:paraId="6ADE1127"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proofErr w:type="spellStart"/>
      <w:r w:rsidRPr="00636841">
        <w:rPr>
          <w:rFonts w:eastAsia="Times New Roman" w:cs="Times New Roman"/>
          <w:color w:val="CCCCCC"/>
          <w:szCs w:val="24"/>
          <w:lang w:val="en-ID" w:eastAsia="en-ID"/>
        </w:rPr>
        <w:t>Jumlah</w:t>
      </w:r>
      <w:proofErr w:type="spellEnd"/>
      <w:r w:rsidRPr="00636841">
        <w:rPr>
          <w:rFonts w:eastAsia="Times New Roman" w:cs="Times New Roman"/>
          <w:color w:val="CCCCCC"/>
          <w:szCs w:val="24"/>
          <w:lang w:val="en-ID" w:eastAsia="en-ID"/>
        </w:rPr>
        <w:t xml:space="preserve"> Data</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p>
    <w:p w14:paraId="64450598"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r w:rsidRPr="00636841">
        <w:rPr>
          <w:rFonts w:eastAsia="Times New Roman" w:cs="Times New Roman"/>
          <w:color w:val="CCCCCC"/>
          <w:szCs w:val="24"/>
          <w:lang w:val="en-ID" w:eastAsia="en-ID"/>
        </w:rPr>
        <w:t>:</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p>
    <w:p w14:paraId="46F47EF2"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r w:rsidRPr="00636841">
        <w:rPr>
          <w:rFonts w:eastAsia="Times New Roman" w:cs="Times New Roman"/>
          <w:color w:val="569CD6"/>
          <w:szCs w:val="24"/>
          <w:lang w:val="en-ID" w:eastAsia="en-ID"/>
        </w:rPr>
        <w:t>&lt;?</w:t>
      </w:r>
      <w:proofErr w:type="spellStart"/>
      <w:r w:rsidRPr="00636841">
        <w:rPr>
          <w:rFonts w:eastAsia="Times New Roman" w:cs="Times New Roman"/>
          <w:color w:val="569CD6"/>
          <w:szCs w:val="24"/>
          <w:lang w:val="en-ID" w:eastAsia="en-ID"/>
        </w:rPr>
        <w:t>php</w:t>
      </w:r>
      <w:proofErr w:type="spellEnd"/>
      <w:r w:rsidRPr="00636841">
        <w:rPr>
          <w:rFonts w:eastAsia="Times New Roman" w:cs="Times New Roman"/>
          <w:color w:val="D4D4D4"/>
          <w:szCs w:val="24"/>
          <w:lang w:val="en-ID" w:eastAsia="en-ID"/>
        </w:rPr>
        <w:t xml:space="preserve"> </w:t>
      </w:r>
      <w:r w:rsidRPr="00636841">
        <w:rPr>
          <w:rFonts w:eastAsia="Times New Roman" w:cs="Times New Roman"/>
          <w:color w:val="DCDCAA"/>
          <w:szCs w:val="24"/>
          <w:lang w:val="en-ID" w:eastAsia="en-ID"/>
        </w:rPr>
        <w:t>echo</w:t>
      </w:r>
      <w:r w:rsidRPr="00636841">
        <w:rPr>
          <w:rFonts w:eastAsia="Times New Roman" w:cs="Times New Roman"/>
          <w:color w:val="D4D4D4"/>
          <w:szCs w:val="24"/>
          <w:lang w:val="en-ID" w:eastAsia="en-ID"/>
        </w:rPr>
        <w:t xml:space="preserve"> </w:t>
      </w:r>
      <w:r w:rsidRPr="00636841">
        <w:rPr>
          <w:rFonts w:eastAsia="Times New Roman" w:cs="Times New Roman"/>
          <w:color w:val="9CDCFE"/>
          <w:szCs w:val="24"/>
          <w:lang w:val="en-ID" w:eastAsia="en-ID"/>
        </w:rPr>
        <w:t>$</w:t>
      </w:r>
      <w:proofErr w:type="spellStart"/>
      <w:r w:rsidRPr="00636841">
        <w:rPr>
          <w:rFonts w:eastAsia="Times New Roman" w:cs="Times New Roman"/>
          <w:color w:val="9CDCFE"/>
          <w:szCs w:val="24"/>
          <w:lang w:val="en-ID" w:eastAsia="en-ID"/>
        </w:rPr>
        <w:t>jumlah_data</w:t>
      </w:r>
      <w:proofErr w:type="spellEnd"/>
      <w:proofErr w:type="gramStart"/>
      <w:r w:rsidRPr="00636841">
        <w:rPr>
          <w:rFonts w:eastAsia="Times New Roman" w:cs="Times New Roman"/>
          <w:color w:val="D4D4D4"/>
          <w:szCs w:val="24"/>
          <w:lang w:val="en-ID" w:eastAsia="en-ID"/>
        </w:rPr>
        <w:t xml:space="preserve">; </w:t>
      </w:r>
      <w:r w:rsidRPr="00636841">
        <w:rPr>
          <w:rFonts w:eastAsia="Times New Roman" w:cs="Times New Roman"/>
          <w:color w:val="569CD6"/>
          <w:szCs w:val="24"/>
          <w:lang w:val="en-ID" w:eastAsia="en-ID"/>
        </w:rPr>
        <w:t>?</w:t>
      </w:r>
      <w:proofErr w:type="gramEnd"/>
      <w:r w:rsidRPr="00636841">
        <w:rPr>
          <w:rFonts w:eastAsia="Times New Roman" w:cs="Times New Roman"/>
          <w:color w:val="569CD6"/>
          <w:szCs w:val="24"/>
          <w:lang w:val="en-ID" w:eastAsia="en-ID"/>
        </w:rPr>
        <w:t>&gt;</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p>
    <w:p w14:paraId="2CB6E4E1"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tr</w:t>
      </w:r>
      <w:r w:rsidRPr="00636841">
        <w:rPr>
          <w:rFonts w:eastAsia="Times New Roman" w:cs="Times New Roman"/>
          <w:color w:val="808080"/>
          <w:szCs w:val="24"/>
          <w:lang w:val="en-ID" w:eastAsia="en-ID"/>
        </w:rPr>
        <w:t>&gt;</w:t>
      </w:r>
    </w:p>
    <w:p w14:paraId="7F7752D7"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tr</w:t>
      </w:r>
      <w:r w:rsidRPr="00636841">
        <w:rPr>
          <w:rFonts w:eastAsia="Times New Roman" w:cs="Times New Roman"/>
          <w:color w:val="808080"/>
          <w:szCs w:val="24"/>
          <w:lang w:val="en-ID" w:eastAsia="en-ID"/>
        </w:rPr>
        <w:t>&gt;</w:t>
      </w:r>
    </w:p>
    <w:p w14:paraId="1FB210C5"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r w:rsidRPr="00636841">
        <w:rPr>
          <w:rFonts w:eastAsia="Times New Roman" w:cs="Times New Roman"/>
          <w:color w:val="CCCCCC"/>
          <w:szCs w:val="24"/>
          <w:lang w:val="en-ID" w:eastAsia="en-ID"/>
        </w:rPr>
        <w:t>Mean</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p>
    <w:p w14:paraId="0D3A296A"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r w:rsidRPr="00636841">
        <w:rPr>
          <w:rFonts w:eastAsia="Times New Roman" w:cs="Times New Roman"/>
          <w:color w:val="CCCCCC"/>
          <w:szCs w:val="24"/>
          <w:lang w:val="en-ID" w:eastAsia="en-ID"/>
        </w:rPr>
        <w:t>:</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p>
    <w:p w14:paraId="0B5384CD"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r w:rsidRPr="00636841">
        <w:rPr>
          <w:rFonts w:eastAsia="Times New Roman" w:cs="Times New Roman"/>
          <w:color w:val="569CD6"/>
          <w:szCs w:val="24"/>
          <w:lang w:val="en-ID" w:eastAsia="en-ID"/>
        </w:rPr>
        <w:t>&lt;?</w:t>
      </w:r>
      <w:proofErr w:type="spellStart"/>
      <w:r w:rsidRPr="00636841">
        <w:rPr>
          <w:rFonts w:eastAsia="Times New Roman" w:cs="Times New Roman"/>
          <w:color w:val="569CD6"/>
          <w:szCs w:val="24"/>
          <w:lang w:val="en-ID" w:eastAsia="en-ID"/>
        </w:rPr>
        <w:t>php</w:t>
      </w:r>
      <w:proofErr w:type="spellEnd"/>
      <w:r w:rsidRPr="00636841">
        <w:rPr>
          <w:rFonts w:eastAsia="Times New Roman" w:cs="Times New Roman"/>
          <w:color w:val="D4D4D4"/>
          <w:szCs w:val="24"/>
          <w:lang w:val="en-ID" w:eastAsia="en-ID"/>
        </w:rPr>
        <w:t xml:space="preserve"> </w:t>
      </w:r>
      <w:r w:rsidRPr="00636841">
        <w:rPr>
          <w:rFonts w:eastAsia="Times New Roman" w:cs="Times New Roman"/>
          <w:color w:val="DCDCAA"/>
          <w:szCs w:val="24"/>
          <w:lang w:val="en-ID" w:eastAsia="en-ID"/>
        </w:rPr>
        <w:t>echo</w:t>
      </w:r>
      <w:r w:rsidRPr="00636841">
        <w:rPr>
          <w:rFonts w:eastAsia="Times New Roman" w:cs="Times New Roman"/>
          <w:color w:val="D4D4D4"/>
          <w:szCs w:val="24"/>
          <w:lang w:val="en-ID" w:eastAsia="en-ID"/>
        </w:rPr>
        <w:t xml:space="preserve"> </w:t>
      </w:r>
      <w:r w:rsidRPr="00636841">
        <w:rPr>
          <w:rFonts w:eastAsia="Times New Roman" w:cs="Times New Roman"/>
          <w:color w:val="9CDCFE"/>
          <w:szCs w:val="24"/>
          <w:lang w:val="en-ID" w:eastAsia="en-ID"/>
        </w:rPr>
        <w:t>$mean</w:t>
      </w:r>
      <w:proofErr w:type="gramStart"/>
      <w:r w:rsidRPr="00636841">
        <w:rPr>
          <w:rFonts w:eastAsia="Times New Roman" w:cs="Times New Roman"/>
          <w:color w:val="D4D4D4"/>
          <w:szCs w:val="24"/>
          <w:lang w:val="en-ID" w:eastAsia="en-ID"/>
        </w:rPr>
        <w:t xml:space="preserve">; </w:t>
      </w:r>
      <w:r w:rsidRPr="00636841">
        <w:rPr>
          <w:rFonts w:eastAsia="Times New Roman" w:cs="Times New Roman"/>
          <w:color w:val="569CD6"/>
          <w:szCs w:val="24"/>
          <w:lang w:val="en-ID" w:eastAsia="en-ID"/>
        </w:rPr>
        <w:t>?</w:t>
      </w:r>
      <w:proofErr w:type="gramEnd"/>
      <w:r w:rsidRPr="00636841">
        <w:rPr>
          <w:rFonts w:eastAsia="Times New Roman" w:cs="Times New Roman"/>
          <w:color w:val="569CD6"/>
          <w:szCs w:val="24"/>
          <w:lang w:val="en-ID" w:eastAsia="en-ID"/>
        </w:rPr>
        <w:t>&gt;</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p>
    <w:p w14:paraId="1E1A7648"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tr</w:t>
      </w:r>
      <w:r w:rsidRPr="00636841">
        <w:rPr>
          <w:rFonts w:eastAsia="Times New Roman" w:cs="Times New Roman"/>
          <w:color w:val="808080"/>
          <w:szCs w:val="24"/>
          <w:lang w:val="en-ID" w:eastAsia="en-ID"/>
        </w:rPr>
        <w:t>&gt;</w:t>
      </w:r>
    </w:p>
    <w:p w14:paraId="78385868"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tr</w:t>
      </w:r>
      <w:r w:rsidRPr="00636841">
        <w:rPr>
          <w:rFonts w:eastAsia="Times New Roman" w:cs="Times New Roman"/>
          <w:color w:val="808080"/>
          <w:szCs w:val="24"/>
          <w:lang w:val="en-ID" w:eastAsia="en-ID"/>
        </w:rPr>
        <w:t>&gt;</w:t>
      </w:r>
    </w:p>
    <w:p w14:paraId="24A48D16"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r w:rsidRPr="00636841">
        <w:rPr>
          <w:rFonts w:eastAsia="Times New Roman" w:cs="Times New Roman"/>
          <w:color w:val="CCCCCC"/>
          <w:szCs w:val="24"/>
          <w:lang w:val="en-ID" w:eastAsia="en-ID"/>
        </w:rPr>
        <w:t>Modus</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p>
    <w:p w14:paraId="57C54FD8"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r w:rsidRPr="00636841">
        <w:rPr>
          <w:rFonts w:eastAsia="Times New Roman" w:cs="Times New Roman"/>
          <w:color w:val="CCCCCC"/>
          <w:szCs w:val="24"/>
          <w:lang w:val="en-ID" w:eastAsia="en-ID"/>
        </w:rPr>
        <w:t>:</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p>
    <w:p w14:paraId="4794FCEA"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r w:rsidRPr="00636841">
        <w:rPr>
          <w:rFonts w:eastAsia="Times New Roman" w:cs="Times New Roman"/>
          <w:color w:val="569CD6"/>
          <w:szCs w:val="24"/>
          <w:lang w:val="en-ID" w:eastAsia="en-ID"/>
        </w:rPr>
        <w:t>&lt;?</w:t>
      </w:r>
      <w:proofErr w:type="spellStart"/>
      <w:r w:rsidRPr="00636841">
        <w:rPr>
          <w:rFonts w:eastAsia="Times New Roman" w:cs="Times New Roman"/>
          <w:color w:val="569CD6"/>
          <w:szCs w:val="24"/>
          <w:lang w:val="en-ID" w:eastAsia="en-ID"/>
        </w:rPr>
        <w:t>php</w:t>
      </w:r>
      <w:proofErr w:type="spellEnd"/>
      <w:r w:rsidRPr="00636841">
        <w:rPr>
          <w:rFonts w:eastAsia="Times New Roman" w:cs="Times New Roman"/>
          <w:color w:val="D4D4D4"/>
          <w:szCs w:val="24"/>
          <w:lang w:val="en-ID" w:eastAsia="en-ID"/>
        </w:rPr>
        <w:t xml:space="preserve"> </w:t>
      </w:r>
      <w:r w:rsidRPr="00636841">
        <w:rPr>
          <w:rFonts w:eastAsia="Times New Roman" w:cs="Times New Roman"/>
          <w:color w:val="DCDCAA"/>
          <w:szCs w:val="24"/>
          <w:lang w:val="en-ID" w:eastAsia="en-ID"/>
        </w:rPr>
        <w:t>echo</w:t>
      </w:r>
      <w:r w:rsidRPr="00636841">
        <w:rPr>
          <w:rFonts w:eastAsia="Times New Roman" w:cs="Times New Roman"/>
          <w:color w:val="D4D4D4"/>
          <w:szCs w:val="24"/>
          <w:lang w:val="en-ID" w:eastAsia="en-ID"/>
        </w:rPr>
        <w:t xml:space="preserve"> </w:t>
      </w:r>
      <w:proofErr w:type="gramStart"/>
      <w:r w:rsidRPr="00636841">
        <w:rPr>
          <w:rFonts w:eastAsia="Times New Roman" w:cs="Times New Roman"/>
          <w:color w:val="DCDCAA"/>
          <w:szCs w:val="24"/>
          <w:lang w:val="en-ID" w:eastAsia="en-ID"/>
        </w:rPr>
        <w:t>implode</w:t>
      </w:r>
      <w:r w:rsidRPr="00636841">
        <w:rPr>
          <w:rFonts w:eastAsia="Times New Roman" w:cs="Times New Roman"/>
          <w:color w:val="D4D4D4"/>
          <w:szCs w:val="24"/>
          <w:lang w:val="en-ID" w:eastAsia="en-ID"/>
        </w:rPr>
        <w:t>(</w:t>
      </w:r>
      <w:proofErr w:type="gramEnd"/>
      <w:r w:rsidRPr="00636841">
        <w:rPr>
          <w:rFonts w:eastAsia="Times New Roman" w:cs="Times New Roman"/>
          <w:color w:val="CE9178"/>
          <w:szCs w:val="24"/>
          <w:lang w:val="en-ID" w:eastAsia="en-ID"/>
        </w:rPr>
        <w:t>', '</w:t>
      </w:r>
      <w:r w:rsidRPr="00636841">
        <w:rPr>
          <w:rFonts w:eastAsia="Times New Roman" w:cs="Times New Roman"/>
          <w:color w:val="D4D4D4"/>
          <w:szCs w:val="24"/>
          <w:lang w:val="en-ID" w:eastAsia="en-ID"/>
        </w:rPr>
        <w:t xml:space="preserve">, </w:t>
      </w:r>
      <w:r w:rsidRPr="00636841">
        <w:rPr>
          <w:rFonts w:eastAsia="Times New Roman" w:cs="Times New Roman"/>
          <w:color w:val="9CDCFE"/>
          <w:szCs w:val="24"/>
          <w:lang w:val="en-ID" w:eastAsia="en-ID"/>
        </w:rPr>
        <w:t>$modus</w:t>
      </w:r>
      <w:r w:rsidRPr="00636841">
        <w:rPr>
          <w:rFonts w:eastAsia="Times New Roman" w:cs="Times New Roman"/>
          <w:color w:val="D4D4D4"/>
          <w:szCs w:val="24"/>
          <w:lang w:val="en-ID" w:eastAsia="en-ID"/>
        </w:rPr>
        <w:t xml:space="preserve">); </w:t>
      </w:r>
      <w:r w:rsidRPr="00636841">
        <w:rPr>
          <w:rFonts w:eastAsia="Times New Roman" w:cs="Times New Roman"/>
          <w:color w:val="569CD6"/>
          <w:szCs w:val="24"/>
          <w:lang w:val="en-ID" w:eastAsia="en-ID"/>
        </w:rPr>
        <w:t>?&gt;</w:t>
      </w: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p>
    <w:p w14:paraId="39B788FB"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tr</w:t>
      </w:r>
      <w:r w:rsidRPr="00636841">
        <w:rPr>
          <w:rFonts w:eastAsia="Times New Roman" w:cs="Times New Roman"/>
          <w:color w:val="808080"/>
          <w:szCs w:val="24"/>
          <w:lang w:val="en-ID" w:eastAsia="en-ID"/>
        </w:rPr>
        <w:t>&gt;</w:t>
      </w:r>
    </w:p>
    <w:p w14:paraId="510ED535"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tr</w:t>
      </w:r>
      <w:r w:rsidRPr="00636841">
        <w:rPr>
          <w:rFonts w:eastAsia="Times New Roman" w:cs="Times New Roman"/>
          <w:color w:val="808080"/>
          <w:szCs w:val="24"/>
          <w:lang w:val="en-ID" w:eastAsia="en-ID"/>
        </w:rPr>
        <w:t>&gt;</w:t>
      </w:r>
    </w:p>
    <w:p w14:paraId="41162BCB"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proofErr w:type="spellStart"/>
      <w:r w:rsidRPr="00636841">
        <w:rPr>
          <w:rFonts w:eastAsia="Times New Roman" w:cs="Times New Roman"/>
          <w:color w:val="CCCCCC"/>
          <w:szCs w:val="24"/>
          <w:lang w:val="en-ID" w:eastAsia="en-ID"/>
        </w:rPr>
        <w:t>Maksimum</w:t>
      </w:r>
      <w:proofErr w:type="spellEnd"/>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p>
    <w:p w14:paraId="0A9AE6E9"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r w:rsidRPr="00636841">
        <w:rPr>
          <w:rFonts w:eastAsia="Times New Roman" w:cs="Times New Roman"/>
          <w:color w:val="CCCCCC"/>
          <w:szCs w:val="24"/>
          <w:lang w:val="en-ID" w:eastAsia="en-ID"/>
        </w:rPr>
        <w:t>:</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p>
    <w:p w14:paraId="73993C27"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r w:rsidRPr="00636841">
        <w:rPr>
          <w:rFonts w:eastAsia="Times New Roman" w:cs="Times New Roman"/>
          <w:color w:val="569CD6"/>
          <w:szCs w:val="24"/>
          <w:lang w:val="en-ID" w:eastAsia="en-ID"/>
        </w:rPr>
        <w:t>&lt;?</w:t>
      </w:r>
      <w:proofErr w:type="spellStart"/>
      <w:r w:rsidRPr="00636841">
        <w:rPr>
          <w:rFonts w:eastAsia="Times New Roman" w:cs="Times New Roman"/>
          <w:color w:val="569CD6"/>
          <w:szCs w:val="24"/>
          <w:lang w:val="en-ID" w:eastAsia="en-ID"/>
        </w:rPr>
        <w:t>php</w:t>
      </w:r>
      <w:proofErr w:type="spellEnd"/>
      <w:r w:rsidRPr="00636841">
        <w:rPr>
          <w:rFonts w:eastAsia="Times New Roman" w:cs="Times New Roman"/>
          <w:color w:val="D4D4D4"/>
          <w:szCs w:val="24"/>
          <w:lang w:val="en-ID" w:eastAsia="en-ID"/>
        </w:rPr>
        <w:t xml:space="preserve"> </w:t>
      </w:r>
      <w:r w:rsidRPr="00636841">
        <w:rPr>
          <w:rFonts w:eastAsia="Times New Roman" w:cs="Times New Roman"/>
          <w:color w:val="DCDCAA"/>
          <w:szCs w:val="24"/>
          <w:lang w:val="en-ID" w:eastAsia="en-ID"/>
        </w:rPr>
        <w:t>echo</w:t>
      </w:r>
      <w:r w:rsidRPr="00636841">
        <w:rPr>
          <w:rFonts w:eastAsia="Times New Roman" w:cs="Times New Roman"/>
          <w:color w:val="D4D4D4"/>
          <w:szCs w:val="24"/>
          <w:lang w:val="en-ID" w:eastAsia="en-ID"/>
        </w:rPr>
        <w:t xml:space="preserve"> </w:t>
      </w:r>
      <w:r w:rsidRPr="00636841">
        <w:rPr>
          <w:rFonts w:eastAsia="Times New Roman" w:cs="Times New Roman"/>
          <w:color w:val="9CDCFE"/>
          <w:szCs w:val="24"/>
          <w:lang w:val="en-ID" w:eastAsia="en-ID"/>
        </w:rPr>
        <w:t>$max</w:t>
      </w:r>
      <w:proofErr w:type="gramStart"/>
      <w:r w:rsidRPr="00636841">
        <w:rPr>
          <w:rFonts w:eastAsia="Times New Roman" w:cs="Times New Roman"/>
          <w:color w:val="D4D4D4"/>
          <w:szCs w:val="24"/>
          <w:lang w:val="en-ID" w:eastAsia="en-ID"/>
        </w:rPr>
        <w:t xml:space="preserve">; </w:t>
      </w:r>
      <w:r w:rsidRPr="00636841">
        <w:rPr>
          <w:rFonts w:eastAsia="Times New Roman" w:cs="Times New Roman"/>
          <w:color w:val="569CD6"/>
          <w:szCs w:val="24"/>
          <w:lang w:val="en-ID" w:eastAsia="en-ID"/>
        </w:rPr>
        <w:t>?</w:t>
      </w:r>
      <w:proofErr w:type="gramEnd"/>
      <w:r w:rsidRPr="00636841">
        <w:rPr>
          <w:rFonts w:eastAsia="Times New Roman" w:cs="Times New Roman"/>
          <w:color w:val="569CD6"/>
          <w:szCs w:val="24"/>
          <w:lang w:val="en-ID" w:eastAsia="en-ID"/>
        </w:rPr>
        <w:t>&gt;</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p>
    <w:p w14:paraId="58A59742"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tr</w:t>
      </w:r>
      <w:r w:rsidRPr="00636841">
        <w:rPr>
          <w:rFonts w:eastAsia="Times New Roman" w:cs="Times New Roman"/>
          <w:color w:val="808080"/>
          <w:szCs w:val="24"/>
          <w:lang w:val="en-ID" w:eastAsia="en-ID"/>
        </w:rPr>
        <w:t>&gt;</w:t>
      </w:r>
    </w:p>
    <w:p w14:paraId="63A898D0"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tr</w:t>
      </w:r>
      <w:r w:rsidRPr="00636841">
        <w:rPr>
          <w:rFonts w:eastAsia="Times New Roman" w:cs="Times New Roman"/>
          <w:color w:val="808080"/>
          <w:szCs w:val="24"/>
          <w:lang w:val="en-ID" w:eastAsia="en-ID"/>
        </w:rPr>
        <w:t>&gt;</w:t>
      </w:r>
    </w:p>
    <w:p w14:paraId="55FB5B99"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proofErr w:type="spellStart"/>
      <w:r w:rsidRPr="00636841">
        <w:rPr>
          <w:rFonts w:eastAsia="Times New Roman" w:cs="Times New Roman"/>
          <w:color w:val="CCCCCC"/>
          <w:szCs w:val="24"/>
          <w:lang w:val="en-ID" w:eastAsia="en-ID"/>
        </w:rPr>
        <w:t>Minimun</w:t>
      </w:r>
      <w:proofErr w:type="spellEnd"/>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p>
    <w:p w14:paraId="26F5D5F9"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r w:rsidRPr="00636841">
        <w:rPr>
          <w:rFonts w:eastAsia="Times New Roman" w:cs="Times New Roman"/>
          <w:color w:val="CCCCCC"/>
          <w:szCs w:val="24"/>
          <w:lang w:val="en-ID" w:eastAsia="en-ID"/>
        </w:rPr>
        <w:t>:</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p>
    <w:p w14:paraId="401E7FAF"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r w:rsidRPr="00636841">
        <w:rPr>
          <w:rFonts w:eastAsia="Times New Roman" w:cs="Times New Roman"/>
          <w:color w:val="569CD6"/>
          <w:szCs w:val="24"/>
          <w:lang w:val="en-ID" w:eastAsia="en-ID"/>
        </w:rPr>
        <w:t>&lt;?</w:t>
      </w:r>
      <w:proofErr w:type="spellStart"/>
      <w:r w:rsidRPr="00636841">
        <w:rPr>
          <w:rFonts w:eastAsia="Times New Roman" w:cs="Times New Roman"/>
          <w:color w:val="569CD6"/>
          <w:szCs w:val="24"/>
          <w:lang w:val="en-ID" w:eastAsia="en-ID"/>
        </w:rPr>
        <w:t>php</w:t>
      </w:r>
      <w:proofErr w:type="spellEnd"/>
      <w:r w:rsidRPr="00636841">
        <w:rPr>
          <w:rFonts w:eastAsia="Times New Roman" w:cs="Times New Roman"/>
          <w:color w:val="D4D4D4"/>
          <w:szCs w:val="24"/>
          <w:lang w:val="en-ID" w:eastAsia="en-ID"/>
        </w:rPr>
        <w:t xml:space="preserve"> </w:t>
      </w:r>
      <w:r w:rsidRPr="00636841">
        <w:rPr>
          <w:rFonts w:eastAsia="Times New Roman" w:cs="Times New Roman"/>
          <w:color w:val="DCDCAA"/>
          <w:szCs w:val="24"/>
          <w:lang w:val="en-ID" w:eastAsia="en-ID"/>
        </w:rPr>
        <w:t>echo</w:t>
      </w:r>
      <w:r w:rsidRPr="00636841">
        <w:rPr>
          <w:rFonts w:eastAsia="Times New Roman" w:cs="Times New Roman"/>
          <w:color w:val="D4D4D4"/>
          <w:szCs w:val="24"/>
          <w:lang w:val="en-ID" w:eastAsia="en-ID"/>
        </w:rPr>
        <w:t xml:space="preserve"> </w:t>
      </w:r>
      <w:r w:rsidRPr="00636841">
        <w:rPr>
          <w:rFonts w:eastAsia="Times New Roman" w:cs="Times New Roman"/>
          <w:color w:val="9CDCFE"/>
          <w:szCs w:val="24"/>
          <w:lang w:val="en-ID" w:eastAsia="en-ID"/>
        </w:rPr>
        <w:t>$min</w:t>
      </w:r>
      <w:proofErr w:type="gramStart"/>
      <w:r w:rsidRPr="00636841">
        <w:rPr>
          <w:rFonts w:eastAsia="Times New Roman" w:cs="Times New Roman"/>
          <w:color w:val="D4D4D4"/>
          <w:szCs w:val="24"/>
          <w:lang w:val="en-ID" w:eastAsia="en-ID"/>
        </w:rPr>
        <w:t xml:space="preserve">; </w:t>
      </w:r>
      <w:r w:rsidRPr="00636841">
        <w:rPr>
          <w:rFonts w:eastAsia="Times New Roman" w:cs="Times New Roman"/>
          <w:color w:val="569CD6"/>
          <w:szCs w:val="24"/>
          <w:lang w:val="en-ID" w:eastAsia="en-ID"/>
        </w:rPr>
        <w:t>?</w:t>
      </w:r>
      <w:proofErr w:type="gramEnd"/>
      <w:r w:rsidRPr="00636841">
        <w:rPr>
          <w:rFonts w:eastAsia="Times New Roman" w:cs="Times New Roman"/>
          <w:color w:val="569CD6"/>
          <w:szCs w:val="24"/>
          <w:lang w:val="en-ID" w:eastAsia="en-ID"/>
        </w:rPr>
        <w:t>&gt;</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td</w:t>
      </w:r>
      <w:r w:rsidRPr="00636841">
        <w:rPr>
          <w:rFonts w:eastAsia="Times New Roman" w:cs="Times New Roman"/>
          <w:color w:val="808080"/>
          <w:szCs w:val="24"/>
          <w:lang w:val="en-ID" w:eastAsia="en-ID"/>
        </w:rPr>
        <w:t>&gt;</w:t>
      </w:r>
    </w:p>
    <w:p w14:paraId="6D152853"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tr</w:t>
      </w:r>
      <w:r w:rsidRPr="00636841">
        <w:rPr>
          <w:rFonts w:eastAsia="Times New Roman" w:cs="Times New Roman"/>
          <w:color w:val="808080"/>
          <w:szCs w:val="24"/>
          <w:lang w:val="en-ID" w:eastAsia="en-ID"/>
        </w:rPr>
        <w:t>&gt;</w:t>
      </w:r>
    </w:p>
    <w:p w14:paraId="5FB8EA7E"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table</w:t>
      </w:r>
      <w:r w:rsidRPr="00636841">
        <w:rPr>
          <w:rFonts w:eastAsia="Times New Roman" w:cs="Times New Roman"/>
          <w:color w:val="808080"/>
          <w:szCs w:val="24"/>
          <w:lang w:val="en-ID" w:eastAsia="en-ID"/>
        </w:rPr>
        <w:t>&gt;</w:t>
      </w:r>
    </w:p>
    <w:p w14:paraId="5408C4CE"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div</w:t>
      </w:r>
      <w:r w:rsidRPr="00636841">
        <w:rPr>
          <w:rFonts w:eastAsia="Times New Roman" w:cs="Times New Roman"/>
          <w:color w:val="808080"/>
          <w:szCs w:val="24"/>
          <w:lang w:val="en-ID" w:eastAsia="en-ID"/>
        </w:rPr>
        <w:t>&gt;</w:t>
      </w:r>
    </w:p>
    <w:p w14:paraId="6F72F54A"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808080"/>
          <w:szCs w:val="24"/>
          <w:lang w:val="en-ID" w:eastAsia="en-ID"/>
        </w:rPr>
        <w:t>&lt;/</w:t>
      </w:r>
      <w:proofErr w:type="spellStart"/>
      <w:r w:rsidRPr="00636841">
        <w:rPr>
          <w:rFonts w:eastAsia="Times New Roman" w:cs="Times New Roman"/>
          <w:color w:val="F44747"/>
          <w:szCs w:val="24"/>
          <w:lang w:val="en-ID" w:eastAsia="en-ID"/>
        </w:rPr>
        <w:t>center</w:t>
      </w:r>
      <w:proofErr w:type="spellEnd"/>
      <w:r w:rsidRPr="00636841">
        <w:rPr>
          <w:rFonts w:eastAsia="Times New Roman" w:cs="Times New Roman"/>
          <w:color w:val="808080"/>
          <w:szCs w:val="24"/>
          <w:lang w:val="en-ID" w:eastAsia="en-ID"/>
        </w:rPr>
        <w:t>&gt;</w:t>
      </w:r>
    </w:p>
    <w:p w14:paraId="28390BA6"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body</w:t>
      </w:r>
      <w:r w:rsidRPr="00636841">
        <w:rPr>
          <w:rFonts w:eastAsia="Times New Roman" w:cs="Times New Roman"/>
          <w:color w:val="808080"/>
          <w:szCs w:val="24"/>
          <w:lang w:val="en-ID" w:eastAsia="en-ID"/>
        </w:rPr>
        <w:t>&gt;</w:t>
      </w:r>
    </w:p>
    <w:p w14:paraId="2F80AB35"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p>
    <w:p w14:paraId="7634EA2A"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808080"/>
          <w:szCs w:val="24"/>
          <w:lang w:val="en-ID" w:eastAsia="en-ID"/>
        </w:rPr>
        <w:lastRenderedPageBreak/>
        <w:t>&lt;</w:t>
      </w:r>
      <w:r w:rsidRPr="00636841">
        <w:rPr>
          <w:rFonts w:eastAsia="Times New Roman" w:cs="Times New Roman"/>
          <w:color w:val="569CD6"/>
          <w:szCs w:val="24"/>
          <w:lang w:val="en-ID" w:eastAsia="en-ID"/>
        </w:rPr>
        <w:t>style</w:t>
      </w:r>
      <w:r w:rsidRPr="00636841">
        <w:rPr>
          <w:rFonts w:eastAsia="Times New Roman" w:cs="Times New Roman"/>
          <w:color w:val="808080"/>
          <w:szCs w:val="24"/>
          <w:lang w:val="en-ID" w:eastAsia="en-ID"/>
        </w:rPr>
        <w:t>&gt;</w:t>
      </w:r>
    </w:p>
    <w:p w14:paraId="67084C42"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D7BA7D"/>
          <w:szCs w:val="24"/>
          <w:lang w:val="en-ID" w:eastAsia="en-ID"/>
        </w:rPr>
        <w:t>body</w:t>
      </w:r>
      <w:r w:rsidRPr="00636841">
        <w:rPr>
          <w:rFonts w:eastAsia="Times New Roman" w:cs="Times New Roman"/>
          <w:color w:val="D4D4D4"/>
          <w:szCs w:val="24"/>
          <w:lang w:val="en-ID" w:eastAsia="en-ID"/>
        </w:rPr>
        <w:t xml:space="preserve"> {</w:t>
      </w:r>
    </w:p>
    <w:p w14:paraId="44627BAF"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9CDCFE"/>
          <w:szCs w:val="24"/>
          <w:lang w:val="en-ID" w:eastAsia="en-ID"/>
        </w:rPr>
        <w:t>text-align</w:t>
      </w:r>
      <w:r w:rsidRPr="00636841">
        <w:rPr>
          <w:rFonts w:eastAsia="Times New Roman" w:cs="Times New Roman"/>
          <w:color w:val="D4D4D4"/>
          <w:szCs w:val="24"/>
          <w:lang w:val="en-ID" w:eastAsia="en-ID"/>
        </w:rPr>
        <w:t xml:space="preserve">: </w:t>
      </w:r>
      <w:proofErr w:type="spellStart"/>
      <w:r w:rsidRPr="00636841">
        <w:rPr>
          <w:rFonts w:eastAsia="Times New Roman" w:cs="Times New Roman"/>
          <w:color w:val="CE9178"/>
          <w:szCs w:val="24"/>
          <w:lang w:val="en-ID" w:eastAsia="en-ID"/>
        </w:rPr>
        <w:t>center</w:t>
      </w:r>
      <w:proofErr w:type="spellEnd"/>
      <w:r w:rsidRPr="00636841">
        <w:rPr>
          <w:rFonts w:eastAsia="Times New Roman" w:cs="Times New Roman"/>
          <w:color w:val="D4D4D4"/>
          <w:szCs w:val="24"/>
          <w:lang w:val="en-ID" w:eastAsia="en-ID"/>
        </w:rPr>
        <w:t>;</w:t>
      </w:r>
    </w:p>
    <w:p w14:paraId="112FBE25"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9CDCFE"/>
          <w:szCs w:val="24"/>
          <w:lang w:val="en-ID" w:eastAsia="en-ID"/>
        </w:rPr>
        <w:t>font-family</w:t>
      </w:r>
      <w:r w:rsidRPr="00636841">
        <w:rPr>
          <w:rFonts w:eastAsia="Times New Roman" w:cs="Times New Roman"/>
          <w:color w:val="D4D4D4"/>
          <w:szCs w:val="24"/>
          <w:lang w:val="en-ID" w:eastAsia="en-ID"/>
        </w:rPr>
        <w:t xml:space="preserve">: </w:t>
      </w:r>
      <w:r w:rsidRPr="00636841">
        <w:rPr>
          <w:rFonts w:eastAsia="Times New Roman" w:cs="Times New Roman"/>
          <w:color w:val="CE9178"/>
          <w:szCs w:val="24"/>
          <w:lang w:val="en-ID" w:eastAsia="en-ID"/>
        </w:rPr>
        <w:t>Verdana</w:t>
      </w:r>
      <w:r w:rsidRPr="00636841">
        <w:rPr>
          <w:rFonts w:eastAsia="Times New Roman" w:cs="Times New Roman"/>
          <w:color w:val="D4D4D4"/>
          <w:szCs w:val="24"/>
          <w:lang w:val="en-ID" w:eastAsia="en-ID"/>
        </w:rPr>
        <w:t>;</w:t>
      </w:r>
    </w:p>
    <w:p w14:paraId="6F9E558C"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w:t>
      </w:r>
    </w:p>
    <w:p w14:paraId="2844E056"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D7BA7D"/>
          <w:szCs w:val="24"/>
          <w:lang w:val="en-ID" w:eastAsia="en-ID"/>
        </w:rPr>
        <w:t>h1</w:t>
      </w:r>
      <w:r w:rsidRPr="00636841">
        <w:rPr>
          <w:rFonts w:eastAsia="Times New Roman" w:cs="Times New Roman"/>
          <w:color w:val="D4D4D4"/>
          <w:szCs w:val="24"/>
          <w:lang w:val="en-ID" w:eastAsia="en-ID"/>
        </w:rPr>
        <w:t xml:space="preserve"> {</w:t>
      </w:r>
    </w:p>
    <w:p w14:paraId="755EFC1C"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9CDCFE"/>
          <w:szCs w:val="24"/>
          <w:lang w:val="en-ID" w:eastAsia="en-ID"/>
        </w:rPr>
        <w:t>margin-top</w:t>
      </w:r>
      <w:r w:rsidRPr="00636841">
        <w:rPr>
          <w:rFonts w:eastAsia="Times New Roman" w:cs="Times New Roman"/>
          <w:color w:val="D4D4D4"/>
          <w:szCs w:val="24"/>
          <w:lang w:val="en-ID" w:eastAsia="en-ID"/>
        </w:rPr>
        <w:t xml:space="preserve">: </w:t>
      </w:r>
      <w:r w:rsidRPr="00636841">
        <w:rPr>
          <w:rFonts w:eastAsia="Times New Roman" w:cs="Times New Roman"/>
          <w:color w:val="B5CEA8"/>
          <w:szCs w:val="24"/>
          <w:lang w:val="en-ID" w:eastAsia="en-ID"/>
        </w:rPr>
        <w:t>7%</w:t>
      </w:r>
      <w:r w:rsidRPr="00636841">
        <w:rPr>
          <w:rFonts w:eastAsia="Times New Roman" w:cs="Times New Roman"/>
          <w:color w:val="D4D4D4"/>
          <w:szCs w:val="24"/>
          <w:lang w:val="en-ID" w:eastAsia="en-ID"/>
        </w:rPr>
        <w:t>;</w:t>
      </w:r>
    </w:p>
    <w:p w14:paraId="57FAB934"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proofErr w:type="spellStart"/>
      <w:r w:rsidRPr="00636841">
        <w:rPr>
          <w:rFonts w:eastAsia="Times New Roman" w:cs="Times New Roman"/>
          <w:color w:val="9CDCFE"/>
          <w:szCs w:val="24"/>
          <w:lang w:val="en-ID" w:eastAsia="en-ID"/>
        </w:rPr>
        <w:t>color</w:t>
      </w:r>
      <w:proofErr w:type="spellEnd"/>
      <w:r w:rsidRPr="00636841">
        <w:rPr>
          <w:rFonts w:eastAsia="Times New Roman" w:cs="Times New Roman"/>
          <w:color w:val="D4D4D4"/>
          <w:szCs w:val="24"/>
          <w:lang w:val="en-ID" w:eastAsia="en-ID"/>
        </w:rPr>
        <w:t xml:space="preserve">: </w:t>
      </w:r>
      <w:r w:rsidRPr="00636841">
        <w:rPr>
          <w:rFonts w:eastAsia="Times New Roman" w:cs="Times New Roman"/>
          <w:color w:val="CE9178"/>
          <w:szCs w:val="24"/>
          <w:lang w:val="en-ID" w:eastAsia="en-ID"/>
        </w:rPr>
        <w:t>#997950</w:t>
      </w:r>
      <w:r w:rsidRPr="00636841">
        <w:rPr>
          <w:rFonts w:eastAsia="Times New Roman" w:cs="Times New Roman"/>
          <w:color w:val="D4D4D4"/>
          <w:szCs w:val="24"/>
          <w:lang w:val="en-ID" w:eastAsia="en-ID"/>
        </w:rPr>
        <w:t>;</w:t>
      </w:r>
    </w:p>
    <w:p w14:paraId="489FE39F"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w:t>
      </w:r>
    </w:p>
    <w:p w14:paraId="38EC1B89"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D7BA7D"/>
          <w:szCs w:val="24"/>
          <w:lang w:val="en-ID" w:eastAsia="en-ID"/>
        </w:rPr>
        <w:t>table</w:t>
      </w:r>
      <w:r w:rsidRPr="00636841">
        <w:rPr>
          <w:rFonts w:eastAsia="Times New Roman" w:cs="Times New Roman"/>
          <w:color w:val="D4D4D4"/>
          <w:szCs w:val="24"/>
          <w:lang w:val="en-ID" w:eastAsia="en-ID"/>
        </w:rPr>
        <w:t xml:space="preserve"> </w:t>
      </w:r>
      <w:r w:rsidRPr="00636841">
        <w:rPr>
          <w:rFonts w:eastAsia="Times New Roman" w:cs="Times New Roman"/>
          <w:color w:val="D7BA7D"/>
          <w:szCs w:val="24"/>
          <w:lang w:val="en-ID" w:eastAsia="en-ID"/>
        </w:rPr>
        <w:t>tr</w:t>
      </w:r>
      <w:r w:rsidRPr="00636841">
        <w:rPr>
          <w:rFonts w:eastAsia="Times New Roman" w:cs="Times New Roman"/>
          <w:color w:val="D4D4D4"/>
          <w:szCs w:val="24"/>
          <w:lang w:val="en-ID" w:eastAsia="en-ID"/>
        </w:rPr>
        <w:t xml:space="preserve"> </w:t>
      </w:r>
      <w:proofErr w:type="gramStart"/>
      <w:r w:rsidRPr="00636841">
        <w:rPr>
          <w:rFonts w:eastAsia="Times New Roman" w:cs="Times New Roman"/>
          <w:color w:val="D7BA7D"/>
          <w:szCs w:val="24"/>
          <w:lang w:val="en-ID" w:eastAsia="en-ID"/>
        </w:rPr>
        <w:t>td</w:t>
      </w:r>
      <w:r w:rsidRPr="00636841">
        <w:rPr>
          <w:rFonts w:eastAsia="Times New Roman" w:cs="Times New Roman"/>
          <w:color w:val="D4D4D4"/>
          <w:szCs w:val="24"/>
          <w:lang w:val="en-ID" w:eastAsia="en-ID"/>
        </w:rPr>
        <w:t>{</w:t>
      </w:r>
      <w:proofErr w:type="gramEnd"/>
    </w:p>
    <w:p w14:paraId="54E92944"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9CDCFE"/>
          <w:szCs w:val="24"/>
          <w:lang w:val="en-ID" w:eastAsia="en-ID"/>
        </w:rPr>
        <w:t>padding</w:t>
      </w:r>
      <w:r w:rsidRPr="00636841">
        <w:rPr>
          <w:rFonts w:eastAsia="Times New Roman" w:cs="Times New Roman"/>
          <w:color w:val="D4D4D4"/>
          <w:szCs w:val="24"/>
          <w:lang w:val="en-ID" w:eastAsia="en-ID"/>
        </w:rPr>
        <w:t xml:space="preserve">: </w:t>
      </w:r>
      <w:r w:rsidRPr="00636841">
        <w:rPr>
          <w:rFonts w:eastAsia="Times New Roman" w:cs="Times New Roman"/>
          <w:color w:val="B5CEA8"/>
          <w:szCs w:val="24"/>
          <w:lang w:val="en-ID" w:eastAsia="en-ID"/>
        </w:rPr>
        <w:t>15px</w:t>
      </w:r>
      <w:r w:rsidRPr="00636841">
        <w:rPr>
          <w:rFonts w:eastAsia="Times New Roman" w:cs="Times New Roman"/>
          <w:color w:val="D4D4D4"/>
          <w:szCs w:val="24"/>
          <w:lang w:val="en-ID" w:eastAsia="en-ID"/>
        </w:rPr>
        <w:t>;</w:t>
      </w:r>
    </w:p>
    <w:p w14:paraId="0FE0EF05"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9CDCFE"/>
          <w:szCs w:val="24"/>
          <w:lang w:val="en-ID" w:eastAsia="en-ID"/>
        </w:rPr>
        <w:t>font-size</w:t>
      </w:r>
      <w:r w:rsidRPr="00636841">
        <w:rPr>
          <w:rFonts w:eastAsia="Times New Roman" w:cs="Times New Roman"/>
          <w:color w:val="D4D4D4"/>
          <w:szCs w:val="24"/>
          <w:lang w:val="en-ID" w:eastAsia="en-ID"/>
        </w:rPr>
        <w:t xml:space="preserve">: </w:t>
      </w:r>
      <w:r w:rsidRPr="00636841">
        <w:rPr>
          <w:rFonts w:eastAsia="Times New Roman" w:cs="Times New Roman"/>
          <w:color w:val="B5CEA8"/>
          <w:szCs w:val="24"/>
          <w:lang w:val="en-ID" w:eastAsia="en-ID"/>
        </w:rPr>
        <w:t>25px</w:t>
      </w:r>
      <w:r w:rsidRPr="00636841">
        <w:rPr>
          <w:rFonts w:eastAsia="Times New Roman" w:cs="Times New Roman"/>
          <w:color w:val="D4D4D4"/>
          <w:szCs w:val="24"/>
          <w:lang w:val="en-ID" w:eastAsia="en-ID"/>
        </w:rPr>
        <w:t>;</w:t>
      </w:r>
    </w:p>
    <w:p w14:paraId="433E5A13"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9CDCFE"/>
          <w:szCs w:val="24"/>
          <w:lang w:val="en-ID" w:eastAsia="en-ID"/>
        </w:rPr>
        <w:t>text-align</w:t>
      </w:r>
      <w:r w:rsidRPr="00636841">
        <w:rPr>
          <w:rFonts w:eastAsia="Times New Roman" w:cs="Times New Roman"/>
          <w:color w:val="D4D4D4"/>
          <w:szCs w:val="24"/>
          <w:lang w:val="en-ID" w:eastAsia="en-ID"/>
        </w:rPr>
        <w:t xml:space="preserve">: </w:t>
      </w:r>
      <w:proofErr w:type="spellStart"/>
      <w:r w:rsidRPr="00636841">
        <w:rPr>
          <w:rFonts w:eastAsia="Times New Roman" w:cs="Times New Roman"/>
          <w:color w:val="CE9178"/>
          <w:szCs w:val="24"/>
          <w:lang w:val="en-ID" w:eastAsia="en-ID"/>
        </w:rPr>
        <w:t>center</w:t>
      </w:r>
      <w:proofErr w:type="spellEnd"/>
      <w:r w:rsidRPr="00636841">
        <w:rPr>
          <w:rFonts w:eastAsia="Times New Roman" w:cs="Times New Roman"/>
          <w:color w:val="D4D4D4"/>
          <w:szCs w:val="24"/>
          <w:lang w:val="en-ID" w:eastAsia="en-ID"/>
        </w:rPr>
        <w:t>;</w:t>
      </w:r>
    </w:p>
    <w:p w14:paraId="4A125AC7"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w:t>
      </w:r>
    </w:p>
    <w:p w14:paraId="3D314FE5"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D4D4D4"/>
          <w:szCs w:val="24"/>
          <w:lang w:val="en-ID" w:eastAsia="en-ID"/>
        </w:rPr>
        <w:t xml:space="preserve">    </w:t>
      </w: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style</w:t>
      </w:r>
      <w:r w:rsidRPr="00636841">
        <w:rPr>
          <w:rFonts w:eastAsia="Times New Roman" w:cs="Times New Roman"/>
          <w:color w:val="808080"/>
          <w:szCs w:val="24"/>
          <w:lang w:val="en-ID" w:eastAsia="en-ID"/>
        </w:rPr>
        <w:t>&gt;</w:t>
      </w:r>
    </w:p>
    <w:p w14:paraId="27D2E899" w14:textId="77777777"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CCCCCC"/>
          <w:szCs w:val="24"/>
          <w:lang w:val="en-ID" w:eastAsia="en-ID"/>
        </w:rPr>
        <w:t xml:space="preserve">    </w:t>
      </w:r>
    </w:p>
    <w:p w14:paraId="55111BBD" w14:textId="2B63742A" w:rsidR="00A92B56" w:rsidRPr="00636841" w:rsidRDefault="00A92B56" w:rsidP="00636841">
      <w:pPr>
        <w:shd w:val="clear" w:color="auto" w:fill="1F1F1F"/>
        <w:spacing w:after="0" w:line="285" w:lineRule="atLeast"/>
        <w:ind w:left="993"/>
        <w:jc w:val="both"/>
        <w:rPr>
          <w:rFonts w:eastAsia="Times New Roman" w:cs="Times New Roman"/>
          <w:color w:val="CCCCCC"/>
          <w:szCs w:val="24"/>
          <w:lang w:val="en-ID" w:eastAsia="en-ID"/>
        </w:rPr>
      </w:pPr>
      <w:r w:rsidRPr="00636841">
        <w:rPr>
          <w:rFonts w:eastAsia="Times New Roman" w:cs="Times New Roman"/>
          <w:color w:val="808080"/>
          <w:szCs w:val="24"/>
          <w:lang w:val="en-ID" w:eastAsia="en-ID"/>
        </w:rPr>
        <w:t>&lt;/</w:t>
      </w:r>
      <w:r w:rsidRPr="00636841">
        <w:rPr>
          <w:rFonts w:eastAsia="Times New Roman" w:cs="Times New Roman"/>
          <w:color w:val="569CD6"/>
          <w:szCs w:val="24"/>
          <w:lang w:val="en-ID" w:eastAsia="en-ID"/>
        </w:rPr>
        <w:t>html</w:t>
      </w:r>
      <w:r w:rsidRPr="00636841">
        <w:rPr>
          <w:rFonts w:eastAsia="Times New Roman" w:cs="Times New Roman"/>
          <w:color w:val="808080"/>
          <w:szCs w:val="24"/>
          <w:lang w:val="en-ID" w:eastAsia="en-ID"/>
        </w:rPr>
        <w:t>&gt;</w:t>
      </w:r>
    </w:p>
    <w:p w14:paraId="0258036B" w14:textId="77777777" w:rsidR="00167416" w:rsidRPr="00636841" w:rsidRDefault="00167416" w:rsidP="00F500F5">
      <w:pPr>
        <w:pStyle w:val="ListParagraph"/>
        <w:spacing w:line="360" w:lineRule="auto"/>
        <w:ind w:left="993"/>
        <w:rPr>
          <w:rFonts w:cs="Times New Roman"/>
          <w:szCs w:val="24"/>
          <w:lang w:val="en-US"/>
        </w:rPr>
      </w:pPr>
    </w:p>
    <w:p w14:paraId="6C6C7FC2" w14:textId="46116329" w:rsidR="00D135ED" w:rsidRPr="00636841" w:rsidRDefault="002E4F8F" w:rsidP="00F500F5">
      <w:pPr>
        <w:pStyle w:val="Heading2"/>
        <w:numPr>
          <w:ilvl w:val="0"/>
          <w:numId w:val="43"/>
        </w:numPr>
        <w:spacing w:before="0" w:line="360" w:lineRule="auto"/>
        <w:ind w:left="567" w:hanging="567"/>
        <w:rPr>
          <w:rFonts w:cs="Times New Roman"/>
          <w:b/>
          <w:bCs/>
          <w:color w:val="auto"/>
          <w:szCs w:val="24"/>
        </w:rPr>
      </w:pPr>
      <w:r w:rsidRPr="00636841">
        <w:rPr>
          <w:rFonts w:cs="Times New Roman"/>
          <w:b/>
          <w:bCs/>
          <w:color w:val="auto"/>
          <w:szCs w:val="24"/>
        </w:rPr>
        <w:t>Hasil</w:t>
      </w:r>
    </w:p>
    <w:p w14:paraId="618300B3" w14:textId="7B24FA0A" w:rsidR="00C469D6" w:rsidRDefault="00C469D6" w:rsidP="00F500F5">
      <w:pPr>
        <w:spacing w:line="360" w:lineRule="auto"/>
        <w:ind w:left="567"/>
        <w:rPr>
          <w:rFonts w:cs="Times New Roman"/>
          <w:szCs w:val="24"/>
        </w:rPr>
      </w:pPr>
      <w:r w:rsidRPr="00636841">
        <w:rPr>
          <w:rFonts w:cs="Times New Roman"/>
          <w:noProof/>
          <w:szCs w:val="24"/>
        </w:rPr>
        <w:drawing>
          <wp:inline distT="0" distB="0" distL="0" distR="0" wp14:anchorId="5499452C" wp14:editId="7F606E94">
            <wp:extent cx="4656116" cy="2619065"/>
            <wp:effectExtent l="0" t="0" r="0" b="0"/>
            <wp:docPr id="705141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41275"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6116" cy="2619065"/>
                    </a:xfrm>
                    <a:prstGeom prst="rect">
                      <a:avLst/>
                    </a:prstGeom>
                  </pic:spPr>
                </pic:pic>
              </a:graphicData>
            </a:graphic>
          </wp:inline>
        </w:drawing>
      </w:r>
    </w:p>
    <w:p w14:paraId="296566AB" w14:textId="748952A8" w:rsidR="0020628F" w:rsidRPr="0020628F" w:rsidRDefault="0020628F" w:rsidP="0020628F">
      <w:pPr>
        <w:spacing w:line="360" w:lineRule="auto"/>
        <w:ind w:firstLine="567"/>
        <w:jc w:val="both"/>
        <w:rPr>
          <w:rFonts w:cs="Times New Roman"/>
          <w:szCs w:val="24"/>
          <w:lang w:val="en-US"/>
        </w:rPr>
      </w:pPr>
      <w:r>
        <w:rPr>
          <w:rFonts w:cs="Times New Roman"/>
          <w:szCs w:val="24"/>
          <w:lang w:val="en-US"/>
        </w:rPr>
        <w:t xml:space="preserve">Pada </w:t>
      </w:r>
      <w:proofErr w:type="spellStart"/>
      <w:r>
        <w:rPr>
          <w:rFonts w:cs="Times New Roman"/>
          <w:szCs w:val="24"/>
          <w:lang w:val="en-US"/>
        </w:rPr>
        <w:t>pembuatan</w:t>
      </w:r>
      <w:proofErr w:type="spellEnd"/>
      <w:r>
        <w:rPr>
          <w:rFonts w:cs="Times New Roman"/>
          <w:szCs w:val="24"/>
          <w:lang w:val="en-US"/>
        </w:rPr>
        <w:t xml:space="preserve"> </w:t>
      </w:r>
      <w:proofErr w:type="spellStart"/>
      <w:r>
        <w:rPr>
          <w:rFonts w:cs="Times New Roman"/>
          <w:szCs w:val="24"/>
          <w:lang w:val="en-US"/>
        </w:rPr>
        <w:t>aplikasii</w:t>
      </w:r>
      <w:proofErr w:type="spellEnd"/>
      <w:r>
        <w:rPr>
          <w:rFonts w:cs="Times New Roman"/>
          <w:szCs w:val="24"/>
          <w:lang w:val="en-US"/>
        </w:rPr>
        <w:t xml:space="preserve"> </w:t>
      </w:r>
      <w:proofErr w:type="spellStart"/>
      <w:r>
        <w:rPr>
          <w:rFonts w:cs="Times New Roman"/>
          <w:szCs w:val="24"/>
          <w:lang w:val="en-US"/>
        </w:rPr>
        <w:t>perhitungan</w:t>
      </w:r>
      <w:proofErr w:type="spellEnd"/>
      <w:r>
        <w:rPr>
          <w:rFonts w:cs="Times New Roman"/>
          <w:szCs w:val="24"/>
          <w:lang w:val="en-US"/>
        </w:rPr>
        <w:t xml:space="preserve"> mean, modus, max, dan min </w:t>
      </w:r>
      <w:proofErr w:type="spellStart"/>
      <w:r>
        <w:rPr>
          <w:rFonts w:cs="Times New Roman"/>
          <w:szCs w:val="24"/>
          <w:lang w:val="en-US"/>
        </w:rPr>
        <w:t>menggunakan</w:t>
      </w:r>
      <w:proofErr w:type="spellEnd"/>
      <w:r>
        <w:rPr>
          <w:rFonts w:cs="Times New Roman"/>
          <w:szCs w:val="24"/>
          <w:lang w:val="en-US"/>
        </w:rPr>
        <w:t xml:space="preserve"> PHP </w:t>
      </w:r>
      <w:proofErr w:type="spellStart"/>
      <w:r>
        <w:rPr>
          <w:rFonts w:cs="Times New Roman"/>
          <w:szCs w:val="24"/>
          <w:lang w:val="en-US"/>
        </w:rPr>
        <w:t>memerlukan</w:t>
      </w:r>
      <w:proofErr w:type="spellEnd"/>
      <w:r>
        <w:rPr>
          <w:rFonts w:cs="Times New Roman"/>
          <w:szCs w:val="24"/>
          <w:lang w:val="en-US"/>
        </w:rPr>
        <w:t xml:space="preserve"> file PHP dan file HTML. Pada </w:t>
      </w:r>
      <w:proofErr w:type="spellStart"/>
      <w:r>
        <w:rPr>
          <w:rFonts w:cs="Times New Roman"/>
          <w:szCs w:val="24"/>
          <w:lang w:val="en-US"/>
        </w:rPr>
        <w:t>tampilan</w:t>
      </w:r>
      <w:proofErr w:type="spellEnd"/>
      <w:r>
        <w:rPr>
          <w:rFonts w:cs="Times New Roman"/>
          <w:szCs w:val="24"/>
          <w:lang w:val="en-US"/>
        </w:rPr>
        <w:t xml:space="preserve"> di </w:t>
      </w:r>
      <w:proofErr w:type="spellStart"/>
      <w:r>
        <w:rPr>
          <w:rFonts w:cs="Times New Roman"/>
          <w:szCs w:val="24"/>
          <w:lang w:val="en-US"/>
        </w:rPr>
        <w:t>atas</w:t>
      </w:r>
      <w:proofErr w:type="spellEnd"/>
      <w:r>
        <w:rPr>
          <w:rFonts w:cs="Times New Roman"/>
          <w:szCs w:val="24"/>
          <w:lang w:val="en-US"/>
        </w:rPr>
        <w:t xml:space="preserve"> </w:t>
      </w:r>
      <w:proofErr w:type="spellStart"/>
      <w:r>
        <w:rPr>
          <w:rFonts w:cs="Times New Roman"/>
          <w:szCs w:val="24"/>
          <w:lang w:val="en-US"/>
        </w:rPr>
        <w:t>terdapat</w:t>
      </w:r>
      <w:proofErr w:type="spellEnd"/>
      <w:r>
        <w:rPr>
          <w:rFonts w:cs="Times New Roman"/>
          <w:szCs w:val="24"/>
          <w:lang w:val="en-US"/>
        </w:rPr>
        <w:t xml:space="preserve"> </w:t>
      </w:r>
      <w:proofErr w:type="spellStart"/>
      <w:r>
        <w:rPr>
          <w:rFonts w:cs="Times New Roman"/>
          <w:szCs w:val="24"/>
          <w:lang w:val="en-US"/>
        </w:rPr>
        <w:t>halaman</w:t>
      </w:r>
      <w:proofErr w:type="spellEnd"/>
      <w:r>
        <w:rPr>
          <w:rFonts w:cs="Times New Roman"/>
          <w:szCs w:val="24"/>
          <w:lang w:val="en-US"/>
        </w:rPr>
        <w:t xml:space="preserve"> untuk </w:t>
      </w:r>
      <w:proofErr w:type="spellStart"/>
      <w:r>
        <w:rPr>
          <w:rFonts w:cs="Times New Roman"/>
          <w:szCs w:val="24"/>
          <w:lang w:val="en-US"/>
        </w:rPr>
        <w:t>menginputkan</w:t>
      </w:r>
      <w:proofErr w:type="spellEnd"/>
      <w:r>
        <w:rPr>
          <w:rFonts w:cs="Times New Roman"/>
          <w:szCs w:val="24"/>
          <w:lang w:val="en-US"/>
        </w:rPr>
        <w:t xml:space="preserve"> data </w:t>
      </w:r>
      <w:proofErr w:type="spellStart"/>
      <w:r>
        <w:rPr>
          <w:rFonts w:cs="Times New Roman"/>
          <w:szCs w:val="24"/>
          <w:lang w:val="en-US"/>
        </w:rPr>
        <w:t>bilangan</w:t>
      </w:r>
      <w:proofErr w:type="spellEnd"/>
      <w:r>
        <w:rPr>
          <w:rFonts w:cs="Times New Roman"/>
          <w:szCs w:val="24"/>
          <w:lang w:val="en-US"/>
        </w:rPr>
        <w:t xml:space="preserve"> </w:t>
      </w:r>
      <w:proofErr w:type="spellStart"/>
      <w:r>
        <w:rPr>
          <w:rFonts w:cs="Times New Roman"/>
          <w:szCs w:val="24"/>
          <w:lang w:val="en-US"/>
        </w:rPr>
        <w:t>bulat</w:t>
      </w:r>
      <w:proofErr w:type="spellEnd"/>
      <w:r>
        <w:rPr>
          <w:rFonts w:cs="Times New Roman"/>
          <w:szCs w:val="24"/>
          <w:lang w:val="en-US"/>
        </w:rPr>
        <w:t xml:space="preserve"> </w:t>
      </w:r>
      <w:proofErr w:type="spellStart"/>
      <w:r>
        <w:rPr>
          <w:rFonts w:cs="Times New Roman"/>
          <w:szCs w:val="24"/>
          <w:lang w:val="en-US"/>
        </w:rPr>
        <w:t>diman</w:t>
      </w:r>
      <w:proofErr w:type="spellEnd"/>
      <w:r>
        <w:rPr>
          <w:rFonts w:cs="Times New Roman"/>
          <w:szCs w:val="24"/>
          <w:lang w:val="en-US"/>
        </w:rPr>
        <w:t xml:space="preserve"> </w:t>
      </w:r>
      <w:proofErr w:type="spellStart"/>
      <w:r>
        <w:rPr>
          <w:rFonts w:cs="Times New Roman"/>
          <w:szCs w:val="24"/>
          <w:lang w:val="en-US"/>
        </w:rPr>
        <w:t>adata</w:t>
      </w:r>
      <w:proofErr w:type="spellEnd"/>
      <w:r>
        <w:rPr>
          <w:rFonts w:cs="Times New Roman"/>
          <w:szCs w:val="24"/>
          <w:lang w:val="en-US"/>
        </w:rPr>
        <w:t xml:space="preserve"> – data </w:t>
      </w:r>
      <w:proofErr w:type="spellStart"/>
      <w:r>
        <w:rPr>
          <w:rFonts w:cs="Times New Roman"/>
          <w:szCs w:val="24"/>
          <w:lang w:val="en-US"/>
        </w:rPr>
        <w:t>terseebut</w:t>
      </w:r>
      <w:proofErr w:type="spellEnd"/>
      <w:r>
        <w:rPr>
          <w:rFonts w:cs="Times New Roman"/>
          <w:szCs w:val="24"/>
          <w:lang w:val="en-US"/>
        </w:rPr>
        <w:t xml:space="preserve"> </w:t>
      </w:r>
      <w:proofErr w:type="spellStart"/>
      <w:r>
        <w:rPr>
          <w:rFonts w:cs="Times New Roman"/>
          <w:szCs w:val="24"/>
          <w:lang w:val="en-US"/>
        </w:rPr>
        <w:t>dipisahkan</w:t>
      </w:r>
      <w:proofErr w:type="spellEnd"/>
      <w:r>
        <w:rPr>
          <w:rFonts w:cs="Times New Roman"/>
          <w:szCs w:val="24"/>
          <w:lang w:val="en-US"/>
        </w:rPr>
        <w:t xml:space="preserve"> oleh </w:t>
      </w:r>
      <w:proofErr w:type="spellStart"/>
      <w:r>
        <w:rPr>
          <w:rFonts w:cs="Times New Roman"/>
          <w:szCs w:val="24"/>
          <w:lang w:val="en-US"/>
        </w:rPr>
        <w:t>tanda</w:t>
      </w:r>
      <w:proofErr w:type="spellEnd"/>
      <w:r>
        <w:rPr>
          <w:rFonts w:cs="Times New Roman"/>
          <w:szCs w:val="24"/>
          <w:lang w:val="en-US"/>
        </w:rPr>
        <w:t xml:space="preserve"> </w:t>
      </w:r>
      <w:proofErr w:type="spellStart"/>
      <w:r>
        <w:rPr>
          <w:rFonts w:cs="Times New Roman"/>
          <w:szCs w:val="24"/>
          <w:lang w:val="en-US"/>
        </w:rPr>
        <w:t>koma</w:t>
      </w:r>
      <w:proofErr w:type="spellEnd"/>
      <w:r>
        <w:rPr>
          <w:rFonts w:cs="Times New Roman"/>
          <w:szCs w:val="24"/>
          <w:lang w:val="en-US"/>
        </w:rPr>
        <w:t xml:space="preserve">. File ini </w:t>
      </w:r>
      <w:proofErr w:type="spellStart"/>
      <w:r>
        <w:rPr>
          <w:rFonts w:cs="Times New Roman"/>
          <w:szCs w:val="24"/>
          <w:lang w:val="en-US"/>
        </w:rPr>
        <w:t>merupakan</w:t>
      </w:r>
      <w:proofErr w:type="spellEnd"/>
      <w:r>
        <w:rPr>
          <w:rFonts w:cs="Times New Roman"/>
          <w:szCs w:val="24"/>
          <w:lang w:val="en-US"/>
        </w:rPr>
        <w:t xml:space="preserve"> file HTML yang di </w:t>
      </w:r>
      <w:proofErr w:type="spellStart"/>
      <w:r>
        <w:rPr>
          <w:rFonts w:cs="Times New Roman"/>
          <w:szCs w:val="24"/>
          <w:lang w:val="en-US"/>
        </w:rPr>
        <w:t>atur</w:t>
      </w:r>
      <w:proofErr w:type="spellEnd"/>
      <w:r>
        <w:rPr>
          <w:rFonts w:cs="Times New Roman"/>
          <w:szCs w:val="24"/>
          <w:lang w:val="en-US"/>
        </w:rPr>
        <w:t xml:space="preserve"> </w:t>
      </w:r>
      <w:proofErr w:type="spellStart"/>
      <w:r>
        <w:rPr>
          <w:rFonts w:cs="Times New Roman"/>
          <w:szCs w:val="24"/>
          <w:lang w:val="en-US"/>
        </w:rPr>
        <w:t>tampilannya</w:t>
      </w:r>
      <w:proofErr w:type="spellEnd"/>
      <w:r>
        <w:rPr>
          <w:rFonts w:cs="Times New Roman"/>
          <w:szCs w:val="24"/>
          <w:lang w:val="en-US"/>
        </w:rPr>
        <w:t xml:space="preserve"> </w:t>
      </w:r>
      <w:proofErr w:type="spellStart"/>
      <w:r>
        <w:rPr>
          <w:rFonts w:cs="Times New Roman"/>
          <w:szCs w:val="24"/>
          <w:lang w:val="en-US"/>
        </w:rPr>
        <w:t>menggunakan</w:t>
      </w:r>
      <w:proofErr w:type="spellEnd"/>
      <w:r>
        <w:rPr>
          <w:rFonts w:cs="Times New Roman"/>
          <w:szCs w:val="24"/>
          <w:lang w:val="en-US"/>
        </w:rPr>
        <w:t xml:space="preserve"> bootstrap. Disini </w:t>
      </w:r>
      <w:proofErr w:type="spellStart"/>
      <w:r>
        <w:rPr>
          <w:rFonts w:cs="Times New Roman"/>
          <w:szCs w:val="24"/>
          <w:lang w:val="en-US"/>
        </w:rPr>
        <w:t>pengguna</w:t>
      </w:r>
      <w:proofErr w:type="spellEnd"/>
      <w:r>
        <w:rPr>
          <w:rFonts w:cs="Times New Roman"/>
          <w:szCs w:val="24"/>
          <w:lang w:val="en-US"/>
        </w:rPr>
        <w:t xml:space="preserve"> </w:t>
      </w:r>
      <w:proofErr w:type="spellStart"/>
      <w:r>
        <w:rPr>
          <w:rFonts w:cs="Times New Roman"/>
          <w:szCs w:val="24"/>
          <w:lang w:val="en-US"/>
        </w:rPr>
        <w:t>telah</w:t>
      </w:r>
      <w:proofErr w:type="spellEnd"/>
      <w:r>
        <w:rPr>
          <w:rFonts w:cs="Times New Roman"/>
          <w:szCs w:val="24"/>
          <w:lang w:val="en-US"/>
        </w:rPr>
        <w:t xml:space="preserve"> </w:t>
      </w:r>
      <w:proofErr w:type="spellStart"/>
      <w:r>
        <w:rPr>
          <w:rFonts w:cs="Times New Roman"/>
          <w:szCs w:val="24"/>
          <w:lang w:val="en-US"/>
        </w:rPr>
        <w:t>menginputkan</w:t>
      </w:r>
      <w:proofErr w:type="spellEnd"/>
      <w:r>
        <w:rPr>
          <w:rFonts w:cs="Times New Roman"/>
          <w:szCs w:val="24"/>
          <w:lang w:val="en-US"/>
        </w:rPr>
        <w:t xml:space="preserve"> 8 data yang </w:t>
      </w:r>
      <w:proofErr w:type="spellStart"/>
      <w:r>
        <w:rPr>
          <w:rFonts w:cs="Times New Roman"/>
          <w:szCs w:val="24"/>
          <w:lang w:val="en-US"/>
        </w:rPr>
        <w:t>nantinya</w:t>
      </w:r>
      <w:proofErr w:type="spellEnd"/>
      <w:r>
        <w:rPr>
          <w:rFonts w:cs="Times New Roman"/>
          <w:szCs w:val="24"/>
          <w:lang w:val="en-US"/>
        </w:rPr>
        <w:t xml:space="preserve"> </w:t>
      </w:r>
      <w:proofErr w:type="spellStart"/>
      <w:r>
        <w:rPr>
          <w:rFonts w:cs="Times New Roman"/>
          <w:szCs w:val="24"/>
          <w:lang w:val="en-US"/>
        </w:rPr>
        <w:t>akan</w:t>
      </w:r>
      <w:proofErr w:type="spellEnd"/>
      <w:r>
        <w:rPr>
          <w:rFonts w:cs="Times New Roman"/>
          <w:szCs w:val="24"/>
          <w:lang w:val="en-US"/>
        </w:rPr>
        <w:t xml:space="preserve"> </w:t>
      </w:r>
      <w:proofErr w:type="spellStart"/>
      <w:r>
        <w:rPr>
          <w:rFonts w:cs="Times New Roman"/>
          <w:szCs w:val="24"/>
          <w:lang w:val="en-US"/>
        </w:rPr>
        <w:t>dilihat</w:t>
      </w:r>
      <w:proofErr w:type="spellEnd"/>
      <w:r>
        <w:rPr>
          <w:rFonts w:cs="Times New Roman"/>
          <w:szCs w:val="24"/>
          <w:lang w:val="en-US"/>
        </w:rPr>
        <w:t xml:space="preserve"> </w:t>
      </w:r>
      <w:proofErr w:type="spellStart"/>
      <w:r>
        <w:rPr>
          <w:rFonts w:cs="Times New Roman"/>
          <w:szCs w:val="24"/>
          <w:lang w:val="en-US"/>
        </w:rPr>
        <w:t>hasil</w:t>
      </w:r>
      <w:proofErr w:type="spellEnd"/>
      <w:r>
        <w:rPr>
          <w:rFonts w:cs="Times New Roman"/>
          <w:szCs w:val="24"/>
          <w:lang w:val="en-US"/>
        </w:rPr>
        <w:t xml:space="preserve"> mean, modus, max, dan </w:t>
      </w:r>
      <w:proofErr w:type="spellStart"/>
      <w:r>
        <w:rPr>
          <w:rFonts w:cs="Times New Roman"/>
          <w:szCs w:val="24"/>
          <w:lang w:val="en-US"/>
        </w:rPr>
        <w:t>minnya</w:t>
      </w:r>
      <w:proofErr w:type="spellEnd"/>
      <w:r>
        <w:rPr>
          <w:rFonts w:cs="Times New Roman"/>
          <w:szCs w:val="24"/>
          <w:lang w:val="en-US"/>
        </w:rPr>
        <w:t>.</w:t>
      </w:r>
    </w:p>
    <w:p w14:paraId="509D4881" w14:textId="67409F5F" w:rsidR="002E4F8F" w:rsidRDefault="0020628F" w:rsidP="0020628F">
      <w:pPr>
        <w:spacing w:line="360" w:lineRule="auto"/>
        <w:ind w:left="567"/>
        <w:rPr>
          <w:rFonts w:cs="Times New Roman"/>
          <w:szCs w:val="24"/>
        </w:rPr>
      </w:pPr>
      <w:r>
        <w:rPr>
          <w:rFonts w:cs="Times New Roman"/>
          <w:noProof/>
          <w:szCs w:val="24"/>
        </w:rPr>
        <w:lastRenderedPageBreak/>
        <w:drawing>
          <wp:inline distT="0" distB="0" distL="0" distR="0" wp14:anchorId="42ABBA82" wp14:editId="3523DAF4">
            <wp:extent cx="4632960" cy="2606295"/>
            <wp:effectExtent l="0" t="0" r="0" b="3810"/>
            <wp:docPr id="210510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02002" name="Picture 210510200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57065" cy="2619855"/>
                    </a:xfrm>
                    <a:prstGeom prst="rect">
                      <a:avLst/>
                    </a:prstGeom>
                  </pic:spPr>
                </pic:pic>
              </a:graphicData>
            </a:graphic>
          </wp:inline>
        </w:drawing>
      </w:r>
    </w:p>
    <w:p w14:paraId="61F61C20" w14:textId="2E717C5B" w:rsidR="0074627D" w:rsidRDefault="0020628F" w:rsidP="005A30A4">
      <w:pPr>
        <w:spacing w:line="360" w:lineRule="auto"/>
        <w:ind w:firstLine="567"/>
        <w:jc w:val="both"/>
        <w:rPr>
          <w:rFonts w:cs="Times New Roman"/>
          <w:szCs w:val="24"/>
          <w:lang w:val="en-US"/>
        </w:rPr>
      </w:pPr>
      <w:r>
        <w:rPr>
          <w:rFonts w:cs="Times New Roman"/>
          <w:szCs w:val="24"/>
          <w:lang w:val="en-US"/>
        </w:rPr>
        <w:t xml:space="preserve">Gambar di </w:t>
      </w:r>
      <w:proofErr w:type="spellStart"/>
      <w:r>
        <w:rPr>
          <w:rFonts w:cs="Times New Roman"/>
          <w:szCs w:val="24"/>
          <w:lang w:val="en-US"/>
        </w:rPr>
        <w:t>atas</w:t>
      </w:r>
      <w:proofErr w:type="spellEnd"/>
      <w:r>
        <w:rPr>
          <w:rFonts w:cs="Times New Roman"/>
          <w:szCs w:val="24"/>
          <w:lang w:val="en-US"/>
        </w:rPr>
        <w:t xml:space="preserve"> </w:t>
      </w:r>
      <w:proofErr w:type="spellStart"/>
      <w:r>
        <w:rPr>
          <w:rFonts w:cs="Times New Roman"/>
          <w:szCs w:val="24"/>
          <w:lang w:val="en-US"/>
        </w:rPr>
        <w:t>adalah</w:t>
      </w:r>
      <w:proofErr w:type="spellEnd"/>
      <w:r>
        <w:rPr>
          <w:rFonts w:cs="Times New Roman"/>
          <w:szCs w:val="24"/>
          <w:lang w:val="en-US"/>
        </w:rPr>
        <w:t xml:space="preserve"> </w:t>
      </w:r>
      <w:proofErr w:type="spellStart"/>
      <w:r>
        <w:rPr>
          <w:rFonts w:cs="Times New Roman"/>
          <w:szCs w:val="24"/>
          <w:lang w:val="en-US"/>
        </w:rPr>
        <w:t>tampilan</w:t>
      </w:r>
      <w:proofErr w:type="spellEnd"/>
      <w:r>
        <w:rPr>
          <w:rFonts w:cs="Times New Roman"/>
          <w:szCs w:val="24"/>
          <w:lang w:val="en-US"/>
        </w:rPr>
        <w:t xml:space="preserve"> </w:t>
      </w:r>
      <w:proofErr w:type="spellStart"/>
      <w:r>
        <w:rPr>
          <w:rFonts w:cs="Times New Roman"/>
          <w:szCs w:val="24"/>
          <w:lang w:val="en-US"/>
        </w:rPr>
        <w:t>hasil</w:t>
      </w:r>
      <w:proofErr w:type="spellEnd"/>
      <w:r>
        <w:rPr>
          <w:rFonts w:cs="Times New Roman"/>
          <w:szCs w:val="24"/>
          <w:lang w:val="en-US"/>
        </w:rPr>
        <w:t xml:space="preserve"> </w:t>
      </w:r>
      <w:proofErr w:type="spellStart"/>
      <w:r>
        <w:rPr>
          <w:rFonts w:cs="Times New Roman"/>
          <w:szCs w:val="24"/>
          <w:lang w:val="en-US"/>
        </w:rPr>
        <w:t>dari</w:t>
      </w:r>
      <w:proofErr w:type="spellEnd"/>
      <w:r>
        <w:rPr>
          <w:rFonts w:cs="Times New Roman"/>
          <w:szCs w:val="24"/>
          <w:lang w:val="en-US"/>
        </w:rPr>
        <w:t xml:space="preserve"> </w:t>
      </w:r>
      <w:proofErr w:type="spellStart"/>
      <w:r>
        <w:rPr>
          <w:rFonts w:cs="Times New Roman"/>
          <w:szCs w:val="24"/>
          <w:lang w:val="en-US"/>
        </w:rPr>
        <w:t>halaman</w:t>
      </w:r>
      <w:proofErr w:type="spellEnd"/>
      <w:r>
        <w:rPr>
          <w:rFonts w:cs="Times New Roman"/>
          <w:szCs w:val="24"/>
          <w:lang w:val="en-US"/>
        </w:rPr>
        <w:t xml:space="preserve"> </w:t>
      </w:r>
      <w:proofErr w:type="spellStart"/>
      <w:r>
        <w:rPr>
          <w:rFonts w:cs="Times New Roman"/>
          <w:szCs w:val="24"/>
          <w:lang w:val="en-US"/>
        </w:rPr>
        <w:t>sebelumnya</w:t>
      </w:r>
      <w:proofErr w:type="spellEnd"/>
      <w:r>
        <w:rPr>
          <w:rFonts w:cs="Times New Roman"/>
          <w:szCs w:val="24"/>
          <w:lang w:val="en-US"/>
        </w:rPr>
        <w:t xml:space="preserve"> yang </w:t>
      </w:r>
      <w:proofErr w:type="spellStart"/>
      <w:r>
        <w:rPr>
          <w:rFonts w:cs="Times New Roman"/>
          <w:szCs w:val="24"/>
          <w:lang w:val="en-US"/>
        </w:rPr>
        <w:t>dimana</w:t>
      </w:r>
      <w:proofErr w:type="spellEnd"/>
      <w:r>
        <w:rPr>
          <w:rFonts w:cs="Times New Roman"/>
          <w:szCs w:val="24"/>
          <w:lang w:val="en-US"/>
        </w:rPr>
        <w:t xml:space="preserve"> user </w:t>
      </w:r>
      <w:proofErr w:type="spellStart"/>
      <w:r>
        <w:rPr>
          <w:rFonts w:cs="Times New Roman"/>
          <w:szCs w:val="24"/>
          <w:lang w:val="en-US"/>
        </w:rPr>
        <w:t>telah</w:t>
      </w:r>
      <w:proofErr w:type="spellEnd"/>
      <w:r>
        <w:rPr>
          <w:rFonts w:cs="Times New Roman"/>
          <w:szCs w:val="24"/>
          <w:lang w:val="en-US"/>
        </w:rPr>
        <w:t xml:space="preserve"> </w:t>
      </w:r>
      <w:proofErr w:type="spellStart"/>
      <w:r>
        <w:rPr>
          <w:rFonts w:cs="Times New Roman"/>
          <w:szCs w:val="24"/>
          <w:lang w:val="en-US"/>
        </w:rPr>
        <w:t>menginputkan</w:t>
      </w:r>
      <w:proofErr w:type="spellEnd"/>
      <w:r>
        <w:rPr>
          <w:rFonts w:cs="Times New Roman"/>
          <w:szCs w:val="24"/>
          <w:lang w:val="en-US"/>
        </w:rPr>
        <w:t xml:space="preserve"> </w:t>
      </w:r>
      <w:proofErr w:type="spellStart"/>
      <w:r>
        <w:rPr>
          <w:rFonts w:cs="Times New Roman"/>
          <w:szCs w:val="24"/>
          <w:lang w:val="en-US"/>
        </w:rPr>
        <w:t>beberapa</w:t>
      </w:r>
      <w:proofErr w:type="spellEnd"/>
      <w:r>
        <w:rPr>
          <w:rFonts w:cs="Times New Roman"/>
          <w:szCs w:val="24"/>
          <w:lang w:val="en-US"/>
        </w:rPr>
        <w:t xml:space="preserve"> data. File ini </w:t>
      </w:r>
      <w:proofErr w:type="spellStart"/>
      <w:r>
        <w:rPr>
          <w:rFonts w:cs="Times New Roman"/>
          <w:szCs w:val="24"/>
          <w:lang w:val="en-US"/>
        </w:rPr>
        <w:t>adalah</w:t>
      </w:r>
      <w:proofErr w:type="spellEnd"/>
      <w:r>
        <w:rPr>
          <w:rFonts w:cs="Times New Roman"/>
          <w:szCs w:val="24"/>
          <w:lang w:val="en-US"/>
        </w:rPr>
        <w:t xml:space="preserve"> file PHP dan HTML. Halaman ini </w:t>
      </w:r>
      <w:proofErr w:type="spellStart"/>
      <w:r>
        <w:rPr>
          <w:rFonts w:cs="Times New Roman"/>
          <w:szCs w:val="24"/>
          <w:lang w:val="en-US"/>
        </w:rPr>
        <w:t>akan</w:t>
      </w:r>
      <w:proofErr w:type="spellEnd"/>
      <w:r>
        <w:rPr>
          <w:rFonts w:cs="Times New Roman"/>
          <w:szCs w:val="24"/>
          <w:lang w:val="en-US"/>
        </w:rPr>
        <w:t xml:space="preserve"> </w:t>
      </w:r>
      <w:proofErr w:type="spellStart"/>
      <w:r>
        <w:rPr>
          <w:rFonts w:cs="Times New Roman"/>
          <w:szCs w:val="24"/>
          <w:lang w:val="en-US"/>
        </w:rPr>
        <w:t>menampilkan</w:t>
      </w:r>
      <w:proofErr w:type="spellEnd"/>
      <w:r>
        <w:rPr>
          <w:rFonts w:cs="Times New Roman"/>
          <w:szCs w:val="24"/>
          <w:lang w:val="en-US"/>
        </w:rPr>
        <w:t xml:space="preserve"> </w:t>
      </w:r>
      <w:proofErr w:type="spellStart"/>
      <w:r>
        <w:rPr>
          <w:rFonts w:cs="Times New Roman"/>
          <w:szCs w:val="24"/>
          <w:lang w:val="en-US"/>
        </w:rPr>
        <w:t>hasil</w:t>
      </w:r>
      <w:proofErr w:type="spellEnd"/>
      <w:r>
        <w:rPr>
          <w:rFonts w:cs="Times New Roman"/>
          <w:szCs w:val="24"/>
          <w:lang w:val="en-US"/>
        </w:rPr>
        <w:t xml:space="preserve"> mean, modus, max, dan min </w:t>
      </w:r>
      <w:proofErr w:type="spellStart"/>
      <w:r>
        <w:rPr>
          <w:rFonts w:cs="Times New Roman"/>
          <w:szCs w:val="24"/>
          <w:lang w:val="en-US"/>
        </w:rPr>
        <w:t>dari</w:t>
      </w:r>
      <w:proofErr w:type="spellEnd"/>
      <w:r>
        <w:rPr>
          <w:rFonts w:cs="Times New Roman"/>
          <w:szCs w:val="24"/>
          <w:lang w:val="en-US"/>
        </w:rPr>
        <w:t xml:space="preserve"> data – data yang </w:t>
      </w:r>
      <w:proofErr w:type="spellStart"/>
      <w:r>
        <w:rPr>
          <w:rFonts w:cs="Times New Roman"/>
          <w:szCs w:val="24"/>
          <w:lang w:val="en-US"/>
        </w:rPr>
        <w:t>telah</w:t>
      </w:r>
      <w:proofErr w:type="spellEnd"/>
      <w:r>
        <w:rPr>
          <w:rFonts w:cs="Times New Roman"/>
          <w:szCs w:val="24"/>
          <w:lang w:val="en-US"/>
        </w:rPr>
        <w:t xml:space="preserve"> </w:t>
      </w:r>
      <w:proofErr w:type="spellStart"/>
      <w:r>
        <w:rPr>
          <w:rFonts w:cs="Times New Roman"/>
          <w:szCs w:val="24"/>
          <w:lang w:val="en-US"/>
        </w:rPr>
        <w:t>diinputkan</w:t>
      </w:r>
      <w:proofErr w:type="spellEnd"/>
      <w:r>
        <w:rPr>
          <w:rFonts w:cs="Times New Roman"/>
          <w:szCs w:val="24"/>
          <w:lang w:val="en-US"/>
        </w:rPr>
        <w:t xml:space="preserve"> </w:t>
      </w:r>
      <w:proofErr w:type="spellStart"/>
      <w:r>
        <w:rPr>
          <w:rFonts w:cs="Times New Roman"/>
          <w:szCs w:val="24"/>
          <w:lang w:val="en-US"/>
        </w:rPr>
        <w:t>sebelumnya</w:t>
      </w:r>
      <w:proofErr w:type="spellEnd"/>
      <w:r>
        <w:rPr>
          <w:rFonts w:cs="Times New Roman"/>
          <w:szCs w:val="24"/>
          <w:lang w:val="en-US"/>
        </w:rPr>
        <w:t xml:space="preserve">. File ini </w:t>
      </w:r>
      <w:proofErr w:type="spellStart"/>
      <w:r>
        <w:rPr>
          <w:rFonts w:cs="Times New Roman"/>
          <w:szCs w:val="24"/>
          <w:lang w:val="en-US"/>
        </w:rPr>
        <w:t>tentunya</w:t>
      </w:r>
      <w:proofErr w:type="spellEnd"/>
      <w:r>
        <w:rPr>
          <w:rFonts w:cs="Times New Roman"/>
          <w:szCs w:val="24"/>
          <w:lang w:val="en-US"/>
        </w:rPr>
        <w:t xml:space="preserve"> </w:t>
      </w:r>
      <w:proofErr w:type="spellStart"/>
      <w:r>
        <w:rPr>
          <w:rFonts w:cs="Times New Roman"/>
          <w:szCs w:val="24"/>
          <w:lang w:val="en-US"/>
        </w:rPr>
        <w:t>t</w:t>
      </w:r>
      <w:r w:rsidR="005A30A4">
        <w:rPr>
          <w:rFonts w:cs="Times New Roman"/>
          <w:szCs w:val="24"/>
          <w:lang w:val="en-US"/>
        </w:rPr>
        <w:t>e</w:t>
      </w:r>
      <w:r>
        <w:rPr>
          <w:rFonts w:cs="Times New Roman"/>
          <w:szCs w:val="24"/>
          <w:lang w:val="en-US"/>
        </w:rPr>
        <w:t>lah</w:t>
      </w:r>
      <w:proofErr w:type="spellEnd"/>
      <w:r>
        <w:rPr>
          <w:rFonts w:cs="Times New Roman"/>
          <w:szCs w:val="24"/>
          <w:lang w:val="en-US"/>
        </w:rPr>
        <w:t xml:space="preserve"> di </w:t>
      </w:r>
      <w:proofErr w:type="spellStart"/>
      <w:r>
        <w:rPr>
          <w:rFonts w:cs="Times New Roman"/>
          <w:szCs w:val="24"/>
          <w:lang w:val="en-US"/>
        </w:rPr>
        <w:t>atur</w:t>
      </w:r>
      <w:proofErr w:type="spellEnd"/>
      <w:r>
        <w:rPr>
          <w:rFonts w:cs="Times New Roman"/>
          <w:szCs w:val="24"/>
          <w:lang w:val="en-US"/>
        </w:rPr>
        <w:t xml:space="preserve"> </w:t>
      </w:r>
      <w:proofErr w:type="spellStart"/>
      <w:r>
        <w:rPr>
          <w:rFonts w:cs="Times New Roman"/>
          <w:szCs w:val="24"/>
          <w:lang w:val="en-US"/>
        </w:rPr>
        <w:t>rumusnya</w:t>
      </w:r>
      <w:proofErr w:type="spellEnd"/>
      <w:r>
        <w:rPr>
          <w:rFonts w:cs="Times New Roman"/>
          <w:szCs w:val="24"/>
          <w:lang w:val="en-US"/>
        </w:rPr>
        <w:t xml:space="preserve"> </w:t>
      </w:r>
      <w:proofErr w:type="spellStart"/>
      <w:r>
        <w:rPr>
          <w:rFonts w:cs="Times New Roman"/>
          <w:szCs w:val="24"/>
          <w:lang w:val="en-US"/>
        </w:rPr>
        <w:t>menggunakan</w:t>
      </w:r>
      <w:proofErr w:type="spellEnd"/>
      <w:r>
        <w:rPr>
          <w:rFonts w:cs="Times New Roman"/>
          <w:szCs w:val="24"/>
          <w:lang w:val="en-US"/>
        </w:rPr>
        <w:t xml:space="preserve"> </w:t>
      </w:r>
      <w:proofErr w:type="spellStart"/>
      <w:r>
        <w:rPr>
          <w:rFonts w:cs="Times New Roman"/>
          <w:szCs w:val="24"/>
          <w:lang w:val="en-US"/>
        </w:rPr>
        <w:t>bantuan</w:t>
      </w:r>
      <w:proofErr w:type="spellEnd"/>
      <w:r>
        <w:rPr>
          <w:rFonts w:cs="Times New Roman"/>
          <w:szCs w:val="24"/>
          <w:lang w:val="en-US"/>
        </w:rPr>
        <w:t xml:space="preserve"> PHP</w:t>
      </w:r>
      <w:r w:rsidR="005A30A4">
        <w:rPr>
          <w:rFonts w:cs="Times New Roman"/>
          <w:szCs w:val="24"/>
          <w:lang w:val="en-US"/>
        </w:rPr>
        <w:t>.</w:t>
      </w:r>
    </w:p>
    <w:p w14:paraId="16594D44" w14:textId="12B51A18" w:rsidR="00C0012B" w:rsidRPr="00C949F0" w:rsidRDefault="0074627D" w:rsidP="00F500F5">
      <w:pPr>
        <w:spacing w:after="0" w:line="360" w:lineRule="auto"/>
        <w:rPr>
          <w:rFonts w:cs="Times New Roman"/>
          <w:szCs w:val="24"/>
          <w:lang w:val="en-US"/>
        </w:rPr>
      </w:pPr>
      <w:r>
        <w:rPr>
          <w:rFonts w:cs="Times New Roman"/>
          <w:szCs w:val="24"/>
          <w:lang w:val="en-US"/>
        </w:rPr>
        <w:br w:type="page"/>
      </w:r>
    </w:p>
    <w:p w14:paraId="22A56D46" w14:textId="0917AC58" w:rsidR="00EF5CAB" w:rsidRPr="00636841" w:rsidRDefault="00225DFF" w:rsidP="00F500F5">
      <w:pPr>
        <w:pStyle w:val="Heading1"/>
        <w:spacing w:before="0" w:line="360" w:lineRule="auto"/>
        <w:rPr>
          <w:rFonts w:cs="Times New Roman"/>
          <w:b/>
          <w:bCs/>
          <w:noProof/>
          <w:sz w:val="24"/>
          <w:szCs w:val="24"/>
          <w:lang w:eastAsia="id-ID"/>
        </w:rPr>
      </w:pPr>
      <w:r w:rsidRPr="00636841">
        <w:rPr>
          <w:rFonts w:cs="Times New Roman"/>
          <w:b/>
          <w:bCs/>
          <w:sz w:val="24"/>
          <w:szCs w:val="24"/>
        </w:rPr>
        <w:lastRenderedPageBreak/>
        <w:t xml:space="preserve">BAB </w:t>
      </w:r>
      <w:r w:rsidR="00C0012B" w:rsidRPr="00636841">
        <w:rPr>
          <w:rFonts w:cs="Times New Roman"/>
          <w:b/>
          <w:bCs/>
          <w:sz w:val="24"/>
          <w:szCs w:val="24"/>
        </w:rPr>
        <w:t>V</w:t>
      </w:r>
      <w:r w:rsidR="006A74EB" w:rsidRPr="00636841">
        <w:rPr>
          <w:rFonts w:cs="Times New Roman"/>
          <w:b/>
          <w:bCs/>
          <w:noProof/>
          <w:sz w:val="24"/>
          <w:szCs w:val="24"/>
          <w:lang w:eastAsia="id-ID"/>
        </w:rPr>
        <w:br/>
      </w:r>
      <w:r w:rsidRPr="00636841">
        <w:rPr>
          <w:rFonts w:cs="Times New Roman"/>
          <w:b/>
          <w:bCs/>
          <w:sz w:val="24"/>
          <w:szCs w:val="24"/>
        </w:rPr>
        <w:t xml:space="preserve">PENUTUP </w:t>
      </w:r>
    </w:p>
    <w:p w14:paraId="3F5DE39B" w14:textId="77777777" w:rsidR="00EF5CAB" w:rsidRPr="00636841" w:rsidRDefault="00EF5CAB" w:rsidP="00F500F5">
      <w:pPr>
        <w:spacing w:after="0" w:line="360" w:lineRule="auto"/>
        <w:rPr>
          <w:rFonts w:cs="Times New Roman"/>
          <w:szCs w:val="24"/>
        </w:rPr>
      </w:pPr>
    </w:p>
    <w:p w14:paraId="0FF18E99" w14:textId="77777777" w:rsidR="00EF5CAB" w:rsidRPr="00636841" w:rsidRDefault="00225DFF" w:rsidP="00F500F5">
      <w:pPr>
        <w:pStyle w:val="Heading2"/>
        <w:numPr>
          <w:ilvl w:val="1"/>
          <w:numId w:val="2"/>
        </w:numPr>
        <w:spacing w:before="0" w:line="360" w:lineRule="auto"/>
        <w:ind w:left="550" w:hanging="550"/>
        <w:rPr>
          <w:rFonts w:cs="Times New Roman"/>
          <w:b/>
          <w:bCs/>
          <w:szCs w:val="24"/>
        </w:rPr>
      </w:pPr>
      <w:r w:rsidRPr="00636841">
        <w:rPr>
          <w:rFonts w:cs="Times New Roman"/>
          <w:b/>
          <w:bCs/>
          <w:szCs w:val="24"/>
        </w:rPr>
        <w:t>Analisa</w:t>
      </w:r>
    </w:p>
    <w:p w14:paraId="18962939" w14:textId="77777777" w:rsidR="005A30A4" w:rsidRDefault="00225DFF" w:rsidP="00F500F5">
      <w:pPr>
        <w:spacing w:after="0" w:line="360" w:lineRule="auto"/>
        <w:ind w:firstLine="550"/>
        <w:jc w:val="both"/>
        <w:rPr>
          <w:rFonts w:cs="Times New Roman"/>
          <w:szCs w:val="24"/>
          <w:lang w:val="en-US"/>
        </w:rPr>
      </w:pPr>
      <w:r w:rsidRPr="00636841">
        <w:rPr>
          <w:rFonts w:cs="Times New Roman"/>
          <w:szCs w:val="24"/>
        </w:rPr>
        <w:t xml:space="preserve">Dari hasil praktikum, praktikan menganalisa </w:t>
      </w:r>
      <w:r w:rsidR="002F2B7E" w:rsidRPr="00636841">
        <w:rPr>
          <w:rFonts w:cs="Times New Roman"/>
          <w:szCs w:val="24"/>
        </w:rPr>
        <w:t>bahwa</w:t>
      </w:r>
      <w:r w:rsidR="006007AA" w:rsidRPr="00636841">
        <w:rPr>
          <w:rFonts w:cs="Times New Roman"/>
          <w:szCs w:val="24"/>
          <w:lang w:val="en-US"/>
        </w:rPr>
        <w:t xml:space="preserve"> </w:t>
      </w:r>
      <w:r w:rsidR="005A30A4" w:rsidRPr="005A30A4">
        <w:rPr>
          <w:rFonts w:cs="Times New Roman"/>
          <w:szCs w:val="24"/>
          <w:lang w:val="en-US"/>
        </w:rPr>
        <w:t xml:space="preserve">PHP </w:t>
      </w:r>
      <w:proofErr w:type="spellStart"/>
      <w:r w:rsidR="005A30A4" w:rsidRPr="005A30A4">
        <w:rPr>
          <w:rFonts w:cs="Times New Roman"/>
          <w:szCs w:val="24"/>
          <w:lang w:val="en-US"/>
        </w:rPr>
        <w:t>adalah</w:t>
      </w:r>
      <w:proofErr w:type="spellEnd"/>
      <w:r w:rsidR="005A30A4" w:rsidRPr="005A30A4">
        <w:rPr>
          <w:rFonts w:cs="Times New Roman"/>
          <w:szCs w:val="24"/>
          <w:lang w:val="en-US"/>
        </w:rPr>
        <w:t xml:space="preserve"> </w:t>
      </w:r>
      <w:proofErr w:type="spellStart"/>
      <w:r w:rsidR="005A30A4" w:rsidRPr="005A30A4">
        <w:rPr>
          <w:rFonts w:cs="Times New Roman"/>
          <w:szCs w:val="24"/>
          <w:lang w:val="en-US"/>
        </w:rPr>
        <w:t>bahasa</w:t>
      </w:r>
      <w:proofErr w:type="spellEnd"/>
      <w:r w:rsidR="005A30A4" w:rsidRPr="005A30A4">
        <w:rPr>
          <w:rFonts w:cs="Times New Roman"/>
          <w:szCs w:val="24"/>
          <w:lang w:val="en-US"/>
        </w:rPr>
        <w:t xml:space="preserve"> </w:t>
      </w:r>
      <w:proofErr w:type="spellStart"/>
      <w:r w:rsidR="005A30A4" w:rsidRPr="005A30A4">
        <w:rPr>
          <w:rFonts w:cs="Times New Roman"/>
          <w:szCs w:val="24"/>
          <w:lang w:val="en-US"/>
        </w:rPr>
        <w:t>pemrograman</w:t>
      </w:r>
      <w:proofErr w:type="spellEnd"/>
      <w:r w:rsidR="005A30A4" w:rsidRPr="005A30A4">
        <w:rPr>
          <w:rFonts w:cs="Times New Roman"/>
          <w:szCs w:val="24"/>
          <w:lang w:val="en-US"/>
        </w:rPr>
        <w:t xml:space="preserve"> yang </w:t>
      </w:r>
      <w:proofErr w:type="spellStart"/>
      <w:r w:rsidR="005A30A4" w:rsidRPr="005A30A4">
        <w:rPr>
          <w:rFonts w:cs="Times New Roman"/>
          <w:szCs w:val="24"/>
          <w:lang w:val="en-US"/>
        </w:rPr>
        <w:t>sering</w:t>
      </w:r>
      <w:proofErr w:type="spellEnd"/>
      <w:r w:rsidR="005A30A4" w:rsidRPr="005A30A4">
        <w:rPr>
          <w:rFonts w:cs="Times New Roman"/>
          <w:szCs w:val="24"/>
          <w:lang w:val="en-US"/>
        </w:rPr>
        <w:t xml:space="preserve"> </w:t>
      </w:r>
      <w:proofErr w:type="spellStart"/>
      <w:r w:rsidR="005A30A4" w:rsidRPr="005A30A4">
        <w:rPr>
          <w:rFonts w:cs="Times New Roman"/>
          <w:szCs w:val="24"/>
          <w:lang w:val="en-US"/>
        </w:rPr>
        <w:t>digunakan</w:t>
      </w:r>
      <w:proofErr w:type="spellEnd"/>
      <w:r w:rsidR="005A30A4" w:rsidRPr="005A30A4">
        <w:rPr>
          <w:rFonts w:cs="Times New Roman"/>
          <w:szCs w:val="24"/>
          <w:lang w:val="en-US"/>
        </w:rPr>
        <w:t xml:space="preserve"> </w:t>
      </w:r>
      <w:proofErr w:type="spellStart"/>
      <w:r w:rsidR="005A30A4" w:rsidRPr="005A30A4">
        <w:rPr>
          <w:rFonts w:cs="Times New Roman"/>
          <w:szCs w:val="24"/>
          <w:lang w:val="en-US"/>
        </w:rPr>
        <w:t>dalam</w:t>
      </w:r>
      <w:proofErr w:type="spellEnd"/>
      <w:r w:rsidR="005A30A4" w:rsidRPr="005A30A4">
        <w:rPr>
          <w:rFonts w:cs="Times New Roman"/>
          <w:szCs w:val="24"/>
          <w:lang w:val="en-US"/>
        </w:rPr>
        <w:t xml:space="preserve"> </w:t>
      </w:r>
      <w:proofErr w:type="spellStart"/>
      <w:r w:rsidR="005A30A4" w:rsidRPr="005A30A4">
        <w:rPr>
          <w:rFonts w:cs="Times New Roman"/>
          <w:szCs w:val="24"/>
          <w:lang w:val="en-US"/>
        </w:rPr>
        <w:t>pengembangan</w:t>
      </w:r>
      <w:proofErr w:type="spellEnd"/>
      <w:r w:rsidR="005A30A4" w:rsidRPr="005A30A4">
        <w:rPr>
          <w:rFonts w:cs="Times New Roman"/>
          <w:szCs w:val="24"/>
          <w:lang w:val="en-US"/>
        </w:rPr>
        <w:t xml:space="preserve"> </w:t>
      </w:r>
      <w:proofErr w:type="spellStart"/>
      <w:r w:rsidR="005A30A4" w:rsidRPr="005A30A4">
        <w:rPr>
          <w:rFonts w:cs="Times New Roman"/>
          <w:szCs w:val="24"/>
          <w:lang w:val="en-US"/>
        </w:rPr>
        <w:t>aplikasi</w:t>
      </w:r>
      <w:proofErr w:type="spellEnd"/>
      <w:r w:rsidR="005A30A4" w:rsidRPr="005A30A4">
        <w:rPr>
          <w:rFonts w:cs="Times New Roman"/>
          <w:szCs w:val="24"/>
          <w:lang w:val="en-US"/>
        </w:rPr>
        <w:t xml:space="preserve"> web. Untuk </w:t>
      </w:r>
      <w:proofErr w:type="spellStart"/>
      <w:r w:rsidR="005A30A4" w:rsidRPr="005A30A4">
        <w:rPr>
          <w:rFonts w:cs="Times New Roman"/>
          <w:szCs w:val="24"/>
          <w:lang w:val="en-US"/>
        </w:rPr>
        <w:t>membuat</w:t>
      </w:r>
      <w:proofErr w:type="spellEnd"/>
      <w:r w:rsidR="005A30A4" w:rsidRPr="005A30A4">
        <w:rPr>
          <w:rFonts w:cs="Times New Roman"/>
          <w:szCs w:val="24"/>
          <w:lang w:val="en-US"/>
        </w:rPr>
        <w:t xml:space="preserve"> </w:t>
      </w:r>
      <w:proofErr w:type="spellStart"/>
      <w:r w:rsidR="005A30A4" w:rsidRPr="005A30A4">
        <w:rPr>
          <w:rFonts w:cs="Times New Roman"/>
          <w:szCs w:val="24"/>
          <w:lang w:val="en-US"/>
        </w:rPr>
        <w:t>analisa</w:t>
      </w:r>
      <w:proofErr w:type="spellEnd"/>
      <w:r w:rsidR="005A30A4" w:rsidRPr="005A30A4">
        <w:rPr>
          <w:rFonts w:cs="Times New Roman"/>
          <w:szCs w:val="24"/>
          <w:lang w:val="en-US"/>
        </w:rPr>
        <w:t xml:space="preserve"> </w:t>
      </w:r>
      <w:proofErr w:type="spellStart"/>
      <w:r w:rsidR="005A30A4" w:rsidRPr="005A30A4">
        <w:rPr>
          <w:rFonts w:cs="Times New Roman"/>
          <w:szCs w:val="24"/>
          <w:lang w:val="en-US"/>
        </w:rPr>
        <w:t>tentang</w:t>
      </w:r>
      <w:proofErr w:type="spellEnd"/>
      <w:r w:rsidR="005A30A4" w:rsidRPr="005A30A4">
        <w:rPr>
          <w:rFonts w:cs="Times New Roman"/>
          <w:szCs w:val="24"/>
          <w:lang w:val="en-US"/>
        </w:rPr>
        <w:t xml:space="preserve"> </w:t>
      </w:r>
      <w:proofErr w:type="spellStart"/>
      <w:r w:rsidR="005A30A4" w:rsidRPr="005A30A4">
        <w:rPr>
          <w:rFonts w:cs="Times New Roman"/>
          <w:szCs w:val="24"/>
          <w:lang w:val="en-US"/>
        </w:rPr>
        <w:t>penggunaan</w:t>
      </w:r>
      <w:proofErr w:type="spellEnd"/>
      <w:r w:rsidR="005A30A4" w:rsidRPr="005A30A4">
        <w:rPr>
          <w:rFonts w:cs="Times New Roman"/>
          <w:szCs w:val="24"/>
          <w:lang w:val="en-US"/>
        </w:rPr>
        <w:t xml:space="preserve"> PHP </w:t>
      </w:r>
      <w:proofErr w:type="spellStart"/>
      <w:r w:rsidR="005A30A4" w:rsidRPr="005A30A4">
        <w:rPr>
          <w:rFonts w:cs="Times New Roman"/>
          <w:szCs w:val="24"/>
          <w:lang w:val="en-US"/>
        </w:rPr>
        <w:t>dalam</w:t>
      </w:r>
      <w:proofErr w:type="spellEnd"/>
      <w:r w:rsidR="005A30A4" w:rsidRPr="005A30A4">
        <w:rPr>
          <w:rFonts w:cs="Times New Roman"/>
          <w:szCs w:val="24"/>
          <w:lang w:val="en-US"/>
        </w:rPr>
        <w:t xml:space="preserve"> </w:t>
      </w:r>
      <w:proofErr w:type="spellStart"/>
      <w:r w:rsidR="005A30A4" w:rsidRPr="005A30A4">
        <w:rPr>
          <w:rFonts w:cs="Times New Roman"/>
          <w:szCs w:val="24"/>
          <w:lang w:val="en-US"/>
        </w:rPr>
        <w:t>aplikasi</w:t>
      </w:r>
      <w:proofErr w:type="spellEnd"/>
      <w:r w:rsidR="005A30A4" w:rsidRPr="005A30A4">
        <w:rPr>
          <w:rFonts w:cs="Times New Roman"/>
          <w:szCs w:val="24"/>
          <w:lang w:val="en-US"/>
        </w:rPr>
        <w:t xml:space="preserve"> mean, modus, </w:t>
      </w:r>
      <w:proofErr w:type="spellStart"/>
      <w:r w:rsidR="005A30A4" w:rsidRPr="005A30A4">
        <w:rPr>
          <w:rFonts w:cs="Times New Roman"/>
          <w:szCs w:val="24"/>
          <w:lang w:val="en-US"/>
        </w:rPr>
        <w:t>maksimum</w:t>
      </w:r>
      <w:proofErr w:type="spellEnd"/>
      <w:r w:rsidR="005A30A4" w:rsidRPr="005A30A4">
        <w:rPr>
          <w:rFonts w:cs="Times New Roman"/>
          <w:szCs w:val="24"/>
          <w:lang w:val="en-US"/>
        </w:rPr>
        <w:t xml:space="preserve"> (max), dan minimum (min)</w:t>
      </w:r>
      <w:r w:rsidR="005A30A4">
        <w:rPr>
          <w:rFonts w:cs="Times New Roman"/>
          <w:szCs w:val="24"/>
          <w:lang w:val="en-US"/>
        </w:rPr>
        <w:t>.</w:t>
      </w:r>
    </w:p>
    <w:p w14:paraId="00411985" w14:textId="79242753" w:rsidR="006007AA" w:rsidRPr="00636841" w:rsidRDefault="005A30A4" w:rsidP="00F500F5">
      <w:pPr>
        <w:spacing w:after="0" w:line="360" w:lineRule="auto"/>
        <w:ind w:firstLine="550"/>
        <w:jc w:val="both"/>
        <w:rPr>
          <w:rFonts w:cs="Times New Roman"/>
          <w:szCs w:val="24"/>
          <w:lang w:val="en-US"/>
        </w:rPr>
      </w:pPr>
      <w:r>
        <w:rPr>
          <w:rFonts w:cs="Times New Roman"/>
          <w:szCs w:val="24"/>
          <w:lang w:val="en-US"/>
        </w:rPr>
        <w:t>D</w:t>
      </w:r>
      <w:r w:rsidRPr="005A30A4">
        <w:rPr>
          <w:rFonts w:cs="Times New Roman"/>
          <w:szCs w:val="24"/>
          <w:lang w:val="en-US"/>
        </w:rPr>
        <w:t xml:space="preserve">engan </w:t>
      </w:r>
      <w:proofErr w:type="spellStart"/>
      <w:r w:rsidRPr="005A30A4">
        <w:rPr>
          <w:rFonts w:cs="Times New Roman"/>
          <w:szCs w:val="24"/>
          <w:lang w:val="en-US"/>
        </w:rPr>
        <w:t>menggunakan</w:t>
      </w:r>
      <w:proofErr w:type="spellEnd"/>
      <w:r w:rsidRPr="005A30A4">
        <w:rPr>
          <w:rFonts w:cs="Times New Roman"/>
          <w:szCs w:val="24"/>
          <w:lang w:val="en-US"/>
        </w:rPr>
        <w:t xml:space="preserve"> </w:t>
      </w:r>
      <w:proofErr w:type="spellStart"/>
      <w:r w:rsidRPr="005A30A4">
        <w:rPr>
          <w:rFonts w:cs="Times New Roman"/>
          <w:szCs w:val="24"/>
          <w:lang w:val="en-US"/>
        </w:rPr>
        <w:t>fungsi-fungsi</w:t>
      </w:r>
      <w:proofErr w:type="spellEnd"/>
      <w:r w:rsidRPr="005A30A4">
        <w:rPr>
          <w:rFonts w:cs="Times New Roman"/>
          <w:szCs w:val="24"/>
          <w:lang w:val="en-US"/>
        </w:rPr>
        <w:t xml:space="preserve"> </w:t>
      </w:r>
      <w:proofErr w:type="spellStart"/>
      <w:r w:rsidRPr="005A30A4">
        <w:rPr>
          <w:rFonts w:cs="Times New Roman"/>
          <w:szCs w:val="24"/>
          <w:lang w:val="en-US"/>
        </w:rPr>
        <w:t>bawaan</w:t>
      </w:r>
      <w:proofErr w:type="spellEnd"/>
      <w:r w:rsidRPr="005A30A4">
        <w:rPr>
          <w:rFonts w:cs="Times New Roman"/>
          <w:szCs w:val="24"/>
          <w:lang w:val="en-US"/>
        </w:rPr>
        <w:t xml:space="preserve"> PHP, </w:t>
      </w:r>
      <w:proofErr w:type="spellStart"/>
      <w:r>
        <w:rPr>
          <w:rFonts w:cs="Times New Roman"/>
          <w:szCs w:val="24"/>
          <w:lang w:val="en-US"/>
        </w:rPr>
        <w:t>maka</w:t>
      </w:r>
      <w:proofErr w:type="spellEnd"/>
      <w:r w:rsidRPr="005A30A4">
        <w:rPr>
          <w:rFonts w:cs="Times New Roman"/>
          <w:szCs w:val="24"/>
          <w:lang w:val="en-US"/>
        </w:rPr>
        <w:t xml:space="preserve"> </w:t>
      </w:r>
      <w:proofErr w:type="spellStart"/>
      <w:r w:rsidRPr="005A30A4">
        <w:rPr>
          <w:rFonts w:cs="Times New Roman"/>
          <w:szCs w:val="24"/>
          <w:lang w:val="en-US"/>
        </w:rPr>
        <w:t>dapat</w:t>
      </w:r>
      <w:proofErr w:type="spellEnd"/>
      <w:r w:rsidRPr="005A30A4">
        <w:rPr>
          <w:rFonts w:cs="Times New Roman"/>
          <w:szCs w:val="24"/>
          <w:lang w:val="en-US"/>
        </w:rPr>
        <w:t xml:space="preserve"> dengan </w:t>
      </w:r>
      <w:proofErr w:type="spellStart"/>
      <w:r w:rsidRPr="005A30A4">
        <w:rPr>
          <w:rFonts w:cs="Times New Roman"/>
          <w:szCs w:val="24"/>
          <w:lang w:val="en-US"/>
        </w:rPr>
        <w:t>mudah</w:t>
      </w:r>
      <w:proofErr w:type="spellEnd"/>
      <w:r w:rsidRPr="005A30A4">
        <w:rPr>
          <w:rFonts w:cs="Times New Roman"/>
          <w:szCs w:val="24"/>
          <w:lang w:val="en-US"/>
        </w:rPr>
        <w:t xml:space="preserve"> </w:t>
      </w:r>
      <w:proofErr w:type="spellStart"/>
      <w:r w:rsidRPr="005A30A4">
        <w:rPr>
          <w:rFonts w:cs="Times New Roman"/>
          <w:szCs w:val="24"/>
          <w:lang w:val="en-US"/>
        </w:rPr>
        <w:t>menghitung</w:t>
      </w:r>
      <w:proofErr w:type="spellEnd"/>
      <w:r w:rsidRPr="005A30A4">
        <w:rPr>
          <w:rFonts w:cs="Times New Roman"/>
          <w:szCs w:val="24"/>
          <w:lang w:val="en-US"/>
        </w:rPr>
        <w:t xml:space="preserve"> mean, modus, </w:t>
      </w:r>
      <w:proofErr w:type="spellStart"/>
      <w:r w:rsidRPr="005A30A4">
        <w:rPr>
          <w:rFonts w:cs="Times New Roman"/>
          <w:szCs w:val="24"/>
          <w:lang w:val="en-US"/>
        </w:rPr>
        <w:t>maksimum</w:t>
      </w:r>
      <w:proofErr w:type="spellEnd"/>
      <w:r w:rsidRPr="005A30A4">
        <w:rPr>
          <w:rFonts w:cs="Times New Roman"/>
          <w:szCs w:val="24"/>
          <w:lang w:val="en-US"/>
        </w:rPr>
        <w:t xml:space="preserve">, dan minimum </w:t>
      </w:r>
      <w:proofErr w:type="spellStart"/>
      <w:r w:rsidRPr="005A30A4">
        <w:rPr>
          <w:rFonts w:cs="Times New Roman"/>
          <w:szCs w:val="24"/>
          <w:lang w:val="en-US"/>
        </w:rPr>
        <w:t>dari</w:t>
      </w:r>
      <w:proofErr w:type="spellEnd"/>
      <w:r w:rsidRPr="005A30A4">
        <w:rPr>
          <w:rFonts w:cs="Times New Roman"/>
          <w:szCs w:val="24"/>
          <w:lang w:val="en-US"/>
        </w:rPr>
        <w:t xml:space="preserve"> </w:t>
      </w:r>
      <w:proofErr w:type="spellStart"/>
      <w:r w:rsidRPr="005A30A4">
        <w:rPr>
          <w:rFonts w:cs="Times New Roman"/>
          <w:szCs w:val="24"/>
          <w:lang w:val="en-US"/>
        </w:rPr>
        <w:t>sekumpulan</w:t>
      </w:r>
      <w:proofErr w:type="spellEnd"/>
      <w:r w:rsidRPr="005A30A4">
        <w:rPr>
          <w:rFonts w:cs="Times New Roman"/>
          <w:szCs w:val="24"/>
          <w:lang w:val="en-US"/>
        </w:rPr>
        <w:t xml:space="preserve"> data </w:t>
      </w:r>
      <w:proofErr w:type="spellStart"/>
      <w:r w:rsidRPr="005A30A4">
        <w:rPr>
          <w:rFonts w:cs="Times New Roman"/>
          <w:szCs w:val="24"/>
          <w:lang w:val="en-US"/>
        </w:rPr>
        <w:t>dalam</w:t>
      </w:r>
      <w:proofErr w:type="spellEnd"/>
      <w:r>
        <w:rPr>
          <w:rFonts w:cs="Times New Roman"/>
          <w:szCs w:val="24"/>
          <w:lang w:val="en-US"/>
        </w:rPr>
        <w:t xml:space="preserve"> </w:t>
      </w:r>
      <w:proofErr w:type="spellStart"/>
      <w:r>
        <w:rPr>
          <w:rFonts w:cs="Times New Roman"/>
          <w:szCs w:val="24"/>
          <w:lang w:val="en-US"/>
        </w:rPr>
        <w:t>sebuah</w:t>
      </w:r>
      <w:proofErr w:type="spellEnd"/>
      <w:r w:rsidRPr="005A30A4">
        <w:rPr>
          <w:rFonts w:cs="Times New Roman"/>
          <w:szCs w:val="24"/>
          <w:lang w:val="en-US"/>
        </w:rPr>
        <w:t xml:space="preserve"> </w:t>
      </w:r>
      <w:proofErr w:type="spellStart"/>
      <w:r w:rsidRPr="005A30A4">
        <w:rPr>
          <w:rFonts w:cs="Times New Roman"/>
          <w:szCs w:val="24"/>
          <w:lang w:val="en-US"/>
        </w:rPr>
        <w:t>aplikasi</w:t>
      </w:r>
      <w:proofErr w:type="spellEnd"/>
      <w:r w:rsidRPr="005A30A4">
        <w:rPr>
          <w:rFonts w:cs="Times New Roman"/>
          <w:szCs w:val="24"/>
          <w:lang w:val="en-US"/>
        </w:rPr>
        <w:t xml:space="preserve">. </w:t>
      </w:r>
      <w:proofErr w:type="spellStart"/>
      <w:r w:rsidRPr="005A30A4">
        <w:rPr>
          <w:rFonts w:cs="Times New Roman"/>
          <w:szCs w:val="24"/>
          <w:lang w:val="en-US"/>
        </w:rPr>
        <w:t>Tentu</w:t>
      </w:r>
      <w:proofErr w:type="spellEnd"/>
      <w:r w:rsidRPr="005A30A4">
        <w:rPr>
          <w:rFonts w:cs="Times New Roman"/>
          <w:szCs w:val="24"/>
          <w:lang w:val="en-US"/>
        </w:rPr>
        <w:t xml:space="preserve"> </w:t>
      </w:r>
      <w:proofErr w:type="spellStart"/>
      <w:r w:rsidRPr="005A30A4">
        <w:rPr>
          <w:rFonts w:cs="Times New Roman"/>
          <w:szCs w:val="24"/>
          <w:lang w:val="en-US"/>
        </w:rPr>
        <w:t>saja</w:t>
      </w:r>
      <w:proofErr w:type="spellEnd"/>
      <w:r w:rsidRPr="005A30A4">
        <w:rPr>
          <w:rFonts w:cs="Times New Roman"/>
          <w:szCs w:val="24"/>
          <w:lang w:val="en-US"/>
        </w:rPr>
        <w:t xml:space="preserve">, </w:t>
      </w:r>
      <w:proofErr w:type="spellStart"/>
      <w:r>
        <w:rPr>
          <w:rFonts w:cs="Times New Roman"/>
          <w:szCs w:val="24"/>
          <w:lang w:val="en-US"/>
        </w:rPr>
        <w:t>kita</w:t>
      </w:r>
      <w:proofErr w:type="spellEnd"/>
      <w:r w:rsidRPr="005A30A4">
        <w:rPr>
          <w:rFonts w:cs="Times New Roman"/>
          <w:szCs w:val="24"/>
          <w:lang w:val="en-US"/>
        </w:rPr>
        <w:t xml:space="preserve"> juga </w:t>
      </w:r>
      <w:proofErr w:type="spellStart"/>
      <w:r w:rsidRPr="005A30A4">
        <w:rPr>
          <w:rFonts w:cs="Times New Roman"/>
          <w:szCs w:val="24"/>
          <w:lang w:val="en-US"/>
        </w:rPr>
        <w:t>dapat</w:t>
      </w:r>
      <w:proofErr w:type="spellEnd"/>
      <w:r w:rsidRPr="005A30A4">
        <w:rPr>
          <w:rFonts w:cs="Times New Roman"/>
          <w:szCs w:val="24"/>
          <w:lang w:val="en-US"/>
        </w:rPr>
        <w:t xml:space="preserve"> </w:t>
      </w:r>
      <w:proofErr w:type="spellStart"/>
      <w:r w:rsidRPr="005A30A4">
        <w:rPr>
          <w:rFonts w:cs="Times New Roman"/>
          <w:szCs w:val="24"/>
          <w:lang w:val="en-US"/>
        </w:rPr>
        <w:t>mengembangkan</w:t>
      </w:r>
      <w:proofErr w:type="spellEnd"/>
      <w:r w:rsidRPr="005A30A4">
        <w:rPr>
          <w:rFonts w:cs="Times New Roman"/>
          <w:szCs w:val="24"/>
          <w:lang w:val="en-US"/>
        </w:rPr>
        <w:t xml:space="preserve"> </w:t>
      </w:r>
      <w:proofErr w:type="spellStart"/>
      <w:r w:rsidRPr="005A30A4">
        <w:rPr>
          <w:rFonts w:cs="Times New Roman"/>
          <w:szCs w:val="24"/>
          <w:lang w:val="en-US"/>
        </w:rPr>
        <w:t>implementasi</w:t>
      </w:r>
      <w:proofErr w:type="spellEnd"/>
      <w:r w:rsidRPr="005A30A4">
        <w:rPr>
          <w:rFonts w:cs="Times New Roman"/>
          <w:szCs w:val="24"/>
          <w:lang w:val="en-US"/>
        </w:rPr>
        <w:t xml:space="preserve"> </w:t>
      </w:r>
      <w:proofErr w:type="spellStart"/>
      <w:r w:rsidRPr="005A30A4">
        <w:rPr>
          <w:rFonts w:cs="Times New Roman"/>
          <w:szCs w:val="24"/>
          <w:lang w:val="en-US"/>
        </w:rPr>
        <w:t>kustom</w:t>
      </w:r>
      <w:proofErr w:type="spellEnd"/>
      <w:r w:rsidRPr="005A30A4">
        <w:rPr>
          <w:rFonts w:cs="Times New Roman"/>
          <w:szCs w:val="24"/>
          <w:lang w:val="en-US"/>
        </w:rPr>
        <w:t xml:space="preserve"> </w:t>
      </w:r>
      <w:proofErr w:type="spellStart"/>
      <w:r w:rsidRPr="005A30A4">
        <w:rPr>
          <w:rFonts w:cs="Times New Roman"/>
          <w:szCs w:val="24"/>
          <w:lang w:val="en-US"/>
        </w:rPr>
        <w:t>sesuai</w:t>
      </w:r>
      <w:proofErr w:type="spellEnd"/>
      <w:r w:rsidRPr="005A30A4">
        <w:rPr>
          <w:rFonts w:cs="Times New Roman"/>
          <w:szCs w:val="24"/>
          <w:lang w:val="en-US"/>
        </w:rPr>
        <w:t> </w:t>
      </w:r>
      <w:proofErr w:type="spellStart"/>
      <w:r w:rsidRPr="005A30A4">
        <w:rPr>
          <w:rFonts w:cs="Times New Roman"/>
          <w:szCs w:val="24"/>
          <w:lang w:val="en-US"/>
        </w:rPr>
        <w:t>kebutuhan</w:t>
      </w:r>
      <w:proofErr w:type="spellEnd"/>
      <w:r w:rsidRPr="005A30A4">
        <w:rPr>
          <w:rFonts w:cs="Times New Roman"/>
          <w:szCs w:val="24"/>
          <w:lang w:val="en-US"/>
        </w:rPr>
        <w:t>.</w:t>
      </w:r>
    </w:p>
    <w:p w14:paraId="2BF10610" w14:textId="6D352CE7" w:rsidR="00EF5CAB" w:rsidRPr="00636841" w:rsidRDefault="00225DFF" w:rsidP="00F500F5">
      <w:pPr>
        <w:pStyle w:val="Heading2"/>
        <w:numPr>
          <w:ilvl w:val="1"/>
          <w:numId w:val="2"/>
        </w:numPr>
        <w:spacing w:before="0" w:line="360" w:lineRule="auto"/>
        <w:ind w:left="550" w:hanging="550"/>
        <w:rPr>
          <w:rFonts w:cs="Times New Roman"/>
          <w:b/>
          <w:bCs/>
          <w:szCs w:val="24"/>
        </w:rPr>
      </w:pPr>
      <w:r w:rsidRPr="00636841">
        <w:rPr>
          <w:rFonts w:cs="Times New Roman"/>
          <w:b/>
          <w:bCs/>
          <w:szCs w:val="24"/>
        </w:rPr>
        <w:t>Kesimpulan</w:t>
      </w:r>
    </w:p>
    <w:p w14:paraId="175F6804" w14:textId="31328B91" w:rsidR="000669A2" w:rsidRPr="00636841" w:rsidRDefault="002F2B7E" w:rsidP="00F500F5">
      <w:pPr>
        <w:pStyle w:val="ListParagraph"/>
        <w:numPr>
          <w:ilvl w:val="0"/>
          <w:numId w:val="29"/>
        </w:numPr>
        <w:spacing w:line="360" w:lineRule="auto"/>
        <w:jc w:val="both"/>
        <w:rPr>
          <w:rFonts w:cs="Times New Roman"/>
          <w:szCs w:val="24"/>
          <w:lang w:val="en-US"/>
        </w:rPr>
      </w:pPr>
      <w:r w:rsidRPr="00636841">
        <w:rPr>
          <w:rFonts w:cs="Times New Roman"/>
          <w:color w:val="000000"/>
          <w:szCs w:val="24"/>
        </w:rPr>
        <w:t>PHP (Personal Home Page Tools) merupakan bahasa skrip yang digunakan untuk membuat halaman web yang dinamis. PHP bersifat open source product.</w:t>
      </w:r>
    </w:p>
    <w:p w14:paraId="67E66D12" w14:textId="77777777" w:rsidR="005A30A4" w:rsidRDefault="005A30A4" w:rsidP="00F500F5">
      <w:pPr>
        <w:pStyle w:val="ListParagraph"/>
        <w:numPr>
          <w:ilvl w:val="0"/>
          <w:numId w:val="29"/>
        </w:numPr>
        <w:spacing w:line="360" w:lineRule="auto"/>
        <w:jc w:val="both"/>
        <w:rPr>
          <w:rFonts w:cs="Times New Roman"/>
          <w:szCs w:val="24"/>
          <w:lang w:val="en-US"/>
        </w:rPr>
      </w:pPr>
      <w:proofErr w:type="spellStart"/>
      <w:r w:rsidRPr="005A30A4">
        <w:rPr>
          <w:rFonts w:cs="Times New Roman"/>
          <w:szCs w:val="24"/>
          <w:lang w:val="en-US"/>
        </w:rPr>
        <w:t>Dalam</w:t>
      </w:r>
      <w:proofErr w:type="spellEnd"/>
      <w:r w:rsidRPr="005A30A4">
        <w:rPr>
          <w:rFonts w:cs="Times New Roman"/>
          <w:szCs w:val="24"/>
          <w:lang w:val="en-US"/>
        </w:rPr>
        <w:t xml:space="preserve"> PHP, array </w:t>
      </w:r>
      <w:proofErr w:type="spellStart"/>
      <w:r w:rsidRPr="005A30A4">
        <w:rPr>
          <w:rFonts w:cs="Times New Roman"/>
          <w:szCs w:val="24"/>
          <w:lang w:val="en-US"/>
        </w:rPr>
        <w:t>adalah</w:t>
      </w:r>
      <w:proofErr w:type="spellEnd"/>
      <w:r w:rsidRPr="005A30A4">
        <w:rPr>
          <w:rFonts w:cs="Times New Roman"/>
          <w:szCs w:val="24"/>
          <w:lang w:val="en-US"/>
        </w:rPr>
        <w:t xml:space="preserve"> </w:t>
      </w:r>
      <w:proofErr w:type="spellStart"/>
      <w:r w:rsidRPr="005A30A4">
        <w:rPr>
          <w:rFonts w:cs="Times New Roman"/>
          <w:szCs w:val="24"/>
          <w:lang w:val="en-US"/>
        </w:rPr>
        <w:t>struktur</w:t>
      </w:r>
      <w:proofErr w:type="spellEnd"/>
      <w:r w:rsidRPr="005A30A4">
        <w:rPr>
          <w:rFonts w:cs="Times New Roman"/>
          <w:szCs w:val="24"/>
          <w:lang w:val="en-US"/>
        </w:rPr>
        <w:t xml:space="preserve"> data yang </w:t>
      </w:r>
      <w:proofErr w:type="spellStart"/>
      <w:r w:rsidRPr="005A30A4">
        <w:rPr>
          <w:rFonts w:cs="Times New Roman"/>
          <w:szCs w:val="24"/>
          <w:lang w:val="en-US"/>
        </w:rPr>
        <w:t>digunakan</w:t>
      </w:r>
      <w:proofErr w:type="spellEnd"/>
      <w:r w:rsidRPr="005A30A4">
        <w:rPr>
          <w:rFonts w:cs="Times New Roman"/>
          <w:szCs w:val="24"/>
          <w:lang w:val="en-US"/>
        </w:rPr>
        <w:t xml:space="preserve"> untuk </w:t>
      </w:r>
      <w:proofErr w:type="spellStart"/>
      <w:r w:rsidRPr="005A30A4">
        <w:rPr>
          <w:rFonts w:cs="Times New Roman"/>
          <w:szCs w:val="24"/>
          <w:lang w:val="en-US"/>
        </w:rPr>
        <w:t>menyimpan</w:t>
      </w:r>
      <w:proofErr w:type="spellEnd"/>
      <w:r w:rsidRPr="005A30A4">
        <w:rPr>
          <w:rFonts w:cs="Times New Roman"/>
          <w:szCs w:val="24"/>
          <w:lang w:val="en-US"/>
        </w:rPr>
        <w:t xml:space="preserve"> </w:t>
      </w:r>
      <w:proofErr w:type="spellStart"/>
      <w:r w:rsidRPr="005A30A4">
        <w:rPr>
          <w:rFonts w:cs="Times New Roman"/>
          <w:szCs w:val="24"/>
          <w:lang w:val="en-US"/>
        </w:rPr>
        <w:t>kumpulan</w:t>
      </w:r>
      <w:proofErr w:type="spellEnd"/>
      <w:r w:rsidRPr="005A30A4">
        <w:rPr>
          <w:rFonts w:cs="Times New Roman"/>
          <w:szCs w:val="24"/>
          <w:lang w:val="en-US"/>
        </w:rPr>
        <w:t xml:space="preserve"> </w:t>
      </w:r>
      <w:proofErr w:type="spellStart"/>
      <w:r w:rsidRPr="005A30A4">
        <w:rPr>
          <w:rFonts w:cs="Times New Roman"/>
          <w:szCs w:val="24"/>
          <w:lang w:val="en-US"/>
        </w:rPr>
        <w:t>nilai</w:t>
      </w:r>
      <w:proofErr w:type="spellEnd"/>
      <w:r w:rsidRPr="005A30A4">
        <w:rPr>
          <w:rFonts w:cs="Times New Roman"/>
          <w:szCs w:val="24"/>
          <w:lang w:val="en-US"/>
        </w:rPr>
        <w:t xml:space="preserve"> atau </w:t>
      </w:r>
      <w:proofErr w:type="spellStart"/>
      <w:r w:rsidRPr="005A30A4">
        <w:rPr>
          <w:rFonts w:cs="Times New Roman"/>
          <w:szCs w:val="24"/>
          <w:lang w:val="en-US"/>
        </w:rPr>
        <w:t>elemen</w:t>
      </w:r>
      <w:proofErr w:type="spellEnd"/>
      <w:r w:rsidRPr="005A30A4">
        <w:rPr>
          <w:rFonts w:cs="Times New Roman"/>
          <w:szCs w:val="24"/>
          <w:lang w:val="en-US"/>
        </w:rPr>
        <w:t>.</w:t>
      </w:r>
    </w:p>
    <w:p w14:paraId="02D119A6" w14:textId="7B5688DF" w:rsidR="002F2B7E" w:rsidRDefault="005A30A4" w:rsidP="005A30A4">
      <w:pPr>
        <w:pStyle w:val="ListParagraph"/>
        <w:numPr>
          <w:ilvl w:val="0"/>
          <w:numId w:val="29"/>
        </w:numPr>
        <w:spacing w:line="360" w:lineRule="auto"/>
        <w:jc w:val="both"/>
        <w:rPr>
          <w:rFonts w:cs="Times New Roman"/>
          <w:szCs w:val="24"/>
          <w:lang w:val="en-US"/>
        </w:rPr>
      </w:pPr>
      <w:r w:rsidRPr="005A30A4">
        <w:rPr>
          <w:rFonts w:cs="Times New Roman"/>
          <w:szCs w:val="24"/>
          <w:lang w:val="en-US"/>
        </w:rPr>
        <w:t>File handling (</w:t>
      </w:r>
      <w:proofErr w:type="spellStart"/>
      <w:r w:rsidRPr="005A30A4">
        <w:rPr>
          <w:rFonts w:cs="Times New Roman"/>
          <w:szCs w:val="24"/>
          <w:lang w:val="en-US"/>
        </w:rPr>
        <w:t>penanganan</w:t>
      </w:r>
      <w:proofErr w:type="spellEnd"/>
      <w:r w:rsidRPr="005A30A4">
        <w:rPr>
          <w:rFonts w:cs="Times New Roman"/>
          <w:szCs w:val="24"/>
          <w:lang w:val="en-US"/>
        </w:rPr>
        <w:t xml:space="preserve"> file) </w:t>
      </w:r>
      <w:proofErr w:type="spellStart"/>
      <w:r w:rsidRPr="005A30A4">
        <w:rPr>
          <w:rFonts w:cs="Times New Roman"/>
          <w:szCs w:val="24"/>
          <w:lang w:val="en-US"/>
        </w:rPr>
        <w:t>adalah</w:t>
      </w:r>
      <w:proofErr w:type="spellEnd"/>
      <w:r w:rsidRPr="005A30A4">
        <w:rPr>
          <w:rFonts w:cs="Times New Roman"/>
          <w:szCs w:val="24"/>
          <w:lang w:val="en-US"/>
        </w:rPr>
        <w:t xml:space="preserve"> </w:t>
      </w:r>
      <w:proofErr w:type="spellStart"/>
      <w:r w:rsidRPr="005A30A4">
        <w:rPr>
          <w:rFonts w:cs="Times New Roman"/>
          <w:szCs w:val="24"/>
          <w:lang w:val="en-US"/>
        </w:rPr>
        <w:t>kemampuan</w:t>
      </w:r>
      <w:proofErr w:type="spellEnd"/>
      <w:r w:rsidRPr="005A30A4">
        <w:rPr>
          <w:rFonts w:cs="Times New Roman"/>
          <w:szCs w:val="24"/>
          <w:lang w:val="en-US"/>
        </w:rPr>
        <w:t xml:space="preserve"> </w:t>
      </w:r>
      <w:proofErr w:type="spellStart"/>
      <w:r w:rsidRPr="005A30A4">
        <w:rPr>
          <w:rFonts w:cs="Times New Roman"/>
          <w:szCs w:val="24"/>
          <w:lang w:val="en-US"/>
        </w:rPr>
        <w:t>dalam</w:t>
      </w:r>
      <w:proofErr w:type="spellEnd"/>
      <w:r w:rsidRPr="005A30A4">
        <w:rPr>
          <w:rFonts w:cs="Times New Roman"/>
          <w:szCs w:val="24"/>
          <w:lang w:val="en-US"/>
        </w:rPr>
        <w:t xml:space="preserve"> </w:t>
      </w:r>
      <w:proofErr w:type="spellStart"/>
      <w:r w:rsidRPr="005A30A4">
        <w:rPr>
          <w:rFonts w:cs="Times New Roman"/>
          <w:szCs w:val="24"/>
          <w:lang w:val="en-US"/>
        </w:rPr>
        <w:t>sebuah</w:t>
      </w:r>
      <w:proofErr w:type="spellEnd"/>
      <w:r w:rsidRPr="005A30A4">
        <w:rPr>
          <w:rFonts w:cs="Times New Roman"/>
          <w:szCs w:val="24"/>
          <w:lang w:val="en-US"/>
        </w:rPr>
        <w:t xml:space="preserve"> </w:t>
      </w:r>
      <w:proofErr w:type="spellStart"/>
      <w:r w:rsidRPr="005A30A4">
        <w:rPr>
          <w:rFonts w:cs="Times New Roman"/>
          <w:szCs w:val="24"/>
          <w:lang w:val="en-US"/>
        </w:rPr>
        <w:t>bahasa</w:t>
      </w:r>
      <w:proofErr w:type="spellEnd"/>
      <w:r w:rsidRPr="005A30A4">
        <w:rPr>
          <w:rFonts w:cs="Times New Roman"/>
          <w:szCs w:val="24"/>
          <w:lang w:val="en-US"/>
        </w:rPr>
        <w:t xml:space="preserve"> </w:t>
      </w:r>
      <w:proofErr w:type="spellStart"/>
      <w:r w:rsidRPr="005A30A4">
        <w:rPr>
          <w:rFonts w:cs="Times New Roman"/>
          <w:szCs w:val="24"/>
          <w:lang w:val="en-US"/>
        </w:rPr>
        <w:t>pemrograman</w:t>
      </w:r>
      <w:proofErr w:type="spellEnd"/>
      <w:r w:rsidRPr="005A30A4">
        <w:rPr>
          <w:rFonts w:cs="Times New Roman"/>
          <w:szCs w:val="24"/>
          <w:lang w:val="en-US"/>
        </w:rPr>
        <w:t xml:space="preserve"> untuk </w:t>
      </w:r>
      <w:proofErr w:type="spellStart"/>
      <w:r w:rsidRPr="005A30A4">
        <w:rPr>
          <w:rFonts w:cs="Times New Roman"/>
          <w:szCs w:val="24"/>
          <w:lang w:val="en-US"/>
        </w:rPr>
        <w:t>membaca</w:t>
      </w:r>
      <w:proofErr w:type="spellEnd"/>
      <w:r w:rsidRPr="005A30A4">
        <w:rPr>
          <w:rFonts w:cs="Times New Roman"/>
          <w:szCs w:val="24"/>
          <w:lang w:val="en-US"/>
        </w:rPr>
        <w:t xml:space="preserve">, </w:t>
      </w:r>
      <w:proofErr w:type="spellStart"/>
      <w:r w:rsidRPr="005A30A4">
        <w:rPr>
          <w:rFonts w:cs="Times New Roman"/>
          <w:szCs w:val="24"/>
          <w:lang w:val="en-US"/>
        </w:rPr>
        <w:t>menulis</w:t>
      </w:r>
      <w:proofErr w:type="spellEnd"/>
      <w:r w:rsidRPr="005A30A4">
        <w:rPr>
          <w:rFonts w:cs="Times New Roman"/>
          <w:szCs w:val="24"/>
          <w:lang w:val="en-US"/>
        </w:rPr>
        <w:t xml:space="preserve">, dan </w:t>
      </w:r>
      <w:proofErr w:type="spellStart"/>
      <w:r w:rsidRPr="005A30A4">
        <w:rPr>
          <w:rFonts w:cs="Times New Roman"/>
          <w:szCs w:val="24"/>
          <w:lang w:val="en-US"/>
        </w:rPr>
        <w:t>memanipulasi</w:t>
      </w:r>
      <w:proofErr w:type="spellEnd"/>
      <w:r w:rsidRPr="005A30A4">
        <w:rPr>
          <w:rFonts w:cs="Times New Roman"/>
          <w:szCs w:val="24"/>
          <w:lang w:val="en-US"/>
        </w:rPr>
        <w:t xml:space="preserve"> file pada </w:t>
      </w:r>
      <w:proofErr w:type="spellStart"/>
      <w:r w:rsidRPr="005A30A4">
        <w:rPr>
          <w:rFonts w:cs="Times New Roman"/>
          <w:szCs w:val="24"/>
          <w:lang w:val="en-US"/>
        </w:rPr>
        <w:t>sistem</w:t>
      </w:r>
      <w:proofErr w:type="spellEnd"/>
      <w:r w:rsidRPr="005A30A4">
        <w:rPr>
          <w:rFonts w:cs="Times New Roman"/>
          <w:szCs w:val="24"/>
          <w:lang w:val="en-US"/>
        </w:rPr>
        <w:t xml:space="preserve"> </w:t>
      </w:r>
      <w:proofErr w:type="spellStart"/>
      <w:r w:rsidRPr="005A30A4">
        <w:rPr>
          <w:rFonts w:cs="Times New Roman"/>
          <w:szCs w:val="24"/>
          <w:lang w:val="en-US"/>
        </w:rPr>
        <w:t>komputer</w:t>
      </w:r>
      <w:proofErr w:type="spellEnd"/>
      <w:r w:rsidRPr="005A30A4">
        <w:rPr>
          <w:rFonts w:cs="Times New Roman"/>
          <w:szCs w:val="24"/>
          <w:lang w:val="en-US"/>
        </w:rPr>
        <w:t xml:space="preserve">. </w:t>
      </w:r>
      <w:proofErr w:type="spellStart"/>
      <w:r w:rsidRPr="005A30A4">
        <w:rPr>
          <w:rFonts w:cs="Times New Roman"/>
          <w:szCs w:val="24"/>
          <w:lang w:val="en-US"/>
        </w:rPr>
        <w:t>Dalam</w:t>
      </w:r>
      <w:proofErr w:type="spellEnd"/>
      <w:r w:rsidRPr="005A30A4">
        <w:rPr>
          <w:rFonts w:cs="Times New Roman"/>
          <w:szCs w:val="24"/>
          <w:lang w:val="en-US"/>
        </w:rPr>
        <w:t xml:space="preserve"> </w:t>
      </w:r>
      <w:proofErr w:type="spellStart"/>
      <w:r w:rsidRPr="005A30A4">
        <w:rPr>
          <w:rFonts w:cs="Times New Roman"/>
          <w:szCs w:val="24"/>
          <w:lang w:val="en-US"/>
        </w:rPr>
        <w:t>konteks</w:t>
      </w:r>
      <w:proofErr w:type="spellEnd"/>
      <w:r w:rsidRPr="005A30A4">
        <w:rPr>
          <w:rFonts w:cs="Times New Roman"/>
          <w:szCs w:val="24"/>
          <w:lang w:val="en-US"/>
        </w:rPr>
        <w:t xml:space="preserve"> PHP, file handling </w:t>
      </w:r>
      <w:proofErr w:type="spellStart"/>
      <w:r w:rsidRPr="005A30A4">
        <w:rPr>
          <w:rFonts w:cs="Times New Roman"/>
          <w:szCs w:val="24"/>
          <w:lang w:val="en-US"/>
        </w:rPr>
        <w:t>merujuk</w:t>
      </w:r>
      <w:proofErr w:type="spellEnd"/>
      <w:r w:rsidRPr="005A30A4">
        <w:rPr>
          <w:rFonts w:cs="Times New Roman"/>
          <w:szCs w:val="24"/>
          <w:lang w:val="en-US"/>
        </w:rPr>
        <w:t xml:space="preserve"> pada </w:t>
      </w:r>
      <w:proofErr w:type="spellStart"/>
      <w:r w:rsidRPr="005A30A4">
        <w:rPr>
          <w:rFonts w:cs="Times New Roman"/>
          <w:szCs w:val="24"/>
          <w:lang w:val="en-US"/>
        </w:rPr>
        <w:t>kemampuan</w:t>
      </w:r>
      <w:proofErr w:type="spellEnd"/>
      <w:r w:rsidRPr="005A30A4">
        <w:rPr>
          <w:rFonts w:cs="Times New Roman"/>
          <w:szCs w:val="24"/>
          <w:lang w:val="en-US"/>
        </w:rPr>
        <w:t xml:space="preserve"> PHP untuk </w:t>
      </w:r>
      <w:proofErr w:type="spellStart"/>
      <w:r w:rsidRPr="005A30A4">
        <w:rPr>
          <w:rFonts w:cs="Times New Roman"/>
          <w:szCs w:val="24"/>
          <w:lang w:val="en-US"/>
        </w:rPr>
        <w:t>bekerja</w:t>
      </w:r>
      <w:proofErr w:type="spellEnd"/>
      <w:r w:rsidRPr="005A30A4">
        <w:rPr>
          <w:rFonts w:cs="Times New Roman"/>
          <w:szCs w:val="24"/>
          <w:lang w:val="en-US"/>
        </w:rPr>
        <w:t xml:space="preserve"> dengan file di </w:t>
      </w:r>
      <w:proofErr w:type="spellStart"/>
      <w:r w:rsidRPr="005A30A4">
        <w:rPr>
          <w:rFonts w:cs="Times New Roman"/>
          <w:szCs w:val="24"/>
          <w:lang w:val="en-US"/>
        </w:rPr>
        <w:t>sistem</w:t>
      </w:r>
      <w:proofErr w:type="spellEnd"/>
      <w:r w:rsidRPr="005A30A4">
        <w:rPr>
          <w:rFonts w:cs="Times New Roman"/>
          <w:szCs w:val="24"/>
          <w:lang w:val="en-US"/>
        </w:rPr>
        <w:t> file server.</w:t>
      </w:r>
    </w:p>
    <w:p w14:paraId="0E9A48D6" w14:textId="356E966F" w:rsidR="005A30A4" w:rsidRPr="00636841" w:rsidRDefault="005A30A4" w:rsidP="005A30A4">
      <w:pPr>
        <w:pStyle w:val="ListParagraph"/>
        <w:numPr>
          <w:ilvl w:val="0"/>
          <w:numId w:val="29"/>
        </w:numPr>
        <w:spacing w:line="360" w:lineRule="auto"/>
        <w:jc w:val="both"/>
        <w:rPr>
          <w:rFonts w:cs="Times New Roman"/>
          <w:szCs w:val="24"/>
          <w:lang w:val="en-US"/>
        </w:rPr>
      </w:pPr>
      <w:r>
        <w:rPr>
          <w:rFonts w:cs="Times New Roman"/>
          <w:szCs w:val="24"/>
          <w:lang w:val="en-US"/>
        </w:rPr>
        <w:t xml:space="preserve">Program yang </w:t>
      </w:r>
      <w:proofErr w:type="spellStart"/>
      <w:r>
        <w:rPr>
          <w:rFonts w:cs="Times New Roman"/>
          <w:szCs w:val="24"/>
          <w:lang w:val="en-US"/>
        </w:rPr>
        <w:t>telah</w:t>
      </w:r>
      <w:proofErr w:type="spellEnd"/>
      <w:r>
        <w:rPr>
          <w:rFonts w:cs="Times New Roman"/>
          <w:szCs w:val="24"/>
          <w:lang w:val="en-US"/>
        </w:rPr>
        <w:t xml:space="preserve"> </w:t>
      </w:r>
      <w:proofErr w:type="spellStart"/>
      <w:r>
        <w:rPr>
          <w:rFonts w:cs="Times New Roman"/>
          <w:szCs w:val="24"/>
          <w:lang w:val="en-US"/>
        </w:rPr>
        <w:t>diimplementasikan</w:t>
      </w:r>
      <w:proofErr w:type="spellEnd"/>
      <w:r>
        <w:rPr>
          <w:rFonts w:cs="Times New Roman"/>
          <w:szCs w:val="24"/>
          <w:lang w:val="en-US"/>
        </w:rPr>
        <w:t xml:space="preserve"> di </w:t>
      </w:r>
      <w:proofErr w:type="spellStart"/>
      <w:r>
        <w:rPr>
          <w:rFonts w:cs="Times New Roman"/>
          <w:szCs w:val="24"/>
          <w:lang w:val="en-US"/>
        </w:rPr>
        <w:t>atas</w:t>
      </w:r>
      <w:proofErr w:type="spellEnd"/>
      <w:r>
        <w:rPr>
          <w:rFonts w:cs="Times New Roman"/>
          <w:szCs w:val="24"/>
          <w:lang w:val="en-US"/>
        </w:rPr>
        <w:t xml:space="preserve"> </w:t>
      </w:r>
      <w:proofErr w:type="spellStart"/>
      <w:r>
        <w:rPr>
          <w:rFonts w:cs="Times New Roman"/>
          <w:szCs w:val="24"/>
          <w:lang w:val="en-US"/>
        </w:rPr>
        <w:t>menggunakan</w:t>
      </w:r>
      <w:proofErr w:type="spellEnd"/>
      <w:r>
        <w:rPr>
          <w:rFonts w:cs="Times New Roman"/>
          <w:szCs w:val="24"/>
          <w:lang w:val="en-US"/>
        </w:rPr>
        <w:t xml:space="preserve"> HTML, PHP, dan CSS internal.</w:t>
      </w:r>
    </w:p>
    <w:sectPr w:rsidR="005A30A4" w:rsidRPr="00636841" w:rsidSect="00AA30E8">
      <w:headerReference w:type="even" r:id="rId13"/>
      <w:headerReference w:type="default" r:id="rId14"/>
      <w:footerReference w:type="default" r:id="rId1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60132" w14:textId="77777777" w:rsidR="00E266CE" w:rsidRDefault="00E266CE">
      <w:pPr>
        <w:spacing w:after="0" w:line="240" w:lineRule="auto"/>
      </w:pPr>
      <w:r>
        <w:separator/>
      </w:r>
    </w:p>
  </w:endnote>
  <w:endnote w:type="continuationSeparator" w:id="0">
    <w:p w14:paraId="502545F8" w14:textId="77777777" w:rsidR="00E266CE" w:rsidRDefault="00E2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2B70E" w14:textId="77777777" w:rsidR="00EF5CAB" w:rsidRDefault="00EF5CAB">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1D8D3" w14:textId="77777777" w:rsidR="00E266CE" w:rsidRDefault="00E266CE">
      <w:pPr>
        <w:spacing w:after="0" w:line="240" w:lineRule="auto"/>
      </w:pPr>
      <w:r>
        <w:separator/>
      </w:r>
    </w:p>
  </w:footnote>
  <w:footnote w:type="continuationSeparator" w:id="0">
    <w:p w14:paraId="5BA2F728" w14:textId="77777777" w:rsidR="00E266CE" w:rsidRDefault="00E26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23BF" w14:textId="77777777" w:rsidR="00EF5CAB" w:rsidRDefault="00225DFF">
    <w:pPr>
      <w:widowControl w:val="0"/>
      <w:autoSpaceDE w:val="0"/>
      <w:autoSpaceDN w:val="0"/>
      <w:adjustRightInd w:val="0"/>
      <w:spacing w:after="0" w:line="200" w:lineRule="exact"/>
      <w:rPr>
        <w:sz w:val="20"/>
        <w:szCs w:val="20"/>
      </w:rPr>
    </w:pPr>
    <w:r>
      <w:rPr>
        <w:noProof/>
        <w:lang w:val="en-US"/>
      </w:rPr>
      <mc:AlternateContent>
        <mc:Choice Requires="wps">
          <w:drawing>
            <wp:anchor distT="0" distB="0" distL="0" distR="0" simplePos="0" relativeHeight="2" behindDoc="1" locked="0" layoutInCell="0" allowOverlap="1" wp14:anchorId="6B90B974" wp14:editId="2A278836">
              <wp:simplePos x="0" y="0"/>
              <wp:positionH relativeFrom="page">
                <wp:posOffset>3686175</wp:posOffset>
              </wp:positionH>
              <wp:positionV relativeFrom="page">
                <wp:posOffset>1080770</wp:posOffset>
              </wp:positionV>
              <wp:extent cx="546734" cy="177800"/>
              <wp:effectExtent l="0" t="0" r="0" b="0"/>
              <wp:wrapNone/>
              <wp:docPr id="409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6734" cy="177800"/>
                      </a:xfrm>
                      <a:prstGeom prst="rect">
                        <a:avLst/>
                      </a:prstGeom>
                      <a:ln>
                        <a:noFill/>
                      </a:ln>
                    </wps:spPr>
                    <wps:txbx>
                      <w:txbxContent>
                        <w:p w14:paraId="45E7C7CD" w14:textId="77777777" w:rsidR="00EF5CAB" w:rsidRDefault="00225DFF">
                          <w:pPr>
                            <w:widowControl w:val="0"/>
                            <w:autoSpaceDE w:val="0"/>
                            <w:autoSpaceDN w:val="0"/>
                            <w:adjustRightInd w:val="0"/>
                            <w:spacing w:after="0" w:line="265" w:lineRule="exact"/>
                            <w:ind w:left="20" w:right="-36"/>
                            <w:rPr>
                              <w:szCs w:val="24"/>
                            </w:rPr>
                          </w:pPr>
                          <w:r>
                            <w:rPr>
                              <w:b/>
                              <w:bCs/>
                              <w:spacing w:val="3"/>
                              <w:szCs w:val="24"/>
                            </w:rPr>
                            <w:t>B</w:t>
                          </w:r>
                          <w:r>
                            <w:rPr>
                              <w:b/>
                              <w:bCs/>
                              <w:szCs w:val="24"/>
                            </w:rPr>
                            <w:t xml:space="preserve">AB </w:t>
                          </w:r>
                          <w:r>
                            <w:rPr>
                              <w:b/>
                              <w:bCs/>
                              <w:spacing w:val="-2"/>
                              <w:szCs w:val="24"/>
                            </w:rPr>
                            <w:t>I</w:t>
                          </w:r>
                          <w:r>
                            <w:rPr>
                              <w:b/>
                              <w:bCs/>
                              <w:szCs w:val="24"/>
                            </w:rPr>
                            <w:t>V</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90B974" id="Text Box 32" o:spid="_x0000_s1028" style="position:absolute;margin-left:290.25pt;margin-top:85.1pt;width:43.05pt;height:14pt;z-index:-50331647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" o:allowincell="f" filled="f" stroked="f">
              <v:textbox inset="0,0,0,0">
                <w:txbxContent>
                  <w:p w14:paraId="45E7C7CD" w14:textId="77777777" w:rsidR="00EF5CAB" w:rsidRDefault="00225DFF">
                    <w:pPr>
                      <w:widowControl w:val="0"/>
                      <w:autoSpaceDE w:val="0"/>
                      <w:autoSpaceDN w:val="0"/>
                      <w:adjustRightInd w:val="0"/>
                      <w:spacing w:after="0" w:line="265" w:lineRule="exact"/>
                      <w:ind w:left="20" w:right="-36"/>
                      <w:rPr>
                        <w:szCs w:val="24"/>
                      </w:rPr>
                    </w:pPr>
                    <w:r>
                      <w:rPr>
                        <w:b/>
                        <w:bCs/>
                        <w:spacing w:val="3"/>
                        <w:szCs w:val="24"/>
                      </w:rPr>
                      <w:t>B</w:t>
                    </w:r>
                    <w:r>
                      <w:rPr>
                        <w:b/>
                        <w:bCs/>
                        <w:szCs w:val="24"/>
                      </w:rPr>
                      <w:t xml:space="preserve">AB </w:t>
                    </w:r>
                    <w:r>
                      <w:rPr>
                        <w:b/>
                        <w:bCs/>
                        <w:spacing w:val="-2"/>
                        <w:szCs w:val="24"/>
                      </w:rPr>
                      <w:t>I</w:t>
                    </w:r>
                    <w:r>
                      <w:rPr>
                        <w:b/>
                        <w:bCs/>
                        <w:szCs w:val="24"/>
                      </w:rPr>
                      <w:t>V</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8765E" w14:textId="77777777" w:rsidR="00EF5CAB" w:rsidRDefault="00EF5CAB">
    <w:pPr>
      <w:widowControl w:val="0"/>
      <w:autoSpaceDE w:val="0"/>
      <w:autoSpaceDN w:val="0"/>
      <w:adjustRightInd w:val="0"/>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E00DBE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upperLetter"/>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0000002"/>
    <w:multiLevelType w:val="hybridMultilevel"/>
    <w:tmpl w:val="E1447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00000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abstractNum w:abstractNumId="3" w15:restartNumberingAfterBreak="0">
    <w:nsid w:val="00000004"/>
    <w:multiLevelType w:val="hybridMultilevel"/>
    <w:tmpl w:val="BDAE3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multilevel"/>
    <w:tmpl w:val="C534D912"/>
    <w:lvl w:ilvl="0">
      <w:start w:val="1"/>
      <w:numFmt w:val="decimal"/>
      <w:lvlText w:val="1.%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0000006"/>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0000000B"/>
    <w:name w:val="WW8Num13"/>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7" w15:restartNumberingAfterBreak="0">
    <w:nsid w:val="00000008"/>
    <w:multiLevelType w:val="hybridMultilevel"/>
    <w:tmpl w:val="00000000"/>
    <w:lvl w:ilvl="0" w:tplc="0409000F">
      <w:start w:val="1"/>
      <w:numFmt w:val="decimal"/>
      <w:lvlText w:val="%1."/>
      <w:lvlJc w:val="left"/>
      <w:pPr>
        <w:ind w:left="1150" w:hanging="360"/>
      </w:p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36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36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360"/>
      </w:pPr>
    </w:lvl>
  </w:abstractNum>
  <w:abstractNum w:abstractNumId="8" w15:restartNumberingAfterBreak="0">
    <w:nsid w:val="00EB5E58"/>
    <w:multiLevelType w:val="hybridMultilevel"/>
    <w:tmpl w:val="48FE84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33D66ED"/>
    <w:multiLevelType w:val="hybridMultilevel"/>
    <w:tmpl w:val="D4FC7602"/>
    <w:lvl w:ilvl="0" w:tplc="38090019">
      <w:start w:val="1"/>
      <w:numFmt w:val="lowerLetter"/>
      <w:lvlText w:val="%1."/>
      <w:lvlJc w:val="left"/>
      <w:pPr>
        <w:ind w:left="1630" w:hanging="360"/>
      </w:pPr>
    </w:lvl>
    <w:lvl w:ilvl="1" w:tplc="38090019" w:tentative="1">
      <w:start w:val="1"/>
      <w:numFmt w:val="lowerLetter"/>
      <w:lvlText w:val="%2."/>
      <w:lvlJc w:val="left"/>
      <w:pPr>
        <w:ind w:left="2350" w:hanging="360"/>
      </w:pPr>
    </w:lvl>
    <w:lvl w:ilvl="2" w:tplc="3809001B" w:tentative="1">
      <w:start w:val="1"/>
      <w:numFmt w:val="lowerRoman"/>
      <w:lvlText w:val="%3."/>
      <w:lvlJc w:val="right"/>
      <w:pPr>
        <w:ind w:left="3070" w:hanging="180"/>
      </w:pPr>
    </w:lvl>
    <w:lvl w:ilvl="3" w:tplc="3809000F" w:tentative="1">
      <w:start w:val="1"/>
      <w:numFmt w:val="decimal"/>
      <w:lvlText w:val="%4."/>
      <w:lvlJc w:val="left"/>
      <w:pPr>
        <w:ind w:left="3790" w:hanging="360"/>
      </w:pPr>
    </w:lvl>
    <w:lvl w:ilvl="4" w:tplc="38090019" w:tentative="1">
      <w:start w:val="1"/>
      <w:numFmt w:val="lowerLetter"/>
      <w:lvlText w:val="%5."/>
      <w:lvlJc w:val="left"/>
      <w:pPr>
        <w:ind w:left="4510" w:hanging="360"/>
      </w:pPr>
    </w:lvl>
    <w:lvl w:ilvl="5" w:tplc="3809001B" w:tentative="1">
      <w:start w:val="1"/>
      <w:numFmt w:val="lowerRoman"/>
      <w:lvlText w:val="%6."/>
      <w:lvlJc w:val="right"/>
      <w:pPr>
        <w:ind w:left="5230" w:hanging="180"/>
      </w:pPr>
    </w:lvl>
    <w:lvl w:ilvl="6" w:tplc="3809000F" w:tentative="1">
      <w:start w:val="1"/>
      <w:numFmt w:val="decimal"/>
      <w:lvlText w:val="%7."/>
      <w:lvlJc w:val="left"/>
      <w:pPr>
        <w:ind w:left="5950" w:hanging="360"/>
      </w:pPr>
    </w:lvl>
    <w:lvl w:ilvl="7" w:tplc="38090019" w:tentative="1">
      <w:start w:val="1"/>
      <w:numFmt w:val="lowerLetter"/>
      <w:lvlText w:val="%8."/>
      <w:lvlJc w:val="left"/>
      <w:pPr>
        <w:ind w:left="6670" w:hanging="360"/>
      </w:pPr>
    </w:lvl>
    <w:lvl w:ilvl="8" w:tplc="3809001B" w:tentative="1">
      <w:start w:val="1"/>
      <w:numFmt w:val="lowerRoman"/>
      <w:lvlText w:val="%9."/>
      <w:lvlJc w:val="right"/>
      <w:pPr>
        <w:ind w:left="7390" w:hanging="180"/>
      </w:pPr>
    </w:lvl>
  </w:abstractNum>
  <w:abstractNum w:abstractNumId="10" w15:restartNumberingAfterBreak="0">
    <w:nsid w:val="05C87615"/>
    <w:multiLevelType w:val="hybridMultilevel"/>
    <w:tmpl w:val="435C78D4"/>
    <w:lvl w:ilvl="0" w:tplc="81200C1E">
      <w:start w:val="1"/>
      <w:numFmt w:val="decimal"/>
      <w:lvlText w:val="%1."/>
      <w:lvlJc w:val="left"/>
      <w:pPr>
        <w:ind w:left="1211" w:hanging="360"/>
      </w:pPr>
      <w:rPr>
        <w:rFonts w:hint="default"/>
        <w:b/>
        <w:color w:val="00000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1" w15:restartNumberingAfterBreak="0">
    <w:nsid w:val="08880713"/>
    <w:multiLevelType w:val="hybridMultilevel"/>
    <w:tmpl w:val="8530EF52"/>
    <w:lvl w:ilvl="0" w:tplc="C2C22FE8">
      <w:start w:val="1"/>
      <w:numFmt w:val="decimal"/>
      <w:lvlText w:val="2.%1"/>
      <w:lvlJc w:val="left"/>
      <w:pPr>
        <w:ind w:left="720" w:hanging="360"/>
      </w:pPr>
      <w:rPr>
        <w:rFonts w:hint="default"/>
      </w:rPr>
    </w:lvl>
    <w:lvl w:ilvl="1" w:tplc="8A6A742E">
      <w:start w:val="1"/>
      <w:numFmt w:val="lowerLetter"/>
      <w:lvlText w:val="%2."/>
      <w:lvlJc w:val="left"/>
      <w:pPr>
        <w:ind w:left="1440" w:hanging="360"/>
      </w:pPr>
      <w:rPr>
        <w:rFonts w:hint="default"/>
        <w:b/>
        <w:color w:val="000000"/>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A9B0E03"/>
    <w:multiLevelType w:val="hybridMultilevel"/>
    <w:tmpl w:val="901884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0BF56152"/>
    <w:multiLevelType w:val="hybridMultilevel"/>
    <w:tmpl w:val="6728CC82"/>
    <w:lvl w:ilvl="0" w:tplc="EDA431DC">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0EBB54C1"/>
    <w:multiLevelType w:val="hybridMultilevel"/>
    <w:tmpl w:val="4586A02A"/>
    <w:lvl w:ilvl="0" w:tplc="18C4A0E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5" w15:restartNumberingAfterBreak="0">
    <w:nsid w:val="160B6A3C"/>
    <w:multiLevelType w:val="hybridMultilevel"/>
    <w:tmpl w:val="7DA0CA5C"/>
    <w:lvl w:ilvl="0" w:tplc="38090015">
      <w:start w:val="1"/>
      <w:numFmt w:val="upperLetter"/>
      <w:lvlText w:val="%1."/>
      <w:lvlJc w:val="left"/>
      <w:pPr>
        <w:ind w:left="1630" w:hanging="360"/>
      </w:pPr>
    </w:lvl>
    <w:lvl w:ilvl="1" w:tplc="38090019" w:tentative="1">
      <w:start w:val="1"/>
      <w:numFmt w:val="lowerLetter"/>
      <w:lvlText w:val="%2."/>
      <w:lvlJc w:val="left"/>
      <w:pPr>
        <w:ind w:left="2350" w:hanging="360"/>
      </w:pPr>
    </w:lvl>
    <w:lvl w:ilvl="2" w:tplc="3809001B" w:tentative="1">
      <w:start w:val="1"/>
      <w:numFmt w:val="lowerRoman"/>
      <w:lvlText w:val="%3."/>
      <w:lvlJc w:val="right"/>
      <w:pPr>
        <w:ind w:left="3070" w:hanging="180"/>
      </w:pPr>
    </w:lvl>
    <w:lvl w:ilvl="3" w:tplc="3809000F" w:tentative="1">
      <w:start w:val="1"/>
      <w:numFmt w:val="decimal"/>
      <w:lvlText w:val="%4."/>
      <w:lvlJc w:val="left"/>
      <w:pPr>
        <w:ind w:left="3790" w:hanging="360"/>
      </w:pPr>
    </w:lvl>
    <w:lvl w:ilvl="4" w:tplc="38090019" w:tentative="1">
      <w:start w:val="1"/>
      <w:numFmt w:val="lowerLetter"/>
      <w:lvlText w:val="%5."/>
      <w:lvlJc w:val="left"/>
      <w:pPr>
        <w:ind w:left="4510" w:hanging="360"/>
      </w:pPr>
    </w:lvl>
    <w:lvl w:ilvl="5" w:tplc="3809001B" w:tentative="1">
      <w:start w:val="1"/>
      <w:numFmt w:val="lowerRoman"/>
      <w:lvlText w:val="%6."/>
      <w:lvlJc w:val="right"/>
      <w:pPr>
        <w:ind w:left="5230" w:hanging="180"/>
      </w:pPr>
    </w:lvl>
    <w:lvl w:ilvl="6" w:tplc="3809000F" w:tentative="1">
      <w:start w:val="1"/>
      <w:numFmt w:val="decimal"/>
      <w:lvlText w:val="%7."/>
      <w:lvlJc w:val="left"/>
      <w:pPr>
        <w:ind w:left="5950" w:hanging="360"/>
      </w:pPr>
    </w:lvl>
    <w:lvl w:ilvl="7" w:tplc="38090019" w:tentative="1">
      <w:start w:val="1"/>
      <w:numFmt w:val="lowerLetter"/>
      <w:lvlText w:val="%8."/>
      <w:lvlJc w:val="left"/>
      <w:pPr>
        <w:ind w:left="6670" w:hanging="360"/>
      </w:pPr>
    </w:lvl>
    <w:lvl w:ilvl="8" w:tplc="3809001B" w:tentative="1">
      <w:start w:val="1"/>
      <w:numFmt w:val="lowerRoman"/>
      <w:lvlText w:val="%9."/>
      <w:lvlJc w:val="right"/>
      <w:pPr>
        <w:ind w:left="7390" w:hanging="180"/>
      </w:pPr>
    </w:lvl>
  </w:abstractNum>
  <w:abstractNum w:abstractNumId="16" w15:restartNumberingAfterBreak="0">
    <w:nsid w:val="16B8441A"/>
    <w:multiLevelType w:val="hybridMultilevel"/>
    <w:tmpl w:val="AF7CA3E2"/>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7" w15:restartNumberingAfterBreak="0">
    <w:nsid w:val="1A9C0CC9"/>
    <w:multiLevelType w:val="hybridMultilevel"/>
    <w:tmpl w:val="AFEEB00C"/>
    <w:lvl w:ilvl="0" w:tplc="38090019">
      <w:start w:val="1"/>
      <w:numFmt w:val="lowerLetter"/>
      <w:lvlText w:val="%1."/>
      <w:lvlJc w:val="left"/>
      <w:pPr>
        <w:ind w:left="1287" w:hanging="360"/>
      </w:pPr>
    </w:lvl>
    <w:lvl w:ilvl="1" w:tplc="38090019">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8" w15:restartNumberingAfterBreak="0">
    <w:nsid w:val="1B8B4CC3"/>
    <w:multiLevelType w:val="hybridMultilevel"/>
    <w:tmpl w:val="5282B5A2"/>
    <w:lvl w:ilvl="0" w:tplc="7C18002C">
      <w:numFmt w:val="bullet"/>
      <w:lvlText w:val=""/>
      <w:lvlJc w:val="left"/>
      <w:pPr>
        <w:ind w:left="838" w:hanging="540"/>
      </w:pPr>
      <w:rPr>
        <w:rFonts w:ascii="Wingdings" w:eastAsia="Wingdings" w:hAnsi="Wingdings" w:cs="Wingdings" w:hint="default"/>
        <w:w w:val="100"/>
        <w:sz w:val="19"/>
        <w:szCs w:val="19"/>
        <w:lang w:val="id" w:eastAsia="en-US" w:bidi="ar-SA"/>
      </w:rPr>
    </w:lvl>
    <w:lvl w:ilvl="1" w:tplc="043CD106">
      <w:numFmt w:val="bullet"/>
      <w:lvlText w:val="•"/>
      <w:lvlJc w:val="left"/>
      <w:pPr>
        <w:ind w:left="1474" w:hanging="540"/>
      </w:pPr>
      <w:rPr>
        <w:rFonts w:hint="default"/>
        <w:lang w:val="id" w:eastAsia="en-US" w:bidi="ar-SA"/>
      </w:rPr>
    </w:lvl>
    <w:lvl w:ilvl="2" w:tplc="5AEA4AD8">
      <w:numFmt w:val="bullet"/>
      <w:lvlText w:val="•"/>
      <w:lvlJc w:val="left"/>
      <w:pPr>
        <w:ind w:left="2108" w:hanging="540"/>
      </w:pPr>
      <w:rPr>
        <w:rFonts w:hint="default"/>
        <w:lang w:val="id" w:eastAsia="en-US" w:bidi="ar-SA"/>
      </w:rPr>
    </w:lvl>
    <w:lvl w:ilvl="3" w:tplc="B54EE7C4">
      <w:numFmt w:val="bullet"/>
      <w:lvlText w:val="•"/>
      <w:lvlJc w:val="left"/>
      <w:pPr>
        <w:ind w:left="2742" w:hanging="540"/>
      </w:pPr>
      <w:rPr>
        <w:rFonts w:hint="default"/>
        <w:lang w:val="id" w:eastAsia="en-US" w:bidi="ar-SA"/>
      </w:rPr>
    </w:lvl>
    <w:lvl w:ilvl="4" w:tplc="D0B8DC00">
      <w:numFmt w:val="bullet"/>
      <w:lvlText w:val="•"/>
      <w:lvlJc w:val="left"/>
      <w:pPr>
        <w:ind w:left="3376" w:hanging="540"/>
      </w:pPr>
      <w:rPr>
        <w:rFonts w:hint="default"/>
        <w:lang w:val="id" w:eastAsia="en-US" w:bidi="ar-SA"/>
      </w:rPr>
    </w:lvl>
    <w:lvl w:ilvl="5" w:tplc="8B3040DE">
      <w:numFmt w:val="bullet"/>
      <w:lvlText w:val="•"/>
      <w:lvlJc w:val="left"/>
      <w:pPr>
        <w:ind w:left="4010" w:hanging="540"/>
      </w:pPr>
      <w:rPr>
        <w:rFonts w:hint="default"/>
        <w:lang w:val="id" w:eastAsia="en-US" w:bidi="ar-SA"/>
      </w:rPr>
    </w:lvl>
    <w:lvl w:ilvl="6" w:tplc="D5188150">
      <w:numFmt w:val="bullet"/>
      <w:lvlText w:val="•"/>
      <w:lvlJc w:val="left"/>
      <w:pPr>
        <w:ind w:left="4644" w:hanging="540"/>
      </w:pPr>
      <w:rPr>
        <w:rFonts w:hint="default"/>
        <w:lang w:val="id" w:eastAsia="en-US" w:bidi="ar-SA"/>
      </w:rPr>
    </w:lvl>
    <w:lvl w:ilvl="7" w:tplc="779ADF78">
      <w:numFmt w:val="bullet"/>
      <w:lvlText w:val="•"/>
      <w:lvlJc w:val="left"/>
      <w:pPr>
        <w:ind w:left="5278" w:hanging="540"/>
      </w:pPr>
      <w:rPr>
        <w:rFonts w:hint="default"/>
        <w:lang w:val="id" w:eastAsia="en-US" w:bidi="ar-SA"/>
      </w:rPr>
    </w:lvl>
    <w:lvl w:ilvl="8" w:tplc="BCEAFCDE">
      <w:numFmt w:val="bullet"/>
      <w:lvlText w:val="•"/>
      <w:lvlJc w:val="left"/>
      <w:pPr>
        <w:ind w:left="5912" w:hanging="540"/>
      </w:pPr>
      <w:rPr>
        <w:rFonts w:hint="default"/>
        <w:lang w:val="id" w:eastAsia="en-US" w:bidi="ar-SA"/>
      </w:rPr>
    </w:lvl>
  </w:abstractNum>
  <w:abstractNum w:abstractNumId="19" w15:restartNumberingAfterBreak="0">
    <w:nsid w:val="1F134B6C"/>
    <w:multiLevelType w:val="hybridMultilevel"/>
    <w:tmpl w:val="6F3245B0"/>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0" w15:restartNumberingAfterBreak="0">
    <w:nsid w:val="20F475E3"/>
    <w:multiLevelType w:val="hybridMultilevel"/>
    <w:tmpl w:val="9746E2A2"/>
    <w:lvl w:ilvl="0" w:tplc="38090001">
      <w:start w:val="1"/>
      <w:numFmt w:val="bullet"/>
      <w:lvlText w:val=""/>
      <w:lvlJc w:val="left"/>
      <w:pPr>
        <w:ind w:left="1600" w:hanging="360"/>
      </w:pPr>
      <w:rPr>
        <w:rFonts w:ascii="Symbol" w:hAnsi="Symbol" w:hint="default"/>
      </w:rPr>
    </w:lvl>
    <w:lvl w:ilvl="1" w:tplc="38090003" w:tentative="1">
      <w:start w:val="1"/>
      <w:numFmt w:val="bullet"/>
      <w:lvlText w:val="o"/>
      <w:lvlJc w:val="left"/>
      <w:pPr>
        <w:ind w:left="2320" w:hanging="360"/>
      </w:pPr>
      <w:rPr>
        <w:rFonts w:ascii="Courier New" w:hAnsi="Courier New" w:cs="Courier New" w:hint="default"/>
      </w:rPr>
    </w:lvl>
    <w:lvl w:ilvl="2" w:tplc="38090005" w:tentative="1">
      <w:start w:val="1"/>
      <w:numFmt w:val="bullet"/>
      <w:lvlText w:val=""/>
      <w:lvlJc w:val="left"/>
      <w:pPr>
        <w:ind w:left="3040" w:hanging="360"/>
      </w:pPr>
      <w:rPr>
        <w:rFonts w:ascii="Wingdings" w:hAnsi="Wingdings" w:hint="default"/>
      </w:rPr>
    </w:lvl>
    <w:lvl w:ilvl="3" w:tplc="38090001" w:tentative="1">
      <w:start w:val="1"/>
      <w:numFmt w:val="bullet"/>
      <w:lvlText w:val=""/>
      <w:lvlJc w:val="left"/>
      <w:pPr>
        <w:ind w:left="3760" w:hanging="360"/>
      </w:pPr>
      <w:rPr>
        <w:rFonts w:ascii="Symbol" w:hAnsi="Symbol" w:hint="default"/>
      </w:rPr>
    </w:lvl>
    <w:lvl w:ilvl="4" w:tplc="38090003" w:tentative="1">
      <w:start w:val="1"/>
      <w:numFmt w:val="bullet"/>
      <w:lvlText w:val="o"/>
      <w:lvlJc w:val="left"/>
      <w:pPr>
        <w:ind w:left="4480" w:hanging="360"/>
      </w:pPr>
      <w:rPr>
        <w:rFonts w:ascii="Courier New" w:hAnsi="Courier New" w:cs="Courier New" w:hint="default"/>
      </w:rPr>
    </w:lvl>
    <w:lvl w:ilvl="5" w:tplc="38090005" w:tentative="1">
      <w:start w:val="1"/>
      <w:numFmt w:val="bullet"/>
      <w:lvlText w:val=""/>
      <w:lvlJc w:val="left"/>
      <w:pPr>
        <w:ind w:left="5200" w:hanging="360"/>
      </w:pPr>
      <w:rPr>
        <w:rFonts w:ascii="Wingdings" w:hAnsi="Wingdings" w:hint="default"/>
      </w:rPr>
    </w:lvl>
    <w:lvl w:ilvl="6" w:tplc="38090001" w:tentative="1">
      <w:start w:val="1"/>
      <w:numFmt w:val="bullet"/>
      <w:lvlText w:val=""/>
      <w:lvlJc w:val="left"/>
      <w:pPr>
        <w:ind w:left="5920" w:hanging="360"/>
      </w:pPr>
      <w:rPr>
        <w:rFonts w:ascii="Symbol" w:hAnsi="Symbol" w:hint="default"/>
      </w:rPr>
    </w:lvl>
    <w:lvl w:ilvl="7" w:tplc="38090003" w:tentative="1">
      <w:start w:val="1"/>
      <w:numFmt w:val="bullet"/>
      <w:lvlText w:val="o"/>
      <w:lvlJc w:val="left"/>
      <w:pPr>
        <w:ind w:left="6640" w:hanging="360"/>
      </w:pPr>
      <w:rPr>
        <w:rFonts w:ascii="Courier New" w:hAnsi="Courier New" w:cs="Courier New" w:hint="default"/>
      </w:rPr>
    </w:lvl>
    <w:lvl w:ilvl="8" w:tplc="38090005" w:tentative="1">
      <w:start w:val="1"/>
      <w:numFmt w:val="bullet"/>
      <w:lvlText w:val=""/>
      <w:lvlJc w:val="left"/>
      <w:pPr>
        <w:ind w:left="7360" w:hanging="360"/>
      </w:pPr>
      <w:rPr>
        <w:rFonts w:ascii="Wingdings" w:hAnsi="Wingdings" w:hint="default"/>
      </w:rPr>
    </w:lvl>
  </w:abstractNum>
  <w:abstractNum w:abstractNumId="21" w15:restartNumberingAfterBreak="0">
    <w:nsid w:val="21003CE6"/>
    <w:multiLevelType w:val="multilevel"/>
    <w:tmpl w:val="2D8CCEC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upp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21D10B7D"/>
    <w:multiLevelType w:val="hybridMultilevel"/>
    <w:tmpl w:val="924C03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56E2037"/>
    <w:multiLevelType w:val="hybridMultilevel"/>
    <w:tmpl w:val="4CE44DAE"/>
    <w:lvl w:ilvl="0" w:tplc="38090001">
      <w:start w:val="1"/>
      <w:numFmt w:val="bullet"/>
      <w:lvlText w:val=""/>
      <w:lvlJc w:val="left"/>
      <w:pPr>
        <w:ind w:left="3523" w:hanging="360"/>
      </w:pPr>
      <w:rPr>
        <w:rFonts w:ascii="Symbol" w:hAnsi="Symbol" w:hint="default"/>
      </w:rPr>
    </w:lvl>
    <w:lvl w:ilvl="1" w:tplc="38090003" w:tentative="1">
      <w:start w:val="1"/>
      <w:numFmt w:val="bullet"/>
      <w:lvlText w:val="o"/>
      <w:lvlJc w:val="left"/>
      <w:pPr>
        <w:ind w:left="4243" w:hanging="360"/>
      </w:pPr>
      <w:rPr>
        <w:rFonts w:ascii="Courier New" w:hAnsi="Courier New" w:cs="Courier New" w:hint="default"/>
      </w:rPr>
    </w:lvl>
    <w:lvl w:ilvl="2" w:tplc="38090005" w:tentative="1">
      <w:start w:val="1"/>
      <w:numFmt w:val="bullet"/>
      <w:lvlText w:val=""/>
      <w:lvlJc w:val="left"/>
      <w:pPr>
        <w:ind w:left="4963" w:hanging="360"/>
      </w:pPr>
      <w:rPr>
        <w:rFonts w:ascii="Wingdings" w:hAnsi="Wingdings" w:hint="default"/>
      </w:rPr>
    </w:lvl>
    <w:lvl w:ilvl="3" w:tplc="38090001" w:tentative="1">
      <w:start w:val="1"/>
      <w:numFmt w:val="bullet"/>
      <w:lvlText w:val=""/>
      <w:lvlJc w:val="left"/>
      <w:pPr>
        <w:ind w:left="5683" w:hanging="360"/>
      </w:pPr>
      <w:rPr>
        <w:rFonts w:ascii="Symbol" w:hAnsi="Symbol" w:hint="default"/>
      </w:rPr>
    </w:lvl>
    <w:lvl w:ilvl="4" w:tplc="38090003" w:tentative="1">
      <w:start w:val="1"/>
      <w:numFmt w:val="bullet"/>
      <w:lvlText w:val="o"/>
      <w:lvlJc w:val="left"/>
      <w:pPr>
        <w:ind w:left="6403" w:hanging="360"/>
      </w:pPr>
      <w:rPr>
        <w:rFonts w:ascii="Courier New" w:hAnsi="Courier New" w:cs="Courier New" w:hint="default"/>
      </w:rPr>
    </w:lvl>
    <w:lvl w:ilvl="5" w:tplc="38090005" w:tentative="1">
      <w:start w:val="1"/>
      <w:numFmt w:val="bullet"/>
      <w:lvlText w:val=""/>
      <w:lvlJc w:val="left"/>
      <w:pPr>
        <w:ind w:left="7123" w:hanging="360"/>
      </w:pPr>
      <w:rPr>
        <w:rFonts w:ascii="Wingdings" w:hAnsi="Wingdings" w:hint="default"/>
      </w:rPr>
    </w:lvl>
    <w:lvl w:ilvl="6" w:tplc="38090001" w:tentative="1">
      <w:start w:val="1"/>
      <w:numFmt w:val="bullet"/>
      <w:lvlText w:val=""/>
      <w:lvlJc w:val="left"/>
      <w:pPr>
        <w:ind w:left="7843" w:hanging="360"/>
      </w:pPr>
      <w:rPr>
        <w:rFonts w:ascii="Symbol" w:hAnsi="Symbol" w:hint="default"/>
      </w:rPr>
    </w:lvl>
    <w:lvl w:ilvl="7" w:tplc="38090003" w:tentative="1">
      <w:start w:val="1"/>
      <w:numFmt w:val="bullet"/>
      <w:lvlText w:val="o"/>
      <w:lvlJc w:val="left"/>
      <w:pPr>
        <w:ind w:left="8563" w:hanging="360"/>
      </w:pPr>
      <w:rPr>
        <w:rFonts w:ascii="Courier New" w:hAnsi="Courier New" w:cs="Courier New" w:hint="default"/>
      </w:rPr>
    </w:lvl>
    <w:lvl w:ilvl="8" w:tplc="38090005" w:tentative="1">
      <w:start w:val="1"/>
      <w:numFmt w:val="bullet"/>
      <w:lvlText w:val=""/>
      <w:lvlJc w:val="left"/>
      <w:pPr>
        <w:ind w:left="9283" w:hanging="360"/>
      </w:pPr>
      <w:rPr>
        <w:rFonts w:ascii="Wingdings" w:hAnsi="Wingdings" w:hint="default"/>
      </w:rPr>
    </w:lvl>
  </w:abstractNum>
  <w:abstractNum w:abstractNumId="24" w15:restartNumberingAfterBreak="0">
    <w:nsid w:val="2953036F"/>
    <w:multiLevelType w:val="hybridMultilevel"/>
    <w:tmpl w:val="46FCC4E6"/>
    <w:lvl w:ilvl="0" w:tplc="7012C12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5" w15:restartNumberingAfterBreak="0">
    <w:nsid w:val="2D501C19"/>
    <w:multiLevelType w:val="hybridMultilevel"/>
    <w:tmpl w:val="B5EA6C0A"/>
    <w:lvl w:ilvl="0" w:tplc="232A6538">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8B3752C"/>
    <w:multiLevelType w:val="hybridMultilevel"/>
    <w:tmpl w:val="B72242AE"/>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8EA204B"/>
    <w:multiLevelType w:val="hybridMultilevel"/>
    <w:tmpl w:val="75FA73B0"/>
    <w:lvl w:ilvl="0" w:tplc="FC68AA8E">
      <w:start w:val="1"/>
      <w:numFmt w:val="decimal"/>
      <w:lvlText w:val="%1."/>
      <w:lvlJc w:val="left"/>
      <w:pPr>
        <w:ind w:left="910" w:hanging="360"/>
      </w:pPr>
      <w:rPr>
        <w:rFonts w:hint="default"/>
      </w:rPr>
    </w:lvl>
    <w:lvl w:ilvl="1" w:tplc="38090019" w:tentative="1">
      <w:start w:val="1"/>
      <w:numFmt w:val="lowerLetter"/>
      <w:lvlText w:val="%2."/>
      <w:lvlJc w:val="left"/>
      <w:pPr>
        <w:ind w:left="1630" w:hanging="360"/>
      </w:pPr>
    </w:lvl>
    <w:lvl w:ilvl="2" w:tplc="3809001B" w:tentative="1">
      <w:start w:val="1"/>
      <w:numFmt w:val="lowerRoman"/>
      <w:lvlText w:val="%3."/>
      <w:lvlJc w:val="right"/>
      <w:pPr>
        <w:ind w:left="2350" w:hanging="180"/>
      </w:pPr>
    </w:lvl>
    <w:lvl w:ilvl="3" w:tplc="3809000F" w:tentative="1">
      <w:start w:val="1"/>
      <w:numFmt w:val="decimal"/>
      <w:lvlText w:val="%4."/>
      <w:lvlJc w:val="left"/>
      <w:pPr>
        <w:ind w:left="3070" w:hanging="360"/>
      </w:pPr>
    </w:lvl>
    <w:lvl w:ilvl="4" w:tplc="38090019" w:tentative="1">
      <w:start w:val="1"/>
      <w:numFmt w:val="lowerLetter"/>
      <w:lvlText w:val="%5."/>
      <w:lvlJc w:val="left"/>
      <w:pPr>
        <w:ind w:left="3790" w:hanging="360"/>
      </w:pPr>
    </w:lvl>
    <w:lvl w:ilvl="5" w:tplc="3809001B" w:tentative="1">
      <w:start w:val="1"/>
      <w:numFmt w:val="lowerRoman"/>
      <w:lvlText w:val="%6."/>
      <w:lvlJc w:val="right"/>
      <w:pPr>
        <w:ind w:left="4510" w:hanging="180"/>
      </w:pPr>
    </w:lvl>
    <w:lvl w:ilvl="6" w:tplc="3809000F" w:tentative="1">
      <w:start w:val="1"/>
      <w:numFmt w:val="decimal"/>
      <w:lvlText w:val="%7."/>
      <w:lvlJc w:val="left"/>
      <w:pPr>
        <w:ind w:left="5230" w:hanging="360"/>
      </w:pPr>
    </w:lvl>
    <w:lvl w:ilvl="7" w:tplc="38090019" w:tentative="1">
      <w:start w:val="1"/>
      <w:numFmt w:val="lowerLetter"/>
      <w:lvlText w:val="%8."/>
      <w:lvlJc w:val="left"/>
      <w:pPr>
        <w:ind w:left="5950" w:hanging="360"/>
      </w:pPr>
    </w:lvl>
    <w:lvl w:ilvl="8" w:tplc="3809001B" w:tentative="1">
      <w:start w:val="1"/>
      <w:numFmt w:val="lowerRoman"/>
      <w:lvlText w:val="%9."/>
      <w:lvlJc w:val="right"/>
      <w:pPr>
        <w:ind w:left="6670" w:hanging="180"/>
      </w:pPr>
    </w:lvl>
  </w:abstractNum>
  <w:abstractNum w:abstractNumId="28" w15:restartNumberingAfterBreak="0">
    <w:nsid w:val="3F346112"/>
    <w:multiLevelType w:val="hybridMultilevel"/>
    <w:tmpl w:val="21589426"/>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9" w15:restartNumberingAfterBreak="0">
    <w:nsid w:val="40F954C0"/>
    <w:multiLevelType w:val="multilevel"/>
    <w:tmpl w:val="3D126E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3CB7B33"/>
    <w:multiLevelType w:val="hybridMultilevel"/>
    <w:tmpl w:val="AA0C2DB6"/>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5614A66"/>
    <w:multiLevelType w:val="hybridMultilevel"/>
    <w:tmpl w:val="DBEEEC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8453458"/>
    <w:multiLevelType w:val="multilevel"/>
    <w:tmpl w:val="A8E4E10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8553818"/>
    <w:multiLevelType w:val="hybridMultilevel"/>
    <w:tmpl w:val="7E841820"/>
    <w:lvl w:ilvl="0" w:tplc="2200C9F6">
      <w:start w:val="1"/>
      <w:numFmt w:val="decimal"/>
      <w:lvlText w:val="%1."/>
      <w:lvlJc w:val="left"/>
      <w:pPr>
        <w:ind w:left="899" w:hanging="360"/>
      </w:pPr>
      <w:rPr>
        <w:rFonts w:hint="default"/>
      </w:rPr>
    </w:lvl>
    <w:lvl w:ilvl="1" w:tplc="38090019">
      <w:start w:val="1"/>
      <w:numFmt w:val="lowerLetter"/>
      <w:lvlText w:val="%2."/>
      <w:lvlJc w:val="left"/>
      <w:pPr>
        <w:ind w:left="1619" w:hanging="360"/>
      </w:pPr>
    </w:lvl>
    <w:lvl w:ilvl="2" w:tplc="3809001B" w:tentative="1">
      <w:start w:val="1"/>
      <w:numFmt w:val="lowerRoman"/>
      <w:lvlText w:val="%3."/>
      <w:lvlJc w:val="right"/>
      <w:pPr>
        <w:ind w:left="2339" w:hanging="180"/>
      </w:pPr>
    </w:lvl>
    <w:lvl w:ilvl="3" w:tplc="3809000F" w:tentative="1">
      <w:start w:val="1"/>
      <w:numFmt w:val="decimal"/>
      <w:lvlText w:val="%4."/>
      <w:lvlJc w:val="left"/>
      <w:pPr>
        <w:ind w:left="3059" w:hanging="360"/>
      </w:pPr>
    </w:lvl>
    <w:lvl w:ilvl="4" w:tplc="38090019" w:tentative="1">
      <w:start w:val="1"/>
      <w:numFmt w:val="lowerLetter"/>
      <w:lvlText w:val="%5."/>
      <w:lvlJc w:val="left"/>
      <w:pPr>
        <w:ind w:left="3779" w:hanging="360"/>
      </w:pPr>
    </w:lvl>
    <w:lvl w:ilvl="5" w:tplc="3809001B" w:tentative="1">
      <w:start w:val="1"/>
      <w:numFmt w:val="lowerRoman"/>
      <w:lvlText w:val="%6."/>
      <w:lvlJc w:val="right"/>
      <w:pPr>
        <w:ind w:left="4499" w:hanging="180"/>
      </w:pPr>
    </w:lvl>
    <w:lvl w:ilvl="6" w:tplc="3809000F" w:tentative="1">
      <w:start w:val="1"/>
      <w:numFmt w:val="decimal"/>
      <w:lvlText w:val="%7."/>
      <w:lvlJc w:val="left"/>
      <w:pPr>
        <w:ind w:left="5219" w:hanging="360"/>
      </w:pPr>
    </w:lvl>
    <w:lvl w:ilvl="7" w:tplc="38090019" w:tentative="1">
      <w:start w:val="1"/>
      <w:numFmt w:val="lowerLetter"/>
      <w:lvlText w:val="%8."/>
      <w:lvlJc w:val="left"/>
      <w:pPr>
        <w:ind w:left="5939" w:hanging="360"/>
      </w:pPr>
    </w:lvl>
    <w:lvl w:ilvl="8" w:tplc="3809001B" w:tentative="1">
      <w:start w:val="1"/>
      <w:numFmt w:val="lowerRoman"/>
      <w:lvlText w:val="%9."/>
      <w:lvlJc w:val="right"/>
      <w:pPr>
        <w:ind w:left="6659" w:hanging="180"/>
      </w:pPr>
    </w:lvl>
  </w:abstractNum>
  <w:abstractNum w:abstractNumId="34" w15:restartNumberingAfterBreak="0">
    <w:nsid w:val="505B093E"/>
    <w:multiLevelType w:val="hybridMultilevel"/>
    <w:tmpl w:val="5CE8878E"/>
    <w:lvl w:ilvl="0" w:tplc="2DC42F0C">
      <w:start w:val="1"/>
      <w:numFmt w:val="decimal"/>
      <w:lvlText w:val="%1."/>
      <w:lvlJc w:val="left"/>
      <w:pPr>
        <w:ind w:left="910" w:hanging="360"/>
      </w:pPr>
      <w:rPr>
        <w:rFonts w:hint="default"/>
      </w:rPr>
    </w:lvl>
    <w:lvl w:ilvl="1" w:tplc="38090019" w:tentative="1">
      <w:start w:val="1"/>
      <w:numFmt w:val="lowerLetter"/>
      <w:lvlText w:val="%2."/>
      <w:lvlJc w:val="left"/>
      <w:pPr>
        <w:ind w:left="1630" w:hanging="360"/>
      </w:pPr>
    </w:lvl>
    <w:lvl w:ilvl="2" w:tplc="3809001B" w:tentative="1">
      <w:start w:val="1"/>
      <w:numFmt w:val="lowerRoman"/>
      <w:lvlText w:val="%3."/>
      <w:lvlJc w:val="right"/>
      <w:pPr>
        <w:ind w:left="2350" w:hanging="180"/>
      </w:pPr>
    </w:lvl>
    <w:lvl w:ilvl="3" w:tplc="3809000F" w:tentative="1">
      <w:start w:val="1"/>
      <w:numFmt w:val="decimal"/>
      <w:lvlText w:val="%4."/>
      <w:lvlJc w:val="left"/>
      <w:pPr>
        <w:ind w:left="3070" w:hanging="360"/>
      </w:pPr>
    </w:lvl>
    <w:lvl w:ilvl="4" w:tplc="38090019" w:tentative="1">
      <w:start w:val="1"/>
      <w:numFmt w:val="lowerLetter"/>
      <w:lvlText w:val="%5."/>
      <w:lvlJc w:val="left"/>
      <w:pPr>
        <w:ind w:left="3790" w:hanging="360"/>
      </w:pPr>
    </w:lvl>
    <w:lvl w:ilvl="5" w:tplc="3809001B" w:tentative="1">
      <w:start w:val="1"/>
      <w:numFmt w:val="lowerRoman"/>
      <w:lvlText w:val="%6."/>
      <w:lvlJc w:val="right"/>
      <w:pPr>
        <w:ind w:left="4510" w:hanging="180"/>
      </w:pPr>
    </w:lvl>
    <w:lvl w:ilvl="6" w:tplc="3809000F" w:tentative="1">
      <w:start w:val="1"/>
      <w:numFmt w:val="decimal"/>
      <w:lvlText w:val="%7."/>
      <w:lvlJc w:val="left"/>
      <w:pPr>
        <w:ind w:left="5230" w:hanging="360"/>
      </w:pPr>
    </w:lvl>
    <w:lvl w:ilvl="7" w:tplc="38090019" w:tentative="1">
      <w:start w:val="1"/>
      <w:numFmt w:val="lowerLetter"/>
      <w:lvlText w:val="%8."/>
      <w:lvlJc w:val="left"/>
      <w:pPr>
        <w:ind w:left="5950" w:hanging="360"/>
      </w:pPr>
    </w:lvl>
    <w:lvl w:ilvl="8" w:tplc="3809001B" w:tentative="1">
      <w:start w:val="1"/>
      <w:numFmt w:val="lowerRoman"/>
      <w:lvlText w:val="%9."/>
      <w:lvlJc w:val="right"/>
      <w:pPr>
        <w:ind w:left="6670" w:hanging="180"/>
      </w:pPr>
    </w:lvl>
  </w:abstractNum>
  <w:abstractNum w:abstractNumId="35" w15:restartNumberingAfterBreak="0">
    <w:nsid w:val="50DD75B2"/>
    <w:multiLevelType w:val="hybridMultilevel"/>
    <w:tmpl w:val="F96653C2"/>
    <w:lvl w:ilvl="0" w:tplc="8F8EB4E4">
      <w:start w:val="1"/>
      <w:numFmt w:val="bullet"/>
      <w:lvlText w:val="§"/>
      <w:lvlJc w:val="left"/>
      <w:pPr>
        <w:ind w:left="54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17C2EB56">
      <w:start w:val="1"/>
      <w:numFmt w:val="bullet"/>
      <w:lvlText w:val="o"/>
      <w:lvlJc w:val="left"/>
      <w:pPr>
        <w:ind w:left="108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2" w:tplc="D7F2E71C">
      <w:start w:val="1"/>
      <w:numFmt w:val="bullet"/>
      <w:lvlText w:val="▪"/>
      <w:lvlJc w:val="left"/>
      <w:pPr>
        <w:ind w:left="180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3" w:tplc="DA6AAF6E">
      <w:start w:val="1"/>
      <w:numFmt w:val="bullet"/>
      <w:lvlText w:val="•"/>
      <w:lvlJc w:val="left"/>
      <w:pPr>
        <w:ind w:left="252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4" w:tplc="97C4D2BC">
      <w:start w:val="1"/>
      <w:numFmt w:val="bullet"/>
      <w:lvlText w:val="o"/>
      <w:lvlJc w:val="left"/>
      <w:pPr>
        <w:ind w:left="324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5" w:tplc="FA0A0854">
      <w:start w:val="1"/>
      <w:numFmt w:val="bullet"/>
      <w:lvlText w:val="▪"/>
      <w:lvlJc w:val="left"/>
      <w:pPr>
        <w:ind w:left="396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6" w:tplc="DD2A25DC">
      <w:start w:val="1"/>
      <w:numFmt w:val="bullet"/>
      <w:lvlText w:val="•"/>
      <w:lvlJc w:val="left"/>
      <w:pPr>
        <w:ind w:left="468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7" w:tplc="F66089FA">
      <w:start w:val="1"/>
      <w:numFmt w:val="bullet"/>
      <w:lvlText w:val="o"/>
      <w:lvlJc w:val="left"/>
      <w:pPr>
        <w:ind w:left="540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8" w:tplc="BAFAA020">
      <w:start w:val="1"/>
      <w:numFmt w:val="bullet"/>
      <w:lvlText w:val="▪"/>
      <w:lvlJc w:val="left"/>
      <w:pPr>
        <w:ind w:left="612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abstractNum>
  <w:abstractNum w:abstractNumId="36" w15:restartNumberingAfterBreak="0">
    <w:nsid w:val="57495DA1"/>
    <w:multiLevelType w:val="hybridMultilevel"/>
    <w:tmpl w:val="6E647958"/>
    <w:lvl w:ilvl="0" w:tplc="9B26A34A">
      <w:start w:val="4"/>
      <w:numFmt w:val="decimal"/>
      <w:lvlText w:val="%1."/>
      <w:lvlJc w:val="left"/>
      <w:pPr>
        <w:ind w:left="70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D562A0BE">
      <w:start w:val="1"/>
      <w:numFmt w:val="lowerLetter"/>
      <w:lvlText w:val="%2"/>
      <w:lvlJc w:val="left"/>
      <w:pPr>
        <w:ind w:left="12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043A6A4E">
      <w:start w:val="1"/>
      <w:numFmt w:val="lowerRoman"/>
      <w:lvlText w:val="%3"/>
      <w:lvlJc w:val="left"/>
      <w:pPr>
        <w:ind w:left="19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9CC6CBFA">
      <w:start w:val="1"/>
      <w:numFmt w:val="decimal"/>
      <w:lvlText w:val="%4"/>
      <w:lvlJc w:val="left"/>
      <w:pPr>
        <w:ind w:left="26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E7EE3772">
      <w:start w:val="1"/>
      <w:numFmt w:val="lowerLetter"/>
      <w:lvlText w:val="%5"/>
      <w:lvlJc w:val="left"/>
      <w:pPr>
        <w:ind w:left="3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99EC863C">
      <w:start w:val="1"/>
      <w:numFmt w:val="lowerRoman"/>
      <w:lvlText w:val="%6"/>
      <w:lvlJc w:val="left"/>
      <w:pPr>
        <w:ind w:left="4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315CED38">
      <w:start w:val="1"/>
      <w:numFmt w:val="decimal"/>
      <w:lvlText w:val="%7"/>
      <w:lvlJc w:val="left"/>
      <w:pPr>
        <w:ind w:left="4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BEAF96C">
      <w:start w:val="1"/>
      <w:numFmt w:val="lowerLetter"/>
      <w:lvlText w:val="%8"/>
      <w:lvlJc w:val="left"/>
      <w:pPr>
        <w:ind w:left="5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38852BA">
      <w:start w:val="1"/>
      <w:numFmt w:val="lowerRoman"/>
      <w:lvlText w:val="%9"/>
      <w:lvlJc w:val="left"/>
      <w:pPr>
        <w:ind w:left="6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7" w15:restartNumberingAfterBreak="0">
    <w:nsid w:val="59FB4C31"/>
    <w:multiLevelType w:val="hybridMultilevel"/>
    <w:tmpl w:val="77C42DEC"/>
    <w:lvl w:ilvl="0" w:tplc="084A6656">
      <w:start w:val="1"/>
      <w:numFmt w:val="decimal"/>
      <w:lvlText w:val="%1."/>
      <w:lvlJc w:val="left"/>
      <w:pPr>
        <w:ind w:left="838" w:hanging="540"/>
      </w:pPr>
      <w:rPr>
        <w:rFonts w:ascii="Times New Roman" w:eastAsia="Times New Roman" w:hAnsi="Times New Roman" w:cs="Times New Roman" w:hint="default"/>
        <w:spacing w:val="-8"/>
        <w:w w:val="100"/>
        <w:sz w:val="19"/>
        <w:szCs w:val="19"/>
        <w:lang w:eastAsia="en-US" w:bidi="ar-SA"/>
      </w:rPr>
    </w:lvl>
    <w:lvl w:ilvl="1" w:tplc="85B4EA2E">
      <w:numFmt w:val="bullet"/>
      <w:lvlText w:val="•"/>
      <w:lvlJc w:val="left"/>
      <w:pPr>
        <w:ind w:left="1474" w:hanging="540"/>
      </w:pPr>
      <w:rPr>
        <w:lang w:eastAsia="en-US" w:bidi="ar-SA"/>
      </w:rPr>
    </w:lvl>
    <w:lvl w:ilvl="2" w:tplc="7FB0FC14">
      <w:numFmt w:val="bullet"/>
      <w:lvlText w:val="•"/>
      <w:lvlJc w:val="left"/>
      <w:pPr>
        <w:ind w:left="2108" w:hanging="540"/>
      </w:pPr>
      <w:rPr>
        <w:lang w:eastAsia="en-US" w:bidi="ar-SA"/>
      </w:rPr>
    </w:lvl>
    <w:lvl w:ilvl="3" w:tplc="23CA8966">
      <w:numFmt w:val="bullet"/>
      <w:lvlText w:val="•"/>
      <w:lvlJc w:val="left"/>
      <w:pPr>
        <w:ind w:left="2742" w:hanging="540"/>
      </w:pPr>
      <w:rPr>
        <w:lang w:eastAsia="en-US" w:bidi="ar-SA"/>
      </w:rPr>
    </w:lvl>
    <w:lvl w:ilvl="4" w:tplc="796A449A">
      <w:numFmt w:val="bullet"/>
      <w:lvlText w:val="•"/>
      <w:lvlJc w:val="left"/>
      <w:pPr>
        <w:ind w:left="3376" w:hanging="540"/>
      </w:pPr>
      <w:rPr>
        <w:lang w:eastAsia="en-US" w:bidi="ar-SA"/>
      </w:rPr>
    </w:lvl>
    <w:lvl w:ilvl="5" w:tplc="4260BCC2">
      <w:numFmt w:val="bullet"/>
      <w:lvlText w:val="•"/>
      <w:lvlJc w:val="left"/>
      <w:pPr>
        <w:ind w:left="4010" w:hanging="540"/>
      </w:pPr>
      <w:rPr>
        <w:lang w:eastAsia="en-US" w:bidi="ar-SA"/>
      </w:rPr>
    </w:lvl>
    <w:lvl w:ilvl="6" w:tplc="071AECA0">
      <w:numFmt w:val="bullet"/>
      <w:lvlText w:val="•"/>
      <w:lvlJc w:val="left"/>
      <w:pPr>
        <w:ind w:left="4644" w:hanging="540"/>
      </w:pPr>
      <w:rPr>
        <w:lang w:eastAsia="en-US" w:bidi="ar-SA"/>
      </w:rPr>
    </w:lvl>
    <w:lvl w:ilvl="7" w:tplc="76028DBC">
      <w:numFmt w:val="bullet"/>
      <w:lvlText w:val="•"/>
      <w:lvlJc w:val="left"/>
      <w:pPr>
        <w:ind w:left="5278" w:hanging="540"/>
      </w:pPr>
      <w:rPr>
        <w:lang w:eastAsia="en-US" w:bidi="ar-SA"/>
      </w:rPr>
    </w:lvl>
    <w:lvl w:ilvl="8" w:tplc="DAA0BBF0">
      <w:numFmt w:val="bullet"/>
      <w:lvlText w:val="•"/>
      <w:lvlJc w:val="left"/>
      <w:pPr>
        <w:ind w:left="5912" w:hanging="540"/>
      </w:pPr>
      <w:rPr>
        <w:lang w:eastAsia="en-US" w:bidi="ar-SA"/>
      </w:rPr>
    </w:lvl>
  </w:abstractNum>
  <w:abstractNum w:abstractNumId="38" w15:restartNumberingAfterBreak="0">
    <w:nsid w:val="5BBC044F"/>
    <w:multiLevelType w:val="hybridMultilevel"/>
    <w:tmpl w:val="8BBE8D14"/>
    <w:lvl w:ilvl="0" w:tplc="21D6597E">
      <w:start w:val="1"/>
      <w:numFmt w:val="lowerLetter"/>
      <w:lvlText w:val="%1."/>
      <w:lvlJc w:val="left"/>
      <w:pPr>
        <w:ind w:left="910" w:hanging="360"/>
      </w:pPr>
      <w:rPr>
        <w:rFonts w:hint="default"/>
      </w:rPr>
    </w:lvl>
    <w:lvl w:ilvl="1" w:tplc="38090019" w:tentative="1">
      <w:start w:val="1"/>
      <w:numFmt w:val="lowerLetter"/>
      <w:lvlText w:val="%2."/>
      <w:lvlJc w:val="left"/>
      <w:pPr>
        <w:ind w:left="1630" w:hanging="360"/>
      </w:pPr>
    </w:lvl>
    <w:lvl w:ilvl="2" w:tplc="3809001B" w:tentative="1">
      <w:start w:val="1"/>
      <w:numFmt w:val="lowerRoman"/>
      <w:lvlText w:val="%3."/>
      <w:lvlJc w:val="right"/>
      <w:pPr>
        <w:ind w:left="2350" w:hanging="180"/>
      </w:pPr>
    </w:lvl>
    <w:lvl w:ilvl="3" w:tplc="3809000F" w:tentative="1">
      <w:start w:val="1"/>
      <w:numFmt w:val="decimal"/>
      <w:lvlText w:val="%4."/>
      <w:lvlJc w:val="left"/>
      <w:pPr>
        <w:ind w:left="3070" w:hanging="360"/>
      </w:pPr>
    </w:lvl>
    <w:lvl w:ilvl="4" w:tplc="38090019" w:tentative="1">
      <w:start w:val="1"/>
      <w:numFmt w:val="lowerLetter"/>
      <w:lvlText w:val="%5."/>
      <w:lvlJc w:val="left"/>
      <w:pPr>
        <w:ind w:left="3790" w:hanging="360"/>
      </w:pPr>
    </w:lvl>
    <w:lvl w:ilvl="5" w:tplc="3809001B" w:tentative="1">
      <w:start w:val="1"/>
      <w:numFmt w:val="lowerRoman"/>
      <w:lvlText w:val="%6."/>
      <w:lvlJc w:val="right"/>
      <w:pPr>
        <w:ind w:left="4510" w:hanging="180"/>
      </w:pPr>
    </w:lvl>
    <w:lvl w:ilvl="6" w:tplc="3809000F" w:tentative="1">
      <w:start w:val="1"/>
      <w:numFmt w:val="decimal"/>
      <w:lvlText w:val="%7."/>
      <w:lvlJc w:val="left"/>
      <w:pPr>
        <w:ind w:left="5230" w:hanging="360"/>
      </w:pPr>
    </w:lvl>
    <w:lvl w:ilvl="7" w:tplc="38090019" w:tentative="1">
      <w:start w:val="1"/>
      <w:numFmt w:val="lowerLetter"/>
      <w:lvlText w:val="%8."/>
      <w:lvlJc w:val="left"/>
      <w:pPr>
        <w:ind w:left="5950" w:hanging="360"/>
      </w:pPr>
    </w:lvl>
    <w:lvl w:ilvl="8" w:tplc="3809001B" w:tentative="1">
      <w:start w:val="1"/>
      <w:numFmt w:val="lowerRoman"/>
      <w:lvlText w:val="%9."/>
      <w:lvlJc w:val="right"/>
      <w:pPr>
        <w:ind w:left="6670" w:hanging="180"/>
      </w:pPr>
    </w:lvl>
  </w:abstractNum>
  <w:abstractNum w:abstractNumId="39" w15:restartNumberingAfterBreak="0">
    <w:nsid w:val="5F71430C"/>
    <w:multiLevelType w:val="hybridMultilevel"/>
    <w:tmpl w:val="FEA6AE4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F8360E9"/>
    <w:multiLevelType w:val="hybridMultilevel"/>
    <w:tmpl w:val="1C960C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56052E8"/>
    <w:multiLevelType w:val="hybridMultilevel"/>
    <w:tmpl w:val="A7668424"/>
    <w:lvl w:ilvl="0" w:tplc="263E6A26">
      <w:start w:val="1"/>
      <w:numFmt w:val="lowerLetter"/>
      <w:lvlText w:val="%1."/>
      <w:lvlJc w:val="left"/>
      <w:pPr>
        <w:ind w:left="910" w:hanging="360"/>
      </w:pPr>
      <w:rPr>
        <w:rFonts w:hint="default"/>
      </w:rPr>
    </w:lvl>
    <w:lvl w:ilvl="1" w:tplc="38090019">
      <w:start w:val="1"/>
      <w:numFmt w:val="lowerLetter"/>
      <w:lvlText w:val="%2."/>
      <w:lvlJc w:val="left"/>
      <w:pPr>
        <w:ind w:left="1630" w:hanging="360"/>
      </w:pPr>
    </w:lvl>
    <w:lvl w:ilvl="2" w:tplc="3809001B" w:tentative="1">
      <w:start w:val="1"/>
      <w:numFmt w:val="lowerRoman"/>
      <w:lvlText w:val="%3."/>
      <w:lvlJc w:val="right"/>
      <w:pPr>
        <w:ind w:left="2350" w:hanging="180"/>
      </w:pPr>
    </w:lvl>
    <w:lvl w:ilvl="3" w:tplc="3809000F" w:tentative="1">
      <w:start w:val="1"/>
      <w:numFmt w:val="decimal"/>
      <w:lvlText w:val="%4."/>
      <w:lvlJc w:val="left"/>
      <w:pPr>
        <w:ind w:left="3070" w:hanging="360"/>
      </w:pPr>
    </w:lvl>
    <w:lvl w:ilvl="4" w:tplc="38090019" w:tentative="1">
      <w:start w:val="1"/>
      <w:numFmt w:val="lowerLetter"/>
      <w:lvlText w:val="%5."/>
      <w:lvlJc w:val="left"/>
      <w:pPr>
        <w:ind w:left="3790" w:hanging="360"/>
      </w:pPr>
    </w:lvl>
    <w:lvl w:ilvl="5" w:tplc="3809001B" w:tentative="1">
      <w:start w:val="1"/>
      <w:numFmt w:val="lowerRoman"/>
      <w:lvlText w:val="%6."/>
      <w:lvlJc w:val="right"/>
      <w:pPr>
        <w:ind w:left="4510" w:hanging="180"/>
      </w:pPr>
    </w:lvl>
    <w:lvl w:ilvl="6" w:tplc="3809000F" w:tentative="1">
      <w:start w:val="1"/>
      <w:numFmt w:val="decimal"/>
      <w:lvlText w:val="%7."/>
      <w:lvlJc w:val="left"/>
      <w:pPr>
        <w:ind w:left="5230" w:hanging="360"/>
      </w:pPr>
    </w:lvl>
    <w:lvl w:ilvl="7" w:tplc="38090019" w:tentative="1">
      <w:start w:val="1"/>
      <w:numFmt w:val="lowerLetter"/>
      <w:lvlText w:val="%8."/>
      <w:lvlJc w:val="left"/>
      <w:pPr>
        <w:ind w:left="5950" w:hanging="360"/>
      </w:pPr>
    </w:lvl>
    <w:lvl w:ilvl="8" w:tplc="3809001B" w:tentative="1">
      <w:start w:val="1"/>
      <w:numFmt w:val="lowerRoman"/>
      <w:lvlText w:val="%9."/>
      <w:lvlJc w:val="right"/>
      <w:pPr>
        <w:ind w:left="6670" w:hanging="180"/>
      </w:pPr>
    </w:lvl>
  </w:abstractNum>
  <w:abstractNum w:abstractNumId="42" w15:restartNumberingAfterBreak="0">
    <w:nsid w:val="65EF4914"/>
    <w:multiLevelType w:val="hybridMultilevel"/>
    <w:tmpl w:val="4B9E61AA"/>
    <w:lvl w:ilvl="0" w:tplc="3809000B">
      <w:start w:val="1"/>
      <w:numFmt w:val="bullet"/>
      <w:lvlText w:val=""/>
      <w:lvlJc w:val="left"/>
      <w:pPr>
        <w:ind w:left="1287" w:hanging="360"/>
      </w:pPr>
      <w:rPr>
        <w:rFonts w:ascii="Wingdings" w:hAnsi="Wingdings"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3" w15:restartNumberingAfterBreak="0">
    <w:nsid w:val="67171E32"/>
    <w:multiLevelType w:val="hybridMultilevel"/>
    <w:tmpl w:val="23525D92"/>
    <w:lvl w:ilvl="0" w:tplc="38090001">
      <w:start w:val="1"/>
      <w:numFmt w:val="bullet"/>
      <w:lvlText w:val=""/>
      <w:lvlJc w:val="left"/>
      <w:pPr>
        <w:ind w:left="1619" w:hanging="360"/>
      </w:pPr>
      <w:rPr>
        <w:rFonts w:ascii="Symbol" w:hAnsi="Symbol" w:hint="default"/>
      </w:rPr>
    </w:lvl>
    <w:lvl w:ilvl="1" w:tplc="38090003" w:tentative="1">
      <w:start w:val="1"/>
      <w:numFmt w:val="bullet"/>
      <w:lvlText w:val="o"/>
      <w:lvlJc w:val="left"/>
      <w:pPr>
        <w:ind w:left="2339" w:hanging="360"/>
      </w:pPr>
      <w:rPr>
        <w:rFonts w:ascii="Courier New" w:hAnsi="Courier New" w:cs="Courier New" w:hint="default"/>
      </w:rPr>
    </w:lvl>
    <w:lvl w:ilvl="2" w:tplc="38090005" w:tentative="1">
      <w:start w:val="1"/>
      <w:numFmt w:val="bullet"/>
      <w:lvlText w:val=""/>
      <w:lvlJc w:val="left"/>
      <w:pPr>
        <w:ind w:left="3059" w:hanging="360"/>
      </w:pPr>
      <w:rPr>
        <w:rFonts w:ascii="Wingdings" w:hAnsi="Wingdings" w:hint="default"/>
      </w:rPr>
    </w:lvl>
    <w:lvl w:ilvl="3" w:tplc="38090001" w:tentative="1">
      <w:start w:val="1"/>
      <w:numFmt w:val="bullet"/>
      <w:lvlText w:val=""/>
      <w:lvlJc w:val="left"/>
      <w:pPr>
        <w:ind w:left="3779" w:hanging="360"/>
      </w:pPr>
      <w:rPr>
        <w:rFonts w:ascii="Symbol" w:hAnsi="Symbol" w:hint="default"/>
      </w:rPr>
    </w:lvl>
    <w:lvl w:ilvl="4" w:tplc="38090003" w:tentative="1">
      <w:start w:val="1"/>
      <w:numFmt w:val="bullet"/>
      <w:lvlText w:val="o"/>
      <w:lvlJc w:val="left"/>
      <w:pPr>
        <w:ind w:left="4499" w:hanging="360"/>
      </w:pPr>
      <w:rPr>
        <w:rFonts w:ascii="Courier New" w:hAnsi="Courier New" w:cs="Courier New" w:hint="default"/>
      </w:rPr>
    </w:lvl>
    <w:lvl w:ilvl="5" w:tplc="38090005" w:tentative="1">
      <w:start w:val="1"/>
      <w:numFmt w:val="bullet"/>
      <w:lvlText w:val=""/>
      <w:lvlJc w:val="left"/>
      <w:pPr>
        <w:ind w:left="5219" w:hanging="360"/>
      </w:pPr>
      <w:rPr>
        <w:rFonts w:ascii="Wingdings" w:hAnsi="Wingdings" w:hint="default"/>
      </w:rPr>
    </w:lvl>
    <w:lvl w:ilvl="6" w:tplc="38090001" w:tentative="1">
      <w:start w:val="1"/>
      <w:numFmt w:val="bullet"/>
      <w:lvlText w:val=""/>
      <w:lvlJc w:val="left"/>
      <w:pPr>
        <w:ind w:left="5939" w:hanging="360"/>
      </w:pPr>
      <w:rPr>
        <w:rFonts w:ascii="Symbol" w:hAnsi="Symbol" w:hint="default"/>
      </w:rPr>
    </w:lvl>
    <w:lvl w:ilvl="7" w:tplc="38090003" w:tentative="1">
      <w:start w:val="1"/>
      <w:numFmt w:val="bullet"/>
      <w:lvlText w:val="o"/>
      <w:lvlJc w:val="left"/>
      <w:pPr>
        <w:ind w:left="6659" w:hanging="360"/>
      </w:pPr>
      <w:rPr>
        <w:rFonts w:ascii="Courier New" w:hAnsi="Courier New" w:cs="Courier New" w:hint="default"/>
      </w:rPr>
    </w:lvl>
    <w:lvl w:ilvl="8" w:tplc="38090005" w:tentative="1">
      <w:start w:val="1"/>
      <w:numFmt w:val="bullet"/>
      <w:lvlText w:val=""/>
      <w:lvlJc w:val="left"/>
      <w:pPr>
        <w:ind w:left="7379" w:hanging="360"/>
      </w:pPr>
      <w:rPr>
        <w:rFonts w:ascii="Wingdings" w:hAnsi="Wingdings" w:hint="default"/>
      </w:rPr>
    </w:lvl>
  </w:abstractNum>
  <w:abstractNum w:abstractNumId="44" w15:restartNumberingAfterBreak="0">
    <w:nsid w:val="68FD0C0D"/>
    <w:multiLevelType w:val="hybridMultilevel"/>
    <w:tmpl w:val="123ABFFC"/>
    <w:lvl w:ilvl="0" w:tplc="DD7C60C6">
      <w:start w:val="1"/>
      <w:numFmt w:val="decimal"/>
      <w:lvlText w:val="%1."/>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FB965CB8">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52E812E6">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438265CA">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D202E40">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962C8F3C">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6E36668A">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1452D3FE">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8CAFAFC">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5" w15:restartNumberingAfterBreak="0">
    <w:nsid w:val="6DCF7735"/>
    <w:multiLevelType w:val="hybridMultilevel"/>
    <w:tmpl w:val="7ABAD38C"/>
    <w:lvl w:ilvl="0" w:tplc="6F9ADC0C">
      <w:start w:val="1"/>
      <w:numFmt w:val="decimal"/>
      <w:lvlText w:val="%1."/>
      <w:lvlJc w:val="left"/>
      <w:pPr>
        <w:ind w:left="378" w:hanging="360"/>
      </w:pPr>
      <w:rPr>
        <w:rFonts w:ascii="Times" w:hAnsi="Times" w:cs="Times" w:hint="default"/>
        <w:color w:val="000000"/>
        <w:sz w:val="19"/>
      </w:rPr>
    </w:lvl>
    <w:lvl w:ilvl="1" w:tplc="38090019" w:tentative="1">
      <w:start w:val="1"/>
      <w:numFmt w:val="lowerLetter"/>
      <w:lvlText w:val="%2."/>
      <w:lvlJc w:val="left"/>
      <w:pPr>
        <w:ind w:left="1098" w:hanging="360"/>
      </w:pPr>
    </w:lvl>
    <w:lvl w:ilvl="2" w:tplc="3809001B" w:tentative="1">
      <w:start w:val="1"/>
      <w:numFmt w:val="lowerRoman"/>
      <w:lvlText w:val="%3."/>
      <w:lvlJc w:val="right"/>
      <w:pPr>
        <w:ind w:left="1818" w:hanging="180"/>
      </w:pPr>
    </w:lvl>
    <w:lvl w:ilvl="3" w:tplc="3809000F" w:tentative="1">
      <w:start w:val="1"/>
      <w:numFmt w:val="decimal"/>
      <w:lvlText w:val="%4."/>
      <w:lvlJc w:val="left"/>
      <w:pPr>
        <w:ind w:left="2538" w:hanging="360"/>
      </w:pPr>
    </w:lvl>
    <w:lvl w:ilvl="4" w:tplc="38090019" w:tentative="1">
      <w:start w:val="1"/>
      <w:numFmt w:val="lowerLetter"/>
      <w:lvlText w:val="%5."/>
      <w:lvlJc w:val="left"/>
      <w:pPr>
        <w:ind w:left="3258" w:hanging="360"/>
      </w:pPr>
    </w:lvl>
    <w:lvl w:ilvl="5" w:tplc="3809001B" w:tentative="1">
      <w:start w:val="1"/>
      <w:numFmt w:val="lowerRoman"/>
      <w:lvlText w:val="%6."/>
      <w:lvlJc w:val="right"/>
      <w:pPr>
        <w:ind w:left="3978" w:hanging="180"/>
      </w:pPr>
    </w:lvl>
    <w:lvl w:ilvl="6" w:tplc="3809000F" w:tentative="1">
      <w:start w:val="1"/>
      <w:numFmt w:val="decimal"/>
      <w:lvlText w:val="%7."/>
      <w:lvlJc w:val="left"/>
      <w:pPr>
        <w:ind w:left="4698" w:hanging="360"/>
      </w:pPr>
    </w:lvl>
    <w:lvl w:ilvl="7" w:tplc="38090019" w:tentative="1">
      <w:start w:val="1"/>
      <w:numFmt w:val="lowerLetter"/>
      <w:lvlText w:val="%8."/>
      <w:lvlJc w:val="left"/>
      <w:pPr>
        <w:ind w:left="5418" w:hanging="360"/>
      </w:pPr>
    </w:lvl>
    <w:lvl w:ilvl="8" w:tplc="3809001B" w:tentative="1">
      <w:start w:val="1"/>
      <w:numFmt w:val="lowerRoman"/>
      <w:lvlText w:val="%9."/>
      <w:lvlJc w:val="right"/>
      <w:pPr>
        <w:ind w:left="6138" w:hanging="180"/>
      </w:pPr>
    </w:lvl>
  </w:abstractNum>
  <w:abstractNum w:abstractNumId="46" w15:restartNumberingAfterBreak="0">
    <w:nsid w:val="749C67E3"/>
    <w:multiLevelType w:val="hybridMultilevel"/>
    <w:tmpl w:val="95A8B876"/>
    <w:lvl w:ilvl="0" w:tplc="C2C22FE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74F94D47"/>
    <w:multiLevelType w:val="multilevel"/>
    <w:tmpl w:val="454A851A"/>
    <w:lvl w:ilvl="0">
      <w:start w:val="1"/>
      <w:numFmt w:val="decimal"/>
      <w:lvlText w:val="%1."/>
      <w:lvlJc w:val="left"/>
      <w:pPr>
        <w:ind w:left="720" w:hanging="360"/>
      </w:pPr>
      <w:rPr>
        <w:rFonts w:hint="default"/>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759818B4"/>
    <w:multiLevelType w:val="hybridMultilevel"/>
    <w:tmpl w:val="721C1000"/>
    <w:lvl w:ilvl="0" w:tplc="DD96626E">
      <w:start w:val="1"/>
      <w:numFmt w:val="decimal"/>
      <w:lvlText w:val="4.%1."/>
      <w:lvlJc w:val="left"/>
      <w:pPr>
        <w:ind w:left="1270" w:hanging="360"/>
      </w:pPr>
      <w:rPr>
        <w:rFonts w:hint="default"/>
      </w:rPr>
    </w:lvl>
    <w:lvl w:ilvl="1" w:tplc="38090019" w:tentative="1">
      <w:start w:val="1"/>
      <w:numFmt w:val="lowerLetter"/>
      <w:lvlText w:val="%2."/>
      <w:lvlJc w:val="left"/>
      <w:pPr>
        <w:ind w:left="1990" w:hanging="360"/>
      </w:pPr>
    </w:lvl>
    <w:lvl w:ilvl="2" w:tplc="3809001B" w:tentative="1">
      <w:start w:val="1"/>
      <w:numFmt w:val="lowerRoman"/>
      <w:lvlText w:val="%3."/>
      <w:lvlJc w:val="right"/>
      <w:pPr>
        <w:ind w:left="2710" w:hanging="180"/>
      </w:pPr>
    </w:lvl>
    <w:lvl w:ilvl="3" w:tplc="3809000F" w:tentative="1">
      <w:start w:val="1"/>
      <w:numFmt w:val="decimal"/>
      <w:lvlText w:val="%4."/>
      <w:lvlJc w:val="left"/>
      <w:pPr>
        <w:ind w:left="3430" w:hanging="360"/>
      </w:pPr>
    </w:lvl>
    <w:lvl w:ilvl="4" w:tplc="38090019" w:tentative="1">
      <w:start w:val="1"/>
      <w:numFmt w:val="lowerLetter"/>
      <w:lvlText w:val="%5."/>
      <w:lvlJc w:val="left"/>
      <w:pPr>
        <w:ind w:left="4150" w:hanging="360"/>
      </w:pPr>
    </w:lvl>
    <w:lvl w:ilvl="5" w:tplc="3809001B" w:tentative="1">
      <w:start w:val="1"/>
      <w:numFmt w:val="lowerRoman"/>
      <w:lvlText w:val="%6."/>
      <w:lvlJc w:val="right"/>
      <w:pPr>
        <w:ind w:left="4870" w:hanging="180"/>
      </w:pPr>
    </w:lvl>
    <w:lvl w:ilvl="6" w:tplc="3809000F" w:tentative="1">
      <w:start w:val="1"/>
      <w:numFmt w:val="decimal"/>
      <w:lvlText w:val="%7."/>
      <w:lvlJc w:val="left"/>
      <w:pPr>
        <w:ind w:left="5590" w:hanging="360"/>
      </w:pPr>
    </w:lvl>
    <w:lvl w:ilvl="7" w:tplc="38090019" w:tentative="1">
      <w:start w:val="1"/>
      <w:numFmt w:val="lowerLetter"/>
      <w:lvlText w:val="%8."/>
      <w:lvlJc w:val="left"/>
      <w:pPr>
        <w:ind w:left="6310" w:hanging="360"/>
      </w:pPr>
    </w:lvl>
    <w:lvl w:ilvl="8" w:tplc="3809001B" w:tentative="1">
      <w:start w:val="1"/>
      <w:numFmt w:val="lowerRoman"/>
      <w:lvlText w:val="%9."/>
      <w:lvlJc w:val="right"/>
      <w:pPr>
        <w:ind w:left="7030" w:hanging="180"/>
      </w:pPr>
    </w:lvl>
  </w:abstractNum>
  <w:abstractNum w:abstractNumId="49" w15:restartNumberingAfterBreak="0">
    <w:nsid w:val="75B3368C"/>
    <w:multiLevelType w:val="hybridMultilevel"/>
    <w:tmpl w:val="A2D8CC8C"/>
    <w:lvl w:ilvl="0" w:tplc="C2C22FE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7D2A0A0A"/>
    <w:multiLevelType w:val="multilevel"/>
    <w:tmpl w:val="FDB48AE4"/>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E066D46"/>
    <w:multiLevelType w:val="hybridMultilevel"/>
    <w:tmpl w:val="B2447930"/>
    <w:lvl w:ilvl="0" w:tplc="B78E6EFA">
      <w:start w:val="1"/>
      <w:numFmt w:val="decimal"/>
      <w:lvlText w:val="%1."/>
      <w:lvlJc w:val="left"/>
      <w:pPr>
        <w:ind w:left="5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DB0635CE">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7C3EBCD6">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DE80792A">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75A426A">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31679E2">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65307E66">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A168B32E">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7B7CB9B0">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16cid:durableId="856388884">
    <w:abstractNumId w:val="4"/>
  </w:num>
  <w:num w:numId="2" w16cid:durableId="1003053395">
    <w:abstractNumId w:val="32"/>
  </w:num>
  <w:num w:numId="3" w16cid:durableId="1585143955">
    <w:abstractNumId w:val="0"/>
  </w:num>
  <w:num w:numId="4" w16cid:durableId="1543862061">
    <w:abstractNumId w:val="2"/>
  </w:num>
  <w:num w:numId="5" w16cid:durableId="1311903154">
    <w:abstractNumId w:val="1"/>
  </w:num>
  <w:num w:numId="6" w16cid:durableId="912466934">
    <w:abstractNumId w:val="3"/>
  </w:num>
  <w:num w:numId="7" w16cid:durableId="374502972">
    <w:abstractNumId w:val="5"/>
  </w:num>
  <w:num w:numId="8" w16cid:durableId="1323311476">
    <w:abstractNumId w:val="7"/>
  </w:num>
  <w:num w:numId="9" w16cid:durableId="1644844947">
    <w:abstractNumId w:val="21"/>
  </w:num>
  <w:num w:numId="10" w16cid:durableId="1525750675">
    <w:abstractNumId w:val="50"/>
  </w:num>
  <w:num w:numId="11" w16cid:durableId="1795519856">
    <w:abstractNumId w:val="29"/>
  </w:num>
  <w:num w:numId="12" w16cid:durableId="1008096633">
    <w:abstractNumId w:val="47"/>
  </w:num>
  <w:num w:numId="13" w16cid:durableId="1657495733">
    <w:abstractNumId w:val="44"/>
  </w:num>
  <w:num w:numId="14" w16cid:durableId="1486317471">
    <w:abstractNumId w:val="12"/>
  </w:num>
  <w:num w:numId="15" w16cid:durableId="1543637011">
    <w:abstractNumId w:val="51"/>
  </w:num>
  <w:num w:numId="16" w16cid:durableId="754975321">
    <w:abstractNumId w:val="31"/>
  </w:num>
  <w:num w:numId="17" w16cid:durableId="1366950862">
    <w:abstractNumId w:val="35"/>
  </w:num>
  <w:num w:numId="18" w16cid:durableId="93135288">
    <w:abstractNumId w:val="36"/>
  </w:num>
  <w:num w:numId="19" w16cid:durableId="777987899">
    <w:abstractNumId w:val="24"/>
  </w:num>
  <w:num w:numId="20" w16cid:durableId="1564679673">
    <w:abstractNumId w:val="27"/>
  </w:num>
  <w:num w:numId="21" w16cid:durableId="2032300613">
    <w:abstractNumId w:val="8"/>
  </w:num>
  <w:num w:numId="22" w16cid:durableId="1484736750">
    <w:abstractNumId w:val="25"/>
  </w:num>
  <w:num w:numId="23" w16cid:durableId="130484982">
    <w:abstractNumId w:val="20"/>
  </w:num>
  <w:num w:numId="24" w16cid:durableId="1066100849">
    <w:abstractNumId w:val="41"/>
  </w:num>
  <w:num w:numId="25" w16cid:durableId="1299802879">
    <w:abstractNumId w:val="15"/>
  </w:num>
  <w:num w:numId="26" w16cid:durableId="872422918">
    <w:abstractNumId w:val="9"/>
  </w:num>
  <w:num w:numId="27" w16cid:durableId="550311371">
    <w:abstractNumId w:val="10"/>
  </w:num>
  <w:num w:numId="28" w16cid:durableId="896092014">
    <w:abstractNumId w:val="16"/>
  </w:num>
  <w:num w:numId="29" w16cid:durableId="1068577321">
    <w:abstractNumId w:val="34"/>
  </w:num>
  <w:num w:numId="30" w16cid:durableId="631057556">
    <w:abstractNumId w:val="42"/>
  </w:num>
  <w:num w:numId="31" w16cid:durableId="1675455017">
    <w:abstractNumId w:val="39"/>
  </w:num>
  <w:num w:numId="32" w16cid:durableId="2110732491">
    <w:abstractNumId w:val="38"/>
  </w:num>
  <w:num w:numId="33" w16cid:durableId="1240672681">
    <w:abstractNumId w:val="49"/>
  </w:num>
  <w:num w:numId="34" w16cid:durableId="685790459">
    <w:abstractNumId w:val="46"/>
  </w:num>
  <w:num w:numId="35" w16cid:durableId="196549423">
    <w:abstractNumId w:val="11"/>
  </w:num>
  <w:num w:numId="36" w16cid:durableId="2067991834">
    <w:abstractNumId w:val="26"/>
  </w:num>
  <w:num w:numId="37" w16cid:durableId="471141938">
    <w:abstractNumId w:val="30"/>
  </w:num>
  <w:num w:numId="38" w16cid:durableId="702830725">
    <w:abstractNumId w:val="22"/>
  </w:num>
  <w:num w:numId="39" w16cid:durableId="1145778386">
    <w:abstractNumId w:val="45"/>
  </w:num>
  <w:num w:numId="40" w16cid:durableId="661011643">
    <w:abstractNumId w:val="17"/>
  </w:num>
  <w:num w:numId="41" w16cid:durableId="1005085689">
    <w:abstractNumId w:val="14"/>
  </w:num>
  <w:num w:numId="42" w16cid:durableId="80570304">
    <w:abstractNumId w:val="13"/>
  </w:num>
  <w:num w:numId="43" w16cid:durableId="218131148">
    <w:abstractNumId w:val="48"/>
  </w:num>
  <w:num w:numId="44" w16cid:durableId="1343387749">
    <w:abstractNumId w:val="19"/>
  </w:num>
  <w:num w:numId="45" w16cid:durableId="1346056047">
    <w:abstractNumId w:val="37"/>
    <w:lvlOverride w:ilvl="0">
      <w:startOverride w:val="1"/>
    </w:lvlOverride>
    <w:lvlOverride w:ilvl="1"/>
    <w:lvlOverride w:ilvl="2"/>
    <w:lvlOverride w:ilvl="3"/>
    <w:lvlOverride w:ilvl="4"/>
    <w:lvlOverride w:ilvl="5"/>
    <w:lvlOverride w:ilvl="6"/>
    <w:lvlOverride w:ilvl="7"/>
    <w:lvlOverride w:ilvl="8"/>
  </w:num>
  <w:num w:numId="46" w16cid:durableId="529683530">
    <w:abstractNumId w:val="18"/>
  </w:num>
  <w:num w:numId="47" w16cid:durableId="955715899">
    <w:abstractNumId w:val="23"/>
  </w:num>
  <w:num w:numId="48" w16cid:durableId="1066369009">
    <w:abstractNumId w:val="33"/>
  </w:num>
  <w:num w:numId="49" w16cid:durableId="1135296968">
    <w:abstractNumId w:val="43"/>
  </w:num>
  <w:num w:numId="50" w16cid:durableId="1642884727">
    <w:abstractNumId w:val="40"/>
  </w:num>
  <w:num w:numId="51" w16cid:durableId="19898228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CAB"/>
    <w:rsid w:val="00006761"/>
    <w:rsid w:val="00015E79"/>
    <w:rsid w:val="000166D6"/>
    <w:rsid w:val="000233C5"/>
    <w:rsid w:val="000669A2"/>
    <w:rsid w:val="00097ABB"/>
    <w:rsid w:val="000A4BD2"/>
    <w:rsid w:val="000A7CAA"/>
    <w:rsid w:val="00117A06"/>
    <w:rsid w:val="001663FC"/>
    <w:rsid w:val="00167416"/>
    <w:rsid w:val="00193EAC"/>
    <w:rsid w:val="002055B1"/>
    <w:rsid w:val="0020628F"/>
    <w:rsid w:val="0020630A"/>
    <w:rsid w:val="00210498"/>
    <w:rsid w:val="00220B4B"/>
    <w:rsid w:val="00225DFF"/>
    <w:rsid w:val="002307B6"/>
    <w:rsid w:val="002374C4"/>
    <w:rsid w:val="0029309E"/>
    <w:rsid w:val="0029502B"/>
    <w:rsid w:val="002A2C6A"/>
    <w:rsid w:val="002A42A6"/>
    <w:rsid w:val="002A7485"/>
    <w:rsid w:val="002B671F"/>
    <w:rsid w:val="002B7EB7"/>
    <w:rsid w:val="002E4F8F"/>
    <w:rsid w:val="002F0947"/>
    <w:rsid w:val="002F2B7E"/>
    <w:rsid w:val="002F2F13"/>
    <w:rsid w:val="0031236F"/>
    <w:rsid w:val="00313C64"/>
    <w:rsid w:val="00392DFA"/>
    <w:rsid w:val="003A08FD"/>
    <w:rsid w:val="003B4DC4"/>
    <w:rsid w:val="003B79E4"/>
    <w:rsid w:val="003C3889"/>
    <w:rsid w:val="003D76B7"/>
    <w:rsid w:val="003E3E32"/>
    <w:rsid w:val="003F53F3"/>
    <w:rsid w:val="00437909"/>
    <w:rsid w:val="00447D62"/>
    <w:rsid w:val="0048207D"/>
    <w:rsid w:val="004A112B"/>
    <w:rsid w:val="004A5448"/>
    <w:rsid w:val="004B3D43"/>
    <w:rsid w:val="004C6BE6"/>
    <w:rsid w:val="004D6EF3"/>
    <w:rsid w:val="00501608"/>
    <w:rsid w:val="00534081"/>
    <w:rsid w:val="00547B96"/>
    <w:rsid w:val="005639B9"/>
    <w:rsid w:val="005A30A4"/>
    <w:rsid w:val="005B75A0"/>
    <w:rsid w:val="006007AA"/>
    <w:rsid w:val="00612C53"/>
    <w:rsid w:val="0062369B"/>
    <w:rsid w:val="00636841"/>
    <w:rsid w:val="00661B4B"/>
    <w:rsid w:val="006650CD"/>
    <w:rsid w:val="006754EE"/>
    <w:rsid w:val="006A74EB"/>
    <w:rsid w:val="006B1BF3"/>
    <w:rsid w:val="006B1F77"/>
    <w:rsid w:val="006B26E3"/>
    <w:rsid w:val="006B43CC"/>
    <w:rsid w:val="00721031"/>
    <w:rsid w:val="0074627D"/>
    <w:rsid w:val="007478EC"/>
    <w:rsid w:val="00756C51"/>
    <w:rsid w:val="00792168"/>
    <w:rsid w:val="007B4C32"/>
    <w:rsid w:val="007C0F81"/>
    <w:rsid w:val="007C155E"/>
    <w:rsid w:val="007C2CDB"/>
    <w:rsid w:val="007D3BDA"/>
    <w:rsid w:val="007E7295"/>
    <w:rsid w:val="00807313"/>
    <w:rsid w:val="00814EB1"/>
    <w:rsid w:val="00871EA4"/>
    <w:rsid w:val="008731BF"/>
    <w:rsid w:val="00882F38"/>
    <w:rsid w:val="00884943"/>
    <w:rsid w:val="00890CA6"/>
    <w:rsid w:val="00890EA3"/>
    <w:rsid w:val="008919F1"/>
    <w:rsid w:val="008D5A92"/>
    <w:rsid w:val="008E7145"/>
    <w:rsid w:val="00901AA0"/>
    <w:rsid w:val="00913E35"/>
    <w:rsid w:val="00916F0B"/>
    <w:rsid w:val="00950D7D"/>
    <w:rsid w:val="00955BAD"/>
    <w:rsid w:val="00956E54"/>
    <w:rsid w:val="00983585"/>
    <w:rsid w:val="0098530A"/>
    <w:rsid w:val="00987D75"/>
    <w:rsid w:val="00A069A6"/>
    <w:rsid w:val="00A12A84"/>
    <w:rsid w:val="00A14ADD"/>
    <w:rsid w:val="00A165BA"/>
    <w:rsid w:val="00A311D7"/>
    <w:rsid w:val="00A42D42"/>
    <w:rsid w:val="00A464A8"/>
    <w:rsid w:val="00A50C7C"/>
    <w:rsid w:val="00A92B56"/>
    <w:rsid w:val="00AA30E8"/>
    <w:rsid w:val="00AA37B1"/>
    <w:rsid w:val="00AD08FB"/>
    <w:rsid w:val="00B157B5"/>
    <w:rsid w:val="00B31829"/>
    <w:rsid w:val="00B4643B"/>
    <w:rsid w:val="00BA03BE"/>
    <w:rsid w:val="00BA6C5F"/>
    <w:rsid w:val="00BD193A"/>
    <w:rsid w:val="00C0012B"/>
    <w:rsid w:val="00C02077"/>
    <w:rsid w:val="00C37B73"/>
    <w:rsid w:val="00C469D6"/>
    <w:rsid w:val="00C817EA"/>
    <w:rsid w:val="00C93557"/>
    <w:rsid w:val="00C949F0"/>
    <w:rsid w:val="00CD4303"/>
    <w:rsid w:val="00CF5672"/>
    <w:rsid w:val="00D135ED"/>
    <w:rsid w:val="00D40042"/>
    <w:rsid w:val="00D51ED7"/>
    <w:rsid w:val="00D62580"/>
    <w:rsid w:val="00D85691"/>
    <w:rsid w:val="00DA7182"/>
    <w:rsid w:val="00DA7A66"/>
    <w:rsid w:val="00DC6CEA"/>
    <w:rsid w:val="00DD564F"/>
    <w:rsid w:val="00DF0035"/>
    <w:rsid w:val="00E04071"/>
    <w:rsid w:val="00E266CE"/>
    <w:rsid w:val="00E37C22"/>
    <w:rsid w:val="00E63882"/>
    <w:rsid w:val="00E64946"/>
    <w:rsid w:val="00E66A1A"/>
    <w:rsid w:val="00E72FC9"/>
    <w:rsid w:val="00EA7A8D"/>
    <w:rsid w:val="00EB64E9"/>
    <w:rsid w:val="00EC0DE0"/>
    <w:rsid w:val="00ED2F57"/>
    <w:rsid w:val="00EF5CAB"/>
    <w:rsid w:val="00F00240"/>
    <w:rsid w:val="00F07590"/>
    <w:rsid w:val="00F07A6E"/>
    <w:rsid w:val="00F11F67"/>
    <w:rsid w:val="00F209AA"/>
    <w:rsid w:val="00F34BF8"/>
    <w:rsid w:val="00F37593"/>
    <w:rsid w:val="00F412F4"/>
    <w:rsid w:val="00F500F5"/>
    <w:rsid w:val="00F5357A"/>
    <w:rsid w:val="00F64569"/>
    <w:rsid w:val="00F75900"/>
    <w:rsid w:val="00F77F4B"/>
    <w:rsid w:val="00F91D07"/>
    <w:rsid w:val="00FA7B72"/>
    <w:rsid w:val="00FC0346"/>
    <w:rsid w:val="00FC637E"/>
    <w:rsid w:val="00FD090C"/>
    <w:rsid w:val="00FD6163"/>
    <w:rsid w:val="00FF1C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C87A4"/>
  <w15:docId w15:val="{0E0BF04C-FE70-40D4-B448-2507AF77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SimSun"/>
        <w:sz w:val="24"/>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946"/>
    <w:pPr>
      <w:spacing w:after="160" w:line="259" w:lineRule="auto"/>
    </w:pPr>
    <w:rPr>
      <w:lang w:val="id-ID"/>
    </w:rPr>
  </w:style>
  <w:style w:type="paragraph" w:styleId="Heading1">
    <w:name w:val="heading 1"/>
    <w:basedOn w:val="Normal"/>
    <w:next w:val="Normal"/>
    <w:link w:val="Heading1Char"/>
    <w:uiPriority w:val="9"/>
    <w:qFormat/>
    <w:pPr>
      <w:keepNext/>
      <w:keepLines/>
      <w:spacing w:before="240" w:after="0"/>
      <w:jc w:val="center"/>
      <w:outlineLvl w:val="0"/>
    </w:pPr>
    <w:rPr>
      <w:rFonts w:eastAsia="SimSun"/>
      <w:color w:val="000000"/>
      <w:sz w:val="28"/>
      <w:szCs w:val="32"/>
    </w:rPr>
  </w:style>
  <w:style w:type="paragraph" w:styleId="Heading2">
    <w:name w:val="heading 2"/>
    <w:basedOn w:val="Normal"/>
    <w:next w:val="Normal"/>
    <w:link w:val="Heading2Char"/>
    <w:uiPriority w:val="9"/>
    <w:qFormat/>
    <w:pPr>
      <w:keepNext/>
      <w:keepLines/>
      <w:spacing w:before="40" w:after="0"/>
      <w:outlineLvl w:val="1"/>
    </w:pPr>
    <w:rPr>
      <w:rFonts w:eastAsia="SimSun"/>
      <w:color w:val="000000"/>
      <w:szCs w:val="26"/>
    </w:rPr>
  </w:style>
  <w:style w:type="paragraph" w:styleId="Heading3">
    <w:name w:val="heading 3"/>
    <w:basedOn w:val="Normal"/>
    <w:next w:val="Normal"/>
    <w:link w:val="Heading3Char"/>
    <w:uiPriority w:val="9"/>
    <w:unhideWhenUsed/>
    <w:qFormat/>
    <w:rsid w:val="00890CA6"/>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eastAsia="SimSun" w:cs="SimSun"/>
      <w:color w:val="000000"/>
      <w:sz w:val="28"/>
      <w:szCs w:val="32"/>
      <w:lang w:val="id-ID"/>
    </w:rPr>
  </w:style>
  <w:style w:type="character" w:customStyle="1" w:styleId="Heading2Char">
    <w:name w:val="Heading 2 Char"/>
    <w:basedOn w:val="DefaultParagraphFont"/>
    <w:link w:val="Heading2"/>
    <w:uiPriority w:val="9"/>
    <w:rPr>
      <w:rFonts w:eastAsia="SimSun" w:cs="SimSun"/>
      <w:color w:val="000000"/>
      <w:szCs w:val="26"/>
      <w:lang w:val="id-ID"/>
    </w:rPr>
  </w:style>
  <w:style w:type="paragraph" w:styleId="ListParagraph">
    <w:name w:val="List Paragraph"/>
    <w:basedOn w:val="Normal"/>
    <w:uiPriority w:val="1"/>
    <w:qFormat/>
    <w:pPr>
      <w:ind w:left="720"/>
      <w:contextualSpacing/>
    </w:pPr>
  </w:style>
  <w:style w:type="paragraph" w:styleId="NormalWeb">
    <w:name w:val="Normal (Web)"/>
    <w:basedOn w:val="Normal"/>
    <w:uiPriority w:val="99"/>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id-ID"/>
    </w:rPr>
  </w:style>
  <w:style w:type="character" w:customStyle="1" w:styleId="apple-converted-space">
    <w:name w:val="apple-converted-space"/>
    <w:basedOn w:val="DefaultParagraphFont"/>
  </w:style>
  <w:style w:type="paragraph" w:styleId="BodyText">
    <w:name w:val="Body Text"/>
    <w:basedOn w:val="Normal"/>
    <w:link w:val="BodyTextChar"/>
    <w:pPr>
      <w:suppressAutoHyphens/>
      <w:spacing w:after="0" w:line="360" w:lineRule="auto"/>
      <w:jc w:val="both"/>
    </w:pPr>
    <w:rPr>
      <w:rFonts w:eastAsia="Times New Roman" w:cs="Times New Roman"/>
      <w:szCs w:val="24"/>
      <w:lang w:val="en-US" w:eastAsia="ar-SA"/>
    </w:rPr>
  </w:style>
  <w:style w:type="character" w:customStyle="1" w:styleId="BodyTextChar">
    <w:name w:val="Body Text Char"/>
    <w:basedOn w:val="DefaultParagraphFont"/>
    <w:link w:val="BodyText"/>
    <w:rPr>
      <w:rFonts w:eastAsia="Times New Roman" w:cs="Times New Roman"/>
      <w:szCs w:val="24"/>
      <w:lang w:eastAsia="ar-SA"/>
    </w:rPr>
  </w:style>
  <w:style w:type="character" w:styleId="Emphasis">
    <w:name w:val="Emphasis"/>
    <w:basedOn w:val="DefaultParagraphFont"/>
    <w:uiPriority w:val="20"/>
    <w:qFormat/>
    <w:rPr>
      <w:i/>
      <w:iCs/>
    </w:rPr>
  </w:style>
  <w:style w:type="paragraph" w:customStyle="1" w:styleId="TableParagraph">
    <w:name w:val="Table Paragraph"/>
    <w:basedOn w:val="Normal"/>
    <w:uiPriority w:val="1"/>
    <w:qFormat/>
    <w:pPr>
      <w:widowControl w:val="0"/>
      <w:spacing w:after="0" w:line="219" w:lineRule="exact"/>
    </w:pPr>
    <w:rPr>
      <w:rFonts w:eastAsia="Times New Roman" w:cs="Times New Roman"/>
      <w:lang w:val="en-US"/>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Calibri" w:hAnsi="Calibri"/>
      <w:sz w:val="22"/>
      <w:lang w:val="id-ID"/>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Calibri" w:hAnsi="Calibri"/>
      <w:sz w:val="22"/>
      <w:lang w:val="id-ID"/>
    </w:rPr>
  </w:style>
  <w:style w:type="paragraph" w:styleId="Title">
    <w:name w:val="Title"/>
    <w:basedOn w:val="Normal"/>
    <w:pPr>
      <w:spacing w:after="0"/>
      <w:jc w:val="center"/>
    </w:pPr>
    <w:rPr>
      <w:b/>
      <w:color w:val="000000"/>
      <w:szCs w:val="24"/>
    </w:rPr>
  </w:style>
  <w:style w:type="character" w:styleId="PageNumber">
    <w:name w:val="page number"/>
    <w:basedOn w:val="DefaultParagraphFont"/>
  </w:style>
  <w:style w:type="character" w:customStyle="1" w:styleId="Heading3Char">
    <w:name w:val="Heading 3 Char"/>
    <w:basedOn w:val="DefaultParagraphFont"/>
    <w:link w:val="Heading3"/>
    <w:uiPriority w:val="9"/>
    <w:rsid w:val="00890CA6"/>
    <w:rPr>
      <w:rFonts w:eastAsiaTheme="majorEastAsia" w:cstheme="majorBidi"/>
      <w:szCs w:val="24"/>
      <w:lang w:val="id-ID"/>
    </w:rPr>
  </w:style>
  <w:style w:type="table" w:styleId="TableGrid">
    <w:name w:val="Table Grid"/>
    <w:basedOn w:val="TableNormal"/>
    <w:uiPriority w:val="39"/>
    <w:rsid w:val="00A069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069A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A069A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9176">
      <w:bodyDiv w:val="1"/>
      <w:marLeft w:val="0"/>
      <w:marRight w:val="0"/>
      <w:marTop w:val="0"/>
      <w:marBottom w:val="0"/>
      <w:divBdr>
        <w:top w:val="none" w:sz="0" w:space="0" w:color="auto"/>
        <w:left w:val="none" w:sz="0" w:space="0" w:color="auto"/>
        <w:bottom w:val="none" w:sz="0" w:space="0" w:color="auto"/>
        <w:right w:val="none" w:sz="0" w:space="0" w:color="auto"/>
      </w:divBdr>
    </w:div>
    <w:div w:id="182786946">
      <w:bodyDiv w:val="1"/>
      <w:marLeft w:val="0"/>
      <w:marRight w:val="0"/>
      <w:marTop w:val="0"/>
      <w:marBottom w:val="0"/>
      <w:divBdr>
        <w:top w:val="none" w:sz="0" w:space="0" w:color="auto"/>
        <w:left w:val="none" w:sz="0" w:space="0" w:color="auto"/>
        <w:bottom w:val="none" w:sz="0" w:space="0" w:color="auto"/>
        <w:right w:val="none" w:sz="0" w:space="0" w:color="auto"/>
      </w:divBdr>
      <w:divsChild>
        <w:div w:id="2017465229">
          <w:marLeft w:val="0"/>
          <w:marRight w:val="0"/>
          <w:marTop w:val="0"/>
          <w:marBottom w:val="0"/>
          <w:divBdr>
            <w:top w:val="none" w:sz="0" w:space="0" w:color="auto"/>
            <w:left w:val="none" w:sz="0" w:space="0" w:color="auto"/>
            <w:bottom w:val="none" w:sz="0" w:space="0" w:color="auto"/>
            <w:right w:val="none" w:sz="0" w:space="0" w:color="auto"/>
          </w:divBdr>
          <w:divsChild>
            <w:div w:id="962229355">
              <w:marLeft w:val="0"/>
              <w:marRight w:val="0"/>
              <w:marTop w:val="0"/>
              <w:marBottom w:val="0"/>
              <w:divBdr>
                <w:top w:val="none" w:sz="0" w:space="0" w:color="auto"/>
                <w:left w:val="none" w:sz="0" w:space="0" w:color="auto"/>
                <w:bottom w:val="none" w:sz="0" w:space="0" w:color="auto"/>
                <w:right w:val="none" w:sz="0" w:space="0" w:color="auto"/>
              </w:divBdr>
            </w:div>
            <w:div w:id="1201626374">
              <w:marLeft w:val="0"/>
              <w:marRight w:val="0"/>
              <w:marTop w:val="0"/>
              <w:marBottom w:val="0"/>
              <w:divBdr>
                <w:top w:val="none" w:sz="0" w:space="0" w:color="auto"/>
                <w:left w:val="none" w:sz="0" w:space="0" w:color="auto"/>
                <w:bottom w:val="none" w:sz="0" w:space="0" w:color="auto"/>
                <w:right w:val="none" w:sz="0" w:space="0" w:color="auto"/>
              </w:divBdr>
            </w:div>
            <w:div w:id="1281304848">
              <w:marLeft w:val="0"/>
              <w:marRight w:val="0"/>
              <w:marTop w:val="0"/>
              <w:marBottom w:val="0"/>
              <w:divBdr>
                <w:top w:val="none" w:sz="0" w:space="0" w:color="auto"/>
                <w:left w:val="none" w:sz="0" w:space="0" w:color="auto"/>
                <w:bottom w:val="none" w:sz="0" w:space="0" w:color="auto"/>
                <w:right w:val="none" w:sz="0" w:space="0" w:color="auto"/>
              </w:divBdr>
            </w:div>
            <w:div w:id="1699545697">
              <w:marLeft w:val="0"/>
              <w:marRight w:val="0"/>
              <w:marTop w:val="0"/>
              <w:marBottom w:val="0"/>
              <w:divBdr>
                <w:top w:val="none" w:sz="0" w:space="0" w:color="auto"/>
                <w:left w:val="none" w:sz="0" w:space="0" w:color="auto"/>
                <w:bottom w:val="none" w:sz="0" w:space="0" w:color="auto"/>
                <w:right w:val="none" w:sz="0" w:space="0" w:color="auto"/>
              </w:divBdr>
            </w:div>
            <w:div w:id="1283000443">
              <w:marLeft w:val="0"/>
              <w:marRight w:val="0"/>
              <w:marTop w:val="0"/>
              <w:marBottom w:val="0"/>
              <w:divBdr>
                <w:top w:val="none" w:sz="0" w:space="0" w:color="auto"/>
                <w:left w:val="none" w:sz="0" w:space="0" w:color="auto"/>
                <w:bottom w:val="none" w:sz="0" w:space="0" w:color="auto"/>
                <w:right w:val="none" w:sz="0" w:space="0" w:color="auto"/>
              </w:divBdr>
            </w:div>
            <w:div w:id="1822306564">
              <w:marLeft w:val="0"/>
              <w:marRight w:val="0"/>
              <w:marTop w:val="0"/>
              <w:marBottom w:val="0"/>
              <w:divBdr>
                <w:top w:val="none" w:sz="0" w:space="0" w:color="auto"/>
                <w:left w:val="none" w:sz="0" w:space="0" w:color="auto"/>
                <w:bottom w:val="none" w:sz="0" w:space="0" w:color="auto"/>
                <w:right w:val="none" w:sz="0" w:space="0" w:color="auto"/>
              </w:divBdr>
            </w:div>
            <w:div w:id="129250727">
              <w:marLeft w:val="0"/>
              <w:marRight w:val="0"/>
              <w:marTop w:val="0"/>
              <w:marBottom w:val="0"/>
              <w:divBdr>
                <w:top w:val="none" w:sz="0" w:space="0" w:color="auto"/>
                <w:left w:val="none" w:sz="0" w:space="0" w:color="auto"/>
                <w:bottom w:val="none" w:sz="0" w:space="0" w:color="auto"/>
                <w:right w:val="none" w:sz="0" w:space="0" w:color="auto"/>
              </w:divBdr>
            </w:div>
            <w:div w:id="1308050525">
              <w:marLeft w:val="0"/>
              <w:marRight w:val="0"/>
              <w:marTop w:val="0"/>
              <w:marBottom w:val="0"/>
              <w:divBdr>
                <w:top w:val="none" w:sz="0" w:space="0" w:color="auto"/>
                <w:left w:val="none" w:sz="0" w:space="0" w:color="auto"/>
                <w:bottom w:val="none" w:sz="0" w:space="0" w:color="auto"/>
                <w:right w:val="none" w:sz="0" w:space="0" w:color="auto"/>
              </w:divBdr>
            </w:div>
            <w:div w:id="777604003">
              <w:marLeft w:val="0"/>
              <w:marRight w:val="0"/>
              <w:marTop w:val="0"/>
              <w:marBottom w:val="0"/>
              <w:divBdr>
                <w:top w:val="none" w:sz="0" w:space="0" w:color="auto"/>
                <w:left w:val="none" w:sz="0" w:space="0" w:color="auto"/>
                <w:bottom w:val="none" w:sz="0" w:space="0" w:color="auto"/>
                <w:right w:val="none" w:sz="0" w:space="0" w:color="auto"/>
              </w:divBdr>
            </w:div>
            <w:div w:id="1136411183">
              <w:marLeft w:val="0"/>
              <w:marRight w:val="0"/>
              <w:marTop w:val="0"/>
              <w:marBottom w:val="0"/>
              <w:divBdr>
                <w:top w:val="none" w:sz="0" w:space="0" w:color="auto"/>
                <w:left w:val="none" w:sz="0" w:space="0" w:color="auto"/>
                <w:bottom w:val="none" w:sz="0" w:space="0" w:color="auto"/>
                <w:right w:val="none" w:sz="0" w:space="0" w:color="auto"/>
              </w:divBdr>
            </w:div>
            <w:div w:id="249587745">
              <w:marLeft w:val="0"/>
              <w:marRight w:val="0"/>
              <w:marTop w:val="0"/>
              <w:marBottom w:val="0"/>
              <w:divBdr>
                <w:top w:val="none" w:sz="0" w:space="0" w:color="auto"/>
                <w:left w:val="none" w:sz="0" w:space="0" w:color="auto"/>
                <w:bottom w:val="none" w:sz="0" w:space="0" w:color="auto"/>
                <w:right w:val="none" w:sz="0" w:space="0" w:color="auto"/>
              </w:divBdr>
            </w:div>
            <w:div w:id="1369988770">
              <w:marLeft w:val="0"/>
              <w:marRight w:val="0"/>
              <w:marTop w:val="0"/>
              <w:marBottom w:val="0"/>
              <w:divBdr>
                <w:top w:val="none" w:sz="0" w:space="0" w:color="auto"/>
                <w:left w:val="none" w:sz="0" w:space="0" w:color="auto"/>
                <w:bottom w:val="none" w:sz="0" w:space="0" w:color="auto"/>
                <w:right w:val="none" w:sz="0" w:space="0" w:color="auto"/>
              </w:divBdr>
            </w:div>
            <w:div w:id="264769330">
              <w:marLeft w:val="0"/>
              <w:marRight w:val="0"/>
              <w:marTop w:val="0"/>
              <w:marBottom w:val="0"/>
              <w:divBdr>
                <w:top w:val="none" w:sz="0" w:space="0" w:color="auto"/>
                <w:left w:val="none" w:sz="0" w:space="0" w:color="auto"/>
                <w:bottom w:val="none" w:sz="0" w:space="0" w:color="auto"/>
                <w:right w:val="none" w:sz="0" w:space="0" w:color="auto"/>
              </w:divBdr>
            </w:div>
            <w:div w:id="1965230169">
              <w:marLeft w:val="0"/>
              <w:marRight w:val="0"/>
              <w:marTop w:val="0"/>
              <w:marBottom w:val="0"/>
              <w:divBdr>
                <w:top w:val="none" w:sz="0" w:space="0" w:color="auto"/>
                <w:left w:val="none" w:sz="0" w:space="0" w:color="auto"/>
                <w:bottom w:val="none" w:sz="0" w:space="0" w:color="auto"/>
                <w:right w:val="none" w:sz="0" w:space="0" w:color="auto"/>
              </w:divBdr>
            </w:div>
            <w:div w:id="1494680438">
              <w:marLeft w:val="0"/>
              <w:marRight w:val="0"/>
              <w:marTop w:val="0"/>
              <w:marBottom w:val="0"/>
              <w:divBdr>
                <w:top w:val="none" w:sz="0" w:space="0" w:color="auto"/>
                <w:left w:val="none" w:sz="0" w:space="0" w:color="auto"/>
                <w:bottom w:val="none" w:sz="0" w:space="0" w:color="auto"/>
                <w:right w:val="none" w:sz="0" w:space="0" w:color="auto"/>
              </w:divBdr>
            </w:div>
            <w:div w:id="1352688253">
              <w:marLeft w:val="0"/>
              <w:marRight w:val="0"/>
              <w:marTop w:val="0"/>
              <w:marBottom w:val="0"/>
              <w:divBdr>
                <w:top w:val="none" w:sz="0" w:space="0" w:color="auto"/>
                <w:left w:val="none" w:sz="0" w:space="0" w:color="auto"/>
                <w:bottom w:val="none" w:sz="0" w:space="0" w:color="auto"/>
                <w:right w:val="none" w:sz="0" w:space="0" w:color="auto"/>
              </w:divBdr>
            </w:div>
            <w:div w:id="209611818">
              <w:marLeft w:val="0"/>
              <w:marRight w:val="0"/>
              <w:marTop w:val="0"/>
              <w:marBottom w:val="0"/>
              <w:divBdr>
                <w:top w:val="none" w:sz="0" w:space="0" w:color="auto"/>
                <w:left w:val="none" w:sz="0" w:space="0" w:color="auto"/>
                <w:bottom w:val="none" w:sz="0" w:space="0" w:color="auto"/>
                <w:right w:val="none" w:sz="0" w:space="0" w:color="auto"/>
              </w:divBdr>
            </w:div>
            <w:div w:id="897588389">
              <w:marLeft w:val="0"/>
              <w:marRight w:val="0"/>
              <w:marTop w:val="0"/>
              <w:marBottom w:val="0"/>
              <w:divBdr>
                <w:top w:val="none" w:sz="0" w:space="0" w:color="auto"/>
                <w:left w:val="none" w:sz="0" w:space="0" w:color="auto"/>
                <w:bottom w:val="none" w:sz="0" w:space="0" w:color="auto"/>
                <w:right w:val="none" w:sz="0" w:space="0" w:color="auto"/>
              </w:divBdr>
            </w:div>
            <w:div w:id="1671248544">
              <w:marLeft w:val="0"/>
              <w:marRight w:val="0"/>
              <w:marTop w:val="0"/>
              <w:marBottom w:val="0"/>
              <w:divBdr>
                <w:top w:val="none" w:sz="0" w:space="0" w:color="auto"/>
                <w:left w:val="none" w:sz="0" w:space="0" w:color="auto"/>
                <w:bottom w:val="none" w:sz="0" w:space="0" w:color="auto"/>
                <w:right w:val="none" w:sz="0" w:space="0" w:color="auto"/>
              </w:divBdr>
            </w:div>
            <w:div w:id="457601323">
              <w:marLeft w:val="0"/>
              <w:marRight w:val="0"/>
              <w:marTop w:val="0"/>
              <w:marBottom w:val="0"/>
              <w:divBdr>
                <w:top w:val="none" w:sz="0" w:space="0" w:color="auto"/>
                <w:left w:val="none" w:sz="0" w:space="0" w:color="auto"/>
                <w:bottom w:val="none" w:sz="0" w:space="0" w:color="auto"/>
                <w:right w:val="none" w:sz="0" w:space="0" w:color="auto"/>
              </w:divBdr>
            </w:div>
            <w:div w:id="694382690">
              <w:marLeft w:val="0"/>
              <w:marRight w:val="0"/>
              <w:marTop w:val="0"/>
              <w:marBottom w:val="0"/>
              <w:divBdr>
                <w:top w:val="none" w:sz="0" w:space="0" w:color="auto"/>
                <w:left w:val="none" w:sz="0" w:space="0" w:color="auto"/>
                <w:bottom w:val="none" w:sz="0" w:space="0" w:color="auto"/>
                <w:right w:val="none" w:sz="0" w:space="0" w:color="auto"/>
              </w:divBdr>
            </w:div>
            <w:div w:id="310797003">
              <w:marLeft w:val="0"/>
              <w:marRight w:val="0"/>
              <w:marTop w:val="0"/>
              <w:marBottom w:val="0"/>
              <w:divBdr>
                <w:top w:val="none" w:sz="0" w:space="0" w:color="auto"/>
                <w:left w:val="none" w:sz="0" w:space="0" w:color="auto"/>
                <w:bottom w:val="none" w:sz="0" w:space="0" w:color="auto"/>
                <w:right w:val="none" w:sz="0" w:space="0" w:color="auto"/>
              </w:divBdr>
            </w:div>
            <w:div w:id="443157463">
              <w:marLeft w:val="0"/>
              <w:marRight w:val="0"/>
              <w:marTop w:val="0"/>
              <w:marBottom w:val="0"/>
              <w:divBdr>
                <w:top w:val="none" w:sz="0" w:space="0" w:color="auto"/>
                <w:left w:val="none" w:sz="0" w:space="0" w:color="auto"/>
                <w:bottom w:val="none" w:sz="0" w:space="0" w:color="auto"/>
                <w:right w:val="none" w:sz="0" w:space="0" w:color="auto"/>
              </w:divBdr>
            </w:div>
            <w:div w:id="1212155031">
              <w:marLeft w:val="0"/>
              <w:marRight w:val="0"/>
              <w:marTop w:val="0"/>
              <w:marBottom w:val="0"/>
              <w:divBdr>
                <w:top w:val="none" w:sz="0" w:space="0" w:color="auto"/>
                <w:left w:val="none" w:sz="0" w:space="0" w:color="auto"/>
                <w:bottom w:val="none" w:sz="0" w:space="0" w:color="auto"/>
                <w:right w:val="none" w:sz="0" w:space="0" w:color="auto"/>
              </w:divBdr>
            </w:div>
            <w:div w:id="616715338">
              <w:marLeft w:val="0"/>
              <w:marRight w:val="0"/>
              <w:marTop w:val="0"/>
              <w:marBottom w:val="0"/>
              <w:divBdr>
                <w:top w:val="none" w:sz="0" w:space="0" w:color="auto"/>
                <w:left w:val="none" w:sz="0" w:space="0" w:color="auto"/>
                <w:bottom w:val="none" w:sz="0" w:space="0" w:color="auto"/>
                <w:right w:val="none" w:sz="0" w:space="0" w:color="auto"/>
              </w:divBdr>
            </w:div>
            <w:div w:id="1152211057">
              <w:marLeft w:val="0"/>
              <w:marRight w:val="0"/>
              <w:marTop w:val="0"/>
              <w:marBottom w:val="0"/>
              <w:divBdr>
                <w:top w:val="none" w:sz="0" w:space="0" w:color="auto"/>
                <w:left w:val="none" w:sz="0" w:space="0" w:color="auto"/>
                <w:bottom w:val="none" w:sz="0" w:space="0" w:color="auto"/>
                <w:right w:val="none" w:sz="0" w:space="0" w:color="auto"/>
              </w:divBdr>
            </w:div>
            <w:div w:id="2052266791">
              <w:marLeft w:val="0"/>
              <w:marRight w:val="0"/>
              <w:marTop w:val="0"/>
              <w:marBottom w:val="0"/>
              <w:divBdr>
                <w:top w:val="none" w:sz="0" w:space="0" w:color="auto"/>
                <w:left w:val="none" w:sz="0" w:space="0" w:color="auto"/>
                <w:bottom w:val="none" w:sz="0" w:space="0" w:color="auto"/>
                <w:right w:val="none" w:sz="0" w:space="0" w:color="auto"/>
              </w:divBdr>
            </w:div>
            <w:div w:id="729547257">
              <w:marLeft w:val="0"/>
              <w:marRight w:val="0"/>
              <w:marTop w:val="0"/>
              <w:marBottom w:val="0"/>
              <w:divBdr>
                <w:top w:val="none" w:sz="0" w:space="0" w:color="auto"/>
                <w:left w:val="none" w:sz="0" w:space="0" w:color="auto"/>
                <w:bottom w:val="none" w:sz="0" w:space="0" w:color="auto"/>
                <w:right w:val="none" w:sz="0" w:space="0" w:color="auto"/>
              </w:divBdr>
            </w:div>
            <w:div w:id="808936593">
              <w:marLeft w:val="0"/>
              <w:marRight w:val="0"/>
              <w:marTop w:val="0"/>
              <w:marBottom w:val="0"/>
              <w:divBdr>
                <w:top w:val="none" w:sz="0" w:space="0" w:color="auto"/>
                <w:left w:val="none" w:sz="0" w:space="0" w:color="auto"/>
                <w:bottom w:val="none" w:sz="0" w:space="0" w:color="auto"/>
                <w:right w:val="none" w:sz="0" w:space="0" w:color="auto"/>
              </w:divBdr>
            </w:div>
            <w:div w:id="596402835">
              <w:marLeft w:val="0"/>
              <w:marRight w:val="0"/>
              <w:marTop w:val="0"/>
              <w:marBottom w:val="0"/>
              <w:divBdr>
                <w:top w:val="none" w:sz="0" w:space="0" w:color="auto"/>
                <w:left w:val="none" w:sz="0" w:space="0" w:color="auto"/>
                <w:bottom w:val="none" w:sz="0" w:space="0" w:color="auto"/>
                <w:right w:val="none" w:sz="0" w:space="0" w:color="auto"/>
              </w:divBdr>
            </w:div>
            <w:div w:id="1038510280">
              <w:marLeft w:val="0"/>
              <w:marRight w:val="0"/>
              <w:marTop w:val="0"/>
              <w:marBottom w:val="0"/>
              <w:divBdr>
                <w:top w:val="none" w:sz="0" w:space="0" w:color="auto"/>
                <w:left w:val="none" w:sz="0" w:space="0" w:color="auto"/>
                <w:bottom w:val="none" w:sz="0" w:space="0" w:color="auto"/>
                <w:right w:val="none" w:sz="0" w:space="0" w:color="auto"/>
              </w:divBdr>
            </w:div>
            <w:div w:id="1916354131">
              <w:marLeft w:val="0"/>
              <w:marRight w:val="0"/>
              <w:marTop w:val="0"/>
              <w:marBottom w:val="0"/>
              <w:divBdr>
                <w:top w:val="none" w:sz="0" w:space="0" w:color="auto"/>
                <w:left w:val="none" w:sz="0" w:space="0" w:color="auto"/>
                <w:bottom w:val="none" w:sz="0" w:space="0" w:color="auto"/>
                <w:right w:val="none" w:sz="0" w:space="0" w:color="auto"/>
              </w:divBdr>
            </w:div>
            <w:div w:id="453183138">
              <w:marLeft w:val="0"/>
              <w:marRight w:val="0"/>
              <w:marTop w:val="0"/>
              <w:marBottom w:val="0"/>
              <w:divBdr>
                <w:top w:val="none" w:sz="0" w:space="0" w:color="auto"/>
                <w:left w:val="none" w:sz="0" w:space="0" w:color="auto"/>
                <w:bottom w:val="none" w:sz="0" w:space="0" w:color="auto"/>
                <w:right w:val="none" w:sz="0" w:space="0" w:color="auto"/>
              </w:divBdr>
            </w:div>
            <w:div w:id="119997034">
              <w:marLeft w:val="0"/>
              <w:marRight w:val="0"/>
              <w:marTop w:val="0"/>
              <w:marBottom w:val="0"/>
              <w:divBdr>
                <w:top w:val="none" w:sz="0" w:space="0" w:color="auto"/>
                <w:left w:val="none" w:sz="0" w:space="0" w:color="auto"/>
                <w:bottom w:val="none" w:sz="0" w:space="0" w:color="auto"/>
                <w:right w:val="none" w:sz="0" w:space="0" w:color="auto"/>
              </w:divBdr>
            </w:div>
            <w:div w:id="548339728">
              <w:marLeft w:val="0"/>
              <w:marRight w:val="0"/>
              <w:marTop w:val="0"/>
              <w:marBottom w:val="0"/>
              <w:divBdr>
                <w:top w:val="none" w:sz="0" w:space="0" w:color="auto"/>
                <w:left w:val="none" w:sz="0" w:space="0" w:color="auto"/>
                <w:bottom w:val="none" w:sz="0" w:space="0" w:color="auto"/>
                <w:right w:val="none" w:sz="0" w:space="0" w:color="auto"/>
              </w:divBdr>
            </w:div>
            <w:div w:id="1535725628">
              <w:marLeft w:val="0"/>
              <w:marRight w:val="0"/>
              <w:marTop w:val="0"/>
              <w:marBottom w:val="0"/>
              <w:divBdr>
                <w:top w:val="none" w:sz="0" w:space="0" w:color="auto"/>
                <w:left w:val="none" w:sz="0" w:space="0" w:color="auto"/>
                <w:bottom w:val="none" w:sz="0" w:space="0" w:color="auto"/>
                <w:right w:val="none" w:sz="0" w:space="0" w:color="auto"/>
              </w:divBdr>
            </w:div>
            <w:div w:id="512033728">
              <w:marLeft w:val="0"/>
              <w:marRight w:val="0"/>
              <w:marTop w:val="0"/>
              <w:marBottom w:val="0"/>
              <w:divBdr>
                <w:top w:val="none" w:sz="0" w:space="0" w:color="auto"/>
                <w:left w:val="none" w:sz="0" w:space="0" w:color="auto"/>
                <w:bottom w:val="none" w:sz="0" w:space="0" w:color="auto"/>
                <w:right w:val="none" w:sz="0" w:space="0" w:color="auto"/>
              </w:divBdr>
            </w:div>
            <w:div w:id="1432312777">
              <w:marLeft w:val="0"/>
              <w:marRight w:val="0"/>
              <w:marTop w:val="0"/>
              <w:marBottom w:val="0"/>
              <w:divBdr>
                <w:top w:val="none" w:sz="0" w:space="0" w:color="auto"/>
                <w:left w:val="none" w:sz="0" w:space="0" w:color="auto"/>
                <w:bottom w:val="none" w:sz="0" w:space="0" w:color="auto"/>
                <w:right w:val="none" w:sz="0" w:space="0" w:color="auto"/>
              </w:divBdr>
            </w:div>
            <w:div w:id="1596474778">
              <w:marLeft w:val="0"/>
              <w:marRight w:val="0"/>
              <w:marTop w:val="0"/>
              <w:marBottom w:val="0"/>
              <w:divBdr>
                <w:top w:val="none" w:sz="0" w:space="0" w:color="auto"/>
                <w:left w:val="none" w:sz="0" w:space="0" w:color="auto"/>
                <w:bottom w:val="none" w:sz="0" w:space="0" w:color="auto"/>
                <w:right w:val="none" w:sz="0" w:space="0" w:color="auto"/>
              </w:divBdr>
            </w:div>
            <w:div w:id="1308433638">
              <w:marLeft w:val="0"/>
              <w:marRight w:val="0"/>
              <w:marTop w:val="0"/>
              <w:marBottom w:val="0"/>
              <w:divBdr>
                <w:top w:val="none" w:sz="0" w:space="0" w:color="auto"/>
                <w:left w:val="none" w:sz="0" w:space="0" w:color="auto"/>
                <w:bottom w:val="none" w:sz="0" w:space="0" w:color="auto"/>
                <w:right w:val="none" w:sz="0" w:space="0" w:color="auto"/>
              </w:divBdr>
            </w:div>
            <w:div w:id="941381125">
              <w:marLeft w:val="0"/>
              <w:marRight w:val="0"/>
              <w:marTop w:val="0"/>
              <w:marBottom w:val="0"/>
              <w:divBdr>
                <w:top w:val="none" w:sz="0" w:space="0" w:color="auto"/>
                <w:left w:val="none" w:sz="0" w:space="0" w:color="auto"/>
                <w:bottom w:val="none" w:sz="0" w:space="0" w:color="auto"/>
                <w:right w:val="none" w:sz="0" w:space="0" w:color="auto"/>
              </w:divBdr>
            </w:div>
            <w:div w:id="817913941">
              <w:marLeft w:val="0"/>
              <w:marRight w:val="0"/>
              <w:marTop w:val="0"/>
              <w:marBottom w:val="0"/>
              <w:divBdr>
                <w:top w:val="none" w:sz="0" w:space="0" w:color="auto"/>
                <w:left w:val="none" w:sz="0" w:space="0" w:color="auto"/>
                <w:bottom w:val="none" w:sz="0" w:space="0" w:color="auto"/>
                <w:right w:val="none" w:sz="0" w:space="0" w:color="auto"/>
              </w:divBdr>
            </w:div>
            <w:div w:id="812023807">
              <w:marLeft w:val="0"/>
              <w:marRight w:val="0"/>
              <w:marTop w:val="0"/>
              <w:marBottom w:val="0"/>
              <w:divBdr>
                <w:top w:val="none" w:sz="0" w:space="0" w:color="auto"/>
                <w:left w:val="none" w:sz="0" w:space="0" w:color="auto"/>
                <w:bottom w:val="none" w:sz="0" w:space="0" w:color="auto"/>
                <w:right w:val="none" w:sz="0" w:space="0" w:color="auto"/>
              </w:divBdr>
            </w:div>
            <w:div w:id="281347669">
              <w:marLeft w:val="0"/>
              <w:marRight w:val="0"/>
              <w:marTop w:val="0"/>
              <w:marBottom w:val="0"/>
              <w:divBdr>
                <w:top w:val="none" w:sz="0" w:space="0" w:color="auto"/>
                <w:left w:val="none" w:sz="0" w:space="0" w:color="auto"/>
                <w:bottom w:val="none" w:sz="0" w:space="0" w:color="auto"/>
                <w:right w:val="none" w:sz="0" w:space="0" w:color="auto"/>
              </w:divBdr>
            </w:div>
            <w:div w:id="1977372308">
              <w:marLeft w:val="0"/>
              <w:marRight w:val="0"/>
              <w:marTop w:val="0"/>
              <w:marBottom w:val="0"/>
              <w:divBdr>
                <w:top w:val="none" w:sz="0" w:space="0" w:color="auto"/>
                <w:left w:val="none" w:sz="0" w:space="0" w:color="auto"/>
                <w:bottom w:val="none" w:sz="0" w:space="0" w:color="auto"/>
                <w:right w:val="none" w:sz="0" w:space="0" w:color="auto"/>
              </w:divBdr>
            </w:div>
            <w:div w:id="739595761">
              <w:marLeft w:val="0"/>
              <w:marRight w:val="0"/>
              <w:marTop w:val="0"/>
              <w:marBottom w:val="0"/>
              <w:divBdr>
                <w:top w:val="none" w:sz="0" w:space="0" w:color="auto"/>
                <w:left w:val="none" w:sz="0" w:space="0" w:color="auto"/>
                <w:bottom w:val="none" w:sz="0" w:space="0" w:color="auto"/>
                <w:right w:val="none" w:sz="0" w:space="0" w:color="auto"/>
              </w:divBdr>
            </w:div>
            <w:div w:id="587931744">
              <w:marLeft w:val="0"/>
              <w:marRight w:val="0"/>
              <w:marTop w:val="0"/>
              <w:marBottom w:val="0"/>
              <w:divBdr>
                <w:top w:val="none" w:sz="0" w:space="0" w:color="auto"/>
                <w:left w:val="none" w:sz="0" w:space="0" w:color="auto"/>
                <w:bottom w:val="none" w:sz="0" w:space="0" w:color="auto"/>
                <w:right w:val="none" w:sz="0" w:space="0" w:color="auto"/>
              </w:divBdr>
            </w:div>
            <w:div w:id="545682430">
              <w:marLeft w:val="0"/>
              <w:marRight w:val="0"/>
              <w:marTop w:val="0"/>
              <w:marBottom w:val="0"/>
              <w:divBdr>
                <w:top w:val="none" w:sz="0" w:space="0" w:color="auto"/>
                <w:left w:val="none" w:sz="0" w:space="0" w:color="auto"/>
                <w:bottom w:val="none" w:sz="0" w:space="0" w:color="auto"/>
                <w:right w:val="none" w:sz="0" w:space="0" w:color="auto"/>
              </w:divBdr>
            </w:div>
            <w:div w:id="1882284769">
              <w:marLeft w:val="0"/>
              <w:marRight w:val="0"/>
              <w:marTop w:val="0"/>
              <w:marBottom w:val="0"/>
              <w:divBdr>
                <w:top w:val="none" w:sz="0" w:space="0" w:color="auto"/>
                <w:left w:val="none" w:sz="0" w:space="0" w:color="auto"/>
                <w:bottom w:val="none" w:sz="0" w:space="0" w:color="auto"/>
                <w:right w:val="none" w:sz="0" w:space="0" w:color="auto"/>
              </w:divBdr>
            </w:div>
            <w:div w:id="80494001">
              <w:marLeft w:val="0"/>
              <w:marRight w:val="0"/>
              <w:marTop w:val="0"/>
              <w:marBottom w:val="0"/>
              <w:divBdr>
                <w:top w:val="none" w:sz="0" w:space="0" w:color="auto"/>
                <w:left w:val="none" w:sz="0" w:space="0" w:color="auto"/>
                <w:bottom w:val="none" w:sz="0" w:space="0" w:color="auto"/>
                <w:right w:val="none" w:sz="0" w:space="0" w:color="auto"/>
              </w:divBdr>
            </w:div>
            <w:div w:id="1158575935">
              <w:marLeft w:val="0"/>
              <w:marRight w:val="0"/>
              <w:marTop w:val="0"/>
              <w:marBottom w:val="0"/>
              <w:divBdr>
                <w:top w:val="none" w:sz="0" w:space="0" w:color="auto"/>
                <w:left w:val="none" w:sz="0" w:space="0" w:color="auto"/>
                <w:bottom w:val="none" w:sz="0" w:space="0" w:color="auto"/>
                <w:right w:val="none" w:sz="0" w:space="0" w:color="auto"/>
              </w:divBdr>
            </w:div>
            <w:div w:id="1227454355">
              <w:marLeft w:val="0"/>
              <w:marRight w:val="0"/>
              <w:marTop w:val="0"/>
              <w:marBottom w:val="0"/>
              <w:divBdr>
                <w:top w:val="none" w:sz="0" w:space="0" w:color="auto"/>
                <w:left w:val="none" w:sz="0" w:space="0" w:color="auto"/>
                <w:bottom w:val="none" w:sz="0" w:space="0" w:color="auto"/>
                <w:right w:val="none" w:sz="0" w:space="0" w:color="auto"/>
              </w:divBdr>
            </w:div>
            <w:div w:id="1724864298">
              <w:marLeft w:val="0"/>
              <w:marRight w:val="0"/>
              <w:marTop w:val="0"/>
              <w:marBottom w:val="0"/>
              <w:divBdr>
                <w:top w:val="none" w:sz="0" w:space="0" w:color="auto"/>
                <w:left w:val="none" w:sz="0" w:space="0" w:color="auto"/>
                <w:bottom w:val="none" w:sz="0" w:space="0" w:color="auto"/>
                <w:right w:val="none" w:sz="0" w:space="0" w:color="auto"/>
              </w:divBdr>
            </w:div>
            <w:div w:id="111362484">
              <w:marLeft w:val="0"/>
              <w:marRight w:val="0"/>
              <w:marTop w:val="0"/>
              <w:marBottom w:val="0"/>
              <w:divBdr>
                <w:top w:val="none" w:sz="0" w:space="0" w:color="auto"/>
                <w:left w:val="none" w:sz="0" w:space="0" w:color="auto"/>
                <w:bottom w:val="none" w:sz="0" w:space="0" w:color="auto"/>
                <w:right w:val="none" w:sz="0" w:space="0" w:color="auto"/>
              </w:divBdr>
            </w:div>
            <w:div w:id="1129127025">
              <w:marLeft w:val="0"/>
              <w:marRight w:val="0"/>
              <w:marTop w:val="0"/>
              <w:marBottom w:val="0"/>
              <w:divBdr>
                <w:top w:val="none" w:sz="0" w:space="0" w:color="auto"/>
                <w:left w:val="none" w:sz="0" w:space="0" w:color="auto"/>
                <w:bottom w:val="none" w:sz="0" w:space="0" w:color="auto"/>
                <w:right w:val="none" w:sz="0" w:space="0" w:color="auto"/>
              </w:divBdr>
            </w:div>
            <w:div w:id="443572762">
              <w:marLeft w:val="0"/>
              <w:marRight w:val="0"/>
              <w:marTop w:val="0"/>
              <w:marBottom w:val="0"/>
              <w:divBdr>
                <w:top w:val="none" w:sz="0" w:space="0" w:color="auto"/>
                <w:left w:val="none" w:sz="0" w:space="0" w:color="auto"/>
                <w:bottom w:val="none" w:sz="0" w:space="0" w:color="auto"/>
                <w:right w:val="none" w:sz="0" w:space="0" w:color="auto"/>
              </w:divBdr>
            </w:div>
            <w:div w:id="882403663">
              <w:marLeft w:val="0"/>
              <w:marRight w:val="0"/>
              <w:marTop w:val="0"/>
              <w:marBottom w:val="0"/>
              <w:divBdr>
                <w:top w:val="none" w:sz="0" w:space="0" w:color="auto"/>
                <w:left w:val="none" w:sz="0" w:space="0" w:color="auto"/>
                <w:bottom w:val="none" w:sz="0" w:space="0" w:color="auto"/>
                <w:right w:val="none" w:sz="0" w:space="0" w:color="auto"/>
              </w:divBdr>
            </w:div>
            <w:div w:id="727068878">
              <w:marLeft w:val="0"/>
              <w:marRight w:val="0"/>
              <w:marTop w:val="0"/>
              <w:marBottom w:val="0"/>
              <w:divBdr>
                <w:top w:val="none" w:sz="0" w:space="0" w:color="auto"/>
                <w:left w:val="none" w:sz="0" w:space="0" w:color="auto"/>
                <w:bottom w:val="none" w:sz="0" w:space="0" w:color="auto"/>
                <w:right w:val="none" w:sz="0" w:space="0" w:color="auto"/>
              </w:divBdr>
            </w:div>
            <w:div w:id="2011133508">
              <w:marLeft w:val="0"/>
              <w:marRight w:val="0"/>
              <w:marTop w:val="0"/>
              <w:marBottom w:val="0"/>
              <w:divBdr>
                <w:top w:val="none" w:sz="0" w:space="0" w:color="auto"/>
                <w:left w:val="none" w:sz="0" w:space="0" w:color="auto"/>
                <w:bottom w:val="none" w:sz="0" w:space="0" w:color="auto"/>
                <w:right w:val="none" w:sz="0" w:space="0" w:color="auto"/>
              </w:divBdr>
            </w:div>
            <w:div w:id="1042172853">
              <w:marLeft w:val="0"/>
              <w:marRight w:val="0"/>
              <w:marTop w:val="0"/>
              <w:marBottom w:val="0"/>
              <w:divBdr>
                <w:top w:val="none" w:sz="0" w:space="0" w:color="auto"/>
                <w:left w:val="none" w:sz="0" w:space="0" w:color="auto"/>
                <w:bottom w:val="none" w:sz="0" w:space="0" w:color="auto"/>
                <w:right w:val="none" w:sz="0" w:space="0" w:color="auto"/>
              </w:divBdr>
            </w:div>
            <w:div w:id="2063362204">
              <w:marLeft w:val="0"/>
              <w:marRight w:val="0"/>
              <w:marTop w:val="0"/>
              <w:marBottom w:val="0"/>
              <w:divBdr>
                <w:top w:val="none" w:sz="0" w:space="0" w:color="auto"/>
                <w:left w:val="none" w:sz="0" w:space="0" w:color="auto"/>
                <w:bottom w:val="none" w:sz="0" w:space="0" w:color="auto"/>
                <w:right w:val="none" w:sz="0" w:space="0" w:color="auto"/>
              </w:divBdr>
            </w:div>
            <w:div w:id="1115098052">
              <w:marLeft w:val="0"/>
              <w:marRight w:val="0"/>
              <w:marTop w:val="0"/>
              <w:marBottom w:val="0"/>
              <w:divBdr>
                <w:top w:val="none" w:sz="0" w:space="0" w:color="auto"/>
                <w:left w:val="none" w:sz="0" w:space="0" w:color="auto"/>
                <w:bottom w:val="none" w:sz="0" w:space="0" w:color="auto"/>
                <w:right w:val="none" w:sz="0" w:space="0" w:color="auto"/>
              </w:divBdr>
            </w:div>
            <w:div w:id="1794132465">
              <w:marLeft w:val="0"/>
              <w:marRight w:val="0"/>
              <w:marTop w:val="0"/>
              <w:marBottom w:val="0"/>
              <w:divBdr>
                <w:top w:val="none" w:sz="0" w:space="0" w:color="auto"/>
                <w:left w:val="none" w:sz="0" w:space="0" w:color="auto"/>
                <w:bottom w:val="none" w:sz="0" w:space="0" w:color="auto"/>
                <w:right w:val="none" w:sz="0" w:space="0" w:color="auto"/>
              </w:divBdr>
            </w:div>
            <w:div w:id="1335644917">
              <w:marLeft w:val="0"/>
              <w:marRight w:val="0"/>
              <w:marTop w:val="0"/>
              <w:marBottom w:val="0"/>
              <w:divBdr>
                <w:top w:val="none" w:sz="0" w:space="0" w:color="auto"/>
                <w:left w:val="none" w:sz="0" w:space="0" w:color="auto"/>
                <w:bottom w:val="none" w:sz="0" w:space="0" w:color="auto"/>
                <w:right w:val="none" w:sz="0" w:space="0" w:color="auto"/>
              </w:divBdr>
            </w:div>
            <w:div w:id="563489721">
              <w:marLeft w:val="0"/>
              <w:marRight w:val="0"/>
              <w:marTop w:val="0"/>
              <w:marBottom w:val="0"/>
              <w:divBdr>
                <w:top w:val="none" w:sz="0" w:space="0" w:color="auto"/>
                <w:left w:val="none" w:sz="0" w:space="0" w:color="auto"/>
                <w:bottom w:val="none" w:sz="0" w:space="0" w:color="auto"/>
                <w:right w:val="none" w:sz="0" w:space="0" w:color="auto"/>
              </w:divBdr>
            </w:div>
            <w:div w:id="2075622699">
              <w:marLeft w:val="0"/>
              <w:marRight w:val="0"/>
              <w:marTop w:val="0"/>
              <w:marBottom w:val="0"/>
              <w:divBdr>
                <w:top w:val="none" w:sz="0" w:space="0" w:color="auto"/>
                <w:left w:val="none" w:sz="0" w:space="0" w:color="auto"/>
                <w:bottom w:val="none" w:sz="0" w:space="0" w:color="auto"/>
                <w:right w:val="none" w:sz="0" w:space="0" w:color="auto"/>
              </w:divBdr>
            </w:div>
            <w:div w:id="2073887455">
              <w:marLeft w:val="0"/>
              <w:marRight w:val="0"/>
              <w:marTop w:val="0"/>
              <w:marBottom w:val="0"/>
              <w:divBdr>
                <w:top w:val="none" w:sz="0" w:space="0" w:color="auto"/>
                <w:left w:val="none" w:sz="0" w:space="0" w:color="auto"/>
                <w:bottom w:val="none" w:sz="0" w:space="0" w:color="auto"/>
                <w:right w:val="none" w:sz="0" w:space="0" w:color="auto"/>
              </w:divBdr>
            </w:div>
            <w:div w:id="517740425">
              <w:marLeft w:val="0"/>
              <w:marRight w:val="0"/>
              <w:marTop w:val="0"/>
              <w:marBottom w:val="0"/>
              <w:divBdr>
                <w:top w:val="none" w:sz="0" w:space="0" w:color="auto"/>
                <w:left w:val="none" w:sz="0" w:space="0" w:color="auto"/>
                <w:bottom w:val="none" w:sz="0" w:space="0" w:color="auto"/>
                <w:right w:val="none" w:sz="0" w:space="0" w:color="auto"/>
              </w:divBdr>
            </w:div>
            <w:div w:id="1594782109">
              <w:marLeft w:val="0"/>
              <w:marRight w:val="0"/>
              <w:marTop w:val="0"/>
              <w:marBottom w:val="0"/>
              <w:divBdr>
                <w:top w:val="none" w:sz="0" w:space="0" w:color="auto"/>
                <w:left w:val="none" w:sz="0" w:space="0" w:color="auto"/>
                <w:bottom w:val="none" w:sz="0" w:space="0" w:color="auto"/>
                <w:right w:val="none" w:sz="0" w:space="0" w:color="auto"/>
              </w:divBdr>
            </w:div>
            <w:div w:id="980430194">
              <w:marLeft w:val="0"/>
              <w:marRight w:val="0"/>
              <w:marTop w:val="0"/>
              <w:marBottom w:val="0"/>
              <w:divBdr>
                <w:top w:val="none" w:sz="0" w:space="0" w:color="auto"/>
                <w:left w:val="none" w:sz="0" w:space="0" w:color="auto"/>
                <w:bottom w:val="none" w:sz="0" w:space="0" w:color="auto"/>
                <w:right w:val="none" w:sz="0" w:space="0" w:color="auto"/>
              </w:divBdr>
            </w:div>
            <w:div w:id="1977905174">
              <w:marLeft w:val="0"/>
              <w:marRight w:val="0"/>
              <w:marTop w:val="0"/>
              <w:marBottom w:val="0"/>
              <w:divBdr>
                <w:top w:val="none" w:sz="0" w:space="0" w:color="auto"/>
                <w:left w:val="none" w:sz="0" w:space="0" w:color="auto"/>
                <w:bottom w:val="none" w:sz="0" w:space="0" w:color="auto"/>
                <w:right w:val="none" w:sz="0" w:space="0" w:color="auto"/>
              </w:divBdr>
            </w:div>
            <w:div w:id="609514793">
              <w:marLeft w:val="0"/>
              <w:marRight w:val="0"/>
              <w:marTop w:val="0"/>
              <w:marBottom w:val="0"/>
              <w:divBdr>
                <w:top w:val="none" w:sz="0" w:space="0" w:color="auto"/>
                <w:left w:val="none" w:sz="0" w:space="0" w:color="auto"/>
                <w:bottom w:val="none" w:sz="0" w:space="0" w:color="auto"/>
                <w:right w:val="none" w:sz="0" w:space="0" w:color="auto"/>
              </w:divBdr>
            </w:div>
            <w:div w:id="1483304223">
              <w:marLeft w:val="0"/>
              <w:marRight w:val="0"/>
              <w:marTop w:val="0"/>
              <w:marBottom w:val="0"/>
              <w:divBdr>
                <w:top w:val="none" w:sz="0" w:space="0" w:color="auto"/>
                <w:left w:val="none" w:sz="0" w:space="0" w:color="auto"/>
                <w:bottom w:val="none" w:sz="0" w:space="0" w:color="auto"/>
                <w:right w:val="none" w:sz="0" w:space="0" w:color="auto"/>
              </w:divBdr>
            </w:div>
            <w:div w:id="1876501194">
              <w:marLeft w:val="0"/>
              <w:marRight w:val="0"/>
              <w:marTop w:val="0"/>
              <w:marBottom w:val="0"/>
              <w:divBdr>
                <w:top w:val="none" w:sz="0" w:space="0" w:color="auto"/>
                <w:left w:val="none" w:sz="0" w:space="0" w:color="auto"/>
                <w:bottom w:val="none" w:sz="0" w:space="0" w:color="auto"/>
                <w:right w:val="none" w:sz="0" w:space="0" w:color="auto"/>
              </w:divBdr>
            </w:div>
            <w:div w:id="540216603">
              <w:marLeft w:val="0"/>
              <w:marRight w:val="0"/>
              <w:marTop w:val="0"/>
              <w:marBottom w:val="0"/>
              <w:divBdr>
                <w:top w:val="none" w:sz="0" w:space="0" w:color="auto"/>
                <w:left w:val="none" w:sz="0" w:space="0" w:color="auto"/>
                <w:bottom w:val="none" w:sz="0" w:space="0" w:color="auto"/>
                <w:right w:val="none" w:sz="0" w:space="0" w:color="auto"/>
              </w:divBdr>
            </w:div>
            <w:div w:id="1511068582">
              <w:marLeft w:val="0"/>
              <w:marRight w:val="0"/>
              <w:marTop w:val="0"/>
              <w:marBottom w:val="0"/>
              <w:divBdr>
                <w:top w:val="none" w:sz="0" w:space="0" w:color="auto"/>
                <w:left w:val="none" w:sz="0" w:space="0" w:color="auto"/>
                <w:bottom w:val="none" w:sz="0" w:space="0" w:color="auto"/>
                <w:right w:val="none" w:sz="0" w:space="0" w:color="auto"/>
              </w:divBdr>
            </w:div>
            <w:div w:id="1576361025">
              <w:marLeft w:val="0"/>
              <w:marRight w:val="0"/>
              <w:marTop w:val="0"/>
              <w:marBottom w:val="0"/>
              <w:divBdr>
                <w:top w:val="none" w:sz="0" w:space="0" w:color="auto"/>
                <w:left w:val="none" w:sz="0" w:space="0" w:color="auto"/>
                <w:bottom w:val="none" w:sz="0" w:space="0" w:color="auto"/>
                <w:right w:val="none" w:sz="0" w:space="0" w:color="auto"/>
              </w:divBdr>
            </w:div>
            <w:div w:id="1248616868">
              <w:marLeft w:val="0"/>
              <w:marRight w:val="0"/>
              <w:marTop w:val="0"/>
              <w:marBottom w:val="0"/>
              <w:divBdr>
                <w:top w:val="none" w:sz="0" w:space="0" w:color="auto"/>
                <w:left w:val="none" w:sz="0" w:space="0" w:color="auto"/>
                <w:bottom w:val="none" w:sz="0" w:space="0" w:color="auto"/>
                <w:right w:val="none" w:sz="0" w:space="0" w:color="auto"/>
              </w:divBdr>
            </w:div>
            <w:div w:id="1706128460">
              <w:marLeft w:val="0"/>
              <w:marRight w:val="0"/>
              <w:marTop w:val="0"/>
              <w:marBottom w:val="0"/>
              <w:divBdr>
                <w:top w:val="none" w:sz="0" w:space="0" w:color="auto"/>
                <w:left w:val="none" w:sz="0" w:space="0" w:color="auto"/>
                <w:bottom w:val="none" w:sz="0" w:space="0" w:color="auto"/>
                <w:right w:val="none" w:sz="0" w:space="0" w:color="auto"/>
              </w:divBdr>
            </w:div>
            <w:div w:id="644893539">
              <w:marLeft w:val="0"/>
              <w:marRight w:val="0"/>
              <w:marTop w:val="0"/>
              <w:marBottom w:val="0"/>
              <w:divBdr>
                <w:top w:val="none" w:sz="0" w:space="0" w:color="auto"/>
                <w:left w:val="none" w:sz="0" w:space="0" w:color="auto"/>
                <w:bottom w:val="none" w:sz="0" w:space="0" w:color="auto"/>
                <w:right w:val="none" w:sz="0" w:space="0" w:color="auto"/>
              </w:divBdr>
            </w:div>
            <w:div w:id="594291031">
              <w:marLeft w:val="0"/>
              <w:marRight w:val="0"/>
              <w:marTop w:val="0"/>
              <w:marBottom w:val="0"/>
              <w:divBdr>
                <w:top w:val="none" w:sz="0" w:space="0" w:color="auto"/>
                <w:left w:val="none" w:sz="0" w:space="0" w:color="auto"/>
                <w:bottom w:val="none" w:sz="0" w:space="0" w:color="auto"/>
                <w:right w:val="none" w:sz="0" w:space="0" w:color="auto"/>
              </w:divBdr>
            </w:div>
            <w:div w:id="29914361">
              <w:marLeft w:val="0"/>
              <w:marRight w:val="0"/>
              <w:marTop w:val="0"/>
              <w:marBottom w:val="0"/>
              <w:divBdr>
                <w:top w:val="none" w:sz="0" w:space="0" w:color="auto"/>
                <w:left w:val="none" w:sz="0" w:space="0" w:color="auto"/>
                <w:bottom w:val="none" w:sz="0" w:space="0" w:color="auto"/>
                <w:right w:val="none" w:sz="0" w:space="0" w:color="auto"/>
              </w:divBdr>
            </w:div>
            <w:div w:id="358317642">
              <w:marLeft w:val="0"/>
              <w:marRight w:val="0"/>
              <w:marTop w:val="0"/>
              <w:marBottom w:val="0"/>
              <w:divBdr>
                <w:top w:val="none" w:sz="0" w:space="0" w:color="auto"/>
                <w:left w:val="none" w:sz="0" w:space="0" w:color="auto"/>
                <w:bottom w:val="none" w:sz="0" w:space="0" w:color="auto"/>
                <w:right w:val="none" w:sz="0" w:space="0" w:color="auto"/>
              </w:divBdr>
            </w:div>
            <w:div w:id="96487600">
              <w:marLeft w:val="0"/>
              <w:marRight w:val="0"/>
              <w:marTop w:val="0"/>
              <w:marBottom w:val="0"/>
              <w:divBdr>
                <w:top w:val="none" w:sz="0" w:space="0" w:color="auto"/>
                <w:left w:val="none" w:sz="0" w:space="0" w:color="auto"/>
                <w:bottom w:val="none" w:sz="0" w:space="0" w:color="auto"/>
                <w:right w:val="none" w:sz="0" w:space="0" w:color="auto"/>
              </w:divBdr>
            </w:div>
            <w:div w:id="499076282">
              <w:marLeft w:val="0"/>
              <w:marRight w:val="0"/>
              <w:marTop w:val="0"/>
              <w:marBottom w:val="0"/>
              <w:divBdr>
                <w:top w:val="none" w:sz="0" w:space="0" w:color="auto"/>
                <w:left w:val="none" w:sz="0" w:space="0" w:color="auto"/>
                <w:bottom w:val="none" w:sz="0" w:space="0" w:color="auto"/>
                <w:right w:val="none" w:sz="0" w:space="0" w:color="auto"/>
              </w:divBdr>
            </w:div>
            <w:div w:id="447508692">
              <w:marLeft w:val="0"/>
              <w:marRight w:val="0"/>
              <w:marTop w:val="0"/>
              <w:marBottom w:val="0"/>
              <w:divBdr>
                <w:top w:val="none" w:sz="0" w:space="0" w:color="auto"/>
                <w:left w:val="none" w:sz="0" w:space="0" w:color="auto"/>
                <w:bottom w:val="none" w:sz="0" w:space="0" w:color="auto"/>
                <w:right w:val="none" w:sz="0" w:space="0" w:color="auto"/>
              </w:divBdr>
            </w:div>
            <w:div w:id="792595112">
              <w:marLeft w:val="0"/>
              <w:marRight w:val="0"/>
              <w:marTop w:val="0"/>
              <w:marBottom w:val="0"/>
              <w:divBdr>
                <w:top w:val="none" w:sz="0" w:space="0" w:color="auto"/>
                <w:left w:val="none" w:sz="0" w:space="0" w:color="auto"/>
                <w:bottom w:val="none" w:sz="0" w:space="0" w:color="auto"/>
                <w:right w:val="none" w:sz="0" w:space="0" w:color="auto"/>
              </w:divBdr>
            </w:div>
            <w:div w:id="1622881980">
              <w:marLeft w:val="0"/>
              <w:marRight w:val="0"/>
              <w:marTop w:val="0"/>
              <w:marBottom w:val="0"/>
              <w:divBdr>
                <w:top w:val="none" w:sz="0" w:space="0" w:color="auto"/>
                <w:left w:val="none" w:sz="0" w:space="0" w:color="auto"/>
                <w:bottom w:val="none" w:sz="0" w:space="0" w:color="auto"/>
                <w:right w:val="none" w:sz="0" w:space="0" w:color="auto"/>
              </w:divBdr>
            </w:div>
            <w:div w:id="1605335807">
              <w:marLeft w:val="0"/>
              <w:marRight w:val="0"/>
              <w:marTop w:val="0"/>
              <w:marBottom w:val="0"/>
              <w:divBdr>
                <w:top w:val="none" w:sz="0" w:space="0" w:color="auto"/>
                <w:left w:val="none" w:sz="0" w:space="0" w:color="auto"/>
                <w:bottom w:val="none" w:sz="0" w:space="0" w:color="auto"/>
                <w:right w:val="none" w:sz="0" w:space="0" w:color="auto"/>
              </w:divBdr>
            </w:div>
            <w:div w:id="656423614">
              <w:marLeft w:val="0"/>
              <w:marRight w:val="0"/>
              <w:marTop w:val="0"/>
              <w:marBottom w:val="0"/>
              <w:divBdr>
                <w:top w:val="none" w:sz="0" w:space="0" w:color="auto"/>
                <w:left w:val="none" w:sz="0" w:space="0" w:color="auto"/>
                <w:bottom w:val="none" w:sz="0" w:space="0" w:color="auto"/>
                <w:right w:val="none" w:sz="0" w:space="0" w:color="auto"/>
              </w:divBdr>
            </w:div>
            <w:div w:id="648368374">
              <w:marLeft w:val="0"/>
              <w:marRight w:val="0"/>
              <w:marTop w:val="0"/>
              <w:marBottom w:val="0"/>
              <w:divBdr>
                <w:top w:val="none" w:sz="0" w:space="0" w:color="auto"/>
                <w:left w:val="none" w:sz="0" w:space="0" w:color="auto"/>
                <w:bottom w:val="none" w:sz="0" w:space="0" w:color="auto"/>
                <w:right w:val="none" w:sz="0" w:space="0" w:color="auto"/>
              </w:divBdr>
            </w:div>
            <w:div w:id="253439724">
              <w:marLeft w:val="0"/>
              <w:marRight w:val="0"/>
              <w:marTop w:val="0"/>
              <w:marBottom w:val="0"/>
              <w:divBdr>
                <w:top w:val="none" w:sz="0" w:space="0" w:color="auto"/>
                <w:left w:val="none" w:sz="0" w:space="0" w:color="auto"/>
                <w:bottom w:val="none" w:sz="0" w:space="0" w:color="auto"/>
                <w:right w:val="none" w:sz="0" w:space="0" w:color="auto"/>
              </w:divBdr>
            </w:div>
            <w:div w:id="872578577">
              <w:marLeft w:val="0"/>
              <w:marRight w:val="0"/>
              <w:marTop w:val="0"/>
              <w:marBottom w:val="0"/>
              <w:divBdr>
                <w:top w:val="none" w:sz="0" w:space="0" w:color="auto"/>
                <w:left w:val="none" w:sz="0" w:space="0" w:color="auto"/>
                <w:bottom w:val="none" w:sz="0" w:space="0" w:color="auto"/>
                <w:right w:val="none" w:sz="0" w:space="0" w:color="auto"/>
              </w:divBdr>
            </w:div>
            <w:div w:id="212430905">
              <w:marLeft w:val="0"/>
              <w:marRight w:val="0"/>
              <w:marTop w:val="0"/>
              <w:marBottom w:val="0"/>
              <w:divBdr>
                <w:top w:val="none" w:sz="0" w:space="0" w:color="auto"/>
                <w:left w:val="none" w:sz="0" w:space="0" w:color="auto"/>
                <w:bottom w:val="none" w:sz="0" w:space="0" w:color="auto"/>
                <w:right w:val="none" w:sz="0" w:space="0" w:color="auto"/>
              </w:divBdr>
            </w:div>
            <w:div w:id="1891723503">
              <w:marLeft w:val="0"/>
              <w:marRight w:val="0"/>
              <w:marTop w:val="0"/>
              <w:marBottom w:val="0"/>
              <w:divBdr>
                <w:top w:val="none" w:sz="0" w:space="0" w:color="auto"/>
                <w:left w:val="none" w:sz="0" w:space="0" w:color="auto"/>
                <w:bottom w:val="none" w:sz="0" w:space="0" w:color="auto"/>
                <w:right w:val="none" w:sz="0" w:space="0" w:color="auto"/>
              </w:divBdr>
            </w:div>
            <w:div w:id="1285770799">
              <w:marLeft w:val="0"/>
              <w:marRight w:val="0"/>
              <w:marTop w:val="0"/>
              <w:marBottom w:val="0"/>
              <w:divBdr>
                <w:top w:val="none" w:sz="0" w:space="0" w:color="auto"/>
                <w:left w:val="none" w:sz="0" w:space="0" w:color="auto"/>
                <w:bottom w:val="none" w:sz="0" w:space="0" w:color="auto"/>
                <w:right w:val="none" w:sz="0" w:space="0" w:color="auto"/>
              </w:divBdr>
            </w:div>
            <w:div w:id="1852449165">
              <w:marLeft w:val="0"/>
              <w:marRight w:val="0"/>
              <w:marTop w:val="0"/>
              <w:marBottom w:val="0"/>
              <w:divBdr>
                <w:top w:val="none" w:sz="0" w:space="0" w:color="auto"/>
                <w:left w:val="none" w:sz="0" w:space="0" w:color="auto"/>
                <w:bottom w:val="none" w:sz="0" w:space="0" w:color="auto"/>
                <w:right w:val="none" w:sz="0" w:space="0" w:color="auto"/>
              </w:divBdr>
            </w:div>
            <w:div w:id="663050130">
              <w:marLeft w:val="0"/>
              <w:marRight w:val="0"/>
              <w:marTop w:val="0"/>
              <w:marBottom w:val="0"/>
              <w:divBdr>
                <w:top w:val="none" w:sz="0" w:space="0" w:color="auto"/>
                <w:left w:val="none" w:sz="0" w:space="0" w:color="auto"/>
                <w:bottom w:val="none" w:sz="0" w:space="0" w:color="auto"/>
                <w:right w:val="none" w:sz="0" w:space="0" w:color="auto"/>
              </w:divBdr>
            </w:div>
            <w:div w:id="501745034">
              <w:marLeft w:val="0"/>
              <w:marRight w:val="0"/>
              <w:marTop w:val="0"/>
              <w:marBottom w:val="0"/>
              <w:divBdr>
                <w:top w:val="none" w:sz="0" w:space="0" w:color="auto"/>
                <w:left w:val="none" w:sz="0" w:space="0" w:color="auto"/>
                <w:bottom w:val="none" w:sz="0" w:space="0" w:color="auto"/>
                <w:right w:val="none" w:sz="0" w:space="0" w:color="auto"/>
              </w:divBdr>
            </w:div>
            <w:div w:id="237833368">
              <w:marLeft w:val="0"/>
              <w:marRight w:val="0"/>
              <w:marTop w:val="0"/>
              <w:marBottom w:val="0"/>
              <w:divBdr>
                <w:top w:val="none" w:sz="0" w:space="0" w:color="auto"/>
                <w:left w:val="none" w:sz="0" w:space="0" w:color="auto"/>
                <w:bottom w:val="none" w:sz="0" w:space="0" w:color="auto"/>
                <w:right w:val="none" w:sz="0" w:space="0" w:color="auto"/>
              </w:divBdr>
            </w:div>
            <w:div w:id="1050422580">
              <w:marLeft w:val="0"/>
              <w:marRight w:val="0"/>
              <w:marTop w:val="0"/>
              <w:marBottom w:val="0"/>
              <w:divBdr>
                <w:top w:val="none" w:sz="0" w:space="0" w:color="auto"/>
                <w:left w:val="none" w:sz="0" w:space="0" w:color="auto"/>
                <w:bottom w:val="none" w:sz="0" w:space="0" w:color="auto"/>
                <w:right w:val="none" w:sz="0" w:space="0" w:color="auto"/>
              </w:divBdr>
            </w:div>
            <w:div w:id="1213620291">
              <w:marLeft w:val="0"/>
              <w:marRight w:val="0"/>
              <w:marTop w:val="0"/>
              <w:marBottom w:val="0"/>
              <w:divBdr>
                <w:top w:val="none" w:sz="0" w:space="0" w:color="auto"/>
                <w:left w:val="none" w:sz="0" w:space="0" w:color="auto"/>
                <w:bottom w:val="none" w:sz="0" w:space="0" w:color="auto"/>
                <w:right w:val="none" w:sz="0" w:space="0" w:color="auto"/>
              </w:divBdr>
            </w:div>
            <w:div w:id="403190081">
              <w:marLeft w:val="0"/>
              <w:marRight w:val="0"/>
              <w:marTop w:val="0"/>
              <w:marBottom w:val="0"/>
              <w:divBdr>
                <w:top w:val="none" w:sz="0" w:space="0" w:color="auto"/>
                <w:left w:val="none" w:sz="0" w:space="0" w:color="auto"/>
                <w:bottom w:val="none" w:sz="0" w:space="0" w:color="auto"/>
                <w:right w:val="none" w:sz="0" w:space="0" w:color="auto"/>
              </w:divBdr>
            </w:div>
            <w:div w:id="287781524">
              <w:marLeft w:val="0"/>
              <w:marRight w:val="0"/>
              <w:marTop w:val="0"/>
              <w:marBottom w:val="0"/>
              <w:divBdr>
                <w:top w:val="none" w:sz="0" w:space="0" w:color="auto"/>
                <w:left w:val="none" w:sz="0" w:space="0" w:color="auto"/>
                <w:bottom w:val="none" w:sz="0" w:space="0" w:color="auto"/>
                <w:right w:val="none" w:sz="0" w:space="0" w:color="auto"/>
              </w:divBdr>
            </w:div>
            <w:div w:id="1918705222">
              <w:marLeft w:val="0"/>
              <w:marRight w:val="0"/>
              <w:marTop w:val="0"/>
              <w:marBottom w:val="0"/>
              <w:divBdr>
                <w:top w:val="none" w:sz="0" w:space="0" w:color="auto"/>
                <w:left w:val="none" w:sz="0" w:space="0" w:color="auto"/>
                <w:bottom w:val="none" w:sz="0" w:space="0" w:color="auto"/>
                <w:right w:val="none" w:sz="0" w:space="0" w:color="auto"/>
              </w:divBdr>
            </w:div>
            <w:div w:id="1937901661">
              <w:marLeft w:val="0"/>
              <w:marRight w:val="0"/>
              <w:marTop w:val="0"/>
              <w:marBottom w:val="0"/>
              <w:divBdr>
                <w:top w:val="none" w:sz="0" w:space="0" w:color="auto"/>
                <w:left w:val="none" w:sz="0" w:space="0" w:color="auto"/>
                <w:bottom w:val="none" w:sz="0" w:space="0" w:color="auto"/>
                <w:right w:val="none" w:sz="0" w:space="0" w:color="auto"/>
              </w:divBdr>
            </w:div>
            <w:div w:id="1601790416">
              <w:marLeft w:val="0"/>
              <w:marRight w:val="0"/>
              <w:marTop w:val="0"/>
              <w:marBottom w:val="0"/>
              <w:divBdr>
                <w:top w:val="none" w:sz="0" w:space="0" w:color="auto"/>
                <w:left w:val="none" w:sz="0" w:space="0" w:color="auto"/>
                <w:bottom w:val="none" w:sz="0" w:space="0" w:color="auto"/>
                <w:right w:val="none" w:sz="0" w:space="0" w:color="auto"/>
              </w:divBdr>
            </w:div>
            <w:div w:id="2111972505">
              <w:marLeft w:val="0"/>
              <w:marRight w:val="0"/>
              <w:marTop w:val="0"/>
              <w:marBottom w:val="0"/>
              <w:divBdr>
                <w:top w:val="none" w:sz="0" w:space="0" w:color="auto"/>
                <w:left w:val="none" w:sz="0" w:space="0" w:color="auto"/>
                <w:bottom w:val="none" w:sz="0" w:space="0" w:color="auto"/>
                <w:right w:val="none" w:sz="0" w:space="0" w:color="auto"/>
              </w:divBdr>
            </w:div>
            <w:div w:id="99766204">
              <w:marLeft w:val="0"/>
              <w:marRight w:val="0"/>
              <w:marTop w:val="0"/>
              <w:marBottom w:val="0"/>
              <w:divBdr>
                <w:top w:val="none" w:sz="0" w:space="0" w:color="auto"/>
                <w:left w:val="none" w:sz="0" w:space="0" w:color="auto"/>
                <w:bottom w:val="none" w:sz="0" w:space="0" w:color="auto"/>
                <w:right w:val="none" w:sz="0" w:space="0" w:color="auto"/>
              </w:divBdr>
            </w:div>
            <w:div w:id="75252051">
              <w:marLeft w:val="0"/>
              <w:marRight w:val="0"/>
              <w:marTop w:val="0"/>
              <w:marBottom w:val="0"/>
              <w:divBdr>
                <w:top w:val="none" w:sz="0" w:space="0" w:color="auto"/>
                <w:left w:val="none" w:sz="0" w:space="0" w:color="auto"/>
                <w:bottom w:val="none" w:sz="0" w:space="0" w:color="auto"/>
                <w:right w:val="none" w:sz="0" w:space="0" w:color="auto"/>
              </w:divBdr>
            </w:div>
            <w:div w:id="410733869">
              <w:marLeft w:val="0"/>
              <w:marRight w:val="0"/>
              <w:marTop w:val="0"/>
              <w:marBottom w:val="0"/>
              <w:divBdr>
                <w:top w:val="none" w:sz="0" w:space="0" w:color="auto"/>
                <w:left w:val="none" w:sz="0" w:space="0" w:color="auto"/>
                <w:bottom w:val="none" w:sz="0" w:space="0" w:color="auto"/>
                <w:right w:val="none" w:sz="0" w:space="0" w:color="auto"/>
              </w:divBdr>
            </w:div>
            <w:div w:id="1529876806">
              <w:marLeft w:val="0"/>
              <w:marRight w:val="0"/>
              <w:marTop w:val="0"/>
              <w:marBottom w:val="0"/>
              <w:divBdr>
                <w:top w:val="none" w:sz="0" w:space="0" w:color="auto"/>
                <w:left w:val="none" w:sz="0" w:space="0" w:color="auto"/>
                <w:bottom w:val="none" w:sz="0" w:space="0" w:color="auto"/>
                <w:right w:val="none" w:sz="0" w:space="0" w:color="auto"/>
              </w:divBdr>
            </w:div>
            <w:div w:id="814027846">
              <w:marLeft w:val="0"/>
              <w:marRight w:val="0"/>
              <w:marTop w:val="0"/>
              <w:marBottom w:val="0"/>
              <w:divBdr>
                <w:top w:val="none" w:sz="0" w:space="0" w:color="auto"/>
                <w:left w:val="none" w:sz="0" w:space="0" w:color="auto"/>
                <w:bottom w:val="none" w:sz="0" w:space="0" w:color="auto"/>
                <w:right w:val="none" w:sz="0" w:space="0" w:color="auto"/>
              </w:divBdr>
            </w:div>
            <w:div w:id="1289774722">
              <w:marLeft w:val="0"/>
              <w:marRight w:val="0"/>
              <w:marTop w:val="0"/>
              <w:marBottom w:val="0"/>
              <w:divBdr>
                <w:top w:val="none" w:sz="0" w:space="0" w:color="auto"/>
                <w:left w:val="none" w:sz="0" w:space="0" w:color="auto"/>
                <w:bottom w:val="none" w:sz="0" w:space="0" w:color="auto"/>
                <w:right w:val="none" w:sz="0" w:space="0" w:color="auto"/>
              </w:divBdr>
            </w:div>
            <w:div w:id="519008776">
              <w:marLeft w:val="0"/>
              <w:marRight w:val="0"/>
              <w:marTop w:val="0"/>
              <w:marBottom w:val="0"/>
              <w:divBdr>
                <w:top w:val="none" w:sz="0" w:space="0" w:color="auto"/>
                <w:left w:val="none" w:sz="0" w:space="0" w:color="auto"/>
                <w:bottom w:val="none" w:sz="0" w:space="0" w:color="auto"/>
                <w:right w:val="none" w:sz="0" w:space="0" w:color="auto"/>
              </w:divBdr>
            </w:div>
            <w:div w:id="1149637835">
              <w:marLeft w:val="0"/>
              <w:marRight w:val="0"/>
              <w:marTop w:val="0"/>
              <w:marBottom w:val="0"/>
              <w:divBdr>
                <w:top w:val="none" w:sz="0" w:space="0" w:color="auto"/>
                <w:left w:val="none" w:sz="0" w:space="0" w:color="auto"/>
                <w:bottom w:val="none" w:sz="0" w:space="0" w:color="auto"/>
                <w:right w:val="none" w:sz="0" w:space="0" w:color="auto"/>
              </w:divBdr>
            </w:div>
            <w:div w:id="1016036210">
              <w:marLeft w:val="0"/>
              <w:marRight w:val="0"/>
              <w:marTop w:val="0"/>
              <w:marBottom w:val="0"/>
              <w:divBdr>
                <w:top w:val="none" w:sz="0" w:space="0" w:color="auto"/>
                <w:left w:val="none" w:sz="0" w:space="0" w:color="auto"/>
                <w:bottom w:val="none" w:sz="0" w:space="0" w:color="auto"/>
                <w:right w:val="none" w:sz="0" w:space="0" w:color="auto"/>
              </w:divBdr>
            </w:div>
            <w:div w:id="1608734264">
              <w:marLeft w:val="0"/>
              <w:marRight w:val="0"/>
              <w:marTop w:val="0"/>
              <w:marBottom w:val="0"/>
              <w:divBdr>
                <w:top w:val="none" w:sz="0" w:space="0" w:color="auto"/>
                <w:left w:val="none" w:sz="0" w:space="0" w:color="auto"/>
                <w:bottom w:val="none" w:sz="0" w:space="0" w:color="auto"/>
                <w:right w:val="none" w:sz="0" w:space="0" w:color="auto"/>
              </w:divBdr>
            </w:div>
            <w:div w:id="1354841162">
              <w:marLeft w:val="0"/>
              <w:marRight w:val="0"/>
              <w:marTop w:val="0"/>
              <w:marBottom w:val="0"/>
              <w:divBdr>
                <w:top w:val="none" w:sz="0" w:space="0" w:color="auto"/>
                <w:left w:val="none" w:sz="0" w:space="0" w:color="auto"/>
                <w:bottom w:val="none" w:sz="0" w:space="0" w:color="auto"/>
                <w:right w:val="none" w:sz="0" w:space="0" w:color="auto"/>
              </w:divBdr>
            </w:div>
            <w:div w:id="2135102194">
              <w:marLeft w:val="0"/>
              <w:marRight w:val="0"/>
              <w:marTop w:val="0"/>
              <w:marBottom w:val="0"/>
              <w:divBdr>
                <w:top w:val="none" w:sz="0" w:space="0" w:color="auto"/>
                <w:left w:val="none" w:sz="0" w:space="0" w:color="auto"/>
                <w:bottom w:val="none" w:sz="0" w:space="0" w:color="auto"/>
                <w:right w:val="none" w:sz="0" w:space="0" w:color="auto"/>
              </w:divBdr>
            </w:div>
            <w:div w:id="1307398409">
              <w:marLeft w:val="0"/>
              <w:marRight w:val="0"/>
              <w:marTop w:val="0"/>
              <w:marBottom w:val="0"/>
              <w:divBdr>
                <w:top w:val="none" w:sz="0" w:space="0" w:color="auto"/>
                <w:left w:val="none" w:sz="0" w:space="0" w:color="auto"/>
                <w:bottom w:val="none" w:sz="0" w:space="0" w:color="auto"/>
                <w:right w:val="none" w:sz="0" w:space="0" w:color="auto"/>
              </w:divBdr>
            </w:div>
            <w:div w:id="1563906582">
              <w:marLeft w:val="0"/>
              <w:marRight w:val="0"/>
              <w:marTop w:val="0"/>
              <w:marBottom w:val="0"/>
              <w:divBdr>
                <w:top w:val="none" w:sz="0" w:space="0" w:color="auto"/>
                <w:left w:val="none" w:sz="0" w:space="0" w:color="auto"/>
                <w:bottom w:val="none" w:sz="0" w:space="0" w:color="auto"/>
                <w:right w:val="none" w:sz="0" w:space="0" w:color="auto"/>
              </w:divBdr>
            </w:div>
            <w:div w:id="643852696">
              <w:marLeft w:val="0"/>
              <w:marRight w:val="0"/>
              <w:marTop w:val="0"/>
              <w:marBottom w:val="0"/>
              <w:divBdr>
                <w:top w:val="none" w:sz="0" w:space="0" w:color="auto"/>
                <w:left w:val="none" w:sz="0" w:space="0" w:color="auto"/>
                <w:bottom w:val="none" w:sz="0" w:space="0" w:color="auto"/>
                <w:right w:val="none" w:sz="0" w:space="0" w:color="auto"/>
              </w:divBdr>
            </w:div>
            <w:div w:id="103499830">
              <w:marLeft w:val="0"/>
              <w:marRight w:val="0"/>
              <w:marTop w:val="0"/>
              <w:marBottom w:val="0"/>
              <w:divBdr>
                <w:top w:val="none" w:sz="0" w:space="0" w:color="auto"/>
                <w:left w:val="none" w:sz="0" w:space="0" w:color="auto"/>
                <w:bottom w:val="none" w:sz="0" w:space="0" w:color="auto"/>
                <w:right w:val="none" w:sz="0" w:space="0" w:color="auto"/>
              </w:divBdr>
            </w:div>
            <w:div w:id="1832797601">
              <w:marLeft w:val="0"/>
              <w:marRight w:val="0"/>
              <w:marTop w:val="0"/>
              <w:marBottom w:val="0"/>
              <w:divBdr>
                <w:top w:val="none" w:sz="0" w:space="0" w:color="auto"/>
                <w:left w:val="none" w:sz="0" w:space="0" w:color="auto"/>
                <w:bottom w:val="none" w:sz="0" w:space="0" w:color="auto"/>
                <w:right w:val="none" w:sz="0" w:space="0" w:color="auto"/>
              </w:divBdr>
            </w:div>
            <w:div w:id="1160734134">
              <w:marLeft w:val="0"/>
              <w:marRight w:val="0"/>
              <w:marTop w:val="0"/>
              <w:marBottom w:val="0"/>
              <w:divBdr>
                <w:top w:val="none" w:sz="0" w:space="0" w:color="auto"/>
                <w:left w:val="none" w:sz="0" w:space="0" w:color="auto"/>
                <w:bottom w:val="none" w:sz="0" w:space="0" w:color="auto"/>
                <w:right w:val="none" w:sz="0" w:space="0" w:color="auto"/>
              </w:divBdr>
            </w:div>
            <w:div w:id="669066680">
              <w:marLeft w:val="0"/>
              <w:marRight w:val="0"/>
              <w:marTop w:val="0"/>
              <w:marBottom w:val="0"/>
              <w:divBdr>
                <w:top w:val="none" w:sz="0" w:space="0" w:color="auto"/>
                <w:left w:val="none" w:sz="0" w:space="0" w:color="auto"/>
                <w:bottom w:val="none" w:sz="0" w:space="0" w:color="auto"/>
                <w:right w:val="none" w:sz="0" w:space="0" w:color="auto"/>
              </w:divBdr>
            </w:div>
            <w:div w:id="186529243">
              <w:marLeft w:val="0"/>
              <w:marRight w:val="0"/>
              <w:marTop w:val="0"/>
              <w:marBottom w:val="0"/>
              <w:divBdr>
                <w:top w:val="none" w:sz="0" w:space="0" w:color="auto"/>
                <w:left w:val="none" w:sz="0" w:space="0" w:color="auto"/>
                <w:bottom w:val="none" w:sz="0" w:space="0" w:color="auto"/>
                <w:right w:val="none" w:sz="0" w:space="0" w:color="auto"/>
              </w:divBdr>
            </w:div>
            <w:div w:id="460542837">
              <w:marLeft w:val="0"/>
              <w:marRight w:val="0"/>
              <w:marTop w:val="0"/>
              <w:marBottom w:val="0"/>
              <w:divBdr>
                <w:top w:val="none" w:sz="0" w:space="0" w:color="auto"/>
                <w:left w:val="none" w:sz="0" w:space="0" w:color="auto"/>
                <w:bottom w:val="none" w:sz="0" w:space="0" w:color="auto"/>
                <w:right w:val="none" w:sz="0" w:space="0" w:color="auto"/>
              </w:divBdr>
            </w:div>
            <w:div w:id="1226453914">
              <w:marLeft w:val="0"/>
              <w:marRight w:val="0"/>
              <w:marTop w:val="0"/>
              <w:marBottom w:val="0"/>
              <w:divBdr>
                <w:top w:val="none" w:sz="0" w:space="0" w:color="auto"/>
                <w:left w:val="none" w:sz="0" w:space="0" w:color="auto"/>
                <w:bottom w:val="none" w:sz="0" w:space="0" w:color="auto"/>
                <w:right w:val="none" w:sz="0" w:space="0" w:color="auto"/>
              </w:divBdr>
            </w:div>
            <w:div w:id="654145778">
              <w:marLeft w:val="0"/>
              <w:marRight w:val="0"/>
              <w:marTop w:val="0"/>
              <w:marBottom w:val="0"/>
              <w:divBdr>
                <w:top w:val="none" w:sz="0" w:space="0" w:color="auto"/>
                <w:left w:val="none" w:sz="0" w:space="0" w:color="auto"/>
                <w:bottom w:val="none" w:sz="0" w:space="0" w:color="auto"/>
                <w:right w:val="none" w:sz="0" w:space="0" w:color="auto"/>
              </w:divBdr>
            </w:div>
            <w:div w:id="445543331">
              <w:marLeft w:val="0"/>
              <w:marRight w:val="0"/>
              <w:marTop w:val="0"/>
              <w:marBottom w:val="0"/>
              <w:divBdr>
                <w:top w:val="none" w:sz="0" w:space="0" w:color="auto"/>
                <w:left w:val="none" w:sz="0" w:space="0" w:color="auto"/>
                <w:bottom w:val="none" w:sz="0" w:space="0" w:color="auto"/>
                <w:right w:val="none" w:sz="0" w:space="0" w:color="auto"/>
              </w:divBdr>
            </w:div>
            <w:div w:id="1442527329">
              <w:marLeft w:val="0"/>
              <w:marRight w:val="0"/>
              <w:marTop w:val="0"/>
              <w:marBottom w:val="0"/>
              <w:divBdr>
                <w:top w:val="none" w:sz="0" w:space="0" w:color="auto"/>
                <w:left w:val="none" w:sz="0" w:space="0" w:color="auto"/>
                <w:bottom w:val="none" w:sz="0" w:space="0" w:color="auto"/>
                <w:right w:val="none" w:sz="0" w:space="0" w:color="auto"/>
              </w:divBdr>
            </w:div>
            <w:div w:id="1989506017">
              <w:marLeft w:val="0"/>
              <w:marRight w:val="0"/>
              <w:marTop w:val="0"/>
              <w:marBottom w:val="0"/>
              <w:divBdr>
                <w:top w:val="none" w:sz="0" w:space="0" w:color="auto"/>
                <w:left w:val="none" w:sz="0" w:space="0" w:color="auto"/>
                <w:bottom w:val="none" w:sz="0" w:space="0" w:color="auto"/>
                <w:right w:val="none" w:sz="0" w:space="0" w:color="auto"/>
              </w:divBdr>
            </w:div>
            <w:div w:id="867571853">
              <w:marLeft w:val="0"/>
              <w:marRight w:val="0"/>
              <w:marTop w:val="0"/>
              <w:marBottom w:val="0"/>
              <w:divBdr>
                <w:top w:val="none" w:sz="0" w:space="0" w:color="auto"/>
                <w:left w:val="none" w:sz="0" w:space="0" w:color="auto"/>
                <w:bottom w:val="none" w:sz="0" w:space="0" w:color="auto"/>
                <w:right w:val="none" w:sz="0" w:space="0" w:color="auto"/>
              </w:divBdr>
            </w:div>
            <w:div w:id="1616986340">
              <w:marLeft w:val="0"/>
              <w:marRight w:val="0"/>
              <w:marTop w:val="0"/>
              <w:marBottom w:val="0"/>
              <w:divBdr>
                <w:top w:val="none" w:sz="0" w:space="0" w:color="auto"/>
                <w:left w:val="none" w:sz="0" w:space="0" w:color="auto"/>
                <w:bottom w:val="none" w:sz="0" w:space="0" w:color="auto"/>
                <w:right w:val="none" w:sz="0" w:space="0" w:color="auto"/>
              </w:divBdr>
            </w:div>
            <w:div w:id="263005275">
              <w:marLeft w:val="0"/>
              <w:marRight w:val="0"/>
              <w:marTop w:val="0"/>
              <w:marBottom w:val="0"/>
              <w:divBdr>
                <w:top w:val="none" w:sz="0" w:space="0" w:color="auto"/>
                <w:left w:val="none" w:sz="0" w:space="0" w:color="auto"/>
                <w:bottom w:val="none" w:sz="0" w:space="0" w:color="auto"/>
                <w:right w:val="none" w:sz="0" w:space="0" w:color="auto"/>
              </w:divBdr>
            </w:div>
            <w:div w:id="1104960098">
              <w:marLeft w:val="0"/>
              <w:marRight w:val="0"/>
              <w:marTop w:val="0"/>
              <w:marBottom w:val="0"/>
              <w:divBdr>
                <w:top w:val="none" w:sz="0" w:space="0" w:color="auto"/>
                <w:left w:val="none" w:sz="0" w:space="0" w:color="auto"/>
                <w:bottom w:val="none" w:sz="0" w:space="0" w:color="auto"/>
                <w:right w:val="none" w:sz="0" w:space="0" w:color="auto"/>
              </w:divBdr>
            </w:div>
            <w:div w:id="85616786">
              <w:marLeft w:val="0"/>
              <w:marRight w:val="0"/>
              <w:marTop w:val="0"/>
              <w:marBottom w:val="0"/>
              <w:divBdr>
                <w:top w:val="none" w:sz="0" w:space="0" w:color="auto"/>
                <w:left w:val="none" w:sz="0" w:space="0" w:color="auto"/>
                <w:bottom w:val="none" w:sz="0" w:space="0" w:color="auto"/>
                <w:right w:val="none" w:sz="0" w:space="0" w:color="auto"/>
              </w:divBdr>
            </w:div>
            <w:div w:id="13816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3415">
      <w:bodyDiv w:val="1"/>
      <w:marLeft w:val="0"/>
      <w:marRight w:val="0"/>
      <w:marTop w:val="0"/>
      <w:marBottom w:val="0"/>
      <w:divBdr>
        <w:top w:val="none" w:sz="0" w:space="0" w:color="auto"/>
        <w:left w:val="none" w:sz="0" w:space="0" w:color="auto"/>
        <w:bottom w:val="none" w:sz="0" w:space="0" w:color="auto"/>
        <w:right w:val="none" w:sz="0" w:space="0" w:color="auto"/>
      </w:divBdr>
      <w:divsChild>
        <w:div w:id="1912735138">
          <w:marLeft w:val="0"/>
          <w:marRight w:val="0"/>
          <w:marTop w:val="0"/>
          <w:marBottom w:val="0"/>
          <w:divBdr>
            <w:top w:val="none" w:sz="0" w:space="0" w:color="auto"/>
            <w:left w:val="none" w:sz="0" w:space="0" w:color="auto"/>
            <w:bottom w:val="none" w:sz="0" w:space="0" w:color="auto"/>
            <w:right w:val="none" w:sz="0" w:space="0" w:color="auto"/>
          </w:divBdr>
          <w:divsChild>
            <w:div w:id="564608768">
              <w:marLeft w:val="0"/>
              <w:marRight w:val="0"/>
              <w:marTop w:val="0"/>
              <w:marBottom w:val="0"/>
              <w:divBdr>
                <w:top w:val="none" w:sz="0" w:space="0" w:color="auto"/>
                <w:left w:val="none" w:sz="0" w:space="0" w:color="auto"/>
                <w:bottom w:val="none" w:sz="0" w:space="0" w:color="auto"/>
                <w:right w:val="none" w:sz="0" w:space="0" w:color="auto"/>
              </w:divBdr>
            </w:div>
            <w:div w:id="197358666">
              <w:marLeft w:val="0"/>
              <w:marRight w:val="0"/>
              <w:marTop w:val="0"/>
              <w:marBottom w:val="0"/>
              <w:divBdr>
                <w:top w:val="none" w:sz="0" w:space="0" w:color="auto"/>
                <w:left w:val="none" w:sz="0" w:space="0" w:color="auto"/>
                <w:bottom w:val="none" w:sz="0" w:space="0" w:color="auto"/>
                <w:right w:val="none" w:sz="0" w:space="0" w:color="auto"/>
              </w:divBdr>
            </w:div>
            <w:div w:id="1436293828">
              <w:marLeft w:val="0"/>
              <w:marRight w:val="0"/>
              <w:marTop w:val="0"/>
              <w:marBottom w:val="0"/>
              <w:divBdr>
                <w:top w:val="none" w:sz="0" w:space="0" w:color="auto"/>
                <w:left w:val="none" w:sz="0" w:space="0" w:color="auto"/>
                <w:bottom w:val="none" w:sz="0" w:space="0" w:color="auto"/>
                <w:right w:val="none" w:sz="0" w:space="0" w:color="auto"/>
              </w:divBdr>
            </w:div>
            <w:div w:id="1786583553">
              <w:marLeft w:val="0"/>
              <w:marRight w:val="0"/>
              <w:marTop w:val="0"/>
              <w:marBottom w:val="0"/>
              <w:divBdr>
                <w:top w:val="none" w:sz="0" w:space="0" w:color="auto"/>
                <w:left w:val="none" w:sz="0" w:space="0" w:color="auto"/>
                <w:bottom w:val="none" w:sz="0" w:space="0" w:color="auto"/>
                <w:right w:val="none" w:sz="0" w:space="0" w:color="auto"/>
              </w:divBdr>
            </w:div>
            <w:div w:id="501510068">
              <w:marLeft w:val="0"/>
              <w:marRight w:val="0"/>
              <w:marTop w:val="0"/>
              <w:marBottom w:val="0"/>
              <w:divBdr>
                <w:top w:val="none" w:sz="0" w:space="0" w:color="auto"/>
                <w:left w:val="none" w:sz="0" w:space="0" w:color="auto"/>
                <w:bottom w:val="none" w:sz="0" w:space="0" w:color="auto"/>
                <w:right w:val="none" w:sz="0" w:space="0" w:color="auto"/>
              </w:divBdr>
            </w:div>
            <w:div w:id="67577510">
              <w:marLeft w:val="0"/>
              <w:marRight w:val="0"/>
              <w:marTop w:val="0"/>
              <w:marBottom w:val="0"/>
              <w:divBdr>
                <w:top w:val="none" w:sz="0" w:space="0" w:color="auto"/>
                <w:left w:val="none" w:sz="0" w:space="0" w:color="auto"/>
                <w:bottom w:val="none" w:sz="0" w:space="0" w:color="auto"/>
                <w:right w:val="none" w:sz="0" w:space="0" w:color="auto"/>
              </w:divBdr>
            </w:div>
            <w:div w:id="849297873">
              <w:marLeft w:val="0"/>
              <w:marRight w:val="0"/>
              <w:marTop w:val="0"/>
              <w:marBottom w:val="0"/>
              <w:divBdr>
                <w:top w:val="none" w:sz="0" w:space="0" w:color="auto"/>
                <w:left w:val="none" w:sz="0" w:space="0" w:color="auto"/>
                <w:bottom w:val="none" w:sz="0" w:space="0" w:color="auto"/>
                <w:right w:val="none" w:sz="0" w:space="0" w:color="auto"/>
              </w:divBdr>
            </w:div>
            <w:div w:id="2112621881">
              <w:marLeft w:val="0"/>
              <w:marRight w:val="0"/>
              <w:marTop w:val="0"/>
              <w:marBottom w:val="0"/>
              <w:divBdr>
                <w:top w:val="none" w:sz="0" w:space="0" w:color="auto"/>
                <w:left w:val="none" w:sz="0" w:space="0" w:color="auto"/>
                <w:bottom w:val="none" w:sz="0" w:space="0" w:color="auto"/>
                <w:right w:val="none" w:sz="0" w:space="0" w:color="auto"/>
              </w:divBdr>
            </w:div>
            <w:div w:id="1239095147">
              <w:marLeft w:val="0"/>
              <w:marRight w:val="0"/>
              <w:marTop w:val="0"/>
              <w:marBottom w:val="0"/>
              <w:divBdr>
                <w:top w:val="none" w:sz="0" w:space="0" w:color="auto"/>
                <w:left w:val="none" w:sz="0" w:space="0" w:color="auto"/>
                <w:bottom w:val="none" w:sz="0" w:space="0" w:color="auto"/>
                <w:right w:val="none" w:sz="0" w:space="0" w:color="auto"/>
              </w:divBdr>
            </w:div>
            <w:div w:id="1944461213">
              <w:marLeft w:val="0"/>
              <w:marRight w:val="0"/>
              <w:marTop w:val="0"/>
              <w:marBottom w:val="0"/>
              <w:divBdr>
                <w:top w:val="none" w:sz="0" w:space="0" w:color="auto"/>
                <w:left w:val="none" w:sz="0" w:space="0" w:color="auto"/>
                <w:bottom w:val="none" w:sz="0" w:space="0" w:color="auto"/>
                <w:right w:val="none" w:sz="0" w:space="0" w:color="auto"/>
              </w:divBdr>
            </w:div>
            <w:div w:id="1677809787">
              <w:marLeft w:val="0"/>
              <w:marRight w:val="0"/>
              <w:marTop w:val="0"/>
              <w:marBottom w:val="0"/>
              <w:divBdr>
                <w:top w:val="none" w:sz="0" w:space="0" w:color="auto"/>
                <w:left w:val="none" w:sz="0" w:space="0" w:color="auto"/>
                <w:bottom w:val="none" w:sz="0" w:space="0" w:color="auto"/>
                <w:right w:val="none" w:sz="0" w:space="0" w:color="auto"/>
              </w:divBdr>
            </w:div>
            <w:div w:id="155345451">
              <w:marLeft w:val="0"/>
              <w:marRight w:val="0"/>
              <w:marTop w:val="0"/>
              <w:marBottom w:val="0"/>
              <w:divBdr>
                <w:top w:val="none" w:sz="0" w:space="0" w:color="auto"/>
                <w:left w:val="none" w:sz="0" w:space="0" w:color="auto"/>
                <w:bottom w:val="none" w:sz="0" w:space="0" w:color="auto"/>
                <w:right w:val="none" w:sz="0" w:space="0" w:color="auto"/>
              </w:divBdr>
            </w:div>
            <w:div w:id="803087449">
              <w:marLeft w:val="0"/>
              <w:marRight w:val="0"/>
              <w:marTop w:val="0"/>
              <w:marBottom w:val="0"/>
              <w:divBdr>
                <w:top w:val="none" w:sz="0" w:space="0" w:color="auto"/>
                <w:left w:val="none" w:sz="0" w:space="0" w:color="auto"/>
                <w:bottom w:val="none" w:sz="0" w:space="0" w:color="auto"/>
                <w:right w:val="none" w:sz="0" w:space="0" w:color="auto"/>
              </w:divBdr>
            </w:div>
            <w:div w:id="1842767921">
              <w:marLeft w:val="0"/>
              <w:marRight w:val="0"/>
              <w:marTop w:val="0"/>
              <w:marBottom w:val="0"/>
              <w:divBdr>
                <w:top w:val="none" w:sz="0" w:space="0" w:color="auto"/>
                <w:left w:val="none" w:sz="0" w:space="0" w:color="auto"/>
                <w:bottom w:val="none" w:sz="0" w:space="0" w:color="auto"/>
                <w:right w:val="none" w:sz="0" w:space="0" w:color="auto"/>
              </w:divBdr>
            </w:div>
            <w:div w:id="1061364294">
              <w:marLeft w:val="0"/>
              <w:marRight w:val="0"/>
              <w:marTop w:val="0"/>
              <w:marBottom w:val="0"/>
              <w:divBdr>
                <w:top w:val="none" w:sz="0" w:space="0" w:color="auto"/>
                <w:left w:val="none" w:sz="0" w:space="0" w:color="auto"/>
                <w:bottom w:val="none" w:sz="0" w:space="0" w:color="auto"/>
                <w:right w:val="none" w:sz="0" w:space="0" w:color="auto"/>
              </w:divBdr>
            </w:div>
            <w:div w:id="1469937327">
              <w:marLeft w:val="0"/>
              <w:marRight w:val="0"/>
              <w:marTop w:val="0"/>
              <w:marBottom w:val="0"/>
              <w:divBdr>
                <w:top w:val="none" w:sz="0" w:space="0" w:color="auto"/>
                <w:left w:val="none" w:sz="0" w:space="0" w:color="auto"/>
                <w:bottom w:val="none" w:sz="0" w:space="0" w:color="auto"/>
                <w:right w:val="none" w:sz="0" w:space="0" w:color="auto"/>
              </w:divBdr>
            </w:div>
            <w:div w:id="1278685167">
              <w:marLeft w:val="0"/>
              <w:marRight w:val="0"/>
              <w:marTop w:val="0"/>
              <w:marBottom w:val="0"/>
              <w:divBdr>
                <w:top w:val="none" w:sz="0" w:space="0" w:color="auto"/>
                <w:left w:val="none" w:sz="0" w:space="0" w:color="auto"/>
                <w:bottom w:val="none" w:sz="0" w:space="0" w:color="auto"/>
                <w:right w:val="none" w:sz="0" w:space="0" w:color="auto"/>
              </w:divBdr>
            </w:div>
            <w:div w:id="2107773753">
              <w:marLeft w:val="0"/>
              <w:marRight w:val="0"/>
              <w:marTop w:val="0"/>
              <w:marBottom w:val="0"/>
              <w:divBdr>
                <w:top w:val="none" w:sz="0" w:space="0" w:color="auto"/>
                <w:left w:val="none" w:sz="0" w:space="0" w:color="auto"/>
                <w:bottom w:val="none" w:sz="0" w:space="0" w:color="auto"/>
                <w:right w:val="none" w:sz="0" w:space="0" w:color="auto"/>
              </w:divBdr>
            </w:div>
            <w:div w:id="1943603625">
              <w:marLeft w:val="0"/>
              <w:marRight w:val="0"/>
              <w:marTop w:val="0"/>
              <w:marBottom w:val="0"/>
              <w:divBdr>
                <w:top w:val="none" w:sz="0" w:space="0" w:color="auto"/>
                <w:left w:val="none" w:sz="0" w:space="0" w:color="auto"/>
                <w:bottom w:val="none" w:sz="0" w:space="0" w:color="auto"/>
                <w:right w:val="none" w:sz="0" w:space="0" w:color="auto"/>
              </w:divBdr>
            </w:div>
            <w:div w:id="522280464">
              <w:marLeft w:val="0"/>
              <w:marRight w:val="0"/>
              <w:marTop w:val="0"/>
              <w:marBottom w:val="0"/>
              <w:divBdr>
                <w:top w:val="none" w:sz="0" w:space="0" w:color="auto"/>
                <w:left w:val="none" w:sz="0" w:space="0" w:color="auto"/>
                <w:bottom w:val="none" w:sz="0" w:space="0" w:color="auto"/>
                <w:right w:val="none" w:sz="0" w:space="0" w:color="auto"/>
              </w:divBdr>
            </w:div>
            <w:div w:id="898826325">
              <w:marLeft w:val="0"/>
              <w:marRight w:val="0"/>
              <w:marTop w:val="0"/>
              <w:marBottom w:val="0"/>
              <w:divBdr>
                <w:top w:val="none" w:sz="0" w:space="0" w:color="auto"/>
                <w:left w:val="none" w:sz="0" w:space="0" w:color="auto"/>
                <w:bottom w:val="none" w:sz="0" w:space="0" w:color="auto"/>
                <w:right w:val="none" w:sz="0" w:space="0" w:color="auto"/>
              </w:divBdr>
            </w:div>
            <w:div w:id="1131053006">
              <w:marLeft w:val="0"/>
              <w:marRight w:val="0"/>
              <w:marTop w:val="0"/>
              <w:marBottom w:val="0"/>
              <w:divBdr>
                <w:top w:val="none" w:sz="0" w:space="0" w:color="auto"/>
                <w:left w:val="none" w:sz="0" w:space="0" w:color="auto"/>
                <w:bottom w:val="none" w:sz="0" w:space="0" w:color="auto"/>
                <w:right w:val="none" w:sz="0" w:space="0" w:color="auto"/>
              </w:divBdr>
            </w:div>
            <w:div w:id="867255818">
              <w:marLeft w:val="0"/>
              <w:marRight w:val="0"/>
              <w:marTop w:val="0"/>
              <w:marBottom w:val="0"/>
              <w:divBdr>
                <w:top w:val="none" w:sz="0" w:space="0" w:color="auto"/>
                <w:left w:val="none" w:sz="0" w:space="0" w:color="auto"/>
                <w:bottom w:val="none" w:sz="0" w:space="0" w:color="auto"/>
                <w:right w:val="none" w:sz="0" w:space="0" w:color="auto"/>
              </w:divBdr>
            </w:div>
            <w:div w:id="2078673274">
              <w:marLeft w:val="0"/>
              <w:marRight w:val="0"/>
              <w:marTop w:val="0"/>
              <w:marBottom w:val="0"/>
              <w:divBdr>
                <w:top w:val="none" w:sz="0" w:space="0" w:color="auto"/>
                <w:left w:val="none" w:sz="0" w:space="0" w:color="auto"/>
                <w:bottom w:val="none" w:sz="0" w:space="0" w:color="auto"/>
                <w:right w:val="none" w:sz="0" w:space="0" w:color="auto"/>
              </w:divBdr>
            </w:div>
            <w:div w:id="314996537">
              <w:marLeft w:val="0"/>
              <w:marRight w:val="0"/>
              <w:marTop w:val="0"/>
              <w:marBottom w:val="0"/>
              <w:divBdr>
                <w:top w:val="none" w:sz="0" w:space="0" w:color="auto"/>
                <w:left w:val="none" w:sz="0" w:space="0" w:color="auto"/>
                <w:bottom w:val="none" w:sz="0" w:space="0" w:color="auto"/>
                <w:right w:val="none" w:sz="0" w:space="0" w:color="auto"/>
              </w:divBdr>
            </w:div>
            <w:div w:id="1893809416">
              <w:marLeft w:val="0"/>
              <w:marRight w:val="0"/>
              <w:marTop w:val="0"/>
              <w:marBottom w:val="0"/>
              <w:divBdr>
                <w:top w:val="none" w:sz="0" w:space="0" w:color="auto"/>
                <w:left w:val="none" w:sz="0" w:space="0" w:color="auto"/>
                <w:bottom w:val="none" w:sz="0" w:space="0" w:color="auto"/>
                <w:right w:val="none" w:sz="0" w:space="0" w:color="auto"/>
              </w:divBdr>
            </w:div>
            <w:div w:id="2034381840">
              <w:marLeft w:val="0"/>
              <w:marRight w:val="0"/>
              <w:marTop w:val="0"/>
              <w:marBottom w:val="0"/>
              <w:divBdr>
                <w:top w:val="none" w:sz="0" w:space="0" w:color="auto"/>
                <w:left w:val="none" w:sz="0" w:space="0" w:color="auto"/>
                <w:bottom w:val="none" w:sz="0" w:space="0" w:color="auto"/>
                <w:right w:val="none" w:sz="0" w:space="0" w:color="auto"/>
              </w:divBdr>
            </w:div>
            <w:div w:id="1930655898">
              <w:marLeft w:val="0"/>
              <w:marRight w:val="0"/>
              <w:marTop w:val="0"/>
              <w:marBottom w:val="0"/>
              <w:divBdr>
                <w:top w:val="none" w:sz="0" w:space="0" w:color="auto"/>
                <w:left w:val="none" w:sz="0" w:space="0" w:color="auto"/>
                <w:bottom w:val="none" w:sz="0" w:space="0" w:color="auto"/>
                <w:right w:val="none" w:sz="0" w:space="0" w:color="auto"/>
              </w:divBdr>
            </w:div>
            <w:div w:id="1621109741">
              <w:marLeft w:val="0"/>
              <w:marRight w:val="0"/>
              <w:marTop w:val="0"/>
              <w:marBottom w:val="0"/>
              <w:divBdr>
                <w:top w:val="none" w:sz="0" w:space="0" w:color="auto"/>
                <w:left w:val="none" w:sz="0" w:space="0" w:color="auto"/>
                <w:bottom w:val="none" w:sz="0" w:space="0" w:color="auto"/>
                <w:right w:val="none" w:sz="0" w:space="0" w:color="auto"/>
              </w:divBdr>
            </w:div>
            <w:div w:id="653072288">
              <w:marLeft w:val="0"/>
              <w:marRight w:val="0"/>
              <w:marTop w:val="0"/>
              <w:marBottom w:val="0"/>
              <w:divBdr>
                <w:top w:val="none" w:sz="0" w:space="0" w:color="auto"/>
                <w:left w:val="none" w:sz="0" w:space="0" w:color="auto"/>
                <w:bottom w:val="none" w:sz="0" w:space="0" w:color="auto"/>
                <w:right w:val="none" w:sz="0" w:space="0" w:color="auto"/>
              </w:divBdr>
            </w:div>
            <w:div w:id="1475872178">
              <w:marLeft w:val="0"/>
              <w:marRight w:val="0"/>
              <w:marTop w:val="0"/>
              <w:marBottom w:val="0"/>
              <w:divBdr>
                <w:top w:val="none" w:sz="0" w:space="0" w:color="auto"/>
                <w:left w:val="none" w:sz="0" w:space="0" w:color="auto"/>
                <w:bottom w:val="none" w:sz="0" w:space="0" w:color="auto"/>
                <w:right w:val="none" w:sz="0" w:space="0" w:color="auto"/>
              </w:divBdr>
            </w:div>
            <w:div w:id="2106071288">
              <w:marLeft w:val="0"/>
              <w:marRight w:val="0"/>
              <w:marTop w:val="0"/>
              <w:marBottom w:val="0"/>
              <w:divBdr>
                <w:top w:val="none" w:sz="0" w:space="0" w:color="auto"/>
                <w:left w:val="none" w:sz="0" w:space="0" w:color="auto"/>
                <w:bottom w:val="none" w:sz="0" w:space="0" w:color="auto"/>
                <w:right w:val="none" w:sz="0" w:space="0" w:color="auto"/>
              </w:divBdr>
            </w:div>
            <w:div w:id="1856075570">
              <w:marLeft w:val="0"/>
              <w:marRight w:val="0"/>
              <w:marTop w:val="0"/>
              <w:marBottom w:val="0"/>
              <w:divBdr>
                <w:top w:val="none" w:sz="0" w:space="0" w:color="auto"/>
                <w:left w:val="none" w:sz="0" w:space="0" w:color="auto"/>
                <w:bottom w:val="none" w:sz="0" w:space="0" w:color="auto"/>
                <w:right w:val="none" w:sz="0" w:space="0" w:color="auto"/>
              </w:divBdr>
            </w:div>
            <w:div w:id="1430616362">
              <w:marLeft w:val="0"/>
              <w:marRight w:val="0"/>
              <w:marTop w:val="0"/>
              <w:marBottom w:val="0"/>
              <w:divBdr>
                <w:top w:val="none" w:sz="0" w:space="0" w:color="auto"/>
                <w:left w:val="none" w:sz="0" w:space="0" w:color="auto"/>
                <w:bottom w:val="none" w:sz="0" w:space="0" w:color="auto"/>
                <w:right w:val="none" w:sz="0" w:space="0" w:color="auto"/>
              </w:divBdr>
            </w:div>
            <w:div w:id="1778065583">
              <w:marLeft w:val="0"/>
              <w:marRight w:val="0"/>
              <w:marTop w:val="0"/>
              <w:marBottom w:val="0"/>
              <w:divBdr>
                <w:top w:val="none" w:sz="0" w:space="0" w:color="auto"/>
                <w:left w:val="none" w:sz="0" w:space="0" w:color="auto"/>
                <w:bottom w:val="none" w:sz="0" w:space="0" w:color="auto"/>
                <w:right w:val="none" w:sz="0" w:space="0" w:color="auto"/>
              </w:divBdr>
            </w:div>
            <w:div w:id="1548224694">
              <w:marLeft w:val="0"/>
              <w:marRight w:val="0"/>
              <w:marTop w:val="0"/>
              <w:marBottom w:val="0"/>
              <w:divBdr>
                <w:top w:val="none" w:sz="0" w:space="0" w:color="auto"/>
                <w:left w:val="none" w:sz="0" w:space="0" w:color="auto"/>
                <w:bottom w:val="none" w:sz="0" w:space="0" w:color="auto"/>
                <w:right w:val="none" w:sz="0" w:space="0" w:color="auto"/>
              </w:divBdr>
            </w:div>
            <w:div w:id="998116076">
              <w:marLeft w:val="0"/>
              <w:marRight w:val="0"/>
              <w:marTop w:val="0"/>
              <w:marBottom w:val="0"/>
              <w:divBdr>
                <w:top w:val="none" w:sz="0" w:space="0" w:color="auto"/>
                <w:left w:val="none" w:sz="0" w:space="0" w:color="auto"/>
                <w:bottom w:val="none" w:sz="0" w:space="0" w:color="auto"/>
                <w:right w:val="none" w:sz="0" w:space="0" w:color="auto"/>
              </w:divBdr>
            </w:div>
            <w:div w:id="319619264">
              <w:marLeft w:val="0"/>
              <w:marRight w:val="0"/>
              <w:marTop w:val="0"/>
              <w:marBottom w:val="0"/>
              <w:divBdr>
                <w:top w:val="none" w:sz="0" w:space="0" w:color="auto"/>
                <w:left w:val="none" w:sz="0" w:space="0" w:color="auto"/>
                <w:bottom w:val="none" w:sz="0" w:space="0" w:color="auto"/>
                <w:right w:val="none" w:sz="0" w:space="0" w:color="auto"/>
              </w:divBdr>
            </w:div>
            <w:div w:id="1089736189">
              <w:marLeft w:val="0"/>
              <w:marRight w:val="0"/>
              <w:marTop w:val="0"/>
              <w:marBottom w:val="0"/>
              <w:divBdr>
                <w:top w:val="none" w:sz="0" w:space="0" w:color="auto"/>
                <w:left w:val="none" w:sz="0" w:space="0" w:color="auto"/>
                <w:bottom w:val="none" w:sz="0" w:space="0" w:color="auto"/>
                <w:right w:val="none" w:sz="0" w:space="0" w:color="auto"/>
              </w:divBdr>
            </w:div>
            <w:div w:id="707875802">
              <w:marLeft w:val="0"/>
              <w:marRight w:val="0"/>
              <w:marTop w:val="0"/>
              <w:marBottom w:val="0"/>
              <w:divBdr>
                <w:top w:val="none" w:sz="0" w:space="0" w:color="auto"/>
                <w:left w:val="none" w:sz="0" w:space="0" w:color="auto"/>
                <w:bottom w:val="none" w:sz="0" w:space="0" w:color="auto"/>
                <w:right w:val="none" w:sz="0" w:space="0" w:color="auto"/>
              </w:divBdr>
            </w:div>
            <w:div w:id="2141923185">
              <w:marLeft w:val="0"/>
              <w:marRight w:val="0"/>
              <w:marTop w:val="0"/>
              <w:marBottom w:val="0"/>
              <w:divBdr>
                <w:top w:val="none" w:sz="0" w:space="0" w:color="auto"/>
                <w:left w:val="none" w:sz="0" w:space="0" w:color="auto"/>
                <w:bottom w:val="none" w:sz="0" w:space="0" w:color="auto"/>
                <w:right w:val="none" w:sz="0" w:space="0" w:color="auto"/>
              </w:divBdr>
            </w:div>
            <w:div w:id="1066223241">
              <w:marLeft w:val="0"/>
              <w:marRight w:val="0"/>
              <w:marTop w:val="0"/>
              <w:marBottom w:val="0"/>
              <w:divBdr>
                <w:top w:val="none" w:sz="0" w:space="0" w:color="auto"/>
                <w:left w:val="none" w:sz="0" w:space="0" w:color="auto"/>
                <w:bottom w:val="none" w:sz="0" w:space="0" w:color="auto"/>
                <w:right w:val="none" w:sz="0" w:space="0" w:color="auto"/>
              </w:divBdr>
            </w:div>
            <w:div w:id="481039922">
              <w:marLeft w:val="0"/>
              <w:marRight w:val="0"/>
              <w:marTop w:val="0"/>
              <w:marBottom w:val="0"/>
              <w:divBdr>
                <w:top w:val="none" w:sz="0" w:space="0" w:color="auto"/>
                <w:left w:val="none" w:sz="0" w:space="0" w:color="auto"/>
                <w:bottom w:val="none" w:sz="0" w:space="0" w:color="auto"/>
                <w:right w:val="none" w:sz="0" w:space="0" w:color="auto"/>
              </w:divBdr>
            </w:div>
            <w:div w:id="262997564">
              <w:marLeft w:val="0"/>
              <w:marRight w:val="0"/>
              <w:marTop w:val="0"/>
              <w:marBottom w:val="0"/>
              <w:divBdr>
                <w:top w:val="none" w:sz="0" w:space="0" w:color="auto"/>
                <w:left w:val="none" w:sz="0" w:space="0" w:color="auto"/>
                <w:bottom w:val="none" w:sz="0" w:space="0" w:color="auto"/>
                <w:right w:val="none" w:sz="0" w:space="0" w:color="auto"/>
              </w:divBdr>
            </w:div>
            <w:div w:id="721290845">
              <w:marLeft w:val="0"/>
              <w:marRight w:val="0"/>
              <w:marTop w:val="0"/>
              <w:marBottom w:val="0"/>
              <w:divBdr>
                <w:top w:val="none" w:sz="0" w:space="0" w:color="auto"/>
                <w:left w:val="none" w:sz="0" w:space="0" w:color="auto"/>
                <w:bottom w:val="none" w:sz="0" w:space="0" w:color="auto"/>
                <w:right w:val="none" w:sz="0" w:space="0" w:color="auto"/>
              </w:divBdr>
            </w:div>
            <w:div w:id="508832943">
              <w:marLeft w:val="0"/>
              <w:marRight w:val="0"/>
              <w:marTop w:val="0"/>
              <w:marBottom w:val="0"/>
              <w:divBdr>
                <w:top w:val="none" w:sz="0" w:space="0" w:color="auto"/>
                <w:left w:val="none" w:sz="0" w:space="0" w:color="auto"/>
                <w:bottom w:val="none" w:sz="0" w:space="0" w:color="auto"/>
                <w:right w:val="none" w:sz="0" w:space="0" w:color="auto"/>
              </w:divBdr>
            </w:div>
            <w:div w:id="1202673072">
              <w:marLeft w:val="0"/>
              <w:marRight w:val="0"/>
              <w:marTop w:val="0"/>
              <w:marBottom w:val="0"/>
              <w:divBdr>
                <w:top w:val="none" w:sz="0" w:space="0" w:color="auto"/>
                <w:left w:val="none" w:sz="0" w:space="0" w:color="auto"/>
                <w:bottom w:val="none" w:sz="0" w:space="0" w:color="auto"/>
                <w:right w:val="none" w:sz="0" w:space="0" w:color="auto"/>
              </w:divBdr>
            </w:div>
            <w:div w:id="1693725162">
              <w:marLeft w:val="0"/>
              <w:marRight w:val="0"/>
              <w:marTop w:val="0"/>
              <w:marBottom w:val="0"/>
              <w:divBdr>
                <w:top w:val="none" w:sz="0" w:space="0" w:color="auto"/>
                <w:left w:val="none" w:sz="0" w:space="0" w:color="auto"/>
                <w:bottom w:val="none" w:sz="0" w:space="0" w:color="auto"/>
                <w:right w:val="none" w:sz="0" w:space="0" w:color="auto"/>
              </w:divBdr>
            </w:div>
            <w:div w:id="8415109">
              <w:marLeft w:val="0"/>
              <w:marRight w:val="0"/>
              <w:marTop w:val="0"/>
              <w:marBottom w:val="0"/>
              <w:divBdr>
                <w:top w:val="none" w:sz="0" w:space="0" w:color="auto"/>
                <w:left w:val="none" w:sz="0" w:space="0" w:color="auto"/>
                <w:bottom w:val="none" w:sz="0" w:space="0" w:color="auto"/>
                <w:right w:val="none" w:sz="0" w:space="0" w:color="auto"/>
              </w:divBdr>
            </w:div>
            <w:div w:id="1948075060">
              <w:marLeft w:val="0"/>
              <w:marRight w:val="0"/>
              <w:marTop w:val="0"/>
              <w:marBottom w:val="0"/>
              <w:divBdr>
                <w:top w:val="none" w:sz="0" w:space="0" w:color="auto"/>
                <w:left w:val="none" w:sz="0" w:space="0" w:color="auto"/>
                <w:bottom w:val="none" w:sz="0" w:space="0" w:color="auto"/>
                <w:right w:val="none" w:sz="0" w:space="0" w:color="auto"/>
              </w:divBdr>
            </w:div>
            <w:div w:id="653992293">
              <w:marLeft w:val="0"/>
              <w:marRight w:val="0"/>
              <w:marTop w:val="0"/>
              <w:marBottom w:val="0"/>
              <w:divBdr>
                <w:top w:val="none" w:sz="0" w:space="0" w:color="auto"/>
                <w:left w:val="none" w:sz="0" w:space="0" w:color="auto"/>
                <w:bottom w:val="none" w:sz="0" w:space="0" w:color="auto"/>
                <w:right w:val="none" w:sz="0" w:space="0" w:color="auto"/>
              </w:divBdr>
            </w:div>
            <w:div w:id="675691578">
              <w:marLeft w:val="0"/>
              <w:marRight w:val="0"/>
              <w:marTop w:val="0"/>
              <w:marBottom w:val="0"/>
              <w:divBdr>
                <w:top w:val="none" w:sz="0" w:space="0" w:color="auto"/>
                <w:left w:val="none" w:sz="0" w:space="0" w:color="auto"/>
                <w:bottom w:val="none" w:sz="0" w:space="0" w:color="auto"/>
                <w:right w:val="none" w:sz="0" w:space="0" w:color="auto"/>
              </w:divBdr>
            </w:div>
            <w:div w:id="482160192">
              <w:marLeft w:val="0"/>
              <w:marRight w:val="0"/>
              <w:marTop w:val="0"/>
              <w:marBottom w:val="0"/>
              <w:divBdr>
                <w:top w:val="none" w:sz="0" w:space="0" w:color="auto"/>
                <w:left w:val="none" w:sz="0" w:space="0" w:color="auto"/>
                <w:bottom w:val="none" w:sz="0" w:space="0" w:color="auto"/>
                <w:right w:val="none" w:sz="0" w:space="0" w:color="auto"/>
              </w:divBdr>
            </w:div>
            <w:div w:id="1468232414">
              <w:marLeft w:val="0"/>
              <w:marRight w:val="0"/>
              <w:marTop w:val="0"/>
              <w:marBottom w:val="0"/>
              <w:divBdr>
                <w:top w:val="none" w:sz="0" w:space="0" w:color="auto"/>
                <w:left w:val="none" w:sz="0" w:space="0" w:color="auto"/>
                <w:bottom w:val="none" w:sz="0" w:space="0" w:color="auto"/>
                <w:right w:val="none" w:sz="0" w:space="0" w:color="auto"/>
              </w:divBdr>
            </w:div>
            <w:div w:id="1536189593">
              <w:marLeft w:val="0"/>
              <w:marRight w:val="0"/>
              <w:marTop w:val="0"/>
              <w:marBottom w:val="0"/>
              <w:divBdr>
                <w:top w:val="none" w:sz="0" w:space="0" w:color="auto"/>
                <w:left w:val="none" w:sz="0" w:space="0" w:color="auto"/>
                <w:bottom w:val="none" w:sz="0" w:space="0" w:color="auto"/>
                <w:right w:val="none" w:sz="0" w:space="0" w:color="auto"/>
              </w:divBdr>
            </w:div>
            <w:div w:id="1822034864">
              <w:marLeft w:val="0"/>
              <w:marRight w:val="0"/>
              <w:marTop w:val="0"/>
              <w:marBottom w:val="0"/>
              <w:divBdr>
                <w:top w:val="none" w:sz="0" w:space="0" w:color="auto"/>
                <w:left w:val="none" w:sz="0" w:space="0" w:color="auto"/>
                <w:bottom w:val="none" w:sz="0" w:space="0" w:color="auto"/>
                <w:right w:val="none" w:sz="0" w:space="0" w:color="auto"/>
              </w:divBdr>
            </w:div>
            <w:div w:id="1981036780">
              <w:marLeft w:val="0"/>
              <w:marRight w:val="0"/>
              <w:marTop w:val="0"/>
              <w:marBottom w:val="0"/>
              <w:divBdr>
                <w:top w:val="none" w:sz="0" w:space="0" w:color="auto"/>
                <w:left w:val="none" w:sz="0" w:space="0" w:color="auto"/>
                <w:bottom w:val="none" w:sz="0" w:space="0" w:color="auto"/>
                <w:right w:val="none" w:sz="0" w:space="0" w:color="auto"/>
              </w:divBdr>
            </w:div>
            <w:div w:id="1147818124">
              <w:marLeft w:val="0"/>
              <w:marRight w:val="0"/>
              <w:marTop w:val="0"/>
              <w:marBottom w:val="0"/>
              <w:divBdr>
                <w:top w:val="none" w:sz="0" w:space="0" w:color="auto"/>
                <w:left w:val="none" w:sz="0" w:space="0" w:color="auto"/>
                <w:bottom w:val="none" w:sz="0" w:space="0" w:color="auto"/>
                <w:right w:val="none" w:sz="0" w:space="0" w:color="auto"/>
              </w:divBdr>
            </w:div>
            <w:div w:id="922881742">
              <w:marLeft w:val="0"/>
              <w:marRight w:val="0"/>
              <w:marTop w:val="0"/>
              <w:marBottom w:val="0"/>
              <w:divBdr>
                <w:top w:val="none" w:sz="0" w:space="0" w:color="auto"/>
                <w:left w:val="none" w:sz="0" w:space="0" w:color="auto"/>
                <w:bottom w:val="none" w:sz="0" w:space="0" w:color="auto"/>
                <w:right w:val="none" w:sz="0" w:space="0" w:color="auto"/>
              </w:divBdr>
            </w:div>
            <w:div w:id="73824059">
              <w:marLeft w:val="0"/>
              <w:marRight w:val="0"/>
              <w:marTop w:val="0"/>
              <w:marBottom w:val="0"/>
              <w:divBdr>
                <w:top w:val="none" w:sz="0" w:space="0" w:color="auto"/>
                <w:left w:val="none" w:sz="0" w:space="0" w:color="auto"/>
                <w:bottom w:val="none" w:sz="0" w:space="0" w:color="auto"/>
                <w:right w:val="none" w:sz="0" w:space="0" w:color="auto"/>
              </w:divBdr>
            </w:div>
            <w:div w:id="1319504761">
              <w:marLeft w:val="0"/>
              <w:marRight w:val="0"/>
              <w:marTop w:val="0"/>
              <w:marBottom w:val="0"/>
              <w:divBdr>
                <w:top w:val="none" w:sz="0" w:space="0" w:color="auto"/>
                <w:left w:val="none" w:sz="0" w:space="0" w:color="auto"/>
                <w:bottom w:val="none" w:sz="0" w:space="0" w:color="auto"/>
                <w:right w:val="none" w:sz="0" w:space="0" w:color="auto"/>
              </w:divBdr>
            </w:div>
            <w:div w:id="716007420">
              <w:marLeft w:val="0"/>
              <w:marRight w:val="0"/>
              <w:marTop w:val="0"/>
              <w:marBottom w:val="0"/>
              <w:divBdr>
                <w:top w:val="none" w:sz="0" w:space="0" w:color="auto"/>
                <w:left w:val="none" w:sz="0" w:space="0" w:color="auto"/>
                <w:bottom w:val="none" w:sz="0" w:space="0" w:color="auto"/>
                <w:right w:val="none" w:sz="0" w:space="0" w:color="auto"/>
              </w:divBdr>
            </w:div>
            <w:div w:id="1154638501">
              <w:marLeft w:val="0"/>
              <w:marRight w:val="0"/>
              <w:marTop w:val="0"/>
              <w:marBottom w:val="0"/>
              <w:divBdr>
                <w:top w:val="none" w:sz="0" w:space="0" w:color="auto"/>
                <w:left w:val="none" w:sz="0" w:space="0" w:color="auto"/>
                <w:bottom w:val="none" w:sz="0" w:space="0" w:color="auto"/>
                <w:right w:val="none" w:sz="0" w:space="0" w:color="auto"/>
              </w:divBdr>
            </w:div>
            <w:div w:id="2120563672">
              <w:marLeft w:val="0"/>
              <w:marRight w:val="0"/>
              <w:marTop w:val="0"/>
              <w:marBottom w:val="0"/>
              <w:divBdr>
                <w:top w:val="none" w:sz="0" w:space="0" w:color="auto"/>
                <w:left w:val="none" w:sz="0" w:space="0" w:color="auto"/>
                <w:bottom w:val="none" w:sz="0" w:space="0" w:color="auto"/>
                <w:right w:val="none" w:sz="0" w:space="0" w:color="auto"/>
              </w:divBdr>
            </w:div>
            <w:div w:id="1987929094">
              <w:marLeft w:val="0"/>
              <w:marRight w:val="0"/>
              <w:marTop w:val="0"/>
              <w:marBottom w:val="0"/>
              <w:divBdr>
                <w:top w:val="none" w:sz="0" w:space="0" w:color="auto"/>
                <w:left w:val="none" w:sz="0" w:space="0" w:color="auto"/>
                <w:bottom w:val="none" w:sz="0" w:space="0" w:color="auto"/>
                <w:right w:val="none" w:sz="0" w:space="0" w:color="auto"/>
              </w:divBdr>
            </w:div>
            <w:div w:id="1310018079">
              <w:marLeft w:val="0"/>
              <w:marRight w:val="0"/>
              <w:marTop w:val="0"/>
              <w:marBottom w:val="0"/>
              <w:divBdr>
                <w:top w:val="none" w:sz="0" w:space="0" w:color="auto"/>
                <w:left w:val="none" w:sz="0" w:space="0" w:color="auto"/>
                <w:bottom w:val="none" w:sz="0" w:space="0" w:color="auto"/>
                <w:right w:val="none" w:sz="0" w:space="0" w:color="auto"/>
              </w:divBdr>
            </w:div>
            <w:div w:id="491916719">
              <w:marLeft w:val="0"/>
              <w:marRight w:val="0"/>
              <w:marTop w:val="0"/>
              <w:marBottom w:val="0"/>
              <w:divBdr>
                <w:top w:val="none" w:sz="0" w:space="0" w:color="auto"/>
                <w:left w:val="none" w:sz="0" w:space="0" w:color="auto"/>
                <w:bottom w:val="none" w:sz="0" w:space="0" w:color="auto"/>
                <w:right w:val="none" w:sz="0" w:space="0" w:color="auto"/>
              </w:divBdr>
            </w:div>
            <w:div w:id="69154870">
              <w:marLeft w:val="0"/>
              <w:marRight w:val="0"/>
              <w:marTop w:val="0"/>
              <w:marBottom w:val="0"/>
              <w:divBdr>
                <w:top w:val="none" w:sz="0" w:space="0" w:color="auto"/>
                <w:left w:val="none" w:sz="0" w:space="0" w:color="auto"/>
                <w:bottom w:val="none" w:sz="0" w:space="0" w:color="auto"/>
                <w:right w:val="none" w:sz="0" w:space="0" w:color="auto"/>
              </w:divBdr>
            </w:div>
            <w:div w:id="361786210">
              <w:marLeft w:val="0"/>
              <w:marRight w:val="0"/>
              <w:marTop w:val="0"/>
              <w:marBottom w:val="0"/>
              <w:divBdr>
                <w:top w:val="none" w:sz="0" w:space="0" w:color="auto"/>
                <w:left w:val="none" w:sz="0" w:space="0" w:color="auto"/>
                <w:bottom w:val="none" w:sz="0" w:space="0" w:color="auto"/>
                <w:right w:val="none" w:sz="0" w:space="0" w:color="auto"/>
              </w:divBdr>
            </w:div>
            <w:div w:id="599877170">
              <w:marLeft w:val="0"/>
              <w:marRight w:val="0"/>
              <w:marTop w:val="0"/>
              <w:marBottom w:val="0"/>
              <w:divBdr>
                <w:top w:val="none" w:sz="0" w:space="0" w:color="auto"/>
                <w:left w:val="none" w:sz="0" w:space="0" w:color="auto"/>
                <w:bottom w:val="none" w:sz="0" w:space="0" w:color="auto"/>
                <w:right w:val="none" w:sz="0" w:space="0" w:color="auto"/>
              </w:divBdr>
            </w:div>
            <w:div w:id="699745841">
              <w:marLeft w:val="0"/>
              <w:marRight w:val="0"/>
              <w:marTop w:val="0"/>
              <w:marBottom w:val="0"/>
              <w:divBdr>
                <w:top w:val="none" w:sz="0" w:space="0" w:color="auto"/>
                <w:left w:val="none" w:sz="0" w:space="0" w:color="auto"/>
                <w:bottom w:val="none" w:sz="0" w:space="0" w:color="auto"/>
                <w:right w:val="none" w:sz="0" w:space="0" w:color="auto"/>
              </w:divBdr>
            </w:div>
            <w:div w:id="1512791462">
              <w:marLeft w:val="0"/>
              <w:marRight w:val="0"/>
              <w:marTop w:val="0"/>
              <w:marBottom w:val="0"/>
              <w:divBdr>
                <w:top w:val="none" w:sz="0" w:space="0" w:color="auto"/>
                <w:left w:val="none" w:sz="0" w:space="0" w:color="auto"/>
                <w:bottom w:val="none" w:sz="0" w:space="0" w:color="auto"/>
                <w:right w:val="none" w:sz="0" w:space="0" w:color="auto"/>
              </w:divBdr>
            </w:div>
            <w:div w:id="1321927468">
              <w:marLeft w:val="0"/>
              <w:marRight w:val="0"/>
              <w:marTop w:val="0"/>
              <w:marBottom w:val="0"/>
              <w:divBdr>
                <w:top w:val="none" w:sz="0" w:space="0" w:color="auto"/>
                <w:left w:val="none" w:sz="0" w:space="0" w:color="auto"/>
                <w:bottom w:val="none" w:sz="0" w:space="0" w:color="auto"/>
                <w:right w:val="none" w:sz="0" w:space="0" w:color="auto"/>
              </w:divBdr>
            </w:div>
            <w:div w:id="1018042471">
              <w:marLeft w:val="0"/>
              <w:marRight w:val="0"/>
              <w:marTop w:val="0"/>
              <w:marBottom w:val="0"/>
              <w:divBdr>
                <w:top w:val="none" w:sz="0" w:space="0" w:color="auto"/>
                <w:left w:val="none" w:sz="0" w:space="0" w:color="auto"/>
                <w:bottom w:val="none" w:sz="0" w:space="0" w:color="auto"/>
                <w:right w:val="none" w:sz="0" w:space="0" w:color="auto"/>
              </w:divBdr>
            </w:div>
            <w:div w:id="992755417">
              <w:marLeft w:val="0"/>
              <w:marRight w:val="0"/>
              <w:marTop w:val="0"/>
              <w:marBottom w:val="0"/>
              <w:divBdr>
                <w:top w:val="none" w:sz="0" w:space="0" w:color="auto"/>
                <w:left w:val="none" w:sz="0" w:space="0" w:color="auto"/>
                <w:bottom w:val="none" w:sz="0" w:space="0" w:color="auto"/>
                <w:right w:val="none" w:sz="0" w:space="0" w:color="auto"/>
              </w:divBdr>
            </w:div>
            <w:div w:id="780877501">
              <w:marLeft w:val="0"/>
              <w:marRight w:val="0"/>
              <w:marTop w:val="0"/>
              <w:marBottom w:val="0"/>
              <w:divBdr>
                <w:top w:val="none" w:sz="0" w:space="0" w:color="auto"/>
                <w:left w:val="none" w:sz="0" w:space="0" w:color="auto"/>
                <w:bottom w:val="none" w:sz="0" w:space="0" w:color="auto"/>
                <w:right w:val="none" w:sz="0" w:space="0" w:color="auto"/>
              </w:divBdr>
            </w:div>
            <w:div w:id="82000561">
              <w:marLeft w:val="0"/>
              <w:marRight w:val="0"/>
              <w:marTop w:val="0"/>
              <w:marBottom w:val="0"/>
              <w:divBdr>
                <w:top w:val="none" w:sz="0" w:space="0" w:color="auto"/>
                <w:left w:val="none" w:sz="0" w:space="0" w:color="auto"/>
                <w:bottom w:val="none" w:sz="0" w:space="0" w:color="auto"/>
                <w:right w:val="none" w:sz="0" w:space="0" w:color="auto"/>
              </w:divBdr>
            </w:div>
            <w:div w:id="796485925">
              <w:marLeft w:val="0"/>
              <w:marRight w:val="0"/>
              <w:marTop w:val="0"/>
              <w:marBottom w:val="0"/>
              <w:divBdr>
                <w:top w:val="none" w:sz="0" w:space="0" w:color="auto"/>
                <w:left w:val="none" w:sz="0" w:space="0" w:color="auto"/>
                <w:bottom w:val="none" w:sz="0" w:space="0" w:color="auto"/>
                <w:right w:val="none" w:sz="0" w:space="0" w:color="auto"/>
              </w:divBdr>
            </w:div>
            <w:div w:id="1520923003">
              <w:marLeft w:val="0"/>
              <w:marRight w:val="0"/>
              <w:marTop w:val="0"/>
              <w:marBottom w:val="0"/>
              <w:divBdr>
                <w:top w:val="none" w:sz="0" w:space="0" w:color="auto"/>
                <w:left w:val="none" w:sz="0" w:space="0" w:color="auto"/>
                <w:bottom w:val="none" w:sz="0" w:space="0" w:color="auto"/>
                <w:right w:val="none" w:sz="0" w:space="0" w:color="auto"/>
              </w:divBdr>
            </w:div>
            <w:div w:id="662007859">
              <w:marLeft w:val="0"/>
              <w:marRight w:val="0"/>
              <w:marTop w:val="0"/>
              <w:marBottom w:val="0"/>
              <w:divBdr>
                <w:top w:val="none" w:sz="0" w:space="0" w:color="auto"/>
                <w:left w:val="none" w:sz="0" w:space="0" w:color="auto"/>
                <w:bottom w:val="none" w:sz="0" w:space="0" w:color="auto"/>
                <w:right w:val="none" w:sz="0" w:space="0" w:color="auto"/>
              </w:divBdr>
            </w:div>
            <w:div w:id="119303570">
              <w:marLeft w:val="0"/>
              <w:marRight w:val="0"/>
              <w:marTop w:val="0"/>
              <w:marBottom w:val="0"/>
              <w:divBdr>
                <w:top w:val="none" w:sz="0" w:space="0" w:color="auto"/>
                <w:left w:val="none" w:sz="0" w:space="0" w:color="auto"/>
                <w:bottom w:val="none" w:sz="0" w:space="0" w:color="auto"/>
                <w:right w:val="none" w:sz="0" w:space="0" w:color="auto"/>
              </w:divBdr>
            </w:div>
            <w:div w:id="278030573">
              <w:marLeft w:val="0"/>
              <w:marRight w:val="0"/>
              <w:marTop w:val="0"/>
              <w:marBottom w:val="0"/>
              <w:divBdr>
                <w:top w:val="none" w:sz="0" w:space="0" w:color="auto"/>
                <w:left w:val="none" w:sz="0" w:space="0" w:color="auto"/>
                <w:bottom w:val="none" w:sz="0" w:space="0" w:color="auto"/>
                <w:right w:val="none" w:sz="0" w:space="0" w:color="auto"/>
              </w:divBdr>
            </w:div>
            <w:div w:id="1999265404">
              <w:marLeft w:val="0"/>
              <w:marRight w:val="0"/>
              <w:marTop w:val="0"/>
              <w:marBottom w:val="0"/>
              <w:divBdr>
                <w:top w:val="none" w:sz="0" w:space="0" w:color="auto"/>
                <w:left w:val="none" w:sz="0" w:space="0" w:color="auto"/>
                <w:bottom w:val="none" w:sz="0" w:space="0" w:color="auto"/>
                <w:right w:val="none" w:sz="0" w:space="0" w:color="auto"/>
              </w:divBdr>
            </w:div>
            <w:div w:id="1383165831">
              <w:marLeft w:val="0"/>
              <w:marRight w:val="0"/>
              <w:marTop w:val="0"/>
              <w:marBottom w:val="0"/>
              <w:divBdr>
                <w:top w:val="none" w:sz="0" w:space="0" w:color="auto"/>
                <w:left w:val="none" w:sz="0" w:space="0" w:color="auto"/>
                <w:bottom w:val="none" w:sz="0" w:space="0" w:color="auto"/>
                <w:right w:val="none" w:sz="0" w:space="0" w:color="auto"/>
              </w:divBdr>
            </w:div>
            <w:div w:id="792750994">
              <w:marLeft w:val="0"/>
              <w:marRight w:val="0"/>
              <w:marTop w:val="0"/>
              <w:marBottom w:val="0"/>
              <w:divBdr>
                <w:top w:val="none" w:sz="0" w:space="0" w:color="auto"/>
                <w:left w:val="none" w:sz="0" w:space="0" w:color="auto"/>
                <w:bottom w:val="none" w:sz="0" w:space="0" w:color="auto"/>
                <w:right w:val="none" w:sz="0" w:space="0" w:color="auto"/>
              </w:divBdr>
            </w:div>
            <w:div w:id="1993289656">
              <w:marLeft w:val="0"/>
              <w:marRight w:val="0"/>
              <w:marTop w:val="0"/>
              <w:marBottom w:val="0"/>
              <w:divBdr>
                <w:top w:val="none" w:sz="0" w:space="0" w:color="auto"/>
                <w:left w:val="none" w:sz="0" w:space="0" w:color="auto"/>
                <w:bottom w:val="none" w:sz="0" w:space="0" w:color="auto"/>
                <w:right w:val="none" w:sz="0" w:space="0" w:color="auto"/>
              </w:divBdr>
            </w:div>
            <w:div w:id="992219238">
              <w:marLeft w:val="0"/>
              <w:marRight w:val="0"/>
              <w:marTop w:val="0"/>
              <w:marBottom w:val="0"/>
              <w:divBdr>
                <w:top w:val="none" w:sz="0" w:space="0" w:color="auto"/>
                <w:left w:val="none" w:sz="0" w:space="0" w:color="auto"/>
                <w:bottom w:val="none" w:sz="0" w:space="0" w:color="auto"/>
                <w:right w:val="none" w:sz="0" w:space="0" w:color="auto"/>
              </w:divBdr>
            </w:div>
            <w:div w:id="878778505">
              <w:marLeft w:val="0"/>
              <w:marRight w:val="0"/>
              <w:marTop w:val="0"/>
              <w:marBottom w:val="0"/>
              <w:divBdr>
                <w:top w:val="none" w:sz="0" w:space="0" w:color="auto"/>
                <w:left w:val="none" w:sz="0" w:space="0" w:color="auto"/>
                <w:bottom w:val="none" w:sz="0" w:space="0" w:color="auto"/>
                <w:right w:val="none" w:sz="0" w:space="0" w:color="auto"/>
              </w:divBdr>
            </w:div>
            <w:div w:id="1081103381">
              <w:marLeft w:val="0"/>
              <w:marRight w:val="0"/>
              <w:marTop w:val="0"/>
              <w:marBottom w:val="0"/>
              <w:divBdr>
                <w:top w:val="none" w:sz="0" w:space="0" w:color="auto"/>
                <w:left w:val="none" w:sz="0" w:space="0" w:color="auto"/>
                <w:bottom w:val="none" w:sz="0" w:space="0" w:color="auto"/>
                <w:right w:val="none" w:sz="0" w:space="0" w:color="auto"/>
              </w:divBdr>
            </w:div>
            <w:div w:id="1030104561">
              <w:marLeft w:val="0"/>
              <w:marRight w:val="0"/>
              <w:marTop w:val="0"/>
              <w:marBottom w:val="0"/>
              <w:divBdr>
                <w:top w:val="none" w:sz="0" w:space="0" w:color="auto"/>
                <w:left w:val="none" w:sz="0" w:space="0" w:color="auto"/>
                <w:bottom w:val="none" w:sz="0" w:space="0" w:color="auto"/>
                <w:right w:val="none" w:sz="0" w:space="0" w:color="auto"/>
              </w:divBdr>
            </w:div>
            <w:div w:id="376666646">
              <w:marLeft w:val="0"/>
              <w:marRight w:val="0"/>
              <w:marTop w:val="0"/>
              <w:marBottom w:val="0"/>
              <w:divBdr>
                <w:top w:val="none" w:sz="0" w:space="0" w:color="auto"/>
                <w:left w:val="none" w:sz="0" w:space="0" w:color="auto"/>
                <w:bottom w:val="none" w:sz="0" w:space="0" w:color="auto"/>
                <w:right w:val="none" w:sz="0" w:space="0" w:color="auto"/>
              </w:divBdr>
            </w:div>
            <w:div w:id="951596102">
              <w:marLeft w:val="0"/>
              <w:marRight w:val="0"/>
              <w:marTop w:val="0"/>
              <w:marBottom w:val="0"/>
              <w:divBdr>
                <w:top w:val="none" w:sz="0" w:space="0" w:color="auto"/>
                <w:left w:val="none" w:sz="0" w:space="0" w:color="auto"/>
                <w:bottom w:val="none" w:sz="0" w:space="0" w:color="auto"/>
                <w:right w:val="none" w:sz="0" w:space="0" w:color="auto"/>
              </w:divBdr>
            </w:div>
            <w:div w:id="2110349050">
              <w:marLeft w:val="0"/>
              <w:marRight w:val="0"/>
              <w:marTop w:val="0"/>
              <w:marBottom w:val="0"/>
              <w:divBdr>
                <w:top w:val="none" w:sz="0" w:space="0" w:color="auto"/>
                <w:left w:val="none" w:sz="0" w:space="0" w:color="auto"/>
                <w:bottom w:val="none" w:sz="0" w:space="0" w:color="auto"/>
                <w:right w:val="none" w:sz="0" w:space="0" w:color="auto"/>
              </w:divBdr>
            </w:div>
            <w:div w:id="815219206">
              <w:marLeft w:val="0"/>
              <w:marRight w:val="0"/>
              <w:marTop w:val="0"/>
              <w:marBottom w:val="0"/>
              <w:divBdr>
                <w:top w:val="none" w:sz="0" w:space="0" w:color="auto"/>
                <w:left w:val="none" w:sz="0" w:space="0" w:color="auto"/>
                <w:bottom w:val="none" w:sz="0" w:space="0" w:color="auto"/>
                <w:right w:val="none" w:sz="0" w:space="0" w:color="auto"/>
              </w:divBdr>
            </w:div>
            <w:div w:id="1985700839">
              <w:marLeft w:val="0"/>
              <w:marRight w:val="0"/>
              <w:marTop w:val="0"/>
              <w:marBottom w:val="0"/>
              <w:divBdr>
                <w:top w:val="none" w:sz="0" w:space="0" w:color="auto"/>
                <w:left w:val="none" w:sz="0" w:space="0" w:color="auto"/>
                <w:bottom w:val="none" w:sz="0" w:space="0" w:color="auto"/>
                <w:right w:val="none" w:sz="0" w:space="0" w:color="auto"/>
              </w:divBdr>
            </w:div>
            <w:div w:id="917398520">
              <w:marLeft w:val="0"/>
              <w:marRight w:val="0"/>
              <w:marTop w:val="0"/>
              <w:marBottom w:val="0"/>
              <w:divBdr>
                <w:top w:val="none" w:sz="0" w:space="0" w:color="auto"/>
                <w:left w:val="none" w:sz="0" w:space="0" w:color="auto"/>
                <w:bottom w:val="none" w:sz="0" w:space="0" w:color="auto"/>
                <w:right w:val="none" w:sz="0" w:space="0" w:color="auto"/>
              </w:divBdr>
            </w:div>
            <w:div w:id="871501287">
              <w:marLeft w:val="0"/>
              <w:marRight w:val="0"/>
              <w:marTop w:val="0"/>
              <w:marBottom w:val="0"/>
              <w:divBdr>
                <w:top w:val="none" w:sz="0" w:space="0" w:color="auto"/>
                <w:left w:val="none" w:sz="0" w:space="0" w:color="auto"/>
                <w:bottom w:val="none" w:sz="0" w:space="0" w:color="auto"/>
                <w:right w:val="none" w:sz="0" w:space="0" w:color="auto"/>
              </w:divBdr>
            </w:div>
            <w:div w:id="1867132040">
              <w:marLeft w:val="0"/>
              <w:marRight w:val="0"/>
              <w:marTop w:val="0"/>
              <w:marBottom w:val="0"/>
              <w:divBdr>
                <w:top w:val="none" w:sz="0" w:space="0" w:color="auto"/>
                <w:left w:val="none" w:sz="0" w:space="0" w:color="auto"/>
                <w:bottom w:val="none" w:sz="0" w:space="0" w:color="auto"/>
                <w:right w:val="none" w:sz="0" w:space="0" w:color="auto"/>
              </w:divBdr>
            </w:div>
            <w:div w:id="1933464877">
              <w:marLeft w:val="0"/>
              <w:marRight w:val="0"/>
              <w:marTop w:val="0"/>
              <w:marBottom w:val="0"/>
              <w:divBdr>
                <w:top w:val="none" w:sz="0" w:space="0" w:color="auto"/>
                <w:left w:val="none" w:sz="0" w:space="0" w:color="auto"/>
                <w:bottom w:val="none" w:sz="0" w:space="0" w:color="auto"/>
                <w:right w:val="none" w:sz="0" w:space="0" w:color="auto"/>
              </w:divBdr>
            </w:div>
            <w:div w:id="1295017965">
              <w:marLeft w:val="0"/>
              <w:marRight w:val="0"/>
              <w:marTop w:val="0"/>
              <w:marBottom w:val="0"/>
              <w:divBdr>
                <w:top w:val="none" w:sz="0" w:space="0" w:color="auto"/>
                <w:left w:val="none" w:sz="0" w:space="0" w:color="auto"/>
                <w:bottom w:val="none" w:sz="0" w:space="0" w:color="auto"/>
                <w:right w:val="none" w:sz="0" w:space="0" w:color="auto"/>
              </w:divBdr>
            </w:div>
            <w:div w:id="186991842">
              <w:marLeft w:val="0"/>
              <w:marRight w:val="0"/>
              <w:marTop w:val="0"/>
              <w:marBottom w:val="0"/>
              <w:divBdr>
                <w:top w:val="none" w:sz="0" w:space="0" w:color="auto"/>
                <w:left w:val="none" w:sz="0" w:space="0" w:color="auto"/>
                <w:bottom w:val="none" w:sz="0" w:space="0" w:color="auto"/>
                <w:right w:val="none" w:sz="0" w:space="0" w:color="auto"/>
              </w:divBdr>
            </w:div>
            <w:div w:id="642782218">
              <w:marLeft w:val="0"/>
              <w:marRight w:val="0"/>
              <w:marTop w:val="0"/>
              <w:marBottom w:val="0"/>
              <w:divBdr>
                <w:top w:val="none" w:sz="0" w:space="0" w:color="auto"/>
                <w:left w:val="none" w:sz="0" w:space="0" w:color="auto"/>
                <w:bottom w:val="none" w:sz="0" w:space="0" w:color="auto"/>
                <w:right w:val="none" w:sz="0" w:space="0" w:color="auto"/>
              </w:divBdr>
            </w:div>
            <w:div w:id="1115104018">
              <w:marLeft w:val="0"/>
              <w:marRight w:val="0"/>
              <w:marTop w:val="0"/>
              <w:marBottom w:val="0"/>
              <w:divBdr>
                <w:top w:val="none" w:sz="0" w:space="0" w:color="auto"/>
                <w:left w:val="none" w:sz="0" w:space="0" w:color="auto"/>
                <w:bottom w:val="none" w:sz="0" w:space="0" w:color="auto"/>
                <w:right w:val="none" w:sz="0" w:space="0" w:color="auto"/>
              </w:divBdr>
            </w:div>
            <w:div w:id="11416520">
              <w:marLeft w:val="0"/>
              <w:marRight w:val="0"/>
              <w:marTop w:val="0"/>
              <w:marBottom w:val="0"/>
              <w:divBdr>
                <w:top w:val="none" w:sz="0" w:space="0" w:color="auto"/>
                <w:left w:val="none" w:sz="0" w:space="0" w:color="auto"/>
                <w:bottom w:val="none" w:sz="0" w:space="0" w:color="auto"/>
                <w:right w:val="none" w:sz="0" w:space="0" w:color="auto"/>
              </w:divBdr>
            </w:div>
            <w:div w:id="503319286">
              <w:marLeft w:val="0"/>
              <w:marRight w:val="0"/>
              <w:marTop w:val="0"/>
              <w:marBottom w:val="0"/>
              <w:divBdr>
                <w:top w:val="none" w:sz="0" w:space="0" w:color="auto"/>
                <w:left w:val="none" w:sz="0" w:space="0" w:color="auto"/>
                <w:bottom w:val="none" w:sz="0" w:space="0" w:color="auto"/>
                <w:right w:val="none" w:sz="0" w:space="0" w:color="auto"/>
              </w:divBdr>
            </w:div>
            <w:div w:id="409694373">
              <w:marLeft w:val="0"/>
              <w:marRight w:val="0"/>
              <w:marTop w:val="0"/>
              <w:marBottom w:val="0"/>
              <w:divBdr>
                <w:top w:val="none" w:sz="0" w:space="0" w:color="auto"/>
                <w:left w:val="none" w:sz="0" w:space="0" w:color="auto"/>
                <w:bottom w:val="none" w:sz="0" w:space="0" w:color="auto"/>
                <w:right w:val="none" w:sz="0" w:space="0" w:color="auto"/>
              </w:divBdr>
            </w:div>
            <w:div w:id="53311770">
              <w:marLeft w:val="0"/>
              <w:marRight w:val="0"/>
              <w:marTop w:val="0"/>
              <w:marBottom w:val="0"/>
              <w:divBdr>
                <w:top w:val="none" w:sz="0" w:space="0" w:color="auto"/>
                <w:left w:val="none" w:sz="0" w:space="0" w:color="auto"/>
                <w:bottom w:val="none" w:sz="0" w:space="0" w:color="auto"/>
                <w:right w:val="none" w:sz="0" w:space="0" w:color="auto"/>
              </w:divBdr>
            </w:div>
            <w:div w:id="224070433">
              <w:marLeft w:val="0"/>
              <w:marRight w:val="0"/>
              <w:marTop w:val="0"/>
              <w:marBottom w:val="0"/>
              <w:divBdr>
                <w:top w:val="none" w:sz="0" w:space="0" w:color="auto"/>
                <w:left w:val="none" w:sz="0" w:space="0" w:color="auto"/>
                <w:bottom w:val="none" w:sz="0" w:space="0" w:color="auto"/>
                <w:right w:val="none" w:sz="0" w:space="0" w:color="auto"/>
              </w:divBdr>
            </w:div>
            <w:div w:id="2058506259">
              <w:marLeft w:val="0"/>
              <w:marRight w:val="0"/>
              <w:marTop w:val="0"/>
              <w:marBottom w:val="0"/>
              <w:divBdr>
                <w:top w:val="none" w:sz="0" w:space="0" w:color="auto"/>
                <w:left w:val="none" w:sz="0" w:space="0" w:color="auto"/>
                <w:bottom w:val="none" w:sz="0" w:space="0" w:color="auto"/>
                <w:right w:val="none" w:sz="0" w:space="0" w:color="auto"/>
              </w:divBdr>
            </w:div>
            <w:div w:id="41517002">
              <w:marLeft w:val="0"/>
              <w:marRight w:val="0"/>
              <w:marTop w:val="0"/>
              <w:marBottom w:val="0"/>
              <w:divBdr>
                <w:top w:val="none" w:sz="0" w:space="0" w:color="auto"/>
                <w:left w:val="none" w:sz="0" w:space="0" w:color="auto"/>
                <w:bottom w:val="none" w:sz="0" w:space="0" w:color="auto"/>
                <w:right w:val="none" w:sz="0" w:space="0" w:color="auto"/>
              </w:divBdr>
            </w:div>
            <w:div w:id="295720891">
              <w:marLeft w:val="0"/>
              <w:marRight w:val="0"/>
              <w:marTop w:val="0"/>
              <w:marBottom w:val="0"/>
              <w:divBdr>
                <w:top w:val="none" w:sz="0" w:space="0" w:color="auto"/>
                <w:left w:val="none" w:sz="0" w:space="0" w:color="auto"/>
                <w:bottom w:val="none" w:sz="0" w:space="0" w:color="auto"/>
                <w:right w:val="none" w:sz="0" w:space="0" w:color="auto"/>
              </w:divBdr>
            </w:div>
            <w:div w:id="969047106">
              <w:marLeft w:val="0"/>
              <w:marRight w:val="0"/>
              <w:marTop w:val="0"/>
              <w:marBottom w:val="0"/>
              <w:divBdr>
                <w:top w:val="none" w:sz="0" w:space="0" w:color="auto"/>
                <w:left w:val="none" w:sz="0" w:space="0" w:color="auto"/>
                <w:bottom w:val="none" w:sz="0" w:space="0" w:color="auto"/>
                <w:right w:val="none" w:sz="0" w:space="0" w:color="auto"/>
              </w:divBdr>
            </w:div>
            <w:div w:id="762605666">
              <w:marLeft w:val="0"/>
              <w:marRight w:val="0"/>
              <w:marTop w:val="0"/>
              <w:marBottom w:val="0"/>
              <w:divBdr>
                <w:top w:val="none" w:sz="0" w:space="0" w:color="auto"/>
                <w:left w:val="none" w:sz="0" w:space="0" w:color="auto"/>
                <w:bottom w:val="none" w:sz="0" w:space="0" w:color="auto"/>
                <w:right w:val="none" w:sz="0" w:space="0" w:color="auto"/>
              </w:divBdr>
            </w:div>
            <w:div w:id="304622959">
              <w:marLeft w:val="0"/>
              <w:marRight w:val="0"/>
              <w:marTop w:val="0"/>
              <w:marBottom w:val="0"/>
              <w:divBdr>
                <w:top w:val="none" w:sz="0" w:space="0" w:color="auto"/>
                <w:left w:val="none" w:sz="0" w:space="0" w:color="auto"/>
                <w:bottom w:val="none" w:sz="0" w:space="0" w:color="auto"/>
                <w:right w:val="none" w:sz="0" w:space="0" w:color="auto"/>
              </w:divBdr>
            </w:div>
            <w:div w:id="363407799">
              <w:marLeft w:val="0"/>
              <w:marRight w:val="0"/>
              <w:marTop w:val="0"/>
              <w:marBottom w:val="0"/>
              <w:divBdr>
                <w:top w:val="none" w:sz="0" w:space="0" w:color="auto"/>
                <w:left w:val="none" w:sz="0" w:space="0" w:color="auto"/>
                <w:bottom w:val="none" w:sz="0" w:space="0" w:color="auto"/>
                <w:right w:val="none" w:sz="0" w:space="0" w:color="auto"/>
              </w:divBdr>
            </w:div>
            <w:div w:id="1764912136">
              <w:marLeft w:val="0"/>
              <w:marRight w:val="0"/>
              <w:marTop w:val="0"/>
              <w:marBottom w:val="0"/>
              <w:divBdr>
                <w:top w:val="none" w:sz="0" w:space="0" w:color="auto"/>
                <w:left w:val="none" w:sz="0" w:space="0" w:color="auto"/>
                <w:bottom w:val="none" w:sz="0" w:space="0" w:color="auto"/>
                <w:right w:val="none" w:sz="0" w:space="0" w:color="auto"/>
              </w:divBdr>
            </w:div>
            <w:div w:id="119737520">
              <w:marLeft w:val="0"/>
              <w:marRight w:val="0"/>
              <w:marTop w:val="0"/>
              <w:marBottom w:val="0"/>
              <w:divBdr>
                <w:top w:val="none" w:sz="0" w:space="0" w:color="auto"/>
                <w:left w:val="none" w:sz="0" w:space="0" w:color="auto"/>
                <w:bottom w:val="none" w:sz="0" w:space="0" w:color="auto"/>
                <w:right w:val="none" w:sz="0" w:space="0" w:color="auto"/>
              </w:divBdr>
            </w:div>
            <w:div w:id="887297469">
              <w:marLeft w:val="0"/>
              <w:marRight w:val="0"/>
              <w:marTop w:val="0"/>
              <w:marBottom w:val="0"/>
              <w:divBdr>
                <w:top w:val="none" w:sz="0" w:space="0" w:color="auto"/>
                <w:left w:val="none" w:sz="0" w:space="0" w:color="auto"/>
                <w:bottom w:val="none" w:sz="0" w:space="0" w:color="auto"/>
                <w:right w:val="none" w:sz="0" w:space="0" w:color="auto"/>
              </w:divBdr>
            </w:div>
            <w:div w:id="1980499657">
              <w:marLeft w:val="0"/>
              <w:marRight w:val="0"/>
              <w:marTop w:val="0"/>
              <w:marBottom w:val="0"/>
              <w:divBdr>
                <w:top w:val="none" w:sz="0" w:space="0" w:color="auto"/>
                <w:left w:val="none" w:sz="0" w:space="0" w:color="auto"/>
                <w:bottom w:val="none" w:sz="0" w:space="0" w:color="auto"/>
                <w:right w:val="none" w:sz="0" w:space="0" w:color="auto"/>
              </w:divBdr>
            </w:div>
            <w:div w:id="1733767612">
              <w:marLeft w:val="0"/>
              <w:marRight w:val="0"/>
              <w:marTop w:val="0"/>
              <w:marBottom w:val="0"/>
              <w:divBdr>
                <w:top w:val="none" w:sz="0" w:space="0" w:color="auto"/>
                <w:left w:val="none" w:sz="0" w:space="0" w:color="auto"/>
                <w:bottom w:val="none" w:sz="0" w:space="0" w:color="auto"/>
                <w:right w:val="none" w:sz="0" w:space="0" w:color="auto"/>
              </w:divBdr>
            </w:div>
            <w:div w:id="238909662">
              <w:marLeft w:val="0"/>
              <w:marRight w:val="0"/>
              <w:marTop w:val="0"/>
              <w:marBottom w:val="0"/>
              <w:divBdr>
                <w:top w:val="none" w:sz="0" w:space="0" w:color="auto"/>
                <w:left w:val="none" w:sz="0" w:space="0" w:color="auto"/>
                <w:bottom w:val="none" w:sz="0" w:space="0" w:color="auto"/>
                <w:right w:val="none" w:sz="0" w:space="0" w:color="auto"/>
              </w:divBdr>
            </w:div>
            <w:div w:id="2146701593">
              <w:marLeft w:val="0"/>
              <w:marRight w:val="0"/>
              <w:marTop w:val="0"/>
              <w:marBottom w:val="0"/>
              <w:divBdr>
                <w:top w:val="none" w:sz="0" w:space="0" w:color="auto"/>
                <w:left w:val="none" w:sz="0" w:space="0" w:color="auto"/>
                <w:bottom w:val="none" w:sz="0" w:space="0" w:color="auto"/>
                <w:right w:val="none" w:sz="0" w:space="0" w:color="auto"/>
              </w:divBdr>
            </w:div>
            <w:div w:id="182326740">
              <w:marLeft w:val="0"/>
              <w:marRight w:val="0"/>
              <w:marTop w:val="0"/>
              <w:marBottom w:val="0"/>
              <w:divBdr>
                <w:top w:val="none" w:sz="0" w:space="0" w:color="auto"/>
                <w:left w:val="none" w:sz="0" w:space="0" w:color="auto"/>
                <w:bottom w:val="none" w:sz="0" w:space="0" w:color="auto"/>
                <w:right w:val="none" w:sz="0" w:space="0" w:color="auto"/>
              </w:divBdr>
            </w:div>
            <w:div w:id="118109597">
              <w:marLeft w:val="0"/>
              <w:marRight w:val="0"/>
              <w:marTop w:val="0"/>
              <w:marBottom w:val="0"/>
              <w:divBdr>
                <w:top w:val="none" w:sz="0" w:space="0" w:color="auto"/>
                <w:left w:val="none" w:sz="0" w:space="0" w:color="auto"/>
                <w:bottom w:val="none" w:sz="0" w:space="0" w:color="auto"/>
                <w:right w:val="none" w:sz="0" w:space="0" w:color="auto"/>
              </w:divBdr>
            </w:div>
            <w:div w:id="1726223715">
              <w:marLeft w:val="0"/>
              <w:marRight w:val="0"/>
              <w:marTop w:val="0"/>
              <w:marBottom w:val="0"/>
              <w:divBdr>
                <w:top w:val="none" w:sz="0" w:space="0" w:color="auto"/>
                <w:left w:val="none" w:sz="0" w:space="0" w:color="auto"/>
                <w:bottom w:val="none" w:sz="0" w:space="0" w:color="auto"/>
                <w:right w:val="none" w:sz="0" w:space="0" w:color="auto"/>
              </w:divBdr>
            </w:div>
            <w:div w:id="10256070">
              <w:marLeft w:val="0"/>
              <w:marRight w:val="0"/>
              <w:marTop w:val="0"/>
              <w:marBottom w:val="0"/>
              <w:divBdr>
                <w:top w:val="none" w:sz="0" w:space="0" w:color="auto"/>
                <w:left w:val="none" w:sz="0" w:space="0" w:color="auto"/>
                <w:bottom w:val="none" w:sz="0" w:space="0" w:color="auto"/>
                <w:right w:val="none" w:sz="0" w:space="0" w:color="auto"/>
              </w:divBdr>
            </w:div>
            <w:div w:id="385567432">
              <w:marLeft w:val="0"/>
              <w:marRight w:val="0"/>
              <w:marTop w:val="0"/>
              <w:marBottom w:val="0"/>
              <w:divBdr>
                <w:top w:val="none" w:sz="0" w:space="0" w:color="auto"/>
                <w:left w:val="none" w:sz="0" w:space="0" w:color="auto"/>
                <w:bottom w:val="none" w:sz="0" w:space="0" w:color="auto"/>
                <w:right w:val="none" w:sz="0" w:space="0" w:color="auto"/>
              </w:divBdr>
            </w:div>
            <w:div w:id="1772581783">
              <w:marLeft w:val="0"/>
              <w:marRight w:val="0"/>
              <w:marTop w:val="0"/>
              <w:marBottom w:val="0"/>
              <w:divBdr>
                <w:top w:val="none" w:sz="0" w:space="0" w:color="auto"/>
                <w:left w:val="none" w:sz="0" w:space="0" w:color="auto"/>
                <w:bottom w:val="none" w:sz="0" w:space="0" w:color="auto"/>
                <w:right w:val="none" w:sz="0" w:space="0" w:color="auto"/>
              </w:divBdr>
            </w:div>
            <w:div w:id="300118071">
              <w:marLeft w:val="0"/>
              <w:marRight w:val="0"/>
              <w:marTop w:val="0"/>
              <w:marBottom w:val="0"/>
              <w:divBdr>
                <w:top w:val="none" w:sz="0" w:space="0" w:color="auto"/>
                <w:left w:val="none" w:sz="0" w:space="0" w:color="auto"/>
                <w:bottom w:val="none" w:sz="0" w:space="0" w:color="auto"/>
                <w:right w:val="none" w:sz="0" w:space="0" w:color="auto"/>
              </w:divBdr>
            </w:div>
            <w:div w:id="113064990">
              <w:marLeft w:val="0"/>
              <w:marRight w:val="0"/>
              <w:marTop w:val="0"/>
              <w:marBottom w:val="0"/>
              <w:divBdr>
                <w:top w:val="none" w:sz="0" w:space="0" w:color="auto"/>
                <w:left w:val="none" w:sz="0" w:space="0" w:color="auto"/>
                <w:bottom w:val="none" w:sz="0" w:space="0" w:color="auto"/>
                <w:right w:val="none" w:sz="0" w:space="0" w:color="auto"/>
              </w:divBdr>
            </w:div>
            <w:div w:id="1671564561">
              <w:marLeft w:val="0"/>
              <w:marRight w:val="0"/>
              <w:marTop w:val="0"/>
              <w:marBottom w:val="0"/>
              <w:divBdr>
                <w:top w:val="none" w:sz="0" w:space="0" w:color="auto"/>
                <w:left w:val="none" w:sz="0" w:space="0" w:color="auto"/>
                <w:bottom w:val="none" w:sz="0" w:space="0" w:color="auto"/>
                <w:right w:val="none" w:sz="0" w:space="0" w:color="auto"/>
              </w:divBdr>
            </w:div>
            <w:div w:id="1554000572">
              <w:marLeft w:val="0"/>
              <w:marRight w:val="0"/>
              <w:marTop w:val="0"/>
              <w:marBottom w:val="0"/>
              <w:divBdr>
                <w:top w:val="none" w:sz="0" w:space="0" w:color="auto"/>
                <w:left w:val="none" w:sz="0" w:space="0" w:color="auto"/>
                <w:bottom w:val="none" w:sz="0" w:space="0" w:color="auto"/>
                <w:right w:val="none" w:sz="0" w:space="0" w:color="auto"/>
              </w:divBdr>
            </w:div>
            <w:div w:id="147675439">
              <w:marLeft w:val="0"/>
              <w:marRight w:val="0"/>
              <w:marTop w:val="0"/>
              <w:marBottom w:val="0"/>
              <w:divBdr>
                <w:top w:val="none" w:sz="0" w:space="0" w:color="auto"/>
                <w:left w:val="none" w:sz="0" w:space="0" w:color="auto"/>
                <w:bottom w:val="none" w:sz="0" w:space="0" w:color="auto"/>
                <w:right w:val="none" w:sz="0" w:space="0" w:color="auto"/>
              </w:divBdr>
            </w:div>
            <w:div w:id="267472846">
              <w:marLeft w:val="0"/>
              <w:marRight w:val="0"/>
              <w:marTop w:val="0"/>
              <w:marBottom w:val="0"/>
              <w:divBdr>
                <w:top w:val="none" w:sz="0" w:space="0" w:color="auto"/>
                <w:left w:val="none" w:sz="0" w:space="0" w:color="auto"/>
                <w:bottom w:val="none" w:sz="0" w:space="0" w:color="auto"/>
                <w:right w:val="none" w:sz="0" w:space="0" w:color="auto"/>
              </w:divBdr>
            </w:div>
            <w:div w:id="1094127584">
              <w:marLeft w:val="0"/>
              <w:marRight w:val="0"/>
              <w:marTop w:val="0"/>
              <w:marBottom w:val="0"/>
              <w:divBdr>
                <w:top w:val="none" w:sz="0" w:space="0" w:color="auto"/>
                <w:left w:val="none" w:sz="0" w:space="0" w:color="auto"/>
                <w:bottom w:val="none" w:sz="0" w:space="0" w:color="auto"/>
                <w:right w:val="none" w:sz="0" w:space="0" w:color="auto"/>
              </w:divBdr>
            </w:div>
            <w:div w:id="202597630">
              <w:marLeft w:val="0"/>
              <w:marRight w:val="0"/>
              <w:marTop w:val="0"/>
              <w:marBottom w:val="0"/>
              <w:divBdr>
                <w:top w:val="none" w:sz="0" w:space="0" w:color="auto"/>
                <w:left w:val="none" w:sz="0" w:space="0" w:color="auto"/>
                <w:bottom w:val="none" w:sz="0" w:space="0" w:color="auto"/>
                <w:right w:val="none" w:sz="0" w:space="0" w:color="auto"/>
              </w:divBdr>
            </w:div>
            <w:div w:id="67265310">
              <w:marLeft w:val="0"/>
              <w:marRight w:val="0"/>
              <w:marTop w:val="0"/>
              <w:marBottom w:val="0"/>
              <w:divBdr>
                <w:top w:val="none" w:sz="0" w:space="0" w:color="auto"/>
                <w:left w:val="none" w:sz="0" w:space="0" w:color="auto"/>
                <w:bottom w:val="none" w:sz="0" w:space="0" w:color="auto"/>
                <w:right w:val="none" w:sz="0" w:space="0" w:color="auto"/>
              </w:divBdr>
            </w:div>
            <w:div w:id="567032779">
              <w:marLeft w:val="0"/>
              <w:marRight w:val="0"/>
              <w:marTop w:val="0"/>
              <w:marBottom w:val="0"/>
              <w:divBdr>
                <w:top w:val="none" w:sz="0" w:space="0" w:color="auto"/>
                <w:left w:val="none" w:sz="0" w:space="0" w:color="auto"/>
                <w:bottom w:val="none" w:sz="0" w:space="0" w:color="auto"/>
                <w:right w:val="none" w:sz="0" w:space="0" w:color="auto"/>
              </w:divBdr>
            </w:div>
            <w:div w:id="1961296825">
              <w:marLeft w:val="0"/>
              <w:marRight w:val="0"/>
              <w:marTop w:val="0"/>
              <w:marBottom w:val="0"/>
              <w:divBdr>
                <w:top w:val="none" w:sz="0" w:space="0" w:color="auto"/>
                <w:left w:val="none" w:sz="0" w:space="0" w:color="auto"/>
                <w:bottom w:val="none" w:sz="0" w:space="0" w:color="auto"/>
                <w:right w:val="none" w:sz="0" w:space="0" w:color="auto"/>
              </w:divBdr>
            </w:div>
            <w:div w:id="1314993725">
              <w:marLeft w:val="0"/>
              <w:marRight w:val="0"/>
              <w:marTop w:val="0"/>
              <w:marBottom w:val="0"/>
              <w:divBdr>
                <w:top w:val="none" w:sz="0" w:space="0" w:color="auto"/>
                <w:left w:val="none" w:sz="0" w:space="0" w:color="auto"/>
                <w:bottom w:val="none" w:sz="0" w:space="0" w:color="auto"/>
                <w:right w:val="none" w:sz="0" w:space="0" w:color="auto"/>
              </w:divBdr>
            </w:div>
            <w:div w:id="1530992303">
              <w:marLeft w:val="0"/>
              <w:marRight w:val="0"/>
              <w:marTop w:val="0"/>
              <w:marBottom w:val="0"/>
              <w:divBdr>
                <w:top w:val="none" w:sz="0" w:space="0" w:color="auto"/>
                <w:left w:val="none" w:sz="0" w:space="0" w:color="auto"/>
                <w:bottom w:val="none" w:sz="0" w:space="0" w:color="auto"/>
                <w:right w:val="none" w:sz="0" w:space="0" w:color="auto"/>
              </w:divBdr>
            </w:div>
            <w:div w:id="1206680067">
              <w:marLeft w:val="0"/>
              <w:marRight w:val="0"/>
              <w:marTop w:val="0"/>
              <w:marBottom w:val="0"/>
              <w:divBdr>
                <w:top w:val="none" w:sz="0" w:space="0" w:color="auto"/>
                <w:left w:val="none" w:sz="0" w:space="0" w:color="auto"/>
                <w:bottom w:val="none" w:sz="0" w:space="0" w:color="auto"/>
                <w:right w:val="none" w:sz="0" w:space="0" w:color="auto"/>
              </w:divBdr>
            </w:div>
            <w:div w:id="2031443923">
              <w:marLeft w:val="0"/>
              <w:marRight w:val="0"/>
              <w:marTop w:val="0"/>
              <w:marBottom w:val="0"/>
              <w:divBdr>
                <w:top w:val="none" w:sz="0" w:space="0" w:color="auto"/>
                <w:left w:val="none" w:sz="0" w:space="0" w:color="auto"/>
                <w:bottom w:val="none" w:sz="0" w:space="0" w:color="auto"/>
                <w:right w:val="none" w:sz="0" w:space="0" w:color="auto"/>
              </w:divBdr>
            </w:div>
            <w:div w:id="1170871687">
              <w:marLeft w:val="0"/>
              <w:marRight w:val="0"/>
              <w:marTop w:val="0"/>
              <w:marBottom w:val="0"/>
              <w:divBdr>
                <w:top w:val="none" w:sz="0" w:space="0" w:color="auto"/>
                <w:left w:val="none" w:sz="0" w:space="0" w:color="auto"/>
                <w:bottom w:val="none" w:sz="0" w:space="0" w:color="auto"/>
                <w:right w:val="none" w:sz="0" w:space="0" w:color="auto"/>
              </w:divBdr>
            </w:div>
            <w:div w:id="1562906860">
              <w:marLeft w:val="0"/>
              <w:marRight w:val="0"/>
              <w:marTop w:val="0"/>
              <w:marBottom w:val="0"/>
              <w:divBdr>
                <w:top w:val="none" w:sz="0" w:space="0" w:color="auto"/>
                <w:left w:val="none" w:sz="0" w:space="0" w:color="auto"/>
                <w:bottom w:val="none" w:sz="0" w:space="0" w:color="auto"/>
                <w:right w:val="none" w:sz="0" w:space="0" w:color="auto"/>
              </w:divBdr>
            </w:div>
            <w:div w:id="1148354391">
              <w:marLeft w:val="0"/>
              <w:marRight w:val="0"/>
              <w:marTop w:val="0"/>
              <w:marBottom w:val="0"/>
              <w:divBdr>
                <w:top w:val="none" w:sz="0" w:space="0" w:color="auto"/>
                <w:left w:val="none" w:sz="0" w:space="0" w:color="auto"/>
                <w:bottom w:val="none" w:sz="0" w:space="0" w:color="auto"/>
                <w:right w:val="none" w:sz="0" w:space="0" w:color="auto"/>
              </w:divBdr>
            </w:div>
            <w:div w:id="1513953701">
              <w:marLeft w:val="0"/>
              <w:marRight w:val="0"/>
              <w:marTop w:val="0"/>
              <w:marBottom w:val="0"/>
              <w:divBdr>
                <w:top w:val="none" w:sz="0" w:space="0" w:color="auto"/>
                <w:left w:val="none" w:sz="0" w:space="0" w:color="auto"/>
                <w:bottom w:val="none" w:sz="0" w:space="0" w:color="auto"/>
                <w:right w:val="none" w:sz="0" w:space="0" w:color="auto"/>
              </w:divBdr>
            </w:div>
            <w:div w:id="1446314727">
              <w:marLeft w:val="0"/>
              <w:marRight w:val="0"/>
              <w:marTop w:val="0"/>
              <w:marBottom w:val="0"/>
              <w:divBdr>
                <w:top w:val="none" w:sz="0" w:space="0" w:color="auto"/>
                <w:left w:val="none" w:sz="0" w:space="0" w:color="auto"/>
                <w:bottom w:val="none" w:sz="0" w:space="0" w:color="auto"/>
                <w:right w:val="none" w:sz="0" w:space="0" w:color="auto"/>
              </w:divBdr>
            </w:div>
            <w:div w:id="1676415014">
              <w:marLeft w:val="0"/>
              <w:marRight w:val="0"/>
              <w:marTop w:val="0"/>
              <w:marBottom w:val="0"/>
              <w:divBdr>
                <w:top w:val="none" w:sz="0" w:space="0" w:color="auto"/>
                <w:left w:val="none" w:sz="0" w:space="0" w:color="auto"/>
                <w:bottom w:val="none" w:sz="0" w:space="0" w:color="auto"/>
                <w:right w:val="none" w:sz="0" w:space="0" w:color="auto"/>
              </w:divBdr>
            </w:div>
            <w:div w:id="365564098">
              <w:marLeft w:val="0"/>
              <w:marRight w:val="0"/>
              <w:marTop w:val="0"/>
              <w:marBottom w:val="0"/>
              <w:divBdr>
                <w:top w:val="none" w:sz="0" w:space="0" w:color="auto"/>
                <w:left w:val="none" w:sz="0" w:space="0" w:color="auto"/>
                <w:bottom w:val="none" w:sz="0" w:space="0" w:color="auto"/>
                <w:right w:val="none" w:sz="0" w:space="0" w:color="auto"/>
              </w:divBdr>
            </w:div>
            <w:div w:id="1944411421">
              <w:marLeft w:val="0"/>
              <w:marRight w:val="0"/>
              <w:marTop w:val="0"/>
              <w:marBottom w:val="0"/>
              <w:divBdr>
                <w:top w:val="none" w:sz="0" w:space="0" w:color="auto"/>
                <w:left w:val="none" w:sz="0" w:space="0" w:color="auto"/>
                <w:bottom w:val="none" w:sz="0" w:space="0" w:color="auto"/>
                <w:right w:val="none" w:sz="0" w:space="0" w:color="auto"/>
              </w:divBdr>
            </w:div>
            <w:div w:id="1198855942">
              <w:marLeft w:val="0"/>
              <w:marRight w:val="0"/>
              <w:marTop w:val="0"/>
              <w:marBottom w:val="0"/>
              <w:divBdr>
                <w:top w:val="none" w:sz="0" w:space="0" w:color="auto"/>
                <w:left w:val="none" w:sz="0" w:space="0" w:color="auto"/>
                <w:bottom w:val="none" w:sz="0" w:space="0" w:color="auto"/>
                <w:right w:val="none" w:sz="0" w:space="0" w:color="auto"/>
              </w:divBdr>
            </w:div>
            <w:div w:id="1127238626">
              <w:marLeft w:val="0"/>
              <w:marRight w:val="0"/>
              <w:marTop w:val="0"/>
              <w:marBottom w:val="0"/>
              <w:divBdr>
                <w:top w:val="none" w:sz="0" w:space="0" w:color="auto"/>
                <w:left w:val="none" w:sz="0" w:space="0" w:color="auto"/>
                <w:bottom w:val="none" w:sz="0" w:space="0" w:color="auto"/>
                <w:right w:val="none" w:sz="0" w:space="0" w:color="auto"/>
              </w:divBdr>
            </w:div>
            <w:div w:id="878662689">
              <w:marLeft w:val="0"/>
              <w:marRight w:val="0"/>
              <w:marTop w:val="0"/>
              <w:marBottom w:val="0"/>
              <w:divBdr>
                <w:top w:val="none" w:sz="0" w:space="0" w:color="auto"/>
                <w:left w:val="none" w:sz="0" w:space="0" w:color="auto"/>
                <w:bottom w:val="none" w:sz="0" w:space="0" w:color="auto"/>
                <w:right w:val="none" w:sz="0" w:space="0" w:color="auto"/>
              </w:divBdr>
            </w:div>
            <w:div w:id="138572900">
              <w:marLeft w:val="0"/>
              <w:marRight w:val="0"/>
              <w:marTop w:val="0"/>
              <w:marBottom w:val="0"/>
              <w:divBdr>
                <w:top w:val="none" w:sz="0" w:space="0" w:color="auto"/>
                <w:left w:val="none" w:sz="0" w:space="0" w:color="auto"/>
                <w:bottom w:val="none" w:sz="0" w:space="0" w:color="auto"/>
                <w:right w:val="none" w:sz="0" w:space="0" w:color="auto"/>
              </w:divBdr>
            </w:div>
            <w:div w:id="1188643163">
              <w:marLeft w:val="0"/>
              <w:marRight w:val="0"/>
              <w:marTop w:val="0"/>
              <w:marBottom w:val="0"/>
              <w:divBdr>
                <w:top w:val="none" w:sz="0" w:space="0" w:color="auto"/>
                <w:left w:val="none" w:sz="0" w:space="0" w:color="auto"/>
                <w:bottom w:val="none" w:sz="0" w:space="0" w:color="auto"/>
                <w:right w:val="none" w:sz="0" w:space="0" w:color="auto"/>
              </w:divBdr>
            </w:div>
            <w:div w:id="1383824492">
              <w:marLeft w:val="0"/>
              <w:marRight w:val="0"/>
              <w:marTop w:val="0"/>
              <w:marBottom w:val="0"/>
              <w:divBdr>
                <w:top w:val="none" w:sz="0" w:space="0" w:color="auto"/>
                <w:left w:val="none" w:sz="0" w:space="0" w:color="auto"/>
                <w:bottom w:val="none" w:sz="0" w:space="0" w:color="auto"/>
                <w:right w:val="none" w:sz="0" w:space="0" w:color="auto"/>
              </w:divBdr>
            </w:div>
            <w:div w:id="1853572365">
              <w:marLeft w:val="0"/>
              <w:marRight w:val="0"/>
              <w:marTop w:val="0"/>
              <w:marBottom w:val="0"/>
              <w:divBdr>
                <w:top w:val="none" w:sz="0" w:space="0" w:color="auto"/>
                <w:left w:val="none" w:sz="0" w:space="0" w:color="auto"/>
                <w:bottom w:val="none" w:sz="0" w:space="0" w:color="auto"/>
                <w:right w:val="none" w:sz="0" w:space="0" w:color="auto"/>
              </w:divBdr>
            </w:div>
            <w:div w:id="229463998">
              <w:marLeft w:val="0"/>
              <w:marRight w:val="0"/>
              <w:marTop w:val="0"/>
              <w:marBottom w:val="0"/>
              <w:divBdr>
                <w:top w:val="none" w:sz="0" w:space="0" w:color="auto"/>
                <w:left w:val="none" w:sz="0" w:space="0" w:color="auto"/>
                <w:bottom w:val="none" w:sz="0" w:space="0" w:color="auto"/>
                <w:right w:val="none" w:sz="0" w:space="0" w:color="auto"/>
              </w:divBdr>
            </w:div>
            <w:div w:id="639574595">
              <w:marLeft w:val="0"/>
              <w:marRight w:val="0"/>
              <w:marTop w:val="0"/>
              <w:marBottom w:val="0"/>
              <w:divBdr>
                <w:top w:val="none" w:sz="0" w:space="0" w:color="auto"/>
                <w:left w:val="none" w:sz="0" w:space="0" w:color="auto"/>
                <w:bottom w:val="none" w:sz="0" w:space="0" w:color="auto"/>
                <w:right w:val="none" w:sz="0" w:space="0" w:color="auto"/>
              </w:divBdr>
            </w:div>
            <w:div w:id="2102800646">
              <w:marLeft w:val="0"/>
              <w:marRight w:val="0"/>
              <w:marTop w:val="0"/>
              <w:marBottom w:val="0"/>
              <w:divBdr>
                <w:top w:val="none" w:sz="0" w:space="0" w:color="auto"/>
                <w:left w:val="none" w:sz="0" w:space="0" w:color="auto"/>
                <w:bottom w:val="none" w:sz="0" w:space="0" w:color="auto"/>
                <w:right w:val="none" w:sz="0" w:space="0" w:color="auto"/>
              </w:divBdr>
            </w:div>
            <w:div w:id="1421365249">
              <w:marLeft w:val="0"/>
              <w:marRight w:val="0"/>
              <w:marTop w:val="0"/>
              <w:marBottom w:val="0"/>
              <w:divBdr>
                <w:top w:val="none" w:sz="0" w:space="0" w:color="auto"/>
                <w:left w:val="none" w:sz="0" w:space="0" w:color="auto"/>
                <w:bottom w:val="none" w:sz="0" w:space="0" w:color="auto"/>
                <w:right w:val="none" w:sz="0" w:space="0" w:color="auto"/>
              </w:divBdr>
            </w:div>
            <w:div w:id="1288659348">
              <w:marLeft w:val="0"/>
              <w:marRight w:val="0"/>
              <w:marTop w:val="0"/>
              <w:marBottom w:val="0"/>
              <w:divBdr>
                <w:top w:val="none" w:sz="0" w:space="0" w:color="auto"/>
                <w:left w:val="none" w:sz="0" w:space="0" w:color="auto"/>
                <w:bottom w:val="none" w:sz="0" w:space="0" w:color="auto"/>
                <w:right w:val="none" w:sz="0" w:space="0" w:color="auto"/>
              </w:divBdr>
            </w:div>
            <w:div w:id="182478674">
              <w:marLeft w:val="0"/>
              <w:marRight w:val="0"/>
              <w:marTop w:val="0"/>
              <w:marBottom w:val="0"/>
              <w:divBdr>
                <w:top w:val="none" w:sz="0" w:space="0" w:color="auto"/>
                <w:left w:val="none" w:sz="0" w:space="0" w:color="auto"/>
                <w:bottom w:val="none" w:sz="0" w:space="0" w:color="auto"/>
                <w:right w:val="none" w:sz="0" w:space="0" w:color="auto"/>
              </w:divBdr>
            </w:div>
            <w:div w:id="1551109069">
              <w:marLeft w:val="0"/>
              <w:marRight w:val="0"/>
              <w:marTop w:val="0"/>
              <w:marBottom w:val="0"/>
              <w:divBdr>
                <w:top w:val="none" w:sz="0" w:space="0" w:color="auto"/>
                <w:left w:val="none" w:sz="0" w:space="0" w:color="auto"/>
                <w:bottom w:val="none" w:sz="0" w:space="0" w:color="auto"/>
                <w:right w:val="none" w:sz="0" w:space="0" w:color="auto"/>
              </w:divBdr>
            </w:div>
            <w:div w:id="1105736367">
              <w:marLeft w:val="0"/>
              <w:marRight w:val="0"/>
              <w:marTop w:val="0"/>
              <w:marBottom w:val="0"/>
              <w:divBdr>
                <w:top w:val="none" w:sz="0" w:space="0" w:color="auto"/>
                <w:left w:val="none" w:sz="0" w:space="0" w:color="auto"/>
                <w:bottom w:val="none" w:sz="0" w:space="0" w:color="auto"/>
                <w:right w:val="none" w:sz="0" w:space="0" w:color="auto"/>
              </w:divBdr>
            </w:div>
            <w:div w:id="10181404">
              <w:marLeft w:val="0"/>
              <w:marRight w:val="0"/>
              <w:marTop w:val="0"/>
              <w:marBottom w:val="0"/>
              <w:divBdr>
                <w:top w:val="none" w:sz="0" w:space="0" w:color="auto"/>
                <w:left w:val="none" w:sz="0" w:space="0" w:color="auto"/>
                <w:bottom w:val="none" w:sz="0" w:space="0" w:color="auto"/>
                <w:right w:val="none" w:sz="0" w:space="0" w:color="auto"/>
              </w:divBdr>
            </w:div>
            <w:div w:id="1884780507">
              <w:marLeft w:val="0"/>
              <w:marRight w:val="0"/>
              <w:marTop w:val="0"/>
              <w:marBottom w:val="0"/>
              <w:divBdr>
                <w:top w:val="none" w:sz="0" w:space="0" w:color="auto"/>
                <w:left w:val="none" w:sz="0" w:space="0" w:color="auto"/>
                <w:bottom w:val="none" w:sz="0" w:space="0" w:color="auto"/>
                <w:right w:val="none" w:sz="0" w:space="0" w:color="auto"/>
              </w:divBdr>
            </w:div>
            <w:div w:id="792018700">
              <w:marLeft w:val="0"/>
              <w:marRight w:val="0"/>
              <w:marTop w:val="0"/>
              <w:marBottom w:val="0"/>
              <w:divBdr>
                <w:top w:val="none" w:sz="0" w:space="0" w:color="auto"/>
                <w:left w:val="none" w:sz="0" w:space="0" w:color="auto"/>
                <w:bottom w:val="none" w:sz="0" w:space="0" w:color="auto"/>
                <w:right w:val="none" w:sz="0" w:space="0" w:color="auto"/>
              </w:divBdr>
            </w:div>
            <w:div w:id="1328248757">
              <w:marLeft w:val="0"/>
              <w:marRight w:val="0"/>
              <w:marTop w:val="0"/>
              <w:marBottom w:val="0"/>
              <w:divBdr>
                <w:top w:val="none" w:sz="0" w:space="0" w:color="auto"/>
                <w:left w:val="none" w:sz="0" w:space="0" w:color="auto"/>
                <w:bottom w:val="none" w:sz="0" w:space="0" w:color="auto"/>
                <w:right w:val="none" w:sz="0" w:space="0" w:color="auto"/>
              </w:divBdr>
            </w:div>
            <w:div w:id="1947079465">
              <w:marLeft w:val="0"/>
              <w:marRight w:val="0"/>
              <w:marTop w:val="0"/>
              <w:marBottom w:val="0"/>
              <w:divBdr>
                <w:top w:val="none" w:sz="0" w:space="0" w:color="auto"/>
                <w:left w:val="none" w:sz="0" w:space="0" w:color="auto"/>
                <w:bottom w:val="none" w:sz="0" w:space="0" w:color="auto"/>
                <w:right w:val="none" w:sz="0" w:space="0" w:color="auto"/>
              </w:divBdr>
            </w:div>
            <w:div w:id="703749732">
              <w:marLeft w:val="0"/>
              <w:marRight w:val="0"/>
              <w:marTop w:val="0"/>
              <w:marBottom w:val="0"/>
              <w:divBdr>
                <w:top w:val="none" w:sz="0" w:space="0" w:color="auto"/>
                <w:left w:val="none" w:sz="0" w:space="0" w:color="auto"/>
                <w:bottom w:val="none" w:sz="0" w:space="0" w:color="auto"/>
                <w:right w:val="none" w:sz="0" w:space="0" w:color="auto"/>
              </w:divBdr>
            </w:div>
            <w:div w:id="1261136074">
              <w:marLeft w:val="0"/>
              <w:marRight w:val="0"/>
              <w:marTop w:val="0"/>
              <w:marBottom w:val="0"/>
              <w:divBdr>
                <w:top w:val="none" w:sz="0" w:space="0" w:color="auto"/>
                <w:left w:val="none" w:sz="0" w:space="0" w:color="auto"/>
                <w:bottom w:val="none" w:sz="0" w:space="0" w:color="auto"/>
                <w:right w:val="none" w:sz="0" w:space="0" w:color="auto"/>
              </w:divBdr>
            </w:div>
            <w:div w:id="1186358404">
              <w:marLeft w:val="0"/>
              <w:marRight w:val="0"/>
              <w:marTop w:val="0"/>
              <w:marBottom w:val="0"/>
              <w:divBdr>
                <w:top w:val="none" w:sz="0" w:space="0" w:color="auto"/>
                <w:left w:val="none" w:sz="0" w:space="0" w:color="auto"/>
                <w:bottom w:val="none" w:sz="0" w:space="0" w:color="auto"/>
                <w:right w:val="none" w:sz="0" w:space="0" w:color="auto"/>
              </w:divBdr>
            </w:div>
            <w:div w:id="1220553310">
              <w:marLeft w:val="0"/>
              <w:marRight w:val="0"/>
              <w:marTop w:val="0"/>
              <w:marBottom w:val="0"/>
              <w:divBdr>
                <w:top w:val="none" w:sz="0" w:space="0" w:color="auto"/>
                <w:left w:val="none" w:sz="0" w:space="0" w:color="auto"/>
                <w:bottom w:val="none" w:sz="0" w:space="0" w:color="auto"/>
                <w:right w:val="none" w:sz="0" w:space="0" w:color="auto"/>
              </w:divBdr>
            </w:div>
            <w:div w:id="17112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3321">
      <w:bodyDiv w:val="1"/>
      <w:marLeft w:val="0"/>
      <w:marRight w:val="0"/>
      <w:marTop w:val="0"/>
      <w:marBottom w:val="0"/>
      <w:divBdr>
        <w:top w:val="none" w:sz="0" w:space="0" w:color="auto"/>
        <w:left w:val="none" w:sz="0" w:space="0" w:color="auto"/>
        <w:bottom w:val="none" w:sz="0" w:space="0" w:color="auto"/>
        <w:right w:val="none" w:sz="0" w:space="0" w:color="auto"/>
      </w:divBdr>
      <w:divsChild>
        <w:div w:id="1095781762">
          <w:marLeft w:val="0"/>
          <w:marRight w:val="0"/>
          <w:marTop w:val="0"/>
          <w:marBottom w:val="0"/>
          <w:divBdr>
            <w:top w:val="none" w:sz="0" w:space="0" w:color="auto"/>
            <w:left w:val="none" w:sz="0" w:space="0" w:color="auto"/>
            <w:bottom w:val="none" w:sz="0" w:space="0" w:color="auto"/>
            <w:right w:val="none" w:sz="0" w:space="0" w:color="auto"/>
          </w:divBdr>
          <w:divsChild>
            <w:div w:id="1316371941">
              <w:marLeft w:val="0"/>
              <w:marRight w:val="0"/>
              <w:marTop w:val="0"/>
              <w:marBottom w:val="0"/>
              <w:divBdr>
                <w:top w:val="none" w:sz="0" w:space="0" w:color="auto"/>
                <w:left w:val="none" w:sz="0" w:space="0" w:color="auto"/>
                <w:bottom w:val="none" w:sz="0" w:space="0" w:color="auto"/>
                <w:right w:val="none" w:sz="0" w:space="0" w:color="auto"/>
              </w:divBdr>
            </w:div>
            <w:div w:id="397553596">
              <w:marLeft w:val="0"/>
              <w:marRight w:val="0"/>
              <w:marTop w:val="0"/>
              <w:marBottom w:val="0"/>
              <w:divBdr>
                <w:top w:val="none" w:sz="0" w:space="0" w:color="auto"/>
                <w:left w:val="none" w:sz="0" w:space="0" w:color="auto"/>
                <w:bottom w:val="none" w:sz="0" w:space="0" w:color="auto"/>
                <w:right w:val="none" w:sz="0" w:space="0" w:color="auto"/>
              </w:divBdr>
            </w:div>
            <w:div w:id="1742288522">
              <w:marLeft w:val="0"/>
              <w:marRight w:val="0"/>
              <w:marTop w:val="0"/>
              <w:marBottom w:val="0"/>
              <w:divBdr>
                <w:top w:val="none" w:sz="0" w:space="0" w:color="auto"/>
                <w:left w:val="none" w:sz="0" w:space="0" w:color="auto"/>
                <w:bottom w:val="none" w:sz="0" w:space="0" w:color="auto"/>
                <w:right w:val="none" w:sz="0" w:space="0" w:color="auto"/>
              </w:divBdr>
            </w:div>
            <w:div w:id="1479419233">
              <w:marLeft w:val="0"/>
              <w:marRight w:val="0"/>
              <w:marTop w:val="0"/>
              <w:marBottom w:val="0"/>
              <w:divBdr>
                <w:top w:val="none" w:sz="0" w:space="0" w:color="auto"/>
                <w:left w:val="none" w:sz="0" w:space="0" w:color="auto"/>
                <w:bottom w:val="none" w:sz="0" w:space="0" w:color="auto"/>
                <w:right w:val="none" w:sz="0" w:space="0" w:color="auto"/>
              </w:divBdr>
            </w:div>
            <w:div w:id="266088087">
              <w:marLeft w:val="0"/>
              <w:marRight w:val="0"/>
              <w:marTop w:val="0"/>
              <w:marBottom w:val="0"/>
              <w:divBdr>
                <w:top w:val="none" w:sz="0" w:space="0" w:color="auto"/>
                <w:left w:val="none" w:sz="0" w:space="0" w:color="auto"/>
                <w:bottom w:val="none" w:sz="0" w:space="0" w:color="auto"/>
                <w:right w:val="none" w:sz="0" w:space="0" w:color="auto"/>
              </w:divBdr>
            </w:div>
            <w:div w:id="1537111993">
              <w:marLeft w:val="0"/>
              <w:marRight w:val="0"/>
              <w:marTop w:val="0"/>
              <w:marBottom w:val="0"/>
              <w:divBdr>
                <w:top w:val="none" w:sz="0" w:space="0" w:color="auto"/>
                <w:left w:val="none" w:sz="0" w:space="0" w:color="auto"/>
                <w:bottom w:val="none" w:sz="0" w:space="0" w:color="auto"/>
                <w:right w:val="none" w:sz="0" w:space="0" w:color="auto"/>
              </w:divBdr>
            </w:div>
            <w:div w:id="217474162">
              <w:marLeft w:val="0"/>
              <w:marRight w:val="0"/>
              <w:marTop w:val="0"/>
              <w:marBottom w:val="0"/>
              <w:divBdr>
                <w:top w:val="none" w:sz="0" w:space="0" w:color="auto"/>
                <w:left w:val="none" w:sz="0" w:space="0" w:color="auto"/>
                <w:bottom w:val="none" w:sz="0" w:space="0" w:color="auto"/>
                <w:right w:val="none" w:sz="0" w:space="0" w:color="auto"/>
              </w:divBdr>
            </w:div>
            <w:div w:id="575094705">
              <w:marLeft w:val="0"/>
              <w:marRight w:val="0"/>
              <w:marTop w:val="0"/>
              <w:marBottom w:val="0"/>
              <w:divBdr>
                <w:top w:val="none" w:sz="0" w:space="0" w:color="auto"/>
                <w:left w:val="none" w:sz="0" w:space="0" w:color="auto"/>
                <w:bottom w:val="none" w:sz="0" w:space="0" w:color="auto"/>
                <w:right w:val="none" w:sz="0" w:space="0" w:color="auto"/>
              </w:divBdr>
            </w:div>
            <w:div w:id="197741681">
              <w:marLeft w:val="0"/>
              <w:marRight w:val="0"/>
              <w:marTop w:val="0"/>
              <w:marBottom w:val="0"/>
              <w:divBdr>
                <w:top w:val="none" w:sz="0" w:space="0" w:color="auto"/>
                <w:left w:val="none" w:sz="0" w:space="0" w:color="auto"/>
                <w:bottom w:val="none" w:sz="0" w:space="0" w:color="auto"/>
                <w:right w:val="none" w:sz="0" w:space="0" w:color="auto"/>
              </w:divBdr>
            </w:div>
            <w:div w:id="669672283">
              <w:marLeft w:val="0"/>
              <w:marRight w:val="0"/>
              <w:marTop w:val="0"/>
              <w:marBottom w:val="0"/>
              <w:divBdr>
                <w:top w:val="none" w:sz="0" w:space="0" w:color="auto"/>
                <w:left w:val="none" w:sz="0" w:space="0" w:color="auto"/>
                <w:bottom w:val="none" w:sz="0" w:space="0" w:color="auto"/>
                <w:right w:val="none" w:sz="0" w:space="0" w:color="auto"/>
              </w:divBdr>
            </w:div>
            <w:div w:id="776951589">
              <w:marLeft w:val="0"/>
              <w:marRight w:val="0"/>
              <w:marTop w:val="0"/>
              <w:marBottom w:val="0"/>
              <w:divBdr>
                <w:top w:val="none" w:sz="0" w:space="0" w:color="auto"/>
                <w:left w:val="none" w:sz="0" w:space="0" w:color="auto"/>
                <w:bottom w:val="none" w:sz="0" w:space="0" w:color="auto"/>
                <w:right w:val="none" w:sz="0" w:space="0" w:color="auto"/>
              </w:divBdr>
            </w:div>
            <w:div w:id="978652608">
              <w:marLeft w:val="0"/>
              <w:marRight w:val="0"/>
              <w:marTop w:val="0"/>
              <w:marBottom w:val="0"/>
              <w:divBdr>
                <w:top w:val="none" w:sz="0" w:space="0" w:color="auto"/>
                <w:left w:val="none" w:sz="0" w:space="0" w:color="auto"/>
                <w:bottom w:val="none" w:sz="0" w:space="0" w:color="auto"/>
                <w:right w:val="none" w:sz="0" w:space="0" w:color="auto"/>
              </w:divBdr>
            </w:div>
            <w:div w:id="352848339">
              <w:marLeft w:val="0"/>
              <w:marRight w:val="0"/>
              <w:marTop w:val="0"/>
              <w:marBottom w:val="0"/>
              <w:divBdr>
                <w:top w:val="none" w:sz="0" w:space="0" w:color="auto"/>
                <w:left w:val="none" w:sz="0" w:space="0" w:color="auto"/>
                <w:bottom w:val="none" w:sz="0" w:space="0" w:color="auto"/>
                <w:right w:val="none" w:sz="0" w:space="0" w:color="auto"/>
              </w:divBdr>
            </w:div>
            <w:div w:id="1945072676">
              <w:marLeft w:val="0"/>
              <w:marRight w:val="0"/>
              <w:marTop w:val="0"/>
              <w:marBottom w:val="0"/>
              <w:divBdr>
                <w:top w:val="none" w:sz="0" w:space="0" w:color="auto"/>
                <w:left w:val="none" w:sz="0" w:space="0" w:color="auto"/>
                <w:bottom w:val="none" w:sz="0" w:space="0" w:color="auto"/>
                <w:right w:val="none" w:sz="0" w:space="0" w:color="auto"/>
              </w:divBdr>
            </w:div>
            <w:div w:id="1166360085">
              <w:marLeft w:val="0"/>
              <w:marRight w:val="0"/>
              <w:marTop w:val="0"/>
              <w:marBottom w:val="0"/>
              <w:divBdr>
                <w:top w:val="none" w:sz="0" w:space="0" w:color="auto"/>
                <w:left w:val="none" w:sz="0" w:space="0" w:color="auto"/>
                <w:bottom w:val="none" w:sz="0" w:space="0" w:color="auto"/>
                <w:right w:val="none" w:sz="0" w:space="0" w:color="auto"/>
              </w:divBdr>
            </w:div>
            <w:div w:id="1474324134">
              <w:marLeft w:val="0"/>
              <w:marRight w:val="0"/>
              <w:marTop w:val="0"/>
              <w:marBottom w:val="0"/>
              <w:divBdr>
                <w:top w:val="none" w:sz="0" w:space="0" w:color="auto"/>
                <w:left w:val="none" w:sz="0" w:space="0" w:color="auto"/>
                <w:bottom w:val="none" w:sz="0" w:space="0" w:color="auto"/>
                <w:right w:val="none" w:sz="0" w:space="0" w:color="auto"/>
              </w:divBdr>
            </w:div>
            <w:div w:id="640695900">
              <w:marLeft w:val="0"/>
              <w:marRight w:val="0"/>
              <w:marTop w:val="0"/>
              <w:marBottom w:val="0"/>
              <w:divBdr>
                <w:top w:val="none" w:sz="0" w:space="0" w:color="auto"/>
                <w:left w:val="none" w:sz="0" w:space="0" w:color="auto"/>
                <w:bottom w:val="none" w:sz="0" w:space="0" w:color="auto"/>
                <w:right w:val="none" w:sz="0" w:space="0" w:color="auto"/>
              </w:divBdr>
            </w:div>
            <w:div w:id="1498375733">
              <w:marLeft w:val="0"/>
              <w:marRight w:val="0"/>
              <w:marTop w:val="0"/>
              <w:marBottom w:val="0"/>
              <w:divBdr>
                <w:top w:val="none" w:sz="0" w:space="0" w:color="auto"/>
                <w:left w:val="none" w:sz="0" w:space="0" w:color="auto"/>
                <w:bottom w:val="none" w:sz="0" w:space="0" w:color="auto"/>
                <w:right w:val="none" w:sz="0" w:space="0" w:color="auto"/>
              </w:divBdr>
            </w:div>
            <w:div w:id="503057978">
              <w:marLeft w:val="0"/>
              <w:marRight w:val="0"/>
              <w:marTop w:val="0"/>
              <w:marBottom w:val="0"/>
              <w:divBdr>
                <w:top w:val="none" w:sz="0" w:space="0" w:color="auto"/>
                <w:left w:val="none" w:sz="0" w:space="0" w:color="auto"/>
                <w:bottom w:val="none" w:sz="0" w:space="0" w:color="auto"/>
                <w:right w:val="none" w:sz="0" w:space="0" w:color="auto"/>
              </w:divBdr>
            </w:div>
            <w:div w:id="1396732615">
              <w:marLeft w:val="0"/>
              <w:marRight w:val="0"/>
              <w:marTop w:val="0"/>
              <w:marBottom w:val="0"/>
              <w:divBdr>
                <w:top w:val="none" w:sz="0" w:space="0" w:color="auto"/>
                <w:left w:val="none" w:sz="0" w:space="0" w:color="auto"/>
                <w:bottom w:val="none" w:sz="0" w:space="0" w:color="auto"/>
                <w:right w:val="none" w:sz="0" w:space="0" w:color="auto"/>
              </w:divBdr>
            </w:div>
            <w:div w:id="1919552546">
              <w:marLeft w:val="0"/>
              <w:marRight w:val="0"/>
              <w:marTop w:val="0"/>
              <w:marBottom w:val="0"/>
              <w:divBdr>
                <w:top w:val="none" w:sz="0" w:space="0" w:color="auto"/>
                <w:left w:val="none" w:sz="0" w:space="0" w:color="auto"/>
                <w:bottom w:val="none" w:sz="0" w:space="0" w:color="auto"/>
                <w:right w:val="none" w:sz="0" w:space="0" w:color="auto"/>
              </w:divBdr>
            </w:div>
            <w:div w:id="223294190">
              <w:marLeft w:val="0"/>
              <w:marRight w:val="0"/>
              <w:marTop w:val="0"/>
              <w:marBottom w:val="0"/>
              <w:divBdr>
                <w:top w:val="none" w:sz="0" w:space="0" w:color="auto"/>
                <w:left w:val="none" w:sz="0" w:space="0" w:color="auto"/>
                <w:bottom w:val="none" w:sz="0" w:space="0" w:color="auto"/>
                <w:right w:val="none" w:sz="0" w:space="0" w:color="auto"/>
              </w:divBdr>
            </w:div>
            <w:div w:id="1792480998">
              <w:marLeft w:val="0"/>
              <w:marRight w:val="0"/>
              <w:marTop w:val="0"/>
              <w:marBottom w:val="0"/>
              <w:divBdr>
                <w:top w:val="none" w:sz="0" w:space="0" w:color="auto"/>
                <w:left w:val="none" w:sz="0" w:space="0" w:color="auto"/>
                <w:bottom w:val="none" w:sz="0" w:space="0" w:color="auto"/>
                <w:right w:val="none" w:sz="0" w:space="0" w:color="auto"/>
              </w:divBdr>
            </w:div>
            <w:div w:id="1908299219">
              <w:marLeft w:val="0"/>
              <w:marRight w:val="0"/>
              <w:marTop w:val="0"/>
              <w:marBottom w:val="0"/>
              <w:divBdr>
                <w:top w:val="none" w:sz="0" w:space="0" w:color="auto"/>
                <w:left w:val="none" w:sz="0" w:space="0" w:color="auto"/>
                <w:bottom w:val="none" w:sz="0" w:space="0" w:color="auto"/>
                <w:right w:val="none" w:sz="0" w:space="0" w:color="auto"/>
              </w:divBdr>
            </w:div>
            <w:div w:id="659428929">
              <w:marLeft w:val="0"/>
              <w:marRight w:val="0"/>
              <w:marTop w:val="0"/>
              <w:marBottom w:val="0"/>
              <w:divBdr>
                <w:top w:val="none" w:sz="0" w:space="0" w:color="auto"/>
                <w:left w:val="none" w:sz="0" w:space="0" w:color="auto"/>
                <w:bottom w:val="none" w:sz="0" w:space="0" w:color="auto"/>
                <w:right w:val="none" w:sz="0" w:space="0" w:color="auto"/>
              </w:divBdr>
            </w:div>
            <w:div w:id="1208295105">
              <w:marLeft w:val="0"/>
              <w:marRight w:val="0"/>
              <w:marTop w:val="0"/>
              <w:marBottom w:val="0"/>
              <w:divBdr>
                <w:top w:val="none" w:sz="0" w:space="0" w:color="auto"/>
                <w:left w:val="none" w:sz="0" w:space="0" w:color="auto"/>
                <w:bottom w:val="none" w:sz="0" w:space="0" w:color="auto"/>
                <w:right w:val="none" w:sz="0" w:space="0" w:color="auto"/>
              </w:divBdr>
            </w:div>
            <w:div w:id="1422599627">
              <w:marLeft w:val="0"/>
              <w:marRight w:val="0"/>
              <w:marTop w:val="0"/>
              <w:marBottom w:val="0"/>
              <w:divBdr>
                <w:top w:val="none" w:sz="0" w:space="0" w:color="auto"/>
                <w:left w:val="none" w:sz="0" w:space="0" w:color="auto"/>
                <w:bottom w:val="none" w:sz="0" w:space="0" w:color="auto"/>
                <w:right w:val="none" w:sz="0" w:space="0" w:color="auto"/>
              </w:divBdr>
            </w:div>
            <w:div w:id="1934582377">
              <w:marLeft w:val="0"/>
              <w:marRight w:val="0"/>
              <w:marTop w:val="0"/>
              <w:marBottom w:val="0"/>
              <w:divBdr>
                <w:top w:val="none" w:sz="0" w:space="0" w:color="auto"/>
                <w:left w:val="none" w:sz="0" w:space="0" w:color="auto"/>
                <w:bottom w:val="none" w:sz="0" w:space="0" w:color="auto"/>
                <w:right w:val="none" w:sz="0" w:space="0" w:color="auto"/>
              </w:divBdr>
            </w:div>
            <w:div w:id="174534869">
              <w:marLeft w:val="0"/>
              <w:marRight w:val="0"/>
              <w:marTop w:val="0"/>
              <w:marBottom w:val="0"/>
              <w:divBdr>
                <w:top w:val="none" w:sz="0" w:space="0" w:color="auto"/>
                <w:left w:val="none" w:sz="0" w:space="0" w:color="auto"/>
                <w:bottom w:val="none" w:sz="0" w:space="0" w:color="auto"/>
                <w:right w:val="none" w:sz="0" w:space="0" w:color="auto"/>
              </w:divBdr>
            </w:div>
            <w:div w:id="2031105640">
              <w:marLeft w:val="0"/>
              <w:marRight w:val="0"/>
              <w:marTop w:val="0"/>
              <w:marBottom w:val="0"/>
              <w:divBdr>
                <w:top w:val="none" w:sz="0" w:space="0" w:color="auto"/>
                <w:left w:val="none" w:sz="0" w:space="0" w:color="auto"/>
                <w:bottom w:val="none" w:sz="0" w:space="0" w:color="auto"/>
                <w:right w:val="none" w:sz="0" w:space="0" w:color="auto"/>
              </w:divBdr>
            </w:div>
            <w:div w:id="1089699469">
              <w:marLeft w:val="0"/>
              <w:marRight w:val="0"/>
              <w:marTop w:val="0"/>
              <w:marBottom w:val="0"/>
              <w:divBdr>
                <w:top w:val="none" w:sz="0" w:space="0" w:color="auto"/>
                <w:left w:val="none" w:sz="0" w:space="0" w:color="auto"/>
                <w:bottom w:val="none" w:sz="0" w:space="0" w:color="auto"/>
                <w:right w:val="none" w:sz="0" w:space="0" w:color="auto"/>
              </w:divBdr>
            </w:div>
            <w:div w:id="183370756">
              <w:marLeft w:val="0"/>
              <w:marRight w:val="0"/>
              <w:marTop w:val="0"/>
              <w:marBottom w:val="0"/>
              <w:divBdr>
                <w:top w:val="none" w:sz="0" w:space="0" w:color="auto"/>
                <w:left w:val="none" w:sz="0" w:space="0" w:color="auto"/>
                <w:bottom w:val="none" w:sz="0" w:space="0" w:color="auto"/>
                <w:right w:val="none" w:sz="0" w:space="0" w:color="auto"/>
              </w:divBdr>
            </w:div>
            <w:div w:id="213081665">
              <w:marLeft w:val="0"/>
              <w:marRight w:val="0"/>
              <w:marTop w:val="0"/>
              <w:marBottom w:val="0"/>
              <w:divBdr>
                <w:top w:val="none" w:sz="0" w:space="0" w:color="auto"/>
                <w:left w:val="none" w:sz="0" w:space="0" w:color="auto"/>
                <w:bottom w:val="none" w:sz="0" w:space="0" w:color="auto"/>
                <w:right w:val="none" w:sz="0" w:space="0" w:color="auto"/>
              </w:divBdr>
            </w:div>
            <w:div w:id="115833150">
              <w:marLeft w:val="0"/>
              <w:marRight w:val="0"/>
              <w:marTop w:val="0"/>
              <w:marBottom w:val="0"/>
              <w:divBdr>
                <w:top w:val="none" w:sz="0" w:space="0" w:color="auto"/>
                <w:left w:val="none" w:sz="0" w:space="0" w:color="auto"/>
                <w:bottom w:val="none" w:sz="0" w:space="0" w:color="auto"/>
                <w:right w:val="none" w:sz="0" w:space="0" w:color="auto"/>
              </w:divBdr>
            </w:div>
            <w:div w:id="1707177881">
              <w:marLeft w:val="0"/>
              <w:marRight w:val="0"/>
              <w:marTop w:val="0"/>
              <w:marBottom w:val="0"/>
              <w:divBdr>
                <w:top w:val="none" w:sz="0" w:space="0" w:color="auto"/>
                <w:left w:val="none" w:sz="0" w:space="0" w:color="auto"/>
                <w:bottom w:val="none" w:sz="0" w:space="0" w:color="auto"/>
                <w:right w:val="none" w:sz="0" w:space="0" w:color="auto"/>
              </w:divBdr>
            </w:div>
            <w:div w:id="1350448865">
              <w:marLeft w:val="0"/>
              <w:marRight w:val="0"/>
              <w:marTop w:val="0"/>
              <w:marBottom w:val="0"/>
              <w:divBdr>
                <w:top w:val="none" w:sz="0" w:space="0" w:color="auto"/>
                <w:left w:val="none" w:sz="0" w:space="0" w:color="auto"/>
                <w:bottom w:val="none" w:sz="0" w:space="0" w:color="auto"/>
                <w:right w:val="none" w:sz="0" w:space="0" w:color="auto"/>
              </w:divBdr>
            </w:div>
            <w:div w:id="1808401258">
              <w:marLeft w:val="0"/>
              <w:marRight w:val="0"/>
              <w:marTop w:val="0"/>
              <w:marBottom w:val="0"/>
              <w:divBdr>
                <w:top w:val="none" w:sz="0" w:space="0" w:color="auto"/>
                <w:left w:val="none" w:sz="0" w:space="0" w:color="auto"/>
                <w:bottom w:val="none" w:sz="0" w:space="0" w:color="auto"/>
                <w:right w:val="none" w:sz="0" w:space="0" w:color="auto"/>
              </w:divBdr>
            </w:div>
            <w:div w:id="2140569082">
              <w:marLeft w:val="0"/>
              <w:marRight w:val="0"/>
              <w:marTop w:val="0"/>
              <w:marBottom w:val="0"/>
              <w:divBdr>
                <w:top w:val="none" w:sz="0" w:space="0" w:color="auto"/>
                <w:left w:val="none" w:sz="0" w:space="0" w:color="auto"/>
                <w:bottom w:val="none" w:sz="0" w:space="0" w:color="auto"/>
                <w:right w:val="none" w:sz="0" w:space="0" w:color="auto"/>
              </w:divBdr>
            </w:div>
            <w:div w:id="305090965">
              <w:marLeft w:val="0"/>
              <w:marRight w:val="0"/>
              <w:marTop w:val="0"/>
              <w:marBottom w:val="0"/>
              <w:divBdr>
                <w:top w:val="none" w:sz="0" w:space="0" w:color="auto"/>
                <w:left w:val="none" w:sz="0" w:space="0" w:color="auto"/>
                <w:bottom w:val="none" w:sz="0" w:space="0" w:color="auto"/>
                <w:right w:val="none" w:sz="0" w:space="0" w:color="auto"/>
              </w:divBdr>
            </w:div>
            <w:div w:id="1783185542">
              <w:marLeft w:val="0"/>
              <w:marRight w:val="0"/>
              <w:marTop w:val="0"/>
              <w:marBottom w:val="0"/>
              <w:divBdr>
                <w:top w:val="none" w:sz="0" w:space="0" w:color="auto"/>
                <w:left w:val="none" w:sz="0" w:space="0" w:color="auto"/>
                <w:bottom w:val="none" w:sz="0" w:space="0" w:color="auto"/>
                <w:right w:val="none" w:sz="0" w:space="0" w:color="auto"/>
              </w:divBdr>
            </w:div>
            <w:div w:id="1794903649">
              <w:marLeft w:val="0"/>
              <w:marRight w:val="0"/>
              <w:marTop w:val="0"/>
              <w:marBottom w:val="0"/>
              <w:divBdr>
                <w:top w:val="none" w:sz="0" w:space="0" w:color="auto"/>
                <w:left w:val="none" w:sz="0" w:space="0" w:color="auto"/>
                <w:bottom w:val="none" w:sz="0" w:space="0" w:color="auto"/>
                <w:right w:val="none" w:sz="0" w:space="0" w:color="auto"/>
              </w:divBdr>
            </w:div>
            <w:div w:id="664166100">
              <w:marLeft w:val="0"/>
              <w:marRight w:val="0"/>
              <w:marTop w:val="0"/>
              <w:marBottom w:val="0"/>
              <w:divBdr>
                <w:top w:val="none" w:sz="0" w:space="0" w:color="auto"/>
                <w:left w:val="none" w:sz="0" w:space="0" w:color="auto"/>
                <w:bottom w:val="none" w:sz="0" w:space="0" w:color="auto"/>
                <w:right w:val="none" w:sz="0" w:space="0" w:color="auto"/>
              </w:divBdr>
            </w:div>
            <w:div w:id="2130736202">
              <w:marLeft w:val="0"/>
              <w:marRight w:val="0"/>
              <w:marTop w:val="0"/>
              <w:marBottom w:val="0"/>
              <w:divBdr>
                <w:top w:val="none" w:sz="0" w:space="0" w:color="auto"/>
                <w:left w:val="none" w:sz="0" w:space="0" w:color="auto"/>
                <w:bottom w:val="none" w:sz="0" w:space="0" w:color="auto"/>
                <w:right w:val="none" w:sz="0" w:space="0" w:color="auto"/>
              </w:divBdr>
            </w:div>
            <w:div w:id="1923105377">
              <w:marLeft w:val="0"/>
              <w:marRight w:val="0"/>
              <w:marTop w:val="0"/>
              <w:marBottom w:val="0"/>
              <w:divBdr>
                <w:top w:val="none" w:sz="0" w:space="0" w:color="auto"/>
                <w:left w:val="none" w:sz="0" w:space="0" w:color="auto"/>
                <w:bottom w:val="none" w:sz="0" w:space="0" w:color="auto"/>
                <w:right w:val="none" w:sz="0" w:space="0" w:color="auto"/>
              </w:divBdr>
            </w:div>
            <w:div w:id="607276242">
              <w:marLeft w:val="0"/>
              <w:marRight w:val="0"/>
              <w:marTop w:val="0"/>
              <w:marBottom w:val="0"/>
              <w:divBdr>
                <w:top w:val="none" w:sz="0" w:space="0" w:color="auto"/>
                <w:left w:val="none" w:sz="0" w:space="0" w:color="auto"/>
                <w:bottom w:val="none" w:sz="0" w:space="0" w:color="auto"/>
                <w:right w:val="none" w:sz="0" w:space="0" w:color="auto"/>
              </w:divBdr>
            </w:div>
            <w:div w:id="1106928504">
              <w:marLeft w:val="0"/>
              <w:marRight w:val="0"/>
              <w:marTop w:val="0"/>
              <w:marBottom w:val="0"/>
              <w:divBdr>
                <w:top w:val="none" w:sz="0" w:space="0" w:color="auto"/>
                <w:left w:val="none" w:sz="0" w:space="0" w:color="auto"/>
                <w:bottom w:val="none" w:sz="0" w:space="0" w:color="auto"/>
                <w:right w:val="none" w:sz="0" w:space="0" w:color="auto"/>
              </w:divBdr>
            </w:div>
            <w:div w:id="404423897">
              <w:marLeft w:val="0"/>
              <w:marRight w:val="0"/>
              <w:marTop w:val="0"/>
              <w:marBottom w:val="0"/>
              <w:divBdr>
                <w:top w:val="none" w:sz="0" w:space="0" w:color="auto"/>
                <w:left w:val="none" w:sz="0" w:space="0" w:color="auto"/>
                <w:bottom w:val="none" w:sz="0" w:space="0" w:color="auto"/>
                <w:right w:val="none" w:sz="0" w:space="0" w:color="auto"/>
              </w:divBdr>
            </w:div>
            <w:div w:id="1958641264">
              <w:marLeft w:val="0"/>
              <w:marRight w:val="0"/>
              <w:marTop w:val="0"/>
              <w:marBottom w:val="0"/>
              <w:divBdr>
                <w:top w:val="none" w:sz="0" w:space="0" w:color="auto"/>
                <w:left w:val="none" w:sz="0" w:space="0" w:color="auto"/>
                <w:bottom w:val="none" w:sz="0" w:space="0" w:color="auto"/>
                <w:right w:val="none" w:sz="0" w:space="0" w:color="auto"/>
              </w:divBdr>
            </w:div>
            <w:div w:id="913777620">
              <w:marLeft w:val="0"/>
              <w:marRight w:val="0"/>
              <w:marTop w:val="0"/>
              <w:marBottom w:val="0"/>
              <w:divBdr>
                <w:top w:val="none" w:sz="0" w:space="0" w:color="auto"/>
                <w:left w:val="none" w:sz="0" w:space="0" w:color="auto"/>
                <w:bottom w:val="none" w:sz="0" w:space="0" w:color="auto"/>
                <w:right w:val="none" w:sz="0" w:space="0" w:color="auto"/>
              </w:divBdr>
            </w:div>
            <w:div w:id="2116751793">
              <w:marLeft w:val="0"/>
              <w:marRight w:val="0"/>
              <w:marTop w:val="0"/>
              <w:marBottom w:val="0"/>
              <w:divBdr>
                <w:top w:val="none" w:sz="0" w:space="0" w:color="auto"/>
                <w:left w:val="none" w:sz="0" w:space="0" w:color="auto"/>
                <w:bottom w:val="none" w:sz="0" w:space="0" w:color="auto"/>
                <w:right w:val="none" w:sz="0" w:space="0" w:color="auto"/>
              </w:divBdr>
            </w:div>
            <w:div w:id="926236121">
              <w:marLeft w:val="0"/>
              <w:marRight w:val="0"/>
              <w:marTop w:val="0"/>
              <w:marBottom w:val="0"/>
              <w:divBdr>
                <w:top w:val="none" w:sz="0" w:space="0" w:color="auto"/>
                <w:left w:val="none" w:sz="0" w:space="0" w:color="auto"/>
                <w:bottom w:val="none" w:sz="0" w:space="0" w:color="auto"/>
                <w:right w:val="none" w:sz="0" w:space="0" w:color="auto"/>
              </w:divBdr>
            </w:div>
            <w:div w:id="1500194266">
              <w:marLeft w:val="0"/>
              <w:marRight w:val="0"/>
              <w:marTop w:val="0"/>
              <w:marBottom w:val="0"/>
              <w:divBdr>
                <w:top w:val="none" w:sz="0" w:space="0" w:color="auto"/>
                <w:left w:val="none" w:sz="0" w:space="0" w:color="auto"/>
                <w:bottom w:val="none" w:sz="0" w:space="0" w:color="auto"/>
                <w:right w:val="none" w:sz="0" w:space="0" w:color="auto"/>
              </w:divBdr>
            </w:div>
            <w:div w:id="896814673">
              <w:marLeft w:val="0"/>
              <w:marRight w:val="0"/>
              <w:marTop w:val="0"/>
              <w:marBottom w:val="0"/>
              <w:divBdr>
                <w:top w:val="none" w:sz="0" w:space="0" w:color="auto"/>
                <w:left w:val="none" w:sz="0" w:space="0" w:color="auto"/>
                <w:bottom w:val="none" w:sz="0" w:space="0" w:color="auto"/>
                <w:right w:val="none" w:sz="0" w:space="0" w:color="auto"/>
              </w:divBdr>
            </w:div>
            <w:div w:id="581109352">
              <w:marLeft w:val="0"/>
              <w:marRight w:val="0"/>
              <w:marTop w:val="0"/>
              <w:marBottom w:val="0"/>
              <w:divBdr>
                <w:top w:val="none" w:sz="0" w:space="0" w:color="auto"/>
                <w:left w:val="none" w:sz="0" w:space="0" w:color="auto"/>
                <w:bottom w:val="none" w:sz="0" w:space="0" w:color="auto"/>
                <w:right w:val="none" w:sz="0" w:space="0" w:color="auto"/>
              </w:divBdr>
            </w:div>
            <w:div w:id="1110852693">
              <w:marLeft w:val="0"/>
              <w:marRight w:val="0"/>
              <w:marTop w:val="0"/>
              <w:marBottom w:val="0"/>
              <w:divBdr>
                <w:top w:val="none" w:sz="0" w:space="0" w:color="auto"/>
                <w:left w:val="none" w:sz="0" w:space="0" w:color="auto"/>
                <w:bottom w:val="none" w:sz="0" w:space="0" w:color="auto"/>
                <w:right w:val="none" w:sz="0" w:space="0" w:color="auto"/>
              </w:divBdr>
            </w:div>
            <w:div w:id="2132551983">
              <w:marLeft w:val="0"/>
              <w:marRight w:val="0"/>
              <w:marTop w:val="0"/>
              <w:marBottom w:val="0"/>
              <w:divBdr>
                <w:top w:val="none" w:sz="0" w:space="0" w:color="auto"/>
                <w:left w:val="none" w:sz="0" w:space="0" w:color="auto"/>
                <w:bottom w:val="none" w:sz="0" w:space="0" w:color="auto"/>
                <w:right w:val="none" w:sz="0" w:space="0" w:color="auto"/>
              </w:divBdr>
            </w:div>
            <w:div w:id="358317657">
              <w:marLeft w:val="0"/>
              <w:marRight w:val="0"/>
              <w:marTop w:val="0"/>
              <w:marBottom w:val="0"/>
              <w:divBdr>
                <w:top w:val="none" w:sz="0" w:space="0" w:color="auto"/>
                <w:left w:val="none" w:sz="0" w:space="0" w:color="auto"/>
                <w:bottom w:val="none" w:sz="0" w:space="0" w:color="auto"/>
                <w:right w:val="none" w:sz="0" w:space="0" w:color="auto"/>
              </w:divBdr>
            </w:div>
            <w:div w:id="1460490298">
              <w:marLeft w:val="0"/>
              <w:marRight w:val="0"/>
              <w:marTop w:val="0"/>
              <w:marBottom w:val="0"/>
              <w:divBdr>
                <w:top w:val="none" w:sz="0" w:space="0" w:color="auto"/>
                <w:left w:val="none" w:sz="0" w:space="0" w:color="auto"/>
                <w:bottom w:val="none" w:sz="0" w:space="0" w:color="auto"/>
                <w:right w:val="none" w:sz="0" w:space="0" w:color="auto"/>
              </w:divBdr>
            </w:div>
            <w:div w:id="1509521016">
              <w:marLeft w:val="0"/>
              <w:marRight w:val="0"/>
              <w:marTop w:val="0"/>
              <w:marBottom w:val="0"/>
              <w:divBdr>
                <w:top w:val="none" w:sz="0" w:space="0" w:color="auto"/>
                <w:left w:val="none" w:sz="0" w:space="0" w:color="auto"/>
                <w:bottom w:val="none" w:sz="0" w:space="0" w:color="auto"/>
                <w:right w:val="none" w:sz="0" w:space="0" w:color="auto"/>
              </w:divBdr>
            </w:div>
            <w:div w:id="39592493">
              <w:marLeft w:val="0"/>
              <w:marRight w:val="0"/>
              <w:marTop w:val="0"/>
              <w:marBottom w:val="0"/>
              <w:divBdr>
                <w:top w:val="none" w:sz="0" w:space="0" w:color="auto"/>
                <w:left w:val="none" w:sz="0" w:space="0" w:color="auto"/>
                <w:bottom w:val="none" w:sz="0" w:space="0" w:color="auto"/>
                <w:right w:val="none" w:sz="0" w:space="0" w:color="auto"/>
              </w:divBdr>
            </w:div>
            <w:div w:id="928152170">
              <w:marLeft w:val="0"/>
              <w:marRight w:val="0"/>
              <w:marTop w:val="0"/>
              <w:marBottom w:val="0"/>
              <w:divBdr>
                <w:top w:val="none" w:sz="0" w:space="0" w:color="auto"/>
                <w:left w:val="none" w:sz="0" w:space="0" w:color="auto"/>
                <w:bottom w:val="none" w:sz="0" w:space="0" w:color="auto"/>
                <w:right w:val="none" w:sz="0" w:space="0" w:color="auto"/>
              </w:divBdr>
            </w:div>
            <w:div w:id="1806312653">
              <w:marLeft w:val="0"/>
              <w:marRight w:val="0"/>
              <w:marTop w:val="0"/>
              <w:marBottom w:val="0"/>
              <w:divBdr>
                <w:top w:val="none" w:sz="0" w:space="0" w:color="auto"/>
                <w:left w:val="none" w:sz="0" w:space="0" w:color="auto"/>
                <w:bottom w:val="none" w:sz="0" w:space="0" w:color="auto"/>
                <w:right w:val="none" w:sz="0" w:space="0" w:color="auto"/>
              </w:divBdr>
            </w:div>
            <w:div w:id="1654867143">
              <w:marLeft w:val="0"/>
              <w:marRight w:val="0"/>
              <w:marTop w:val="0"/>
              <w:marBottom w:val="0"/>
              <w:divBdr>
                <w:top w:val="none" w:sz="0" w:space="0" w:color="auto"/>
                <w:left w:val="none" w:sz="0" w:space="0" w:color="auto"/>
                <w:bottom w:val="none" w:sz="0" w:space="0" w:color="auto"/>
                <w:right w:val="none" w:sz="0" w:space="0" w:color="auto"/>
              </w:divBdr>
            </w:div>
            <w:div w:id="739788347">
              <w:marLeft w:val="0"/>
              <w:marRight w:val="0"/>
              <w:marTop w:val="0"/>
              <w:marBottom w:val="0"/>
              <w:divBdr>
                <w:top w:val="none" w:sz="0" w:space="0" w:color="auto"/>
                <w:left w:val="none" w:sz="0" w:space="0" w:color="auto"/>
                <w:bottom w:val="none" w:sz="0" w:space="0" w:color="auto"/>
                <w:right w:val="none" w:sz="0" w:space="0" w:color="auto"/>
              </w:divBdr>
            </w:div>
            <w:div w:id="1884563120">
              <w:marLeft w:val="0"/>
              <w:marRight w:val="0"/>
              <w:marTop w:val="0"/>
              <w:marBottom w:val="0"/>
              <w:divBdr>
                <w:top w:val="none" w:sz="0" w:space="0" w:color="auto"/>
                <w:left w:val="none" w:sz="0" w:space="0" w:color="auto"/>
                <w:bottom w:val="none" w:sz="0" w:space="0" w:color="auto"/>
                <w:right w:val="none" w:sz="0" w:space="0" w:color="auto"/>
              </w:divBdr>
            </w:div>
            <w:div w:id="816537288">
              <w:marLeft w:val="0"/>
              <w:marRight w:val="0"/>
              <w:marTop w:val="0"/>
              <w:marBottom w:val="0"/>
              <w:divBdr>
                <w:top w:val="none" w:sz="0" w:space="0" w:color="auto"/>
                <w:left w:val="none" w:sz="0" w:space="0" w:color="auto"/>
                <w:bottom w:val="none" w:sz="0" w:space="0" w:color="auto"/>
                <w:right w:val="none" w:sz="0" w:space="0" w:color="auto"/>
              </w:divBdr>
            </w:div>
            <w:div w:id="1185512274">
              <w:marLeft w:val="0"/>
              <w:marRight w:val="0"/>
              <w:marTop w:val="0"/>
              <w:marBottom w:val="0"/>
              <w:divBdr>
                <w:top w:val="none" w:sz="0" w:space="0" w:color="auto"/>
                <w:left w:val="none" w:sz="0" w:space="0" w:color="auto"/>
                <w:bottom w:val="none" w:sz="0" w:space="0" w:color="auto"/>
                <w:right w:val="none" w:sz="0" w:space="0" w:color="auto"/>
              </w:divBdr>
            </w:div>
            <w:div w:id="701784353">
              <w:marLeft w:val="0"/>
              <w:marRight w:val="0"/>
              <w:marTop w:val="0"/>
              <w:marBottom w:val="0"/>
              <w:divBdr>
                <w:top w:val="none" w:sz="0" w:space="0" w:color="auto"/>
                <w:left w:val="none" w:sz="0" w:space="0" w:color="auto"/>
                <w:bottom w:val="none" w:sz="0" w:space="0" w:color="auto"/>
                <w:right w:val="none" w:sz="0" w:space="0" w:color="auto"/>
              </w:divBdr>
            </w:div>
            <w:div w:id="1385635816">
              <w:marLeft w:val="0"/>
              <w:marRight w:val="0"/>
              <w:marTop w:val="0"/>
              <w:marBottom w:val="0"/>
              <w:divBdr>
                <w:top w:val="none" w:sz="0" w:space="0" w:color="auto"/>
                <w:left w:val="none" w:sz="0" w:space="0" w:color="auto"/>
                <w:bottom w:val="none" w:sz="0" w:space="0" w:color="auto"/>
                <w:right w:val="none" w:sz="0" w:space="0" w:color="auto"/>
              </w:divBdr>
            </w:div>
            <w:div w:id="488711249">
              <w:marLeft w:val="0"/>
              <w:marRight w:val="0"/>
              <w:marTop w:val="0"/>
              <w:marBottom w:val="0"/>
              <w:divBdr>
                <w:top w:val="none" w:sz="0" w:space="0" w:color="auto"/>
                <w:left w:val="none" w:sz="0" w:space="0" w:color="auto"/>
                <w:bottom w:val="none" w:sz="0" w:space="0" w:color="auto"/>
                <w:right w:val="none" w:sz="0" w:space="0" w:color="auto"/>
              </w:divBdr>
            </w:div>
            <w:div w:id="979112128">
              <w:marLeft w:val="0"/>
              <w:marRight w:val="0"/>
              <w:marTop w:val="0"/>
              <w:marBottom w:val="0"/>
              <w:divBdr>
                <w:top w:val="none" w:sz="0" w:space="0" w:color="auto"/>
                <w:left w:val="none" w:sz="0" w:space="0" w:color="auto"/>
                <w:bottom w:val="none" w:sz="0" w:space="0" w:color="auto"/>
                <w:right w:val="none" w:sz="0" w:space="0" w:color="auto"/>
              </w:divBdr>
            </w:div>
            <w:div w:id="722673761">
              <w:marLeft w:val="0"/>
              <w:marRight w:val="0"/>
              <w:marTop w:val="0"/>
              <w:marBottom w:val="0"/>
              <w:divBdr>
                <w:top w:val="none" w:sz="0" w:space="0" w:color="auto"/>
                <w:left w:val="none" w:sz="0" w:space="0" w:color="auto"/>
                <w:bottom w:val="none" w:sz="0" w:space="0" w:color="auto"/>
                <w:right w:val="none" w:sz="0" w:space="0" w:color="auto"/>
              </w:divBdr>
            </w:div>
            <w:div w:id="1269850535">
              <w:marLeft w:val="0"/>
              <w:marRight w:val="0"/>
              <w:marTop w:val="0"/>
              <w:marBottom w:val="0"/>
              <w:divBdr>
                <w:top w:val="none" w:sz="0" w:space="0" w:color="auto"/>
                <w:left w:val="none" w:sz="0" w:space="0" w:color="auto"/>
                <w:bottom w:val="none" w:sz="0" w:space="0" w:color="auto"/>
                <w:right w:val="none" w:sz="0" w:space="0" w:color="auto"/>
              </w:divBdr>
            </w:div>
            <w:div w:id="1858225527">
              <w:marLeft w:val="0"/>
              <w:marRight w:val="0"/>
              <w:marTop w:val="0"/>
              <w:marBottom w:val="0"/>
              <w:divBdr>
                <w:top w:val="none" w:sz="0" w:space="0" w:color="auto"/>
                <w:left w:val="none" w:sz="0" w:space="0" w:color="auto"/>
                <w:bottom w:val="none" w:sz="0" w:space="0" w:color="auto"/>
                <w:right w:val="none" w:sz="0" w:space="0" w:color="auto"/>
              </w:divBdr>
            </w:div>
            <w:div w:id="358821688">
              <w:marLeft w:val="0"/>
              <w:marRight w:val="0"/>
              <w:marTop w:val="0"/>
              <w:marBottom w:val="0"/>
              <w:divBdr>
                <w:top w:val="none" w:sz="0" w:space="0" w:color="auto"/>
                <w:left w:val="none" w:sz="0" w:space="0" w:color="auto"/>
                <w:bottom w:val="none" w:sz="0" w:space="0" w:color="auto"/>
                <w:right w:val="none" w:sz="0" w:space="0" w:color="auto"/>
              </w:divBdr>
            </w:div>
            <w:div w:id="51927436">
              <w:marLeft w:val="0"/>
              <w:marRight w:val="0"/>
              <w:marTop w:val="0"/>
              <w:marBottom w:val="0"/>
              <w:divBdr>
                <w:top w:val="none" w:sz="0" w:space="0" w:color="auto"/>
                <w:left w:val="none" w:sz="0" w:space="0" w:color="auto"/>
                <w:bottom w:val="none" w:sz="0" w:space="0" w:color="auto"/>
                <w:right w:val="none" w:sz="0" w:space="0" w:color="auto"/>
              </w:divBdr>
            </w:div>
            <w:div w:id="2064912163">
              <w:marLeft w:val="0"/>
              <w:marRight w:val="0"/>
              <w:marTop w:val="0"/>
              <w:marBottom w:val="0"/>
              <w:divBdr>
                <w:top w:val="none" w:sz="0" w:space="0" w:color="auto"/>
                <w:left w:val="none" w:sz="0" w:space="0" w:color="auto"/>
                <w:bottom w:val="none" w:sz="0" w:space="0" w:color="auto"/>
                <w:right w:val="none" w:sz="0" w:space="0" w:color="auto"/>
              </w:divBdr>
            </w:div>
            <w:div w:id="751774230">
              <w:marLeft w:val="0"/>
              <w:marRight w:val="0"/>
              <w:marTop w:val="0"/>
              <w:marBottom w:val="0"/>
              <w:divBdr>
                <w:top w:val="none" w:sz="0" w:space="0" w:color="auto"/>
                <w:left w:val="none" w:sz="0" w:space="0" w:color="auto"/>
                <w:bottom w:val="none" w:sz="0" w:space="0" w:color="auto"/>
                <w:right w:val="none" w:sz="0" w:space="0" w:color="auto"/>
              </w:divBdr>
            </w:div>
            <w:div w:id="436368435">
              <w:marLeft w:val="0"/>
              <w:marRight w:val="0"/>
              <w:marTop w:val="0"/>
              <w:marBottom w:val="0"/>
              <w:divBdr>
                <w:top w:val="none" w:sz="0" w:space="0" w:color="auto"/>
                <w:left w:val="none" w:sz="0" w:space="0" w:color="auto"/>
                <w:bottom w:val="none" w:sz="0" w:space="0" w:color="auto"/>
                <w:right w:val="none" w:sz="0" w:space="0" w:color="auto"/>
              </w:divBdr>
            </w:div>
            <w:div w:id="25178240">
              <w:marLeft w:val="0"/>
              <w:marRight w:val="0"/>
              <w:marTop w:val="0"/>
              <w:marBottom w:val="0"/>
              <w:divBdr>
                <w:top w:val="none" w:sz="0" w:space="0" w:color="auto"/>
                <w:left w:val="none" w:sz="0" w:space="0" w:color="auto"/>
                <w:bottom w:val="none" w:sz="0" w:space="0" w:color="auto"/>
                <w:right w:val="none" w:sz="0" w:space="0" w:color="auto"/>
              </w:divBdr>
            </w:div>
            <w:div w:id="831262106">
              <w:marLeft w:val="0"/>
              <w:marRight w:val="0"/>
              <w:marTop w:val="0"/>
              <w:marBottom w:val="0"/>
              <w:divBdr>
                <w:top w:val="none" w:sz="0" w:space="0" w:color="auto"/>
                <w:left w:val="none" w:sz="0" w:space="0" w:color="auto"/>
                <w:bottom w:val="none" w:sz="0" w:space="0" w:color="auto"/>
                <w:right w:val="none" w:sz="0" w:space="0" w:color="auto"/>
              </w:divBdr>
            </w:div>
            <w:div w:id="1214807304">
              <w:marLeft w:val="0"/>
              <w:marRight w:val="0"/>
              <w:marTop w:val="0"/>
              <w:marBottom w:val="0"/>
              <w:divBdr>
                <w:top w:val="none" w:sz="0" w:space="0" w:color="auto"/>
                <w:left w:val="none" w:sz="0" w:space="0" w:color="auto"/>
                <w:bottom w:val="none" w:sz="0" w:space="0" w:color="auto"/>
                <w:right w:val="none" w:sz="0" w:space="0" w:color="auto"/>
              </w:divBdr>
            </w:div>
            <w:div w:id="1434128700">
              <w:marLeft w:val="0"/>
              <w:marRight w:val="0"/>
              <w:marTop w:val="0"/>
              <w:marBottom w:val="0"/>
              <w:divBdr>
                <w:top w:val="none" w:sz="0" w:space="0" w:color="auto"/>
                <w:left w:val="none" w:sz="0" w:space="0" w:color="auto"/>
                <w:bottom w:val="none" w:sz="0" w:space="0" w:color="auto"/>
                <w:right w:val="none" w:sz="0" w:space="0" w:color="auto"/>
              </w:divBdr>
            </w:div>
            <w:div w:id="739597761">
              <w:marLeft w:val="0"/>
              <w:marRight w:val="0"/>
              <w:marTop w:val="0"/>
              <w:marBottom w:val="0"/>
              <w:divBdr>
                <w:top w:val="none" w:sz="0" w:space="0" w:color="auto"/>
                <w:left w:val="none" w:sz="0" w:space="0" w:color="auto"/>
                <w:bottom w:val="none" w:sz="0" w:space="0" w:color="auto"/>
                <w:right w:val="none" w:sz="0" w:space="0" w:color="auto"/>
              </w:divBdr>
            </w:div>
            <w:div w:id="1290163520">
              <w:marLeft w:val="0"/>
              <w:marRight w:val="0"/>
              <w:marTop w:val="0"/>
              <w:marBottom w:val="0"/>
              <w:divBdr>
                <w:top w:val="none" w:sz="0" w:space="0" w:color="auto"/>
                <w:left w:val="none" w:sz="0" w:space="0" w:color="auto"/>
                <w:bottom w:val="none" w:sz="0" w:space="0" w:color="auto"/>
                <w:right w:val="none" w:sz="0" w:space="0" w:color="auto"/>
              </w:divBdr>
            </w:div>
            <w:div w:id="118694180">
              <w:marLeft w:val="0"/>
              <w:marRight w:val="0"/>
              <w:marTop w:val="0"/>
              <w:marBottom w:val="0"/>
              <w:divBdr>
                <w:top w:val="none" w:sz="0" w:space="0" w:color="auto"/>
                <w:left w:val="none" w:sz="0" w:space="0" w:color="auto"/>
                <w:bottom w:val="none" w:sz="0" w:space="0" w:color="auto"/>
                <w:right w:val="none" w:sz="0" w:space="0" w:color="auto"/>
              </w:divBdr>
            </w:div>
            <w:div w:id="2141144371">
              <w:marLeft w:val="0"/>
              <w:marRight w:val="0"/>
              <w:marTop w:val="0"/>
              <w:marBottom w:val="0"/>
              <w:divBdr>
                <w:top w:val="none" w:sz="0" w:space="0" w:color="auto"/>
                <w:left w:val="none" w:sz="0" w:space="0" w:color="auto"/>
                <w:bottom w:val="none" w:sz="0" w:space="0" w:color="auto"/>
                <w:right w:val="none" w:sz="0" w:space="0" w:color="auto"/>
              </w:divBdr>
            </w:div>
            <w:div w:id="1667778158">
              <w:marLeft w:val="0"/>
              <w:marRight w:val="0"/>
              <w:marTop w:val="0"/>
              <w:marBottom w:val="0"/>
              <w:divBdr>
                <w:top w:val="none" w:sz="0" w:space="0" w:color="auto"/>
                <w:left w:val="none" w:sz="0" w:space="0" w:color="auto"/>
                <w:bottom w:val="none" w:sz="0" w:space="0" w:color="auto"/>
                <w:right w:val="none" w:sz="0" w:space="0" w:color="auto"/>
              </w:divBdr>
            </w:div>
            <w:div w:id="44721836">
              <w:marLeft w:val="0"/>
              <w:marRight w:val="0"/>
              <w:marTop w:val="0"/>
              <w:marBottom w:val="0"/>
              <w:divBdr>
                <w:top w:val="none" w:sz="0" w:space="0" w:color="auto"/>
                <w:left w:val="none" w:sz="0" w:space="0" w:color="auto"/>
                <w:bottom w:val="none" w:sz="0" w:space="0" w:color="auto"/>
                <w:right w:val="none" w:sz="0" w:space="0" w:color="auto"/>
              </w:divBdr>
            </w:div>
            <w:div w:id="117844968">
              <w:marLeft w:val="0"/>
              <w:marRight w:val="0"/>
              <w:marTop w:val="0"/>
              <w:marBottom w:val="0"/>
              <w:divBdr>
                <w:top w:val="none" w:sz="0" w:space="0" w:color="auto"/>
                <w:left w:val="none" w:sz="0" w:space="0" w:color="auto"/>
                <w:bottom w:val="none" w:sz="0" w:space="0" w:color="auto"/>
                <w:right w:val="none" w:sz="0" w:space="0" w:color="auto"/>
              </w:divBdr>
            </w:div>
            <w:div w:id="1712610408">
              <w:marLeft w:val="0"/>
              <w:marRight w:val="0"/>
              <w:marTop w:val="0"/>
              <w:marBottom w:val="0"/>
              <w:divBdr>
                <w:top w:val="none" w:sz="0" w:space="0" w:color="auto"/>
                <w:left w:val="none" w:sz="0" w:space="0" w:color="auto"/>
                <w:bottom w:val="none" w:sz="0" w:space="0" w:color="auto"/>
                <w:right w:val="none" w:sz="0" w:space="0" w:color="auto"/>
              </w:divBdr>
            </w:div>
            <w:div w:id="708451337">
              <w:marLeft w:val="0"/>
              <w:marRight w:val="0"/>
              <w:marTop w:val="0"/>
              <w:marBottom w:val="0"/>
              <w:divBdr>
                <w:top w:val="none" w:sz="0" w:space="0" w:color="auto"/>
                <w:left w:val="none" w:sz="0" w:space="0" w:color="auto"/>
                <w:bottom w:val="none" w:sz="0" w:space="0" w:color="auto"/>
                <w:right w:val="none" w:sz="0" w:space="0" w:color="auto"/>
              </w:divBdr>
            </w:div>
            <w:div w:id="332414494">
              <w:marLeft w:val="0"/>
              <w:marRight w:val="0"/>
              <w:marTop w:val="0"/>
              <w:marBottom w:val="0"/>
              <w:divBdr>
                <w:top w:val="none" w:sz="0" w:space="0" w:color="auto"/>
                <w:left w:val="none" w:sz="0" w:space="0" w:color="auto"/>
                <w:bottom w:val="none" w:sz="0" w:space="0" w:color="auto"/>
                <w:right w:val="none" w:sz="0" w:space="0" w:color="auto"/>
              </w:divBdr>
            </w:div>
            <w:div w:id="782069754">
              <w:marLeft w:val="0"/>
              <w:marRight w:val="0"/>
              <w:marTop w:val="0"/>
              <w:marBottom w:val="0"/>
              <w:divBdr>
                <w:top w:val="none" w:sz="0" w:space="0" w:color="auto"/>
                <w:left w:val="none" w:sz="0" w:space="0" w:color="auto"/>
                <w:bottom w:val="none" w:sz="0" w:space="0" w:color="auto"/>
                <w:right w:val="none" w:sz="0" w:space="0" w:color="auto"/>
              </w:divBdr>
            </w:div>
            <w:div w:id="44573217">
              <w:marLeft w:val="0"/>
              <w:marRight w:val="0"/>
              <w:marTop w:val="0"/>
              <w:marBottom w:val="0"/>
              <w:divBdr>
                <w:top w:val="none" w:sz="0" w:space="0" w:color="auto"/>
                <w:left w:val="none" w:sz="0" w:space="0" w:color="auto"/>
                <w:bottom w:val="none" w:sz="0" w:space="0" w:color="auto"/>
                <w:right w:val="none" w:sz="0" w:space="0" w:color="auto"/>
              </w:divBdr>
            </w:div>
            <w:div w:id="1620378239">
              <w:marLeft w:val="0"/>
              <w:marRight w:val="0"/>
              <w:marTop w:val="0"/>
              <w:marBottom w:val="0"/>
              <w:divBdr>
                <w:top w:val="none" w:sz="0" w:space="0" w:color="auto"/>
                <w:left w:val="none" w:sz="0" w:space="0" w:color="auto"/>
                <w:bottom w:val="none" w:sz="0" w:space="0" w:color="auto"/>
                <w:right w:val="none" w:sz="0" w:space="0" w:color="auto"/>
              </w:divBdr>
            </w:div>
            <w:div w:id="1299066511">
              <w:marLeft w:val="0"/>
              <w:marRight w:val="0"/>
              <w:marTop w:val="0"/>
              <w:marBottom w:val="0"/>
              <w:divBdr>
                <w:top w:val="none" w:sz="0" w:space="0" w:color="auto"/>
                <w:left w:val="none" w:sz="0" w:space="0" w:color="auto"/>
                <w:bottom w:val="none" w:sz="0" w:space="0" w:color="auto"/>
                <w:right w:val="none" w:sz="0" w:space="0" w:color="auto"/>
              </w:divBdr>
            </w:div>
            <w:div w:id="994919031">
              <w:marLeft w:val="0"/>
              <w:marRight w:val="0"/>
              <w:marTop w:val="0"/>
              <w:marBottom w:val="0"/>
              <w:divBdr>
                <w:top w:val="none" w:sz="0" w:space="0" w:color="auto"/>
                <w:left w:val="none" w:sz="0" w:space="0" w:color="auto"/>
                <w:bottom w:val="none" w:sz="0" w:space="0" w:color="auto"/>
                <w:right w:val="none" w:sz="0" w:space="0" w:color="auto"/>
              </w:divBdr>
            </w:div>
            <w:div w:id="2050757278">
              <w:marLeft w:val="0"/>
              <w:marRight w:val="0"/>
              <w:marTop w:val="0"/>
              <w:marBottom w:val="0"/>
              <w:divBdr>
                <w:top w:val="none" w:sz="0" w:space="0" w:color="auto"/>
                <w:left w:val="none" w:sz="0" w:space="0" w:color="auto"/>
                <w:bottom w:val="none" w:sz="0" w:space="0" w:color="auto"/>
                <w:right w:val="none" w:sz="0" w:space="0" w:color="auto"/>
              </w:divBdr>
            </w:div>
            <w:div w:id="1372732198">
              <w:marLeft w:val="0"/>
              <w:marRight w:val="0"/>
              <w:marTop w:val="0"/>
              <w:marBottom w:val="0"/>
              <w:divBdr>
                <w:top w:val="none" w:sz="0" w:space="0" w:color="auto"/>
                <w:left w:val="none" w:sz="0" w:space="0" w:color="auto"/>
                <w:bottom w:val="none" w:sz="0" w:space="0" w:color="auto"/>
                <w:right w:val="none" w:sz="0" w:space="0" w:color="auto"/>
              </w:divBdr>
            </w:div>
            <w:div w:id="748233700">
              <w:marLeft w:val="0"/>
              <w:marRight w:val="0"/>
              <w:marTop w:val="0"/>
              <w:marBottom w:val="0"/>
              <w:divBdr>
                <w:top w:val="none" w:sz="0" w:space="0" w:color="auto"/>
                <w:left w:val="none" w:sz="0" w:space="0" w:color="auto"/>
                <w:bottom w:val="none" w:sz="0" w:space="0" w:color="auto"/>
                <w:right w:val="none" w:sz="0" w:space="0" w:color="auto"/>
              </w:divBdr>
            </w:div>
            <w:div w:id="1737434418">
              <w:marLeft w:val="0"/>
              <w:marRight w:val="0"/>
              <w:marTop w:val="0"/>
              <w:marBottom w:val="0"/>
              <w:divBdr>
                <w:top w:val="none" w:sz="0" w:space="0" w:color="auto"/>
                <w:left w:val="none" w:sz="0" w:space="0" w:color="auto"/>
                <w:bottom w:val="none" w:sz="0" w:space="0" w:color="auto"/>
                <w:right w:val="none" w:sz="0" w:space="0" w:color="auto"/>
              </w:divBdr>
            </w:div>
            <w:div w:id="256259258">
              <w:marLeft w:val="0"/>
              <w:marRight w:val="0"/>
              <w:marTop w:val="0"/>
              <w:marBottom w:val="0"/>
              <w:divBdr>
                <w:top w:val="none" w:sz="0" w:space="0" w:color="auto"/>
                <w:left w:val="none" w:sz="0" w:space="0" w:color="auto"/>
                <w:bottom w:val="none" w:sz="0" w:space="0" w:color="auto"/>
                <w:right w:val="none" w:sz="0" w:space="0" w:color="auto"/>
              </w:divBdr>
            </w:div>
            <w:div w:id="1325667283">
              <w:marLeft w:val="0"/>
              <w:marRight w:val="0"/>
              <w:marTop w:val="0"/>
              <w:marBottom w:val="0"/>
              <w:divBdr>
                <w:top w:val="none" w:sz="0" w:space="0" w:color="auto"/>
                <w:left w:val="none" w:sz="0" w:space="0" w:color="auto"/>
                <w:bottom w:val="none" w:sz="0" w:space="0" w:color="auto"/>
                <w:right w:val="none" w:sz="0" w:space="0" w:color="auto"/>
              </w:divBdr>
            </w:div>
            <w:div w:id="368603833">
              <w:marLeft w:val="0"/>
              <w:marRight w:val="0"/>
              <w:marTop w:val="0"/>
              <w:marBottom w:val="0"/>
              <w:divBdr>
                <w:top w:val="none" w:sz="0" w:space="0" w:color="auto"/>
                <w:left w:val="none" w:sz="0" w:space="0" w:color="auto"/>
                <w:bottom w:val="none" w:sz="0" w:space="0" w:color="auto"/>
                <w:right w:val="none" w:sz="0" w:space="0" w:color="auto"/>
              </w:divBdr>
            </w:div>
            <w:div w:id="1419057826">
              <w:marLeft w:val="0"/>
              <w:marRight w:val="0"/>
              <w:marTop w:val="0"/>
              <w:marBottom w:val="0"/>
              <w:divBdr>
                <w:top w:val="none" w:sz="0" w:space="0" w:color="auto"/>
                <w:left w:val="none" w:sz="0" w:space="0" w:color="auto"/>
                <w:bottom w:val="none" w:sz="0" w:space="0" w:color="auto"/>
                <w:right w:val="none" w:sz="0" w:space="0" w:color="auto"/>
              </w:divBdr>
            </w:div>
            <w:div w:id="1423642123">
              <w:marLeft w:val="0"/>
              <w:marRight w:val="0"/>
              <w:marTop w:val="0"/>
              <w:marBottom w:val="0"/>
              <w:divBdr>
                <w:top w:val="none" w:sz="0" w:space="0" w:color="auto"/>
                <w:left w:val="none" w:sz="0" w:space="0" w:color="auto"/>
                <w:bottom w:val="none" w:sz="0" w:space="0" w:color="auto"/>
                <w:right w:val="none" w:sz="0" w:space="0" w:color="auto"/>
              </w:divBdr>
            </w:div>
            <w:div w:id="1152015997">
              <w:marLeft w:val="0"/>
              <w:marRight w:val="0"/>
              <w:marTop w:val="0"/>
              <w:marBottom w:val="0"/>
              <w:divBdr>
                <w:top w:val="none" w:sz="0" w:space="0" w:color="auto"/>
                <w:left w:val="none" w:sz="0" w:space="0" w:color="auto"/>
                <w:bottom w:val="none" w:sz="0" w:space="0" w:color="auto"/>
                <w:right w:val="none" w:sz="0" w:space="0" w:color="auto"/>
              </w:divBdr>
            </w:div>
            <w:div w:id="131404901">
              <w:marLeft w:val="0"/>
              <w:marRight w:val="0"/>
              <w:marTop w:val="0"/>
              <w:marBottom w:val="0"/>
              <w:divBdr>
                <w:top w:val="none" w:sz="0" w:space="0" w:color="auto"/>
                <w:left w:val="none" w:sz="0" w:space="0" w:color="auto"/>
                <w:bottom w:val="none" w:sz="0" w:space="0" w:color="auto"/>
                <w:right w:val="none" w:sz="0" w:space="0" w:color="auto"/>
              </w:divBdr>
            </w:div>
            <w:div w:id="17705130">
              <w:marLeft w:val="0"/>
              <w:marRight w:val="0"/>
              <w:marTop w:val="0"/>
              <w:marBottom w:val="0"/>
              <w:divBdr>
                <w:top w:val="none" w:sz="0" w:space="0" w:color="auto"/>
                <w:left w:val="none" w:sz="0" w:space="0" w:color="auto"/>
                <w:bottom w:val="none" w:sz="0" w:space="0" w:color="auto"/>
                <w:right w:val="none" w:sz="0" w:space="0" w:color="auto"/>
              </w:divBdr>
            </w:div>
            <w:div w:id="454061430">
              <w:marLeft w:val="0"/>
              <w:marRight w:val="0"/>
              <w:marTop w:val="0"/>
              <w:marBottom w:val="0"/>
              <w:divBdr>
                <w:top w:val="none" w:sz="0" w:space="0" w:color="auto"/>
                <w:left w:val="none" w:sz="0" w:space="0" w:color="auto"/>
                <w:bottom w:val="none" w:sz="0" w:space="0" w:color="auto"/>
                <w:right w:val="none" w:sz="0" w:space="0" w:color="auto"/>
              </w:divBdr>
            </w:div>
            <w:div w:id="1801800168">
              <w:marLeft w:val="0"/>
              <w:marRight w:val="0"/>
              <w:marTop w:val="0"/>
              <w:marBottom w:val="0"/>
              <w:divBdr>
                <w:top w:val="none" w:sz="0" w:space="0" w:color="auto"/>
                <w:left w:val="none" w:sz="0" w:space="0" w:color="auto"/>
                <w:bottom w:val="none" w:sz="0" w:space="0" w:color="auto"/>
                <w:right w:val="none" w:sz="0" w:space="0" w:color="auto"/>
              </w:divBdr>
            </w:div>
            <w:div w:id="1914047483">
              <w:marLeft w:val="0"/>
              <w:marRight w:val="0"/>
              <w:marTop w:val="0"/>
              <w:marBottom w:val="0"/>
              <w:divBdr>
                <w:top w:val="none" w:sz="0" w:space="0" w:color="auto"/>
                <w:left w:val="none" w:sz="0" w:space="0" w:color="auto"/>
                <w:bottom w:val="none" w:sz="0" w:space="0" w:color="auto"/>
                <w:right w:val="none" w:sz="0" w:space="0" w:color="auto"/>
              </w:divBdr>
            </w:div>
            <w:div w:id="754013828">
              <w:marLeft w:val="0"/>
              <w:marRight w:val="0"/>
              <w:marTop w:val="0"/>
              <w:marBottom w:val="0"/>
              <w:divBdr>
                <w:top w:val="none" w:sz="0" w:space="0" w:color="auto"/>
                <w:left w:val="none" w:sz="0" w:space="0" w:color="auto"/>
                <w:bottom w:val="none" w:sz="0" w:space="0" w:color="auto"/>
                <w:right w:val="none" w:sz="0" w:space="0" w:color="auto"/>
              </w:divBdr>
            </w:div>
            <w:div w:id="929966712">
              <w:marLeft w:val="0"/>
              <w:marRight w:val="0"/>
              <w:marTop w:val="0"/>
              <w:marBottom w:val="0"/>
              <w:divBdr>
                <w:top w:val="none" w:sz="0" w:space="0" w:color="auto"/>
                <w:left w:val="none" w:sz="0" w:space="0" w:color="auto"/>
                <w:bottom w:val="none" w:sz="0" w:space="0" w:color="auto"/>
                <w:right w:val="none" w:sz="0" w:space="0" w:color="auto"/>
              </w:divBdr>
            </w:div>
            <w:div w:id="1373536242">
              <w:marLeft w:val="0"/>
              <w:marRight w:val="0"/>
              <w:marTop w:val="0"/>
              <w:marBottom w:val="0"/>
              <w:divBdr>
                <w:top w:val="none" w:sz="0" w:space="0" w:color="auto"/>
                <w:left w:val="none" w:sz="0" w:space="0" w:color="auto"/>
                <w:bottom w:val="none" w:sz="0" w:space="0" w:color="auto"/>
                <w:right w:val="none" w:sz="0" w:space="0" w:color="auto"/>
              </w:divBdr>
            </w:div>
            <w:div w:id="618024371">
              <w:marLeft w:val="0"/>
              <w:marRight w:val="0"/>
              <w:marTop w:val="0"/>
              <w:marBottom w:val="0"/>
              <w:divBdr>
                <w:top w:val="none" w:sz="0" w:space="0" w:color="auto"/>
                <w:left w:val="none" w:sz="0" w:space="0" w:color="auto"/>
                <w:bottom w:val="none" w:sz="0" w:space="0" w:color="auto"/>
                <w:right w:val="none" w:sz="0" w:space="0" w:color="auto"/>
              </w:divBdr>
            </w:div>
            <w:div w:id="1614944216">
              <w:marLeft w:val="0"/>
              <w:marRight w:val="0"/>
              <w:marTop w:val="0"/>
              <w:marBottom w:val="0"/>
              <w:divBdr>
                <w:top w:val="none" w:sz="0" w:space="0" w:color="auto"/>
                <w:left w:val="none" w:sz="0" w:space="0" w:color="auto"/>
                <w:bottom w:val="none" w:sz="0" w:space="0" w:color="auto"/>
                <w:right w:val="none" w:sz="0" w:space="0" w:color="auto"/>
              </w:divBdr>
            </w:div>
            <w:div w:id="1108738375">
              <w:marLeft w:val="0"/>
              <w:marRight w:val="0"/>
              <w:marTop w:val="0"/>
              <w:marBottom w:val="0"/>
              <w:divBdr>
                <w:top w:val="none" w:sz="0" w:space="0" w:color="auto"/>
                <w:left w:val="none" w:sz="0" w:space="0" w:color="auto"/>
                <w:bottom w:val="none" w:sz="0" w:space="0" w:color="auto"/>
                <w:right w:val="none" w:sz="0" w:space="0" w:color="auto"/>
              </w:divBdr>
            </w:div>
            <w:div w:id="312374173">
              <w:marLeft w:val="0"/>
              <w:marRight w:val="0"/>
              <w:marTop w:val="0"/>
              <w:marBottom w:val="0"/>
              <w:divBdr>
                <w:top w:val="none" w:sz="0" w:space="0" w:color="auto"/>
                <w:left w:val="none" w:sz="0" w:space="0" w:color="auto"/>
                <w:bottom w:val="none" w:sz="0" w:space="0" w:color="auto"/>
                <w:right w:val="none" w:sz="0" w:space="0" w:color="auto"/>
              </w:divBdr>
            </w:div>
            <w:div w:id="1953970318">
              <w:marLeft w:val="0"/>
              <w:marRight w:val="0"/>
              <w:marTop w:val="0"/>
              <w:marBottom w:val="0"/>
              <w:divBdr>
                <w:top w:val="none" w:sz="0" w:space="0" w:color="auto"/>
                <w:left w:val="none" w:sz="0" w:space="0" w:color="auto"/>
                <w:bottom w:val="none" w:sz="0" w:space="0" w:color="auto"/>
                <w:right w:val="none" w:sz="0" w:space="0" w:color="auto"/>
              </w:divBdr>
            </w:div>
            <w:div w:id="722632360">
              <w:marLeft w:val="0"/>
              <w:marRight w:val="0"/>
              <w:marTop w:val="0"/>
              <w:marBottom w:val="0"/>
              <w:divBdr>
                <w:top w:val="none" w:sz="0" w:space="0" w:color="auto"/>
                <w:left w:val="none" w:sz="0" w:space="0" w:color="auto"/>
                <w:bottom w:val="none" w:sz="0" w:space="0" w:color="auto"/>
                <w:right w:val="none" w:sz="0" w:space="0" w:color="auto"/>
              </w:divBdr>
            </w:div>
            <w:div w:id="327248561">
              <w:marLeft w:val="0"/>
              <w:marRight w:val="0"/>
              <w:marTop w:val="0"/>
              <w:marBottom w:val="0"/>
              <w:divBdr>
                <w:top w:val="none" w:sz="0" w:space="0" w:color="auto"/>
                <w:left w:val="none" w:sz="0" w:space="0" w:color="auto"/>
                <w:bottom w:val="none" w:sz="0" w:space="0" w:color="auto"/>
                <w:right w:val="none" w:sz="0" w:space="0" w:color="auto"/>
              </w:divBdr>
            </w:div>
            <w:div w:id="620065426">
              <w:marLeft w:val="0"/>
              <w:marRight w:val="0"/>
              <w:marTop w:val="0"/>
              <w:marBottom w:val="0"/>
              <w:divBdr>
                <w:top w:val="none" w:sz="0" w:space="0" w:color="auto"/>
                <w:left w:val="none" w:sz="0" w:space="0" w:color="auto"/>
                <w:bottom w:val="none" w:sz="0" w:space="0" w:color="auto"/>
                <w:right w:val="none" w:sz="0" w:space="0" w:color="auto"/>
              </w:divBdr>
            </w:div>
            <w:div w:id="74131360">
              <w:marLeft w:val="0"/>
              <w:marRight w:val="0"/>
              <w:marTop w:val="0"/>
              <w:marBottom w:val="0"/>
              <w:divBdr>
                <w:top w:val="none" w:sz="0" w:space="0" w:color="auto"/>
                <w:left w:val="none" w:sz="0" w:space="0" w:color="auto"/>
                <w:bottom w:val="none" w:sz="0" w:space="0" w:color="auto"/>
                <w:right w:val="none" w:sz="0" w:space="0" w:color="auto"/>
              </w:divBdr>
            </w:div>
            <w:div w:id="1175608335">
              <w:marLeft w:val="0"/>
              <w:marRight w:val="0"/>
              <w:marTop w:val="0"/>
              <w:marBottom w:val="0"/>
              <w:divBdr>
                <w:top w:val="none" w:sz="0" w:space="0" w:color="auto"/>
                <w:left w:val="none" w:sz="0" w:space="0" w:color="auto"/>
                <w:bottom w:val="none" w:sz="0" w:space="0" w:color="auto"/>
                <w:right w:val="none" w:sz="0" w:space="0" w:color="auto"/>
              </w:divBdr>
            </w:div>
            <w:div w:id="1343706456">
              <w:marLeft w:val="0"/>
              <w:marRight w:val="0"/>
              <w:marTop w:val="0"/>
              <w:marBottom w:val="0"/>
              <w:divBdr>
                <w:top w:val="none" w:sz="0" w:space="0" w:color="auto"/>
                <w:left w:val="none" w:sz="0" w:space="0" w:color="auto"/>
                <w:bottom w:val="none" w:sz="0" w:space="0" w:color="auto"/>
                <w:right w:val="none" w:sz="0" w:space="0" w:color="auto"/>
              </w:divBdr>
            </w:div>
            <w:div w:id="836767823">
              <w:marLeft w:val="0"/>
              <w:marRight w:val="0"/>
              <w:marTop w:val="0"/>
              <w:marBottom w:val="0"/>
              <w:divBdr>
                <w:top w:val="none" w:sz="0" w:space="0" w:color="auto"/>
                <w:left w:val="none" w:sz="0" w:space="0" w:color="auto"/>
                <w:bottom w:val="none" w:sz="0" w:space="0" w:color="auto"/>
                <w:right w:val="none" w:sz="0" w:space="0" w:color="auto"/>
              </w:divBdr>
            </w:div>
            <w:div w:id="743572773">
              <w:marLeft w:val="0"/>
              <w:marRight w:val="0"/>
              <w:marTop w:val="0"/>
              <w:marBottom w:val="0"/>
              <w:divBdr>
                <w:top w:val="none" w:sz="0" w:space="0" w:color="auto"/>
                <w:left w:val="none" w:sz="0" w:space="0" w:color="auto"/>
                <w:bottom w:val="none" w:sz="0" w:space="0" w:color="auto"/>
                <w:right w:val="none" w:sz="0" w:space="0" w:color="auto"/>
              </w:divBdr>
            </w:div>
            <w:div w:id="1788936766">
              <w:marLeft w:val="0"/>
              <w:marRight w:val="0"/>
              <w:marTop w:val="0"/>
              <w:marBottom w:val="0"/>
              <w:divBdr>
                <w:top w:val="none" w:sz="0" w:space="0" w:color="auto"/>
                <w:left w:val="none" w:sz="0" w:space="0" w:color="auto"/>
                <w:bottom w:val="none" w:sz="0" w:space="0" w:color="auto"/>
                <w:right w:val="none" w:sz="0" w:space="0" w:color="auto"/>
              </w:divBdr>
            </w:div>
            <w:div w:id="432824705">
              <w:marLeft w:val="0"/>
              <w:marRight w:val="0"/>
              <w:marTop w:val="0"/>
              <w:marBottom w:val="0"/>
              <w:divBdr>
                <w:top w:val="none" w:sz="0" w:space="0" w:color="auto"/>
                <w:left w:val="none" w:sz="0" w:space="0" w:color="auto"/>
                <w:bottom w:val="none" w:sz="0" w:space="0" w:color="auto"/>
                <w:right w:val="none" w:sz="0" w:space="0" w:color="auto"/>
              </w:divBdr>
            </w:div>
            <w:div w:id="962467425">
              <w:marLeft w:val="0"/>
              <w:marRight w:val="0"/>
              <w:marTop w:val="0"/>
              <w:marBottom w:val="0"/>
              <w:divBdr>
                <w:top w:val="none" w:sz="0" w:space="0" w:color="auto"/>
                <w:left w:val="none" w:sz="0" w:space="0" w:color="auto"/>
                <w:bottom w:val="none" w:sz="0" w:space="0" w:color="auto"/>
                <w:right w:val="none" w:sz="0" w:space="0" w:color="auto"/>
              </w:divBdr>
            </w:div>
            <w:div w:id="396443259">
              <w:marLeft w:val="0"/>
              <w:marRight w:val="0"/>
              <w:marTop w:val="0"/>
              <w:marBottom w:val="0"/>
              <w:divBdr>
                <w:top w:val="none" w:sz="0" w:space="0" w:color="auto"/>
                <w:left w:val="none" w:sz="0" w:space="0" w:color="auto"/>
                <w:bottom w:val="none" w:sz="0" w:space="0" w:color="auto"/>
                <w:right w:val="none" w:sz="0" w:space="0" w:color="auto"/>
              </w:divBdr>
            </w:div>
            <w:div w:id="2126383133">
              <w:marLeft w:val="0"/>
              <w:marRight w:val="0"/>
              <w:marTop w:val="0"/>
              <w:marBottom w:val="0"/>
              <w:divBdr>
                <w:top w:val="none" w:sz="0" w:space="0" w:color="auto"/>
                <w:left w:val="none" w:sz="0" w:space="0" w:color="auto"/>
                <w:bottom w:val="none" w:sz="0" w:space="0" w:color="auto"/>
                <w:right w:val="none" w:sz="0" w:space="0" w:color="auto"/>
              </w:divBdr>
            </w:div>
            <w:div w:id="1453594613">
              <w:marLeft w:val="0"/>
              <w:marRight w:val="0"/>
              <w:marTop w:val="0"/>
              <w:marBottom w:val="0"/>
              <w:divBdr>
                <w:top w:val="none" w:sz="0" w:space="0" w:color="auto"/>
                <w:left w:val="none" w:sz="0" w:space="0" w:color="auto"/>
                <w:bottom w:val="none" w:sz="0" w:space="0" w:color="auto"/>
                <w:right w:val="none" w:sz="0" w:space="0" w:color="auto"/>
              </w:divBdr>
            </w:div>
            <w:div w:id="610166601">
              <w:marLeft w:val="0"/>
              <w:marRight w:val="0"/>
              <w:marTop w:val="0"/>
              <w:marBottom w:val="0"/>
              <w:divBdr>
                <w:top w:val="none" w:sz="0" w:space="0" w:color="auto"/>
                <w:left w:val="none" w:sz="0" w:space="0" w:color="auto"/>
                <w:bottom w:val="none" w:sz="0" w:space="0" w:color="auto"/>
                <w:right w:val="none" w:sz="0" w:space="0" w:color="auto"/>
              </w:divBdr>
            </w:div>
            <w:div w:id="126819131">
              <w:marLeft w:val="0"/>
              <w:marRight w:val="0"/>
              <w:marTop w:val="0"/>
              <w:marBottom w:val="0"/>
              <w:divBdr>
                <w:top w:val="none" w:sz="0" w:space="0" w:color="auto"/>
                <w:left w:val="none" w:sz="0" w:space="0" w:color="auto"/>
                <w:bottom w:val="none" w:sz="0" w:space="0" w:color="auto"/>
                <w:right w:val="none" w:sz="0" w:space="0" w:color="auto"/>
              </w:divBdr>
            </w:div>
            <w:div w:id="734355979">
              <w:marLeft w:val="0"/>
              <w:marRight w:val="0"/>
              <w:marTop w:val="0"/>
              <w:marBottom w:val="0"/>
              <w:divBdr>
                <w:top w:val="none" w:sz="0" w:space="0" w:color="auto"/>
                <w:left w:val="none" w:sz="0" w:space="0" w:color="auto"/>
                <w:bottom w:val="none" w:sz="0" w:space="0" w:color="auto"/>
                <w:right w:val="none" w:sz="0" w:space="0" w:color="auto"/>
              </w:divBdr>
            </w:div>
            <w:div w:id="1605959863">
              <w:marLeft w:val="0"/>
              <w:marRight w:val="0"/>
              <w:marTop w:val="0"/>
              <w:marBottom w:val="0"/>
              <w:divBdr>
                <w:top w:val="none" w:sz="0" w:space="0" w:color="auto"/>
                <w:left w:val="none" w:sz="0" w:space="0" w:color="auto"/>
                <w:bottom w:val="none" w:sz="0" w:space="0" w:color="auto"/>
                <w:right w:val="none" w:sz="0" w:space="0" w:color="auto"/>
              </w:divBdr>
            </w:div>
            <w:div w:id="2100832799">
              <w:marLeft w:val="0"/>
              <w:marRight w:val="0"/>
              <w:marTop w:val="0"/>
              <w:marBottom w:val="0"/>
              <w:divBdr>
                <w:top w:val="none" w:sz="0" w:space="0" w:color="auto"/>
                <w:left w:val="none" w:sz="0" w:space="0" w:color="auto"/>
                <w:bottom w:val="none" w:sz="0" w:space="0" w:color="auto"/>
                <w:right w:val="none" w:sz="0" w:space="0" w:color="auto"/>
              </w:divBdr>
            </w:div>
            <w:div w:id="60295111">
              <w:marLeft w:val="0"/>
              <w:marRight w:val="0"/>
              <w:marTop w:val="0"/>
              <w:marBottom w:val="0"/>
              <w:divBdr>
                <w:top w:val="none" w:sz="0" w:space="0" w:color="auto"/>
                <w:left w:val="none" w:sz="0" w:space="0" w:color="auto"/>
                <w:bottom w:val="none" w:sz="0" w:space="0" w:color="auto"/>
                <w:right w:val="none" w:sz="0" w:space="0" w:color="auto"/>
              </w:divBdr>
            </w:div>
            <w:div w:id="1429345775">
              <w:marLeft w:val="0"/>
              <w:marRight w:val="0"/>
              <w:marTop w:val="0"/>
              <w:marBottom w:val="0"/>
              <w:divBdr>
                <w:top w:val="none" w:sz="0" w:space="0" w:color="auto"/>
                <w:left w:val="none" w:sz="0" w:space="0" w:color="auto"/>
                <w:bottom w:val="none" w:sz="0" w:space="0" w:color="auto"/>
                <w:right w:val="none" w:sz="0" w:space="0" w:color="auto"/>
              </w:divBdr>
            </w:div>
            <w:div w:id="133377764">
              <w:marLeft w:val="0"/>
              <w:marRight w:val="0"/>
              <w:marTop w:val="0"/>
              <w:marBottom w:val="0"/>
              <w:divBdr>
                <w:top w:val="none" w:sz="0" w:space="0" w:color="auto"/>
                <w:left w:val="none" w:sz="0" w:space="0" w:color="auto"/>
                <w:bottom w:val="none" w:sz="0" w:space="0" w:color="auto"/>
                <w:right w:val="none" w:sz="0" w:space="0" w:color="auto"/>
              </w:divBdr>
            </w:div>
            <w:div w:id="1735859511">
              <w:marLeft w:val="0"/>
              <w:marRight w:val="0"/>
              <w:marTop w:val="0"/>
              <w:marBottom w:val="0"/>
              <w:divBdr>
                <w:top w:val="none" w:sz="0" w:space="0" w:color="auto"/>
                <w:left w:val="none" w:sz="0" w:space="0" w:color="auto"/>
                <w:bottom w:val="none" w:sz="0" w:space="0" w:color="auto"/>
                <w:right w:val="none" w:sz="0" w:space="0" w:color="auto"/>
              </w:divBdr>
            </w:div>
            <w:div w:id="1772045952">
              <w:marLeft w:val="0"/>
              <w:marRight w:val="0"/>
              <w:marTop w:val="0"/>
              <w:marBottom w:val="0"/>
              <w:divBdr>
                <w:top w:val="none" w:sz="0" w:space="0" w:color="auto"/>
                <w:left w:val="none" w:sz="0" w:space="0" w:color="auto"/>
                <w:bottom w:val="none" w:sz="0" w:space="0" w:color="auto"/>
                <w:right w:val="none" w:sz="0" w:space="0" w:color="auto"/>
              </w:divBdr>
            </w:div>
            <w:div w:id="914899334">
              <w:marLeft w:val="0"/>
              <w:marRight w:val="0"/>
              <w:marTop w:val="0"/>
              <w:marBottom w:val="0"/>
              <w:divBdr>
                <w:top w:val="none" w:sz="0" w:space="0" w:color="auto"/>
                <w:left w:val="none" w:sz="0" w:space="0" w:color="auto"/>
                <w:bottom w:val="none" w:sz="0" w:space="0" w:color="auto"/>
                <w:right w:val="none" w:sz="0" w:space="0" w:color="auto"/>
              </w:divBdr>
            </w:div>
            <w:div w:id="1506089704">
              <w:marLeft w:val="0"/>
              <w:marRight w:val="0"/>
              <w:marTop w:val="0"/>
              <w:marBottom w:val="0"/>
              <w:divBdr>
                <w:top w:val="none" w:sz="0" w:space="0" w:color="auto"/>
                <w:left w:val="none" w:sz="0" w:space="0" w:color="auto"/>
                <w:bottom w:val="none" w:sz="0" w:space="0" w:color="auto"/>
                <w:right w:val="none" w:sz="0" w:space="0" w:color="auto"/>
              </w:divBdr>
            </w:div>
            <w:div w:id="922298639">
              <w:marLeft w:val="0"/>
              <w:marRight w:val="0"/>
              <w:marTop w:val="0"/>
              <w:marBottom w:val="0"/>
              <w:divBdr>
                <w:top w:val="none" w:sz="0" w:space="0" w:color="auto"/>
                <w:left w:val="none" w:sz="0" w:space="0" w:color="auto"/>
                <w:bottom w:val="none" w:sz="0" w:space="0" w:color="auto"/>
                <w:right w:val="none" w:sz="0" w:space="0" w:color="auto"/>
              </w:divBdr>
            </w:div>
            <w:div w:id="878519186">
              <w:marLeft w:val="0"/>
              <w:marRight w:val="0"/>
              <w:marTop w:val="0"/>
              <w:marBottom w:val="0"/>
              <w:divBdr>
                <w:top w:val="none" w:sz="0" w:space="0" w:color="auto"/>
                <w:left w:val="none" w:sz="0" w:space="0" w:color="auto"/>
                <w:bottom w:val="none" w:sz="0" w:space="0" w:color="auto"/>
                <w:right w:val="none" w:sz="0" w:space="0" w:color="auto"/>
              </w:divBdr>
            </w:div>
            <w:div w:id="408579243">
              <w:marLeft w:val="0"/>
              <w:marRight w:val="0"/>
              <w:marTop w:val="0"/>
              <w:marBottom w:val="0"/>
              <w:divBdr>
                <w:top w:val="none" w:sz="0" w:space="0" w:color="auto"/>
                <w:left w:val="none" w:sz="0" w:space="0" w:color="auto"/>
                <w:bottom w:val="none" w:sz="0" w:space="0" w:color="auto"/>
                <w:right w:val="none" w:sz="0" w:space="0" w:color="auto"/>
              </w:divBdr>
            </w:div>
            <w:div w:id="334264749">
              <w:marLeft w:val="0"/>
              <w:marRight w:val="0"/>
              <w:marTop w:val="0"/>
              <w:marBottom w:val="0"/>
              <w:divBdr>
                <w:top w:val="none" w:sz="0" w:space="0" w:color="auto"/>
                <w:left w:val="none" w:sz="0" w:space="0" w:color="auto"/>
                <w:bottom w:val="none" w:sz="0" w:space="0" w:color="auto"/>
                <w:right w:val="none" w:sz="0" w:space="0" w:color="auto"/>
              </w:divBdr>
            </w:div>
            <w:div w:id="509638031">
              <w:marLeft w:val="0"/>
              <w:marRight w:val="0"/>
              <w:marTop w:val="0"/>
              <w:marBottom w:val="0"/>
              <w:divBdr>
                <w:top w:val="none" w:sz="0" w:space="0" w:color="auto"/>
                <w:left w:val="none" w:sz="0" w:space="0" w:color="auto"/>
                <w:bottom w:val="none" w:sz="0" w:space="0" w:color="auto"/>
                <w:right w:val="none" w:sz="0" w:space="0" w:color="auto"/>
              </w:divBdr>
            </w:div>
            <w:div w:id="756366306">
              <w:marLeft w:val="0"/>
              <w:marRight w:val="0"/>
              <w:marTop w:val="0"/>
              <w:marBottom w:val="0"/>
              <w:divBdr>
                <w:top w:val="none" w:sz="0" w:space="0" w:color="auto"/>
                <w:left w:val="none" w:sz="0" w:space="0" w:color="auto"/>
                <w:bottom w:val="none" w:sz="0" w:space="0" w:color="auto"/>
                <w:right w:val="none" w:sz="0" w:space="0" w:color="auto"/>
              </w:divBdr>
            </w:div>
            <w:div w:id="1448545491">
              <w:marLeft w:val="0"/>
              <w:marRight w:val="0"/>
              <w:marTop w:val="0"/>
              <w:marBottom w:val="0"/>
              <w:divBdr>
                <w:top w:val="none" w:sz="0" w:space="0" w:color="auto"/>
                <w:left w:val="none" w:sz="0" w:space="0" w:color="auto"/>
                <w:bottom w:val="none" w:sz="0" w:space="0" w:color="auto"/>
                <w:right w:val="none" w:sz="0" w:space="0" w:color="auto"/>
              </w:divBdr>
            </w:div>
            <w:div w:id="2112124029">
              <w:marLeft w:val="0"/>
              <w:marRight w:val="0"/>
              <w:marTop w:val="0"/>
              <w:marBottom w:val="0"/>
              <w:divBdr>
                <w:top w:val="none" w:sz="0" w:space="0" w:color="auto"/>
                <w:left w:val="none" w:sz="0" w:space="0" w:color="auto"/>
                <w:bottom w:val="none" w:sz="0" w:space="0" w:color="auto"/>
                <w:right w:val="none" w:sz="0" w:space="0" w:color="auto"/>
              </w:divBdr>
            </w:div>
            <w:div w:id="2069644986">
              <w:marLeft w:val="0"/>
              <w:marRight w:val="0"/>
              <w:marTop w:val="0"/>
              <w:marBottom w:val="0"/>
              <w:divBdr>
                <w:top w:val="none" w:sz="0" w:space="0" w:color="auto"/>
                <w:left w:val="none" w:sz="0" w:space="0" w:color="auto"/>
                <w:bottom w:val="none" w:sz="0" w:space="0" w:color="auto"/>
                <w:right w:val="none" w:sz="0" w:space="0" w:color="auto"/>
              </w:divBdr>
            </w:div>
            <w:div w:id="1644696349">
              <w:marLeft w:val="0"/>
              <w:marRight w:val="0"/>
              <w:marTop w:val="0"/>
              <w:marBottom w:val="0"/>
              <w:divBdr>
                <w:top w:val="none" w:sz="0" w:space="0" w:color="auto"/>
                <w:left w:val="none" w:sz="0" w:space="0" w:color="auto"/>
                <w:bottom w:val="none" w:sz="0" w:space="0" w:color="auto"/>
                <w:right w:val="none" w:sz="0" w:space="0" w:color="auto"/>
              </w:divBdr>
            </w:div>
            <w:div w:id="1471705590">
              <w:marLeft w:val="0"/>
              <w:marRight w:val="0"/>
              <w:marTop w:val="0"/>
              <w:marBottom w:val="0"/>
              <w:divBdr>
                <w:top w:val="none" w:sz="0" w:space="0" w:color="auto"/>
                <w:left w:val="none" w:sz="0" w:space="0" w:color="auto"/>
                <w:bottom w:val="none" w:sz="0" w:space="0" w:color="auto"/>
                <w:right w:val="none" w:sz="0" w:space="0" w:color="auto"/>
              </w:divBdr>
            </w:div>
            <w:div w:id="23867900">
              <w:marLeft w:val="0"/>
              <w:marRight w:val="0"/>
              <w:marTop w:val="0"/>
              <w:marBottom w:val="0"/>
              <w:divBdr>
                <w:top w:val="none" w:sz="0" w:space="0" w:color="auto"/>
                <w:left w:val="none" w:sz="0" w:space="0" w:color="auto"/>
                <w:bottom w:val="none" w:sz="0" w:space="0" w:color="auto"/>
                <w:right w:val="none" w:sz="0" w:space="0" w:color="auto"/>
              </w:divBdr>
            </w:div>
            <w:div w:id="618803252">
              <w:marLeft w:val="0"/>
              <w:marRight w:val="0"/>
              <w:marTop w:val="0"/>
              <w:marBottom w:val="0"/>
              <w:divBdr>
                <w:top w:val="none" w:sz="0" w:space="0" w:color="auto"/>
                <w:left w:val="none" w:sz="0" w:space="0" w:color="auto"/>
                <w:bottom w:val="none" w:sz="0" w:space="0" w:color="auto"/>
                <w:right w:val="none" w:sz="0" w:space="0" w:color="auto"/>
              </w:divBdr>
            </w:div>
            <w:div w:id="1565219429">
              <w:marLeft w:val="0"/>
              <w:marRight w:val="0"/>
              <w:marTop w:val="0"/>
              <w:marBottom w:val="0"/>
              <w:divBdr>
                <w:top w:val="none" w:sz="0" w:space="0" w:color="auto"/>
                <w:left w:val="none" w:sz="0" w:space="0" w:color="auto"/>
                <w:bottom w:val="none" w:sz="0" w:space="0" w:color="auto"/>
                <w:right w:val="none" w:sz="0" w:space="0" w:color="auto"/>
              </w:divBdr>
            </w:div>
            <w:div w:id="150872904">
              <w:marLeft w:val="0"/>
              <w:marRight w:val="0"/>
              <w:marTop w:val="0"/>
              <w:marBottom w:val="0"/>
              <w:divBdr>
                <w:top w:val="none" w:sz="0" w:space="0" w:color="auto"/>
                <w:left w:val="none" w:sz="0" w:space="0" w:color="auto"/>
                <w:bottom w:val="none" w:sz="0" w:space="0" w:color="auto"/>
                <w:right w:val="none" w:sz="0" w:space="0" w:color="auto"/>
              </w:divBdr>
            </w:div>
            <w:div w:id="271321914">
              <w:marLeft w:val="0"/>
              <w:marRight w:val="0"/>
              <w:marTop w:val="0"/>
              <w:marBottom w:val="0"/>
              <w:divBdr>
                <w:top w:val="none" w:sz="0" w:space="0" w:color="auto"/>
                <w:left w:val="none" w:sz="0" w:space="0" w:color="auto"/>
                <w:bottom w:val="none" w:sz="0" w:space="0" w:color="auto"/>
                <w:right w:val="none" w:sz="0" w:space="0" w:color="auto"/>
              </w:divBdr>
            </w:div>
            <w:div w:id="881209152">
              <w:marLeft w:val="0"/>
              <w:marRight w:val="0"/>
              <w:marTop w:val="0"/>
              <w:marBottom w:val="0"/>
              <w:divBdr>
                <w:top w:val="none" w:sz="0" w:space="0" w:color="auto"/>
                <w:left w:val="none" w:sz="0" w:space="0" w:color="auto"/>
                <w:bottom w:val="none" w:sz="0" w:space="0" w:color="auto"/>
                <w:right w:val="none" w:sz="0" w:space="0" w:color="auto"/>
              </w:divBdr>
            </w:div>
            <w:div w:id="765350652">
              <w:marLeft w:val="0"/>
              <w:marRight w:val="0"/>
              <w:marTop w:val="0"/>
              <w:marBottom w:val="0"/>
              <w:divBdr>
                <w:top w:val="none" w:sz="0" w:space="0" w:color="auto"/>
                <w:left w:val="none" w:sz="0" w:space="0" w:color="auto"/>
                <w:bottom w:val="none" w:sz="0" w:space="0" w:color="auto"/>
                <w:right w:val="none" w:sz="0" w:space="0" w:color="auto"/>
              </w:divBdr>
            </w:div>
            <w:div w:id="661078463">
              <w:marLeft w:val="0"/>
              <w:marRight w:val="0"/>
              <w:marTop w:val="0"/>
              <w:marBottom w:val="0"/>
              <w:divBdr>
                <w:top w:val="none" w:sz="0" w:space="0" w:color="auto"/>
                <w:left w:val="none" w:sz="0" w:space="0" w:color="auto"/>
                <w:bottom w:val="none" w:sz="0" w:space="0" w:color="auto"/>
                <w:right w:val="none" w:sz="0" w:space="0" w:color="auto"/>
              </w:divBdr>
            </w:div>
            <w:div w:id="1364013588">
              <w:marLeft w:val="0"/>
              <w:marRight w:val="0"/>
              <w:marTop w:val="0"/>
              <w:marBottom w:val="0"/>
              <w:divBdr>
                <w:top w:val="none" w:sz="0" w:space="0" w:color="auto"/>
                <w:left w:val="none" w:sz="0" w:space="0" w:color="auto"/>
                <w:bottom w:val="none" w:sz="0" w:space="0" w:color="auto"/>
                <w:right w:val="none" w:sz="0" w:space="0" w:color="auto"/>
              </w:divBdr>
            </w:div>
            <w:div w:id="1200363655">
              <w:marLeft w:val="0"/>
              <w:marRight w:val="0"/>
              <w:marTop w:val="0"/>
              <w:marBottom w:val="0"/>
              <w:divBdr>
                <w:top w:val="none" w:sz="0" w:space="0" w:color="auto"/>
                <w:left w:val="none" w:sz="0" w:space="0" w:color="auto"/>
                <w:bottom w:val="none" w:sz="0" w:space="0" w:color="auto"/>
                <w:right w:val="none" w:sz="0" w:space="0" w:color="auto"/>
              </w:divBdr>
            </w:div>
            <w:div w:id="131870250">
              <w:marLeft w:val="0"/>
              <w:marRight w:val="0"/>
              <w:marTop w:val="0"/>
              <w:marBottom w:val="0"/>
              <w:divBdr>
                <w:top w:val="none" w:sz="0" w:space="0" w:color="auto"/>
                <w:left w:val="none" w:sz="0" w:space="0" w:color="auto"/>
                <w:bottom w:val="none" w:sz="0" w:space="0" w:color="auto"/>
                <w:right w:val="none" w:sz="0" w:space="0" w:color="auto"/>
              </w:divBdr>
            </w:div>
            <w:div w:id="119687804">
              <w:marLeft w:val="0"/>
              <w:marRight w:val="0"/>
              <w:marTop w:val="0"/>
              <w:marBottom w:val="0"/>
              <w:divBdr>
                <w:top w:val="none" w:sz="0" w:space="0" w:color="auto"/>
                <w:left w:val="none" w:sz="0" w:space="0" w:color="auto"/>
                <w:bottom w:val="none" w:sz="0" w:space="0" w:color="auto"/>
                <w:right w:val="none" w:sz="0" w:space="0" w:color="auto"/>
              </w:divBdr>
            </w:div>
            <w:div w:id="506284933">
              <w:marLeft w:val="0"/>
              <w:marRight w:val="0"/>
              <w:marTop w:val="0"/>
              <w:marBottom w:val="0"/>
              <w:divBdr>
                <w:top w:val="none" w:sz="0" w:space="0" w:color="auto"/>
                <w:left w:val="none" w:sz="0" w:space="0" w:color="auto"/>
                <w:bottom w:val="none" w:sz="0" w:space="0" w:color="auto"/>
                <w:right w:val="none" w:sz="0" w:space="0" w:color="auto"/>
              </w:divBdr>
            </w:div>
            <w:div w:id="998536597">
              <w:marLeft w:val="0"/>
              <w:marRight w:val="0"/>
              <w:marTop w:val="0"/>
              <w:marBottom w:val="0"/>
              <w:divBdr>
                <w:top w:val="none" w:sz="0" w:space="0" w:color="auto"/>
                <w:left w:val="none" w:sz="0" w:space="0" w:color="auto"/>
                <w:bottom w:val="none" w:sz="0" w:space="0" w:color="auto"/>
                <w:right w:val="none" w:sz="0" w:space="0" w:color="auto"/>
              </w:divBdr>
            </w:div>
            <w:div w:id="160432641">
              <w:marLeft w:val="0"/>
              <w:marRight w:val="0"/>
              <w:marTop w:val="0"/>
              <w:marBottom w:val="0"/>
              <w:divBdr>
                <w:top w:val="none" w:sz="0" w:space="0" w:color="auto"/>
                <w:left w:val="none" w:sz="0" w:space="0" w:color="auto"/>
                <w:bottom w:val="none" w:sz="0" w:space="0" w:color="auto"/>
                <w:right w:val="none" w:sz="0" w:space="0" w:color="auto"/>
              </w:divBdr>
            </w:div>
            <w:div w:id="1656452698">
              <w:marLeft w:val="0"/>
              <w:marRight w:val="0"/>
              <w:marTop w:val="0"/>
              <w:marBottom w:val="0"/>
              <w:divBdr>
                <w:top w:val="none" w:sz="0" w:space="0" w:color="auto"/>
                <w:left w:val="none" w:sz="0" w:space="0" w:color="auto"/>
                <w:bottom w:val="none" w:sz="0" w:space="0" w:color="auto"/>
                <w:right w:val="none" w:sz="0" w:space="0" w:color="auto"/>
              </w:divBdr>
            </w:div>
            <w:div w:id="2059893447">
              <w:marLeft w:val="0"/>
              <w:marRight w:val="0"/>
              <w:marTop w:val="0"/>
              <w:marBottom w:val="0"/>
              <w:divBdr>
                <w:top w:val="none" w:sz="0" w:space="0" w:color="auto"/>
                <w:left w:val="none" w:sz="0" w:space="0" w:color="auto"/>
                <w:bottom w:val="none" w:sz="0" w:space="0" w:color="auto"/>
                <w:right w:val="none" w:sz="0" w:space="0" w:color="auto"/>
              </w:divBdr>
            </w:div>
            <w:div w:id="16142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4710">
      <w:bodyDiv w:val="1"/>
      <w:marLeft w:val="0"/>
      <w:marRight w:val="0"/>
      <w:marTop w:val="0"/>
      <w:marBottom w:val="0"/>
      <w:divBdr>
        <w:top w:val="none" w:sz="0" w:space="0" w:color="auto"/>
        <w:left w:val="none" w:sz="0" w:space="0" w:color="auto"/>
        <w:bottom w:val="none" w:sz="0" w:space="0" w:color="auto"/>
        <w:right w:val="none" w:sz="0" w:space="0" w:color="auto"/>
      </w:divBdr>
    </w:div>
    <w:div w:id="281428201">
      <w:bodyDiv w:val="1"/>
      <w:marLeft w:val="0"/>
      <w:marRight w:val="0"/>
      <w:marTop w:val="0"/>
      <w:marBottom w:val="0"/>
      <w:divBdr>
        <w:top w:val="none" w:sz="0" w:space="0" w:color="auto"/>
        <w:left w:val="none" w:sz="0" w:space="0" w:color="auto"/>
        <w:bottom w:val="none" w:sz="0" w:space="0" w:color="auto"/>
        <w:right w:val="none" w:sz="0" w:space="0" w:color="auto"/>
      </w:divBdr>
      <w:divsChild>
        <w:div w:id="601455091">
          <w:marLeft w:val="0"/>
          <w:marRight w:val="0"/>
          <w:marTop w:val="0"/>
          <w:marBottom w:val="0"/>
          <w:divBdr>
            <w:top w:val="none" w:sz="0" w:space="0" w:color="auto"/>
            <w:left w:val="none" w:sz="0" w:space="0" w:color="auto"/>
            <w:bottom w:val="none" w:sz="0" w:space="0" w:color="auto"/>
            <w:right w:val="none" w:sz="0" w:space="0" w:color="auto"/>
          </w:divBdr>
          <w:divsChild>
            <w:div w:id="2052996810">
              <w:marLeft w:val="0"/>
              <w:marRight w:val="0"/>
              <w:marTop w:val="0"/>
              <w:marBottom w:val="0"/>
              <w:divBdr>
                <w:top w:val="none" w:sz="0" w:space="0" w:color="auto"/>
                <w:left w:val="none" w:sz="0" w:space="0" w:color="auto"/>
                <w:bottom w:val="none" w:sz="0" w:space="0" w:color="auto"/>
                <w:right w:val="none" w:sz="0" w:space="0" w:color="auto"/>
              </w:divBdr>
            </w:div>
            <w:div w:id="1757360253">
              <w:marLeft w:val="0"/>
              <w:marRight w:val="0"/>
              <w:marTop w:val="0"/>
              <w:marBottom w:val="0"/>
              <w:divBdr>
                <w:top w:val="none" w:sz="0" w:space="0" w:color="auto"/>
                <w:left w:val="none" w:sz="0" w:space="0" w:color="auto"/>
                <w:bottom w:val="none" w:sz="0" w:space="0" w:color="auto"/>
                <w:right w:val="none" w:sz="0" w:space="0" w:color="auto"/>
              </w:divBdr>
            </w:div>
            <w:div w:id="1183277042">
              <w:marLeft w:val="0"/>
              <w:marRight w:val="0"/>
              <w:marTop w:val="0"/>
              <w:marBottom w:val="0"/>
              <w:divBdr>
                <w:top w:val="none" w:sz="0" w:space="0" w:color="auto"/>
                <w:left w:val="none" w:sz="0" w:space="0" w:color="auto"/>
                <w:bottom w:val="none" w:sz="0" w:space="0" w:color="auto"/>
                <w:right w:val="none" w:sz="0" w:space="0" w:color="auto"/>
              </w:divBdr>
            </w:div>
            <w:div w:id="1655060061">
              <w:marLeft w:val="0"/>
              <w:marRight w:val="0"/>
              <w:marTop w:val="0"/>
              <w:marBottom w:val="0"/>
              <w:divBdr>
                <w:top w:val="none" w:sz="0" w:space="0" w:color="auto"/>
                <w:left w:val="none" w:sz="0" w:space="0" w:color="auto"/>
                <w:bottom w:val="none" w:sz="0" w:space="0" w:color="auto"/>
                <w:right w:val="none" w:sz="0" w:space="0" w:color="auto"/>
              </w:divBdr>
            </w:div>
            <w:div w:id="574822220">
              <w:marLeft w:val="0"/>
              <w:marRight w:val="0"/>
              <w:marTop w:val="0"/>
              <w:marBottom w:val="0"/>
              <w:divBdr>
                <w:top w:val="none" w:sz="0" w:space="0" w:color="auto"/>
                <w:left w:val="none" w:sz="0" w:space="0" w:color="auto"/>
                <w:bottom w:val="none" w:sz="0" w:space="0" w:color="auto"/>
                <w:right w:val="none" w:sz="0" w:space="0" w:color="auto"/>
              </w:divBdr>
            </w:div>
            <w:div w:id="1431774698">
              <w:marLeft w:val="0"/>
              <w:marRight w:val="0"/>
              <w:marTop w:val="0"/>
              <w:marBottom w:val="0"/>
              <w:divBdr>
                <w:top w:val="none" w:sz="0" w:space="0" w:color="auto"/>
                <w:left w:val="none" w:sz="0" w:space="0" w:color="auto"/>
                <w:bottom w:val="none" w:sz="0" w:space="0" w:color="auto"/>
                <w:right w:val="none" w:sz="0" w:space="0" w:color="auto"/>
              </w:divBdr>
            </w:div>
            <w:div w:id="77213499">
              <w:marLeft w:val="0"/>
              <w:marRight w:val="0"/>
              <w:marTop w:val="0"/>
              <w:marBottom w:val="0"/>
              <w:divBdr>
                <w:top w:val="none" w:sz="0" w:space="0" w:color="auto"/>
                <w:left w:val="none" w:sz="0" w:space="0" w:color="auto"/>
                <w:bottom w:val="none" w:sz="0" w:space="0" w:color="auto"/>
                <w:right w:val="none" w:sz="0" w:space="0" w:color="auto"/>
              </w:divBdr>
            </w:div>
            <w:div w:id="1929997130">
              <w:marLeft w:val="0"/>
              <w:marRight w:val="0"/>
              <w:marTop w:val="0"/>
              <w:marBottom w:val="0"/>
              <w:divBdr>
                <w:top w:val="none" w:sz="0" w:space="0" w:color="auto"/>
                <w:left w:val="none" w:sz="0" w:space="0" w:color="auto"/>
                <w:bottom w:val="none" w:sz="0" w:space="0" w:color="auto"/>
                <w:right w:val="none" w:sz="0" w:space="0" w:color="auto"/>
              </w:divBdr>
            </w:div>
            <w:div w:id="335961410">
              <w:marLeft w:val="0"/>
              <w:marRight w:val="0"/>
              <w:marTop w:val="0"/>
              <w:marBottom w:val="0"/>
              <w:divBdr>
                <w:top w:val="none" w:sz="0" w:space="0" w:color="auto"/>
                <w:left w:val="none" w:sz="0" w:space="0" w:color="auto"/>
                <w:bottom w:val="none" w:sz="0" w:space="0" w:color="auto"/>
                <w:right w:val="none" w:sz="0" w:space="0" w:color="auto"/>
              </w:divBdr>
            </w:div>
            <w:div w:id="1060254314">
              <w:marLeft w:val="0"/>
              <w:marRight w:val="0"/>
              <w:marTop w:val="0"/>
              <w:marBottom w:val="0"/>
              <w:divBdr>
                <w:top w:val="none" w:sz="0" w:space="0" w:color="auto"/>
                <w:left w:val="none" w:sz="0" w:space="0" w:color="auto"/>
                <w:bottom w:val="none" w:sz="0" w:space="0" w:color="auto"/>
                <w:right w:val="none" w:sz="0" w:space="0" w:color="auto"/>
              </w:divBdr>
            </w:div>
            <w:div w:id="840507168">
              <w:marLeft w:val="0"/>
              <w:marRight w:val="0"/>
              <w:marTop w:val="0"/>
              <w:marBottom w:val="0"/>
              <w:divBdr>
                <w:top w:val="none" w:sz="0" w:space="0" w:color="auto"/>
                <w:left w:val="none" w:sz="0" w:space="0" w:color="auto"/>
                <w:bottom w:val="none" w:sz="0" w:space="0" w:color="auto"/>
                <w:right w:val="none" w:sz="0" w:space="0" w:color="auto"/>
              </w:divBdr>
            </w:div>
            <w:div w:id="723716316">
              <w:marLeft w:val="0"/>
              <w:marRight w:val="0"/>
              <w:marTop w:val="0"/>
              <w:marBottom w:val="0"/>
              <w:divBdr>
                <w:top w:val="none" w:sz="0" w:space="0" w:color="auto"/>
                <w:left w:val="none" w:sz="0" w:space="0" w:color="auto"/>
                <w:bottom w:val="none" w:sz="0" w:space="0" w:color="auto"/>
                <w:right w:val="none" w:sz="0" w:space="0" w:color="auto"/>
              </w:divBdr>
            </w:div>
            <w:div w:id="1735858735">
              <w:marLeft w:val="0"/>
              <w:marRight w:val="0"/>
              <w:marTop w:val="0"/>
              <w:marBottom w:val="0"/>
              <w:divBdr>
                <w:top w:val="none" w:sz="0" w:space="0" w:color="auto"/>
                <w:left w:val="none" w:sz="0" w:space="0" w:color="auto"/>
                <w:bottom w:val="none" w:sz="0" w:space="0" w:color="auto"/>
                <w:right w:val="none" w:sz="0" w:space="0" w:color="auto"/>
              </w:divBdr>
            </w:div>
            <w:div w:id="2087872714">
              <w:marLeft w:val="0"/>
              <w:marRight w:val="0"/>
              <w:marTop w:val="0"/>
              <w:marBottom w:val="0"/>
              <w:divBdr>
                <w:top w:val="none" w:sz="0" w:space="0" w:color="auto"/>
                <w:left w:val="none" w:sz="0" w:space="0" w:color="auto"/>
                <w:bottom w:val="none" w:sz="0" w:space="0" w:color="auto"/>
                <w:right w:val="none" w:sz="0" w:space="0" w:color="auto"/>
              </w:divBdr>
            </w:div>
            <w:div w:id="1094327811">
              <w:marLeft w:val="0"/>
              <w:marRight w:val="0"/>
              <w:marTop w:val="0"/>
              <w:marBottom w:val="0"/>
              <w:divBdr>
                <w:top w:val="none" w:sz="0" w:space="0" w:color="auto"/>
                <w:left w:val="none" w:sz="0" w:space="0" w:color="auto"/>
                <w:bottom w:val="none" w:sz="0" w:space="0" w:color="auto"/>
                <w:right w:val="none" w:sz="0" w:space="0" w:color="auto"/>
              </w:divBdr>
            </w:div>
            <w:div w:id="1685281157">
              <w:marLeft w:val="0"/>
              <w:marRight w:val="0"/>
              <w:marTop w:val="0"/>
              <w:marBottom w:val="0"/>
              <w:divBdr>
                <w:top w:val="none" w:sz="0" w:space="0" w:color="auto"/>
                <w:left w:val="none" w:sz="0" w:space="0" w:color="auto"/>
                <w:bottom w:val="none" w:sz="0" w:space="0" w:color="auto"/>
                <w:right w:val="none" w:sz="0" w:space="0" w:color="auto"/>
              </w:divBdr>
            </w:div>
            <w:div w:id="1477255328">
              <w:marLeft w:val="0"/>
              <w:marRight w:val="0"/>
              <w:marTop w:val="0"/>
              <w:marBottom w:val="0"/>
              <w:divBdr>
                <w:top w:val="none" w:sz="0" w:space="0" w:color="auto"/>
                <w:left w:val="none" w:sz="0" w:space="0" w:color="auto"/>
                <w:bottom w:val="none" w:sz="0" w:space="0" w:color="auto"/>
                <w:right w:val="none" w:sz="0" w:space="0" w:color="auto"/>
              </w:divBdr>
            </w:div>
            <w:div w:id="949513665">
              <w:marLeft w:val="0"/>
              <w:marRight w:val="0"/>
              <w:marTop w:val="0"/>
              <w:marBottom w:val="0"/>
              <w:divBdr>
                <w:top w:val="none" w:sz="0" w:space="0" w:color="auto"/>
                <w:left w:val="none" w:sz="0" w:space="0" w:color="auto"/>
                <w:bottom w:val="none" w:sz="0" w:space="0" w:color="auto"/>
                <w:right w:val="none" w:sz="0" w:space="0" w:color="auto"/>
              </w:divBdr>
            </w:div>
            <w:div w:id="893932305">
              <w:marLeft w:val="0"/>
              <w:marRight w:val="0"/>
              <w:marTop w:val="0"/>
              <w:marBottom w:val="0"/>
              <w:divBdr>
                <w:top w:val="none" w:sz="0" w:space="0" w:color="auto"/>
                <w:left w:val="none" w:sz="0" w:space="0" w:color="auto"/>
                <w:bottom w:val="none" w:sz="0" w:space="0" w:color="auto"/>
                <w:right w:val="none" w:sz="0" w:space="0" w:color="auto"/>
              </w:divBdr>
            </w:div>
            <w:div w:id="1385906026">
              <w:marLeft w:val="0"/>
              <w:marRight w:val="0"/>
              <w:marTop w:val="0"/>
              <w:marBottom w:val="0"/>
              <w:divBdr>
                <w:top w:val="none" w:sz="0" w:space="0" w:color="auto"/>
                <w:left w:val="none" w:sz="0" w:space="0" w:color="auto"/>
                <w:bottom w:val="none" w:sz="0" w:space="0" w:color="auto"/>
                <w:right w:val="none" w:sz="0" w:space="0" w:color="auto"/>
              </w:divBdr>
            </w:div>
            <w:div w:id="1430080149">
              <w:marLeft w:val="0"/>
              <w:marRight w:val="0"/>
              <w:marTop w:val="0"/>
              <w:marBottom w:val="0"/>
              <w:divBdr>
                <w:top w:val="none" w:sz="0" w:space="0" w:color="auto"/>
                <w:left w:val="none" w:sz="0" w:space="0" w:color="auto"/>
                <w:bottom w:val="none" w:sz="0" w:space="0" w:color="auto"/>
                <w:right w:val="none" w:sz="0" w:space="0" w:color="auto"/>
              </w:divBdr>
            </w:div>
            <w:div w:id="1211309341">
              <w:marLeft w:val="0"/>
              <w:marRight w:val="0"/>
              <w:marTop w:val="0"/>
              <w:marBottom w:val="0"/>
              <w:divBdr>
                <w:top w:val="none" w:sz="0" w:space="0" w:color="auto"/>
                <w:left w:val="none" w:sz="0" w:space="0" w:color="auto"/>
                <w:bottom w:val="none" w:sz="0" w:space="0" w:color="auto"/>
                <w:right w:val="none" w:sz="0" w:space="0" w:color="auto"/>
              </w:divBdr>
            </w:div>
            <w:div w:id="34430677">
              <w:marLeft w:val="0"/>
              <w:marRight w:val="0"/>
              <w:marTop w:val="0"/>
              <w:marBottom w:val="0"/>
              <w:divBdr>
                <w:top w:val="none" w:sz="0" w:space="0" w:color="auto"/>
                <w:left w:val="none" w:sz="0" w:space="0" w:color="auto"/>
                <w:bottom w:val="none" w:sz="0" w:space="0" w:color="auto"/>
                <w:right w:val="none" w:sz="0" w:space="0" w:color="auto"/>
              </w:divBdr>
            </w:div>
            <w:div w:id="1088383055">
              <w:marLeft w:val="0"/>
              <w:marRight w:val="0"/>
              <w:marTop w:val="0"/>
              <w:marBottom w:val="0"/>
              <w:divBdr>
                <w:top w:val="none" w:sz="0" w:space="0" w:color="auto"/>
                <w:left w:val="none" w:sz="0" w:space="0" w:color="auto"/>
                <w:bottom w:val="none" w:sz="0" w:space="0" w:color="auto"/>
                <w:right w:val="none" w:sz="0" w:space="0" w:color="auto"/>
              </w:divBdr>
            </w:div>
            <w:div w:id="1228495450">
              <w:marLeft w:val="0"/>
              <w:marRight w:val="0"/>
              <w:marTop w:val="0"/>
              <w:marBottom w:val="0"/>
              <w:divBdr>
                <w:top w:val="none" w:sz="0" w:space="0" w:color="auto"/>
                <w:left w:val="none" w:sz="0" w:space="0" w:color="auto"/>
                <w:bottom w:val="none" w:sz="0" w:space="0" w:color="auto"/>
                <w:right w:val="none" w:sz="0" w:space="0" w:color="auto"/>
              </w:divBdr>
            </w:div>
            <w:div w:id="1272083358">
              <w:marLeft w:val="0"/>
              <w:marRight w:val="0"/>
              <w:marTop w:val="0"/>
              <w:marBottom w:val="0"/>
              <w:divBdr>
                <w:top w:val="none" w:sz="0" w:space="0" w:color="auto"/>
                <w:left w:val="none" w:sz="0" w:space="0" w:color="auto"/>
                <w:bottom w:val="none" w:sz="0" w:space="0" w:color="auto"/>
                <w:right w:val="none" w:sz="0" w:space="0" w:color="auto"/>
              </w:divBdr>
            </w:div>
            <w:div w:id="653140968">
              <w:marLeft w:val="0"/>
              <w:marRight w:val="0"/>
              <w:marTop w:val="0"/>
              <w:marBottom w:val="0"/>
              <w:divBdr>
                <w:top w:val="none" w:sz="0" w:space="0" w:color="auto"/>
                <w:left w:val="none" w:sz="0" w:space="0" w:color="auto"/>
                <w:bottom w:val="none" w:sz="0" w:space="0" w:color="auto"/>
                <w:right w:val="none" w:sz="0" w:space="0" w:color="auto"/>
              </w:divBdr>
            </w:div>
            <w:div w:id="160852784">
              <w:marLeft w:val="0"/>
              <w:marRight w:val="0"/>
              <w:marTop w:val="0"/>
              <w:marBottom w:val="0"/>
              <w:divBdr>
                <w:top w:val="none" w:sz="0" w:space="0" w:color="auto"/>
                <w:left w:val="none" w:sz="0" w:space="0" w:color="auto"/>
                <w:bottom w:val="none" w:sz="0" w:space="0" w:color="auto"/>
                <w:right w:val="none" w:sz="0" w:space="0" w:color="auto"/>
              </w:divBdr>
            </w:div>
            <w:div w:id="1155414592">
              <w:marLeft w:val="0"/>
              <w:marRight w:val="0"/>
              <w:marTop w:val="0"/>
              <w:marBottom w:val="0"/>
              <w:divBdr>
                <w:top w:val="none" w:sz="0" w:space="0" w:color="auto"/>
                <w:left w:val="none" w:sz="0" w:space="0" w:color="auto"/>
                <w:bottom w:val="none" w:sz="0" w:space="0" w:color="auto"/>
                <w:right w:val="none" w:sz="0" w:space="0" w:color="auto"/>
              </w:divBdr>
            </w:div>
            <w:div w:id="960840787">
              <w:marLeft w:val="0"/>
              <w:marRight w:val="0"/>
              <w:marTop w:val="0"/>
              <w:marBottom w:val="0"/>
              <w:divBdr>
                <w:top w:val="none" w:sz="0" w:space="0" w:color="auto"/>
                <w:left w:val="none" w:sz="0" w:space="0" w:color="auto"/>
                <w:bottom w:val="none" w:sz="0" w:space="0" w:color="auto"/>
                <w:right w:val="none" w:sz="0" w:space="0" w:color="auto"/>
              </w:divBdr>
            </w:div>
            <w:div w:id="825172525">
              <w:marLeft w:val="0"/>
              <w:marRight w:val="0"/>
              <w:marTop w:val="0"/>
              <w:marBottom w:val="0"/>
              <w:divBdr>
                <w:top w:val="none" w:sz="0" w:space="0" w:color="auto"/>
                <w:left w:val="none" w:sz="0" w:space="0" w:color="auto"/>
                <w:bottom w:val="none" w:sz="0" w:space="0" w:color="auto"/>
                <w:right w:val="none" w:sz="0" w:space="0" w:color="auto"/>
              </w:divBdr>
            </w:div>
            <w:div w:id="841821143">
              <w:marLeft w:val="0"/>
              <w:marRight w:val="0"/>
              <w:marTop w:val="0"/>
              <w:marBottom w:val="0"/>
              <w:divBdr>
                <w:top w:val="none" w:sz="0" w:space="0" w:color="auto"/>
                <w:left w:val="none" w:sz="0" w:space="0" w:color="auto"/>
                <w:bottom w:val="none" w:sz="0" w:space="0" w:color="auto"/>
                <w:right w:val="none" w:sz="0" w:space="0" w:color="auto"/>
              </w:divBdr>
            </w:div>
            <w:div w:id="1693074018">
              <w:marLeft w:val="0"/>
              <w:marRight w:val="0"/>
              <w:marTop w:val="0"/>
              <w:marBottom w:val="0"/>
              <w:divBdr>
                <w:top w:val="none" w:sz="0" w:space="0" w:color="auto"/>
                <w:left w:val="none" w:sz="0" w:space="0" w:color="auto"/>
                <w:bottom w:val="none" w:sz="0" w:space="0" w:color="auto"/>
                <w:right w:val="none" w:sz="0" w:space="0" w:color="auto"/>
              </w:divBdr>
            </w:div>
            <w:div w:id="1234123957">
              <w:marLeft w:val="0"/>
              <w:marRight w:val="0"/>
              <w:marTop w:val="0"/>
              <w:marBottom w:val="0"/>
              <w:divBdr>
                <w:top w:val="none" w:sz="0" w:space="0" w:color="auto"/>
                <w:left w:val="none" w:sz="0" w:space="0" w:color="auto"/>
                <w:bottom w:val="none" w:sz="0" w:space="0" w:color="auto"/>
                <w:right w:val="none" w:sz="0" w:space="0" w:color="auto"/>
              </w:divBdr>
            </w:div>
            <w:div w:id="2124109086">
              <w:marLeft w:val="0"/>
              <w:marRight w:val="0"/>
              <w:marTop w:val="0"/>
              <w:marBottom w:val="0"/>
              <w:divBdr>
                <w:top w:val="none" w:sz="0" w:space="0" w:color="auto"/>
                <w:left w:val="none" w:sz="0" w:space="0" w:color="auto"/>
                <w:bottom w:val="none" w:sz="0" w:space="0" w:color="auto"/>
                <w:right w:val="none" w:sz="0" w:space="0" w:color="auto"/>
              </w:divBdr>
            </w:div>
            <w:div w:id="1904024557">
              <w:marLeft w:val="0"/>
              <w:marRight w:val="0"/>
              <w:marTop w:val="0"/>
              <w:marBottom w:val="0"/>
              <w:divBdr>
                <w:top w:val="none" w:sz="0" w:space="0" w:color="auto"/>
                <w:left w:val="none" w:sz="0" w:space="0" w:color="auto"/>
                <w:bottom w:val="none" w:sz="0" w:space="0" w:color="auto"/>
                <w:right w:val="none" w:sz="0" w:space="0" w:color="auto"/>
              </w:divBdr>
            </w:div>
            <w:div w:id="1804887263">
              <w:marLeft w:val="0"/>
              <w:marRight w:val="0"/>
              <w:marTop w:val="0"/>
              <w:marBottom w:val="0"/>
              <w:divBdr>
                <w:top w:val="none" w:sz="0" w:space="0" w:color="auto"/>
                <w:left w:val="none" w:sz="0" w:space="0" w:color="auto"/>
                <w:bottom w:val="none" w:sz="0" w:space="0" w:color="auto"/>
                <w:right w:val="none" w:sz="0" w:space="0" w:color="auto"/>
              </w:divBdr>
            </w:div>
            <w:div w:id="1878346077">
              <w:marLeft w:val="0"/>
              <w:marRight w:val="0"/>
              <w:marTop w:val="0"/>
              <w:marBottom w:val="0"/>
              <w:divBdr>
                <w:top w:val="none" w:sz="0" w:space="0" w:color="auto"/>
                <w:left w:val="none" w:sz="0" w:space="0" w:color="auto"/>
                <w:bottom w:val="none" w:sz="0" w:space="0" w:color="auto"/>
                <w:right w:val="none" w:sz="0" w:space="0" w:color="auto"/>
              </w:divBdr>
            </w:div>
            <w:div w:id="442968081">
              <w:marLeft w:val="0"/>
              <w:marRight w:val="0"/>
              <w:marTop w:val="0"/>
              <w:marBottom w:val="0"/>
              <w:divBdr>
                <w:top w:val="none" w:sz="0" w:space="0" w:color="auto"/>
                <w:left w:val="none" w:sz="0" w:space="0" w:color="auto"/>
                <w:bottom w:val="none" w:sz="0" w:space="0" w:color="auto"/>
                <w:right w:val="none" w:sz="0" w:space="0" w:color="auto"/>
              </w:divBdr>
            </w:div>
            <w:div w:id="685520247">
              <w:marLeft w:val="0"/>
              <w:marRight w:val="0"/>
              <w:marTop w:val="0"/>
              <w:marBottom w:val="0"/>
              <w:divBdr>
                <w:top w:val="none" w:sz="0" w:space="0" w:color="auto"/>
                <w:left w:val="none" w:sz="0" w:space="0" w:color="auto"/>
                <w:bottom w:val="none" w:sz="0" w:space="0" w:color="auto"/>
                <w:right w:val="none" w:sz="0" w:space="0" w:color="auto"/>
              </w:divBdr>
            </w:div>
            <w:div w:id="532889640">
              <w:marLeft w:val="0"/>
              <w:marRight w:val="0"/>
              <w:marTop w:val="0"/>
              <w:marBottom w:val="0"/>
              <w:divBdr>
                <w:top w:val="none" w:sz="0" w:space="0" w:color="auto"/>
                <w:left w:val="none" w:sz="0" w:space="0" w:color="auto"/>
                <w:bottom w:val="none" w:sz="0" w:space="0" w:color="auto"/>
                <w:right w:val="none" w:sz="0" w:space="0" w:color="auto"/>
              </w:divBdr>
            </w:div>
            <w:div w:id="1725064092">
              <w:marLeft w:val="0"/>
              <w:marRight w:val="0"/>
              <w:marTop w:val="0"/>
              <w:marBottom w:val="0"/>
              <w:divBdr>
                <w:top w:val="none" w:sz="0" w:space="0" w:color="auto"/>
                <w:left w:val="none" w:sz="0" w:space="0" w:color="auto"/>
                <w:bottom w:val="none" w:sz="0" w:space="0" w:color="auto"/>
                <w:right w:val="none" w:sz="0" w:space="0" w:color="auto"/>
              </w:divBdr>
            </w:div>
            <w:div w:id="88233351">
              <w:marLeft w:val="0"/>
              <w:marRight w:val="0"/>
              <w:marTop w:val="0"/>
              <w:marBottom w:val="0"/>
              <w:divBdr>
                <w:top w:val="none" w:sz="0" w:space="0" w:color="auto"/>
                <w:left w:val="none" w:sz="0" w:space="0" w:color="auto"/>
                <w:bottom w:val="none" w:sz="0" w:space="0" w:color="auto"/>
                <w:right w:val="none" w:sz="0" w:space="0" w:color="auto"/>
              </w:divBdr>
            </w:div>
            <w:div w:id="1257401554">
              <w:marLeft w:val="0"/>
              <w:marRight w:val="0"/>
              <w:marTop w:val="0"/>
              <w:marBottom w:val="0"/>
              <w:divBdr>
                <w:top w:val="none" w:sz="0" w:space="0" w:color="auto"/>
                <w:left w:val="none" w:sz="0" w:space="0" w:color="auto"/>
                <w:bottom w:val="none" w:sz="0" w:space="0" w:color="auto"/>
                <w:right w:val="none" w:sz="0" w:space="0" w:color="auto"/>
              </w:divBdr>
            </w:div>
            <w:div w:id="1254826022">
              <w:marLeft w:val="0"/>
              <w:marRight w:val="0"/>
              <w:marTop w:val="0"/>
              <w:marBottom w:val="0"/>
              <w:divBdr>
                <w:top w:val="none" w:sz="0" w:space="0" w:color="auto"/>
                <w:left w:val="none" w:sz="0" w:space="0" w:color="auto"/>
                <w:bottom w:val="none" w:sz="0" w:space="0" w:color="auto"/>
                <w:right w:val="none" w:sz="0" w:space="0" w:color="auto"/>
              </w:divBdr>
            </w:div>
            <w:div w:id="1621254384">
              <w:marLeft w:val="0"/>
              <w:marRight w:val="0"/>
              <w:marTop w:val="0"/>
              <w:marBottom w:val="0"/>
              <w:divBdr>
                <w:top w:val="none" w:sz="0" w:space="0" w:color="auto"/>
                <w:left w:val="none" w:sz="0" w:space="0" w:color="auto"/>
                <w:bottom w:val="none" w:sz="0" w:space="0" w:color="auto"/>
                <w:right w:val="none" w:sz="0" w:space="0" w:color="auto"/>
              </w:divBdr>
            </w:div>
            <w:div w:id="78601168">
              <w:marLeft w:val="0"/>
              <w:marRight w:val="0"/>
              <w:marTop w:val="0"/>
              <w:marBottom w:val="0"/>
              <w:divBdr>
                <w:top w:val="none" w:sz="0" w:space="0" w:color="auto"/>
                <w:left w:val="none" w:sz="0" w:space="0" w:color="auto"/>
                <w:bottom w:val="none" w:sz="0" w:space="0" w:color="auto"/>
                <w:right w:val="none" w:sz="0" w:space="0" w:color="auto"/>
              </w:divBdr>
            </w:div>
            <w:div w:id="1420057492">
              <w:marLeft w:val="0"/>
              <w:marRight w:val="0"/>
              <w:marTop w:val="0"/>
              <w:marBottom w:val="0"/>
              <w:divBdr>
                <w:top w:val="none" w:sz="0" w:space="0" w:color="auto"/>
                <w:left w:val="none" w:sz="0" w:space="0" w:color="auto"/>
                <w:bottom w:val="none" w:sz="0" w:space="0" w:color="auto"/>
                <w:right w:val="none" w:sz="0" w:space="0" w:color="auto"/>
              </w:divBdr>
            </w:div>
            <w:div w:id="1903365645">
              <w:marLeft w:val="0"/>
              <w:marRight w:val="0"/>
              <w:marTop w:val="0"/>
              <w:marBottom w:val="0"/>
              <w:divBdr>
                <w:top w:val="none" w:sz="0" w:space="0" w:color="auto"/>
                <w:left w:val="none" w:sz="0" w:space="0" w:color="auto"/>
                <w:bottom w:val="none" w:sz="0" w:space="0" w:color="auto"/>
                <w:right w:val="none" w:sz="0" w:space="0" w:color="auto"/>
              </w:divBdr>
            </w:div>
            <w:div w:id="347222627">
              <w:marLeft w:val="0"/>
              <w:marRight w:val="0"/>
              <w:marTop w:val="0"/>
              <w:marBottom w:val="0"/>
              <w:divBdr>
                <w:top w:val="none" w:sz="0" w:space="0" w:color="auto"/>
                <w:left w:val="none" w:sz="0" w:space="0" w:color="auto"/>
                <w:bottom w:val="none" w:sz="0" w:space="0" w:color="auto"/>
                <w:right w:val="none" w:sz="0" w:space="0" w:color="auto"/>
              </w:divBdr>
            </w:div>
            <w:div w:id="269749231">
              <w:marLeft w:val="0"/>
              <w:marRight w:val="0"/>
              <w:marTop w:val="0"/>
              <w:marBottom w:val="0"/>
              <w:divBdr>
                <w:top w:val="none" w:sz="0" w:space="0" w:color="auto"/>
                <w:left w:val="none" w:sz="0" w:space="0" w:color="auto"/>
                <w:bottom w:val="none" w:sz="0" w:space="0" w:color="auto"/>
                <w:right w:val="none" w:sz="0" w:space="0" w:color="auto"/>
              </w:divBdr>
            </w:div>
            <w:div w:id="1237860712">
              <w:marLeft w:val="0"/>
              <w:marRight w:val="0"/>
              <w:marTop w:val="0"/>
              <w:marBottom w:val="0"/>
              <w:divBdr>
                <w:top w:val="none" w:sz="0" w:space="0" w:color="auto"/>
                <w:left w:val="none" w:sz="0" w:space="0" w:color="auto"/>
                <w:bottom w:val="none" w:sz="0" w:space="0" w:color="auto"/>
                <w:right w:val="none" w:sz="0" w:space="0" w:color="auto"/>
              </w:divBdr>
            </w:div>
            <w:div w:id="1572232969">
              <w:marLeft w:val="0"/>
              <w:marRight w:val="0"/>
              <w:marTop w:val="0"/>
              <w:marBottom w:val="0"/>
              <w:divBdr>
                <w:top w:val="none" w:sz="0" w:space="0" w:color="auto"/>
                <w:left w:val="none" w:sz="0" w:space="0" w:color="auto"/>
                <w:bottom w:val="none" w:sz="0" w:space="0" w:color="auto"/>
                <w:right w:val="none" w:sz="0" w:space="0" w:color="auto"/>
              </w:divBdr>
            </w:div>
            <w:div w:id="1881672292">
              <w:marLeft w:val="0"/>
              <w:marRight w:val="0"/>
              <w:marTop w:val="0"/>
              <w:marBottom w:val="0"/>
              <w:divBdr>
                <w:top w:val="none" w:sz="0" w:space="0" w:color="auto"/>
                <w:left w:val="none" w:sz="0" w:space="0" w:color="auto"/>
                <w:bottom w:val="none" w:sz="0" w:space="0" w:color="auto"/>
                <w:right w:val="none" w:sz="0" w:space="0" w:color="auto"/>
              </w:divBdr>
            </w:div>
            <w:div w:id="751858962">
              <w:marLeft w:val="0"/>
              <w:marRight w:val="0"/>
              <w:marTop w:val="0"/>
              <w:marBottom w:val="0"/>
              <w:divBdr>
                <w:top w:val="none" w:sz="0" w:space="0" w:color="auto"/>
                <w:left w:val="none" w:sz="0" w:space="0" w:color="auto"/>
                <w:bottom w:val="none" w:sz="0" w:space="0" w:color="auto"/>
                <w:right w:val="none" w:sz="0" w:space="0" w:color="auto"/>
              </w:divBdr>
            </w:div>
            <w:div w:id="1878153845">
              <w:marLeft w:val="0"/>
              <w:marRight w:val="0"/>
              <w:marTop w:val="0"/>
              <w:marBottom w:val="0"/>
              <w:divBdr>
                <w:top w:val="none" w:sz="0" w:space="0" w:color="auto"/>
                <w:left w:val="none" w:sz="0" w:space="0" w:color="auto"/>
                <w:bottom w:val="none" w:sz="0" w:space="0" w:color="auto"/>
                <w:right w:val="none" w:sz="0" w:space="0" w:color="auto"/>
              </w:divBdr>
            </w:div>
            <w:div w:id="1607352171">
              <w:marLeft w:val="0"/>
              <w:marRight w:val="0"/>
              <w:marTop w:val="0"/>
              <w:marBottom w:val="0"/>
              <w:divBdr>
                <w:top w:val="none" w:sz="0" w:space="0" w:color="auto"/>
                <w:left w:val="none" w:sz="0" w:space="0" w:color="auto"/>
                <w:bottom w:val="none" w:sz="0" w:space="0" w:color="auto"/>
                <w:right w:val="none" w:sz="0" w:space="0" w:color="auto"/>
              </w:divBdr>
            </w:div>
            <w:div w:id="346441657">
              <w:marLeft w:val="0"/>
              <w:marRight w:val="0"/>
              <w:marTop w:val="0"/>
              <w:marBottom w:val="0"/>
              <w:divBdr>
                <w:top w:val="none" w:sz="0" w:space="0" w:color="auto"/>
                <w:left w:val="none" w:sz="0" w:space="0" w:color="auto"/>
                <w:bottom w:val="none" w:sz="0" w:space="0" w:color="auto"/>
                <w:right w:val="none" w:sz="0" w:space="0" w:color="auto"/>
              </w:divBdr>
            </w:div>
            <w:div w:id="259872634">
              <w:marLeft w:val="0"/>
              <w:marRight w:val="0"/>
              <w:marTop w:val="0"/>
              <w:marBottom w:val="0"/>
              <w:divBdr>
                <w:top w:val="none" w:sz="0" w:space="0" w:color="auto"/>
                <w:left w:val="none" w:sz="0" w:space="0" w:color="auto"/>
                <w:bottom w:val="none" w:sz="0" w:space="0" w:color="auto"/>
                <w:right w:val="none" w:sz="0" w:space="0" w:color="auto"/>
              </w:divBdr>
            </w:div>
            <w:div w:id="21173519">
              <w:marLeft w:val="0"/>
              <w:marRight w:val="0"/>
              <w:marTop w:val="0"/>
              <w:marBottom w:val="0"/>
              <w:divBdr>
                <w:top w:val="none" w:sz="0" w:space="0" w:color="auto"/>
                <w:left w:val="none" w:sz="0" w:space="0" w:color="auto"/>
                <w:bottom w:val="none" w:sz="0" w:space="0" w:color="auto"/>
                <w:right w:val="none" w:sz="0" w:space="0" w:color="auto"/>
              </w:divBdr>
            </w:div>
            <w:div w:id="1773626960">
              <w:marLeft w:val="0"/>
              <w:marRight w:val="0"/>
              <w:marTop w:val="0"/>
              <w:marBottom w:val="0"/>
              <w:divBdr>
                <w:top w:val="none" w:sz="0" w:space="0" w:color="auto"/>
                <w:left w:val="none" w:sz="0" w:space="0" w:color="auto"/>
                <w:bottom w:val="none" w:sz="0" w:space="0" w:color="auto"/>
                <w:right w:val="none" w:sz="0" w:space="0" w:color="auto"/>
              </w:divBdr>
            </w:div>
            <w:div w:id="809829742">
              <w:marLeft w:val="0"/>
              <w:marRight w:val="0"/>
              <w:marTop w:val="0"/>
              <w:marBottom w:val="0"/>
              <w:divBdr>
                <w:top w:val="none" w:sz="0" w:space="0" w:color="auto"/>
                <w:left w:val="none" w:sz="0" w:space="0" w:color="auto"/>
                <w:bottom w:val="none" w:sz="0" w:space="0" w:color="auto"/>
                <w:right w:val="none" w:sz="0" w:space="0" w:color="auto"/>
              </w:divBdr>
            </w:div>
            <w:div w:id="1462655231">
              <w:marLeft w:val="0"/>
              <w:marRight w:val="0"/>
              <w:marTop w:val="0"/>
              <w:marBottom w:val="0"/>
              <w:divBdr>
                <w:top w:val="none" w:sz="0" w:space="0" w:color="auto"/>
                <w:left w:val="none" w:sz="0" w:space="0" w:color="auto"/>
                <w:bottom w:val="none" w:sz="0" w:space="0" w:color="auto"/>
                <w:right w:val="none" w:sz="0" w:space="0" w:color="auto"/>
              </w:divBdr>
            </w:div>
            <w:div w:id="1237323310">
              <w:marLeft w:val="0"/>
              <w:marRight w:val="0"/>
              <w:marTop w:val="0"/>
              <w:marBottom w:val="0"/>
              <w:divBdr>
                <w:top w:val="none" w:sz="0" w:space="0" w:color="auto"/>
                <w:left w:val="none" w:sz="0" w:space="0" w:color="auto"/>
                <w:bottom w:val="none" w:sz="0" w:space="0" w:color="auto"/>
                <w:right w:val="none" w:sz="0" w:space="0" w:color="auto"/>
              </w:divBdr>
            </w:div>
            <w:div w:id="239759762">
              <w:marLeft w:val="0"/>
              <w:marRight w:val="0"/>
              <w:marTop w:val="0"/>
              <w:marBottom w:val="0"/>
              <w:divBdr>
                <w:top w:val="none" w:sz="0" w:space="0" w:color="auto"/>
                <w:left w:val="none" w:sz="0" w:space="0" w:color="auto"/>
                <w:bottom w:val="none" w:sz="0" w:space="0" w:color="auto"/>
                <w:right w:val="none" w:sz="0" w:space="0" w:color="auto"/>
              </w:divBdr>
            </w:div>
            <w:div w:id="116223190">
              <w:marLeft w:val="0"/>
              <w:marRight w:val="0"/>
              <w:marTop w:val="0"/>
              <w:marBottom w:val="0"/>
              <w:divBdr>
                <w:top w:val="none" w:sz="0" w:space="0" w:color="auto"/>
                <w:left w:val="none" w:sz="0" w:space="0" w:color="auto"/>
                <w:bottom w:val="none" w:sz="0" w:space="0" w:color="auto"/>
                <w:right w:val="none" w:sz="0" w:space="0" w:color="auto"/>
              </w:divBdr>
            </w:div>
            <w:div w:id="2088960083">
              <w:marLeft w:val="0"/>
              <w:marRight w:val="0"/>
              <w:marTop w:val="0"/>
              <w:marBottom w:val="0"/>
              <w:divBdr>
                <w:top w:val="none" w:sz="0" w:space="0" w:color="auto"/>
                <w:left w:val="none" w:sz="0" w:space="0" w:color="auto"/>
                <w:bottom w:val="none" w:sz="0" w:space="0" w:color="auto"/>
                <w:right w:val="none" w:sz="0" w:space="0" w:color="auto"/>
              </w:divBdr>
            </w:div>
            <w:div w:id="129322433">
              <w:marLeft w:val="0"/>
              <w:marRight w:val="0"/>
              <w:marTop w:val="0"/>
              <w:marBottom w:val="0"/>
              <w:divBdr>
                <w:top w:val="none" w:sz="0" w:space="0" w:color="auto"/>
                <w:left w:val="none" w:sz="0" w:space="0" w:color="auto"/>
                <w:bottom w:val="none" w:sz="0" w:space="0" w:color="auto"/>
                <w:right w:val="none" w:sz="0" w:space="0" w:color="auto"/>
              </w:divBdr>
            </w:div>
            <w:div w:id="16279048">
              <w:marLeft w:val="0"/>
              <w:marRight w:val="0"/>
              <w:marTop w:val="0"/>
              <w:marBottom w:val="0"/>
              <w:divBdr>
                <w:top w:val="none" w:sz="0" w:space="0" w:color="auto"/>
                <w:left w:val="none" w:sz="0" w:space="0" w:color="auto"/>
                <w:bottom w:val="none" w:sz="0" w:space="0" w:color="auto"/>
                <w:right w:val="none" w:sz="0" w:space="0" w:color="auto"/>
              </w:divBdr>
            </w:div>
            <w:div w:id="1522626146">
              <w:marLeft w:val="0"/>
              <w:marRight w:val="0"/>
              <w:marTop w:val="0"/>
              <w:marBottom w:val="0"/>
              <w:divBdr>
                <w:top w:val="none" w:sz="0" w:space="0" w:color="auto"/>
                <w:left w:val="none" w:sz="0" w:space="0" w:color="auto"/>
                <w:bottom w:val="none" w:sz="0" w:space="0" w:color="auto"/>
                <w:right w:val="none" w:sz="0" w:space="0" w:color="auto"/>
              </w:divBdr>
            </w:div>
            <w:div w:id="1000893419">
              <w:marLeft w:val="0"/>
              <w:marRight w:val="0"/>
              <w:marTop w:val="0"/>
              <w:marBottom w:val="0"/>
              <w:divBdr>
                <w:top w:val="none" w:sz="0" w:space="0" w:color="auto"/>
                <w:left w:val="none" w:sz="0" w:space="0" w:color="auto"/>
                <w:bottom w:val="none" w:sz="0" w:space="0" w:color="auto"/>
                <w:right w:val="none" w:sz="0" w:space="0" w:color="auto"/>
              </w:divBdr>
            </w:div>
            <w:div w:id="770782798">
              <w:marLeft w:val="0"/>
              <w:marRight w:val="0"/>
              <w:marTop w:val="0"/>
              <w:marBottom w:val="0"/>
              <w:divBdr>
                <w:top w:val="none" w:sz="0" w:space="0" w:color="auto"/>
                <w:left w:val="none" w:sz="0" w:space="0" w:color="auto"/>
                <w:bottom w:val="none" w:sz="0" w:space="0" w:color="auto"/>
                <w:right w:val="none" w:sz="0" w:space="0" w:color="auto"/>
              </w:divBdr>
            </w:div>
            <w:div w:id="1413434821">
              <w:marLeft w:val="0"/>
              <w:marRight w:val="0"/>
              <w:marTop w:val="0"/>
              <w:marBottom w:val="0"/>
              <w:divBdr>
                <w:top w:val="none" w:sz="0" w:space="0" w:color="auto"/>
                <w:left w:val="none" w:sz="0" w:space="0" w:color="auto"/>
                <w:bottom w:val="none" w:sz="0" w:space="0" w:color="auto"/>
                <w:right w:val="none" w:sz="0" w:space="0" w:color="auto"/>
              </w:divBdr>
            </w:div>
            <w:div w:id="457189382">
              <w:marLeft w:val="0"/>
              <w:marRight w:val="0"/>
              <w:marTop w:val="0"/>
              <w:marBottom w:val="0"/>
              <w:divBdr>
                <w:top w:val="none" w:sz="0" w:space="0" w:color="auto"/>
                <w:left w:val="none" w:sz="0" w:space="0" w:color="auto"/>
                <w:bottom w:val="none" w:sz="0" w:space="0" w:color="auto"/>
                <w:right w:val="none" w:sz="0" w:space="0" w:color="auto"/>
              </w:divBdr>
            </w:div>
            <w:div w:id="334841356">
              <w:marLeft w:val="0"/>
              <w:marRight w:val="0"/>
              <w:marTop w:val="0"/>
              <w:marBottom w:val="0"/>
              <w:divBdr>
                <w:top w:val="none" w:sz="0" w:space="0" w:color="auto"/>
                <w:left w:val="none" w:sz="0" w:space="0" w:color="auto"/>
                <w:bottom w:val="none" w:sz="0" w:space="0" w:color="auto"/>
                <w:right w:val="none" w:sz="0" w:space="0" w:color="auto"/>
              </w:divBdr>
            </w:div>
            <w:div w:id="1478037196">
              <w:marLeft w:val="0"/>
              <w:marRight w:val="0"/>
              <w:marTop w:val="0"/>
              <w:marBottom w:val="0"/>
              <w:divBdr>
                <w:top w:val="none" w:sz="0" w:space="0" w:color="auto"/>
                <w:left w:val="none" w:sz="0" w:space="0" w:color="auto"/>
                <w:bottom w:val="none" w:sz="0" w:space="0" w:color="auto"/>
                <w:right w:val="none" w:sz="0" w:space="0" w:color="auto"/>
              </w:divBdr>
            </w:div>
            <w:div w:id="981154374">
              <w:marLeft w:val="0"/>
              <w:marRight w:val="0"/>
              <w:marTop w:val="0"/>
              <w:marBottom w:val="0"/>
              <w:divBdr>
                <w:top w:val="none" w:sz="0" w:space="0" w:color="auto"/>
                <w:left w:val="none" w:sz="0" w:space="0" w:color="auto"/>
                <w:bottom w:val="none" w:sz="0" w:space="0" w:color="auto"/>
                <w:right w:val="none" w:sz="0" w:space="0" w:color="auto"/>
              </w:divBdr>
            </w:div>
            <w:div w:id="407312247">
              <w:marLeft w:val="0"/>
              <w:marRight w:val="0"/>
              <w:marTop w:val="0"/>
              <w:marBottom w:val="0"/>
              <w:divBdr>
                <w:top w:val="none" w:sz="0" w:space="0" w:color="auto"/>
                <w:left w:val="none" w:sz="0" w:space="0" w:color="auto"/>
                <w:bottom w:val="none" w:sz="0" w:space="0" w:color="auto"/>
                <w:right w:val="none" w:sz="0" w:space="0" w:color="auto"/>
              </w:divBdr>
            </w:div>
            <w:div w:id="1364869199">
              <w:marLeft w:val="0"/>
              <w:marRight w:val="0"/>
              <w:marTop w:val="0"/>
              <w:marBottom w:val="0"/>
              <w:divBdr>
                <w:top w:val="none" w:sz="0" w:space="0" w:color="auto"/>
                <w:left w:val="none" w:sz="0" w:space="0" w:color="auto"/>
                <w:bottom w:val="none" w:sz="0" w:space="0" w:color="auto"/>
                <w:right w:val="none" w:sz="0" w:space="0" w:color="auto"/>
              </w:divBdr>
            </w:div>
            <w:div w:id="1067219962">
              <w:marLeft w:val="0"/>
              <w:marRight w:val="0"/>
              <w:marTop w:val="0"/>
              <w:marBottom w:val="0"/>
              <w:divBdr>
                <w:top w:val="none" w:sz="0" w:space="0" w:color="auto"/>
                <w:left w:val="none" w:sz="0" w:space="0" w:color="auto"/>
                <w:bottom w:val="none" w:sz="0" w:space="0" w:color="auto"/>
                <w:right w:val="none" w:sz="0" w:space="0" w:color="auto"/>
              </w:divBdr>
            </w:div>
            <w:div w:id="16290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323">
      <w:bodyDiv w:val="1"/>
      <w:marLeft w:val="0"/>
      <w:marRight w:val="0"/>
      <w:marTop w:val="0"/>
      <w:marBottom w:val="0"/>
      <w:divBdr>
        <w:top w:val="none" w:sz="0" w:space="0" w:color="auto"/>
        <w:left w:val="none" w:sz="0" w:space="0" w:color="auto"/>
        <w:bottom w:val="none" w:sz="0" w:space="0" w:color="auto"/>
        <w:right w:val="none" w:sz="0" w:space="0" w:color="auto"/>
      </w:divBdr>
    </w:div>
    <w:div w:id="321736571">
      <w:bodyDiv w:val="1"/>
      <w:marLeft w:val="0"/>
      <w:marRight w:val="0"/>
      <w:marTop w:val="0"/>
      <w:marBottom w:val="0"/>
      <w:divBdr>
        <w:top w:val="none" w:sz="0" w:space="0" w:color="auto"/>
        <w:left w:val="none" w:sz="0" w:space="0" w:color="auto"/>
        <w:bottom w:val="none" w:sz="0" w:space="0" w:color="auto"/>
        <w:right w:val="none" w:sz="0" w:space="0" w:color="auto"/>
      </w:divBdr>
      <w:divsChild>
        <w:div w:id="1259211680">
          <w:marLeft w:val="0"/>
          <w:marRight w:val="0"/>
          <w:marTop w:val="0"/>
          <w:marBottom w:val="0"/>
          <w:divBdr>
            <w:top w:val="none" w:sz="0" w:space="0" w:color="auto"/>
            <w:left w:val="none" w:sz="0" w:space="0" w:color="auto"/>
            <w:bottom w:val="none" w:sz="0" w:space="0" w:color="auto"/>
            <w:right w:val="none" w:sz="0" w:space="0" w:color="auto"/>
          </w:divBdr>
          <w:divsChild>
            <w:div w:id="208229285">
              <w:marLeft w:val="0"/>
              <w:marRight w:val="0"/>
              <w:marTop w:val="0"/>
              <w:marBottom w:val="0"/>
              <w:divBdr>
                <w:top w:val="none" w:sz="0" w:space="0" w:color="auto"/>
                <w:left w:val="none" w:sz="0" w:space="0" w:color="auto"/>
                <w:bottom w:val="none" w:sz="0" w:space="0" w:color="auto"/>
                <w:right w:val="none" w:sz="0" w:space="0" w:color="auto"/>
              </w:divBdr>
            </w:div>
            <w:div w:id="1980643817">
              <w:marLeft w:val="0"/>
              <w:marRight w:val="0"/>
              <w:marTop w:val="0"/>
              <w:marBottom w:val="0"/>
              <w:divBdr>
                <w:top w:val="none" w:sz="0" w:space="0" w:color="auto"/>
                <w:left w:val="none" w:sz="0" w:space="0" w:color="auto"/>
                <w:bottom w:val="none" w:sz="0" w:space="0" w:color="auto"/>
                <w:right w:val="none" w:sz="0" w:space="0" w:color="auto"/>
              </w:divBdr>
            </w:div>
            <w:div w:id="959804653">
              <w:marLeft w:val="0"/>
              <w:marRight w:val="0"/>
              <w:marTop w:val="0"/>
              <w:marBottom w:val="0"/>
              <w:divBdr>
                <w:top w:val="none" w:sz="0" w:space="0" w:color="auto"/>
                <w:left w:val="none" w:sz="0" w:space="0" w:color="auto"/>
                <w:bottom w:val="none" w:sz="0" w:space="0" w:color="auto"/>
                <w:right w:val="none" w:sz="0" w:space="0" w:color="auto"/>
              </w:divBdr>
            </w:div>
            <w:div w:id="1219590087">
              <w:marLeft w:val="0"/>
              <w:marRight w:val="0"/>
              <w:marTop w:val="0"/>
              <w:marBottom w:val="0"/>
              <w:divBdr>
                <w:top w:val="none" w:sz="0" w:space="0" w:color="auto"/>
                <w:left w:val="none" w:sz="0" w:space="0" w:color="auto"/>
                <w:bottom w:val="none" w:sz="0" w:space="0" w:color="auto"/>
                <w:right w:val="none" w:sz="0" w:space="0" w:color="auto"/>
              </w:divBdr>
            </w:div>
            <w:div w:id="893738093">
              <w:marLeft w:val="0"/>
              <w:marRight w:val="0"/>
              <w:marTop w:val="0"/>
              <w:marBottom w:val="0"/>
              <w:divBdr>
                <w:top w:val="none" w:sz="0" w:space="0" w:color="auto"/>
                <w:left w:val="none" w:sz="0" w:space="0" w:color="auto"/>
                <w:bottom w:val="none" w:sz="0" w:space="0" w:color="auto"/>
                <w:right w:val="none" w:sz="0" w:space="0" w:color="auto"/>
              </w:divBdr>
            </w:div>
            <w:div w:id="1915623800">
              <w:marLeft w:val="0"/>
              <w:marRight w:val="0"/>
              <w:marTop w:val="0"/>
              <w:marBottom w:val="0"/>
              <w:divBdr>
                <w:top w:val="none" w:sz="0" w:space="0" w:color="auto"/>
                <w:left w:val="none" w:sz="0" w:space="0" w:color="auto"/>
                <w:bottom w:val="none" w:sz="0" w:space="0" w:color="auto"/>
                <w:right w:val="none" w:sz="0" w:space="0" w:color="auto"/>
              </w:divBdr>
            </w:div>
            <w:div w:id="349530483">
              <w:marLeft w:val="0"/>
              <w:marRight w:val="0"/>
              <w:marTop w:val="0"/>
              <w:marBottom w:val="0"/>
              <w:divBdr>
                <w:top w:val="none" w:sz="0" w:space="0" w:color="auto"/>
                <w:left w:val="none" w:sz="0" w:space="0" w:color="auto"/>
                <w:bottom w:val="none" w:sz="0" w:space="0" w:color="auto"/>
                <w:right w:val="none" w:sz="0" w:space="0" w:color="auto"/>
              </w:divBdr>
            </w:div>
            <w:div w:id="110132984">
              <w:marLeft w:val="0"/>
              <w:marRight w:val="0"/>
              <w:marTop w:val="0"/>
              <w:marBottom w:val="0"/>
              <w:divBdr>
                <w:top w:val="none" w:sz="0" w:space="0" w:color="auto"/>
                <w:left w:val="none" w:sz="0" w:space="0" w:color="auto"/>
                <w:bottom w:val="none" w:sz="0" w:space="0" w:color="auto"/>
                <w:right w:val="none" w:sz="0" w:space="0" w:color="auto"/>
              </w:divBdr>
            </w:div>
            <w:div w:id="229311233">
              <w:marLeft w:val="0"/>
              <w:marRight w:val="0"/>
              <w:marTop w:val="0"/>
              <w:marBottom w:val="0"/>
              <w:divBdr>
                <w:top w:val="none" w:sz="0" w:space="0" w:color="auto"/>
                <w:left w:val="none" w:sz="0" w:space="0" w:color="auto"/>
                <w:bottom w:val="none" w:sz="0" w:space="0" w:color="auto"/>
                <w:right w:val="none" w:sz="0" w:space="0" w:color="auto"/>
              </w:divBdr>
            </w:div>
            <w:div w:id="1292127001">
              <w:marLeft w:val="0"/>
              <w:marRight w:val="0"/>
              <w:marTop w:val="0"/>
              <w:marBottom w:val="0"/>
              <w:divBdr>
                <w:top w:val="none" w:sz="0" w:space="0" w:color="auto"/>
                <w:left w:val="none" w:sz="0" w:space="0" w:color="auto"/>
                <w:bottom w:val="none" w:sz="0" w:space="0" w:color="auto"/>
                <w:right w:val="none" w:sz="0" w:space="0" w:color="auto"/>
              </w:divBdr>
            </w:div>
            <w:div w:id="171184363">
              <w:marLeft w:val="0"/>
              <w:marRight w:val="0"/>
              <w:marTop w:val="0"/>
              <w:marBottom w:val="0"/>
              <w:divBdr>
                <w:top w:val="none" w:sz="0" w:space="0" w:color="auto"/>
                <w:left w:val="none" w:sz="0" w:space="0" w:color="auto"/>
                <w:bottom w:val="none" w:sz="0" w:space="0" w:color="auto"/>
                <w:right w:val="none" w:sz="0" w:space="0" w:color="auto"/>
              </w:divBdr>
            </w:div>
            <w:div w:id="71124664">
              <w:marLeft w:val="0"/>
              <w:marRight w:val="0"/>
              <w:marTop w:val="0"/>
              <w:marBottom w:val="0"/>
              <w:divBdr>
                <w:top w:val="none" w:sz="0" w:space="0" w:color="auto"/>
                <w:left w:val="none" w:sz="0" w:space="0" w:color="auto"/>
                <w:bottom w:val="none" w:sz="0" w:space="0" w:color="auto"/>
                <w:right w:val="none" w:sz="0" w:space="0" w:color="auto"/>
              </w:divBdr>
            </w:div>
            <w:div w:id="790396184">
              <w:marLeft w:val="0"/>
              <w:marRight w:val="0"/>
              <w:marTop w:val="0"/>
              <w:marBottom w:val="0"/>
              <w:divBdr>
                <w:top w:val="none" w:sz="0" w:space="0" w:color="auto"/>
                <w:left w:val="none" w:sz="0" w:space="0" w:color="auto"/>
                <w:bottom w:val="none" w:sz="0" w:space="0" w:color="auto"/>
                <w:right w:val="none" w:sz="0" w:space="0" w:color="auto"/>
              </w:divBdr>
            </w:div>
            <w:div w:id="1057314170">
              <w:marLeft w:val="0"/>
              <w:marRight w:val="0"/>
              <w:marTop w:val="0"/>
              <w:marBottom w:val="0"/>
              <w:divBdr>
                <w:top w:val="none" w:sz="0" w:space="0" w:color="auto"/>
                <w:left w:val="none" w:sz="0" w:space="0" w:color="auto"/>
                <w:bottom w:val="none" w:sz="0" w:space="0" w:color="auto"/>
                <w:right w:val="none" w:sz="0" w:space="0" w:color="auto"/>
              </w:divBdr>
            </w:div>
            <w:div w:id="1484270864">
              <w:marLeft w:val="0"/>
              <w:marRight w:val="0"/>
              <w:marTop w:val="0"/>
              <w:marBottom w:val="0"/>
              <w:divBdr>
                <w:top w:val="none" w:sz="0" w:space="0" w:color="auto"/>
                <w:left w:val="none" w:sz="0" w:space="0" w:color="auto"/>
                <w:bottom w:val="none" w:sz="0" w:space="0" w:color="auto"/>
                <w:right w:val="none" w:sz="0" w:space="0" w:color="auto"/>
              </w:divBdr>
            </w:div>
            <w:div w:id="1265335624">
              <w:marLeft w:val="0"/>
              <w:marRight w:val="0"/>
              <w:marTop w:val="0"/>
              <w:marBottom w:val="0"/>
              <w:divBdr>
                <w:top w:val="none" w:sz="0" w:space="0" w:color="auto"/>
                <w:left w:val="none" w:sz="0" w:space="0" w:color="auto"/>
                <w:bottom w:val="none" w:sz="0" w:space="0" w:color="auto"/>
                <w:right w:val="none" w:sz="0" w:space="0" w:color="auto"/>
              </w:divBdr>
            </w:div>
            <w:div w:id="1654794514">
              <w:marLeft w:val="0"/>
              <w:marRight w:val="0"/>
              <w:marTop w:val="0"/>
              <w:marBottom w:val="0"/>
              <w:divBdr>
                <w:top w:val="none" w:sz="0" w:space="0" w:color="auto"/>
                <w:left w:val="none" w:sz="0" w:space="0" w:color="auto"/>
                <w:bottom w:val="none" w:sz="0" w:space="0" w:color="auto"/>
                <w:right w:val="none" w:sz="0" w:space="0" w:color="auto"/>
              </w:divBdr>
            </w:div>
            <w:div w:id="512036680">
              <w:marLeft w:val="0"/>
              <w:marRight w:val="0"/>
              <w:marTop w:val="0"/>
              <w:marBottom w:val="0"/>
              <w:divBdr>
                <w:top w:val="none" w:sz="0" w:space="0" w:color="auto"/>
                <w:left w:val="none" w:sz="0" w:space="0" w:color="auto"/>
                <w:bottom w:val="none" w:sz="0" w:space="0" w:color="auto"/>
                <w:right w:val="none" w:sz="0" w:space="0" w:color="auto"/>
              </w:divBdr>
            </w:div>
            <w:div w:id="1457944703">
              <w:marLeft w:val="0"/>
              <w:marRight w:val="0"/>
              <w:marTop w:val="0"/>
              <w:marBottom w:val="0"/>
              <w:divBdr>
                <w:top w:val="none" w:sz="0" w:space="0" w:color="auto"/>
                <w:left w:val="none" w:sz="0" w:space="0" w:color="auto"/>
                <w:bottom w:val="none" w:sz="0" w:space="0" w:color="auto"/>
                <w:right w:val="none" w:sz="0" w:space="0" w:color="auto"/>
              </w:divBdr>
            </w:div>
            <w:div w:id="1251357497">
              <w:marLeft w:val="0"/>
              <w:marRight w:val="0"/>
              <w:marTop w:val="0"/>
              <w:marBottom w:val="0"/>
              <w:divBdr>
                <w:top w:val="none" w:sz="0" w:space="0" w:color="auto"/>
                <w:left w:val="none" w:sz="0" w:space="0" w:color="auto"/>
                <w:bottom w:val="none" w:sz="0" w:space="0" w:color="auto"/>
                <w:right w:val="none" w:sz="0" w:space="0" w:color="auto"/>
              </w:divBdr>
            </w:div>
            <w:div w:id="866673671">
              <w:marLeft w:val="0"/>
              <w:marRight w:val="0"/>
              <w:marTop w:val="0"/>
              <w:marBottom w:val="0"/>
              <w:divBdr>
                <w:top w:val="none" w:sz="0" w:space="0" w:color="auto"/>
                <w:left w:val="none" w:sz="0" w:space="0" w:color="auto"/>
                <w:bottom w:val="none" w:sz="0" w:space="0" w:color="auto"/>
                <w:right w:val="none" w:sz="0" w:space="0" w:color="auto"/>
              </w:divBdr>
            </w:div>
            <w:div w:id="46952658">
              <w:marLeft w:val="0"/>
              <w:marRight w:val="0"/>
              <w:marTop w:val="0"/>
              <w:marBottom w:val="0"/>
              <w:divBdr>
                <w:top w:val="none" w:sz="0" w:space="0" w:color="auto"/>
                <w:left w:val="none" w:sz="0" w:space="0" w:color="auto"/>
                <w:bottom w:val="none" w:sz="0" w:space="0" w:color="auto"/>
                <w:right w:val="none" w:sz="0" w:space="0" w:color="auto"/>
              </w:divBdr>
            </w:div>
            <w:div w:id="1656031041">
              <w:marLeft w:val="0"/>
              <w:marRight w:val="0"/>
              <w:marTop w:val="0"/>
              <w:marBottom w:val="0"/>
              <w:divBdr>
                <w:top w:val="none" w:sz="0" w:space="0" w:color="auto"/>
                <w:left w:val="none" w:sz="0" w:space="0" w:color="auto"/>
                <w:bottom w:val="none" w:sz="0" w:space="0" w:color="auto"/>
                <w:right w:val="none" w:sz="0" w:space="0" w:color="auto"/>
              </w:divBdr>
            </w:div>
            <w:div w:id="1553542221">
              <w:marLeft w:val="0"/>
              <w:marRight w:val="0"/>
              <w:marTop w:val="0"/>
              <w:marBottom w:val="0"/>
              <w:divBdr>
                <w:top w:val="none" w:sz="0" w:space="0" w:color="auto"/>
                <w:left w:val="none" w:sz="0" w:space="0" w:color="auto"/>
                <w:bottom w:val="none" w:sz="0" w:space="0" w:color="auto"/>
                <w:right w:val="none" w:sz="0" w:space="0" w:color="auto"/>
              </w:divBdr>
            </w:div>
            <w:div w:id="431046970">
              <w:marLeft w:val="0"/>
              <w:marRight w:val="0"/>
              <w:marTop w:val="0"/>
              <w:marBottom w:val="0"/>
              <w:divBdr>
                <w:top w:val="none" w:sz="0" w:space="0" w:color="auto"/>
                <w:left w:val="none" w:sz="0" w:space="0" w:color="auto"/>
                <w:bottom w:val="none" w:sz="0" w:space="0" w:color="auto"/>
                <w:right w:val="none" w:sz="0" w:space="0" w:color="auto"/>
              </w:divBdr>
            </w:div>
            <w:div w:id="1726106601">
              <w:marLeft w:val="0"/>
              <w:marRight w:val="0"/>
              <w:marTop w:val="0"/>
              <w:marBottom w:val="0"/>
              <w:divBdr>
                <w:top w:val="none" w:sz="0" w:space="0" w:color="auto"/>
                <w:left w:val="none" w:sz="0" w:space="0" w:color="auto"/>
                <w:bottom w:val="none" w:sz="0" w:space="0" w:color="auto"/>
                <w:right w:val="none" w:sz="0" w:space="0" w:color="auto"/>
              </w:divBdr>
            </w:div>
            <w:div w:id="1403288286">
              <w:marLeft w:val="0"/>
              <w:marRight w:val="0"/>
              <w:marTop w:val="0"/>
              <w:marBottom w:val="0"/>
              <w:divBdr>
                <w:top w:val="none" w:sz="0" w:space="0" w:color="auto"/>
                <w:left w:val="none" w:sz="0" w:space="0" w:color="auto"/>
                <w:bottom w:val="none" w:sz="0" w:space="0" w:color="auto"/>
                <w:right w:val="none" w:sz="0" w:space="0" w:color="auto"/>
              </w:divBdr>
            </w:div>
            <w:div w:id="1415780125">
              <w:marLeft w:val="0"/>
              <w:marRight w:val="0"/>
              <w:marTop w:val="0"/>
              <w:marBottom w:val="0"/>
              <w:divBdr>
                <w:top w:val="none" w:sz="0" w:space="0" w:color="auto"/>
                <w:left w:val="none" w:sz="0" w:space="0" w:color="auto"/>
                <w:bottom w:val="none" w:sz="0" w:space="0" w:color="auto"/>
                <w:right w:val="none" w:sz="0" w:space="0" w:color="auto"/>
              </w:divBdr>
            </w:div>
            <w:div w:id="1070956299">
              <w:marLeft w:val="0"/>
              <w:marRight w:val="0"/>
              <w:marTop w:val="0"/>
              <w:marBottom w:val="0"/>
              <w:divBdr>
                <w:top w:val="none" w:sz="0" w:space="0" w:color="auto"/>
                <w:left w:val="none" w:sz="0" w:space="0" w:color="auto"/>
                <w:bottom w:val="none" w:sz="0" w:space="0" w:color="auto"/>
                <w:right w:val="none" w:sz="0" w:space="0" w:color="auto"/>
              </w:divBdr>
            </w:div>
            <w:div w:id="77870193">
              <w:marLeft w:val="0"/>
              <w:marRight w:val="0"/>
              <w:marTop w:val="0"/>
              <w:marBottom w:val="0"/>
              <w:divBdr>
                <w:top w:val="none" w:sz="0" w:space="0" w:color="auto"/>
                <w:left w:val="none" w:sz="0" w:space="0" w:color="auto"/>
                <w:bottom w:val="none" w:sz="0" w:space="0" w:color="auto"/>
                <w:right w:val="none" w:sz="0" w:space="0" w:color="auto"/>
              </w:divBdr>
            </w:div>
            <w:div w:id="1835293391">
              <w:marLeft w:val="0"/>
              <w:marRight w:val="0"/>
              <w:marTop w:val="0"/>
              <w:marBottom w:val="0"/>
              <w:divBdr>
                <w:top w:val="none" w:sz="0" w:space="0" w:color="auto"/>
                <w:left w:val="none" w:sz="0" w:space="0" w:color="auto"/>
                <w:bottom w:val="none" w:sz="0" w:space="0" w:color="auto"/>
                <w:right w:val="none" w:sz="0" w:space="0" w:color="auto"/>
              </w:divBdr>
            </w:div>
            <w:div w:id="1675952703">
              <w:marLeft w:val="0"/>
              <w:marRight w:val="0"/>
              <w:marTop w:val="0"/>
              <w:marBottom w:val="0"/>
              <w:divBdr>
                <w:top w:val="none" w:sz="0" w:space="0" w:color="auto"/>
                <w:left w:val="none" w:sz="0" w:space="0" w:color="auto"/>
                <w:bottom w:val="none" w:sz="0" w:space="0" w:color="auto"/>
                <w:right w:val="none" w:sz="0" w:space="0" w:color="auto"/>
              </w:divBdr>
            </w:div>
            <w:div w:id="624505587">
              <w:marLeft w:val="0"/>
              <w:marRight w:val="0"/>
              <w:marTop w:val="0"/>
              <w:marBottom w:val="0"/>
              <w:divBdr>
                <w:top w:val="none" w:sz="0" w:space="0" w:color="auto"/>
                <w:left w:val="none" w:sz="0" w:space="0" w:color="auto"/>
                <w:bottom w:val="none" w:sz="0" w:space="0" w:color="auto"/>
                <w:right w:val="none" w:sz="0" w:space="0" w:color="auto"/>
              </w:divBdr>
            </w:div>
            <w:div w:id="507866786">
              <w:marLeft w:val="0"/>
              <w:marRight w:val="0"/>
              <w:marTop w:val="0"/>
              <w:marBottom w:val="0"/>
              <w:divBdr>
                <w:top w:val="none" w:sz="0" w:space="0" w:color="auto"/>
                <w:left w:val="none" w:sz="0" w:space="0" w:color="auto"/>
                <w:bottom w:val="none" w:sz="0" w:space="0" w:color="auto"/>
                <w:right w:val="none" w:sz="0" w:space="0" w:color="auto"/>
              </w:divBdr>
            </w:div>
            <w:div w:id="1729769532">
              <w:marLeft w:val="0"/>
              <w:marRight w:val="0"/>
              <w:marTop w:val="0"/>
              <w:marBottom w:val="0"/>
              <w:divBdr>
                <w:top w:val="none" w:sz="0" w:space="0" w:color="auto"/>
                <w:left w:val="none" w:sz="0" w:space="0" w:color="auto"/>
                <w:bottom w:val="none" w:sz="0" w:space="0" w:color="auto"/>
                <w:right w:val="none" w:sz="0" w:space="0" w:color="auto"/>
              </w:divBdr>
            </w:div>
            <w:div w:id="18511192">
              <w:marLeft w:val="0"/>
              <w:marRight w:val="0"/>
              <w:marTop w:val="0"/>
              <w:marBottom w:val="0"/>
              <w:divBdr>
                <w:top w:val="none" w:sz="0" w:space="0" w:color="auto"/>
                <w:left w:val="none" w:sz="0" w:space="0" w:color="auto"/>
                <w:bottom w:val="none" w:sz="0" w:space="0" w:color="auto"/>
                <w:right w:val="none" w:sz="0" w:space="0" w:color="auto"/>
              </w:divBdr>
            </w:div>
            <w:div w:id="1798916141">
              <w:marLeft w:val="0"/>
              <w:marRight w:val="0"/>
              <w:marTop w:val="0"/>
              <w:marBottom w:val="0"/>
              <w:divBdr>
                <w:top w:val="none" w:sz="0" w:space="0" w:color="auto"/>
                <w:left w:val="none" w:sz="0" w:space="0" w:color="auto"/>
                <w:bottom w:val="none" w:sz="0" w:space="0" w:color="auto"/>
                <w:right w:val="none" w:sz="0" w:space="0" w:color="auto"/>
              </w:divBdr>
            </w:div>
            <w:div w:id="2009478527">
              <w:marLeft w:val="0"/>
              <w:marRight w:val="0"/>
              <w:marTop w:val="0"/>
              <w:marBottom w:val="0"/>
              <w:divBdr>
                <w:top w:val="none" w:sz="0" w:space="0" w:color="auto"/>
                <w:left w:val="none" w:sz="0" w:space="0" w:color="auto"/>
                <w:bottom w:val="none" w:sz="0" w:space="0" w:color="auto"/>
                <w:right w:val="none" w:sz="0" w:space="0" w:color="auto"/>
              </w:divBdr>
            </w:div>
            <w:div w:id="1614904154">
              <w:marLeft w:val="0"/>
              <w:marRight w:val="0"/>
              <w:marTop w:val="0"/>
              <w:marBottom w:val="0"/>
              <w:divBdr>
                <w:top w:val="none" w:sz="0" w:space="0" w:color="auto"/>
                <w:left w:val="none" w:sz="0" w:space="0" w:color="auto"/>
                <w:bottom w:val="none" w:sz="0" w:space="0" w:color="auto"/>
                <w:right w:val="none" w:sz="0" w:space="0" w:color="auto"/>
              </w:divBdr>
            </w:div>
            <w:div w:id="1309017592">
              <w:marLeft w:val="0"/>
              <w:marRight w:val="0"/>
              <w:marTop w:val="0"/>
              <w:marBottom w:val="0"/>
              <w:divBdr>
                <w:top w:val="none" w:sz="0" w:space="0" w:color="auto"/>
                <w:left w:val="none" w:sz="0" w:space="0" w:color="auto"/>
                <w:bottom w:val="none" w:sz="0" w:space="0" w:color="auto"/>
                <w:right w:val="none" w:sz="0" w:space="0" w:color="auto"/>
              </w:divBdr>
            </w:div>
            <w:div w:id="2024161202">
              <w:marLeft w:val="0"/>
              <w:marRight w:val="0"/>
              <w:marTop w:val="0"/>
              <w:marBottom w:val="0"/>
              <w:divBdr>
                <w:top w:val="none" w:sz="0" w:space="0" w:color="auto"/>
                <w:left w:val="none" w:sz="0" w:space="0" w:color="auto"/>
                <w:bottom w:val="none" w:sz="0" w:space="0" w:color="auto"/>
                <w:right w:val="none" w:sz="0" w:space="0" w:color="auto"/>
              </w:divBdr>
            </w:div>
            <w:div w:id="706098991">
              <w:marLeft w:val="0"/>
              <w:marRight w:val="0"/>
              <w:marTop w:val="0"/>
              <w:marBottom w:val="0"/>
              <w:divBdr>
                <w:top w:val="none" w:sz="0" w:space="0" w:color="auto"/>
                <w:left w:val="none" w:sz="0" w:space="0" w:color="auto"/>
                <w:bottom w:val="none" w:sz="0" w:space="0" w:color="auto"/>
                <w:right w:val="none" w:sz="0" w:space="0" w:color="auto"/>
              </w:divBdr>
            </w:div>
            <w:div w:id="466894177">
              <w:marLeft w:val="0"/>
              <w:marRight w:val="0"/>
              <w:marTop w:val="0"/>
              <w:marBottom w:val="0"/>
              <w:divBdr>
                <w:top w:val="none" w:sz="0" w:space="0" w:color="auto"/>
                <w:left w:val="none" w:sz="0" w:space="0" w:color="auto"/>
                <w:bottom w:val="none" w:sz="0" w:space="0" w:color="auto"/>
                <w:right w:val="none" w:sz="0" w:space="0" w:color="auto"/>
              </w:divBdr>
            </w:div>
            <w:div w:id="1405110042">
              <w:marLeft w:val="0"/>
              <w:marRight w:val="0"/>
              <w:marTop w:val="0"/>
              <w:marBottom w:val="0"/>
              <w:divBdr>
                <w:top w:val="none" w:sz="0" w:space="0" w:color="auto"/>
                <w:left w:val="none" w:sz="0" w:space="0" w:color="auto"/>
                <w:bottom w:val="none" w:sz="0" w:space="0" w:color="auto"/>
                <w:right w:val="none" w:sz="0" w:space="0" w:color="auto"/>
              </w:divBdr>
            </w:div>
            <w:div w:id="1568148665">
              <w:marLeft w:val="0"/>
              <w:marRight w:val="0"/>
              <w:marTop w:val="0"/>
              <w:marBottom w:val="0"/>
              <w:divBdr>
                <w:top w:val="none" w:sz="0" w:space="0" w:color="auto"/>
                <w:left w:val="none" w:sz="0" w:space="0" w:color="auto"/>
                <w:bottom w:val="none" w:sz="0" w:space="0" w:color="auto"/>
                <w:right w:val="none" w:sz="0" w:space="0" w:color="auto"/>
              </w:divBdr>
            </w:div>
            <w:div w:id="507402127">
              <w:marLeft w:val="0"/>
              <w:marRight w:val="0"/>
              <w:marTop w:val="0"/>
              <w:marBottom w:val="0"/>
              <w:divBdr>
                <w:top w:val="none" w:sz="0" w:space="0" w:color="auto"/>
                <w:left w:val="none" w:sz="0" w:space="0" w:color="auto"/>
                <w:bottom w:val="none" w:sz="0" w:space="0" w:color="auto"/>
                <w:right w:val="none" w:sz="0" w:space="0" w:color="auto"/>
              </w:divBdr>
            </w:div>
            <w:div w:id="838235545">
              <w:marLeft w:val="0"/>
              <w:marRight w:val="0"/>
              <w:marTop w:val="0"/>
              <w:marBottom w:val="0"/>
              <w:divBdr>
                <w:top w:val="none" w:sz="0" w:space="0" w:color="auto"/>
                <w:left w:val="none" w:sz="0" w:space="0" w:color="auto"/>
                <w:bottom w:val="none" w:sz="0" w:space="0" w:color="auto"/>
                <w:right w:val="none" w:sz="0" w:space="0" w:color="auto"/>
              </w:divBdr>
            </w:div>
            <w:div w:id="475609341">
              <w:marLeft w:val="0"/>
              <w:marRight w:val="0"/>
              <w:marTop w:val="0"/>
              <w:marBottom w:val="0"/>
              <w:divBdr>
                <w:top w:val="none" w:sz="0" w:space="0" w:color="auto"/>
                <w:left w:val="none" w:sz="0" w:space="0" w:color="auto"/>
                <w:bottom w:val="none" w:sz="0" w:space="0" w:color="auto"/>
                <w:right w:val="none" w:sz="0" w:space="0" w:color="auto"/>
              </w:divBdr>
            </w:div>
            <w:div w:id="1319990964">
              <w:marLeft w:val="0"/>
              <w:marRight w:val="0"/>
              <w:marTop w:val="0"/>
              <w:marBottom w:val="0"/>
              <w:divBdr>
                <w:top w:val="none" w:sz="0" w:space="0" w:color="auto"/>
                <w:left w:val="none" w:sz="0" w:space="0" w:color="auto"/>
                <w:bottom w:val="none" w:sz="0" w:space="0" w:color="auto"/>
                <w:right w:val="none" w:sz="0" w:space="0" w:color="auto"/>
              </w:divBdr>
            </w:div>
            <w:div w:id="1975789337">
              <w:marLeft w:val="0"/>
              <w:marRight w:val="0"/>
              <w:marTop w:val="0"/>
              <w:marBottom w:val="0"/>
              <w:divBdr>
                <w:top w:val="none" w:sz="0" w:space="0" w:color="auto"/>
                <w:left w:val="none" w:sz="0" w:space="0" w:color="auto"/>
                <w:bottom w:val="none" w:sz="0" w:space="0" w:color="auto"/>
                <w:right w:val="none" w:sz="0" w:space="0" w:color="auto"/>
              </w:divBdr>
            </w:div>
            <w:div w:id="210532837">
              <w:marLeft w:val="0"/>
              <w:marRight w:val="0"/>
              <w:marTop w:val="0"/>
              <w:marBottom w:val="0"/>
              <w:divBdr>
                <w:top w:val="none" w:sz="0" w:space="0" w:color="auto"/>
                <w:left w:val="none" w:sz="0" w:space="0" w:color="auto"/>
                <w:bottom w:val="none" w:sz="0" w:space="0" w:color="auto"/>
                <w:right w:val="none" w:sz="0" w:space="0" w:color="auto"/>
              </w:divBdr>
            </w:div>
            <w:div w:id="1833763218">
              <w:marLeft w:val="0"/>
              <w:marRight w:val="0"/>
              <w:marTop w:val="0"/>
              <w:marBottom w:val="0"/>
              <w:divBdr>
                <w:top w:val="none" w:sz="0" w:space="0" w:color="auto"/>
                <w:left w:val="none" w:sz="0" w:space="0" w:color="auto"/>
                <w:bottom w:val="none" w:sz="0" w:space="0" w:color="auto"/>
                <w:right w:val="none" w:sz="0" w:space="0" w:color="auto"/>
              </w:divBdr>
            </w:div>
            <w:div w:id="964778390">
              <w:marLeft w:val="0"/>
              <w:marRight w:val="0"/>
              <w:marTop w:val="0"/>
              <w:marBottom w:val="0"/>
              <w:divBdr>
                <w:top w:val="none" w:sz="0" w:space="0" w:color="auto"/>
                <w:left w:val="none" w:sz="0" w:space="0" w:color="auto"/>
                <w:bottom w:val="none" w:sz="0" w:space="0" w:color="auto"/>
                <w:right w:val="none" w:sz="0" w:space="0" w:color="auto"/>
              </w:divBdr>
            </w:div>
            <w:div w:id="2039231150">
              <w:marLeft w:val="0"/>
              <w:marRight w:val="0"/>
              <w:marTop w:val="0"/>
              <w:marBottom w:val="0"/>
              <w:divBdr>
                <w:top w:val="none" w:sz="0" w:space="0" w:color="auto"/>
                <w:left w:val="none" w:sz="0" w:space="0" w:color="auto"/>
                <w:bottom w:val="none" w:sz="0" w:space="0" w:color="auto"/>
                <w:right w:val="none" w:sz="0" w:space="0" w:color="auto"/>
              </w:divBdr>
            </w:div>
            <w:div w:id="1255867059">
              <w:marLeft w:val="0"/>
              <w:marRight w:val="0"/>
              <w:marTop w:val="0"/>
              <w:marBottom w:val="0"/>
              <w:divBdr>
                <w:top w:val="none" w:sz="0" w:space="0" w:color="auto"/>
                <w:left w:val="none" w:sz="0" w:space="0" w:color="auto"/>
                <w:bottom w:val="none" w:sz="0" w:space="0" w:color="auto"/>
                <w:right w:val="none" w:sz="0" w:space="0" w:color="auto"/>
              </w:divBdr>
            </w:div>
            <w:div w:id="598559222">
              <w:marLeft w:val="0"/>
              <w:marRight w:val="0"/>
              <w:marTop w:val="0"/>
              <w:marBottom w:val="0"/>
              <w:divBdr>
                <w:top w:val="none" w:sz="0" w:space="0" w:color="auto"/>
                <w:left w:val="none" w:sz="0" w:space="0" w:color="auto"/>
                <w:bottom w:val="none" w:sz="0" w:space="0" w:color="auto"/>
                <w:right w:val="none" w:sz="0" w:space="0" w:color="auto"/>
              </w:divBdr>
            </w:div>
            <w:div w:id="2143889399">
              <w:marLeft w:val="0"/>
              <w:marRight w:val="0"/>
              <w:marTop w:val="0"/>
              <w:marBottom w:val="0"/>
              <w:divBdr>
                <w:top w:val="none" w:sz="0" w:space="0" w:color="auto"/>
                <w:left w:val="none" w:sz="0" w:space="0" w:color="auto"/>
                <w:bottom w:val="none" w:sz="0" w:space="0" w:color="auto"/>
                <w:right w:val="none" w:sz="0" w:space="0" w:color="auto"/>
              </w:divBdr>
            </w:div>
            <w:div w:id="861406812">
              <w:marLeft w:val="0"/>
              <w:marRight w:val="0"/>
              <w:marTop w:val="0"/>
              <w:marBottom w:val="0"/>
              <w:divBdr>
                <w:top w:val="none" w:sz="0" w:space="0" w:color="auto"/>
                <w:left w:val="none" w:sz="0" w:space="0" w:color="auto"/>
                <w:bottom w:val="none" w:sz="0" w:space="0" w:color="auto"/>
                <w:right w:val="none" w:sz="0" w:space="0" w:color="auto"/>
              </w:divBdr>
            </w:div>
            <w:div w:id="1894415887">
              <w:marLeft w:val="0"/>
              <w:marRight w:val="0"/>
              <w:marTop w:val="0"/>
              <w:marBottom w:val="0"/>
              <w:divBdr>
                <w:top w:val="none" w:sz="0" w:space="0" w:color="auto"/>
                <w:left w:val="none" w:sz="0" w:space="0" w:color="auto"/>
                <w:bottom w:val="none" w:sz="0" w:space="0" w:color="auto"/>
                <w:right w:val="none" w:sz="0" w:space="0" w:color="auto"/>
              </w:divBdr>
            </w:div>
            <w:div w:id="937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2507">
      <w:bodyDiv w:val="1"/>
      <w:marLeft w:val="0"/>
      <w:marRight w:val="0"/>
      <w:marTop w:val="0"/>
      <w:marBottom w:val="0"/>
      <w:divBdr>
        <w:top w:val="none" w:sz="0" w:space="0" w:color="auto"/>
        <w:left w:val="none" w:sz="0" w:space="0" w:color="auto"/>
        <w:bottom w:val="none" w:sz="0" w:space="0" w:color="auto"/>
        <w:right w:val="none" w:sz="0" w:space="0" w:color="auto"/>
      </w:divBdr>
      <w:divsChild>
        <w:div w:id="1059207256">
          <w:marLeft w:val="0"/>
          <w:marRight w:val="0"/>
          <w:marTop w:val="0"/>
          <w:marBottom w:val="0"/>
          <w:divBdr>
            <w:top w:val="none" w:sz="0" w:space="0" w:color="auto"/>
            <w:left w:val="none" w:sz="0" w:space="0" w:color="auto"/>
            <w:bottom w:val="none" w:sz="0" w:space="0" w:color="auto"/>
            <w:right w:val="none" w:sz="0" w:space="0" w:color="auto"/>
          </w:divBdr>
          <w:divsChild>
            <w:div w:id="703099596">
              <w:marLeft w:val="0"/>
              <w:marRight w:val="0"/>
              <w:marTop w:val="0"/>
              <w:marBottom w:val="0"/>
              <w:divBdr>
                <w:top w:val="none" w:sz="0" w:space="0" w:color="auto"/>
                <w:left w:val="none" w:sz="0" w:space="0" w:color="auto"/>
                <w:bottom w:val="none" w:sz="0" w:space="0" w:color="auto"/>
                <w:right w:val="none" w:sz="0" w:space="0" w:color="auto"/>
              </w:divBdr>
            </w:div>
            <w:div w:id="877664109">
              <w:marLeft w:val="0"/>
              <w:marRight w:val="0"/>
              <w:marTop w:val="0"/>
              <w:marBottom w:val="0"/>
              <w:divBdr>
                <w:top w:val="none" w:sz="0" w:space="0" w:color="auto"/>
                <w:left w:val="none" w:sz="0" w:space="0" w:color="auto"/>
                <w:bottom w:val="none" w:sz="0" w:space="0" w:color="auto"/>
                <w:right w:val="none" w:sz="0" w:space="0" w:color="auto"/>
              </w:divBdr>
            </w:div>
            <w:div w:id="967513859">
              <w:marLeft w:val="0"/>
              <w:marRight w:val="0"/>
              <w:marTop w:val="0"/>
              <w:marBottom w:val="0"/>
              <w:divBdr>
                <w:top w:val="none" w:sz="0" w:space="0" w:color="auto"/>
                <w:left w:val="none" w:sz="0" w:space="0" w:color="auto"/>
                <w:bottom w:val="none" w:sz="0" w:space="0" w:color="auto"/>
                <w:right w:val="none" w:sz="0" w:space="0" w:color="auto"/>
              </w:divBdr>
            </w:div>
            <w:div w:id="1761875161">
              <w:marLeft w:val="0"/>
              <w:marRight w:val="0"/>
              <w:marTop w:val="0"/>
              <w:marBottom w:val="0"/>
              <w:divBdr>
                <w:top w:val="none" w:sz="0" w:space="0" w:color="auto"/>
                <w:left w:val="none" w:sz="0" w:space="0" w:color="auto"/>
                <w:bottom w:val="none" w:sz="0" w:space="0" w:color="auto"/>
                <w:right w:val="none" w:sz="0" w:space="0" w:color="auto"/>
              </w:divBdr>
            </w:div>
            <w:div w:id="1225138948">
              <w:marLeft w:val="0"/>
              <w:marRight w:val="0"/>
              <w:marTop w:val="0"/>
              <w:marBottom w:val="0"/>
              <w:divBdr>
                <w:top w:val="none" w:sz="0" w:space="0" w:color="auto"/>
                <w:left w:val="none" w:sz="0" w:space="0" w:color="auto"/>
                <w:bottom w:val="none" w:sz="0" w:space="0" w:color="auto"/>
                <w:right w:val="none" w:sz="0" w:space="0" w:color="auto"/>
              </w:divBdr>
            </w:div>
            <w:div w:id="1891457007">
              <w:marLeft w:val="0"/>
              <w:marRight w:val="0"/>
              <w:marTop w:val="0"/>
              <w:marBottom w:val="0"/>
              <w:divBdr>
                <w:top w:val="none" w:sz="0" w:space="0" w:color="auto"/>
                <w:left w:val="none" w:sz="0" w:space="0" w:color="auto"/>
                <w:bottom w:val="none" w:sz="0" w:space="0" w:color="auto"/>
                <w:right w:val="none" w:sz="0" w:space="0" w:color="auto"/>
              </w:divBdr>
            </w:div>
            <w:div w:id="2124154317">
              <w:marLeft w:val="0"/>
              <w:marRight w:val="0"/>
              <w:marTop w:val="0"/>
              <w:marBottom w:val="0"/>
              <w:divBdr>
                <w:top w:val="none" w:sz="0" w:space="0" w:color="auto"/>
                <w:left w:val="none" w:sz="0" w:space="0" w:color="auto"/>
                <w:bottom w:val="none" w:sz="0" w:space="0" w:color="auto"/>
                <w:right w:val="none" w:sz="0" w:space="0" w:color="auto"/>
              </w:divBdr>
            </w:div>
            <w:div w:id="616643339">
              <w:marLeft w:val="0"/>
              <w:marRight w:val="0"/>
              <w:marTop w:val="0"/>
              <w:marBottom w:val="0"/>
              <w:divBdr>
                <w:top w:val="none" w:sz="0" w:space="0" w:color="auto"/>
                <w:left w:val="none" w:sz="0" w:space="0" w:color="auto"/>
                <w:bottom w:val="none" w:sz="0" w:space="0" w:color="auto"/>
                <w:right w:val="none" w:sz="0" w:space="0" w:color="auto"/>
              </w:divBdr>
            </w:div>
            <w:div w:id="1028022266">
              <w:marLeft w:val="0"/>
              <w:marRight w:val="0"/>
              <w:marTop w:val="0"/>
              <w:marBottom w:val="0"/>
              <w:divBdr>
                <w:top w:val="none" w:sz="0" w:space="0" w:color="auto"/>
                <w:left w:val="none" w:sz="0" w:space="0" w:color="auto"/>
                <w:bottom w:val="none" w:sz="0" w:space="0" w:color="auto"/>
                <w:right w:val="none" w:sz="0" w:space="0" w:color="auto"/>
              </w:divBdr>
            </w:div>
            <w:div w:id="202597529">
              <w:marLeft w:val="0"/>
              <w:marRight w:val="0"/>
              <w:marTop w:val="0"/>
              <w:marBottom w:val="0"/>
              <w:divBdr>
                <w:top w:val="none" w:sz="0" w:space="0" w:color="auto"/>
                <w:left w:val="none" w:sz="0" w:space="0" w:color="auto"/>
                <w:bottom w:val="none" w:sz="0" w:space="0" w:color="auto"/>
                <w:right w:val="none" w:sz="0" w:space="0" w:color="auto"/>
              </w:divBdr>
            </w:div>
            <w:div w:id="1634797022">
              <w:marLeft w:val="0"/>
              <w:marRight w:val="0"/>
              <w:marTop w:val="0"/>
              <w:marBottom w:val="0"/>
              <w:divBdr>
                <w:top w:val="none" w:sz="0" w:space="0" w:color="auto"/>
                <w:left w:val="none" w:sz="0" w:space="0" w:color="auto"/>
                <w:bottom w:val="none" w:sz="0" w:space="0" w:color="auto"/>
                <w:right w:val="none" w:sz="0" w:space="0" w:color="auto"/>
              </w:divBdr>
            </w:div>
            <w:div w:id="391538225">
              <w:marLeft w:val="0"/>
              <w:marRight w:val="0"/>
              <w:marTop w:val="0"/>
              <w:marBottom w:val="0"/>
              <w:divBdr>
                <w:top w:val="none" w:sz="0" w:space="0" w:color="auto"/>
                <w:left w:val="none" w:sz="0" w:space="0" w:color="auto"/>
                <w:bottom w:val="none" w:sz="0" w:space="0" w:color="auto"/>
                <w:right w:val="none" w:sz="0" w:space="0" w:color="auto"/>
              </w:divBdr>
            </w:div>
            <w:div w:id="2110344901">
              <w:marLeft w:val="0"/>
              <w:marRight w:val="0"/>
              <w:marTop w:val="0"/>
              <w:marBottom w:val="0"/>
              <w:divBdr>
                <w:top w:val="none" w:sz="0" w:space="0" w:color="auto"/>
                <w:left w:val="none" w:sz="0" w:space="0" w:color="auto"/>
                <w:bottom w:val="none" w:sz="0" w:space="0" w:color="auto"/>
                <w:right w:val="none" w:sz="0" w:space="0" w:color="auto"/>
              </w:divBdr>
            </w:div>
            <w:div w:id="37633163">
              <w:marLeft w:val="0"/>
              <w:marRight w:val="0"/>
              <w:marTop w:val="0"/>
              <w:marBottom w:val="0"/>
              <w:divBdr>
                <w:top w:val="none" w:sz="0" w:space="0" w:color="auto"/>
                <w:left w:val="none" w:sz="0" w:space="0" w:color="auto"/>
                <w:bottom w:val="none" w:sz="0" w:space="0" w:color="auto"/>
                <w:right w:val="none" w:sz="0" w:space="0" w:color="auto"/>
              </w:divBdr>
            </w:div>
            <w:div w:id="1158232147">
              <w:marLeft w:val="0"/>
              <w:marRight w:val="0"/>
              <w:marTop w:val="0"/>
              <w:marBottom w:val="0"/>
              <w:divBdr>
                <w:top w:val="none" w:sz="0" w:space="0" w:color="auto"/>
                <w:left w:val="none" w:sz="0" w:space="0" w:color="auto"/>
                <w:bottom w:val="none" w:sz="0" w:space="0" w:color="auto"/>
                <w:right w:val="none" w:sz="0" w:space="0" w:color="auto"/>
              </w:divBdr>
            </w:div>
            <w:div w:id="1802919783">
              <w:marLeft w:val="0"/>
              <w:marRight w:val="0"/>
              <w:marTop w:val="0"/>
              <w:marBottom w:val="0"/>
              <w:divBdr>
                <w:top w:val="none" w:sz="0" w:space="0" w:color="auto"/>
                <w:left w:val="none" w:sz="0" w:space="0" w:color="auto"/>
                <w:bottom w:val="none" w:sz="0" w:space="0" w:color="auto"/>
                <w:right w:val="none" w:sz="0" w:space="0" w:color="auto"/>
              </w:divBdr>
            </w:div>
            <w:div w:id="568614936">
              <w:marLeft w:val="0"/>
              <w:marRight w:val="0"/>
              <w:marTop w:val="0"/>
              <w:marBottom w:val="0"/>
              <w:divBdr>
                <w:top w:val="none" w:sz="0" w:space="0" w:color="auto"/>
                <w:left w:val="none" w:sz="0" w:space="0" w:color="auto"/>
                <w:bottom w:val="none" w:sz="0" w:space="0" w:color="auto"/>
                <w:right w:val="none" w:sz="0" w:space="0" w:color="auto"/>
              </w:divBdr>
            </w:div>
            <w:div w:id="682391074">
              <w:marLeft w:val="0"/>
              <w:marRight w:val="0"/>
              <w:marTop w:val="0"/>
              <w:marBottom w:val="0"/>
              <w:divBdr>
                <w:top w:val="none" w:sz="0" w:space="0" w:color="auto"/>
                <w:left w:val="none" w:sz="0" w:space="0" w:color="auto"/>
                <w:bottom w:val="none" w:sz="0" w:space="0" w:color="auto"/>
                <w:right w:val="none" w:sz="0" w:space="0" w:color="auto"/>
              </w:divBdr>
            </w:div>
            <w:div w:id="771439639">
              <w:marLeft w:val="0"/>
              <w:marRight w:val="0"/>
              <w:marTop w:val="0"/>
              <w:marBottom w:val="0"/>
              <w:divBdr>
                <w:top w:val="none" w:sz="0" w:space="0" w:color="auto"/>
                <w:left w:val="none" w:sz="0" w:space="0" w:color="auto"/>
                <w:bottom w:val="none" w:sz="0" w:space="0" w:color="auto"/>
                <w:right w:val="none" w:sz="0" w:space="0" w:color="auto"/>
              </w:divBdr>
            </w:div>
            <w:div w:id="1212500391">
              <w:marLeft w:val="0"/>
              <w:marRight w:val="0"/>
              <w:marTop w:val="0"/>
              <w:marBottom w:val="0"/>
              <w:divBdr>
                <w:top w:val="none" w:sz="0" w:space="0" w:color="auto"/>
                <w:left w:val="none" w:sz="0" w:space="0" w:color="auto"/>
                <w:bottom w:val="none" w:sz="0" w:space="0" w:color="auto"/>
                <w:right w:val="none" w:sz="0" w:space="0" w:color="auto"/>
              </w:divBdr>
            </w:div>
            <w:div w:id="514851098">
              <w:marLeft w:val="0"/>
              <w:marRight w:val="0"/>
              <w:marTop w:val="0"/>
              <w:marBottom w:val="0"/>
              <w:divBdr>
                <w:top w:val="none" w:sz="0" w:space="0" w:color="auto"/>
                <w:left w:val="none" w:sz="0" w:space="0" w:color="auto"/>
                <w:bottom w:val="none" w:sz="0" w:space="0" w:color="auto"/>
                <w:right w:val="none" w:sz="0" w:space="0" w:color="auto"/>
              </w:divBdr>
            </w:div>
            <w:div w:id="1529567107">
              <w:marLeft w:val="0"/>
              <w:marRight w:val="0"/>
              <w:marTop w:val="0"/>
              <w:marBottom w:val="0"/>
              <w:divBdr>
                <w:top w:val="none" w:sz="0" w:space="0" w:color="auto"/>
                <w:left w:val="none" w:sz="0" w:space="0" w:color="auto"/>
                <w:bottom w:val="none" w:sz="0" w:space="0" w:color="auto"/>
                <w:right w:val="none" w:sz="0" w:space="0" w:color="auto"/>
              </w:divBdr>
            </w:div>
            <w:div w:id="1784882323">
              <w:marLeft w:val="0"/>
              <w:marRight w:val="0"/>
              <w:marTop w:val="0"/>
              <w:marBottom w:val="0"/>
              <w:divBdr>
                <w:top w:val="none" w:sz="0" w:space="0" w:color="auto"/>
                <w:left w:val="none" w:sz="0" w:space="0" w:color="auto"/>
                <w:bottom w:val="none" w:sz="0" w:space="0" w:color="auto"/>
                <w:right w:val="none" w:sz="0" w:space="0" w:color="auto"/>
              </w:divBdr>
            </w:div>
            <w:div w:id="805204271">
              <w:marLeft w:val="0"/>
              <w:marRight w:val="0"/>
              <w:marTop w:val="0"/>
              <w:marBottom w:val="0"/>
              <w:divBdr>
                <w:top w:val="none" w:sz="0" w:space="0" w:color="auto"/>
                <w:left w:val="none" w:sz="0" w:space="0" w:color="auto"/>
                <w:bottom w:val="none" w:sz="0" w:space="0" w:color="auto"/>
                <w:right w:val="none" w:sz="0" w:space="0" w:color="auto"/>
              </w:divBdr>
            </w:div>
            <w:div w:id="1096369065">
              <w:marLeft w:val="0"/>
              <w:marRight w:val="0"/>
              <w:marTop w:val="0"/>
              <w:marBottom w:val="0"/>
              <w:divBdr>
                <w:top w:val="none" w:sz="0" w:space="0" w:color="auto"/>
                <w:left w:val="none" w:sz="0" w:space="0" w:color="auto"/>
                <w:bottom w:val="none" w:sz="0" w:space="0" w:color="auto"/>
                <w:right w:val="none" w:sz="0" w:space="0" w:color="auto"/>
              </w:divBdr>
            </w:div>
            <w:div w:id="1079601821">
              <w:marLeft w:val="0"/>
              <w:marRight w:val="0"/>
              <w:marTop w:val="0"/>
              <w:marBottom w:val="0"/>
              <w:divBdr>
                <w:top w:val="none" w:sz="0" w:space="0" w:color="auto"/>
                <w:left w:val="none" w:sz="0" w:space="0" w:color="auto"/>
                <w:bottom w:val="none" w:sz="0" w:space="0" w:color="auto"/>
                <w:right w:val="none" w:sz="0" w:space="0" w:color="auto"/>
              </w:divBdr>
            </w:div>
            <w:div w:id="983049692">
              <w:marLeft w:val="0"/>
              <w:marRight w:val="0"/>
              <w:marTop w:val="0"/>
              <w:marBottom w:val="0"/>
              <w:divBdr>
                <w:top w:val="none" w:sz="0" w:space="0" w:color="auto"/>
                <w:left w:val="none" w:sz="0" w:space="0" w:color="auto"/>
                <w:bottom w:val="none" w:sz="0" w:space="0" w:color="auto"/>
                <w:right w:val="none" w:sz="0" w:space="0" w:color="auto"/>
              </w:divBdr>
            </w:div>
            <w:div w:id="112797644">
              <w:marLeft w:val="0"/>
              <w:marRight w:val="0"/>
              <w:marTop w:val="0"/>
              <w:marBottom w:val="0"/>
              <w:divBdr>
                <w:top w:val="none" w:sz="0" w:space="0" w:color="auto"/>
                <w:left w:val="none" w:sz="0" w:space="0" w:color="auto"/>
                <w:bottom w:val="none" w:sz="0" w:space="0" w:color="auto"/>
                <w:right w:val="none" w:sz="0" w:space="0" w:color="auto"/>
              </w:divBdr>
            </w:div>
            <w:div w:id="1123966686">
              <w:marLeft w:val="0"/>
              <w:marRight w:val="0"/>
              <w:marTop w:val="0"/>
              <w:marBottom w:val="0"/>
              <w:divBdr>
                <w:top w:val="none" w:sz="0" w:space="0" w:color="auto"/>
                <w:left w:val="none" w:sz="0" w:space="0" w:color="auto"/>
                <w:bottom w:val="none" w:sz="0" w:space="0" w:color="auto"/>
                <w:right w:val="none" w:sz="0" w:space="0" w:color="auto"/>
              </w:divBdr>
            </w:div>
            <w:div w:id="460880047">
              <w:marLeft w:val="0"/>
              <w:marRight w:val="0"/>
              <w:marTop w:val="0"/>
              <w:marBottom w:val="0"/>
              <w:divBdr>
                <w:top w:val="none" w:sz="0" w:space="0" w:color="auto"/>
                <w:left w:val="none" w:sz="0" w:space="0" w:color="auto"/>
                <w:bottom w:val="none" w:sz="0" w:space="0" w:color="auto"/>
                <w:right w:val="none" w:sz="0" w:space="0" w:color="auto"/>
              </w:divBdr>
            </w:div>
            <w:div w:id="260112720">
              <w:marLeft w:val="0"/>
              <w:marRight w:val="0"/>
              <w:marTop w:val="0"/>
              <w:marBottom w:val="0"/>
              <w:divBdr>
                <w:top w:val="none" w:sz="0" w:space="0" w:color="auto"/>
                <w:left w:val="none" w:sz="0" w:space="0" w:color="auto"/>
                <w:bottom w:val="none" w:sz="0" w:space="0" w:color="auto"/>
                <w:right w:val="none" w:sz="0" w:space="0" w:color="auto"/>
              </w:divBdr>
            </w:div>
            <w:div w:id="1776902455">
              <w:marLeft w:val="0"/>
              <w:marRight w:val="0"/>
              <w:marTop w:val="0"/>
              <w:marBottom w:val="0"/>
              <w:divBdr>
                <w:top w:val="none" w:sz="0" w:space="0" w:color="auto"/>
                <w:left w:val="none" w:sz="0" w:space="0" w:color="auto"/>
                <w:bottom w:val="none" w:sz="0" w:space="0" w:color="auto"/>
                <w:right w:val="none" w:sz="0" w:space="0" w:color="auto"/>
              </w:divBdr>
            </w:div>
            <w:div w:id="330720941">
              <w:marLeft w:val="0"/>
              <w:marRight w:val="0"/>
              <w:marTop w:val="0"/>
              <w:marBottom w:val="0"/>
              <w:divBdr>
                <w:top w:val="none" w:sz="0" w:space="0" w:color="auto"/>
                <w:left w:val="none" w:sz="0" w:space="0" w:color="auto"/>
                <w:bottom w:val="none" w:sz="0" w:space="0" w:color="auto"/>
                <w:right w:val="none" w:sz="0" w:space="0" w:color="auto"/>
              </w:divBdr>
            </w:div>
            <w:div w:id="838084303">
              <w:marLeft w:val="0"/>
              <w:marRight w:val="0"/>
              <w:marTop w:val="0"/>
              <w:marBottom w:val="0"/>
              <w:divBdr>
                <w:top w:val="none" w:sz="0" w:space="0" w:color="auto"/>
                <w:left w:val="none" w:sz="0" w:space="0" w:color="auto"/>
                <w:bottom w:val="none" w:sz="0" w:space="0" w:color="auto"/>
                <w:right w:val="none" w:sz="0" w:space="0" w:color="auto"/>
              </w:divBdr>
            </w:div>
            <w:div w:id="1489054086">
              <w:marLeft w:val="0"/>
              <w:marRight w:val="0"/>
              <w:marTop w:val="0"/>
              <w:marBottom w:val="0"/>
              <w:divBdr>
                <w:top w:val="none" w:sz="0" w:space="0" w:color="auto"/>
                <w:left w:val="none" w:sz="0" w:space="0" w:color="auto"/>
                <w:bottom w:val="none" w:sz="0" w:space="0" w:color="auto"/>
                <w:right w:val="none" w:sz="0" w:space="0" w:color="auto"/>
              </w:divBdr>
            </w:div>
            <w:div w:id="96340543">
              <w:marLeft w:val="0"/>
              <w:marRight w:val="0"/>
              <w:marTop w:val="0"/>
              <w:marBottom w:val="0"/>
              <w:divBdr>
                <w:top w:val="none" w:sz="0" w:space="0" w:color="auto"/>
                <w:left w:val="none" w:sz="0" w:space="0" w:color="auto"/>
                <w:bottom w:val="none" w:sz="0" w:space="0" w:color="auto"/>
                <w:right w:val="none" w:sz="0" w:space="0" w:color="auto"/>
              </w:divBdr>
            </w:div>
            <w:div w:id="181555704">
              <w:marLeft w:val="0"/>
              <w:marRight w:val="0"/>
              <w:marTop w:val="0"/>
              <w:marBottom w:val="0"/>
              <w:divBdr>
                <w:top w:val="none" w:sz="0" w:space="0" w:color="auto"/>
                <w:left w:val="none" w:sz="0" w:space="0" w:color="auto"/>
                <w:bottom w:val="none" w:sz="0" w:space="0" w:color="auto"/>
                <w:right w:val="none" w:sz="0" w:space="0" w:color="auto"/>
              </w:divBdr>
            </w:div>
            <w:div w:id="1016735984">
              <w:marLeft w:val="0"/>
              <w:marRight w:val="0"/>
              <w:marTop w:val="0"/>
              <w:marBottom w:val="0"/>
              <w:divBdr>
                <w:top w:val="none" w:sz="0" w:space="0" w:color="auto"/>
                <w:left w:val="none" w:sz="0" w:space="0" w:color="auto"/>
                <w:bottom w:val="none" w:sz="0" w:space="0" w:color="auto"/>
                <w:right w:val="none" w:sz="0" w:space="0" w:color="auto"/>
              </w:divBdr>
            </w:div>
            <w:div w:id="476533168">
              <w:marLeft w:val="0"/>
              <w:marRight w:val="0"/>
              <w:marTop w:val="0"/>
              <w:marBottom w:val="0"/>
              <w:divBdr>
                <w:top w:val="none" w:sz="0" w:space="0" w:color="auto"/>
                <w:left w:val="none" w:sz="0" w:space="0" w:color="auto"/>
                <w:bottom w:val="none" w:sz="0" w:space="0" w:color="auto"/>
                <w:right w:val="none" w:sz="0" w:space="0" w:color="auto"/>
              </w:divBdr>
            </w:div>
            <w:div w:id="1703941272">
              <w:marLeft w:val="0"/>
              <w:marRight w:val="0"/>
              <w:marTop w:val="0"/>
              <w:marBottom w:val="0"/>
              <w:divBdr>
                <w:top w:val="none" w:sz="0" w:space="0" w:color="auto"/>
                <w:left w:val="none" w:sz="0" w:space="0" w:color="auto"/>
                <w:bottom w:val="none" w:sz="0" w:space="0" w:color="auto"/>
                <w:right w:val="none" w:sz="0" w:space="0" w:color="auto"/>
              </w:divBdr>
            </w:div>
            <w:div w:id="388505625">
              <w:marLeft w:val="0"/>
              <w:marRight w:val="0"/>
              <w:marTop w:val="0"/>
              <w:marBottom w:val="0"/>
              <w:divBdr>
                <w:top w:val="none" w:sz="0" w:space="0" w:color="auto"/>
                <w:left w:val="none" w:sz="0" w:space="0" w:color="auto"/>
                <w:bottom w:val="none" w:sz="0" w:space="0" w:color="auto"/>
                <w:right w:val="none" w:sz="0" w:space="0" w:color="auto"/>
              </w:divBdr>
            </w:div>
            <w:div w:id="1908029607">
              <w:marLeft w:val="0"/>
              <w:marRight w:val="0"/>
              <w:marTop w:val="0"/>
              <w:marBottom w:val="0"/>
              <w:divBdr>
                <w:top w:val="none" w:sz="0" w:space="0" w:color="auto"/>
                <w:left w:val="none" w:sz="0" w:space="0" w:color="auto"/>
                <w:bottom w:val="none" w:sz="0" w:space="0" w:color="auto"/>
                <w:right w:val="none" w:sz="0" w:space="0" w:color="auto"/>
              </w:divBdr>
            </w:div>
            <w:div w:id="1880430138">
              <w:marLeft w:val="0"/>
              <w:marRight w:val="0"/>
              <w:marTop w:val="0"/>
              <w:marBottom w:val="0"/>
              <w:divBdr>
                <w:top w:val="none" w:sz="0" w:space="0" w:color="auto"/>
                <w:left w:val="none" w:sz="0" w:space="0" w:color="auto"/>
                <w:bottom w:val="none" w:sz="0" w:space="0" w:color="auto"/>
                <w:right w:val="none" w:sz="0" w:space="0" w:color="auto"/>
              </w:divBdr>
            </w:div>
            <w:div w:id="892162209">
              <w:marLeft w:val="0"/>
              <w:marRight w:val="0"/>
              <w:marTop w:val="0"/>
              <w:marBottom w:val="0"/>
              <w:divBdr>
                <w:top w:val="none" w:sz="0" w:space="0" w:color="auto"/>
                <w:left w:val="none" w:sz="0" w:space="0" w:color="auto"/>
                <w:bottom w:val="none" w:sz="0" w:space="0" w:color="auto"/>
                <w:right w:val="none" w:sz="0" w:space="0" w:color="auto"/>
              </w:divBdr>
            </w:div>
            <w:div w:id="1241450778">
              <w:marLeft w:val="0"/>
              <w:marRight w:val="0"/>
              <w:marTop w:val="0"/>
              <w:marBottom w:val="0"/>
              <w:divBdr>
                <w:top w:val="none" w:sz="0" w:space="0" w:color="auto"/>
                <w:left w:val="none" w:sz="0" w:space="0" w:color="auto"/>
                <w:bottom w:val="none" w:sz="0" w:space="0" w:color="auto"/>
                <w:right w:val="none" w:sz="0" w:space="0" w:color="auto"/>
              </w:divBdr>
            </w:div>
            <w:div w:id="1077701924">
              <w:marLeft w:val="0"/>
              <w:marRight w:val="0"/>
              <w:marTop w:val="0"/>
              <w:marBottom w:val="0"/>
              <w:divBdr>
                <w:top w:val="none" w:sz="0" w:space="0" w:color="auto"/>
                <w:left w:val="none" w:sz="0" w:space="0" w:color="auto"/>
                <w:bottom w:val="none" w:sz="0" w:space="0" w:color="auto"/>
                <w:right w:val="none" w:sz="0" w:space="0" w:color="auto"/>
              </w:divBdr>
            </w:div>
            <w:div w:id="495925270">
              <w:marLeft w:val="0"/>
              <w:marRight w:val="0"/>
              <w:marTop w:val="0"/>
              <w:marBottom w:val="0"/>
              <w:divBdr>
                <w:top w:val="none" w:sz="0" w:space="0" w:color="auto"/>
                <w:left w:val="none" w:sz="0" w:space="0" w:color="auto"/>
                <w:bottom w:val="none" w:sz="0" w:space="0" w:color="auto"/>
                <w:right w:val="none" w:sz="0" w:space="0" w:color="auto"/>
              </w:divBdr>
            </w:div>
            <w:div w:id="974605006">
              <w:marLeft w:val="0"/>
              <w:marRight w:val="0"/>
              <w:marTop w:val="0"/>
              <w:marBottom w:val="0"/>
              <w:divBdr>
                <w:top w:val="none" w:sz="0" w:space="0" w:color="auto"/>
                <w:left w:val="none" w:sz="0" w:space="0" w:color="auto"/>
                <w:bottom w:val="none" w:sz="0" w:space="0" w:color="auto"/>
                <w:right w:val="none" w:sz="0" w:space="0" w:color="auto"/>
              </w:divBdr>
            </w:div>
            <w:div w:id="1282493556">
              <w:marLeft w:val="0"/>
              <w:marRight w:val="0"/>
              <w:marTop w:val="0"/>
              <w:marBottom w:val="0"/>
              <w:divBdr>
                <w:top w:val="none" w:sz="0" w:space="0" w:color="auto"/>
                <w:left w:val="none" w:sz="0" w:space="0" w:color="auto"/>
                <w:bottom w:val="none" w:sz="0" w:space="0" w:color="auto"/>
                <w:right w:val="none" w:sz="0" w:space="0" w:color="auto"/>
              </w:divBdr>
            </w:div>
            <w:div w:id="163863409">
              <w:marLeft w:val="0"/>
              <w:marRight w:val="0"/>
              <w:marTop w:val="0"/>
              <w:marBottom w:val="0"/>
              <w:divBdr>
                <w:top w:val="none" w:sz="0" w:space="0" w:color="auto"/>
                <w:left w:val="none" w:sz="0" w:space="0" w:color="auto"/>
                <w:bottom w:val="none" w:sz="0" w:space="0" w:color="auto"/>
                <w:right w:val="none" w:sz="0" w:space="0" w:color="auto"/>
              </w:divBdr>
            </w:div>
            <w:div w:id="533883547">
              <w:marLeft w:val="0"/>
              <w:marRight w:val="0"/>
              <w:marTop w:val="0"/>
              <w:marBottom w:val="0"/>
              <w:divBdr>
                <w:top w:val="none" w:sz="0" w:space="0" w:color="auto"/>
                <w:left w:val="none" w:sz="0" w:space="0" w:color="auto"/>
                <w:bottom w:val="none" w:sz="0" w:space="0" w:color="auto"/>
                <w:right w:val="none" w:sz="0" w:space="0" w:color="auto"/>
              </w:divBdr>
            </w:div>
            <w:div w:id="1860780610">
              <w:marLeft w:val="0"/>
              <w:marRight w:val="0"/>
              <w:marTop w:val="0"/>
              <w:marBottom w:val="0"/>
              <w:divBdr>
                <w:top w:val="none" w:sz="0" w:space="0" w:color="auto"/>
                <w:left w:val="none" w:sz="0" w:space="0" w:color="auto"/>
                <w:bottom w:val="none" w:sz="0" w:space="0" w:color="auto"/>
                <w:right w:val="none" w:sz="0" w:space="0" w:color="auto"/>
              </w:divBdr>
            </w:div>
            <w:div w:id="1893687368">
              <w:marLeft w:val="0"/>
              <w:marRight w:val="0"/>
              <w:marTop w:val="0"/>
              <w:marBottom w:val="0"/>
              <w:divBdr>
                <w:top w:val="none" w:sz="0" w:space="0" w:color="auto"/>
                <w:left w:val="none" w:sz="0" w:space="0" w:color="auto"/>
                <w:bottom w:val="none" w:sz="0" w:space="0" w:color="auto"/>
                <w:right w:val="none" w:sz="0" w:space="0" w:color="auto"/>
              </w:divBdr>
            </w:div>
            <w:div w:id="1541749486">
              <w:marLeft w:val="0"/>
              <w:marRight w:val="0"/>
              <w:marTop w:val="0"/>
              <w:marBottom w:val="0"/>
              <w:divBdr>
                <w:top w:val="none" w:sz="0" w:space="0" w:color="auto"/>
                <w:left w:val="none" w:sz="0" w:space="0" w:color="auto"/>
                <w:bottom w:val="none" w:sz="0" w:space="0" w:color="auto"/>
                <w:right w:val="none" w:sz="0" w:space="0" w:color="auto"/>
              </w:divBdr>
            </w:div>
            <w:div w:id="1253734121">
              <w:marLeft w:val="0"/>
              <w:marRight w:val="0"/>
              <w:marTop w:val="0"/>
              <w:marBottom w:val="0"/>
              <w:divBdr>
                <w:top w:val="none" w:sz="0" w:space="0" w:color="auto"/>
                <w:left w:val="none" w:sz="0" w:space="0" w:color="auto"/>
                <w:bottom w:val="none" w:sz="0" w:space="0" w:color="auto"/>
                <w:right w:val="none" w:sz="0" w:space="0" w:color="auto"/>
              </w:divBdr>
            </w:div>
            <w:div w:id="80369247">
              <w:marLeft w:val="0"/>
              <w:marRight w:val="0"/>
              <w:marTop w:val="0"/>
              <w:marBottom w:val="0"/>
              <w:divBdr>
                <w:top w:val="none" w:sz="0" w:space="0" w:color="auto"/>
                <w:left w:val="none" w:sz="0" w:space="0" w:color="auto"/>
                <w:bottom w:val="none" w:sz="0" w:space="0" w:color="auto"/>
                <w:right w:val="none" w:sz="0" w:space="0" w:color="auto"/>
              </w:divBdr>
            </w:div>
            <w:div w:id="293364959">
              <w:marLeft w:val="0"/>
              <w:marRight w:val="0"/>
              <w:marTop w:val="0"/>
              <w:marBottom w:val="0"/>
              <w:divBdr>
                <w:top w:val="none" w:sz="0" w:space="0" w:color="auto"/>
                <w:left w:val="none" w:sz="0" w:space="0" w:color="auto"/>
                <w:bottom w:val="none" w:sz="0" w:space="0" w:color="auto"/>
                <w:right w:val="none" w:sz="0" w:space="0" w:color="auto"/>
              </w:divBdr>
            </w:div>
            <w:div w:id="1721517531">
              <w:marLeft w:val="0"/>
              <w:marRight w:val="0"/>
              <w:marTop w:val="0"/>
              <w:marBottom w:val="0"/>
              <w:divBdr>
                <w:top w:val="none" w:sz="0" w:space="0" w:color="auto"/>
                <w:left w:val="none" w:sz="0" w:space="0" w:color="auto"/>
                <w:bottom w:val="none" w:sz="0" w:space="0" w:color="auto"/>
                <w:right w:val="none" w:sz="0" w:space="0" w:color="auto"/>
              </w:divBdr>
            </w:div>
            <w:div w:id="2033610291">
              <w:marLeft w:val="0"/>
              <w:marRight w:val="0"/>
              <w:marTop w:val="0"/>
              <w:marBottom w:val="0"/>
              <w:divBdr>
                <w:top w:val="none" w:sz="0" w:space="0" w:color="auto"/>
                <w:left w:val="none" w:sz="0" w:space="0" w:color="auto"/>
                <w:bottom w:val="none" w:sz="0" w:space="0" w:color="auto"/>
                <w:right w:val="none" w:sz="0" w:space="0" w:color="auto"/>
              </w:divBdr>
            </w:div>
            <w:div w:id="1243369604">
              <w:marLeft w:val="0"/>
              <w:marRight w:val="0"/>
              <w:marTop w:val="0"/>
              <w:marBottom w:val="0"/>
              <w:divBdr>
                <w:top w:val="none" w:sz="0" w:space="0" w:color="auto"/>
                <w:left w:val="none" w:sz="0" w:space="0" w:color="auto"/>
                <w:bottom w:val="none" w:sz="0" w:space="0" w:color="auto"/>
                <w:right w:val="none" w:sz="0" w:space="0" w:color="auto"/>
              </w:divBdr>
            </w:div>
            <w:div w:id="125514442">
              <w:marLeft w:val="0"/>
              <w:marRight w:val="0"/>
              <w:marTop w:val="0"/>
              <w:marBottom w:val="0"/>
              <w:divBdr>
                <w:top w:val="none" w:sz="0" w:space="0" w:color="auto"/>
                <w:left w:val="none" w:sz="0" w:space="0" w:color="auto"/>
                <w:bottom w:val="none" w:sz="0" w:space="0" w:color="auto"/>
                <w:right w:val="none" w:sz="0" w:space="0" w:color="auto"/>
              </w:divBdr>
            </w:div>
            <w:div w:id="154610645">
              <w:marLeft w:val="0"/>
              <w:marRight w:val="0"/>
              <w:marTop w:val="0"/>
              <w:marBottom w:val="0"/>
              <w:divBdr>
                <w:top w:val="none" w:sz="0" w:space="0" w:color="auto"/>
                <w:left w:val="none" w:sz="0" w:space="0" w:color="auto"/>
                <w:bottom w:val="none" w:sz="0" w:space="0" w:color="auto"/>
                <w:right w:val="none" w:sz="0" w:space="0" w:color="auto"/>
              </w:divBdr>
            </w:div>
            <w:div w:id="388264134">
              <w:marLeft w:val="0"/>
              <w:marRight w:val="0"/>
              <w:marTop w:val="0"/>
              <w:marBottom w:val="0"/>
              <w:divBdr>
                <w:top w:val="none" w:sz="0" w:space="0" w:color="auto"/>
                <w:left w:val="none" w:sz="0" w:space="0" w:color="auto"/>
                <w:bottom w:val="none" w:sz="0" w:space="0" w:color="auto"/>
                <w:right w:val="none" w:sz="0" w:space="0" w:color="auto"/>
              </w:divBdr>
            </w:div>
            <w:div w:id="21279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0308">
      <w:bodyDiv w:val="1"/>
      <w:marLeft w:val="0"/>
      <w:marRight w:val="0"/>
      <w:marTop w:val="0"/>
      <w:marBottom w:val="0"/>
      <w:divBdr>
        <w:top w:val="none" w:sz="0" w:space="0" w:color="auto"/>
        <w:left w:val="none" w:sz="0" w:space="0" w:color="auto"/>
        <w:bottom w:val="none" w:sz="0" w:space="0" w:color="auto"/>
        <w:right w:val="none" w:sz="0" w:space="0" w:color="auto"/>
      </w:divBdr>
    </w:div>
    <w:div w:id="439420407">
      <w:bodyDiv w:val="1"/>
      <w:marLeft w:val="0"/>
      <w:marRight w:val="0"/>
      <w:marTop w:val="0"/>
      <w:marBottom w:val="0"/>
      <w:divBdr>
        <w:top w:val="none" w:sz="0" w:space="0" w:color="auto"/>
        <w:left w:val="none" w:sz="0" w:space="0" w:color="auto"/>
        <w:bottom w:val="none" w:sz="0" w:space="0" w:color="auto"/>
        <w:right w:val="none" w:sz="0" w:space="0" w:color="auto"/>
      </w:divBdr>
      <w:divsChild>
        <w:div w:id="388967314">
          <w:marLeft w:val="0"/>
          <w:marRight w:val="0"/>
          <w:marTop w:val="0"/>
          <w:marBottom w:val="0"/>
          <w:divBdr>
            <w:top w:val="none" w:sz="0" w:space="0" w:color="auto"/>
            <w:left w:val="none" w:sz="0" w:space="0" w:color="auto"/>
            <w:bottom w:val="none" w:sz="0" w:space="0" w:color="auto"/>
            <w:right w:val="none" w:sz="0" w:space="0" w:color="auto"/>
          </w:divBdr>
          <w:divsChild>
            <w:div w:id="1469781860">
              <w:marLeft w:val="0"/>
              <w:marRight w:val="0"/>
              <w:marTop w:val="0"/>
              <w:marBottom w:val="0"/>
              <w:divBdr>
                <w:top w:val="none" w:sz="0" w:space="0" w:color="auto"/>
                <w:left w:val="none" w:sz="0" w:space="0" w:color="auto"/>
                <w:bottom w:val="none" w:sz="0" w:space="0" w:color="auto"/>
                <w:right w:val="none" w:sz="0" w:space="0" w:color="auto"/>
              </w:divBdr>
            </w:div>
            <w:div w:id="1739009120">
              <w:marLeft w:val="0"/>
              <w:marRight w:val="0"/>
              <w:marTop w:val="0"/>
              <w:marBottom w:val="0"/>
              <w:divBdr>
                <w:top w:val="none" w:sz="0" w:space="0" w:color="auto"/>
                <w:left w:val="none" w:sz="0" w:space="0" w:color="auto"/>
                <w:bottom w:val="none" w:sz="0" w:space="0" w:color="auto"/>
                <w:right w:val="none" w:sz="0" w:space="0" w:color="auto"/>
              </w:divBdr>
            </w:div>
            <w:div w:id="1898661476">
              <w:marLeft w:val="0"/>
              <w:marRight w:val="0"/>
              <w:marTop w:val="0"/>
              <w:marBottom w:val="0"/>
              <w:divBdr>
                <w:top w:val="none" w:sz="0" w:space="0" w:color="auto"/>
                <w:left w:val="none" w:sz="0" w:space="0" w:color="auto"/>
                <w:bottom w:val="none" w:sz="0" w:space="0" w:color="auto"/>
                <w:right w:val="none" w:sz="0" w:space="0" w:color="auto"/>
              </w:divBdr>
            </w:div>
            <w:div w:id="111098139">
              <w:marLeft w:val="0"/>
              <w:marRight w:val="0"/>
              <w:marTop w:val="0"/>
              <w:marBottom w:val="0"/>
              <w:divBdr>
                <w:top w:val="none" w:sz="0" w:space="0" w:color="auto"/>
                <w:left w:val="none" w:sz="0" w:space="0" w:color="auto"/>
                <w:bottom w:val="none" w:sz="0" w:space="0" w:color="auto"/>
                <w:right w:val="none" w:sz="0" w:space="0" w:color="auto"/>
              </w:divBdr>
            </w:div>
            <w:div w:id="1523979389">
              <w:marLeft w:val="0"/>
              <w:marRight w:val="0"/>
              <w:marTop w:val="0"/>
              <w:marBottom w:val="0"/>
              <w:divBdr>
                <w:top w:val="none" w:sz="0" w:space="0" w:color="auto"/>
                <w:left w:val="none" w:sz="0" w:space="0" w:color="auto"/>
                <w:bottom w:val="none" w:sz="0" w:space="0" w:color="auto"/>
                <w:right w:val="none" w:sz="0" w:space="0" w:color="auto"/>
              </w:divBdr>
            </w:div>
            <w:div w:id="223759428">
              <w:marLeft w:val="0"/>
              <w:marRight w:val="0"/>
              <w:marTop w:val="0"/>
              <w:marBottom w:val="0"/>
              <w:divBdr>
                <w:top w:val="none" w:sz="0" w:space="0" w:color="auto"/>
                <w:left w:val="none" w:sz="0" w:space="0" w:color="auto"/>
                <w:bottom w:val="none" w:sz="0" w:space="0" w:color="auto"/>
                <w:right w:val="none" w:sz="0" w:space="0" w:color="auto"/>
              </w:divBdr>
            </w:div>
            <w:div w:id="1749380541">
              <w:marLeft w:val="0"/>
              <w:marRight w:val="0"/>
              <w:marTop w:val="0"/>
              <w:marBottom w:val="0"/>
              <w:divBdr>
                <w:top w:val="none" w:sz="0" w:space="0" w:color="auto"/>
                <w:left w:val="none" w:sz="0" w:space="0" w:color="auto"/>
                <w:bottom w:val="none" w:sz="0" w:space="0" w:color="auto"/>
                <w:right w:val="none" w:sz="0" w:space="0" w:color="auto"/>
              </w:divBdr>
            </w:div>
            <w:div w:id="247080859">
              <w:marLeft w:val="0"/>
              <w:marRight w:val="0"/>
              <w:marTop w:val="0"/>
              <w:marBottom w:val="0"/>
              <w:divBdr>
                <w:top w:val="none" w:sz="0" w:space="0" w:color="auto"/>
                <w:left w:val="none" w:sz="0" w:space="0" w:color="auto"/>
                <w:bottom w:val="none" w:sz="0" w:space="0" w:color="auto"/>
                <w:right w:val="none" w:sz="0" w:space="0" w:color="auto"/>
              </w:divBdr>
            </w:div>
            <w:div w:id="1726636150">
              <w:marLeft w:val="0"/>
              <w:marRight w:val="0"/>
              <w:marTop w:val="0"/>
              <w:marBottom w:val="0"/>
              <w:divBdr>
                <w:top w:val="none" w:sz="0" w:space="0" w:color="auto"/>
                <w:left w:val="none" w:sz="0" w:space="0" w:color="auto"/>
                <w:bottom w:val="none" w:sz="0" w:space="0" w:color="auto"/>
                <w:right w:val="none" w:sz="0" w:space="0" w:color="auto"/>
              </w:divBdr>
            </w:div>
            <w:div w:id="1117409040">
              <w:marLeft w:val="0"/>
              <w:marRight w:val="0"/>
              <w:marTop w:val="0"/>
              <w:marBottom w:val="0"/>
              <w:divBdr>
                <w:top w:val="none" w:sz="0" w:space="0" w:color="auto"/>
                <w:left w:val="none" w:sz="0" w:space="0" w:color="auto"/>
                <w:bottom w:val="none" w:sz="0" w:space="0" w:color="auto"/>
                <w:right w:val="none" w:sz="0" w:space="0" w:color="auto"/>
              </w:divBdr>
            </w:div>
            <w:div w:id="684017364">
              <w:marLeft w:val="0"/>
              <w:marRight w:val="0"/>
              <w:marTop w:val="0"/>
              <w:marBottom w:val="0"/>
              <w:divBdr>
                <w:top w:val="none" w:sz="0" w:space="0" w:color="auto"/>
                <w:left w:val="none" w:sz="0" w:space="0" w:color="auto"/>
                <w:bottom w:val="none" w:sz="0" w:space="0" w:color="auto"/>
                <w:right w:val="none" w:sz="0" w:space="0" w:color="auto"/>
              </w:divBdr>
            </w:div>
            <w:div w:id="1441805043">
              <w:marLeft w:val="0"/>
              <w:marRight w:val="0"/>
              <w:marTop w:val="0"/>
              <w:marBottom w:val="0"/>
              <w:divBdr>
                <w:top w:val="none" w:sz="0" w:space="0" w:color="auto"/>
                <w:left w:val="none" w:sz="0" w:space="0" w:color="auto"/>
                <w:bottom w:val="none" w:sz="0" w:space="0" w:color="auto"/>
                <w:right w:val="none" w:sz="0" w:space="0" w:color="auto"/>
              </w:divBdr>
            </w:div>
            <w:div w:id="627247951">
              <w:marLeft w:val="0"/>
              <w:marRight w:val="0"/>
              <w:marTop w:val="0"/>
              <w:marBottom w:val="0"/>
              <w:divBdr>
                <w:top w:val="none" w:sz="0" w:space="0" w:color="auto"/>
                <w:left w:val="none" w:sz="0" w:space="0" w:color="auto"/>
                <w:bottom w:val="none" w:sz="0" w:space="0" w:color="auto"/>
                <w:right w:val="none" w:sz="0" w:space="0" w:color="auto"/>
              </w:divBdr>
            </w:div>
            <w:div w:id="1916091233">
              <w:marLeft w:val="0"/>
              <w:marRight w:val="0"/>
              <w:marTop w:val="0"/>
              <w:marBottom w:val="0"/>
              <w:divBdr>
                <w:top w:val="none" w:sz="0" w:space="0" w:color="auto"/>
                <w:left w:val="none" w:sz="0" w:space="0" w:color="auto"/>
                <w:bottom w:val="none" w:sz="0" w:space="0" w:color="auto"/>
                <w:right w:val="none" w:sz="0" w:space="0" w:color="auto"/>
              </w:divBdr>
            </w:div>
            <w:div w:id="377625520">
              <w:marLeft w:val="0"/>
              <w:marRight w:val="0"/>
              <w:marTop w:val="0"/>
              <w:marBottom w:val="0"/>
              <w:divBdr>
                <w:top w:val="none" w:sz="0" w:space="0" w:color="auto"/>
                <w:left w:val="none" w:sz="0" w:space="0" w:color="auto"/>
                <w:bottom w:val="none" w:sz="0" w:space="0" w:color="auto"/>
                <w:right w:val="none" w:sz="0" w:space="0" w:color="auto"/>
              </w:divBdr>
            </w:div>
            <w:div w:id="1279485126">
              <w:marLeft w:val="0"/>
              <w:marRight w:val="0"/>
              <w:marTop w:val="0"/>
              <w:marBottom w:val="0"/>
              <w:divBdr>
                <w:top w:val="none" w:sz="0" w:space="0" w:color="auto"/>
                <w:left w:val="none" w:sz="0" w:space="0" w:color="auto"/>
                <w:bottom w:val="none" w:sz="0" w:space="0" w:color="auto"/>
                <w:right w:val="none" w:sz="0" w:space="0" w:color="auto"/>
              </w:divBdr>
            </w:div>
            <w:div w:id="608197038">
              <w:marLeft w:val="0"/>
              <w:marRight w:val="0"/>
              <w:marTop w:val="0"/>
              <w:marBottom w:val="0"/>
              <w:divBdr>
                <w:top w:val="none" w:sz="0" w:space="0" w:color="auto"/>
                <w:left w:val="none" w:sz="0" w:space="0" w:color="auto"/>
                <w:bottom w:val="none" w:sz="0" w:space="0" w:color="auto"/>
                <w:right w:val="none" w:sz="0" w:space="0" w:color="auto"/>
              </w:divBdr>
            </w:div>
            <w:div w:id="346979697">
              <w:marLeft w:val="0"/>
              <w:marRight w:val="0"/>
              <w:marTop w:val="0"/>
              <w:marBottom w:val="0"/>
              <w:divBdr>
                <w:top w:val="none" w:sz="0" w:space="0" w:color="auto"/>
                <w:left w:val="none" w:sz="0" w:space="0" w:color="auto"/>
                <w:bottom w:val="none" w:sz="0" w:space="0" w:color="auto"/>
                <w:right w:val="none" w:sz="0" w:space="0" w:color="auto"/>
              </w:divBdr>
            </w:div>
            <w:div w:id="2025474486">
              <w:marLeft w:val="0"/>
              <w:marRight w:val="0"/>
              <w:marTop w:val="0"/>
              <w:marBottom w:val="0"/>
              <w:divBdr>
                <w:top w:val="none" w:sz="0" w:space="0" w:color="auto"/>
                <w:left w:val="none" w:sz="0" w:space="0" w:color="auto"/>
                <w:bottom w:val="none" w:sz="0" w:space="0" w:color="auto"/>
                <w:right w:val="none" w:sz="0" w:space="0" w:color="auto"/>
              </w:divBdr>
            </w:div>
            <w:div w:id="1521890900">
              <w:marLeft w:val="0"/>
              <w:marRight w:val="0"/>
              <w:marTop w:val="0"/>
              <w:marBottom w:val="0"/>
              <w:divBdr>
                <w:top w:val="none" w:sz="0" w:space="0" w:color="auto"/>
                <w:left w:val="none" w:sz="0" w:space="0" w:color="auto"/>
                <w:bottom w:val="none" w:sz="0" w:space="0" w:color="auto"/>
                <w:right w:val="none" w:sz="0" w:space="0" w:color="auto"/>
              </w:divBdr>
            </w:div>
            <w:div w:id="1576353236">
              <w:marLeft w:val="0"/>
              <w:marRight w:val="0"/>
              <w:marTop w:val="0"/>
              <w:marBottom w:val="0"/>
              <w:divBdr>
                <w:top w:val="none" w:sz="0" w:space="0" w:color="auto"/>
                <w:left w:val="none" w:sz="0" w:space="0" w:color="auto"/>
                <w:bottom w:val="none" w:sz="0" w:space="0" w:color="auto"/>
                <w:right w:val="none" w:sz="0" w:space="0" w:color="auto"/>
              </w:divBdr>
            </w:div>
            <w:div w:id="3011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20673">
      <w:bodyDiv w:val="1"/>
      <w:marLeft w:val="0"/>
      <w:marRight w:val="0"/>
      <w:marTop w:val="0"/>
      <w:marBottom w:val="0"/>
      <w:divBdr>
        <w:top w:val="none" w:sz="0" w:space="0" w:color="auto"/>
        <w:left w:val="none" w:sz="0" w:space="0" w:color="auto"/>
        <w:bottom w:val="none" w:sz="0" w:space="0" w:color="auto"/>
        <w:right w:val="none" w:sz="0" w:space="0" w:color="auto"/>
      </w:divBdr>
      <w:divsChild>
        <w:div w:id="593560266">
          <w:marLeft w:val="0"/>
          <w:marRight w:val="0"/>
          <w:marTop w:val="0"/>
          <w:marBottom w:val="0"/>
          <w:divBdr>
            <w:top w:val="none" w:sz="0" w:space="0" w:color="auto"/>
            <w:left w:val="none" w:sz="0" w:space="0" w:color="auto"/>
            <w:bottom w:val="none" w:sz="0" w:space="0" w:color="auto"/>
            <w:right w:val="none" w:sz="0" w:space="0" w:color="auto"/>
          </w:divBdr>
          <w:divsChild>
            <w:div w:id="531184452">
              <w:marLeft w:val="0"/>
              <w:marRight w:val="0"/>
              <w:marTop w:val="0"/>
              <w:marBottom w:val="0"/>
              <w:divBdr>
                <w:top w:val="none" w:sz="0" w:space="0" w:color="auto"/>
                <w:left w:val="none" w:sz="0" w:space="0" w:color="auto"/>
                <w:bottom w:val="none" w:sz="0" w:space="0" w:color="auto"/>
                <w:right w:val="none" w:sz="0" w:space="0" w:color="auto"/>
              </w:divBdr>
            </w:div>
            <w:div w:id="1263224310">
              <w:marLeft w:val="0"/>
              <w:marRight w:val="0"/>
              <w:marTop w:val="0"/>
              <w:marBottom w:val="0"/>
              <w:divBdr>
                <w:top w:val="none" w:sz="0" w:space="0" w:color="auto"/>
                <w:left w:val="none" w:sz="0" w:space="0" w:color="auto"/>
                <w:bottom w:val="none" w:sz="0" w:space="0" w:color="auto"/>
                <w:right w:val="none" w:sz="0" w:space="0" w:color="auto"/>
              </w:divBdr>
            </w:div>
            <w:div w:id="12730671">
              <w:marLeft w:val="0"/>
              <w:marRight w:val="0"/>
              <w:marTop w:val="0"/>
              <w:marBottom w:val="0"/>
              <w:divBdr>
                <w:top w:val="none" w:sz="0" w:space="0" w:color="auto"/>
                <w:left w:val="none" w:sz="0" w:space="0" w:color="auto"/>
                <w:bottom w:val="none" w:sz="0" w:space="0" w:color="auto"/>
                <w:right w:val="none" w:sz="0" w:space="0" w:color="auto"/>
              </w:divBdr>
            </w:div>
            <w:div w:id="1213079634">
              <w:marLeft w:val="0"/>
              <w:marRight w:val="0"/>
              <w:marTop w:val="0"/>
              <w:marBottom w:val="0"/>
              <w:divBdr>
                <w:top w:val="none" w:sz="0" w:space="0" w:color="auto"/>
                <w:left w:val="none" w:sz="0" w:space="0" w:color="auto"/>
                <w:bottom w:val="none" w:sz="0" w:space="0" w:color="auto"/>
                <w:right w:val="none" w:sz="0" w:space="0" w:color="auto"/>
              </w:divBdr>
            </w:div>
            <w:div w:id="1965580382">
              <w:marLeft w:val="0"/>
              <w:marRight w:val="0"/>
              <w:marTop w:val="0"/>
              <w:marBottom w:val="0"/>
              <w:divBdr>
                <w:top w:val="none" w:sz="0" w:space="0" w:color="auto"/>
                <w:left w:val="none" w:sz="0" w:space="0" w:color="auto"/>
                <w:bottom w:val="none" w:sz="0" w:space="0" w:color="auto"/>
                <w:right w:val="none" w:sz="0" w:space="0" w:color="auto"/>
              </w:divBdr>
            </w:div>
            <w:div w:id="349262904">
              <w:marLeft w:val="0"/>
              <w:marRight w:val="0"/>
              <w:marTop w:val="0"/>
              <w:marBottom w:val="0"/>
              <w:divBdr>
                <w:top w:val="none" w:sz="0" w:space="0" w:color="auto"/>
                <w:left w:val="none" w:sz="0" w:space="0" w:color="auto"/>
                <w:bottom w:val="none" w:sz="0" w:space="0" w:color="auto"/>
                <w:right w:val="none" w:sz="0" w:space="0" w:color="auto"/>
              </w:divBdr>
            </w:div>
            <w:div w:id="221447848">
              <w:marLeft w:val="0"/>
              <w:marRight w:val="0"/>
              <w:marTop w:val="0"/>
              <w:marBottom w:val="0"/>
              <w:divBdr>
                <w:top w:val="none" w:sz="0" w:space="0" w:color="auto"/>
                <w:left w:val="none" w:sz="0" w:space="0" w:color="auto"/>
                <w:bottom w:val="none" w:sz="0" w:space="0" w:color="auto"/>
                <w:right w:val="none" w:sz="0" w:space="0" w:color="auto"/>
              </w:divBdr>
            </w:div>
            <w:div w:id="1968966940">
              <w:marLeft w:val="0"/>
              <w:marRight w:val="0"/>
              <w:marTop w:val="0"/>
              <w:marBottom w:val="0"/>
              <w:divBdr>
                <w:top w:val="none" w:sz="0" w:space="0" w:color="auto"/>
                <w:left w:val="none" w:sz="0" w:space="0" w:color="auto"/>
                <w:bottom w:val="none" w:sz="0" w:space="0" w:color="auto"/>
                <w:right w:val="none" w:sz="0" w:space="0" w:color="auto"/>
              </w:divBdr>
            </w:div>
            <w:div w:id="1697611626">
              <w:marLeft w:val="0"/>
              <w:marRight w:val="0"/>
              <w:marTop w:val="0"/>
              <w:marBottom w:val="0"/>
              <w:divBdr>
                <w:top w:val="none" w:sz="0" w:space="0" w:color="auto"/>
                <w:left w:val="none" w:sz="0" w:space="0" w:color="auto"/>
                <w:bottom w:val="none" w:sz="0" w:space="0" w:color="auto"/>
                <w:right w:val="none" w:sz="0" w:space="0" w:color="auto"/>
              </w:divBdr>
            </w:div>
            <w:div w:id="1040855988">
              <w:marLeft w:val="0"/>
              <w:marRight w:val="0"/>
              <w:marTop w:val="0"/>
              <w:marBottom w:val="0"/>
              <w:divBdr>
                <w:top w:val="none" w:sz="0" w:space="0" w:color="auto"/>
                <w:left w:val="none" w:sz="0" w:space="0" w:color="auto"/>
                <w:bottom w:val="none" w:sz="0" w:space="0" w:color="auto"/>
                <w:right w:val="none" w:sz="0" w:space="0" w:color="auto"/>
              </w:divBdr>
            </w:div>
            <w:div w:id="409426579">
              <w:marLeft w:val="0"/>
              <w:marRight w:val="0"/>
              <w:marTop w:val="0"/>
              <w:marBottom w:val="0"/>
              <w:divBdr>
                <w:top w:val="none" w:sz="0" w:space="0" w:color="auto"/>
                <w:left w:val="none" w:sz="0" w:space="0" w:color="auto"/>
                <w:bottom w:val="none" w:sz="0" w:space="0" w:color="auto"/>
                <w:right w:val="none" w:sz="0" w:space="0" w:color="auto"/>
              </w:divBdr>
            </w:div>
            <w:div w:id="1241602980">
              <w:marLeft w:val="0"/>
              <w:marRight w:val="0"/>
              <w:marTop w:val="0"/>
              <w:marBottom w:val="0"/>
              <w:divBdr>
                <w:top w:val="none" w:sz="0" w:space="0" w:color="auto"/>
                <w:left w:val="none" w:sz="0" w:space="0" w:color="auto"/>
                <w:bottom w:val="none" w:sz="0" w:space="0" w:color="auto"/>
                <w:right w:val="none" w:sz="0" w:space="0" w:color="auto"/>
              </w:divBdr>
            </w:div>
            <w:div w:id="1191996034">
              <w:marLeft w:val="0"/>
              <w:marRight w:val="0"/>
              <w:marTop w:val="0"/>
              <w:marBottom w:val="0"/>
              <w:divBdr>
                <w:top w:val="none" w:sz="0" w:space="0" w:color="auto"/>
                <w:left w:val="none" w:sz="0" w:space="0" w:color="auto"/>
                <w:bottom w:val="none" w:sz="0" w:space="0" w:color="auto"/>
                <w:right w:val="none" w:sz="0" w:space="0" w:color="auto"/>
              </w:divBdr>
            </w:div>
            <w:div w:id="786505455">
              <w:marLeft w:val="0"/>
              <w:marRight w:val="0"/>
              <w:marTop w:val="0"/>
              <w:marBottom w:val="0"/>
              <w:divBdr>
                <w:top w:val="none" w:sz="0" w:space="0" w:color="auto"/>
                <w:left w:val="none" w:sz="0" w:space="0" w:color="auto"/>
                <w:bottom w:val="none" w:sz="0" w:space="0" w:color="auto"/>
                <w:right w:val="none" w:sz="0" w:space="0" w:color="auto"/>
              </w:divBdr>
            </w:div>
            <w:div w:id="1137188276">
              <w:marLeft w:val="0"/>
              <w:marRight w:val="0"/>
              <w:marTop w:val="0"/>
              <w:marBottom w:val="0"/>
              <w:divBdr>
                <w:top w:val="none" w:sz="0" w:space="0" w:color="auto"/>
                <w:left w:val="none" w:sz="0" w:space="0" w:color="auto"/>
                <w:bottom w:val="none" w:sz="0" w:space="0" w:color="auto"/>
                <w:right w:val="none" w:sz="0" w:space="0" w:color="auto"/>
              </w:divBdr>
            </w:div>
            <w:div w:id="548347584">
              <w:marLeft w:val="0"/>
              <w:marRight w:val="0"/>
              <w:marTop w:val="0"/>
              <w:marBottom w:val="0"/>
              <w:divBdr>
                <w:top w:val="none" w:sz="0" w:space="0" w:color="auto"/>
                <w:left w:val="none" w:sz="0" w:space="0" w:color="auto"/>
                <w:bottom w:val="none" w:sz="0" w:space="0" w:color="auto"/>
                <w:right w:val="none" w:sz="0" w:space="0" w:color="auto"/>
              </w:divBdr>
            </w:div>
            <w:div w:id="715816188">
              <w:marLeft w:val="0"/>
              <w:marRight w:val="0"/>
              <w:marTop w:val="0"/>
              <w:marBottom w:val="0"/>
              <w:divBdr>
                <w:top w:val="none" w:sz="0" w:space="0" w:color="auto"/>
                <w:left w:val="none" w:sz="0" w:space="0" w:color="auto"/>
                <w:bottom w:val="none" w:sz="0" w:space="0" w:color="auto"/>
                <w:right w:val="none" w:sz="0" w:space="0" w:color="auto"/>
              </w:divBdr>
            </w:div>
            <w:div w:id="1862085481">
              <w:marLeft w:val="0"/>
              <w:marRight w:val="0"/>
              <w:marTop w:val="0"/>
              <w:marBottom w:val="0"/>
              <w:divBdr>
                <w:top w:val="none" w:sz="0" w:space="0" w:color="auto"/>
                <w:left w:val="none" w:sz="0" w:space="0" w:color="auto"/>
                <w:bottom w:val="none" w:sz="0" w:space="0" w:color="auto"/>
                <w:right w:val="none" w:sz="0" w:space="0" w:color="auto"/>
              </w:divBdr>
            </w:div>
            <w:div w:id="2008631740">
              <w:marLeft w:val="0"/>
              <w:marRight w:val="0"/>
              <w:marTop w:val="0"/>
              <w:marBottom w:val="0"/>
              <w:divBdr>
                <w:top w:val="none" w:sz="0" w:space="0" w:color="auto"/>
                <w:left w:val="none" w:sz="0" w:space="0" w:color="auto"/>
                <w:bottom w:val="none" w:sz="0" w:space="0" w:color="auto"/>
                <w:right w:val="none" w:sz="0" w:space="0" w:color="auto"/>
              </w:divBdr>
            </w:div>
            <w:div w:id="1356688204">
              <w:marLeft w:val="0"/>
              <w:marRight w:val="0"/>
              <w:marTop w:val="0"/>
              <w:marBottom w:val="0"/>
              <w:divBdr>
                <w:top w:val="none" w:sz="0" w:space="0" w:color="auto"/>
                <w:left w:val="none" w:sz="0" w:space="0" w:color="auto"/>
                <w:bottom w:val="none" w:sz="0" w:space="0" w:color="auto"/>
                <w:right w:val="none" w:sz="0" w:space="0" w:color="auto"/>
              </w:divBdr>
            </w:div>
            <w:div w:id="1786462161">
              <w:marLeft w:val="0"/>
              <w:marRight w:val="0"/>
              <w:marTop w:val="0"/>
              <w:marBottom w:val="0"/>
              <w:divBdr>
                <w:top w:val="none" w:sz="0" w:space="0" w:color="auto"/>
                <w:left w:val="none" w:sz="0" w:space="0" w:color="auto"/>
                <w:bottom w:val="none" w:sz="0" w:space="0" w:color="auto"/>
                <w:right w:val="none" w:sz="0" w:space="0" w:color="auto"/>
              </w:divBdr>
            </w:div>
            <w:div w:id="1215194530">
              <w:marLeft w:val="0"/>
              <w:marRight w:val="0"/>
              <w:marTop w:val="0"/>
              <w:marBottom w:val="0"/>
              <w:divBdr>
                <w:top w:val="none" w:sz="0" w:space="0" w:color="auto"/>
                <w:left w:val="none" w:sz="0" w:space="0" w:color="auto"/>
                <w:bottom w:val="none" w:sz="0" w:space="0" w:color="auto"/>
                <w:right w:val="none" w:sz="0" w:space="0" w:color="auto"/>
              </w:divBdr>
            </w:div>
            <w:div w:id="235552932">
              <w:marLeft w:val="0"/>
              <w:marRight w:val="0"/>
              <w:marTop w:val="0"/>
              <w:marBottom w:val="0"/>
              <w:divBdr>
                <w:top w:val="none" w:sz="0" w:space="0" w:color="auto"/>
                <w:left w:val="none" w:sz="0" w:space="0" w:color="auto"/>
                <w:bottom w:val="none" w:sz="0" w:space="0" w:color="auto"/>
                <w:right w:val="none" w:sz="0" w:space="0" w:color="auto"/>
              </w:divBdr>
            </w:div>
            <w:div w:id="1781413477">
              <w:marLeft w:val="0"/>
              <w:marRight w:val="0"/>
              <w:marTop w:val="0"/>
              <w:marBottom w:val="0"/>
              <w:divBdr>
                <w:top w:val="none" w:sz="0" w:space="0" w:color="auto"/>
                <w:left w:val="none" w:sz="0" w:space="0" w:color="auto"/>
                <w:bottom w:val="none" w:sz="0" w:space="0" w:color="auto"/>
                <w:right w:val="none" w:sz="0" w:space="0" w:color="auto"/>
              </w:divBdr>
            </w:div>
            <w:div w:id="1557474324">
              <w:marLeft w:val="0"/>
              <w:marRight w:val="0"/>
              <w:marTop w:val="0"/>
              <w:marBottom w:val="0"/>
              <w:divBdr>
                <w:top w:val="none" w:sz="0" w:space="0" w:color="auto"/>
                <w:left w:val="none" w:sz="0" w:space="0" w:color="auto"/>
                <w:bottom w:val="none" w:sz="0" w:space="0" w:color="auto"/>
                <w:right w:val="none" w:sz="0" w:space="0" w:color="auto"/>
              </w:divBdr>
            </w:div>
            <w:div w:id="433288131">
              <w:marLeft w:val="0"/>
              <w:marRight w:val="0"/>
              <w:marTop w:val="0"/>
              <w:marBottom w:val="0"/>
              <w:divBdr>
                <w:top w:val="none" w:sz="0" w:space="0" w:color="auto"/>
                <w:left w:val="none" w:sz="0" w:space="0" w:color="auto"/>
                <w:bottom w:val="none" w:sz="0" w:space="0" w:color="auto"/>
                <w:right w:val="none" w:sz="0" w:space="0" w:color="auto"/>
              </w:divBdr>
            </w:div>
            <w:div w:id="693579242">
              <w:marLeft w:val="0"/>
              <w:marRight w:val="0"/>
              <w:marTop w:val="0"/>
              <w:marBottom w:val="0"/>
              <w:divBdr>
                <w:top w:val="none" w:sz="0" w:space="0" w:color="auto"/>
                <w:left w:val="none" w:sz="0" w:space="0" w:color="auto"/>
                <w:bottom w:val="none" w:sz="0" w:space="0" w:color="auto"/>
                <w:right w:val="none" w:sz="0" w:space="0" w:color="auto"/>
              </w:divBdr>
            </w:div>
            <w:div w:id="2007396596">
              <w:marLeft w:val="0"/>
              <w:marRight w:val="0"/>
              <w:marTop w:val="0"/>
              <w:marBottom w:val="0"/>
              <w:divBdr>
                <w:top w:val="none" w:sz="0" w:space="0" w:color="auto"/>
                <w:left w:val="none" w:sz="0" w:space="0" w:color="auto"/>
                <w:bottom w:val="none" w:sz="0" w:space="0" w:color="auto"/>
                <w:right w:val="none" w:sz="0" w:space="0" w:color="auto"/>
              </w:divBdr>
            </w:div>
            <w:div w:id="1501920576">
              <w:marLeft w:val="0"/>
              <w:marRight w:val="0"/>
              <w:marTop w:val="0"/>
              <w:marBottom w:val="0"/>
              <w:divBdr>
                <w:top w:val="none" w:sz="0" w:space="0" w:color="auto"/>
                <w:left w:val="none" w:sz="0" w:space="0" w:color="auto"/>
                <w:bottom w:val="none" w:sz="0" w:space="0" w:color="auto"/>
                <w:right w:val="none" w:sz="0" w:space="0" w:color="auto"/>
              </w:divBdr>
            </w:div>
            <w:div w:id="539822512">
              <w:marLeft w:val="0"/>
              <w:marRight w:val="0"/>
              <w:marTop w:val="0"/>
              <w:marBottom w:val="0"/>
              <w:divBdr>
                <w:top w:val="none" w:sz="0" w:space="0" w:color="auto"/>
                <w:left w:val="none" w:sz="0" w:space="0" w:color="auto"/>
                <w:bottom w:val="none" w:sz="0" w:space="0" w:color="auto"/>
                <w:right w:val="none" w:sz="0" w:space="0" w:color="auto"/>
              </w:divBdr>
            </w:div>
            <w:div w:id="566963424">
              <w:marLeft w:val="0"/>
              <w:marRight w:val="0"/>
              <w:marTop w:val="0"/>
              <w:marBottom w:val="0"/>
              <w:divBdr>
                <w:top w:val="none" w:sz="0" w:space="0" w:color="auto"/>
                <w:left w:val="none" w:sz="0" w:space="0" w:color="auto"/>
                <w:bottom w:val="none" w:sz="0" w:space="0" w:color="auto"/>
                <w:right w:val="none" w:sz="0" w:space="0" w:color="auto"/>
              </w:divBdr>
            </w:div>
            <w:div w:id="571083537">
              <w:marLeft w:val="0"/>
              <w:marRight w:val="0"/>
              <w:marTop w:val="0"/>
              <w:marBottom w:val="0"/>
              <w:divBdr>
                <w:top w:val="none" w:sz="0" w:space="0" w:color="auto"/>
                <w:left w:val="none" w:sz="0" w:space="0" w:color="auto"/>
                <w:bottom w:val="none" w:sz="0" w:space="0" w:color="auto"/>
                <w:right w:val="none" w:sz="0" w:space="0" w:color="auto"/>
              </w:divBdr>
            </w:div>
            <w:div w:id="308750753">
              <w:marLeft w:val="0"/>
              <w:marRight w:val="0"/>
              <w:marTop w:val="0"/>
              <w:marBottom w:val="0"/>
              <w:divBdr>
                <w:top w:val="none" w:sz="0" w:space="0" w:color="auto"/>
                <w:left w:val="none" w:sz="0" w:space="0" w:color="auto"/>
                <w:bottom w:val="none" w:sz="0" w:space="0" w:color="auto"/>
                <w:right w:val="none" w:sz="0" w:space="0" w:color="auto"/>
              </w:divBdr>
            </w:div>
            <w:div w:id="360597933">
              <w:marLeft w:val="0"/>
              <w:marRight w:val="0"/>
              <w:marTop w:val="0"/>
              <w:marBottom w:val="0"/>
              <w:divBdr>
                <w:top w:val="none" w:sz="0" w:space="0" w:color="auto"/>
                <w:left w:val="none" w:sz="0" w:space="0" w:color="auto"/>
                <w:bottom w:val="none" w:sz="0" w:space="0" w:color="auto"/>
                <w:right w:val="none" w:sz="0" w:space="0" w:color="auto"/>
              </w:divBdr>
            </w:div>
            <w:div w:id="299848773">
              <w:marLeft w:val="0"/>
              <w:marRight w:val="0"/>
              <w:marTop w:val="0"/>
              <w:marBottom w:val="0"/>
              <w:divBdr>
                <w:top w:val="none" w:sz="0" w:space="0" w:color="auto"/>
                <w:left w:val="none" w:sz="0" w:space="0" w:color="auto"/>
                <w:bottom w:val="none" w:sz="0" w:space="0" w:color="auto"/>
                <w:right w:val="none" w:sz="0" w:space="0" w:color="auto"/>
              </w:divBdr>
            </w:div>
            <w:div w:id="2014986805">
              <w:marLeft w:val="0"/>
              <w:marRight w:val="0"/>
              <w:marTop w:val="0"/>
              <w:marBottom w:val="0"/>
              <w:divBdr>
                <w:top w:val="none" w:sz="0" w:space="0" w:color="auto"/>
                <w:left w:val="none" w:sz="0" w:space="0" w:color="auto"/>
                <w:bottom w:val="none" w:sz="0" w:space="0" w:color="auto"/>
                <w:right w:val="none" w:sz="0" w:space="0" w:color="auto"/>
              </w:divBdr>
            </w:div>
            <w:div w:id="2128085874">
              <w:marLeft w:val="0"/>
              <w:marRight w:val="0"/>
              <w:marTop w:val="0"/>
              <w:marBottom w:val="0"/>
              <w:divBdr>
                <w:top w:val="none" w:sz="0" w:space="0" w:color="auto"/>
                <w:left w:val="none" w:sz="0" w:space="0" w:color="auto"/>
                <w:bottom w:val="none" w:sz="0" w:space="0" w:color="auto"/>
                <w:right w:val="none" w:sz="0" w:space="0" w:color="auto"/>
              </w:divBdr>
            </w:div>
            <w:div w:id="1010986480">
              <w:marLeft w:val="0"/>
              <w:marRight w:val="0"/>
              <w:marTop w:val="0"/>
              <w:marBottom w:val="0"/>
              <w:divBdr>
                <w:top w:val="none" w:sz="0" w:space="0" w:color="auto"/>
                <w:left w:val="none" w:sz="0" w:space="0" w:color="auto"/>
                <w:bottom w:val="none" w:sz="0" w:space="0" w:color="auto"/>
                <w:right w:val="none" w:sz="0" w:space="0" w:color="auto"/>
              </w:divBdr>
            </w:div>
            <w:div w:id="675695778">
              <w:marLeft w:val="0"/>
              <w:marRight w:val="0"/>
              <w:marTop w:val="0"/>
              <w:marBottom w:val="0"/>
              <w:divBdr>
                <w:top w:val="none" w:sz="0" w:space="0" w:color="auto"/>
                <w:left w:val="none" w:sz="0" w:space="0" w:color="auto"/>
                <w:bottom w:val="none" w:sz="0" w:space="0" w:color="auto"/>
                <w:right w:val="none" w:sz="0" w:space="0" w:color="auto"/>
              </w:divBdr>
            </w:div>
            <w:div w:id="226839395">
              <w:marLeft w:val="0"/>
              <w:marRight w:val="0"/>
              <w:marTop w:val="0"/>
              <w:marBottom w:val="0"/>
              <w:divBdr>
                <w:top w:val="none" w:sz="0" w:space="0" w:color="auto"/>
                <w:left w:val="none" w:sz="0" w:space="0" w:color="auto"/>
                <w:bottom w:val="none" w:sz="0" w:space="0" w:color="auto"/>
                <w:right w:val="none" w:sz="0" w:space="0" w:color="auto"/>
              </w:divBdr>
            </w:div>
            <w:div w:id="1161239878">
              <w:marLeft w:val="0"/>
              <w:marRight w:val="0"/>
              <w:marTop w:val="0"/>
              <w:marBottom w:val="0"/>
              <w:divBdr>
                <w:top w:val="none" w:sz="0" w:space="0" w:color="auto"/>
                <w:left w:val="none" w:sz="0" w:space="0" w:color="auto"/>
                <w:bottom w:val="none" w:sz="0" w:space="0" w:color="auto"/>
                <w:right w:val="none" w:sz="0" w:space="0" w:color="auto"/>
              </w:divBdr>
            </w:div>
            <w:div w:id="533273858">
              <w:marLeft w:val="0"/>
              <w:marRight w:val="0"/>
              <w:marTop w:val="0"/>
              <w:marBottom w:val="0"/>
              <w:divBdr>
                <w:top w:val="none" w:sz="0" w:space="0" w:color="auto"/>
                <w:left w:val="none" w:sz="0" w:space="0" w:color="auto"/>
                <w:bottom w:val="none" w:sz="0" w:space="0" w:color="auto"/>
                <w:right w:val="none" w:sz="0" w:space="0" w:color="auto"/>
              </w:divBdr>
            </w:div>
            <w:div w:id="1655834729">
              <w:marLeft w:val="0"/>
              <w:marRight w:val="0"/>
              <w:marTop w:val="0"/>
              <w:marBottom w:val="0"/>
              <w:divBdr>
                <w:top w:val="none" w:sz="0" w:space="0" w:color="auto"/>
                <w:left w:val="none" w:sz="0" w:space="0" w:color="auto"/>
                <w:bottom w:val="none" w:sz="0" w:space="0" w:color="auto"/>
                <w:right w:val="none" w:sz="0" w:space="0" w:color="auto"/>
              </w:divBdr>
            </w:div>
            <w:div w:id="551886862">
              <w:marLeft w:val="0"/>
              <w:marRight w:val="0"/>
              <w:marTop w:val="0"/>
              <w:marBottom w:val="0"/>
              <w:divBdr>
                <w:top w:val="none" w:sz="0" w:space="0" w:color="auto"/>
                <w:left w:val="none" w:sz="0" w:space="0" w:color="auto"/>
                <w:bottom w:val="none" w:sz="0" w:space="0" w:color="auto"/>
                <w:right w:val="none" w:sz="0" w:space="0" w:color="auto"/>
              </w:divBdr>
            </w:div>
            <w:div w:id="1503008124">
              <w:marLeft w:val="0"/>
              <w:marRight w:val="0"/>
              <w:marTop w:val="0"/>
              <w:marBottom w:val="0"/>
              <w:divBdr>
                <w:top w:val="none" w:sz="0" w:space="0" w:color="auto"/>
                <w:left w:val="none" w:sz="0" w:space="0" w:color="auto"/>
                <w:bottom w:val="none" w:sz="0" w:space="0" w:color="auto"/>
                <w:right w:val="none" w:sz="0" w:space="0" w:color="auto"/>
              </w:divBdr>
            </w:div>
            <w:div w:id="1066075106">
              <w:marLeft w:val="0"/>
              <w:marRight w:val="0"/>
              <w:marTop w:val="0"/>
              <w:marBottom w:val="0"/>
              <w:divBdr>
                <w:top w:val="none" w:sz="0" w:space="0" w:color="auto"/>
                <w:left w:val="none" w:sz="0" w:space="0" w:color="auto"/>
                <w:bottom w:val="none" w:sz="0" w:space="0" w:color="auto"/>
                <w:right w:val="none" w:sz="0" w:space="0" w:color="auto"/>
              </w:divBdr>
            </w:div>
            <w:div w:id="2026595709">
              <w:marLeft w:val="0"/>
              <w:marRight w:val="0"/>
              <w:marTop w:val="0"/>
              <w:marBottom w:val="0"/>
              <w:divBdr>
                <w:top w:val="none" w:sz="0" w:space="0" w:color="auto"/>
                <w:left w:val="none" w:sz="0" w:space="0" w:color="auto"/>
                <w:bottom w:val="none" w:sz="0" w:space="0" w:color="auto"/>
                <w:right w:val="none" w:sz="0" w:space="0" w:color="auto"/>
              </w:divBdr>
            </w:div>
            <w:div w:id="131215845">
              <w:marLeft w:val="0"/>
              <w:marRight w:val="0"/>
              <w:marTop w:val="0"/>
              <w:marBottom w:val="0"/>
              <w:divBdr>
                <w:top w:val="none" w:sz="0" w:space="0" w:color="auto"/>
                <w:left w:val="none" w:sz="0" w:space="0" w:color="auto"/>
                <w:bottom w:val="none" w:sz="0" w:space="0" w:color="auto"/>
                <w:right w:val="none" w:sz="0" w:space="0" w:color="auto"/>
              </w:divBdr>
            </w:div>
            <w:div w:id="761804645">
              <w:marLeft w:val="0"/>
              <w:marRight w:val="0"/>
              <w:marTop w:val="0"/>
              <w:marBottom w:val="0"/>
              <w:divBdr>
                <w:top w:val="none" w:sz="0" w:space="0" w:color="auto"/>
                <w:left w:val="none" w:sz="0" w:space="0" w:color="auto"/>
                <w:bottom w:val="none" w:sz="0" w:space="0" w:color="auto"/>
                <w:right w:val="none" w:sz="0" w:space="0" w:color="auto"/>
              </w:divBdr>
            </w:div>
            <w:div w:id="841745490">
              <w:marLeft w:val="0"/>
              <w:marRight w:val="0"/>
              <w:marTop w:val="0"/>
              <w:marBottom w:val="0"/>
              <w:divBdr>
                <w:top w:val="none" w:sz="0" w:space="0" w:color="auto"/>
                <w:left w:val="none" w:sz="0" w:space="0" w:color="auto"/>
                <w:bottom w:val="none" w:sz="0" w:space="0" w:color="auto"/>
                <w:right w:val="none" w:sz="0" w:space="0" w:color="auto"/>
              </w:divBdr>
            </w:div>
            <w:div w:id="988241445">
              <w:marLeft w:val="0"/>
              <w:marRight w:val="0"/>
              <w:marTop w:val="0"/>
              <w:marBottom w:val="0"/>
              <w:divBdr>
                <w:top w:val="none" w:sz="0" w:space="0" w:color="auto"/>
                <w:left w:val="none" w:sz="0" w:space="0" w:color="auto"/>
                <w:bottom w:val="none" w:sz="0" w:space="0" w:color="auto"/>
                <w:right w:val="none" w:sz="0" w:space="0" w:color="auto"/>
              </w:divBdr>
            </w:div>
            <w:div w:id="1140609233">
              <w:marLeft w:val="0"/>
              <w:marRight w:val="0"/>
              <w:marTop w:val="0"/>
              <w:marBottom w:val="0"/>
              <w:divBdr>
                <w:top w:val="none" w:sz="0" w:space="0" w:color="auto"/>
                <w:left w:val="none" w:sz="0" w:space="0" w:color="auto"/>
                <w:bottom w:val="none" w:sz="0" w:space="0" w:color="auto"/>
                <w:right w:val="none" w:sz="0" w:space="0" w:color="auto"/>
              </w:divBdr>
            </w:div>
            <w:div w:id="178396257">
              <w:marLeft w:val="0"/>
              <w:marRight w:val="0"/>
              <w:marTop w:val="0"/>
              <w:marBottom w:val="0"/>
              <w:divBdr>
                <w:top w:val="none" w:sz="0" w:space="0" w:color="auto"/>
                <w:left w:val="none" w:sz="0" w:space="0" w:color="auto"/>
                <w:bottom w:val="none" w:sz="0" w:space="0" w:color="auto"/>
                <w:right w:val="none" w:sz="0" w:space="0" w:color="auto"/>
              </w:divBdr>
            </w:div>
            <w:div w:id="1303266494">
              <w:marLeft w:val="0"/>
              <w:marRight w:val="0"/>
              <w:marTop w:val="0"/>
              <w:marBottom w:val="0"/>
              <w:divBdr>
                <w:top w:val="none" w:sz="0" w:space="0" w:color="auto"/>
                <w:left w:val="none" w:sz="0" w:space="0" w:color="auto"/>
                <w:bottom w:val="none" w:sz="0" w:space="0" w:color="auto"/>
                <w:right w:val="none" w:sz="0" w:space="0" w:color="auto"/>
              </w:divBdr>
            </w:div>
            <w:div w:id="1531801330">
              <w:marLeft w:val="0"/>
              <w:marRight w:val="0"/>
              <w:marTop w:val="0"/>
              <w:marBottom w:val="0"/>
              <w:divBdr>
                <w:top w:val="none" w:sz="0" w:space="0" w:color="auto"/>
                <w:left w:val="none" w:sz="0" w:space="0" w:color="auto"/>
                <w:bottom w:val="none" w:sz="0" w:space="0" w:color="auto"/>
                <w:right w:val="none" w:sz="0" w:space="0" w:color="auto"/>
              </w:divBdr>
            </w:div>
            <w:div w:id="1819879834">
              <w:marLeft w:val="0"/>
              <w:marRight w:val="0"/>
              <w:marTop w:val="0"/>
              <w:marBottom w:val="0"/>
              <w:divBdr>
                <w:top w:val="none" w:sz="0" w:space="0" w:color="auto"/>
                <w:left w:val="none" w:sz="0" w:space="0" w:color="auto"/>
                <w:bottom w:val="none" w:sz="0" w:space="0" w:color="auto"/>
                <w:right w:val="none" w:sz="0" w:space="0" w:color="auto"/>
              </w:divBdr>
            </w:div>
            <w:div w:id="423720718">
              <w:marLeft w:val="0"/>
              <w:marRight w:val="0"/>
              <w:marTop w:val="0"/>
              <w:marBottom w:val="0"/>
              <w:divBdr>
                <w:top w:val="none" w:sz="0" w:space="0" w:color="auto"/>
                <w:left w:val="none" w:sz="0" w:space="0" w:color="auto"/>
                <w:bottom w:val="none" w:sz="0" w:space="0" w:color="auto"/>
                <w:right w:val="none" w:sz="0" w:space="0" w:color="auto"/>
              </w:divBdr>
            </w:div>
            <w:div w:id="200168408">
              <w:marLeft w:val="0"/>
              <w:marRight w:val="0"/>
              <w:marTop w:val="0"/>
              <w:marBottom w:val="0"/>
              <w:divBdr>
                <w:top w:val="none" w:sz="0" w:space="0" w:color="auto"/>
                <w:left w:val="none" w:sz="0" w:space="0" w:color="auto"/>
                <w:bottom w:val="none" w:sz="0" w:space="0" w:color="auto"/>
                <w:right w:val="none" w:sz="0" w:space="0" w:color="auto"/>
              </w:divBdr>
            </w:div>
            <w:div w:id="617567826">
              <w:marLeft w:val="0"/>
              <w:marRight w:val="0"/>
              <w:marTop w:val="0"/>
              <w:marBottom w:val="0"/>
              <w:divBdr>
                <w:top w:val="none" w:sz="0" w:space="0" w:color="auto"/>
                <w:left w:val="none" w:sz="0" w:space="0" w:color="auto"/>
                <w:bottom w:val="none" w:sz="0" w:space="0" w:color="auto"/>
                <w:right w:val="none" w:sz="0" w:space="0" w:color="auto"/>
              </w:divBdr>
            </w:div>
            <w:div w:id="946236545">
              <w:marLeft w:val="0"/>
              <w:marRight w:val="0"/>
              <w:marTop w:val="0"/>
              <w:marBottom w:val="0"/>
              <w:divBdr>
                <w:top w:val="none" w:sz="0" w:space="0" w:color="auto"/>
                <w:left w:val="none" w:sz="0" w:space="0" w:color="auto"/>
                <w:bottom w:val="none" w:sz="0" w:space="0" w:color="auto"/>
                <w:right w:val="none" w:sz="0" w:space="0" w:color="auto"/>
              </w:divBdr>
            </w:div>
            <w:div w:id="763918901">
              <w:marLeft w:val="0"/>
              <w:marRight w:val="0"/>
              <w:marTop w:val="0"/>
              <w:marBottom w:val="0"/>
              <w:divBdr>
                <w:top w:val="none" w:sz="0" w:space="0" w:color="auto"/>
                <w:left w:val="none" w:sz="0" w:space="0" w:color="auto"/>
                <w:bottom w:val="none" w:sz="0" w:space="0" w:color="auto"/>
                <w:right w:val="none" w:sz="0" w:space="0" w:color="auto"/>
              </w:divBdr>
            </w:div>
            <w:div w:id="1918634445">
              <w:marLeft w:val="0"/>
              <w:marRight w:val="0"/>
              <w:marTop w:val="0"/>
              <w:marBottom w:val="0"/>
              <w:divBdr>
                <w:top w:val="none" w:sz="0" w:space="0" w:color="auto"/>
                <w:left w:val="none" w:sz="0" w:space="0" w:color="auto"/>
                <w:bottom w:val="none" w:sz="0" w:space="0" w:color="auto"/>
                <w:right w:val="none" w:sz="0" w:space="0" w:color="auto"/>
              </w:divBdr>
            </w:div>
            <w:div w:id="2114326444">
              <w:marLeft w:val="0"/>
              <w:marRight w:val="0"/>
              <w:marTop w:val="0"/>
              <w:marBottom w:val="0"/>
              <w:divBdr>
                <w:top w:val="none" w:sz="0" w:space="0" w:color="auto"/>
                <w:left w:val="none" w:sz="0" w:space="0" w:color="auto"/>
                <w:bottom w:val="none" w:sz="0" w:space="0" w:color="auto"/>
                <w:right w:val="none" w:sz="0" w:space="0" w:color="auto"/>
              </w:divBdr>
            </w:div>
            <w:div w:id="1100226475">
              <w:marLeft w:val="0"/>
              <w:marRight w:val="0"/>
              <w:marTop w:val="0"/>
              <w:marBottom w:val="0"/>
              <w:divBdr>
                <w:top w:val="none" w:sz="0" w:space="0" w:color="auto"/>
                <w:left w:val="none" w:sz="0" w:space="0" w:color="auto"/>
                <w:bottom w:val="none" w:sz="0" w:space="0" w:color="auto"/>
                <w:right w:val="none" w:sz="0" w:space="0" w:color="auto"/>
              </w:divBdr>
            </w:div>
            <w:div w:id="1965767135">
              <w:marLeft w:val="0"/>
              <w:marRight w:val="0"/>
              <w:marTop w:val="0"/>
              <w:marBottom w:val="0"/>
              <w:divBdr>
                <w:top w:val="none" w:sz="0" w:space="0" w:color="auto"/>
                <w:left w:val="none" w:sz="0" w:space="0" w:color="auto"/>
                <w:bottom w:val="none" w:sz="0" w:space="0" w:color="auto"/>
                <w:right w:val="none" w:sz="0" w:space="0" w:color="auto"/>
              </w:divBdr>
            </w:div>
            <w:div w:id="1179738124">
              <w:marLeft w:val="0"/>
              <w:marRight w:val="0"/>
              <w:marTop w:val="0"/>
              <w:marBottom w:val="0"/>
              <w:divBdr>
                <w:top w:val="none" w:sz="0" w:space="0" w:color="auto"/>
                <w:left w:val="none" w:sz="0" w:space="0" w:color="auto"/>
                <w:bottom w:val="none" w:sz="0" w:space="0" w:color="auto"/>
                <w:right w:val="none" w:sz="0" w:space="0" w:color="auto"/>
              </w:divBdr>
            </w:div>
            <w:div w:id="1648588444">
              <w:marLeft w:val="0"/>
              <w:marRight w:val="0"/>
              <w:marTop w:val="0"/>
              <w:marBottom w:val="0"/>
              <w:divBdr>
                <w:top w:val="none" w:sz="0" w:space="0" w:color="auto"/>
                <w:left w:val="none" w:sz="0" w:space="0" w:color="auto"/>
                <w:bottom w:val="none" w:sz="0" w:space="0" w:color="auto"/>
                <w:right w:val="none" w:sz="0" w:space="0" w:color="auto"/>
              </w:divBdr>
            </w:div>
            <w:div w:id="1754088345">
              <w:marLeft w:val="0"/>
              <w:marRight w:val="0"/>
              <w:marTop w:val="0"/>
              <w:marBottom w:val="0"/>
              <w:divBdr>
                <w:top w:val="none" w:sz="0" w:space="0" w:color="auto"/>
                <w:left w:val="none" w:sz="0" w:space="0" w:color="auto"/>
                <w:bottom w:val="none" w:sz="0" w:space="0" w:color="auto"/>
                <w:right w:val="none" w:sz="0" w:space="0" w:color="auto"/>
              </w:divBdr>
            </w:div>
            <w:div w:id="1852724090">
              <w:marLeft w:val="0"/>
              <w:marRight w:val="0"/>
              <w:marTop w:val="0"/>
              <w:marBottom w:val="0"/>
              <w:divBdr>
                <w:top w:val="none" w:sz="0" w:space="0" w:color="auto"/>
                <w:left w:val="none" w:sz="0" w:space="0" w:color="auto"/>
                <w:bottom w:val="none" w:sz="0" w:space="0" w:color="auto"/>
                <w:right w:val="none" w:sz="0" w:space="0" w:color="auto"/>
              </w:divBdr>
            </w:div>
            <w:div w:id="172300652">
              <w:marLeft w:val="0"/>
              <w:marRight w:val="0"/>
              <w:marTop w:val="0"/>
              <w:marBottom w:val="0"/>
              <w:divBdr>
                <w:top w:val="none" w:sz="0" w:space="0" w:color="auto"/>
                <w:left w:val="none" w:sz="0" w:space="0" w:color="auto"/>
                <w:bottom w:val="none" w:sz="0" w:space="0" w:color="auto"/>
                <w:right w:val="none" w:sz="0" w:space="0" w:color="auto"/>
              </w:divBdr>
            </w:div>
            <w:div w:id="1276869233">
              <w:marLeft w:val="0"/>
              <w:marRight w:val="0"/>
              <w:marTop w:val="0"/>
              <w:marBottom w:val="0"/>
              <w:divBdr>
                <w:top w:val="none" w:sz="0" w:space="0" w:color="auto"/>
                <w:left w:val="none" w:sz="0" w:space="0" w:color="auto"/>
                <w:bottom w:val="none" w:sz="0" w:space="0" w:color="auto"/>
                <w:right w:val="none" w:sz="0" w:space="0" w:color="auto"/>
              </w:divBdr>
            </w:div>
            <w:div w:id="2027250139">
              <w:marLeft w:val="0"/>
              <w:marRight w:val="0"/>
              <w:marTop w:val="0"/>
              <w:marBottom w:val="0"/>
              <w:divBdr>
                <w:top w:val="none" w:sz="0" w:space="0" w:color="auto"/>
                <w:left w:val="none" w:sz="0" w:space="0" w:color="auto"/>
                <w:bottom w:val="none" w:sz="0" w:space="0" w:color="auto"/>
                <w:right w:val="none" w:sz="0" w:space="0" w:color="auto"/>
              </w:divBdr>
            </w:div>
            <w:div w:id="1106079863">
              <w:marLeft w:val="0"/>
              <w:marRight w:val="0"/>
              <w:marTop w:val="0"/>
              <w:marBottom w:val="0"/>
              <w:divBdr>
                <w:top w:val="none" w:sz="0" w:space="0" w:color="auto"/>
                <w:left w:val="none" w:sz="0" w:space="0" w:color="auto"/>
                <w:bottom w:val="none" w:sz="0" w:space="0" w:color="auto"/>
                <w:right w:val="none" w:sz="0" w:space="0" w:color="auto"/>
              </w:divBdr>
            </w:div>
            <w:div w:id="984503594">
              <w:marLeft w:val="0"/>
              <w:marRight w:val="0"/>
              <w:marTop w:val="0"/>
              <w:marBottom w:val="0"/>
              <w:divBdr>
                <w:top w:val="none" w:sz="0" w:space="0" w:color="auto"/>
                <w:left w:val="none" w:sz="0" w:space="0" w:color="auto"/>
                <w:bottom w:val="none" w:sz="0" w:space="0" w:color="auto"/>
                <w:right w:val="none" w:sz="0" w:space="0" w:color="auto"/>
              </w:divBdr>
            </w:div>
            <w:div w:id="1129665775">
              <w:marLeft w:val="0"/>
              <w:marRight w:val="0"/>
              <w:marTop w:val="0"/>
              <w:marBottom w:val="0"/>
              <w:divBdr>
                <w:top w:val="none" w:sz="0" w:space="0" w:color="auto"/>
                <w:left w:val="none" w:sz="0" w:space="0" w:color="auto"/>
                <w:bottom w:val="none" w:sz="0" w:space="0" w:color="auto"/>
                <w:right w:val="none" w:sz="0" w:space="0" w:color="auto"/>
              </w:divBdr>
            </w:div>
            <w:div w:id="109974984">
              <w:marLeft w:val="0"/>
              <w:marRight w:val="0"/>
              <w:marTop w:val="0"/>
              <w:marBottom w:val="0"/>
              <w:divBdr>
                <w:top w:val="none" w:sz="0" w:space="0" w:color="auto"/>
                <w:left w:val="none" w:sz="0" w:space="0" w:color="auto"/>
                <w:bottom w:val="none" w:sz="0" w:space="0" w:color="auto"/>
                <w:right w:val="none" w:sz="0" w:space="0" w:color="auto"/>
              </w:divBdr>
            </w:div>
            <w:div w:id="644624399">
              <w:marLeft w:val="0"/>
              <w:marRight w:val="0"/>
              <w:marTop w:val="0"/>
              <w:marBottom w:val="0"/>
              <w:divBdr>
                <w:top w:val="none" w:sz="0" w:space="0" w:color="auto"/>
                <w:left w:val="none" w:sz="0" w:space="0" w:color="auto"/>
                <w:bottom w:val="none" w:sz="0" w:space="0" w:color="auto"/>
                <w:right w:val="none" w:sz="0" w:space="0" w:color="auto"/>
              </w:divBdr>
            </w:div>
            <w:div w:id="1013802599">
              <w:marLeft w:val="0"/>
              <w:marRight w:val="0"/>
              <w:marTop w:val="0"/>
              <w:marBottom w:val="0"/>
              <w:divBdr>
                <w:top w:val="none" w:sz="0" w:space="0" w:color="auto"/>
                <w:left w:val="none" w:sz="0" w:space="0" w:color="auto"/>
                <w:bottom w:val="none" w:sz="0" w:space="0" w:color="auto"/>
                <w:right w:val="none" w:sz="0" w:space="0" w:color="auto"/>
              </w:divBdr>
            </w:div>
            <w:div w:id="648901877">
              <w:marLeft w:val="0"/>
              <w:marRight w:val="0"/>
              <w:marTop w:val="0"/>
              <w:marBottom w:val="0"/>
              <w:divBdr>
                <w:top w:val="none" w:sz="0" w:space="0" w:color="auto"/>
                <w:left w:val="none" w:sz="0" w:space="0" w:color="auto"/>
                <w:bottom w:val="none" w:sz="0" w:space="0" w:color="auto"/>
                <w:right w:val="none" w:sz="0" w:space="0" w:color="auto"/>
              </w:divBdr>
            </w:div>
            <w:div w:id="87697486">
              <w:marLeft w:val="0"/>
              <w:marRight w:val="0"/>
              <w:marTop w:val="0"/>
              <w:marBottom w:val="0"/>
              <w:divBdr>
                <w:top w:val="none" w:sz="0" w:space="0" w:color="auto"/>
                <w:left w:val="none" w:sz="0" w:space="0" w:color="auto"/>
                <w:bottom w:val="none" w:sz="0" w:space="0" w:color="auto"/>
                <w:right w:val="none" w:sz="0" w:space="0" w:color="auto"/>
              </w:divBdr>
            </w:div>
            <w:div w:id="1218052141">
              <w:marLeft w:val="0"/>
              <w:marRight w:val="0"/>
              <w:marTop w:val="0"/>
              <w:marBottom w:val="0"/>
              <w:divBdr>
                <w:top w:val="none" w:sz="0" w:space="0" w:color="auto"/>
                <w:left w:val="none" w:sz="0" w:space="0" w:color="auto"/>
                <w:bottom w:val="none" w:sz="0" w:space="0" w:color="auto"/>
                <w:right w:val="none" w:sz="0" w:space="0" w:color="auto"/>
              </w:divBdr>
            </w:div>
            <w:div w:id="1086875635">
              <w:marLeft w:val="0"/>
              <w:marRight w:val="0"/>
              <w:marTop w:val="0"/>
              <w:marBottom w:val="0"/>
              <w:divBdr>
                <w:top w:val="none" w:sz="0" w:space="0" w:color="auto"/>
                <w:left w:val="none" w:sz="0" w:space="0" w:color="auto"/>
                <w:bottom w:val="none" w:sz="0" w:space="0" w:color="auto"/>
                <w:right w:val="none" w:sz="0" w:space="0" w:color="auto"/>
              </w:divBdr>
            </w:div>
            <w:div w:id="251663619">
              <w:marLeft w:val="0"/>
              <w:marRight w:val="0"/>
              <w:marTop w:val="0"/>
              <w:marBottom w:val="0"/>
              <w:divBdr>
                <w:top w:val="none" w:sz="0" w:space="0" w:color="auto"/>
                <w:left w:val="none" w:sz="0" w:space="0" w:color="auto"/>
                <w:bottom w:val="none" w:sz="0" w:space="0" w:color="auto"/>
                <w:right w:val="none" w:sz="0" w:space="0" w:color="auto"/>
              </w:divBdr>
            </w:div>
            <w:div w:id="410855351">
              <w:marLeft w:val="0"/>
              <w:marRight w:val="0"/>
              <w:marTop w:val="0"/>
              <w:marBottom w:val="0"/>
              <w:divBdr>
                <w:top w:val="none" w:sz="0" w:space="0" w:color="auto"/>
                <w:left w:val="none" w:sz="0" w:space="0" w:color="auto"/>
                <w:bottom w:val="none" w:sz="0" w:space="0" w:color="auto"/>
                <w:right w:val="none" w:sz="0" w:space="0" w:color="auto"/>
              </w:divBdr>
            </w:div>
            <w:div w:id="7824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909">
      <w:bodyDiv w:val="1"/>
      <w:marLeft w:val="0"/>
      <w:marRight w:val="0"/>
      <w:marTop w:val="0"/>
      <w:marBottom w:val="0"/>
      <w:divBdr>
        <w:top w:val="none" w:sz="0" w:space="0" w:color="auto"/>
        <w:left w:val="none" w:sz="0" w:space="0" w:color="auto"/>
        <w:bottom w:val="none" w:sz="0" w:space="0" w:color="auto"/>
        <w:right w:val="none" w:sz="0" w:space="0" w:color="auto"/>
      </w:divBdr>
    </w:div>
    <w:div w:id="563570534">
      <w:bodyDiv w:val="1"/>
      <w:marLeft w:val="0"/>
      <w:marRight w:val="0"/>
      <w:marTop w:val="0"/>
      <w:marBottom w:val="0"/>
      <w:divBdr>
        <w:top w:val="none" w:sz="0" w:space="0" w:color="auto"/>
        <w:left w:val="none" w:sz="0" w:space="0" w:color="auto"/>
        <w:bottom w:val="none" w:sz="0" w:space="0" w:color="auto"/>
        <w:right w:val="none" w:sz="0" w:space="0" w:color="auto"/>
      </w:divBdr>
      <w:divsChild>
        <w:div w:id="954824877">
          <w:marLeft w:val="0"/>
          <w:marRight w:val="0"/>
          <w:marTop w:val="0"/>
          <w:marBottom w:val="0"/>
          <w:divBdr>
            <w:top w:val="none" w:sz="0" w:space="0" w:color="auto"/>
            <w:left w:val="none" w:sz="0" w:space="0" w:color="auto"/>
            <w:bottom w:val="none" w:sz="0" w:space="0" w:color="auto"/>
            <w:right w:val="none" w:sz="0" w:space="0" w:color="auto"/>
          </w:divBdr>
          <w:divsChild>
            <w:div w:id="969632410">
              <w:marLeft w:val="0"/>
              <w:marRight w:val="0"/>
              <w:marTop w:val="0"/>
              <w:marBottom w:val="0"/>
              <w:divBdr>
                <w:top w:val="none" w:sz="0" w:space="0" w:color="auto"/>
                <w:left w:val="none" w:sz="0" w:space="0" w:color="auto"/>
                <w:bottom w:val="none" w:sz="0" w:space="0" w:color="auto"/>
                <w:right w:val="none" w:sz="0" w:space="0" w:color="auto"/>
              </w:divBdr>
            </w:div>
            <w:div w:id="1143423998">
              <w:marLeft w:val="0"/>
              <w:marRight w:val="0"/>
              <w:marTop w:val="0"/>
              <w:marBottom w:val="0"/>
              <w:divBdr>
                <w:top w:val="none" w:sz="0" w:space="0" w:color="auto"/>
                <w:left w:val="none" w:sz="0" w:space="0" w:color="auto"/>
                <w:bottom w:val="none" w:sz="0" w:space="0" w:color="auto"/>
                <w:right w:val="none" w:sz="0" w:space="0" w:color="auto"/>
              </w:divBdr>
            </w:div>
            <w:div w:id="62992650">
              <w:marLeft w:val="0"/>
              <w:marRight w:val="0"/>
              <w:marTop w:val="0"/>
              <w:marBottom w:val="0"/>
              <w:divBdr>
                <w:top w:val="none" w:sz="0" w:space="0" w:color="auto"/>
                <w:left w:val="none" w:sz="0" w:space="0" w:color="auto"/>
                <w:bottom w:val="none" w:sz="0" w:space="0" w:color="auto"/>
                <w:right w:val="none" w:sz="0" w:space="0" w:color="auto"/>
              </w:divBdr>
            </w:div>
            <w:div w:id="1610355819">
              <w:marLeft w:val="0"/>
              <w:marRight w:val="0"/>
              <w:marTop w:val="0"/>
              <w:marBottom w:val="0"/>
              <w:divBdr>
                <w:top w:val="none" w:sz="0" w:space="0" w:color="auto"/>
                <w:left w:val="none" w:sz="0" w:space="0" w:color="auto"/>
                <w:bottom w:val="none" w:sz="0" w:space="0" w:color="auto"/>
                <w:right w:val="none" w:sz="0" w:space="0" w:color="auto"/>
              </w:divBdr>
            </w:div>
            <w:div w:id="1591113507">
              <w:marLeft w:val="0"/>
              <w:marRight w:val="0"/>
              <w:marTop w:val="0"/>
              <w:marBottom w:val="0"/>
              <w:divBdr>
                <w:top w:val="none" w:sz="0" w:space="0" w:color="auto"/>
                <w:left w:val="none" w:sz="0" w:space="0" w:color="auto"/>
                <w:bottom w:val="none" w:sz="0" w:space="0" w:color="auto"/>
                <w:right w:val="none" w:sz="0" w:space="0" w:color="auto"/>
              </w:divBdr>
            </w:div>
            <w:div w:id="922883108">
              <w:marLeft w:val="0"/>
              <w:marRight w:val="0"/>
              <w:marTop w:val="0"/>
              <w:marBottom w:val="0"/>
              <w:divBdr>
                <w:top w:val="none" w:sz="0" w:space="0" w:color="auto"/>
                <w:left w:val="none" w:sz="0" w:space="0" w:color="auto"/>
                <w:bottom w:val="none" w:sz="0" w:space="0" w:color="auto"/>
                <w:right w:val="none" w:sz="0" w:space="0" w:color="auto"/>
              </w:divBdr>
            </w:div>
            <w:div w:id="703676332">
              <w:marLeft w:val="0"/>
              <w:marRight w:val="0"/>
              <w:marTop w:val="0"/>
              <w:marBottom w:val="0"/>
              <w:divBdr>
                <w:top w:val="none" w:sz="0" w:space="0" w:color="auto"/>
                <w:left w:val="none" w:sz="0" w:space="0" w:color="auto"/>
                <w:bottom w:val="none" w:sz="0" w:space="0" w:color="auto"/>
                <w:right w:val="none" w:sz="0" w:space="0" w:color="auto"/>
              </w:divBdr>
            </w:div>
            <w:div w:id="1328440017">
              <w:marLeft w:val="0"/>
              <w:marRight w:val="0"/>
              <w:marTop w:val="0"/>
              <w:marBottom w:val="0"/>
              <w:divBdr>
                <w:top w:val="none" w:sz="0" w:space="0" w:color="auto"/>
                <w:left w:val="none" w:sz="0" w:space="0" w:color="auto"/>
                <w:bottom w:val="none" w:sz="0" w:space="0" w:color="auto"/>
                <w:right w:val="none" w:sz="0" w:space="0" w:color="auto"/>
              </w:divBdr>
            </w:div>
            <w:div w:id="109709310">
              <w:marLeft w:val="0"/>
              <w:marRight w:val="0"/>
              <w:marTop w:val="0"/>
              <w:marBottom w:val="0"/>
              <w:divBdr>
                <w:top w:val="none" w:sz="0" w:space="0" w:color="auto"/>
                <w:left w:val="none" w:sz="0" w:space="0" w:color="auto"/>
                <w:bottom w:val="none" w:sz="0" w:space="0" w:color="auto"/>
                <w:right w:val="none" w:sz="0" w:space="0" w:color="auto"/>
              </w:divBdr>
            </w:div>
            <w:div w:id="778257472">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984849377">
              <w:marLeft w:val="0"/>
              <w:marRight w:val="0"/>
              <w:marTop w:val="0"/>
              <w:marBottom w:val="0"/>
              <w:divBdr>
                <w:top w:val="none" w:sz="0" w:space="0" w:color="auto"/>
                <w:left w:val="none" w:sz="0" w:space="0" w:color="auto"/>
                <w:bottom w:val="none" w:sz="0" w:space="0" w:color="auto"/>
                <w:right w:val="none" w:sz="0" w:space="0" w:color="auto"/>
              </w:divBdr>
            </w:div>
            <w:div w:id="433093774">
              <w:marLeft w:val="0"/>
              <w:marRight w:val="0"/>
              <w:marTop w:val="0"/>
              <w:marBottom w:val="0"/>
              <w:divBdr>
                <w:top w:val="none" w:sz="0" w:space="0" w:color="auto"/>
                <w:left w:val="none" w:sz="0" w:space="0" w:color="auto"/>
                <w:bottom w:val="none" w:sz="0" w:space="0" w:color="auto"/>
                <w:right w:val="none" w:sz="0" w:space="0" w:color="auto"/>
              </w:divBdr>
            </w:div>
            <w:div w:id="10647882">
              <w:marLeft w:val="0"/>
              <w:marRight w:val="0"/>
              <w:marTop w:val="0"/>
              <w:marBottom w:val="0"/>
              <w:divBdr>
                <w:top w:val="none" w:sz="0" w:space="0" w:color="auto"/>
                <w:left w:val="none" w:sz="0" w:space="0" w:color="auto"/>
                <w:bottom w:val="none" w:sz="0" w:space="0" w:color="auto"/>
                <w:right w:val="none" w:sz="0" w:space="0" w:color="auto"/>
              </w:divBdr>
            </w:div>
            <w:div w:id="750079139">
              <w:marLeft w:val="0"/>
              <w:marRight w:val="0"/>
              <w:marTop w:val="0"/>
              <w:marBottom w:val="0"/>
              <w:divBdr>
                <w:top w:val="none" w:sz="0" w:space="0" w:color="auto"/>
                <w:left w:val="none" w:sz="0" w:space="0" w:color="auto"/>
                <w:bottom w:val="none" w:sz="0" w:space="0" w:color="auto"/>
                <w:right w:val="none" w:sz="0" w:space="0" w:color="auto"/>
              </w:divBdr>
            </w:div>
            <w:div w:id="627442703">
              <w:marLeft w:val="0"/>
              <w:marRight w:val="0"/>
              <w:marTop w:val="0"/>
              <w:marBottom w:val="0"/>
              <w:divBdr>
                <w:top w:val="none" w:sz="0" w:space="0" w:color="auto"/>
                <w:left w:val="none" w:sz="0" w:space="0" w:color="auto"/>
                <w:bottom w:val="none" w:sz="0" w:space="0" w:color="auto"/>
                <w:right w:val="none" w:sz="0" w:space="0" w:color="auto"/>
              </w:divBdr>
            </w:div>
            <w:div w:id="1211922365">
              <w:marLeft w:val="0"/>
              <w:marRight w:val="0"/>
              <w:marTop w:val="0"/>
              <w:marBottom w:val="0"/>
              <w:divBdr>
                <w:top w:val="none" w:sz="0" w:space="0" w:color="auto"/>
                <w:left w:val="none" w:sz="0" w:space="0" w:color="auto"/>
                <w:bottom w:val="none" w:sz="0" w:space="0" w:color="auto"/>
                <w:right w:val="none" w:sz="0" w:space="0" w:color="auto"/>
              </w:divBdr>
            </w:div>
            <w:div w:id="853348897">
              <w:marLeft w:val="0"/>
              <w:marRight w:val="0"/>
              <w:marTop w:val="0"/>
              <w:marBottom w:val="0"/>
              <w:divBdr>
                <w:top w:val="none" w:sz="0" w:space="0" w:color="auto"/>
                <w:left w:val="none" w:sz="0" w:space="0" w:color="auto"/>
                <w:bottom w:val="none" w:sz="0" w:space="0" w:color="auto"/>
                <w:right w:val="none" w:sz="0" w:space="0" w:color="auto"/>
              </w:divBdr>
            </w:div>
            <w:div w:id="399906390">
              <w:marLeft w:val="0"/>
              <w:marRight w:val="0"/>
              <w:marTop w:val="0"/>
              <w:marBottom w:val="0"/>
              <w:divBdr>
                <w:top w:val="none" w:sz="0" w:space="0" w:color="auto"/>
                <w:left w:val="none" w:sz="0" w:space="0" w:color="auto"/>
                <w:bottom w:val="none" w:sz="0" w:space="0" w:color="auto"/>
                <w:right w:val="none" w:sz="0" w:space="0" w:color="auto"/>
              </w:divBdr>
            </w:div>
            <w:div w:id="2072724869">
              <w:marLeft w:val="0"/>
              <w:marRight w:val="0"/>
              <w:marTop w:val="0"/>
              <w:marBottom w:val="0"/>
              <w:divBdr>
                <w:top w:val="none" w:sz="0" w:space="0" w:color="auto"/>
                <w:left w:val="none" w:sz="0" w:space="0" w:color="auto"/>
                <w:bottom w:val="none" w:sz="0" w:space="0" w:color="auto"/>
                <w:right w:val="none" w:sz="0" w:space="0" w:color="auto"/>
              </w:divBdr>
            </w:div>
            <w:div w:id="523136650">
              <w:marLeft w:val="0"/>
              <w:marRight w:val="0"/>
              <w:marTop w:val="0"/>
              <w:marBottom w:val="0"/>
              <w:divBdr>
                <w:top w:val="none" w:sz="0" w:space="0" w:color="auto"/>
                <w:left w:val="none" w:sz="0" w:space="0" w:color="auto"/>
                <w:bottom w:val="none" w:sz="0" w:space="0" w:color="auto"/>
                <w:right w:val="none" w:sz="0" w:space="0" w:color="auto"/>
              </w:divBdr>
            </w:div>
            <w:div w:id="1521432418">
              <w:marLeft w:val="0"/>
              <w:marRight w:val="0"/>
              <w:marTop w:val="0"/>
              <w:marBottom w:val="0"/>
              <w:divBdr>
                <w:top w:val="none" w:sz="0" w:space="0" w:color="auto"/>
                <w:left w:val="none" w:sz="0" w:space="0" w:color="auto"/>
                <w:bottom w:val="none" w:sz="0" w:space="0" w:color="auto"/>
                <w:right w:val="none" w:sz="0" w:space="0" w:color="auto"/>
              </w:divBdr>
            </w:div>
            <w:div w:id="951326095">
              <w:marLeft w:val="0"/>
              <w:marRight w:val="0"/>
              <w:marTop w:val="0"/>
              <w:marBottom w:val="0"/>
              <w:divBdr>
                <w:top w:val="none" w:sz="0" w:space="0" w:color="auto"/>
                <w:left w:val="none" w:sz="0" w:space="0" w:color="auto"/>
                <w:bottom w:val="none" w:sz="0" w:space="0" w:color="auto"/>
                <w:right w:val="none" w:sz="0" w:space="0" w:color="auto"/>
              </w:divBdr>
            </w:div>
            <w:div w:id="583953224">
              <w:marLeft w:val="0"/>
              <w:marRight w:val="0"/>
              <w:marTop w:val="0"/>
              <w:marBottom w:val="0"/>
              <w:divBdr>
                <w:top w:val="none" w:sz="0" w:space="0" w:color="auto"/>
                <w:left w:val="none" w:sz="0" w:space="0" w:color="auto"/>
                <w:bottom w:val="none" w:sz="0" w:space="0" w:color="auto"/>
                <w:right w:val="none" w:sz="0" w:space="0" w:color="auto"/>
              </w:divBdr>
            </w:div>
            <w:div w:id="1124154401">
              <w:marLeft w:val="0"/>
              <w:marRight w:val="0"/>
              <w:marTop w:val="0"/>
              <w:marBottom w:val="0"/>
              <w:divBdr>
                <w:top w:val="none" w:sz="0" w:space="0" w:color="auto"/>
                <w:left w:val="none" w:sz="0" w:space="0" w:color="auto"/>
                <w:bottom w:val="none" w:sz="0" w:space="0" w:color="auto"/>
                <w:right w:val="none" w:sz="0" w:space="0" w:color="auto"/>
              </w:divBdr>
            </w:div>
            <w:div w:id="1164080985">
              <w:marLeft w:val="0"/>
              <w:marRight w:val="0"/>
              <w:marTop w:val="0"/>
              <w:marBottom w:val="0"/>
              <w:divBdr>
                <w:top w:val="none" w:sz="0" w:space="0" w:color="auto"/>
                <w:left w:val="none" w:sz="0" w:space="0" w:color="auto"/>
                <w:bottom w:val="none" w:sz="0" w:space="0" w:color="auto"/>
                <w:right w:val="none" w:sz="0" w:space="0" w:color="auto"/>
              </w:divBdr>
            </w:div>
            <w:div w:id="873463839">
              <w:marLeft w:val="0"/>
              <w:marRight w:val="0"/>
              <w:marTop w:val="0"/>
              <w:marBottom w:val="0"/>
              <w:divBdr>
                <w:top w:val="none" w:sz="0" w:space="0" w:color="auto"/>
                <w:left w:val="none" w:sz="0" w:space="0" w:color="auto"/>
                <w:bottom w:val="none" w:sz="0" w:space="0" w:color="auto"/>
                <w:right w:val="none" w:sz="0" w:space="0" w:color="auto"/>
              </w:divBdr>
            </w:div>
            <w:div w:id="728040794">
              <w:marLeft w:val="0"/>
              <w:marRight w:val="0"/>
              <w:marTop w:val="0"/>
              <w:marBottom w:val="0"/>
              <w:divBdr>
                <w:top w:val="none" w:sz="0" w:space="0" w:color="auto"/>
                <w:left w:val="none" w:sz="0" w:space="0" w:color="auto"/>
                <w:bottom w:val="none" w:sz="0" w:space="0" w:color="auto"/>
                <w:right w:val="none" w:sz="0" w:space="0" w:color="auto"/>
              </w:divBdr>
            </w:div>
            <w:div w:id="1510022900">
              <w:marLeft w:val="0"/>
              <w:marRight w:val="0"/>
              <w:marTop w:val="0"/>
              <w:marBottom w:val="0"/>
              <w:divBdr>
                <w:top w:val="none" w:sz="0" w:space="0" w:color="auto"/>
                <w:left w:val="none" w:sz="0" w:space="0" w:color="auto"/>
                <w:bottom w:val="none" w:sz="0" w:space="0" w:color="auto"/>
                <w:right w:val="none" w:sz="0" w:space="0" w:color="auto"/>
              </w:divBdr>
            </w:div>
            <w:div w:id="2080862884">
              <w:marLeft w:val="0"/>
              <w:marRight w:val="0"/>
              <w:marTop w:val="0"/>
              <w:marBottom w:val="0"/>
              <w:divBdr>
                <w:top w:val="none" w:sz="0" w:space="0" w:color="auto"/>
                <w:left w:val="none" w:sz="0" w:space="0" w:color="auto"/>
                <w:bottom w:val="none" w:sz="0" w:space="0" w:color="auto"/>
                <w:right w:val="none" w:sz="0" w:space="0" w:color="auto"/>
              </w:divBdr>
            </w:div>
            <w:div w:id="909576441">
              <w:marLeft w:val="0"/>
              <w:marRight w:val="0"/>
              <w:marTop w:val="0"/>
              <w:marBottom w:val="0"/>
              <w:divBdr>
                <w:top w:val="none" w:sz="0" w:space="0" w:color="auto"/>
                <w:left w:val="none" w:sz="0" w:space="0" w:color="auto"/>
                <w:bottom w:val="none" w:sz="0" w:space="0" w:color="auto"/>
                <w:right w:val="none" w:sz="0" w:space="0" w:color="auto"/>
              </w:divBdr>
            </w:div>
            <w:div w:id="993950035">
              <w:marLeft w:val="0"/>
              <w:marRight w:val="0"/>
              <w:marTop w:val="0"/>
              <w:marBottom w:val="0"/>
              <w:divBdr>
                <w:top w:val="none" w:sz="0" w:space="0" w:color="auto"/>
                <w:left w:val="none" w:sz="0" w:space="0" w:color="auto"/>
                <w:bottom w:val="none" w:sz="0" w:space="0" w:color="auto"/>
                <w:right w:val="none" w:sz="0" w:space="0" w:color="auto"/>
              </w:divBdr>
            </w:div>
            <w:div w:id="143279922">
              <w:marLeft w:val="0"/>
              <w:marRight w:val="0"/>
              <w:marTop w:val="0"/>
              <w:marBottom w:val="0"/>
              <w:divBdr>
                <w:top w:val="none" w:sz="0" w:space="0" w:color="auto"/>
                <w:left w:val="none" w:sz="0" w:space="0" w:color="auto"/>
                <w:bottom w:val="none" w:sz="0" w:space="0" w:color="auto"/>
                <w:right w:val="none" w:sz="0" w:space="0" w:color="auto"/>
              </w:divBdr>
            </w:div>
            <w:div w:id="1986355512">
              <w:marLeft w:val="0"/>
              <w:marRight w:val="0"/>
              <w:marTop w:val="0"/>
              <w:marBottom w:val="0"/>
              <w:divBdr>
                <w:top w:val="none" w:sz="0" w:space="0" w:color="auto"/>
                <w:left w:val="none" w:sz="0" w:space="0" w:color="auto"/>
                <w:bottom w:val="none" w:sz="0" w:space="0" w:color="auto"/>
                <w:right w:val="none" w:sz="0" w:space="0" w:color="auto"/>
              </w:divBdr>
            </w:div>
            <w:div w:id="1225487786">
              <w:marLeft w:val="0"/>
              <w:marRight w:val="0"/>
              <w:marTop w:val="0"/>
              <w:marBottom w:val="0"/>
              <w:divBdr>
                <w:top w:val="none" w:sz="0" w:space="0" w:color="auto"/>
                <w:left w:val="none" w:sz="0" w:space="0" w:color="auto"/>
                <w:bottom w:val="none" w:sz="0" w:space="0" w:color="auto"/>
                <w:right w:val="none" w:sz="0" w:space="0" w:color="auto"/>
              </w:divBdr>
            </w:div>
            <w:div w:id="332223793">
              <w:marLeft w:val="0"/>
              <w:marRight w:val="0"/>
              <w:marTop w:val="0"/>
              <w:marBottom w:val="0"/>
              <w:divBdr>
                <w:top w:val="none" w:sz="0" w:space="0" w:color="auto"/>
                <w:left w:val="none" w:sz="0" w:space="0" w:color="auto"/>
                <w:bottom w:val="none" w:sz="0" w:space="0" w:color="auto"/>
                <w:right w:val="none" w:sz="0" w:space="0" w:color="auto"/>
              </w:divBdr>
            </w:div>
            <w:div w:id="1776712388">
              <w:marLeft w:val="0"/>
              <w:marRight w:val="0"/>
              <w:marTop w:val="0"/>
              <w:marBottom w:val="0"/>
              <w:divBdr>
                <w:top w:val="none" w:sz="0" w:space="0" w:color="auto"/>
                <w:left w:val="none" w:sz="0" w:space="0" w:color="auto"/>
                <w:bottom w:val="none" w:sz="0" w:space="0" w:color="auto"/>
                <w:right w:val="none" w:sz="0" w:space="0" w:color="auto"/>
              </w:divBdr>
            </w:div>
            <w:div w:id="1407149551">
              <w:marLeft w:val="0"/>
              <w:marRight w:val="0"/>
              <w:marTop w:val="0"/>
              <w:marBottom w:val="0"/>
              <w:divBdr>
                <w:top w:val="none" w:sz="0" w:space="0" w:color="auto"/>
                <w:left w:val="none" w:sz="0" w:space="0" w:color="auto"/>
                <w:bottom w:val="none" w:sz="0" w:space="0" w:color="auto"/>
                <w:right w:val="none" w:sz="0" w:space="0" w:color="auto"/>
              </w:divBdr>
            </w:div>
            <w:div w:id="637801273">
              <w:marLeft w:val="0"/>
              <w:marRight w:val="0"/>
              <w:marTop w:val="0"/>
              <w:marBottom w:val="0"/>
              <w:divBdr>
                <w:top w:val="none" w:sz="0" w:space="0" w:color="auto"/>
                <w:left w:val="none" w:sz="0" w:space="0" w:color="auto"/>
                <w:bottom w:val="none" w:sz="0" w:space="0" w:color="auto"/>
                <w:right w:val="none" w:sz="0" w:space="0" w:color="auto"/>
              </w:divBdr>
            </w:div>
            <w:div w:id="2140492601">
              <w:marLeft w:val="0"/>
              <w:marRight w:val="0"/>
              <w:marTop w:val="0"/>
              <w:marBottom w:val="0"/>
              <w:divBdr>
                <w:top w:val="none" w:sz="0" w:space="0" w:color="auto"/>
                <w:left w:val="none" w:sz="0" w:space="0" w:color="auto"/>
                <w:bottom w:val="none" w:sz="0" w:space="0" w:color="auto"/>
                <w:right w:val="none" w:sz="0" w:space="0" w:color="auto"/>
              </w:divBdr>
            </w:div>
            <w:div w:id="1187209706">
              <w:marLeft w:val="0"/>
              <w:marRight w:val="0"/>
              <w:marTop w:val="0"/>
              <w:marBottom w:val="0"/>
              <w:divBdr>
                <w:top w:val="none" w:sz="0" w:space="0" w:color="auto"/>
                <w:left w:val="none" w:sz="0" w:space="0" w:color="auto"/>
                <w:bottom w:val="none" w:sz="0" w:space="0" w:color="auto"/>
                <w:right w:val="none" w:sz="0" w:space="0" w:color="auto"/>
              </w:divBdr>
            </w:div>
            <w:div w:id="2132477131">
              <w:marLeft w:val="0"/>
              <w:marRight w:val="0"/>
              <w:marTop w:val="0"/>
              <w:marBottom w:val="0"/>
              <w:divBdr>
                <w:top w:val="none" w:sz="0" w:space="0" w:color="auto"/>
                <w:left w:val="none" w:sz="0" w:space="0" w:color="auto"/>
                <w:bottom w:val="none" w:sz="0" w:space="0" w:color="auto"/>
                <w:right w:val="none" w:sz="0" w:space="0" w:color="auto"/>
              </w:divBdr>
            </w:div>
            <w:div w:id="1541359223">
              <w:marLeft w:val="0"/>
              <w:marRight w:val="0"/>
              <w:marTop w:val="0"/>
              <w:marBottom w:val="0"/>
              <w:divBdr>
                <w:top w:val="none" w:sz="0" w:space="0" w:color="auto"/>
                <w:left w:val="none" w:sz="0" w:space="0" w:color="auto"/>
                <w:bottom w:val="none" w:sz="0" w:space="0" w:color="auto"/>
                <w:right w:val="none" w:sz="0" w:space="0" w:color="auto"/>
              </w:divBdr>
            </w:div>
            <w:div w:id="1321227388">
              <w:marLeft w:val="0"/>
              <w:marRight w:val="0"/>
              <w:marTop w:val="0"/>
              <w:marBottom w:val="0"/>
              <w:divBdr>
                <w:top w:val="none" w:sz="0" w:space="0" w:color="auto"/>
                <w:left w:val="none" w:sz="0" w:space="0" w:color="auto"/>
                <w:bottom w:val="none" w:sz="0" w:space="0" w:color="auto"/>
                <w:right w:val="none" w:sz="0" w:space="0" w:color="auto"/>
              </w:divBdr>
            </w:div>
            <w:div w:id="928612271">
              <w:marLeft w:val="0"/>
              <w:marRight w:val="0"/>
              <w:marTop w:val="0"/>
              <w:marBottom w:val="0"/>
              <w:divBdr>
                <w:top w:val="none" w:sz="0" w:space="0" w:color="auto"/>
                <w:left w:val="none" w:sz="0" w:space="0" w:color="auto"/>
                <w:bottom w:val="none" w:sz="0" w:space="0" w:color="auto"/>
                <w:right w:val="none" w:sz="0" w:space="0" w:color="auto"/>
              </w:divBdr>
            </w:div>
            <w:div w:id="320473201">
              <w:marLeft w:val="0"/>
              <w:marRight w:val="0"/>
              <w:marTop w:val="0"/>
              <w:marBottom w:val="0"/>
              <w:divBdr>
                <w:top w:val="none" w:sz="0" w:space="0" w:color="auto"/>
                <w:left w:val="none" w:sz="0" w:space="0" w:color="auto"/>
                <w:bottom w:val="none" w:sz="0" w:space="0" w:color="auto"/>
                <w:right w:val="none" w:sz="0" w:space="0" w:color="auto"/>
              </w:divBdr>
            </w:div>
            <w:div w:id="1418672388">
              <w:marLeft w:val="0"/>
              <w:marRight w:val="0"/>
              <w:marTop w:val="0"/>
              <w:marBottom w:val="0"/>
              <w:divBdr>
                <w:top w:val="none" w:sz="0" w:space="0" w:color="auto"/>
                <w:left w:val="none" w:sz="0" w:space="0" w:color="auto"/>
                <w:bottom w:val="none" w:sz="0" w:space="0" w:color="auto"/>
                <w:right w:val="none" w:sz="0" w:space="0" w:color="auto"/>
              </w:divBdr>
            </w:div>
            <w:div w:id="1905219727">
              <w:marLeft w:val="0"/>
              <w:marRight w:val="0"/>
              <w:marTop w:val="0"/>
              <w:marBottom w:val="0"/>
              <w:divBdr>
                <w:top w:val="none" w:sz="0" w:space="0" w:color="auto"/>
                <w:left w:val="none" w:sz="0" w:space="0" w:color="auto"/>
                <w:bottom w:val="none" w:sz="0" w:space="0" w:color="auto"/>
                <w:right w:val="none" w:sz="0" w:space="0" w:color="auto"/>
              </w:divBdr>
            </w:div>
            <w:div w:id="171844334">
              <w:marLeft w:val="0"/>
              <w:marRight w:val="0"/>
              <w:marTop w:val="0"/>
              <w:marBottom w:val="0"/>
              <w:divBdr>
                <w:top w:val="none" w:sz="0" w:space="0" w:color="auto"/>
                <w:left w:val="none" w:sz="0" w:space="0" w:color="auto"/>
                <w:bottom w:val="none" w:sz="0" w:space="0" w:color="auto"/>
                <w:right w:val="none" w:sz="0" w:space="0" w:color="auto"/>
              </w:divBdr>
            </w:div>
            <w:div w:id="481848284">
              <w:marLeft w:val="0"/>
              <w:marRight w:val="0"/>
              <w:marTop w:val="0"/>
              <w:marBottom w:val="0"/>
              <w:divBdr>
                <w:top w:val="none" w:sz="0" w:space="0" w:color="auto"/>
                <w:left w:val="none" w:sz="0" w:space="0" w:color="auto"/>
                <w:bottom w:val="none" w:sz="0" w:space="0" w:color="auto"/>
                <w:right w:val="none" w:sz="0" w:space="0" w:color="auto"/>
              </w:divBdr>
            </w:div>
            <w:div w:id="1842086530">
              <w:marLeft w:val="0"/>
              <w:marRight w:val="0"/>
              <w:marTop w:val="0"/>
              <w:marBottom w:val="0"/>
              <w:divBdr>
                <w:top w:val="none" w:sz="0" w:space="0" w:color="auto"/>
                <w:left w:val="none" w:sz="0" w:space="0" w:color="auto"/>
                <w:bottom w:val="none" w:sz="0" w:space="0" w:color="auto"/>
                <w:right w:val="none" w:sz="0" w:space="0" w:color="auto"/>
              </w:divBdr>
            </w:div>
            <w:div w:id="1177579720">
              <w:marLeft w:val="0"/>
              <w:marRight w:val="0"/>
              <w:marTop w:val="0"/>
              <w:marBottom w:val="0"/>
              <w:divBdr>
                <w:top w:val="none" w:sz="0" w:space="0" w:color="auto"/>
                <w:left w:val="none" w:sz="0" w:space="0" w:color="auto"/>
                <w:bottom w:val="none" w:sz="0" w:space="0" w:color="auto"/>
                <w:right w:val="none" w:sz="0" w:space="0" w:color="auto"/>
              </w:divBdr>
            </w:div>
            <w:div w:id="1242760015">
              <w:marLeft w:val="0"/>
              <w:marRight w:val="0"/>
              <w:marTop w:val="0"/>
              <w:marBottom w:val="0"/>
              <w:divBdr>
                <w:top w:val="none" w:sz="0" w:space="0" w:color="auto"/>
                <w:left w:val="none" w:sz="0" w:space="0" w:color="auto"/>
                <w:bottom w:val="none" w:sz="0" w:space="0" w:color="auto"/>
                <w:right w:val="none" w:sz="0" w:space="0" w:color="auto"/>
              </w:divBdr>
            </w:div>
            <w:div w:id="1860194866">
              <w:marLeft w:val="0"/>
              <w:marRight w:val="0"/>
              <w:marTop w:val="0"/>
              <w:marBottom w:val="0"/>
              <w:divBdr>
                <w:top w:val="none" w:sz="0" w:space="0" w:color="auto"/>
                <w:left w:val="none" w:sz="0" w:space="0" w:color="auto"/>
                <w:bottom w:val="none" w:sz="0" w:space="0" w:color="auto"/>
                <w:right w:val="none" w:sz="0" w:space="0" w:color="auto"/>
              </w:divBdr>
            </w:div>
            <w:div w:id="1717044173">
              <w:marLeft w:val="0"/>
              <w:marRight w:val="0"/>
              <w:marTop w:val="0"/>
              <w:marBottom w:val="0"/>
              <w:divBdr>
                <w:top w:val="none" w:sz="0" w:space="0" w:color="auto"/>
                <w:left w:val="none" w:sz="0" w:space="0" w:color="auto"/>
                <w:bottom w:val="none" w:sz="0" w:space="0" w:color="auto"/>
                <w:right w:val="none" w:sz="0" w:space="0" w:color="auto"/>
              </w:divBdr>
            </w:div>
            <w:div w:id="1250315831">
              <w:marLeft w:val="0"/>
              <w:marRight w:val="0"/>
              <w:marTop w:val="0"/>
              <w:marBottom w:val="0"/>
              <w:divBdr>
                <w:top w:val="none" w:sz="0" w:space="0" w:color="auto"/>
                <w:left w:val="none" w:sz="0" w:space="0" w:color="auto"/>
                <w:bottom w:val="none" w:sz="0" w:space="0" w:color="auto"/>
                <w:right w:val="none" w:sz="0" w:space="0" w:color="auto"/>
              </w:divBdr>
            </w:div>
            <w:div w:id="786001957">
              <w:marLeft w:val="0"/>
              <w:marRight w:val="0"/>
              <w:marTop w:val="0"/>
              <w:marBottom w:val="0"/>
              <w:divBdr>
                <w:top w:val="none" w:sz="0" w:space="0" w:color="auto"/>
                <w:left w:val="none" w:sz="0" w:space="0" w:color="auto"/>
                <w:bottom w:val="none" w:sz="0" w:space="0" w:color="auto"/>
                <w:right w:val="none" w:sz="0" w:space="0" w:color="auto"/>
              </w:divBdr>
            </w:div>
            <w:div w:id="1485270017">
              <w:marLeft w:val="0"/>
              <w:marRight w:val="0"/>
              <w:marTop w:val="0"/>
              <w:marBottom w:val="0"/>
              <w:divBdr>
                <w:top w:val="none" w:sz="0" w:space="0" w:color="auto"/>
                <w:left w:val="none" w:sz="0" w:space="0" w:color="auto"/>
                <w:bottom w:val="none" w:sz="0" w:space="0" w:color="auto"/>
                <w:right w:val="none" w:sz="0" w:space="0" w:color="auto"/>
              </w:divBdr>
            </w:div>
            <w:div w:id="132841892">
              <w:marLeft w:val="0"/>
              <w:marRight w:val="0"/>
              <w:marTop w:val="0"/>
              <w:marBottom w:val="0"/>
              <w:divBdr>
                <w:top w:val="none" w:sz="0" w:space="0" w:color="auto"/>
                <w:left w:val="none" w:sz="0" w:space="0" w:color="auto"/>
                <w:bottom w:val="none" w:sz="0" w:space="0" w:color="auto"/>
                <w:right w:val="none" w:sz="0" w:space="0" w:color="auto"/>
              </w:divBdr>
            </w:div>
            <w:div w:id="18000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02669">
      <w:bodyDiv w:val="1"/>
      <w:marLeft w:val="0"/>
      <w:marRight w:val="0"/>
      <w:marTop w:val="0"/>
      <w:marBottom w:val="0"/>
      <w:divBdr>
        <w:top w:val="none" w:sz="0" w:space="0" w:color="auto"/>
        <w:left w:val="none" w:sz="0" w:space="0" w:color="auto"/>
        <w:bottom w:val="none" w:sz="0" w:space="0" w:color="auto"/>
        <w:right w:val="none" w:sz="0" w:space="0" w:color="auto"/>
      </w:divBdr>
    </w:div>
    <w:div w:id="585264631">
      <w:bodyDiv w:val="1"/>
      <w:marLeft w:val="0"/>
      <w:marRight w:val="0"/>
      <w:marTop w:val="0"/>
      <w:marBottom w:val="0"/>
      <w:divBdr>
        <w:top w:val="none" w:sz="0" w:space="0" w:color="auto"/>
        <w:left w:val="none" w:sz="0" w:space="0" w:color="auto"/>
        <w:bottom w:val="none" w:sz="0" w:space="0" w:color="auto"/>
        <w:right w:val="none" w:sz="0" w:space="0" w:color="auto"/>
      </w:divBdr>
    </w:div>
    <w:div w:id="600456323">
      <w:bodyDiv w:val="1"/>
      <w:marLeft w:val="0"/>
      <w:marRight w:val="0"/>
      <w:marTop w:val="0"/>
      <w:marBottom w:val="0"/>
      <w:divBdr>
        <w:top w:val="none" w:sz="0" w:space="0" w:color="auto"/>
        <w:left w:val="none" w:sz="0" w:space="0" w:color="auto"/>
        <w:bottom w:val="none" w:sz="0" w:space="0" w:color="auto"/>
        <w:right w:val="none" w:sz="0" w:space="0" w:color="auto"/>
      </w:divBdr>
    </w:div>
    <w:div w:id="640427738">
      <w:bodyDiv w:val="1"/>
      <w:marLeft w:val="0"/>
      <w:marRight w:val="0"/>
      <w:marTop w:val="0"/>
      <w:marBottom w:val="0"/>
      <w:divBdr>
        <w:top w:val="none" w:sz="0" w:space="0" w:color="auto"/>
        <w:left w:val="none" w:sz="0" w:space="0" w:color="auto"/>
        <w:bottom w:val="none" w:sz="0" w:space="0" w:color="auto"/>
        <w:right w:val="none" w:sz="0" w:space="0" w:color="auto"/>
      </w:divBdr>
    </w:div>
    <w:div w:id="679628068">
      <w:bodyDiv w:val="1"/>
      <w:marLeft w:val="0"/>
      <w:marRight w:val="0"/>
      <w:marTop w:val="0"/>
      <w:marBottom w:val="0"/>
      <w:divBdr>
        <w:top w:val="none" w:sz="0" w:space="0" w:color="auto"/>
        <w:left w:val="none" w:sz="0" w:space="0" w:color="auto"/>
        <w:bottom w:val="none" w:sz="0" w:space="0" w:color="auto"/>
        <w:right w:val="none" w:sz="0" w:space="0" w:color="auto"/>
      </w:divBdr>
    </w:div>
    <w:div w:id="682826493">
      <w:bodyDiv w:val="1"/>
      <w:marLeft w:val="0"/>
      <w:marRight w:val="0"/>
      <w:marTop w:val="0"/>
      <w:marBottom w:val="0"/>
      <w:divBdr>
        <w:top w:val="none" w:sz="0" w:space="0" w:color="auto"/>
        <w:left w:val="none" w:sz="0" w:space="0" w:color="auto"/>
        <w:bottom w:val="none" w:sz="0" w:space="0" w:color="auto"/>
        <w:right w:val="none" w:sz="0" w:space="0" w:color="auto"/>
      </w:divBdr>
    </w:div>
    <w:div w:id="729425530">
      <w:bodyDiv w:val="1"/>
      <w:marLeft w:val="0"/>
      <w:marRight w:val="0"/>
      <w:marTop w:val="0"/>
      <w:marBottom w:val="0"/>
      <w:divBdr>
        <w:top w:val="none" w:sz="0" w:space="0" w:color="auto"/>
        <w:left w:val="none" w:sz="0" w:space="0" w:color="auto"/>
        <w:bottom w:val="none" w:sz="0" w:space="0" w:color="auto"/>
        <w:right w:val="none" w:sz="0" w:space="0" w:color="auto"/>
      </w:divBdr>
      <w:divsChild>
        <w:div w:id="138424154">
          <w:marLeft w:val="0"/>
          <w:marRight w:val="0"/>
          <w:marTop w:val="0"/>
          <w:marBottom w:val="0"/>
          <w:divBdr>
            <w:top w:val="none" w:sz="0" w:space="0" w:color="auto"/>
            <w:left w:val="none" w:sz="0" w:space="0" w:color="auto"/>
            <w:bottom w:val="none" w:sz="0" w:space="0" w:color="auto"/>
            <w:right w:val="none" w:sz="0" w:space="0" w:color="auto"/>
          </w:divBdr>
          <w:divsChild>
            <w:div w:id="1797602341">
              <w:marLeft w:val="0"/>
              <w:marRight w:val="0"/>
              <w:marTop w:val="0"/>
              <w:marBottom w:val="0"/>
              <w:divBdr>
                <w:top w:val="none" w:sz="0" w:space="0" w:color="auto"/>
                <w:left w:val="none" w:sz="0" w:space="0" w:color="auto"/>
                <w:bottom w:val="none" w:sz="0" w:space="0" w:color="auto"/>
                <w:right w:val="none" w:sz="0" w:space="0" w:color="auto"/>
              </w:divBdr>
            </w:div>
            <w:div w:id="2056655279">
              <w:marLeft w:val="0"/>
              <w:marRight w:val="0"/>
              <w:marTop w:val="0"/>
              <w:marBottom w:val="0"/>
              <w:divBdr>
                <w:top w:val="none" w:sz="0" w:space="0" w:color="auto"/>
                <w:left w:val="none" w:sz="0" w:space="0" w:color="auto"/>
                <w:bottom w:val="none" w:sz="0" w:space="0" w:color="auto"/>
                <w:right w:val="none" w:sz="0" w:space="0" w:color="auto"/>
              </w:divBdr>
            </w:div>
            <w:div w:id="1662852439">
              <w:marLeft w:val="0"/>
              <w:marRight w:val="0"/>
              <w:marTop w:val="0"/>
              <w:marBottom w:val="0"/>
              <w:divBdr>
                <w:top w:val="none" w:sz="0" w:space="0" w:color="auto"/>
                <w:left w:val="none" w:sz="0" w:space="0" w:color="auto"/>
                <w:bottom w:val="none" w:sz="0" w:space="0" w:color="auto"/>
                <w:right w:val="none" w:sz="0" w:space="0" w:color="auto"/>
              </w:divBdr>
            </w:div>
            <w:div w:id="494954971">
              <w:marLeft w:val="0"/>
              <w:marRight w:val="0"/>
              <w:marTop w:val="0"/>
              <w:marBottom w:val="0"/>
              <w:divBdr>
                <w:top w:val="none" w:sz="0" w:space="0" w:color="auto"/>
                <w:left w:val="none" w:sz="0" w:space="0" w:color="auto"/>
                <w:bottom w:val="none" w:sz="0" w:space="0" w:color="auto"/>
                <w:right w:val="none" w:sz="0" w:space="0" w:color="auto"/>
              </w:divBdr>
            </w:div>
            <w:div w:id="637078975">
              <w:marLeft w:val="0"/>
              <w:marRight w:val="0"/>
              <w:marTop w:val="0"/>
              <w:marBottom w:val="0"/>
              <w:divBdr>
                <w:top w:val="none" w:sz="0" w:space="0" w:color="auto"/>
                <w:left w:val="none" w:sz="0" w:space="0" w:color="auto"/>
                <w:bottom w:val="none" w:sz="0" w:space="0" w:color="auto"/>
                <w:right w:val="none" w:sz="0" w:space="0" w:color="auto"/>
              </w:divBdr>
            </w:div>
            <w:div w:id="1797677845">
              <w:marLeft w:val="0"/>
              <w:marRight w:val="0"/>
              <w:marTop w:val="0"/>
              <w:marBottom w:val="0"/>
              <w:divBdr>
                <w:top w:val="none" w:sz="0" w:space="0" w:color="auto"/>
                <w:left w:val="none" w:sz="0" w:space="0" w:color="auto"/>
                <w:bottom w:val="none" w:sz="0" w:space="0" w:color="auto"/>
                <w:right w:val="none" w:sz="0" w:space="0" w:color="auto"/>
              </w:divBdr>
            </w:div>
            <w:div w:id="1217397199">
              <w:marLeft w:val="0"/>
              <w:marRight w:val="0"/>
              <w:marTop w:val="0"/>
              <w:marBottom w:val="0"/>
              <w:divBdr>
                <w:top w:val="none" w:sz="0" w:space="0" w:color="auto"/>
                <w:left w:val="none" w:sz="0" w:space="0" w:color="auto"/>
                <w:bottom w:val="none" w:sz="0" w:space="0" w:color="auto"/>
                <w:right w:val="none" w:sz="0" w:space="0" w:color="auto"/>
              </w:divBdr>
            </w:div>
            <w:div w:id="1748335465">
              <w:marLeft w:val="0"/>
              <w:marRight w:val="0"/>
              <w:marTop w:val="0"/>
              <w:marBottom w:val="0"/>
              <w:divBdr>
                <w:top w:val="none" w:sz="0" w:space="0" w:color="auto"/>
                <w:left w:val="none" w:sz="0" w:space="0" w:color="auto"/>
                <w:bottom w:val="none" w:sz="0" w:space="0" w:color="auto"/>
                <w:right w:val="none" w:sz="0" w:space="0" w:color="auto"/>
              </w:divBdr>
            </w:div>
            <w:div w:id="129830540">
              <w:marLeft w:val="0"/>
              <w:marRight w:val="0"/>
              <w:marTop w:val="0"/>
              <w:marBottom w:val="0"/>
              <w:divBdr>
                <w:top w:val="none" w:sz="0" w:space="0" w:color="auto"/>
                <w:left w:val="none" w:sz="0" w:space="0" w:color="auto"/>
                <w:bottom w:val="none" w:sz="0" w:space="0" w:color="auto"/>
                <w:right w:val="none" w:sz="0" w:space="0" w:color="auto"/>
              </w:divBdr>
            </w:div>
            <w:div w:id="407117299">
              <w:marLeft w:val="0"/>
              <w:marRight w:val="0"/>
              <w:marTop w:val="0"/>
              <w:marBottom w:val="0"/>
              <w:divBdr>
                <w:top w:val="none" w:sz="0" w:space="0" w:color="auto"/>
                <w:left w:val="none" w:sz="0" w:space="0" w:color="auto"/>
                <w:bottom w:val="none" w:sz="0" w:space="0" w:color="auto"/>
                <w:right w:val="none" w:sz="0" w:space="0" w:color="auto"/>
              </w:divBdr>
            </w:div>
            <w:div w:id="2123835915">
              <w:marLeft w:val="0"/>
              <w:marRight w:val="0"/>
              <w:marTop w:val="0"/>
              <w:marBottom w:val="0"/>
              <w:divBdr>
                <w:top w:val="none" w:sz="0" w:space="0" w:color="auto"/>
                <w:left w:val="none" w:sz="0" w:space="0" w:color="auto"/>
                <w:bottom w:val="none" w:sz="0" w:space="0" w:color="auto"/>
                <w:right w:val="none" w:sz="0" w:space="0" w:color="auto"/>
              </w:divBdr>
            </w:div>
            <w:div w:id="2016570043">
              <w:marLeft w:val="0"/>
              <w:marRight w:val="0"/>
              <w:marTop w:val="0"/>
              <w:marBottom w:val="0"/>
              <w:divBdr>
                <w:top w:val="none" w:sz="0" w:space="0" w:color="auto"/>
                <w:left w:val="none" w:sz="0" w:space="0" w:color="auto"/>
                <w:bottom w:val="none" w:sz="0" w:space="0" w:color="auto"/>
                <w:right w:val="none" w:sz="0" w:space="0" w:color="auto"/>
              </w:divBdr>
            </w:div>
            <w:div w:id="805852374">
              <w:marLeft w:val="0"/>
              <w:marRight w:val="0"/>
              <w:marTop w:val="0"/>
              <w:marBottom w:val="0"/>
              <w:divBdr>
                <w:top w:val="none" w:sz="0" w:space="0" w:color="auto"/>
                <w:left w:val="none" w:sz="0" w:space="0" w:color="auto"/>
                <w:bottom w:val="none" w:sz="0" w:space="0" w:color="auto"/>
                <w:right w:val="none" w:sz="0" w:space="0" w:color="auto"/>
              </w:divBdr>
            </w:div>
            <w:div w:id="663625927">
              <w:marLeft w:val="0"/>
              <w:marRight w:val="0"/>
              <w:marTop w:val="0"/>
              <w:marBottom w:val="0"/>
              <w:divBdr>
                <w:top w:val="none" w:sz="0" w:space="0" w:color="auto"/>
                <w:left w:val="none" w:sz="0" w:space="0" w:color="auto"/>
                <w:bottom w:val="none" w:sz="0" w:space="0" w:color="auto"/>
                <w:right w:val="none" w:sz="0" w:space="0" w:color="auto"/>
              </w:divBdr>
            </w:div>
            <w:div w:id="2037076669">
              <w:marLeft w:val="0"/>
              <w:marRight w:val="0"/>
              <w:marTop w:val="0"/>
              <w:marBottom w:val="0"/>
              <w:divBdr>
                <w:top w:val="none" w:sz="0" w:space="0" w:color="auto"/>
                <w:left w:val="none" w:sz="0" w:space="0" w:color="auto"/>
                <w:bottom w:val="none" w:sz="0" w:space="0" w:color="auto"/>
                <w:right w:val="none" w:sz="0" w:space="0" w:color="auto"/>
              </w:divBdr>
            </w:div>
            <w:div w:id="814832861">
              <w:marLeft w:val="0"/>
              <w:marRight w:val="0"/>
              <w:marTop w:val="0"/>
              <w:marBottom w:val="0"/>
              <w:divBdr>
                <w:top w:val="none" w:sz="0" w:space="0" w:color="auto"/>
                <w:left w:val="none" w:sz="0" w:space="0" w:color="auto"/>
                <w:bottom w:val="none" w:sz="0" w:space="0" w:color="auto"/>
                <w:right w:val="none" w:sz="0" w:space="0" w:color="auto"/>
              </w:divBdr>
            </w:div>
            <w:div w:id="894967087">
              <w:marLeft w:val="0"/>
              <w:marRight w:val="0"/>
              <w:marTop w:val="0"/>
              <w:marBottom w:val="0"/>
              <w:divBdr>
                <w:top w:val="none" w:sz="0" w:space="0" w:color="auto"/>
                <w:left w:val="none" w:sz="0" w:space="0" w:color="auto"/>
                <w:bottom w:val="none" w:sz="0" w:space="0" w:color="auto"/>
                <w:right w:val="none" w:sz="0" w:space="0" w:color="auto"/>
              </w:divBdr>
            </w:div>
            <w:div w:id="444276224">
              <w:marLeft w:val="0"/>
              <w:marRight w:val="0"/>
              <w:marTop w:val="0"/>
              <w:marBottom w:val="0"/>
              <w:divBdr>
                <w:top w:val="none" w:sz="0" w:space="0" w:color="auto"/>
                <w:left w:val="none" w:sz="0" w:space="0" w:color="auto"/>
                <w:bottom w:val="none" w:sz="0" w:space="0" w:color="auto"/>
                <w:right w:val="none" w:sz="0" w:space="0" w:color="auto"/>
              </w:divBdr>
            </w:div>
            <w:div w:id="1815292758">
              <w:marLeft w:val="0"/>
              <w:marRight w:val="0"/>
              <w:marTop w:val="0"/>
              <w:marBottom w:val="0"/>
              <w:divBdr>
                <w:top w:val="none" w:sz="0" w:space="0" w:color="auto"/>
                <w:left w:val="none" w:sz="0" w:space="0" w:color="auto"/>
                <w:bottom w:val="none" w:sz="0" w:space="0" w:color="auto"/>
                <w:right w:val="none" w:sz="0" w:space="0" w:color="auto"/>
              </w:divBdr>
            </w:div>
            <w:div w:id="541132173">
              <w:marLeft w:val="0"/>
              <w:marRight w:val="0"/>
              <w:marTop w:val="0"/>
              <w:marBottom w:val="0"/>
              <w:divBdr>
                <w:top w:val="none" w:sz="0" w:space="0" w:color="auto"/>
                <w:left w:val="none" w:sz="0" w:space="0" w:color="auto"/>
                <w:bottom w:val="none" w:sz="0" w:space="0" w:color="auto"/>
                <w:right w:val="none" w:sz="0" w:space="0" w:color="auto"/>
              </w:divBdr>
            </w:div>
            <w:div w:id="48041006">
              <w:marLeft w:val="0"/>
              <w:marRight w:val="0"/>
              <w:marTop w:val="0"/>
              <w:marBottom w:val="0"/>
              <w:divBdr>
                <w:top w:val="none" w:sz="0" w:space="0" w:color="auto"/>
                <w:left w:val="none" w:sz="0" w:space="0" w:color="auto"/>
                <w:bottom w:val="none" w:sz="0" w:space="0" w:color="auto"/>
                <w:right w:val="none" w:sz="0" w:space="0" w:color="auto"/>
              </w:divBdr>
            </w:div>
            <w:div w:id="1554005829">
              <w:marLeft w:val="0"/>
              <w:marRight w:val="0"/>
              <w:marTop w:val="0"/>
              <w:marBottom w:val="0"/>
              <w:divBdr>
                <w:top w:val="none" w:sz="0" w:space="0" w:color="auto"/>
                <w:left w:val="none" w:sz="0" w:space="0" w:color="auto"/>
                <w:bottom w:val="none" w:sz="0" w:space="0" w:color="auto"/>
                <w:right w:val="none" w:sz="0" w:space="0" w:color="auto"/>
              </w:divBdr>
            </w:div>
            <w:div w:id="1404841321">
              <w:marLeft w:val="0"/>
              <w:marRight w:val="0"/>
              <w:marTop w:val="0"/>
              <w:marBottom w:val="0"/>
              <w:divBdr>
                <w:top w:val="none" w:sz="0" w:space="0" w:color="auto"/>
                <w:left w:val="none" w:sz="0" w:space="0" w:color="auto"/>
                <w:bottom w:val="none" w:sz="0" w:space="0" w:color="auto"/>
                <w:right w:val="none" w:sz="0" w:space="0" w:color="auto"/>
              </w:divBdr>
            </w:div>
            <w:div w:id="585265067">
              <w:marLeft w:val="0"/>
              <w:marRight w:val="0"/>
              <w:marTop w:val="0"/>
              <w:marBottom w:val="0"/>
              <w:divBdr>
                <w:top w:val="none" w:sz="0" w:space="0" w:color="auto"/>
                <w:left w:val="none" w:sz="0" w:space="0" w:color="auto"/>
                <w:bottom w:val="none" w:sz="0" w:space="0" w:color="auto"/>
                <w:right w:val="none" w:sz="0" w:space="0" w:color="auto"/>
              </w:divBdr>
            </w:div>
            <w:div w:id="332338285">
              <w:marLeft w:val="0"/>
              <w:marRight w:val="0"/>
              <w:marTop w:val="0"/>
              <w:marBottom w:val="0"/>
              <w:divBdr>
                <w:top w:val="none" w:sz="0" w:space="0" w:color="auto"/>
                <w:left w:val="none" w:sz="0" w:space="0" w:color="auto"/>
                <w:bottom w:val="none" w:sz="0" w:space="0" w:color="auto"/>
                <w:right w:val="none" w:sz="0" w:space="0" w:color="auto"/>
              </w:divBdr>
            </w:div>
            <w:div w:id="744183067">
              <w:marLeft w:val="0"/>
              <w:marRight w:val="0"/>
              <w:marTop w:val="0"/>
              <w:marBottom w:val="0"/>
              <w:divBdr>
                <w:top w:val="none" w:sz="0" w:space="0" w:color="auto"/>
                <w:left w:val="none" w:sz="0" w:space="0" w:color="auto"/>
                <w:bottom w:val="none" w:sz="0" w:space="0" w:color="auto"/>
                <w:right w:val="none" w:sz="0" w:space="0" w:color="auto"/>
              </w:divBdr>
            </w:div>
            <w:div w:id="10424023">
              <w:marLeft w:val="0"/>
              <w:marRight w:val="0"/>
              <w:marTop w:val="0"/>
              <w:marBottom w:val="0"/>
              <w:divBdr>
                <w:top w:val="none" w:sz="0" w:space="0" w:color="auto"/>
                <w:left w:val="none" w:sz="0" w:space="0" w:color="auto"/>
                <w:bottom w:val="none" w:sz="0" w:space="0" w:color="auto"/>
                <w:right w:val="none" w:sz="0" w:space="0" w:color="auto"/>
              </w:divBdr>
            </w:div>
            <w:div w:id="1324165431">
              <w:marLeft w:val="0"/>
              <w:marRight w:val="0"/>
              <w:marTop w:val="0"/>
              <w:marBottom w:val="0"/>
              <w:divBdr>
                <w:top w:val="none" w:sz="0" w:space="0" w:color="auto"/>
                <w:left w:val="none" w:sz="0" w:space="0" w:color="auto"/>
                <w:bottom w:val="none" w:sz="0" w:space="0" w:color="auto"/>
                <w:right w:val="none" w:sz="0" w:space="0" w:color="auto"/>
              </w:divBdr>
            </w:div>
            <w:div w:id="1039935894">
              <w:marLeft w:val="0"/>
              <w:marRight w:val="0"/>
              <w:marTop w:val="0"/>
              <w:marBottom w:val="0"/>
              <w:divBdr>
                <w:top w:val="none" w:sz="0" w:space="0" w:color="auto"/>
                <w:left w:val="none" w:sz="0" w:space="0" w:color="auto"/>
                <w:bottom w:val="none" w:sz="0" w:space="0" w:color="auto"/>
                <w:right w:val="none" w:sz="0" w:space="0" w:color="auto"/>
              </w:divBdr>
            </w:div>
            <w:div w:id="1843931661">
              <w:marLeft w:val="0"/>
              <w:marRight w:val="0"/>
              <w:marTop w:val="0"/>
              <w:marBottom w:val="0"/>
              <w:divBdr>
                <w:top w:val="none" w:sz="0" w:space="0" w:color="auto"/>
                <w:left w:val="none" w:sz="0" w:space="0" w:color="auto"/>
                <w:bottom w:val="none" w:sz="0" w:space="0" w:color="auto"/>
                <w:right w:val="none" w:sz="0" w:space="0" w:color="auto"/>
              </w:divBdr>
            </w:div>
            <w:div w:id="1078282454">
              <w:marLeft w:val="0"/>
              <w:marRight w:val="0"/>
              <w:marTop w:val="0"/>
              <w:marBottom w:val="0"/>
              <w:divBdr>
                <w:top w:val="none" w:sz="0" w:space="0" w:color="auto"/>
                <w:left w:val="none" w:sz="0" w:space="0" w:color="auto"/>
                <w:bottom w:val="none" w:sz="0" w:space="0" w:color="auto"/>
                <w:right w:val="none" w:sz="0" w:space="0" w:color="auto"/>
              </w:divBdr>
            </w:div>
            <w:div w:id="1625966504">
              <w:marLeft w:val="0"/>
              <w:marRight w:val="0"/>
              <w:marTop w:val="0"/>
              <w:marBottom w:val="0"/>
              <w:divBdr>
                <w:top w:val="none" w:sz="0" w:space="0" w:color="auto"/>
                <w:left w:val="none" w:sz="0" w:space="0" w:color="auto"/>
                <w:bottom w:val="none" w:sz="0" w:space="0" w:color="auto"/>
                <w:right w:val="none" w:sz="0" w:space="0" w:color="auto"/>
              </w:divBdr>
            </w:div>
            <w:div w:id="428309470">
              <w:marLeft w:val="0"/>
              <w:marRight w:val="0"/>
              <w:marTop w:val="0"/>
              <w:marBottom w:val="0"/>
              <w:divBdr>
                <w:top w:val="none" w:sz="0" w:space="0" w:color="auto"/>
                <w:left w:val="none" w:sz="0" w:space="0" w:color="auto"/>
                <w:bottom w:val="none" w:sz="0" w:space="0" w:color="auto"/>
                <w:right w:val="none" w:sz="0" w:space="0" w:color="auto"/>
              </w:divBdr>
            </w:div>
            <w:div w:id="707268236">
              <w:marLeft w:val="0"/>
              <w:marRight w:val="0"/>
              <w:marTop w:val="0"/>
              <w:marBottom w:val="0"/>
              <w:divBdr>
                <w:top w:val="none" w:sz="0" w:space="0" w:color="auto"/>
                <w:left w:val="none" w:sz="0" w:space="0" w:color="auto"/>
                <w:bottom w:val="none" w:sz="0" w:space="0" w:color="auto"/>
                <w:right w:val="none" w:sz="0" w:space="0" w:color="auto"/>
              </w:divBdr>
            </w:div>
            <w:div w:id="607394922">
              <w:marLeft w:val="0"/>
              <w:marRight w:val="0"/>
              <w:marTop w:val="0"/>
              <w:marBottom w:val="0"/>
              <w:divBdr>
                <w:top w:val="none" w:sz="0" w:space="0" w:color="auto"/>
                <w:left w:val="none" w:sz="0" w:space="0" w:color="auto"/>
                <w:bottom w:val="none" w:sz="0" w:space="0" w:color="auto"/>
                <w:right w:val="none" w:sz="0" w:space="0" w:color="auto"/>
              </w:divBdr>
            </w:div>
            <w:div w:id="745886293">
              <w:marLeft w:val="0"/>
              <w:marRight w:val="0"/>
              <w:marTop w:val="0"/>
              <w:marBottom w:val="0"/>
              <w:divBdr>
                <w:top w:val="none" w:sz="0" w:space="0" w:color="auto"/>
                <w:left w:val="none" w:sz="0" w:space="0" w:color="auto"/>
                <w:bottom w:val="none" w:sz="0" w:space="0" w:color="auto"/>
                <w:right w:val="none" w:sz="0" w:space="0" w:color="auto"/>
              </w:divBdr>
            </w:div>
            <w:div w:id="578756281">
              <w:marLeft w:val="0"/>
              <w:marRight w:val="0"/>
              <w:marTop w:val="0"/>
              <w:marBottom w:val="0"/>
              <w:divBdr>
                <w:top w:val="none" w:sz="0" w:space="0" w:color="auto"/>
                <w:left w:val="none" w:sz="0" w:space="0" w:color="auto"/>
                <w:bottom w:val="none" w:sz="0" w:space="0" w:color="auto"/>
                <w:right w:val="none" w:sz="0" w:space="0" w:color="auto"/>
              </w:divBdr>
            </w:div>
            <w:div w:id="951478681">
              <w:marLeft w:val="0"/>
              <w:marRight w:val="0"/>
              <w:marTop w:val="0"/>
              <w:marBottom w:val="0"/>
              <w:divBdr>
                <w:top w:val="none" w:sz="0" w:space="0" w:color="auto"/>
                <w:left w:val="none" w:sz="0" w:space="0" w:color="auto"/>
                <w:bottom w:val="none" w:sz="0" w:space="0" w:color="auto"/>
                <w:right w:val="none" w:sz="0" w:space="0" w:color="auto"/>
              </w:divBdr>
            </w:div>
            <w:div w:id="1282346155">
              <w:marLeft w:val="0"/>
              <w:marRight w:val="0"/>
              <w:marTop w:val="0"/>
              <w:marBottom w:val="0"/>
              <w:divBdr>
                <w:top w:val="none" w:sz="0" w:space="0" w:color="auto"/>
                <w:left w:val="none" w:sz="0" w:space="0" w:color="auto"/>
                <w:bottom w:val="none" w:sz="0" w:space="0" w:color="auto"/>
                <w:right w:val="none" w:sz="0" w:space="0" w:color="auto"/>
              </w:divBdr>
            </w:div>
            <w:div w:id="39400749">
              <w:marLeft w:val="0"/>
              <w:marRight w:val="0"/>
              <w:marTop w:val="0"/>
              <w:marBottom w:val="0"/>
              <w:divBdr>
                <w:top w:val="none" w:sz="0" w:space="0" w:color="auto"/>
                <w:left w:val="none" w:sz="0" w:space="0" w:color="auto"/>
                <w:bottom w:val="none" w:sz="0" w:space="0" w:color="auto"/>
                <w:right w:val="none" w:sz="0" w:space="0" w:color="auto"/>
              </w:divBdr>
            </w:div>
            <w:div w:id="332413597">
              <w:marLeft w:val="0"/>
              <w:marRight w:val="0"/>
              <w:marTop w:val="0"/>
              <w:marBottom w:val="0"/>
              <w:divBdr>
                <w:top w:val="none" w:sz="0" w:space="0" w:color="auto"/>
                <w:left w:val="none" w:sz="0" w:space="0" w:color="auto"/>
                <w:bottom w:val="none" w:sz="0" w:space="0" w:color="auto"/>
                <w:right w:val="none" w:sz="0" w:space="0" w:color="auto"/>
              </w:divBdr>
            </w:div>
            <w:div w:id="1048185907">
              <w:marLeft w:val="0"/>
              <w:marRight w:val="0"/>
              <w:marTop w:val="0"/>
              <w:marBottom w:val="0"/>
              <w:divBdr>
                <w:top w:val="none" w:sz="0" w:space="0" w:color="auto"/>
                <w:left w:val="none" w:sz="0" w:space="0" w:color="auto"/>
                <w:bottom w:val="none" w:sz="0" w:space="0" w:color="auto"/>
                <w:right w:val="none" w:sz="0" w:space="0" w:color="auto"/>
              </w:divBdr>
            </w:div>
            <w:div w:id="397285914">
              <w:marLeft w:val="0"/>
              <w:marRight w:val="0"/>
              <w:marTop w:val="0"/>
              <w:marBottom w:val="0"/>
              <w:divBdr>
                <w:top w:val="none" w:sz="0" w:space="0" w:color="auto"/>
                <w:left w:val="none" w:sz="0" w:space="0" w:color="auto"/>
                <w:bottom w:val="none" w:sz="0" w:space="0" w:color="auto"/>
                <w:right w:val="none" w:sz="0" w:space="0" w:color="auto"/>
              </w:divBdr>
            </w:div>
            <w:div w:id="2016489446">
              <w:marLeft w:val="0"/>
              <w:marRight w:val="0"/>
              <w:marTop w:val="0"/>
              <w:marBottom w:val="0"/>
              <w:divBdr>
                <w:top w:val="none" w:sz="0" w:space="0" w:color="auto"/>
                <w:left w:val="none" w:sz="0" w:space="0" w:color="auto"/>
                <w:bottom w:val="none" w:sz="0" w:space="0" w:color="auto"/>
                <w:right w:val="none" w:sz="0" w:space="0" w:color="auto"/>
              </w:divBdr>
            </w:div>
            <w:div w:id="595478213">
              <w:marLeft w:val="0"/>
              <w:marRight w:val="0"/>
              <w:marTop w:val="0"/>
              <w:marBottom w:val="0"/>
              <w:divBdr>
                <w:top w:val="none" w:sz="0" w:space="0" w:color="auto"/>
                <w:left w:val="none" w:sz="0" w:space="0" w:color="auto"/>
                <w:bottom w:val="none" w:sz="0" w:space="0" w:color="auto"/>
                <w:right w:val="none" w:sz="0" w:space="0" w:color="auto"/>
              </w:divBdr>
            </w:div>
            <w:div w:id="582380381">
              <w:marLeft w:val="0"/>
              <w:marRight w:val="0"/>
              <w:marTop w:val="0"/>
              <w:marBottom w:val="0"/>
              <w:divBdr>
                <w:top w:val="none" w:sz="0" w:space="0" w:color="auto"/>
                <w:left w:val="none" w:sz="0" w:space="0" w:color="auto"/>
                <w:bottom w:val="none" w:sz="0" w:space="0" w:color="auto"/>
                <w:right w:val="none" w:sz="0" w:space="0" w:color="auto"/>
              </w:divBdr>
            </w:div>
            <w:div w:id="62262042">
              <w:marLeft w:val="0"/>
              <w:marRight w:val="0"/>
              <w:marTop w:val="0"/>
              <w:marBottom w:val="0"/>
              <w:divBdr>
                <w:top w:val="none" w:sz="0" w:space="0" w:color="auto"/>
                <w:left w:val="none" w:sz="0" w:space="0" w:color="auto"/>
                <w:bottom w:val="none" w:sz="0" w:space="0" w:color="auto"/>
                <w:right w:val="none" w:sz="0" w:space="0" w:color="auto"/>
              </w:divBdr>
            </w:div>
            <w:div w:id="1668166518">
              <w:marLeft w:val="0"/>
              <w:marRight w:val="0"/>
              <w:marTop w:val="0"/>
              <w:marBottom w:val="0"/>
              <w:divBdr>
                <w:top w:val="none" w:sz="0" w:space="0" w:color="auto"/>
                <w:left w:val="none" w:sz="0" w:space="0" w:color="auto"/>
                <w:bottom w:val="none" w:sz="0" w:space="0" w:color="auto"/>
                <w:right w:val="none" w:sz="0" w:space="0" w:color="auto"/>
              </w:divBdr>
            </w:div>
            <w:div w:id="1247694410">
              <w:marLeft w:val="0"/>
              <w:marRight w:val="0"/>
              <w:marTop w:val="0"/>
              <w:marBottom w:val="0"/>
              <w:divBdr>
                <w:top w:val="none" w:sz="0" w:space="0" w:color="auto"/>
                <w:left w:val="none" w:sz="0" w:space="0" w:color="auto"/>
                <w:bottom w:val="none" w:sz="0" w:space="0" w:color="auto"/>
                <w:right w:val="none" w:sz="0" w:space="0" w:color="auto"/>
              </w:divBdr>
            </w:div>
            <w:div w:id="19549770">
              <w:marLeft w:val="0"/>
              <w:marRight w:val="0"/>
              <w:marTop w:val="0"/>
              <w:marBottom w:val="0"/>
              <w:divBdr>
                <w:top w:val="none" w:sz="0" w:space="0" w:color="auto"/>
                <w:left w:val="none" w:sz="0" w:space="0" w:color="auto"/>
                <w:bottom w:val="none" w:sz="0" w:space="0" w:color="auto"/>
                <w:right w:val="none" w:sz="0" w:space="0" w:color="auto"/>
              </w:divBdr>
            </w:div>
            <w:div w:id="386490130">
              <w:marLeft w:val="0"/>
              <w:marRight w:val="0"/>
              <w:marTop w:val="0"/>
              <w:marBottom w:val="0"/>
              <w:divBdr>
                <w:top w:val="none" w:sz="0" w:space="0" w:color="auto"/>
                <w:left w:val="none" w:sz="0" w:space="0" w:color="auto"/>
                <w:bottom w:val="none" w:sz="0" w:space="0" w:color="auto"/>
                <w:right w:val="none" w:sz="0" w:space="0" w:color="auto"/>
              </w:divBdr>
            </w:div>
            <w:div w:id="1433238067">
              <w:marLeft w:val="0"/>
              <w:marRight w:val="0"/>
              <w:marTop w:val="0"/>
              <w:marBottom w:val="0"/>
              <w:divBdr>
                <w:top w:val="none" w:sz="0" w:space="0" w:color="auto"/>
                <w:left w:val="none" w:sz="0" w:space="0" w:color="auto"/>
                <w:bottom w:val="none" w:sz="0" w:space="0" w:color="auto"/>
                <w:right w:val="none" w:sz="0" w:space="0" w:color="auto"/>
              </w:divBdr>
            </w:div>
            <w:div w:id="298922923">
              <w:marLeft w:val="0"/>
              <w:marRight w:val="0"/>
              <w:marTop w:val="0"/>
              <w:marBottom w:val="0"/>
              <w:divBdr>
                <w:top w:val="none" w:sz="0" w:space="0" w:color="auto"/>
                <w:left w:val="none" w:sz="0" w:space="0" w:color="auto"/>
                <w:bottom w:val="none" w:sz="0" w:space="0" w:color="auto"/>
                <w:right w:val="none" w:sz="0" w:space="0" w:color="auto"/>
              </w:divBdr>
            </w:div>
            <w:div w:id="1059671598">
              <w:marLeft w:val="0"/>
              <w:marRight w:val="0"/>
              <w:marTop w:val="0"/>
              <w:marBottom w:val="0"/>
              <w:divBdr>
                <w:top w:val="none" w:sz="0" w:space="0" w:color="auto"/>
                <w:left w:val="none" w:sz="0" w:space="0" w:color="auto"/>
                <w:bottom w:val="none" w:sz="0" w:space="0" w:color="auto"/>
                <w:right w:val="none" w:sz="0" w:space="0" w:color="auto"/>
              </w:divBdr>
            </w:div>
            <w:div w:id="1622296214">
              <w:marLeft w:val="0"/>
              <w:marRight w:val="0"/>
              <w:marTop w:val="0"/>
              <w:marBottom w:val="0"/>
              <w:divBdr>
                <w:top w:val="none" w:sz="0" w:space="0" w:color="auto"/>
                <w:left w:val="none" w:sz="0" w:space="0" w:color="auto"/>
                <w:bottom w:val="none" w:sz="0" w:space="0" w:color="auto"/>
                <w:right w:val="none" w:sz="0" w:space="0" w:color="auto"/>
              </w:divBdr>
            </w:div>
            <w:div w:id="2070492098">
              <w:marLeft w:val="0"/>
              <w:marRight w:val="0"/>
              <w:marTop w:val="0"/>
              <w:marBottom w:val="0"/>
              <w:divBdr>
                <w:top w:val="none" w:sz="0" w:space="0" w:color="auto"/>
                <w:left w:val="none" w:sz="0" w:space="0" w:color="auto"/>
                <w:bottom w:val="none" w:sz="0" w:space="0" w:color="auto"/>
                <w:right w:val="none" w:sz="0" w:space="0" w:color="auto"/>
              </w:divBdr>
            </w:div>
            <w:div w:id="533888526">
              <w:marLeft w:val="0"/>
              <w:marRight w:val="0"/>
              <w:marTop w:val="0"/>
              <w:marBottom w:val="0"/>
              <w:divBdr>
                <w:top w:val="none" w:sz="0" w:space="0" w:color="auto"/>
                <w:left w:val="none" w:sz="0" w:space="0" w:color="auto"/>
                <w:bottom w:val="none" w:sz="0" w:space="0" w:color="auto"/>
                <w:right w:val="none" w:sz="0" w:space="0" w:color="auto"/>
              </w:divBdr>
            </w:div>
            <w:div w:id="112212827">
              <w:marLeft w:val="0"/>
              <w:marRight w:val="0"/>
              <w:marTop w:val="0"/>
              <w:marBottom w:val="0"/>
              <w:divBdr>
                <w:top w:val="none" w:sz="0" w:space="0" w:color="auto"/>
                <w:left w:val="none" w:sz="0" w:space="0" w:color="auto"/>
                <w:bottom w:val="none" w:sz="0" w:space="0" w:color="auto"/>
                <w:right w:val="none" w:sz="0" w:space="0" w:color="auto"/>
              </w:divBdr>
            </w:div>
            <w:div w:id="701394310">
              <w:marLeft w:val="0"/>
              <w:marRight w:val="0"/>
              <w:marTop w:val="0"/>
              <w:marBottom w:val="0"/>
              <w:divBdr>
                <w:top w:val="none" w:sz="0" w:space="0" w:color="auto"/>
                <w:left w:val="none" w:sz="0" w:space="0" w:color="auto"/>
                <w:bottom w:val="none" w:sz="0" w:space="0" w:color="auto"/>
                <w:right w:val="none" w:sz="0" w:space="0" w:color="auto"/>
              </w:divBdr>
            </w:div>
            <w:div w:id="1233931184">
              <w:marLeft w:val="0"/>
              <w:marRight w:val="0"/>
              <w:marTop w:val="0"/>
              <w:marBottom w:val="0"/>
              <w:divBdr>
                <w:top w:val="none" w:sz="0" w:space="0" w:color="auto"/>
                <w:left w:val="none" w:sz="0" w:space="0" w:color="auto"/>
                <w:bottom w:val="none" w:sz="0" w:space="0" w:color="auto"/>
                <w:right w:val="none" w:sz="0" w:space="0" w:color="auto"/>
              </w:divBdr>
            </w:div>
            <w:div w:id="1172914138">
              <w:marLeft w:val="0"/>
              <w:marRight w:val="0"/>
              <w:marTop w:val="0"/>
              <w:marBottom w:val="0"/>
              <w:divBdr>
                <w:top w:val="none" w:sz="0" w:space="0" w:color="auto"/>
                <w:left w:val="none" w:sz="0" w:space="0" w:color="auto"/>
                <w:bottom w:val="none" w:sz="0" w:space="0" w:color="auto"/>
                <w:right w:val="none" w:sz="0" w:space="0" w:color="auto"/>
              </w:divBdr>
            </w:div>
            <w:div w:id="787546765">
              <w:marLeft w:val="0"/>
              <w:marRight w:val="0"/>
              <w:marTop w:val="0"/>
              <w:marBottom w:val="0"/>
              <w:divBdr>
                <w:top w:val="none" w:sz="0" w:space="0" w:color="auto"/>
                <w:left w:val="none" w:sz="0" w:space="0" w:color="auto"/>
                <w:bottom w:val="none" w:sz="0" w:space="0" w:color="auto"/>
                <w:right w:val="none" w:sz="0" w:space="0" w:color="auto"/>
              </w:divBdr>
            </w:div>
            <w:div w:id="1398094207">
              <w:marLeft w:val="0"/>
              <w:marRight w:val="0"/>
              <w:marTop w:val="0"/>
              <w:marBottom w:val="0"/>
              <w:divBdr>
                <w:top w:val="none" w:sz="0" w:space="0" w:color="auto"/>
                <w:left w:val="none" w:sz="0" w:space="0" w:color="auto"/>
                <w:bottom w:val="none" w:sz="0" w:space="0" w:color="auto"/>
                <w:right w:val="none" w:sz="0" w:space="0" w:color="auto"/>
              </w:divBdr>
            </w:div>
            <w:div w:id="1242062743">
              <w:marLeft w:val="0"/>
              <w:marRight w:val="0"/>
              <w:marTop w:val="0"/>
              <w:marBottom w:val="0"/>
              <w:divBdr>
                <w:top w:val="none" w:sz="0" w:space="0" w:color="auto"/>
                <w:left w:val="none" w:sz="0" w:space="0" w:color="auto"/>
                <w:bottom w:val="none" w:sz="0" w:space="0" w:color="auto"/>
                <w:right w:val="none" w:sz="0" w:space="0" w:color="auto"/>
              </w:divBdr>
            </w:div>
            <w:div w:id="1362173519">
              <w:marLeft w:val="0"/>
              <w:marRight w:val="0"/>
              <w:marTop w:val="0"/>
              <w:marBottom w:val="0"/>
              <w:divBdr>
                <w:top w:val="none" w:sz="0" w:space="0" w:color="auto"/>
                <w:left w:val="none" w:sz="0" w:space="0" w:color="auto"/>
                <w:bottom w:val="none" w:sz="0" w:space="0" w:color="auto"/>
                <w:right w:val="none" w:sz="0" w:space="0" w:color="auto"/>
              </w:divBdr>
            </w:div>
            <w:div w:id="1580820689">
              <w:marLeft w:val="0"/>
              <w:marRight w:val="0"/>
              <w:marTop w:val="0"/>
              <w:marBottom w:val="0"/>
              <w:divBdr>
                <w:top w:val="none" w:sz="0" w:space="0" w:color="auto"/>
                <w:left w:val="none" w:sz="0" w:space="0" w:color="auto"/>
                <w:bottom w:val="none" w:sz="0" w:space="0" w:color="auto"/>
                <w:right w:val="none" w:sz="0" w:space="0" w:color="auto"/>
              </w:divBdr>
            </w:div>
            <w:div w:id="780153686">
              <w:marLeft w:val="0"/>
              <w:marRight w:val="0"/>
              <w:marTop w:val="0"/>
              <w:marBottom w:val="0"/>
              <w:divBdr>
                <w:top w:val="none" w:sz="0" w:space="0" w:color="auto"/>
                <w:left w:val="none" w:sz="0" w:space="0" w:color="auto"/>
                <w:bottom w:val="none" w:sz="0" w:space="0" w:color="auto"/>
                <w:right w:val="none" w:sz="0" w:space="0" w:color="auto"/>
              </w:divBdr>
            </w:div>
            <w:div w:id="238906087">
              <w:marLeft w:val="0"/>
              <w:marRight w:val="0"/>
              <w:marTop w:val="0"/>
              <w:marBottom w:val="0"/>
              <w:divBdr>
                <w:top w:val="none" w:sz="0" w:space="0" w:color="auto"/>
                <w:left w:val="none" w:sz="0" w:space="0" w:color="auto"/>
                <w:bottom w:val="none" w:sz="0" w:space="0" w:color="auto"/>
                <w:right w:val="none" w:sz="0" w:space="0" w:color="auto"/>
              </w:divBdr>
            </w:div>
            <w:div w:id="1058624551">
              <w:marLeft w:val="0"/>
              <w:marRight w:val="0"/>
              <w:marTop w:val="0"/>
              <w:marBottom w:val="0"/>
              <w:divBdr>
                <w:top w:val="none" w:sz="0" w:space="0" w:color="auto"/>
                <w:left w:val="none" w:sz="0" w:space="0" w:color="auto"/>
                <w:bottom w:val="none" w:sz="0" w:space="0" w:color="auto"/>
                <w:right w:val="none" w:sz="0" w:space="0" w:color="auto"/>
              </w:divBdr>
            </w:div>
            <w:div w:id="1968199864">
              <w:marLeft w:val="0"/>
              <w:marRight w:val="0"/>
              <w:marTop w:val="0"/>
              <w:marBottom w:val="0"/>
              <w:divBdr>
                <w:top w:val="none" w:sz="0" w:space="0" w:color="auto"/>
                <w:left w:val="none" w:sz="0" w:space="0" w:color="auto"/>
                <w:bottom w:val="none" w:sz="0" w:space="0" w:color="auto"/>
                <w:right w:val="none" w:sz="0" w:space="0" w:color="auto"/>
              </w:divBdr>
            </w:div>
            <w:div w:id="579095478">
              <w:marLeft w:val="0"/>
              <w:marRight w:val="0"/>
              <w:marTop w:val="0"/>
              <w:marBottom w:val="0"/>
              <w:divBdr>
                <w:top w:val="none" w:sz="0" w:space="0" w:color="auto"/>
                <w:left w:val="none" w:sz="0" w:space="0" w:color="auto"/>
                <w:bottom w:val="none" w:sz="0" w:space="0" w:color="auto"/>
                <w:right w:val="none" w:sz="0" w:space="0" w:color="auto"/>
              </w:divBdr>
            </w:div>
            <w:div w:id="820998993">
              <w:marLeft w:val="0"/>
              <w:marRight w:val="0"/>
              <w:marTop w:val="0"/>
              <w:marBottom w:val="0"/>
              <w:divBdr>
                <w:top w:val="none" w:sz="0" w:space="0" w:color="auto"/>
                <w:left w:val="none" w:sz="0" w:space="0" w:color="auto"/>
                <w:bottom w:val="none" w:sz="0" w:space="0" w:color="auto"/>
                <w:right w:val="none" w:sz="0" w:space="0" w:color="auto"/>
              </w:divBdr>
            </w:div>
            <w:div w:id="630087920">
              <w:marLeft w:val="0"/>
              <w:marRight w:val="0"/>
              <w:marTop w:val="0"/>
              <w:marBottom w:val="0"/>
              <w:divBdr>
                <w:top w:val="none" w:sz="0" w:space="0" w:color="auto"/>
                <w:left w:val="none" w:sz="0" w:space="0" w:color="auto"/>
                <w:bottom w:val="none" w:sz="0" w:space="0" w:color="auto"/>
                <w:right w:val="none" w:sz="0" w:space="0" w:color="auto"/>
              </w:divBdr>
            </w:div>
            <w:div w:id="2007399814">
              <w:marLeft w:val="0"/>
              <w:marRight w:val="0"/>
              <w:marTop w:val="0"/>
              <w:marBottom w:val="0"/>
              <w:divBdr>
                <w:top w:val="none" w:sz="0" w:space="0" w:color="auto"/>
                <w:left w:val="none" w:sz="0" w:space="0" w:color="auto"/>
                <w:bottom w:val="none" w:sz="0" w:space="0" w:color="auto"/>
                <w:right w:val="none" w:sz="0" w:space="0" w:color="auto"/>
              </w:divBdr>
            </w:div>
            <w:div w:id="435757818">
              <w:marLeft w:val="0"/>
              <w:marRight w:val="0"/>
              <w:marTop w:val="0"/>
              <w:marBottom w:val="0"/>
              <w:divBdr>
                <w:top w:val="none" w:sz="0" w:space="0" w:color="auto"/>
                <w:left w:val="none" w:sz="0" w:space="0" w:color="auto"/>
                <w:bottom w:val="none" w:sz="0" w:space="0" w:color="auto"/>
                <w:right w:val="none" w:sz="0" w:space="0" w:color="auto"/>
              </w:divBdr>
            </w:div>
            <w:div w:id="1774864761">
              <w:marLeft w:val="0"/>
              <w:marRight w:val="0"/>
              <w:marTop w:val="0"/>
              <w:marBottom w:val="0"/>
              <w:divBdr>
                <w:top w:val="none" w:sz="0" w:space="0" w:color="auto"/>
                <w:left w:val="none" w:sz="0" w:space="0" w:color="auto"/>
                <w:bottom w:val="none" w:sz="0" w:space="0" w:color="auto"/>
                <w:right w:val="none" w:sz="0" w:space="0" w:color="auto"/>
              </w:divBdr>
            </w:div>
            <w:div w:id="1353343210">
              <w:marLeft w:val="0"/>
              <w:marRight w:val="0"/>
              <w:marTop w:val="0"/>
              <w:marBottom w:val="0"/>
              <w:divBdr>
                <w:top w:val="none" w:sz="0" w:space="0" w:color="auto"/>
                <w:left w:val="none" w:sz="0" w:space="0" w:color="auto"/>
                <w:bottom w:val="none" w:sz="0" w:space="0" w:color="auto"/>
                <w:right w:val="none" w:sz="0" w:space="0" w:color="auto"/>
              </w:divBdr>
            </w:div>
            <w:div w:id="587925730">
              <w:marLeft w:val="0"/>
              <w:marRight w:val="0"/>
              <w:marTop w:val="0"/>
              <w:marBottom w:val="0"/>
              <w:divBdr>
                <w:top w:val="none" w:sz="0" w:space="0" w:color="auto"/>
                <w:left w:val="none" w:sz="0" w:space="0" w:color="auto"/>
                <w:bottom w:val="none" w:sz="0" w:space="0" w:color="auto"/>
                <w:right w:val="none" w:sz="0" w:space="0" w:color="auto"/>
              </w:divBdr>
            </w:div>
            <w:div w:id="1291398435">
              <w:marLeft w:val="0"/>
              <w:marRight w:val="0"/>
              <w:marTop w:val="0"/>
              <w:marBottom w:val="0"/>
              <w:divBdr>
                <w:top w:val="none" w:sz="0" w:space="0" w:color="auto"/>
                <w:left w:val="none" w:sz="0" w:space="0" w:color="auto"/>
                <w:bottom w:val="none" w:sz="0" w:space="0" w:color="auto"/>
                <w:right w:val="none" w:sz="0" w:space="0" w:color="auto"/>
              </w:divBdr>
            </w:div>
            <w:div w:id="553547627">
              <w:marLeft w:val="0"/>
              <w:marRight w:val="0"/>
              <w:marTop w:val="0"/>
              <w:marBottom w:val="0"/>
              <w:divBdr>
                <w:top w:val="none" w:sz="0" w:space="0" w:color="auto"/>
                <w:left w:val="none" w:sz="0" w:space="0" w:color="auto"/>
                <w:bottom w:val="none" w:sz="0" w:space="0" w:color="auto"/>
                <w:right w:val="none" w:sz="0" w:space="0" w:color="auto"/>
              </w:divBdr>
            </w:div>
            <w:div w:id="2096198571">
              <w:marLeft w:val="0"/>
              <w:marRight w:val="0"/>
              <w:marTop w:val="0"/>
              <w:marBottom w:val="0"/>
              <w:divBdr>
                <w:top w:val="none" w:sz="0" w:space="0" w:color="auto"/>
                <w:left w:val="none" w:sz="0" w:space="0" w:color="auto"/>
                <w:bottom w:val="none" w:sz="0" w:space="0" w:color="auto"/>
                <w:right w:val="none" w:sz="0" w:space="0" w:color="auto"/>
              </w:divBdr>
            </w:div>
            <w:div w:id="581379898">
              <w:marLeft w:val="0"/>
              <w:marRight w:val="0"/>
              <w:marTop w:val="0"/>
              <w:marBottom w:val="0"/>
              <w:divBdr>
                <w:top w:val="none" w:sz="0" w:space="0" w:color="auto"/>
                <w:left w:val="none" w:sz="0" w:space="0" w:color="auto"/>
                <w:bottom w:val="none" w:sz="0" w:space="0" w:color="auto"/>
                <w:right w:val="none" w:sz="0" w:space="0" w:color="auto"/>
              </w:divBdr>
            </w:div>
            <w:div w:id="2001493717">
              <w:marLeft w:val="0"/>
              <w:marRight w:val="0"/>
              <w:marTop w:val="0"/>
              <w:marBottom w:val="0"/>
              <w:divBdr>
                <w:top w:val="none" w:sz="0" w:space="0" w:color="auto"/>
                <w:left w:val="none" w:sz="0" w:space="0" w:color="auto"/>
                <w:bottom w:val="none" w:sz="0" w:space="0" w:color="auto"/>
                <w:right w:val="none" w:sz="0" w:space="0" w:color="auto"/>
              </w:divBdr>
            </w:div>
            <w:div w:id="1000037304">
              <w:marLeft w:val="0"/>
              <w:marRight w:val="0"/>
              <w:marTop w:val="0"/>
              <w:marBottom w:val="0"/>
              <w:divBdr>
                <w:top w:val="none" w:sz="0" w:space="0" w:color="auto"/>
                <w:left w:val="none" w:sz="0" w:space="0" w:color="auto"/>
                <w:bottom w:val="none" w:sz="0" w:space="0" w:color="auto"/>
                <w:right w:val="none" w:sz="0" w:space="0" w:color="auto"/>
              </w:divBdr>
            </w:div>
            <w:div w:id="905841867">
              <w:marLeft w:val="0"/>
              <w:marRight w:val="0"/>
              <w:marTop w:val="0"/>
              <w:marBottom w:val="0"/>
              <w:divBdr>
                <w:top w:val="none" w:sz="0" w:space="0" w:color="auto"/>
                <w:left w:val="none" w:sz="0" w:space="0" w:color="auto"/>
                <w:bottom w:val="none" w:sz="0" w:space="0" w:color="auto"/>
                <w:right w:val="none" w:sz="0" w:space="0" w:color="auto"/>
              </w:divBdr>
            </w:div>
            <w:div w:id="1326591178">
              <w:marLeft w:val="0"/>
              <w:marRight w:val="0"/>
              <w:marTop w:val="0"/>
              <w:marBottom w:val="0"/>
              <w:divBdr>
                <w:top w:val="none" w:sz="0" w:space="0" w:color="auto"/>
                <w:left w:val="none" w:sz="0" w:space="0" w:color="auto"/>
                <w:bottom w:val="none" w:sz="0" w:space="0" w:color="auto"/>
                <w:right w:val="none" w:sz="0" w:space="0" w:color="auto"/>
              </w:divBdr>
            </w:div>
            <w:div w:id="1647666006">
              <w:marLeft w:val="0"/>
              <w:marRight w:val="0"/>
              <w:marTop w:val="0"/>
              <w:marBottom w:val="0"/>
              <w:divBdr>
                <w:top w:val="none" w:sz="0" w:space="0" w:color="auto"/>
                <w:left w:val="none" w:sz="0" w:space="0" w:color="auto"/>
                <w:bottom w:val="none" w:sz="0" w:space="0" w:color="auto"/>
                <w:right w:val="none" w:sz="0" w:space="0" w:color="auto"/>
              </w:divBdr>
            </w:div>
            <w:div w:id="1868640989">
              <w:marLeft w:val="0"/>
              <w:marRight w:val="0"/>
              <w:marTop w:val="0"/>
              <w:marBottom w:val="0"/>
              <w:divBdr>
                <w:top w:val="none" w:sz="0" w:space="0" w:color="auto"/>
                <w:left w:val="none" w:sz="0" w:space="0" w:color="auto"/>
                <w:bottom w:val="none" w:sz="0" w:space="0" w:color="auto"/>
                <w:right w:val="none" w:sz="0" w:space="0" w:color="auto"/>
              </w:divBdr>
            </w:div>
            <w:div w:id="1563249918">
              <w:marLeft w:val="0"/>
              <w:marRight w:val="0"/>
              <w:marTop w:val="0"/>
              <w:marBottom w:val="0"/>
              <w:divBdr>
                <w:top w:val="none" w:sz="0" w:space="0" w:color="auto"/>
                <w:left w:val="none" w:sz="0" w:space="0" w:color="auto"/>
                <w:bottom w:val="none" w:sz="0" w:space="0" w:color="auto"/>
                <w:right w:val="none" w:sz="0" w:space="0" w:color="auto"/>
              </w:divBdr>
            </w:div>
            <w:div w:id="1255211497">
              <w:marLeft w:val="0"/>
              <w:marRight w:val="0"/>
              <w:marTop w:val="0"/>
              <w:marBottom w:val="0"/>
              <w:divBdr>
                <w:top w:val="none" w:sz="0" w:space="0" w:color="auto"/>
                <w:left w:val="none" w:sz="0" w:space="0" w:color="auto"/>
                <w:bottom w:val="none" w:sz="0" w:space="0" w:color="auto"/>
                <w:right w:val="none" w:sz="0" w:space="0" w:color="auto"/>
              </w:divBdr>
            </w:div>
            <w:div w:id="1354304586">
              <w:marLeft w:val="0"/>
              <w:marRight w:val="0"/>
              <w:marTop w:val="0"/>
              <w:marBottom w:val="0"/>
              <w:divBdr>
                <w:top w:val="none" w:sz="0" w:space="0" w:color="auto"/>
                <w:left w:val="none" w:sz="0" w:space="0" w:color="auto"/>
                <w:bottom w:val="none" w:sz="0" w:space="0" w:color="auto"/>
                <w:right w:val="none" w:sz="0" w:space="0" w:color="auto"/>
              </w:divBdr>
            </w:div>
            <w:div w:id="1812549897">
              <w:marLeft w:val="0"/>
              <w:marRight w:val="0"/>
              <w:marTop w:val="0"/>
              <w:marBottom w:val="0"/>
              <w:divBdr>
                <w:top w:val="none" w:sz="0" w:space="0" w:color="auto"/>
                <w:left w:val="none" w:sz="0" w:space="0" w:color="auto"/>
                <w:bottom w:val="none" w:sz="0" w:space="0" w:color="auto"/>
                <w:right w:val="none" w:sz="0" w:space="0" w:color="auto"/>
              </w:divBdr>
            </w:div>
            <w:div w:id="1441802623">
              <w:marLeft w:val="0"/>
              <w:marRight w:val="0"/>
              <w:marTop w:val="0"/>
              <w:marBottom w:val="0"/>
              <w:divBdr>
                <w:top w:val="none" w:sz="0" w:space="0" w:color="auto"/>
                <w:left w:val="none" w:sz="0" w:space="0" w:color="auto"/>
                <w:bottom w:val="none" w:sz="0" w:space="0" w:color="auto"/>
                <w:right w:val="none" w:sz="0" w:space="0" w:color="auto"/>
              </w:divBdr>
            </w:div>
            <w:div w:id="2105956285">
              <w:marLeft w:val="0"/>
              <w:marRight w:val="0"/>
              <w:marTop w:val="0"/>
              <w:marBottom w:val="0"/>
              <w:divBdr>
                <w:top w:val="none" w:sz="0" w:space="0" w:color="auto"/>
                <w:left w:val="none" w:sz="0" w:space="0" w:color="auto"/>
                <w:bottom w:val="none" w:sz="0" w:space="0" w:color="auto"/>
                <w:right w:val="none" w:sz="0" w:space="0" w:color="auto"/>
              </w:divBdr>
            </w:div>
            <w:div w:id="464857496">
              <w:marLeft w:val="0"/>
              <w:marRight w:val="0"/>
              <w:marTop w:val="0"/>
              <w:marBottom w:val="0"/>
              <w:divBdr>
                <w:top w:val="none" w:sz="0" w:space="0" w:color="auto"/>
                <w:left w:val="none" w:sz="0" w:space="0" w:color="auto"/>
                <w:bottom w:val="none" w:sz="0" w:space="0" w:color="auto"/>
                <w:right w:val="none" w:sz="0" w:space="0" w:color="auto"/>
              </w:divBdr>
            </w:div>
            <w:div w:id="1303389651">
              <w:marLeft w:val="0"/>
              <w:marRight w:val="0"/>
              <w:marTop w:val="0"/>
              <w:marBottom w:val="0"/>
              <w:divBdr>
                <w:top w:val="none" w:sz="0" w:space="0" w:color="auto"/>
                <w:left w:val="none" w:sz="0" w:space="0" w:color="auto"/>
                <w:bottom w:val="none" w:sz="0" w:space="0" w:color="auto"/>
                <w:right w:val="none" w:sz="0" w:space="0" w:color="auto"/>
              </w:divBdr>
            </w:div>
            <w:div w:id="594437057">
              <w:marLeft w:val="0"/>
              <w:marRight w:val="0"/>
              <w:marTop w:val="0"/>
              <w:marBottom w:val="0"/>
              <w:divBdr>
                <w:top w:val="none" w:sz="0" w:space="0" w:color="auto"/>
                <w:left w:val="none" w:sz="0" w:space="0" w:color="auto"/>
                <w:bottom w:val="none" w:sz="0" w:space="0" w:color="auto"/>
                <w:right w:val="none" w:sz="0" w:space="0" w:color="auto"/>
              </w:divBdr>
            </w:div>
            <w:div w:id="251012387">
              <w:marLeft w:val="0"/>
              <w:marRight w:val="0"/>
              <w:marTop w:val="0"/>
              <w:marBottom w:val="0"/>
              <w:divBdr>
                <w:top w:val="none" w:sz="0" w:space="0" w:color="auto"/>
                <w:left w:val="none" w:sz="0" w:space="0" w:color="auto"/>
                <w:bottom w:val="none" w:sz="0" w:space="0" w:color="auto"/>
                <w:right w:val="none" w:sz="0" w:space="0" w:color="auto"/>
              </w:divBdr>
            </w:div>
            <w:div w:id="971717498">
              <w:marLeft w:val="0"/>
              <w:marRight w:val="0"/>
              <w:marTop w:val="0"/>
              <w:marBottom w:val="0"/>
              <w:divBdr>
                <w:top w:val="none" w:sz="0" w:space="0" w:color="auto"/>
                <w:left w:val="none" w:sz="0" w:space="0" w:color="auto"/>
                <w:bottom w:val="none" w:sz="0" w:space="0" w:color="auto"/>
                <w:right w:val="none" w:sz="0" w:space="0" w:color="auto"/>
              </w:divBdr>
            </w:div>
            <w:div w:id="1374618818">
              <w:marLeft w:val="0"/>
              <w:marRight w:val="0"/>
              <w:marTop w:val="0"/>
              <w:marBottom w:val="0"/>
              <w:divBdr>
                <w:top w:val="none" w:sz="0" w:space="0" w:color="auto"/>
                <w:left w:val="none" w:sz="0" w:space="0" w:color="auto"/>
                <w:bottom w:val="none" w:sz="0" w:space="0" w:color="auto"/>
                <w:right w:val="none" w:sz="0" w:space="0" w:color="auto"/>
              </w:divBdr>
            </w:div>
            <w:div w:id="47723760">
              <w:marLeft w:val="0"/>
              <w:marRight w:val="0"/>
              <w:marTop w:val="0"/>
              <w:marBottom w:val="0"/>
              <w:divBdr>
                <w:top w:val="none" w:sz="0" w:space="0" w:color="auto"/>
                <w:left w:val="none" w:sz="0" w:space="0" w:color="auto"/>
                <w:bottom w:val="none" w:sz="0" w:space="0" w:color="auto"/>
                <w:right w:val="none" w:sz="0" w:space="0" w:color="auto"/>
              </w:divBdr>
            </w:div>
            <w:div w:id="2139564629">
              <w:marLeft w:val="0"/>
              <w:marRight w:val="0"/>
              <w:marTop w:val="0"/>
              <w:marBottom w:val="0"/>
              <w:divBdr>
                <w:top w:val="none" w:sz="0" w:space="0" w:color="auto"/>
                <w:left w:val="none" w:sz="0" w:space="0" w:color="auto"/>
                <w:bottom w:val="none" w:sz="0" w:space="0" w:color="auto"/>
                <w:right w:val="none" w:sz="0" w:space="0" w:color="auto"/>
              </w:divBdr>
            </w:div>
            <w:div w:id="319580992">
              <w:marLeft w:val="0"/>
              <w:marRight w:val="0"/>
              <w:marTop w:val="0"/>
              <w:marBottom w:val="0"/>
              <w:divBdr>
                <w:top w:val="none" w:sz="0" w:space="0" w:color="auto"/>
                <w:left w:val="none" w:sz="0" w:space="0" w:color="auto"/>
                <w:bottom w:val="none" w:sz="0" w:space="0" w:color="auto"/>
                <w:right w:val="none" w:sz="0" w:space="0" w:color="auto"/>
              </w:divBdr>
            </w:div>
            <w:div w:id="302543386">
              <w:marLeft w:val="0"/>
              <w:marRight w:val="0"/>
              <w:marTop w:val="0"/>
              <w:marBottom w:val="0"/>
              <w:divBdr>
                <w:top w:val="none" w:sz="0" w:space="0" w:color="auto"/>
                <w:left w:val="none" w:sz="0" w:space="0" w:color="auto"/>
                <w:bottom w:val="none" w:sz="0" w:space="0" w:color="auto"/>
                <w:right w:val="none" w:sz="0" w:space="0" w:color="auto"/>
              </w:divBdr>
            </w:div>
            <w:div w:id="1738896861">
              <w:marLeft w:val="0"/>
              <w:marRight w:val="0"/>
              <w:marTop w:val="0"/>
              <w:marBottom w:val="0"/>
              <w:divBdr>
                <w:top w:val="none" w:sz="0" w:space="0" w:color="auto"/>
                <w:left w:val="none" w:sz="0" w:space="0" w:color="auto"/>
                <w:bottom w:val="none" w:sz="0" w:space="0" w:color="auto"/>
                <w:right w:val="none" w:sz="0" w:space="0" w:color="auto"/>
              </w:divBdr>
            </w:div>
            <w:div w:id="1326664828">
              <w:marLeft w:val="0"/>
              <w:marRight w:val="0"/>
              <w:marTop w:val="0"/>
              <w:marBottom w:val="0"/>
              <w:divBdr>
                <w:top w:val="none" w:sz="0" w:space="0" w:color="auto"/>
                <w:left w:val="none" w:sz="0" w:space="0" w:color="auto"/>
                <w:bottom w:val="none" w:sz="0" w:space="0" w:color="auto"/>
                <w:right w:val="none" w:sz="0" w:space="0" w:color="auto"/>
              </w:divBdr>
            </w:div>
            <w:div w:id="1109854200">
              <w:marLeft w:val="0"/>
              <w:marRight w:val="0"/>
              <w:marTop w:val="0"/>
              <w:marBottom w:val="0"/>
              <w:divBdr>
                <w:top w:val="none" w:sz="0" w:space="0" w:color="auto"/>
                <w:left w:val="none" w:sz="0" w:space="0" w:color="auto"/>
                <w:bottom w:val="none" w:sz="0" w:space="0" w:color="auto"/>
                <w:right w:val="none" w:sz="0" w:space="0" w:color="auto"/>
              </w:divBdr>
            </w:div>
            <w:div w:id="970358421">
              <w:marLeft w:val="0"/>
              <w:marRight w:val="0"/>
              <w:marTop w:val="0"/>
              <w:marBottom w:val="0"/>
              <w:divBdr>
                <w:top w:val="none" w:sz="0" w:space="0" w:color="auto"/>
                <w:left w:val="none" w:sz="0" w:space="0" w:color="auto"/>
                <w:bottom w:val="none" w:sz="0" w:space="0" w:color="auto"/>
                <w:right w:val="none" w:sz="0" w:space="0" w:color="auto"/>
              </w:divBdr>
            </w:div>
            <w:div w:id="1440370639">
              <w:marLeft w:val="0"/>
              <w:marRight w:val="0"/>
              <w:marTop w:val="0"/>
              <w:marBottom w:val="0"/>
              <w:divBdr>
                <w:top w:val="none" w:sz="0" w:space="0" w:color="auto"/>
                <w:left w:val="none" w:sz="0" w:space="0" w:color="auto"/>
                <w:bottom w:val="none" w:sz="0" w:space="0" w:color="auto"/>
                <w:right w:val="none" w:sz="0" w:space="0" w:color="auto"/>
              </w:divBdr>
            </w:div>
            <w:div w:id="1196313769">
              <w:marLeft w:val="0"/>
              <w:marRight w:val="0"/>
              <w:marTop w:val="0"/>
              <w:marBottom w:val="0"/>
              <w:divBdr>
                <w:top w:val="none" w:sz="0" w:space="0" w:color="auto"/>
                <w:left w:val="none" w:sz="0" w:space="0" w:color="auto"/>
                <w:bottom w:val="none" w:sz="0" w:space="0" w:color="auto"/>
                <w:right w:val="none" w:sz="0" w:space="0" w:color="auto"/>
              </w:divBdr>
            </w:div>
            <w:div w:id="104275216">
              <w:marLeft w:val="0"/>
              <w:marRight w:val="0"/>
              <w:marTop w:val="0"/>
              <w:marBottom w:val="0"/>
              <w:divBdr>
                <w:top w:val="none" w:sz="0" w:space="0" w:color="auto"/>
                <w:left w:val="none" w:sz="0" w:space="0" w:color="auto"/>
                <w:bottom w:val="none" w:sz="0" w:space="0" w:color="auto"/>
                <w:right w:val="none" w:sz="0" w:space="0" w:color="auto"/>
              </w:divBdr>
            </w:div>
            <w:div w:id="1829982665">
              <w:marLeft w:val="0"/>
              <w:marRight w:val="0"/>
              <w:marTop w:val="0"/>
              <w:marBottom w:val="0"/>
              <w:divBdr>
                <w:top w:val="none" w:sz="0" w:space="0" w:color="auto"/>
                <w:left w:val="none" w:sz="0" w:space="0" w:color="auto"/>
                <w:bottom w:val="none" w:sz="0" w:space="0" w:color="auto"/>
                <w:right w:val="none" w:sz="0" w:space="0" w:color="auto"/>
              </w:divBdr>
            </w:div>
            <w:div w:id="801266615">
              <w:marLeft w:val="0"/>
              <w:marRight w:val="0"/>
              <w:marTop w:val="0"/>
              <w:marBottom w:val="0"/>
              <w:divBdr>
                <w:top w:val="none" w:sz="0" w:space="0" w:color="auto"/>
                <w:left w:val="none" w:sz="0" w:space="0" w:color="auto"/>
                <w:bottom w:val="none" w:sz="0" w:space="0" w:color="auto"/>
                <w:right w:val="none" w:sz="0" w:space="0" w:color="auto"/>
              </w:divBdr>
            </w:div>
            <w:div w:id="716515590">
              <w:marLeft w:val="0"/>
              <w:marRight w:val="0"/>
              <w:marTop w:val="0"/>
              <w:marBottom w:val="0"/>
              <w:divBdr>
                <w:top w:val="none" w:sz="0" w:space="0" w:color="auto"/>
                <w:left w:val="none" w:sz="0" w:space="0" w:color="auto"/>
                <w:bottom w:val="none" w:sz="0" w:space="0" w:color="auto"/>
                <w:right w:val="none" w:sz="0" w:space="0" w:color="auto"/>
              </w:divBdr>
            </w:div>
            <w:div w:id="1301695266">
              <w:marLeft w:val="0"/>
              <w:marRight w:val="0"/>
              <w:marTop w:val="0"/>
              <w:marBottom w:val="0"/>
              <w:divBdr>
                <w:top w:val="none" w:sz="0" w:space="0" w:color="auto"/>
                <w:left w:val="none" w:sz="0" w:space="0" w:color="auto"/>
                <w:bottom w:val="none" w:sz="0" w:space="0" w:color="auto"/>
                <w:right w:val="none" w:sz="0" w:space="0" w:color="auto"/>
              </w:divBdr>
            </w:div>
            <w:div w:id="55863232">
              <w:marLeft w:val="0"/>
              <w:marRight w:val="0"/>
              <w:marTop w:val="0"/>
              <w:marBottom w:val="0"/>
              <w:divBdr>
                <w:top w:val="none" w:sz="0" w:space="0" w:color="auto"/>
                <w:left w:val="none" w:sz="0" w:space="0" w:color="auto"/>
                <w:bottom w:val="none" w:sz="0" w:space="0" w:color="auto"/>
                <w:right w:val="none" w:sz="0" w:space="0" w:color="auto"/>
              </w:divBdr>
            </w:div>
            <w:div w:id="1575579002">
              <w:marLeft w:val="0"/>
              <w:marRight w:val="0"/>
              <w:marTop w:val="0"/>
              <w:marBottom w:val="0"/>
              <w:divBdr>
                <w:top w:val="none" w:sz="0" w:space="0" w:color="auto"/>
                <w:left w:val="none" w:sz="0" w:space="0" w:color="auto"/>
                <w:bottom w:val="none" w:sz="0" w:space="0" w:color="auto"/>
                <w:right w:val="none" w:sz="0" w:space="0" w:color="auto"/>
              </w:divBdr>
            </w:div>
            <w:div w:id="166672127">
              <w:marLeft w:val="0"/>
              <w:marRight w:val="0"/>
              <w:marTop w:val="0"/>
              <w:marBottom w:val="0"/>
              <w:divBdr>
                <w:top w:val="none" w:sz="0" w:space="0" w:color="auto"/>
                <w:left w:val="none" w:sz="0" w:space="0" w:color="auto"/>
                <w:bottom w:val="none" w:sz="0" w:space="0" w:color="auto"/>
                <w:right w:val="none" w:sz="0" w:space="0" w:color="auto"/>
              </w:divBdr>
            </w:div>
            <w:div w:id="2071466079">
              <w:marLeft w:val="0"/>
              <w:marRight w:val="0"/>
              <w:marTop w:val="0"/>
              <w:marBottom w:val="0"/>
              <w:divBdr>
                <w:top w:val="none" w:sz="0" w:space="0" w:color="auto"/>
                <w:left w:val="none" w:sz="0" w:space="0" w:color="auto"/>
                <w:bottom w:val="none" w:sz="0" w:space="0" w:color="auto"/>
                <w:right w:val="none" w:sz="0" w:space="0" w:color="auto"/>
              </w:divBdr>
            </w:div>
            <w:div w:id="518279376">
              <w:marLeft w:val="0"/>
              <w:marRight w:val="0"/>
              <w:marTop w:val="0"/>
              <w:marBottom w:val="0"/>
              <w:divBdr>
                <w:top w:val="none" w:sz="0" w:space="0" w:color="auto"/>
                <w:left w:val="none" w:sz="0" w:space="0" w:color="auto"/>
                <w:bottom w:val="none" w:sz="0" w:space="0" w:color="auto"/>
                <w:right w:val="none" w:sz="0" w:space="0" w:color="auto"/>
              </w:divBdr>
            </w:div>
            <w:div w:id="1717462349">
              <w:marLeft w:val="0"/>
              <w:marRight w:val="0"/>
              <w:marTop w:val="0"/>
              <w:marBottom w:val="0"/>
              <w:divBdr>
                <w:top w:val="none" w:sz="0" w:space="0" w:color="auto"/>
                <w:left w:val="none" w:sz="0" w:space="0" w:color="auto"/>
                <w:bottom w:val="none" w:sz="0" w:space="0" w:color="auto"/>
                <w:right w:val="none" w:sz="0" w:space="0" w:color="auto"/>
              </w:divBdr>
            </w:div>
            <w:div w:id="1738898651">
              <w:marLeft w:val="0"/>
              <w:marRight w:val="0"/>
              <w:marTop w:val="0"/>
              <w:marBottom w:val="0"/>
              <w:divBdr>
                <w:top w:val="none" w:sz="0" w:space="0" w:color="auto"/>
                <w:left w:val="none" w:sz="0" w:space="0" w:color="auto"/>
                <w:bottom w:val="none" w:sz="0" w:space="0" w:color="auto"/>
                <w:right w:val="none" w:sz="0" w:space="0" w:color="auto"/>
              </w:divBdr>
            </w:div>
            <w:div w:id="2126192572">
              <w:marLeft w:val="0"/>
              <w:marRight w:val="0"/>
              <w:marTop w:val="0"/>
              <w:marBottom w:val="0"/>
              <w:divBdr>
                <w:top w:val="none" w:sz="0" w:space="0" w:color="auto"/>
                <w:left w:val="none" w:sz="0" w:space="0" w:color="auto"/>
                <w:bottom w:val="none" w:sz="0" w:space="0" w:color="auto"/>
                <w:right w:val="none" w:sz="0" w:space="0" w:color="auto"/>
              </w:divBdr>
            </w:div>
            <w:div w:id="1951164784">
              <w:marLeft w:val="0"/>
              <w:marRight w:val="0"/>
              <w:marTop w:val="0"/>
              <w:marBottom w:val="0"/>
              <w:divBdr>
                <w:top w:val="none" w:sz="0" w:space="0" w:color="auto"/>
                <w:left w:val="none" w:sz="0" w:space="0" w:color="auto"/>
                <w:bottom w:val="none" w:sz="0" w:space="0" w:color="auto"/>
                <w:right w:val="none" w:sz="0" w:space="0" w:color="auto"/>
              </w:divBdr>
            </w:div>
            <w:div w:id="579099270">
              <w:marLeft w:val="0"/>
              <w:marRight w:val="0"/>
              <w:marTop w:val="0"/>
              <w:marBottom w:val="0"/>
              <w:divBdr>
                <w:top w:val="none" w:sz="0" w:space="0" w:color="auto"/>
                <w:left w:val="none" w:sz="0" w:space="0" w:color="auto"/>
                <w:bottom w:val="none" w:sz="0" w:space="0" w:color="auto"/>
                <w:right w:val="none" w:sz="0" w:space="0" w:color="auto"/>
              </w:divBdr>
            </w:div>
            <w:div w:id="1602032306">
              <w:marLeft w:val="0"/>
              <w:marRight w:val="0"/>
              <w:marTop w:val="0"/>
              <w:marBottom w:val="0"/>
              <w:divBdr>
                <w:top w:val="none" w:sz="0" w:space="0" w:color="auto"/>
                <w:left w:val="none" w:sz="0" w:space="0" w:color="auto"/>
                <w:bottom w:val="none" w:sz="0" w:space="0" w:color="auto"/>
                <w:right w:val="none" w:sz="0" w:space="0" w:color="auto"/>
              </w:divBdr>
            </w:div>
            <w:div w:id="1376811127">
              <w:marLeft w:val="0"/>
              <w:marRight w:val="0"/>
              <w:marTop w:val="0"/>
              <w:marBottom w:val="0"/>
              <w:divBdr>
                <w:top w:val="none" w:sz="0" w:space="0" w:color="auto"/>
                <w:left w:val="none" w:sz="0" w:space="0" w:color="auto"/>
                <w:bottom w:val="none" w:sz="0" w:space="0" w:color="auto"/>
                <w:right w:val="none" w:sz="0" w:space="0" w:color="auto"/>
              </w:divBdr>
            </w:div>
            <w:div w:id="105269437">
              <w:marLeft w:val="0"/>
              <w:marRight w:val="0"/>
              <w:marTop w:val="0"/>
              <w:marBottom w:val="0"/>
              <w:divBdr>
                <w:top w:val="none" w:sz="0" w:space="0" w:color="auto"/>
                <w:left w:val="none" w:sz="0" w:space="0" w:color="auto"/>
                <w:bottom w:val="none" w:sz="0" w:space="0" w:color="auto"/>
                <w:right w:val="none" w:sz="0" w:space="0" w:color="auto"/>
              </w:divBdr>
            </w:div>
            <w:div w:id="636566800">
              <w:marLeft w:val="0"/>
              <w:marRight w:val="0"/>
              <w:marTop w:val="0"/>
              <w:marBottom w:val="0"/>
              <w:divBdr>
                <w:top w:val="none" w:sz="0" w:space="0" w:color="auto"/>
                <w:left w:val="none" w:sz="0" w:space="0" w:color="auto"/>
                <w:bottom w:val="none" w:sz="0" w:space="0" w:color="auto"/>
                <w:right w:val="none" w:sz="0" w:space="0" w:color="auto"/>
              </w:divBdr>
            </w:div>
            <w:div w:id="767846280">
              <w:marLeft w:val="0"/>
              <w:marRight w:val="0"/>
              <w:marTop w:val="0"/>
              <w:marBottom w:val="0"/>
              <w:divBdr>
                <w:top w:val="none" w:sz="0" w:space="0" w:color="auto"/>
                <w:left w:val="none" w:sz="0" w:space="0" w:color="auto"/>
                <w:bottom w:val="none" w:sz="0" w:space="0" w:color="auto"/>
                <w:right w:val="none" w:sz="0" w:space="0" w:color="auto"/>
              </w:divBdr>
            </w:div>
            <w:div w:id="1771855623">
              <w:marLeft w:val="0"/>
              <w:marRight w:val="0"/>
              <w:marTop w:val="0"/>
              <w:marBottom w:val="0"/>
              <w:divBdr>
                <w:top w:val="none" w:sz="0" w:space="0" w:color="auto"/>
                <w:left w:val="none" w:sz="0" w:space="0" w:color="auto"/>
                <w:bottom w:val="none" w:sz="0" w:space="0" w:color="auto"/>
                <w:right w:val="none" w:sz="0" w:space="0" w:color="auto"/>
              </w:divBdr>
            </w:div>
            <w:div w:id="818351036">
              <w:marLeft w:val="0"/>
              <w:marRight w:val="0"/>
              <w:marTop w:val="0"/>
              <w:marBottom w:val="0"/>
              <w:divBdr>
                <w:top w:val="none" w:sz="0" w:space="0" w:color="auto"/>
                <w:left w:val="none" w:sz="0" w:space="0" w:color="auto"/>
                <w:bottom w:val="none" w:sz="0" w:space="0" w:color="auto"/>
                <w:right w:val="none" w:sz="0" w:space="0" w:color="auto"/>
              </w:divBdr>
            </w:div>
            <w:div w:id="794179277">
              <w:marLeft w:val="0"/>
              <w:marRight w:val="0"/>
              <w:marTop w:val="0"/>
              <w:marBottom w:val="0"/>
              <w:divBdr>
                <w:top w:val="none" w:sz="0" w:space="0" w:color="auto"/>
                <w:left w:val="none" w:sz="0" w:space="0" w:color="auto"/>
                <w:bottom w:val="none" w:sz="0" w:space="0" w:color="auto"/>
                <w:right w:val="none" w:sz="0" w:space="0" w:color="auto"/>
              </w:divBdr>
            </w:div>
            <w:div w:id="1672100599">
              <w:marLeft w:val="0"/>
              <w:marRight w:val="0"/>
              <w:marTop w:val="0"/>
              <w:marBottom w:val="0"/>
              <w:divBdr>
                <w:top w:val="none" w:sz="0" w:space="0" w:color="auto"/>
                <w:left w:val="none" w:sz="0" w:space="0" w:color="auto"/>
                <w:bottom w:val="none" w:sz="0" w:space="0" w:color="auto"/>
                <w:right w:val="none" w:sz="0" w:space="0" w:color="auto"/>
              </w:divBdr>
            </w:div>
            <w:div w:id="784664090">
              <w:marLeft w:val="0"/>
              <w:marRight w:val="0"/>
              <w:marTop w:val="0"/>
              <w:marBottom w:val="0"/>
              <w:divBdr>
                <w:top w:val="none" w:sz="0" w:space="0" w:color="auto"/>
                <w:left w:val="none" w:sz="0" w:space="0" w:color="auto"/>
                <w:bottom w:val="none" w:sz="0" w:space="0" w:color="auto"/>
                <w:right w:val="none" w:sz="0" w:space="0" w:color="auto"/>
              </w:divBdr>
            </w:div>
            <w:div w:id="612202605">
              <w:marLeft w:val="0"/>
              <w:marRight w:val="0"/>
              <w:marTop w:val="0"/>
              <w:marBottom w:val="0"/>
              <w:divBdr>
                <w:top w:val="none" w:sz="0" w:space="0" w:color="auto"/>
                <w:left w:val="none" w:sz="0" w:space="0" w:color="auto"/>
                <w:bottom w:val="none" w:sz="0" w:space="0" w:color="auto"/>
                <w:right w:val="none" w:sz="0" w:space="0" w:color="auto"/>
              </w:divBdr>
            </w:div>
            <w:div w:id="215624569">
              <w:marLeft w:val="0"/>
              <w:marRight w:val="0"/>
              <w:marTop w:val="0"/>
              <w:marBottom w:val="0"/>
              <w:divBdr>
                <w:top w:val="none" w:sz="0" w:space="0" w:color="auto"/>
                <w:left w:val="none" w:sz="0" w:space="0" w:color="auto"/>
                <w:bottom w:val="none" w:sz="0" w:space="0" w:color="auto"/>
                <w:right w:val="none" w:sz="0" w:space="0" w:color="auto"/>
              </w:divBdr>
            </w:div>
            <w:div w:id="1480416476">
              <w:marLeft w:val="0"/>
              <w:marRight w:val="0"/>
              <w:marTop w:val="0"/>
              <w:marBottom w:val="0"/>
              <w:divBdr>
                <w:top w:val="none" w:sz="0" w:space="0" w:color="auto"/>
                <w:left w:val="none" w:sz="0" w:space="0" w:color="auto"/>
                <w:bottom w:val="none" w:sz="0" w:space="0" w:color="auto"/>
                <w:right w:val="none" w:sz="0" w:space="0" w:color="auto"/>
              </w:divBdr>
            </w:div>
            <w:div w:id="66080631">
              <w:marLeft w:val="0"/>
              <w:marRight w:val="0"/>
              <w:marTop w:val="0"/>
              <w:marBottom w:val="0"/>
              <w:divBdr>
                <w:top w:val="none" w:sz="0" w:space="0" w:color="auto"/>
                <w:left w:val="none" w:sz="0" w:space="0" w:color="auto"/>
                <w:bottom w:val="none" w:sz="0" w:space="0" w:color="auto"/>
                <w:right w:val="none" w:sz="0" w:space="0" w:color="auto"/>
              </w:divBdr>
            </w:div>
            <w:div w:id="931663596">
              <w:marLeft w:val="0"/>
              <w:marRight w:val="0"/>
              <w:marTop w:val="0"/>
              <w:marBottom w:val="0"/>
              <w:divBdr>
                <w:top w:val="none" w:sz="0" w:space="0" w:color="auto"/>
                <w:left w:val="none" w:sz="0" w:space="0" w:color="auto"/>
                <w:bottom w:val="none" w:sz="0" w:space="0" w:color="auto"/>
                <w:right w:val="none" w:sz="0" w:space="0" w:color="auto"/>
              </w:divBdr>
            </w:div>
            <w:div w:id="1830751253">
              <w:marLeft w:val="0"/>
              <w:marRight w:val="0"/>
              <w:marTop w:val="0"/>
              <w:marBottom w:val="0"/>
              <w:divBdr>
                <w:top w:val="none" w:sz="0" w:space="0" w:color="auto"/>
                <w:left w:val="none" w:sz="0" w:space="0" w:color="auto"/>
                <w:bottom w:val="none" w:sz="0" w:space="0" w:color="auto"/>
                <w:right w:val="none" w:sz="0" w:space="0" w:color="auto"/>
              </w:divBdr>
            </w:div>
            <w:div w:id="372586024">
              <w:marLeft w:val="0"/>
              <w:marRight w:val="0"/>
              <w:marTop w:val="0"/>
              <w:marBottom w:val="0"/>
              <w:divBdr>
                <w:top w:val="none" w:sz="0" w:space="0" w:color="auto"/>
                <w:left w:val="none" w:sz="0" w:space="0" w:color="auto"/>
                <w:bottom w:val="none" w:sz="0" w:space="0" w:color="auto"/>
                <w:right w:val="none" w:sz="0" w:space="0" w:color="auto"/>
              </w:divBdr>
            </w:div>
            <w:div w:id="1006009156">
              <w:marLeft w:val="0"/>
              <w:marRight w:val="0"/>
              <w:marTop w:val="0"/>
              <w:marBottom w:val="0"/>
              <w:divBdr>
                <w:top w:val="none" w:sz="0" w:space="0" w:color="auto"/>
                <w:left w:val="none" w:sz="0" w:space="0" w:color="auto"/>
                <w:bottom w:val="none" w:sz="0" w:space="0" w:color="auto"/>
                <w:right w:val="none" w:sz="0" w:space="0" w:color="auto"/>
              </w:divBdr>
            </w:div>
            <w:div w:id="2142531667">
              <w:marLeft w:val="0"/>
              <w:marRight w:val="0"/>
              <w:marTop w:val="0"/>
              <w:marBottom w:val="0"/>
              <w:divBdr>
                <w:top w:val="none" w:sz="0" w:space="0" w:color="auto"/>
                <w:left w:val="none" w:sz="0" w:space="0" w:color="auto"/>
                <w:bottom w:val="none" w:sz="0" w:space="0" w:color="auto"/>
                <w:right w:val="none" w:sz="0" w:space="0" w:color="auto"/>
              </w:divBdr>
            </w:div>
            <w:div w:id="1133477487">
              <w:marLeft w:val="0"/>
              <w:marRight w:val="0"/>
              <w:marTop w:val="0"/>
              <w:marBottom w:val="0"/>
              <w:divBdr>
                <w:top w:val="none" w:sz="0" w:space="0" w:color="auto"/>
                <w:left w:val="none" w:sz="0" w:space="0" w:color="auto"/>
                <w:bottom w:val="none" w:sz="0" w:space="0" w:color="auto"/>
                <w:right w:val="none" w:sz="0" w:space="0" w:color="auto"/>
              </w:divBdr>
            </w:div>
            <w:div w:id="275405041">
              <w:marLeft w:val="0"/>
              <w:marRight w:val="0"/>
              <w:marTop w:val="0"/>
              <w:marBottom w:val="0"/>
              <w:divBdr>
                <w:top w:val="none" w:sz="0" w:space="0" w:color="auto"/>
                <w:left w:val="none" w:sz="0" w:space="0" w:color="auto"/>
                <w:bottom w:val="none" w:sz="0" w:space="0" w:color="auto"/>
                <w:right w:val="none" w:sz="0" w:space="0" w:color="auto"/>
              </w:divBdr>
            </w:div>
            <w:div w:id="721372702">
              <w:marLeft w:val="0"/>
              <w:marRight w:val="0"/>
              <w:marTop w:val="0"/>
              <w:marBottom w:val="0"/>
              <w:divBdr>
                <w:top w:val="none" w:sz="0" w:space="0" w:color="auto"/>
                <w:left w:val="none" w:sz="0" w:space="0" w:color="auto"/>
                <w:bottom w:val="none" w:sz="0" w:space="0" w:color="auto"/>
                <w:right w:val="none" w:sz="0" w:space="0" w:color="auto"/>
              </w:divBdr>
            </w:div>
            <w:div w:id="2134245896">
              <w:marLeft w:val="0"/>
              <w:marRight w:val="0"/>
              <w:marTop w:val="0"/>
              <w:marBottom w:val="0"/>
              <w:divBdr>
                <w:top w:val="none" w:sz="0" w:space="0" w:color="auto"/>
                <w:left w:val="none" w:sz="0" w:space="0" w:color="auto"/>
                <w:bottom w:val="none" w:sz="0" w:space="0" w:color="auto"/>
                <w:right w:val="none" w:sz="0" w:space="0" w:color="auto"/>
              </w:divBdr>
            </w:div>
            <w:div w:id="1665358622">
              <w:marLeft w:val="0"/>
              <w:marRight w:val="0"/>
              <w:marTop w:val="0"/>
              <w:marBottom w:val="0"/>
              <w:divBdr>
                <w:top w:val="none" w:sz="0" w:space="0" w:color="auto"/>
                <w:left w:val="none" w:sz="0" w:space="0" w:color="auto"/>
                <w:bottom w:val="none" w:sz="0" w:space="0" w:color="auto"/>
                <w:right w:val="none" w:sz="0" w:space="0" w:color="auto"/>
              </w:divBdr>
            </w:div>
            <w:div w:id="552350196">
              <w:marLeft w:val="0"/>
              <w:marRight w:val="0"/>
              <w:marTop w:val="0"/>
              <w:marBottom w:val="0"/>
              <w:divBdr>
                <w:top w:val="none" w:sz="0" w:space="0" w:color="auto"/>
                <w:left w:val="none" w:sz="0" w:space="0" w:color="auto"/>
                <w:bottom w:val="none" w:sz="0" w:space="0" w:color="auto"/>
                <w:right w:val="none" w:sz="0" w:space="0" w:color="auto"/>
              </w:divBdr>
            </w:div>
            <w:div w:id="1880622784">
              <w:marLeft w:val="0"/>
              <w:marRight w:val="0"/>
              <w:marTop w:val="0"/>
              <w:marBottom w:val="0"/>
              <w:divBdr>
                <w:top w:val="none" w:sz="0" w:space="0" w:color="auto"/>
                <w:left w:val="none" w:sz="0" w:space="0" w:color="auto"/>
                <w:bottom w:val="none" w:sz="0" w:space="0" w:color="auto"/>
                <w:right w:val="none" w:sz="0" w:space="0" w:color="auto"/>
              </w:divBdr>
            </w:div>
            <w:div w:id="1803572524">
              <w:marLeft w:val="0"/>
              <w:marRight w:val="0"/>
              <w:marTop w:val="0"/>
              <w:marBottom w:val="0"/>
              <w:divBdr>
                <w:top w:val="none" w:sz="0" w:space="0" w:color="auto"/>
                <w:left w:val="none" w:sz="0" w:space="0" w:color="auto"/>
                <w:bottom w:val="none" w:sz="0" w:space="0" w:color="auto"/>
                <w:right w:val="none" w:sz="0" w:space="0" w:color="auto"/>
              </w:divBdr>
            </w:div>
            <w:div w:id="448742667">
              <w:marLeft w:val="0"/>
              <w:marRight w:val="0"/>
              <w:marTop w:val="0"/>
              <w:marBottom w:val="0"/>
              <w:divBdr>
                <w:top w:val="none" w:sz="0" w:space="0" w:color="auto"/>
                <w:left w:val="none" w:sz="0" w:space="0" w:color="auto"/>
                <w:bottom w:val="none" w:sz="0" w:space="0" w:color="auto"/>
                <w:right w:val="none" w:sz="0" w:space="0" w:color="auto"/>
              </w:divBdr>
            </w:div>
            <w:div w:id="1212961301">
              <w:marLeft w:val="0"/>
              <w:marRight w:val="0"/>
              <w:marTop w:val="0"/>
              <w:marBottom w:val="0"/>
              <w:divBdr>
                <w:top w:val="none" w:sz="0" w:space="0" w:color="auto"/>
                <w:left w:val="none" w:sz="0" w:space="0" w:color="auto"/>
                <w:bottom w:val="none" w:sz="0" w:space="0" w:color="auto"/>
                <w:right w:val="none" w:sz="0" w:space="0" w:color="auto"/>
              </w:divBdr>
            </w:div>
            <w:div w:id="175074361">
              <w:marLeft w:val="0"/>
              <w:marRight w:val="0"/>
              <w:marTop w:val="0"/>
              <w:marBottom w:val="0"/>
              <w:divBdr>
                <w:top w:val="none" w:sz="0" w:space="0" w:color="auto"/>
                <w:left w:val="none" w:sz="0" w:space="0" w:color="auto"/>
                <w:bottom w:val="none" w:sz="0" w:space="0" w:color="auto"/>
                <w:right w:val="none" w:sz="0" w:space="0" w:color="auto"/>
              </w:divBdr>
            </w:div>
            <w:div w:id="2137210483">
              <w:marLeft w:val="0"/>
              <w:marRight w:val="0"/>
              <w:marTop w:val="0"/>
              <w:marBottom w:val="0"/>
              <w:divBdr>
                <w:top w:val="none" w:sz="0" w:space="0" w:color="auto"/>
                <w:left w:val="none" w:sz="0" w:space="0" w:color="auto"/>
                <w:bottom w:val="none" w:sz="0" w:space="0" w:color="auto"/>
                <w:right w:val="none" w:sz="0" w:space="0" w:color="auto"/>
              </w:divBdr>
            </w:div>
            <w:div w:id="1415542932">
              <w:marLeft w:val="0"/>
              <w:marRight w:val="0"/>
              <w:marTop w:val="0"/>
              <w:marBottom w:val="0"/>
              <w:divBdr>
                <w:top w:val="none" w:sz="0" w:space="0" w:color="auto"/>
                <w:left w:val="none" w:sz="0" w:space="0" w:color="auto"/>
                <w:bottom w:val="none" w:sz="0" w:space="0" w:color="auto"/>
                <w:right w:val="none" w:sz="0" w:space="0" w:color="auto"/>
              </w:divBdr>
            </w:div>
            <w:div w:id="15623708">
              <w:marLeft w:val="0"/>
              <w:marRight w:val="0"/>
              <w:marTop w:val="0"/>
              <w:marBottom w:val="0"/>
              <w:divBdr>
                <w:top w:val="none" w:sz="0" w:space="0" w:color="auto"/>
                <w:left w:val="none" w:sz="0" w:space="0" w:color="auto"/>
                <w:bottom w:val="none" w:sz="0" w:space="0" w:color="auto"/>
                <w:right w:val="none" w:sz="0" w:space="0" w:color="auto"/>
              </w:divBdr>
            </w:div>
            <w:div w:id="1684211941">
              <w:marLeft w:val="0"/>
              <w:marRight w:val="0"/>
              <w:marTop w:val="0"/>
              <w:marBottom w:val="0"/>
              <w:divBdr>
                <w:top w:val="none" w:sz="0" w:space="0" w:color="auto"/>
                <w:left w:val="none" w:sz="0" w:space="0" w:color="auto"/>
                <w:bottom w:val="none" w:sz="0" w:space="0" w:color="auto"/>
                <w:right w:val="none" w:sz="0" w:space="0" w:color="auto"/>
              </w:divBdr>
            </w:div>
            <w:div w:id="1441417269">
              <w:marLeft w:val="0"/>
              <w:marRight w:val="0"/>
              <w:marTop w:val="0"/>
              <w:marBottom w:val="0"/>
              <w:divBdr>
                <w:top w:val="none" w:sz="0" w:space="0" w:color="auto"/>
                <w:left w:val="none" w:sz="0" w:space="0" w:color="auto"/>
                <w:bottom w:val="none" w:sz="0" w:space="0" w:color="auto"/>
                <w:right w:val="none" w:sz="0" w:space="0" w:color="auto"/>
              </w:divBdr>
            </w:div>
            <w:div w:id="861865282">
              <w:marLeft w:val="0"/>
              <w:marRight w:val="0"/>
              <w:marTop w:val="0"/>
              <w:marBottom w:val="0"/>
              <w:divBdr>
                <w:top w:val="none" w:sz="0" w:space="0" w:color="auto"/>
                <w:left w:val="none" w:sz="0" w:space="0" w:color="auto"/>
                <w:bottom w:val="none" w:sz="0" w:space="0" w:color="auto"/>
                <w:right w:val="none" w:sz="0" w:space="0" w:color="auto"/>
              </w:divBdr>
            </w:div>
            <w:div w:id="1268466543">
              <w:marLeft w:val="0"/>
              <w:marRight w:val="0"/>
              <w:marTop w:val="0"/>
              <w:marBottom w:val="0"/>
              <w:divBdr>
                <w:top w:val="none" w:sz="0" w:space="0" w:color="auto"/>
                <w:left w:val="none" w:sz="0" w:space="0" w:color="auto"/>
                <w:bottom w:val="none" w:sz="0" w:space="0" w:color="auto"/>
                <w:right w:val="none" w:sz="0" w:space="0" w:color="auto"/>
              </w:divBdr>
            </w:div>
            <w:div w:id="66224087">
              <w:marLeft w:val="0"/>
              <w:marRight w:val="0"/>
              <w:marTop w:val="0"/>
              <w:marBottom w:val="0"/>
              <w:divBdr>
                <w:top w:val="none" w:sz="0" w:space="0" w:color="auto"/>
                <w:left w:val="none" w:sz="0" w:space="0" w:color="auto"/>
                <w:bottom w:val="none" w:sz="0" w:space="0" w:color="auto"/>
                <w:right w:val="none" w:sz="0" w:space="0" w:color="auto"/>
              </w:divBdr>
            </w:div>
            <w:div w:id="288439017">
              <w:marLeft w:val="0"/>
              <w:marRight w:val="0"/>
              <w:marTop w:val="0"/>
              <w:marBottom w:val="0"/>
              <w:divBdr>
                <w:top w:val="none" w:sz="0" w:space="0" w:color="auto"/>
                <w:left w:val="none" w:sz="0" w:space="0" w:color="auto"/>
                <w:bottom w:val="none" w:sz="0" w:space="0" w:color="auto"/>
                <w:right w:val="none" w:sz="0" w:space="0" w:color="auto"/>
              </w:divBdr>
            </w:div>
            <w:div w:id="96488621">
              <w:marLeft w:val="0"/>
              <w:marRight w:val="0"/>
              <w:marTop w:val="0"/>
              <w:marBottom w:val="0"/>
              <w:divBdr>
                <w:top w:val="none" w:sz="0" w:space="0" w:color="auto"/>
                <w:left w:val="none" w:sz="0" w:space="0" w:color="auto"/>
                <w:bottom w:val="none" w:sz="0" w:space="0" w:color="auto"/>
                <w:right w:val="none" w:sz="0" w:space="0" w:color="auto"/>
              </w:divBdr>
            </w:div>
            <w:div w:id="924802520">
              <w:marLeft w:val="0"/>
              <w:marRight w:val="0"/>
              <w:marTop w:val="0"/>
              <w:marBottom w:val="0"/>
              <w:divBdr>
                <w:top w:val="none" w:sz="0" w:space="0" w:color="auto"/>
                <w:left w:val="none" w:sz="0" w:space="0" w:color="auto"/>
                <w:bottom w:val="none" w:sz="0" w:space="0" w:color="auto"/>
                <w:right w:val="none" w:sz="0" w:space="0" w:color="auto"/>
              </w:divBdr>
            </w:div>
            <w:div w:id="1155419046">
              <w:marLeft w:val="0"/>
              <w:marRight w:val="0"/>
              <w:marTop w:val="0"/>
              <w:marBottom w:val="0"/>
              <w:divBdr>
                <w:top w:val="none" w:sz="0" w:space="0" w:color="auto"/>
                <w:left w:val="none" w:sz="0" w:space="0" w:color="auto"/>
                <w:bottom w:val="none" w:sz="0" w:space="0" w:color="auto"/>
                <w:right w:val="none" w:sz="0" w:space="0" w:color="auto"/>
              </w:divBdr>
            </w:div>
            <w:div w:id="1073897098">
              <w:marLeft w:val="0"/>
              <w:marRight w:val="0"/>
              <w:marTop w:val="0"/>
              <w:marBottom w:val="0"/>
              <w:divBdr>
                <w:top w:val="none" w:sz="0" w:space="0" w:color="auto"/>
                <w:left w:val="none" w:sz="0" w:space="0" w:color="auto"/>
                <w:bottom w:val="none" w:sz="0" w:space="0" w:color="auto"/>
                <w:right w:val="none" w:sz="0" w:space="0" w:color="auto"/>
              </w:divBdr>
            </w:div>
            <w:div w:id="1710109184">
              <w:marLeft w:val="0"/>
              <w:marRight w:val="0"/>
              <w:marTop w:val="0"/>
              <w:marBottom w:val="0"/>
              <w:divBdr>
                <w:top w:val="none" w:sz="0" w:space="0" w:color="auto"/>
                <w:left w:val="none" w:sz="0" w:space="0" w:color="auto"/>
                <w:bottom w:val="none" w:sz="0" w:space="0" w:color="auto"/>
                <w:right w:val="none" w:sz="0" w:space="0" w:color="auto"/>
              </w:divBdr>
            </w:div>
            <w:div w:id="961766641">
              <w:marLeft w:val="0"/>
              <w:marRight w:val="0"/>
              <w:marTop w:val="0"/>
              <w:marBottom w:val="0"/>
              <w:divBdr>
                <w:top w:val="none" w:sz="0" w:space="0" w:color="auto"/>
                <w:left w:val="none" w:sz="0" w:space="0" w:color="auto"/>
                <w:bottom w:val="none" w:sz="0" w:space="0" w:color="auto"/>
                <w:right w:val="none" w:sz="0" w:space="0" w:color="auto"/>
              </w:divBdr>
            </w:div>
            <w:div w:id="226185133">
              <w:marLeft w:val="0"/>
              <w:marRight w:val="0"/>
              <w:marTop w:val="0"/>
              <w:marBottom w:val="0"/>
              <w:divBdr>
                <w:top w:val="none" w:sz="0" w:space="0" w:color="auto"/>
                <w:left w:val="none" w:sz="0" w:space="0" w:color="auto"/>
                <w:bottom w:val="none" w:sz="0" w:space="0" w:color="auto"/>
                <w:right w:val="none" w:sz="0" w:space="0" w:color="auto"/>
              </w:divBdr>
            </w:div>
            <w:div w:id="1024595199">
              <w:marLeft w:val="0"/>
              <w:marRight w:val="0"/>
              <w:marTop w:val="0"/>
              <w:marBottom w:val="0"/>
              <w:divBdr>
                <w:top w:val="none" w:sz="0" w:space="0" w:color="auto"/>
                <w:left w:val="none" w:sz="0" w:space="0" w:color="auto"/>
                <w:bottom w:val="none" w:sz="0" w:space="0" w:color="auto"/>
                <w:right w:val="none" w:sz="0" w:space="0" w:color="auto"/>
              </w:divBdr>
            </w:div>
            <w:div w:id="181432438">
              <w:marLeft w:val="0"/>
              <w:marRight w:val="0"/>
              <w:marTop w:val="0"/>
              <w:marBottom w:val="0"/>
              <w:divBdr>
                <w:top w:val="none" w:sz="0" w:space="0" w:color="auto"/>
                <w:left w:val="none" w:sz="0" w:space="0" w:color="auto"/>
                <w:bottom w:val="none" w:sz="0" w:space="0" w:color="auto"/>
                <w:right w:val="none" w:sz="0" w:space="0" w:color="auto"/>
              </w:divBdr>
            </w:div>
            <w:div w:id="94714752">
              <w:marLeft w:val="0"/>
              <w:marRight w:val="0"/>
              <w:marTop w:val="0"/>
              <w:marBottom w:val="0"/>
              <w:divBdr>
                <w:top w:val="none" w:sz="0" w:space="0" w:color="auto"/>
                <w:left w:val="none" w:sz="0" w:space="0" w:color="auto"/>
                <w:bottom w:val="none" w:sz="0" w:space="0" w:color="auto"/>
                <w:right w:val="none" w:sz="0" w:space="0" w:color="auto"/>
              </w:divBdr>
            </w:div>
            <w:div w:id="841166043">
              <w:marLeft w:val="0"/>
              <w:marRight w:val="0"/>
              <w:marTop w:val="0"/>
              <w:marBottom w:val="0"/>
              <w:divBdr>
                <w:top w:val="none" w:sz="0" w:space="0" w:color="auto"/>
                <w:left w:val="none" w:sz="0" w:space="0" w:color="auto"/>
                <w:bottom w:val="none" w:sz="0" w:space="0" w:color="auto"/>
                <w:right w:val="none" w:sz="0" w:space="0" w:color="auto"/>
              </w:divBdr>
            </w:div>
            <w:div w:id="17379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1464">
      <w:bodyDiv w:val="1"/>
      <w:marLeft w:val="0"/>
      <w:marRight w:val="0"/>
      <w:marTop w:val="0"/>
      <w:marBottom w:val="0"/>
      <w:divBdr>
        <w:top w:val="none" w:sz="0" w:space="0" w:color="auto"/>
        <w:left w:val="none" w:sz="0" w:space="0" w:color="auto"/>
        <w:bottom w:val="none" w:sz="0" w:space="0" w:color="auto"/>
        <w:right w:val="none" w:sz="0" w:space="0" w:color="auto"/>
      </w:divBdr>
      <w:divsChild>
        <w:div w:id="63458817">
          <w:marLeft w:val="0"/>
          <w:marRight w:val="0"/>
          <w:marTop w:val="0"/>
          <w:marBottom w:val="0"/>
          <w:divBdr>
            <w:top w:val="none" w:sz="0" w:space="0" w:color="auto"/>
            <w:left w:val="none" w:sz="0" w:space="0" w:color="auto"/>
            <w:bottom w:val="none" w:sz="0" w:space="0" w:color="auto"/>
            <w:right w:val="none" w:sz="0" w:space="0" w:color="auto"/>
          </w:divBdr>
          <w:divsChild>
            <w:div w:id="739593852">
              <w:marLeft w:val="0"/>
              <w:marRight w:val="0"/>
              <w:marTop w:val="0"/>
              <w:marBottom w:val="0"/>
              <w:divBdr>
                <w:top w:val="none" w:sz="0" w:space="0" w:color="auto"/>
                <w:left w:val="none" w:sz="0" w:space="0" w:color="auto"/>
                <w:bottom w:val="none" w:sz="0" w:space="0" w:color="auto"/>
                <w:right w:val="none" w:sz="0" w:space="0" w:color="auto"/>
              </w:divBdr>
            </w:div>
            <w:div w:id="455178004">
              <w:marLeft w:val="0"/>
              <w:marRight w:val="0"/>
              <w:marTop w:val="0"/>
              <w:marBottom w:val="0"/>
              <w:divBdr>
                <w:top w:val="none" w:sz="0" w:space="0" w:color="auto"/>
                <w:left w:val="none" w:sz="0" w:space="0" w:color="auto"/>
                <w:bottom w:val="none" w:sz="0" w:space="0" w:color="auto"/>
                <w:right w:val="none" w:sz="0" w:space="0" w:color="auto"/>
              </w:divBdr>
            </w:div>
            <w:div w:id="2002466593">
              <w:marLeft w:val="0"/>
              <w:marRight w:val="0"/>
              <w:marTop w:val="0"/>
              <w:marBottom w:val="0"/>
              <w:divBdr>
                <w:top w:val="none" w:sz="0" w:space="0" w:color="auto"/>
                <w:left w:val="none" w:sz="0" w:space="0" w:color="auto"/>
                <w:bottom w:val="none" w:sz="0" w:space="0" w:color="auto"/>
                <w:right w:val="none" w:sz="0" w:space="0" w:color="auto"/>
              </w:divBdr>
            </w:div>
            <w:div w:id="1960333637">
              <w:marLeft w:val="0"/>
              <w:marRight w:val="0"/>
              <w:marTop w:val="0"/>
              <w:marBottom w:val="0"/>
              <w:divBdr>
                <w:top w:val="none" w:sz="0" w:space="0" w:color="auto"/>
                <w:left w:val="none" w:sz="0" w:space="0" w:color="auto"/>
                <w:bottom w:val="none" w:sz="0" w:space="0" w:color="auto"/>
                <w:right w:val="none" w:sz="0" w:space="0" w:color="auto"/>
              </w:divBdr>
            </w:div>
            <w:div w:id="1483505121">
              <w:marLeft w:val="0"/>
              <w:marRight w:val="0"/>
              <w:marTop w:val="0"/>
              <w:marBottom w:val="0"/>
              <w:divBdr>
                <w:top w:val="none" w:sz="0" w:space="0" w:color="auto"/>
                <w:left w:val="none" w:sz="0" w:space="0" w:color="auto"/>
                <w:bottom w:val="none" w:sz="0" w:space="0" w:color="auto"/>
                <w:right w:val="none" w:sz="0" w:space="0" w:color="auto"/>
              </w:divBdr>
            </w:div>
            <w:div w:id="1509909463">
              <w:marLeft w:val="0"/>
              <w:marRight w:val="0"/>
              <w:marTop w:val="0"/>
              <w:marBottom w:val="0"/>
              <w:divBdr>
                <w:top w:val="none" w:sz="0" w:space="0" w:color="auto"/>
                <w:left w:val="none" w:sz="0" w:space="0" w:color="auto"/>
                <w:bottom w:val="none" w:sz="0" w:space="0" w:color="auto"/>
                <w:right w:val="none" w:sz="0" w:space="0" w:color="auto"/>
              </w:divBdr>
            </w:div>
            <w:div w:id="1237741414">
              <w:marLeft w:val="0"/>
              <w:marRight w:val="0"/>
              <w:marTop w:val="0"/>
              <w:marBottom w:val="0"/>
              <w:divBdr>
                <w:top w:val="none" w:sz="0" w:space="0" w:color="auto"/>
                <w:left w:val="none" w:sz="0" w:space="0" w:color="auto"/>
                <w:bottom w:val="none" w:sz="0" w:space="0" w:color="auto"/>
                <w:right w:val="none" w:sz="0" w:space="0" w:color="auto"/>
              </w:divBdr>
            </w:div>
            <w:div w:id="1273174799">
              <w:marLeft w:val="0"/>
              <w:marRight w:val="0"/>
              <w:marTop w:val="0"/>
              <w:marBottom w:val="0"/>
              <w:divBdr>
                <w:top w:val="none" w:sz="0" w:space="0" w:color="auto"/>
                <w:left w:val="none" w:sz="0" w:space="0" w:color="auto"/>
                <w:bottom w:val="none" w:sz="0" w:space="0" w:color="auto"/>
                <w:right w:val="none" w:sz="0" w:space="0" w:color="auto"/>
              </w:divBdr>
            </w:div>
            <w:div w:id="515733008">
              <w:marLeft w:val="0"/>
              <w:marRight w:val="0"/>
              <w:marTop w:val="0"/>
              <w:marBottom w:val="0"/>
              <w:divBdr>
                <w:top w:val="none" w:sz="0" w:space="0" w:color="auto"/>
                <w:left w:val="none" w:sz="0" w:space="0" w:color="auto"/>
                <w:bottom w:val="none" w:sz="0" w:space="0" w:color="auto"/>
                <w:right w:val="none" w:sz="0" w:space="0" w:color="auto"/>
              </w:divBdr>
            </w:div>
            <w:div w:id="2112357453">
              <w:marLeft w:val="0"/>
              <w:marRight w:val="0"/>
              <w:marTop w:val="0"/>
              <w:marBottom w:val="0"/>
              <w:divBdr>
                <w:top w:val="none" w:sz="0" w:space="0" w:color="auto"/>
                <w:left w:val="none" w:sz="0" w:space="0" w:color="auto"/>
                <w:bottom w:val="none" w:sz="0" w:space="0" w:color="auto"/>
                <w:right w:val="none" w:sz="0" w:space="0" w:color="auto"/>
              </w:divBdr>
            </w:div>
            <w:div w:id="294339005">
              <w:marLeft w:val="0"/>
              <w:marRight w:val="0"/>
              <w:marTop w:val="0"/>
              <w:marBottom w:val="0"/>
              <w:divBdr>
                <w:top w:val="none" w:sz="0" w:space="0" w:color="auto"/>
                <w:left w:val="none" w:sz="0" w:space="0" w:color="auto"/>
                <w:bottom w:val="none" w:sz="0" w:space="0" w:color="auto"/>
                <w:right w:val="none" w:sz="0" w:space="0" w:color="auto"/>
              </w:divBdr>
            </w:div>
            <w:div w:id="321663793">
              <w:marLeft w:val="0"/>
              <w:marRight w:val="0"/>
              <w:marTop w:val="0"/>
              <w:marBottom w:val="0"/>
              <w:divBdr>
                <w:top w:val="none" w:sz="0" w:space="0" w:color="auto"/>
                <w:left w:val="none" w:sz="0" w:space="0" w:color="auto"/>
                <w:bottom w:val="none" w:sz="0" w:space="0" w:color="auto"/>
                <w:right w:val="none" w:sz="0" w:space="0" w:color="auto"/>
              </w:divBdr>
            </w:div>
            <w:div w:id="1867476253">
              <w:marLeft w:val="0"/>
              <w:marRight w:val="0"/>
              <w:marTop w:val="0"/>
              <w:marBottom w:val="0"/>
              <w:divBdr>
                <w:top w:val="none" w:sz="0" w:space="0" w:color="auto"/>
                <w:left w:val="none" w:sz="0" w:space="0" w:color="auto"/>
                <w:bottom w:val="none" w:sz="0" w:space="0" w:color="auto"/>
                <w:right w:val="none" w:sz="0" w:space="0" w:color="auto"/>
              </w:divBdr>
            </w:div>
            <w:div w:id="699087822">
              <w:marLeft w:val="0"/>
              <w:marRight w:val="0"/>
              <w:marTop w:val="0"/>
              <w:marBottom w:val="0"/>
              <w:divBdr>
                <w:top w:val="none" w:sz="0" w:space="0" w:color="auto"/>
                <w:left w:val="none" w:sz="0" w:space="0" w:color="auto"/>
                <w:bottom w:val="none" w:sz="0" w:space="0" w:color="auto"/>
                <w:right w:val="none" w:sz="0" w:space="0" w:color="auto"/>
              </w:divBdr>
            </w:div>
            <w:div w:id="1975065602">
              <w:marLeft w:val="0"/>
              <w:marRight w:val="0"/>
              <w:marTop w:val="0"/>
              <w:marBottom w:val="0"/>
              <w:divBdr>
                <w:top w:val="none" w:sz="0" w:space="0" w:color="auto"/>
                <w:left w:val="none" w:sz="0" w:space="0" w:color="auto"/>
                <w:bottom w:val="none" w:sz="0" w:space="0" w:color="auto"/>
                <w:right w:val="none" w:sz="0" w:space="0" w:color="auto"/>
              </w:divBdr>
            </w:div>
            <w:div w:id="289438734">
              <w:marLeft w:val="0"/>
              <w:marRight w:val="0"/>
              <w:marTop w:val="0"/>
              <w:marBottom w:val="0"/>
              <w:divBdr>
                <w:top w:val="none" w:sz="0" w:space="0" w:color="auto"/>
                <w:left w:val="none" w:sz="0" w:space="0" w:color="auto"/>
                <w:bottom w:val="none" w:sz="0" w:space="0" w:color="auto"/>
                <w:right w:val="none" w:sz="0" w:space="0" w:color="auto"/>
              </w:divBdr>
            </w:div>
            <w:div w:id="1583181133">
              <w:marLeft w:val="0"/>
              <w:marRight w:val="0"/>
              <w:marTop w:val="0"/>
              <w:marBottom w:val="0"/>
              <w:divBdr>
                <w:top w:val="none" w:sz="0" w:space="0" w:color="auto"/>
                <w:left w:val="none" w:sz="0" w:space="0" w:color="auto"/>
                <w:bottom w:val="none" w:sz="0" w:space="0" w:color="auto"/>
                <w:right w:val="none" w:sz="0" w:space="0" w:color="auto"/>
              </w:divBdr>
            </w:div>
            <w:div w:id="1453087072">
              <w:marLeft w:val="0"/>
              <w:marRight w:val="0"/>
              <w:marTop w:val="0"/>
              <w:marBottom w:val="0"/>
              <w:divBdr>
                <w:top w:val="none" w:sz="0" w:space="0" w:color="auto"/>
                <w:left w:val="none" w:sz="0" w:space="0" w:color="auto"/>
                <w:bottom w:val="none" w:sz="0" w:space="0" w:color="auto"/>
                <w:right w:val="none" w:sz="0" w:space="0" w:color="auto"/>
              </w:divBdr>
            </w:div>
            <w:div w:id="1648515477">
              <w:marLeft w:val="0"/>
              <w:marRight w:val="0"/>
              <w:marTop w:val="0"/>
              <w:marBottom w:val="0"/>
              <w:divBdr>
                <w:top w:val="none" w:sz="0" w:space="0" w:color="auto"/>
                <w:left w:val="none" w:sz="0" w:space="0" w:color="auto"/>
                <w:bottom w:val="none" w:sz="0" w:space="0" w:color="auto"/>
                <w:right w:val="none" w:sz="0" w:space="0" w:color="auto"/>
              </w:divBdr>
            </w:div>
            <w:div w:id="1338078558">
              <w:marLeft w:val="0"/>
              <w:marRight w:val="0"/>
              <w:marTop w:val="0"/>
              <w:marBottom w:val="0"/>
              <w:divBdr>
                <w:top w:val="none" w:sz="0" w:space="0" w:color="auto"/>
                <w:left w:val="none" w:sz="0" w:space="0" w:color="auto"/>
                <w:bottom w:val="none" w:sz="0" w:space="0" w:color="auto"/>
                <w:right w:val="none" w:sz="0" w:space="0" w:color="auto"/>
              </w:divBdr>
            </w:div>
            <w:div w:id="1292711312">
              <w:marLeft w:val="0"/>
              <w:marRight w:val="0"/>
              <w:marTop w:val="0"/>
              <w:marBottom w:val="0"/>
              <w:divBdr>
                <w:top w:val="none" w:sz="0" w:space="0" w:color="auto"/>
                <w:left w:val="none" w:sz="0" w:space="0" w:color="auto"/>
                <w:bottom w:val="none" w:sz="0" w:space="0" w:color="auto"/>
                <w:right w:val="none" w:sz="0" w:space="0" w:color="auto"/>
              </w:divBdr>
            </w:div>
            <w:div w:id="1654413625">
              <w:marLeft w:val="0"/>
              <w:marRight w:val="0"/>
              <w:marTop w:val="0"/>
              <w:marBottom w:val="0"/>
              <w:divBdr>
                <w:top w:val="none" w:sz="0" w:space="0" w:color="auto"/>
                <w:left w:val="none" w:sz="0" w:space="0" w:color="auto"/>
                <w:bottom w:val="none" w:sz="0" w:space="0" w:color="auto"/>
                <w:right w:val="none" w:sz="0" w:space="0" w:color="auto"/>
              </w:divBdr>
            </w:div>
            <w:div w:id="2014724985">
              <w:marLeft w:val="0"/>
              <w:marRight w:val="0"/>
              <w:marTop w:val="0"/>
              <w:marBottom w:val="0"/>
              <w:divBdr>
                <w:top w:val="none" w:sz="0" w:space="0" w:color="auto"/>
                <w:left w:val="none" w:sz="0" w:space="0" w:color="auto"/>
                <w:bottom w:val="none" w:sz="0" w:space="0" w:color="auto"/>
                <w:right w:val="none" w:sz="0" w:space="0" w:color="auto"/>
              </w:divBdr>
            </w:div>
            <w:div w:id="329215626">
              <w:marLeft w:val="0"/>
              <w:marRight w:val="0"/>
              <w:marTop w:val="0"/>
              <w:marBottom w:val="0"/>
              <w:divBdr>
                <w:top w:val="none" w:sz="0" w:space="0" w:color="auto"/>
                <w:left w:val="none" w:sz="0" w:space="0" w:color="auto"/>
                <w:bottom w:val="none" w:sz="0" w:space="0" w:color="auto"/>
                <w:right w:val="none" w:sz="0" w:space="0" w:color="auto"/>
              </w:divBdr>
            </w:div>
            <w:div w:id="978850540">
              <w:marLeft w:val="0"/>
              <w:marRight w:val="0"/>
              <w:marTop w:val="0"/>
              <w:marBottom w:val="0"/>
              <w:divBdr>
                <w:top w:val="none" w:sz="0" w:space="0" w:color="auto"/>
                <w:left w:val="none" w:sz="0" w:space="0" w:color="auto"/>
                <w:bottom w:val="none" w:sz="0" w:space="0" w:color="auto"/>
                <w:right w:val="none" w:sz="0" w:space="0" w:color="auto"/>
              </w:divBdr>
            </w:div>
            <w:div w:id="12150112">
              <w:marLeft w:val="0"/>
              <w:marRight w:val="0"/>
              <w:marTop w:val="0"/>
              <w:marBottom w:val="0"/>
              <w:divBdr>
                <w:top w:val="none" w:sz="0" w:space="0" w:color="auto"/>
                <w:left w:val="none" w:sz="0" w:space="0" w:color="auto"/>
                <w:bottom w:val="none" w:sz="0" w:space="0" w:color="auto"/>
                <w:right w:val="none" w:sz="0" w:space="0" w:color="auto"/>
              </w:divBdr>
            </w:div>
            <w:div w:id="1136872456">
              <w:marLeft w:val="0"/>
              <w:marRight w:val="0"/>
              <w:marTop w:val="0"/>
              <w:marBottom w:val="0"/>
              <w:divBdr>
                <w:top w:val="none" w:sz="0" w:space="0" w:color="auto"/>
                <w:left w:val="none" w:sz="0" w:space="0" w:color="auto"/>
                <w:bottom w:val="none" w:sz="0" w:space="0" w:color="auto"/>
                <w:right w:val="none" w:sz="0" w:space="0" w:color="auto"/>
              </w:divBdr>
            </w:div>
            <w:div w:id="1669870592">
              <w:marLeft w:val="0"/>
              <w:marRight w:val="0"/>
              <w:marTop w:val="0"/>
              <w:marBottom w:val="0"/>
              <w:divBdr>
                <w:top w:val="none" w:sz="0" w:space="0" w:color="auto"/>
                <w:left w:val="none" w:sz="0" w:space="0" w:color="auto"/>
                <w:bottom w:val="none" w:sz="0" w:space="0" w:color="auto"/>
                <w:right w:val="none" w:sz="0" w:space="0" w:color="auto"/>
              </w:divBdr>
            </w:div>
            <w:div w:id="126510797">
              <w:marLeft w:val="0"/>
              <w:marRight w:val="0"/>
              <w:marTop w:val="0"/>
              <w:marBottom w:val="0"/>
              <w:divBdr>
                <w:top w:val="none" w:sz="0" w:space="0" w:color="auto"/>
                <w:left w:val="none" w:sz="0" w:space="0" w:color="auto"/>
                <w:bottom w:val="none" w:sz="0" w:space="0" w:color="auto"/>
                <w:right w:val="none" w:sz="0" w:space="0" w:color="auto"/>
              </w:divBdr>
            </w:div>
            <w:div w:id="1756776615">
              <w:marLeft w:val="0"/>
              <w:marRight w:val="0"/>
              <w:marTop w:val="0"/>
              <w:marBottom w:val="0"/>
              <w:divBdr>
                <w:top w:val="none" w:sz="0" w:space="0" w:color="auto"/>
                <w:left w:val="none" w:sz="0" w:space="0" w:color="auto"/>
                <w:bottom w:val="none" w:sz="0" w:space="0" w:color="auto"/>
                <w:right w:val="none" w:sz="0" w:space="0" w:color="auto"/>
              </w:divBdr>
            </w:div>
            <w:div w:id="1310747978">
              <w:marLeft w:val="0"/>
              <w:marRight w:val="0"/>
              <w:marTop w:val="0"/>
              <w:marBottom w:val="0"/>
              <w:divBdr>
                <w:top w:val="none" w:sz="0" w:space="0" w:color="auto"/>
                <w:left w:val="none" w:sz="0" w:space="0" w:color="auto"/>
                <w:bottom w:val="none" w:sz="0" w:space="0" w:color="auto"/>
                <w:right w:val="none" w:sz="0" w:space="0" w:color="auto"/>
              </w:divBdr>
            </w:div>
            <w:div w:id="1259094546">
              <w:marLeft w:val="0"/>
              <w:marRight w:val="0"/>
              <w:marTop w:val="0"/>
              <w:marBottom w:val="0"/>
              <w:divBdr>
                <w:top w:val="none" w:sz="0" w:space="0" w:color="auto"/>
                <w:left w:val="none" w:sz="0" w:space="0" w:color="auto"/>
                <w:bottom w:val="none" w:sz="0" w:space="0" w:color="auto"/>
                <w:right w:val="none" w:sz="0" w:space="0" w:color="auto"/>
              </w:divBdr>
            </w:div>
            <w:div w:id="920993200">
              <w:marLeft w:val="0"/>
              <w:marRight w:val="0"/>
              <w:marTop w:val="0"/>
              <w:marBottom w:val="0"/>
              <w:divBdr>
                <w:top w:val="none" w:sz="0" w:space="0" w:color="auto"/>
                <w:left w:val="none" w:sz="0" w:space="0" w:color="auto"/>
                <w:bottom w:val="none" w:sz="0" w:space="0" w:color="auto"/>
                <w:right w:val="none" w:sz="0" w:space="0" w:color="auto"/>
              </w:divBdr>
            </w:div>
            <w:div w:id="331759757">
              <w:marLeft w:val="0"/>
              <w:marRight w:val="0"/>
              <w:marTop w:val="0"/>
              <w:marBottom w:val="0"/>
              <w:divBdr>
                <w:top w:val="none" w:sz="0" w:space="0" w:color="auto"/>
                <w:left w:val="none" w:sz="0" w:space="0" w:color="auto"/>
                <w:bottom w:val="none" w:sz="0" w:space="0" w:color="auto"/>
                <w:right w:val="none" w:sz="0" w:space="0" w:color="auto"/>
              </w:divBdr>
            </w:div>
            <w:div w:id="1768887640">
              <w:marLeft w:val="0"/>
              <w:marRight w:val="0"/>
              <w:marTop w:val="0"/>
              <w:marBottom w:val="0"/>
              <w:divBdr>
                <w:top w:val="none" w:sz="0" w:space="0" w:color="auto"/>
                <w:left w:val="none" w:sz="0" w:space="0" w:color="auto"/>
                <w:bottom w:val="none" w:sz="0" w:space="0" w:color="auto"/>
                <w:right w:val="none" w:sz="0" w:space="0" w:color="auto"/>
              </w:divBdr>
            </w:div>
            <w:div w:id="1599947612">
              <w:marLeft w:val="0"/>
              <w:marRight w:val="0"/>
              <w:marTop w:val="0"/>
              <w:marBottom w:val="0"/>
              <w:divBdr>
                <w:top w:val="none" w:sz="0" w:space="0" w:color="auto"/>
                <w:left w:val="none" w:sz="0" w:space="0" w:color="auto"/>
                <w:bottom w:val="none" w:sz="0" w:space="0" w:color="auto"/>
                <w:right w:val="none" w:sz="0" w:space="0" w:color="auto"/>
              </w:divBdr>
            </w:div>
            <w:div w:id="1032919256">
              <w:marLeft w:val="0"/>
              <w:marRight w:val="0"/>
              <w:marTop w:val="0"/>
              <w:marBottom w:val="0"/>
              <w:divBdr>
                <w:top w:val="none" w:sz="0" w:space="0" w:color="auto"/>
                <w:left w:val="none" w:sz="0" w:space="0" w:color="auto"/>
                <w:bottom w:val="none" w:sz="0" w:space="0" w:color="auto"/>
                <w:right w:val="none" w:sz="0" w:space="0" w:color="auto"/>
              </w:divBdr>
            </w:div>
            <w:div w:id="624429510">
              <w:marLeft w:val="0"/>
              <w:marRight w:val="0"/>
              <w:marTop w:val="0"/>
              <w:marBottom w:val="0"/>
              <w:divBdr>
                <w:top w:val="none" w:sz="0" w:space="0" w:color="auto"/>
                <w:left w:val="none" w:sz="0" w:space="0" w:color="auto"/>
                <w:bottom w:val="none" w:sz="0" w:space="0" w:color="auto"/>
                <w:right w:val="none" w:sz="0" w:space="0" w:color="auto"/>
              </w:divBdr>
            </w:div>
            <w:div w:id="43527988">
              <w:marLeft w:val="0"/>
              <w:marRight w:val="0"/>
              <w:marTop w:val="0"/>
              <w:marBottom w:val="0"/>
              <w:divBdr>
                <w:top w:val="none" w:sz="0" w:space="0" w:color="auto"/>
                <w:left w:val="none" w:sz="0" w:space="0" w:color="auto"/>
                <w:bottom w:val="none" w:sz="0" w:space="0" w:color="auto"/>
                <w:right w:val="none" w:sz="0" w:space="0" w:color="auto"/>
              </w:divBdr>
            </w:div>
            <w:div w:id="12073944">
              <w:marLeft w:val="0"/>
              <w:marRight w:val="0"/>
              <w:marTop w:val="0"/>
              <w:marBottom w:val="0"/>
              <w:divBdr>
                <w:top w:val="none" w:sz="0" w:space="0" w:color="auto"/>
                <w:left w:val="none" w:sz="0" w:space="0" w:color="auto"/>
                <w:bottom w:val="none" w:sz="0" w:space="0" w:color="auto"/>
                <w:right w:val="none" w:sz="0" w:space="0" w:color="auto"/>
              </w:divBdr>
            </w:div>
            <w:div w:id="1910186354">
              <w:marLeft w:val="0"/>
              <w:marRight w:val="0"/>
              <w:marTop w:val="0"/>
              <w:marBottom w:val="0"/>
              <w:divBdr>
                <w:top w:val="none" w:sz="0" w:space="0" w:color="auto"/>
                <w:left w:val="none" w:sz="0" w:space="0" w:color="auto"/>
                <w:bottom w:val="none" w:sz="0" w:space="0" w:color="auto"/>
                <w:right w:val="none" w:sz="0" w:space="0" w:color="auto"/>
              </w:divBdr>
            </w:div>
            <w:div w:id="915045002">
              <w:marLeft w:val="0"/>
              <w:marRight w:val="0"/>
              <w:marTop w:val="0"/>
              <w:marBottom w:val="0"/>
              <w:divBdr>
                <w:top w:val="none" w:sz="0" w:space="0" w:color="auto"/>
                <w:left w:val="none" w:sz="0" w:space="0" w:color="auto"/>
                <w:bottom w:val="none" w:sz="0" w:space="0" w:color="auto"/>
                <w:right w:val="none" w:sz="0" w:space="0" w:color="auto"/>
              </w:divBdr>
            </w:div>
            <w:div w:id="941841677">
              <w:marLeft w:val="0"/>
              <w:marRight w:val="0"/>
              <w:marTop w:val="0"/>
              <w:marBottom w:val="0"/>
              <w:divBdr>
                <w:top w:val="none" w:sz="0" w:space="0" w:color="auto"/>
                <w:left w:val="none" w:sz="0" w:space="0" w:color="auto"/>
                <w:bottom w:val="none" w:sz="0" w:space="0" w:color="auto"/>
                <w:right w:val="none" w:sz="0" w:space="0" w:color="auto"/>
              </w:divBdr>
            </w:div>
            <w:div w:id="1351832704">
              <w:marLeft w:val="0"/>
              <w:marRight w:val="0"/>
              <w:marTop w:val="0"/>
              <w:marBottom w:val="0"/>
              <w:divBdr>
                <w:top w:val="none" w:sz="0" w:space="0" w:color="auto"/>
                <w:left w:val="none" w:sz="0" w:space="0" w:color="auto"/>
                <w:bottom w:val="none" w:sz="0" w:space="0" w:color="auto"/>
                <w:right w:val="none" w:sz="0" w:space="0" w:color="auto"/>
              </w:divBdr>
            </w:div>
            <w:div w:id="1693993574">
              <w:marLeft w:val="0"/>
              <w:marRight w:val="0"/>
              <w:marTop w:val="0"/>
              <w:marBottom w:val="0"/>
              <w:divBdr>
                <w:top w:val="none" w:sz="0" w:space="0" w:color="auto"/>
                <w:left w:val="none" w:sz="0" w:space="0" w:color="auto"/>
                <w:bottom w:val="none" w:sz="0" w:space="0" w:color="auto"/>
                <w:right w:val="none" w:sz="0" w:space="0" w:color="auto"/>
              </w:divBdr>
            </w:div>
            <w:div w:id="1291940630">
              <w:marLeft w:val="0"/>
              <w:marRight w:val="0"/>
              <w:marTop w:val="0"/>
              <w:marBottom w:val="0"/>
              <w:divBdr>
                <w:top w:val="none" w:sz="0" w:space="0" w:color="auto"/>
                <w:left w:val="none" w:sz="0" w:space="0" w:color="auto"/>
                <w:bottom w:val="none" w:sz="0" w:space="0" w:color="auto"/>
                <w:right w:val="none" w:sz="0" w:space="0" w:color="auto"/>
              </w:divBdr>
            </w:div>
            <w:div w:id="1306818076">
              <w:marLeft w:val="0"/>
              <w:marRight w:val="0"/>
              <w:marTop w:val="0"/>
              <w:marBottom w:val="0"/>
              <w:divBdr>
                <w:top w:val="none" w:sz="0" w:space="0" w:color="auto"/>
                <w:left w:val="none" w:sz="0" w:space="0" w:color="auto"/>
                <w:bottom w:val="none" w:sz="0" w:space="0" w:color="auto"/>
                <w:right w:val="none" w:sz="0" w:space="0" w:color="auto"/>
              </w:divBdr>
            </w:div>
            <w:div w:id="1184439878">
              <w:marLeft w:val="0"/>
              <w:marRight w:val="0"/>
              <w:marTop w:val="0"/>
              <w:marBottom w:val="0"/>
              <w:divBdr>
                <w:top w:val="none" w:sz="0" w:space="0" w:color="auto"/>
                <w:left w:val="none" w:sz="0" w:space="0" w:color="auto"/>
                <w:bottom w:val="none" w:sz="0" w:space="0" w:color="auto"/>
                <w:right w:val="none" w:sz="0" w:space="0" w:color="auto"/>
              </w:divBdr>
            </w:div>
            <w:div w:id="90206600">
              <w:marLeft w:val="0"/>
              <w:marRight w:val="0"/>
              <w:marTop w:val="0"/>
              <w:marBottom w:val="0"/>
              <w:divBdr>
                <w:top w:val="none" w:sz="0" w:space="0" w:color="auto"/>
                <w:left w:val="none" w:sz="0" w:space="0" w:color="auto"/>
                <w:bottom w:val="none" w:sz="0" w:space="0" w:color="auto"/>
                <w:right w:val="none" w:sz="0" w:space="0" w:color="auto"/>
              </w:divBdr>
            </w:div>
            <w:div w:id="351222175">
              <w:marLeft w:val="0"/>
              <w:marRight w:val="0"/>
              <w:marTop w:val="0"/>
              <w:marBottom w:val="0"/>
              <w:divBdr>
                <w:top w:val="none" w:sz="0" w:space="0" w:color="auto"/>
                <w:left w:val="none" w:sz="0" w:space="0" w:color="auto"/>
                <w:bottom w:val="none" w:sz="0" w:space="0" w:color="auto"/>
                <w:right w:val="none" w:sz="0" w:space="0" w:color="auto"/>
              </w:divBdr>
            </w:div>
            <w:div w:id="327441591">
              <w:marLeft w:val="0"/>
              <w:marRight w:val="0"/>
              <w:marTop w:val="0"/>
              <w:marBottom w:val="0"/>
              <w:divBdr>
                <w:top w:val="none" w:sz="0" w:space="0" w:color="auto"/>
                <w:left w:val="none" w:sz="0" w:space="0" w:color="auto"/>
                <w:bottom w:val="none" w:sz="0" w:space="0" w:color="auto"/>
                <w:right w:val="none" w:sz="0" w:space="0" w:color="auto"/>
              </w:divBdr>
            </w:div>
            <w:div w:id="1776368652">
              <w:marLeft w:val="0"/>
              <w:marRight w:val="0"/>
              <w:marTop w:val="0"/>
              <w:marBottom w:val="0"/>
              <w:divBdr>
                <w:top w:val="none" w:sz="0" w:space="0" w:color="auto"/>
                <w:left w:val="none" w:sz="0" w:space="0" w:color="auto"/>
                <w:bottom w:val="none" w:sz="0" w:space="0" w:color="auto"/>
                <w:right w:val="none" w:sz="0" w:space="0" w:color="auto"/>
              </w:divBdr>
            </w:div>
            <w:div w:id="1088577062">
              <w:marLeft w:val="0"/>
              <w:marRight w:val="0"/>
              <w:marTop w:val="0"/>
              <w:marBottom w:val="0"/>
              <w:divBdr>
                <w:top w:val="none" w:sz="0" w:space="0" w:color="auto"/>
                <w:left w:val="none" w:sz="0" w:space="0" w:color="auto"/>
                <w:bottom w:val="none" w:sz="0" w:space="0" w:color="auto"/>
                <w:right w:val="none" w:sz="0" w:space="0" w:color="auto"/>
              </w:divBdr>
            </w:div>
            <w:div w:id="175579543">
              <w:marLeft w:val="0"/>
              <w:marRight w:val="0"/>
              <w:marTop w:val="0"/>
              <w:marBottom w:val="0"/>
              <w:divBdr>
                <w:top w:val="none" w:sz="0" w:space="0" w:color="auto"/>
                <w:left w:val="none" w:sz="0" w:space="0" w:color="auto"/>
                <w:bottom w:val="none" w:sz="0" w:space="0" w:color="auto"/>
                <w:right w:val="none" w:sz="0" w:space="0" w:color="auto"/>
              </w:divBdr>
            </w:div>
            <w:div w:id="557939730">
              <w:marLeft w:val="0"/>
              <w:marRight w:val="0"/>
              <w:marTop w:val="0"/>
              <w:marBottom w:val="0"/>
              <w:divBdr>
                <w:top w:val="none" w:sz="0" w:space="0" w:color="auto"/>
                <w:left w:val="none" w:sz="0" w:space="0" w:color="auto"/>
                <w:bottom w:val="none" w:sz="0" w:space="0" w:color="auto"/>
                <w:right w:val="none" w:sz="0" w:space="0" w:color="auto"/>
              </w:divBdr>
            </w:div>
            <w:div w:id="2089646666">
              <w:marLeft w:val="0"/>
              <w:marRight w:val="0"/>
              <w:marTop w:val="0"/>
              <w:marBottom w:val="0"/>
              <w:divBdr>
                <w:top w:val="none" w:sz="0" w:space="0" w:color="auto"/>
                <w:left w:val="none" w:sz="0" w:space="0" w:color="auto"/>
                <w:bottom w:val="none" w:sz="0" w:space="0" w:color="auto"/>
                <w:right w:val="none" w:sz="0" w:space="0" w:color="auto"/>
              </w:divBdr>
            </w:div>
            <w:div w:id="438916894">
              <w:marLeft w:val="0"/>
              <w:marRight w:val="0"/>
              <w:marTop w:val="0"/>
              <w:marBottom w:val="0"/>
              <w:divBdr>
                <w:top w:val="none" w:sz="0" w:space="0" w:color="auto"/>
                <w:left w:val="none" w:sz="0" w:space="0" w:color="auto"/>
                <w:bottom w:val="none" w:sz="0" w:space="0" w:color="auto"/>
                <w:right w:val="none" w:sz="0" w:space="0" w:color="auto"/>
              </w:divBdr>
            </w:div>
            <w:div w:id="1227688397">
              <w:marLeft w:val="0"/>
              <w:marRight w:val="0"/>
              <w:marTop w:val="0"/>
              <w:marBottom w:val="0"/>
              <w:divBdr>
                <w:top w:val="none" w:sz="0" w:space="0" w:color="auto"/>
                <w:left w:val="none" w:sz="0" w:space="0" w:color="auto"/>
                <w:bottom w:val="none" w:sz="0" w:space="0" w:color="auto"/>
                <w:right w:val="none" w:sz="0" w:space="0" w:color="auto"/>
              </w:divBdr>
            </w:div>
            <w:div w:id="196773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2319">
      <w:bodyDiv w:val="1"/>
      <w:marLeft w:val="0"/>
      <w:marRight w:val="0"/>
      <w:marTop w:val="0"/>
      <w:marBottom w:val="0"/>
      <w:divBdr>
        <w:top w:val="none" w:sz="0" w:space="0" w:color="auto"/>
        <w:left w:val="none" w:sz="0" w:space="0" w:color="auto"/>
        <w:bottom w:val="none" w:sz="0" w:space="0" w:color="auto"/>
        <w:right w:val="none" w:sz="0" w:space="0" w:color="auto"/>
      </w:divBdr>
    </w:div>
    <w:div w:id="749428750">
      <w:bodyDiv w:val="1"/>
      <w:marLeft w:val="0"/>
      <w:marRight w:val="0"/>
      <w:marTop w:val="0"/>
      <w:marBottom w:val="0"/>
      <w:divBdr>
        <w:top w:val="none" w:sz="0" w:space="0" w:color="auto"/>
        <w:left w:val="none" w:sz="0" w:space="0" w:color="auto"/>
        <w:bottom w:val="none" w:sz="0" w:space="0" w:color="auto"/>
        <w:right w:val="none" w:sz="0" w:space="0" w:color="auto"/>
      </w:divBdr>
      <w:divsChild>
        <w:div w:id="47264212">
          <w:marLeft w:val="0"/>
          <w:marRight w:val="0"/>
          <w:marTop w:val="0"/>
          <w:marBottom w:val="0"/>
          <w:divBdr>
            <w:top w:val="none" w:sz="0" w:space="0" w:color="auto"/>
            <w:left w:val="none" w:sz="0" w:space="0" w:color="auto"/>
            <w:bottom w:val="none" w:sz="0" w:space="0" w:color="auto"/>
            <w:right w:val="none" w:sz="0" w:space="0" w:color="auto"/>
          </w:divBdr>
          <w:divsChild>
            <w:div w:id="157305074">
              <w:marLeft w:val="0"/>
              <w:marRight w:val="0"/>
              <w:marTop w:val="0"/>
              <w:marBottom w:val="0"/>
              <w:divBdr>
                <w:top w:val="none" w:sz="0" w:space="0" w:color="auto"/>
                <w:left w:val="none" w:sz="0" w:space="0" w:color="auto"/>
                <w:bottom w:val="none" w:sz="0" w:space="0" w:color="auto"/>
                <w:right w:val="none" w:sz="0" w:space="0" w:color="auto"/>
              </w:divBdr>
            </w:div>
            <w:div w:id="2111965440">
              <w:marLeft w:val="0"/>
              <w:marRight w:val="0"/>
              <w:marTop w:val="0"/>
              <w:marBottom w:val="0"/>
              <w:divBdr>
                <w:top w:val="none" w:sz="0" w:space="0" w:color="auto"/>
                <w:left w:val="none" w:sz="0" w:space="0" w:color="auto"/>
                <w:bottom w:val="none" w:sz="0" w:space="0" w:color="auto"/>
                <w:right w:val="none" w:sz="0" w:space="0" w:color="auto"/>
              </w:divBdr>
            </w:div>
            <w:div w:id="1083255077">
              <w:marLeft w:val="0"/>
              <w:marRight w:val="0"/>
              <w:marTop w:val="0"/>
              <w:marBottom w:val="0"/>
              <w:divBdr>
                <w:top w:val="none" w:sz="0" w:space="0" w:color="auto"/>
                <w:left w:val="none" w:sz="0" w:space="0" w:color="auto"/>
                <w:bottom w:val="none" w:sz="0" w:space="0" w:color="auto"/>
                <w:right w:val="none" w:sz="0" w:space="0" w:color="auto"/>
              </w:divBdr>
            </w:div>
            <w:div w:id="361057154">
              <w:marLeft w:val="0"/>
              <w:marRight w:val="0"/>
              <w:marTop w:val="0"/>
              <w:marBottom w:val="0"/>
              <w:divBdr>
                <w:top w:val="none" w:sz="0" w:space="0" w:color="auto"/>
                <w:left w:val="none" w:sz="0" w:space="0" w:color="auto"/>
                <w:bottom w:val="none" w:sz="0" w:space="0" w:color="auto"/>
                <w:right w:val="none" w:sz="0" w:space="0" w:color="auto"/>
              </w:divBdr>
            </w:div>
            <w:div w:id="1586303313">
              <w:marLeft w:val="0"/>
              <w:marRight w:val="0"/>
              <w:marTop w:val="0"/>
              <w:marBottom w:val="0"/>
              <w:divBdr>
                <w:top w:val="none" w:sz="0" w:space="0" w:color="auto"/>
                <w:left w:val="none" w:sz="0" w:space="0" w:color="auto"/>
                <w:bottom w:val="none" w:sz="0" w:space="0" w:color="auto"/>
                <w:right w:val="none" w:sz="0" w:space="0" w:color="auto"/>
              </w:divBdr>
            </w:div>
            <w:div w:id="1470710207">
              <w:marLeft w:val="0"/>
              <w:marRight w:val="0"/>
              <w:marTop w:val="0"/>
              <w:marBottom w:val="0"/>
              <w:divBdr>
                <w:top w:val="none" w:sz="0" w:space="0" w:color="auto"/>
                <w:left w:val="none" w:sz="0" w:space="0" w:color="auto"/>
                <w:bottom w:val="none" w:sz="0" w:space="0" w:color="auto"/>
                <w:right w:val="none" w:sz="0" w:space="0" w:color="auto"/>
              </w:divBdr>
            </w:div>
            <w:div w:id="1662615266">
              <w:marLeft w:val="0"/>
              <w:marRight w:val="0"/>
              <w:marTop w:val="0"/>
              <w:marBottom w:val="0"/>
              <w:divBdr>
                <w:top w:val="none" w:sz="0" w:space="0" w:color="auto"/>
                <w:left w:val="none" w:sz="0" w:space="0" w:color="auto"/>
                <w:bottom w:val="none" w:sz="0" w:space="0" w:color="auto"/>
                <w:right w:val="none" w:sz="0" w:space="0" w:color="auto"/>
              </w:divBdr>
            </w:div>
            <w:div w:id="1354503251">
              <w:marLeft w:val="0"/>
              <w:marRight w:val="0"/>
              <w:marTop w:val="0"/>
              <w:marBottom w:val="0"/>
              <w:divBdr>
                <w:top w:val="none" w:sz="0" w:space="0" w:color="auto"/>
                <w:left w:val="none" w:sz="0" w:space="0" w:color="auto"/>
                <w:bottom w:val="none" w:sz="0" w:space="0" w:color="auto"/>
                <w:right w:val="none" w:sz="0" w:space="0" w:color="auto"/>
              </w:divBdr>
            </w:div>
            <w:div w:id="1273977290">
              <w:marLeft w:val="0"/>
              <w:marRight w:val="0"/>
              <w:marTop w:val="0"/>
              <w:marBottom w:val="0"/>
              <w:divBdr>
                <w:top w:val="none" w:sz="0" w:space="0" w:color="auto"/>
                <w:left w:val="none" w:sz="0" w:space="0" w:color="auto"/>
                <w:bottom w:val="none" w:sz="0" w:space="0" w:color="auto"/>
                <w:right w:val="none" w:sz="0" w:space="0" w:color="auto"/>
              </w:divBdr>
            </w:div>
            <w:div w:id="919102830">
              <w:marLeft w:val="0"/>
              <w:marRight w:val="0"/>
              <w:marTop w:val="0"/>
              <w:marBottom w:val="0"/>
              <w:divBdr>
                <w:top w:val="none" w:sz="0" w:space="0" w:color="auto"/>
                <w:left w:val="none" w:sz="0" w:space="0" w:color="auto"/>
                <w:bottom w:val="none" w:sz="0" w:space="0" w:color="auto"/>
                <w:right w:val="none" w:sz="0" w:space="0" w:color="auto"/>
              </w:divBdr>
            </w:div>
            <w:div w:id="1492863721">
              <w:marLeft w:val="0"/>
              <w:marRight w:val="0"/>
              <w:marTop w:val="0"/>
              <w:marBottom w:val="0"/>
              <w:divBdr>
                <w:top w:val="none" w:sz="0" w:space="0" w:color="auto"/>
                <w:left w:val="none" w:sz="0" w:space="0" w:color="auto"/>
                <w:bottom w:val="none" w:sz="0" w:space="0" w:color="auto"/>
                <w:right w:val="none" w:sz="0" w:space="0" w:color="auto"/>
              </w:divBdr>
            </w:div>
            <w:div w:id="1780907042">
              <w:marLeft w:val="0"/>
              <w:marRight w:val="0"/>
              <w:marTop w:val="0"/>
              <w:marBottom w:val="0"/>
              <w:divBdr>
                <w:top w:val="none" w:sz="0" w:space="0" w:color="auto"/>
                <w:left w:val="none" w:sz="0" w:space="0" w:color="auto"/>
                <w:bottom w:val="none" w:sz="0" w:space="0" w:color="auto"/>
                <w:right w:val="none" w:sz="0" w:space="0" w:color="auto"/>
              </w:divBdr>
            </w:div>
            <w:div w:id="1562867261">
              <w:marLeft w:val="0"/>
              <w:marRight w:val="0"/>
              <w:marTop w:val="0"/>
              <w:marBottom w:val="0"/>
              <w:divBdr>
                <w:top w:val="none" w:sz="0" w:space="0" w:color="auto"/>
                <w:left w:val="none" w:sz="0" w:space="0" w:color="auto"/>
                <w:bottom w:val="none" w:sz="0" w:space="0" w:color="auto"/>
                <w:right w:val="none" w:sz="0" w:space="0" w:color="auto"/>
              </w:divBdr>
            </w:div>
            <w:div w:id="938684010">
              <w:marLeft w:val="0"/>
              <w:marRight w:val="0"/>
              <w:marTop w:val="0"/>
              <w:marBottom w:val="0"/>
              <w:divBdr>
                <w:top w:val="none" w:sz="0" w:space="0" w:color="auto"/>
                <w:left w:val="none" w:sz="0" w:space="0" w:color="auto"/>
                <w:bottom w:val="none" w:sz="0" w:space="0" w:color="auto"/>
                <w:right w:val="none" w:sz="0" w:space="0" w:color="auto"/>
              </w:divBdr>
            </w:div>
            <w:div w:id="689339794">
              <w:marLeft w:val="0"/>
              <w:marRight w:val="0"/>
              <w:marTop w:val="0"/>
              <w:marBottom w:val="0"/>
              <w:divBdr>
                <w:top w:val="none" w:sz="0" w:space="0" w:color="auto"/>
                <w:left w:val="none" w:sz="0" w:space="0" w:color="auto"/>
                <w:bottom w:val="none" w:sz="0" w:space="0" w:color="auto"/>
                <w:right w:val="none" w:sz="0" w:space="0" w:color="auto"/>
              </w:divBdr>
            </w:div>
            <w:div w:id="129635673">
              <w:marLeft w:val="0"/>
              <w:marRight w:val="0"/>
              <w:marTop w:val="0"/>
              <w:marBottom w:val="0"/>
              <w:divBdr>
                <w:top w:val="none" w:sz="0" w:space="0" w:color="auto"/>
                <w:left w:val="none" w:sz="0" w:space="0" w:color="auto"/>
                <w:bottom w:val="none" w:sz="0" w:space="0" w:color="auto"/>
                <w:right w:val="none" w:sz="0" w:space="0" w:color="auto"/>
              </w:divBdr>
            </w:div>
            <w:div w:id="2056737780">
              <w:marLeft w:val="0"/>
              <w:marRight w:val="0"/>
              <w:marTop w:val="0"/>
              <w:marBottom w:val="0"/>
              <w:divBdr>
                <w:top w:val="none" w:sz="0" w:space="0" w:color="auto"/>
                <w:left w:val="none" w:sz="0" w:space="0" w:color="auto"/>
                <w:bottom w:val="none" w:sz="0" w:space="0" w:color="auto"/>
                <w:right w:val="none" w:sz="0" w:space="0" w:color="auto"/>
              </w:divBdr>
            </w:div>
            <w:div w:id="1466973228">
              <w:marLeft w:val="0"/>
              <w:marRight w:val="0"/>
              <w:marTop w:val="0"/>
              <w:marBottom w:val="0"/>
              <w:divBdr>
                <w:top w:val="none" w:sz="0" w:space="0" w:color="auto"/>
                <w:left w:val="none" w:sz="0" w:space="0" w:color="auto"/>
                <w:bottom w:val="none" w:sz="0" w:space="0" w:color="auto"/>
                <w:right w:val="none" w:sz="0" w:space="0" w:color="auto"/>
              </w:divBdr>
            </w:div>
            <w:div w:id="2140610929">
              <w:marLeft w:val="0"/>
              <w:marRight w:val="0"/>
              <w:marTop w:val="0"/>
              <w:marBottom w:val="0"/>
              <w:divBdr>
                <w:top w:val="none" w:sz="0" w:space="0" w:color="auto"/>
                <w:left w:val="none" w:sz="0" w:space="0" w:color="auto"/>
                <w:bottom w:val="none" w:sz="0" w:space="0" w:color="auto"/>
                <w:right w:val="none" w:sz="0" w:space="0" w:color="auto"/>
              </w:divBdr>
            </w:div>
            <w:div w:id="1962877632">
              <w:marLeft w:val="0"/>
              <w:marRight w:val="0"/>
              <w:marTop w:val="0"/>
              <w:marBottom w:val="0"/>
              <w:divBdr>
                <w:top w:val="none" w:sz="0" w:space="0" w:color="auto"/>
                <w:left w:val="none" w:sz="0" w:space="0" w:color="auto"/>
                <w:bottom w:val="none" w:sz="0" w:space="0" w:color="auto"/>
                <w:right w:val="none" w:sz="0" w:space="0" w:color="auto"/>
              </w:divBdr>
            </w:div>
            <w:div w:id="1033992407">
              <w:marLeft w:val="0"/>
              <w:marRight w:val="0"/>
              <w:marTop w:val="0"/>
              <w:marBottom w:val="0"/>
              <w:divBdr>
                <w:top w:val="none" w:sz="0" w:space="0" w:color="auto"/>
                <w:left w:val="none" w:sz="0" w:space="0" w:color="auto"/>
                <w:bottom w:val="none" w:sz="0" w:space="0" w:color="auto"/>
                <w:right w:val="none" w:sz="0" w:space="0" w:color="auto"/>
              </w:divBdr>
            </w:div>
            <w:div w:id="1848516638">
              <w:marLeft w:val="0"/>
              <w:marRight w:val="0"/>
              <w:marTop w:val="0"/>
              <w:marBottom w:val="0"/>
              <w:divBdr>
                <w:top w:val="none" w:sz="0" w:space="0" w:color="auto"/>
                <w:left w:val="none" w:sz="0" w:space="0" w:color="auto"/>
                <w:bottom w:val="none" w:sz="0" w:space="0" w:color="auto"/>
                <w:right w:val="none" w:sz="0" w:space="0" w:color="auto"/>
              </w:divBdr>
            </w:div>
            <w:div w:id="674380765">
              <w:marLeft w:val="0"/>
              <w:marRight w:val="0"/>
              <w:marTop w:val="0"/>
              <w:marBottom w:val="0"/>
              <w:divBdr>
                <w:top w:val="none" w:sz="0" w:space="0" w:color="auto"/>
                <w:left w:val="none" w:sz="0" w:space="0" w:color="auto"/>
                <w:bottom w:val="none" w:sz="0" w:space="0" w:color="auto"/>
                <w:right w:val="none" w:sz="0" w:space="0" w:color="auto"/>
              </w:divBdr>
            </w:div>
            <w:div w:id="556163012">
              <w:marLeft w:val="0"/>
              <w:marRight w:val="0"/>
              <w:marTop w:val="0"/>
              <w:marBottom w:val="0"/>
              <w:divBdr>
                <w:top w:val="none" w:sz="0" w:space="0" w:color="auto"/>
                <w:left w:val="none" w:sz="0" w:space="0" w:color="auto"/>
                <w:bottom w:val="none" w:sz="0" w:space="0" w:color="auto"/>
                <w:right w:val="none" w:sz="0" w:space="0" w:color="auto"/>
              </w:divBdr>
            </w:div>
            <w:div w:id="2074622046">
              <w:marLeft w:val="0"/>
              <w:marRight w:val="0"/>
              <w:marTop w:val="0"/>
              <w:marBottom w:val="0"/>
              <w:divBdr>
                <w:top w:val="none" w:sz="0" w:space="0" w:color="auto"/>
                <w:left w:val="none" w:sz="0" w:space="0" w:color="auto"/>
                <w:bottom w:val="none" w:sz="0" w:space="0" w:color="auto"/>
                <w:right w:val="none" w:sz="0" w:space="0" w:color="auto"/>
              </w:divBdr>
            </w:div>
            <w:div w:id="62796221">
              <w:marLeft w:val="0"/>
              <w:marRight w:val="0"/>
              <w:marTop w:val="0"/>
              <w:marBottom w:val="0"/>
              <w:divBdr>
                <w:top w:val="none" w:sz="0" w:space="0" w:color="auto"/>
                <w:left w:val="none" w:sz="0" w:space="0" w:color="auto"/>
                <w:bottom w:val="none" w:sz="0" w:space="0" w:color="auto"/>
                <w:right w:val="none" w:sz="0" w:space="0" w:color="auto"/>
              </w:divBdr>
            </w:div>
            <w:div w:id="681586814">
              <w:marLeft w:val="0"/>
              <w:marRight w:val="0"/>
              <w:marTop w:val="0"/>
              <w:marBottom w:val="0"/>
              <w:divBdr>
                <w:top w:val="none" w:sz="0" w:space="0" w:color="auto"/>
                <w:left w:val="none" w:sz="0" w:space="0" w:color="auto"/>
                <w:bottom w:val="none" w:sz="0" w:space="0" w:color="auto"/>
                <w:right w:val="none" w:sz="0" w:space="0" w:color="auto"/>
              </w:divBdr>
            </w:div>
            <w:div w:id="1730569663">
              <w:marLeft w:val="0"/>
              <w:marRight w:val="0"/>
              <w:marTop w:val="0"/>
              <w:marBottom w:val="0"/>
              <w:divBdr>
                <w:top w:val="none" w:sz="0" w:space="0" w:color="auto"/>
                <w:left w:val="none" w:sz="0" w:space="0" w:color="auto"/>
                <w:bottom w:val="none" w:sz="0" w:space="0" w:color="auto"/>
                <w:right w:val="none" w:sz="0" w:space="0" w:color="auto"/>
              </w:divBdr>
            </w:div>
            <w:div w:id="1750611182">
              <w:marLeft w:val="0"/>
              <w:marRight w:val="0"/>
              <w:marTop w:val="0"/>
              <w:marBottom w:val="0"/>
              <w:divBdr>
                <w:top w:val="none" w:sz="0" w:space="0" w:color="auto"/>
                <w:left w:val="none" w:sz="0" w:space="0" w:color="auto"/>
                <w:bottom w:val="none" w:sz="0" w:space="0" w:color="auto"/>
                <w:right w:val="none" w:sz="0" w:space="0" w:color="auto"/>
              </w:divBdr>
            </w:div>
            <w:div w:id="905914420">
              <w:marLeft w:val="0"/>
              <w:marRight w:val="0"/>
              <w:marTop w:val="0"/>
              <w:marBottom w:val="0"/>
              <w:divBdr>
                <w:top w:val="none" w:sz="0" w:space="0" w:color="auto"/>
                <w:left w:val="none" w:sz="0" w:space="0" w:color="auto"/>
                <w:bottom w:val="none" w:sz="0" w:space="0" w:color="auto"/>
                <w:right w:val="none" w:sz="0" w:space="0" w:color="auto"/>
              </w:divBdr>
            </w:div>
            <w:div w:id="1435058027">
              <w:marLeft w:val="0"/>
              <w:marRight w:val="0"/>
              <w:marTop w:val="0"/>
              <w:marBottom w:val="0"/>
              <w:divBdr>
                <w:top w:val="none" w:sz="0" w:space="0" w:color="auto"/>
                <w:left w:val="none" w:sz="0" w:space="0" w:color="auto"/>
                <w:bottom w:val="none" w:sz="0" w:space="0" w:color="auto"/>
                <w:right w:val="none" w:sz="0" w:space="0" w:color="auto"/>
              </w:divBdr>
            </w:div>
            <w:div w:id="2070683505">
              <w:marLeft w:val="0"/>
              <w:marRight w:val="0"/>
              <w:marTop w:val="0"/>
              <w:marBottom w:val="0"/>
              <w:divBdr>
                <w:top w:val="none" w:sz="0" w:space="0" w:color="auto"/>
                <w:left w:val="none" w:sz="0" w:space="0" w:color="auto"/>
                <w:bottom w:val="none" w:sz="0" w:space="0" w:color="auto"/>
                <w:right w:val="none" w:sz="0" w:space="0" w:color="auto"/>
              </w:divBdr>
            </w:div>
            <w:div w:id="1117481412">
              <w:marLeft w:val="0"/>
              <w:marRight w:val="0"/>
              <w:marTop w:val="0"/>
              <w:marBottom w:val="0"/>
              <w:divBdr>
                <w:top w:val="none" w:sz="0" w:space="0" w:color="auto"/>
                <w:left w:val="none" w:sz="0" w:space="0" w:color="auto"/>
                <w:bottom w:val="none" w:sz="0" w:space="0" w:color="auto"/>
                <w:right w:val="none" w:sz="0" w:space="0" w:color="auto"/>
              </w:divBdr>
            </w:div>
            <w:div w:id="636422976">
              <w:marLeft w:val="0"/>
              <w:marRight w:val="0"/>
              <w:marTop w:val="0"/>
              <w:marBottom w:val="0"/>
              <w:divBdr>
                <w:top w:val="none" w:sz="0" w:space="0" w:color="auto"/>
                <w:left w:val="none" w:sz="0" w:space="0" w:color="auto"/>
                <w:bottom w:val="none" w:sz="0" w:space="0" w:color="auto"/>
                <w:right w:val="none" w:sz="0" w:space="0" w:color="auto"/>
              </w:divBdr>
            </w:div>
            <w:div w:id="714089025">
              <w:marLeft w:val="0"/>
              <w:marRight w:val="0"/>
              <w:marTop w:val="0"/>
              <w:marBottom w:val="0"/>
              <w:divBdr>
                <w:top w:val="none" w:sz="0" w:space="0" w:color="auto"/>
                <w:left w:val="none" w:sz="0" w:space="0" w:color="auto"/>
                <w:bottom w:val="none" w:sz="0" w:space="0" w:color="auto"/>
                <w:right w:val="none" w:sz="0" w:space="0" w:color="auto"/>
              </w:divBdr>
            </w:div>
            <w:div w:id="1014185785">
              <w:marLeft w:val="0"/>
              <w:marRight w:val="0"/>
              <w:marTop w:val="0"/>
              <w:marBottom w:val="0"/>
              <w:divBdr>
                <w:top w:val="none" w:sz="0" w:space="0" w:color="auto"/>
                <w:left w:val="none" w:sz="0" w:space="0" w:color="auto"/>
                <w:bottom w:val="none" w:sz="0" w:space="0" w:color="auto"/>
                <w:right w:val="none" w:sz="0" w:space="0" w:color="auto"/>
              </w:divBdr>
            </w:div>
            <w:div w:id="125778204">
              <w:marLeft w:val="0"/>
              <w:marRight w:val="0"/>
              <w:marTop w:val="0"/>
              <w:marBottom w:val="0"/>
              <w:divBdr>
                <w:top w:val="none" w:sz="0" w:space="0" w:color="auto"/>
                <w:left w:val="none" w:sz="0" w:space="0" w:color="auto"/>
                <w:bottom w:val="none" w:sz="0" w:space="0" w:color="auto"/>
                <w:right w:val="none" w:sz="0" w:space="0" w:color="auto"/>
              </w:divBdr>
            </w:div>
            <w:div w:id="1938899875">
              <w:marLeft w:val="0"/>
              <w:marRight w:val="0"/>
              <w:marTop w:val="0"/>
              <w:marBottom w:val="0"/>
              <w:divBdr>
                <w:top w:val="none" w:sz="0" w:space="0" w:color="auto"/>
                <w:left w:val="none" w:sz="0" w:space="0" w:color="auto"/>
                <w:bottom w:val="none" w:sz="0" w:space="0" w:color="auto"/>
                <w:right w:val="none" w:sz="0" w:space="0" w:color="auto"/>
              </w:divBdr>
            </w:div>
            <w:div w:id="1306546382">
              <w:marLeft w:val="0"/>
              <w:marRight w:val="0"/>
              <w:marTop w:val="0"/>
              <w:marBottom w:val="0"/>
              <w:divBdr>
                <w:top w:val="none" w:sz="0" w:space="0" w:color="auto"/>
                <w:left w:val="none" w:sz="0" w:space="0" w:color="auto"/>
                <w:bottom w:val="none" w:sz="0" w:space="0" w:color="auto"/>
                <w:right w:val="none" w:sz="0" w:space="0" w:color="auto"/>
              </w:divBdr>
            </w:div>
            <w:div w:id="353969055">
              <w:marLeft w:val="0"/>
              <w:marRight w:val="0"/>
              <w:marTop w:val="0"/>
              <w:marBottom w:val="0"/>
              <w:divBdr>
                <w:top w:val="none" w:sz="0" w:space="0" w:color="auto"/>
                <w:left w:val="none" w:sz="0" w:space="0" w:color="auto"/>
                <w:bottom w:val="none" w:sz="0" w:space="0" w:color="auto"/>
                <w:right w:val="none" w:sz="0" w:space="0" w:color="auto"/>
              </w:divBdr>
            </w:div>
            <w:div w:id="2706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2982">
      <w:bodyDiv w:val="1"/>
      <w:marLeft w:val="0"/>
      <w:marRight w:val="0"/>
      <w:marTop w:val="0"/>
      <w:marBottom w:val="0"/>
      <w:divBdr>
        <w:top w:val="none" w:sz="0" w:space="0" w:color="auto"/>
        <w:left w:val="none" w:sz="0" w:space="0" w:color="auto"/>
        <w:bottom w:val="none" w:sz="0" w:space="0" w:color="auto"/>
        <w:right w:val="none" w:sz="0" w:space="0" w:color="auto"/>
      </w:divBdr>
      <w:divsChild>
        <w:div w:id="1698432642">
          <w:marLeft w:val="0"/>
          <w:marRight w:val="0"/>
          <w:marTop w:val="0"/>
          <w:marBottom w:val="0"/>
          <w:divBdr>
            <w:top w:val="none" w:sz="0" w:space="0" w:color="auto"/>
            <w:left w:val="none" w:sz="0" w:space="0" w:color="auto"/>
            <w:bottom w:val="none" w:sz="0" w:space="0" w:color="auto"/>
            <w:right w:val="none" w:sz="0" w:space="0" w:color="auto"/>
          </w:divBdr>
          <w:divsChild>
            <w:div w:id="320697324">
              <w:marLeft w:val="0"/>
              <w:marRight w:val="0"/>
              <w:marTop w:val="0"/>
              <w:marBottom w:val="0"/>
              <w:divBdr>
                <w:top w:val="none" w:sz="0" w:space="0" w:color="auto"/>
                <w:left w:val="none" w:sz="0" w:space="0" w:color="auto"/>
                <w:bottom w:val="none" w:sz="0" w:space="0" w:color="auto"/>
                <w:right w:val="none" w:sz="0" w:space="0" w:color="auto"/>
              </w:divBdr>
            </w:div>
            <w:div w:id="1130515862">
              <w:marLeft w:val="0"/>
              <w:marRight w:val="0"/>
              <w:marTop w:val="0"/>
              <w:marBottom w:val="0"/>
              <w:divBdr>
                <w:top w:val="none" w:sz="0" w:space="0" w:color="auto"/>
                <w:left w:val="none" w:sz="0" w:space="0" w:color="auto"/>
                <w:bottom w:val="none" w:sz="0" w:space="0" w:color="auto"/>
                <w:right w:val="none" w:sz="0" w:space="0" w:color="auto"/>
              </w:divBdr>
            </w:div>
            <w:div w:id="321281905">
              <w:marLeft w:val="0"/>
              <w:marRight w:val="0"/>
              <w:marTop w:val="0"/>
              <w:marBottom w:val="0"/>
              <w:divBdr>
                <w:top w:val="none" w:sz="0" w:space="0" w:color="auto"/>
                <w:left w:val="none" w:sz="0" w:space="0" w:color="auto"/>
                <w:bottom w:val="none" w:sz="0" w:space="0" w:color="auto"/>
                <w:right w:val="none" w:sz="0" w:space="0" w:color="auto"/>
              </w:divBdr>
            </w:div>
            <w:div w:id="431097975">
              <w:marLeft w:val="0"/>
              <w:marRight w:val="0"/>
              <w:marTop w:val="0"/>
              <w:marBottom w:val="0"/>
              <w:divBdr>
                <w:top w:val="none" w:sz="0" w:space="0" w:color="auto"/>
                <w:left w:val="none" w:sz="0" w:space="0" w:color="auto"/>
                <w:bottom w:val="none" w:sz="0" w:space="0" w:color="auto"/>
                <w:right w:val="none" w:sz="0" w:space="0" w:color="auto"/>
              </w:divBdr>
            </w:div>
            <w:div w:id="1101800505">
              <w:marLeft w:val="0"/>
              <w:marRight w:val="0"/>
              <w:marTop w:val="0"/>
              <w:marBottom w:val="0"/>
              <w:divBdr>
                <w:top w:val="none" w:sz="0" w:space="0" w:color="auto"/>
                <w:left w:val="none" w:sz="0" w:space="0" w:color="auto"/>
                <w:bottom w:val="none" w:sz="0" w:space="0" w:color="auto"/>
                <w:right w:val="none" w:sz="0" w:space="0" w:color="auto"/>
              </w:divBdr>
            </w:div>
            <w:div w:id="1035352922">
              <w:marLeft w:val="0"/>
              <w:marRight w:val="0"/>
              <w:marTop w:val="0"/>
              <w:marBottom w:val="0"/>
              <w:divBdr>
                <w:top w:val="none" w:sz="0" w:space="0" w:color="auto"/>
                <w:left w:val="none" w:sz="0" w:space="0" w:color="auto"/>
                <w:bottom w:val="none" w:sz="0" w:space="0" w:color="auto"/>
                <w:right w:val="none" w:sz="0" w:space="0" w:color="auto"/>
              </w:divBdr>
            </w:div>
            <w:div w:id="1982494761">
              <w:marLeft w:val="0"/>
              <w:marRight w:val="0"/>
              <w:marTop w:val="0"/>
              <w:marBottom w:val="0"/>
              <w:divBdr>
                <w:top w:val="none" w:sz="0" w:space="0" w:color="auto"/>
                <w:left w:val="none" w:sz="0" w:space="0" w:color="auto"/>
                <w:bottom w:val="none" w:sz="0" w:space="0" w:color="auto"/>
                <w:right w:val="none" w:sz="0" w:space="0" w:color="auto"/>
              </w:divBdr>
            </w:div>
            <w:div w:id="1961374028">
              <w:marLeft w:val="0"/>
              <w:marRight w:val="0"/>
              <w:marTop w:val="0"/>
              <w:marBottom w:val="0"/>
              <w:divBdr>
                <w:top w:val="none" w:sz="0" w:space="0" w:color="auto"/>
                <w:left w:val="none" w:sz="0" w:space="0" w:color="auto"/>
                <w:bottom w:val="none" w:sz="0" w:space="0" w:color="auto"/>
                <w:right w:val="none" w:sz="0" w:space="0" w:color="auto"/>
              </w:divBdr>
            </w:div>
            <w:div w:id="1440446586">
              <w:marLeft w:val="0"/>
              <w:marRight w:val="0"/>
              <w:marTop w:val="0"/>
              <w:marBottom w:val="0"/>
              <w:divBdr>
                <w:top w:val="none" w:sz="0" w:space="0" w:color="auto"/>
                <w:left w:val="none" w:sz="0" w:space="0" w:color="auto"/>
                <w:bottom w:val="none" w:sz="0" w:space="0" w:color="auto"/>
                <w:right w:val="none" w:sz="0" w:space="0" w:color="auto"/>
              </w:divBdr>
            </w:div>
            <w:div w:id="2125417266">
              <w:marLeft w:val="0"/>
              <w:marRight w:val="0"/>
              <w:marTop w:val="0"/>
              <w:marBottom w:val="0"/>
              <w:divBdr>
                <w:top w:val="none" w:sz="0" w:space="0" w:color="auto"/>
                <w:left w:val="none" w:sz="0" w:space="0" w:color="auto"/>
                <w:bottom w:val="none" w:sz="0" w:space="0" w:color="auto"/>
                <w:right w:val="none" w:sz="0" w:space="0" w:color="auto"/>
              </w:divBdr>
            </w:div>
            <w:div w:id="1340892110">
              <w:marLeft w:val="0"/>
              <w:marRight w:val="0"/>
              <w:marTop w:val="0"/>
              <w:marBottom w:val="0"/>
              <w:divBdr>
                <w:top w:val="none" w:sz="0" w:space="0" w:color="auto"/>
                <w:left w:val="none" w:sz="0" w:space="0" w:color="auto"/>
                <w:bottom w:val="none" w:sz="0" w:space="0" w:color="auto"/>
                <w:right w:val="none" w:sz="0" w:space="0" w:color="auto"/>
              </w:divBdr>
            </w:div>
            <w:div w:id="2138789441">
              <w:marLeft w:val="0"/>
              <w:marRight w:val="0"/>
              <w:marTop w:val="0"/>
              <w:marBottom w:val="0"/>
              <w:divBdr>
                <w:top w:val="none" w:sz="0" w:space="0" w:color="auto"/>
                <w:left w:val="none" w:sz="0" w:space="0" w:color="auto"/>
                <w:bottom w:val="none" w:sz="0" w:space="0" w:color="auto"/>
                <w:right w:val="none" w:sz="0" w:space="0" w:color="auto"/>
              </w:divBdr>
            </w:div>
            <w:div w:id="493691662">
              <w:marLeft w:val="0"/>
              <w:marRight w:val="0"/>
              <w:marTop w:val="0"/>
              <w:marBottom w:val="0"/>
              <w:divBdr>
                <w:top w:val="none" w:sz="0" w:space="0" w:color="auto"/>
                <w:left w:val="none" w:sz="0" w:space="0" w:color="auto"/>
                <w:bottom w:val="none" w:sz="0" w:space="0" w:color="auto"/>
                <w:right w:val="none" w:sz="0" w:space="0" w:color="auto"/>
              </w:divBdr>
            </w:div>
            <w:div w:id="1509172618">
              <w:marLeft w:val="0"/>
              <w:marRight w:val="0"/>
              <w:marTop w:val="0"/>
              <w:marBottom w:val="0"/>
              <w:divBdr>
                <w:top w:val="none" w:sz="0" w:space="0" w:color="auto"/>
                <w:left w:val="none" w:sz="0" w:space="0" w:color="auto"/>
                <w:bottom w:val="none" w:sz="0" w:space="0" w:color="auto"/>
                <w:right w:val="none" w:sz="0" w:space="0" w:color="auto"/>
              </w:divBdr>
            </w:div>
            <w:div w:id="885095222">
              <w:marLeft w:val="0"/>
              <w:marRight w:val="0"/>
              <w:marTop w:val="0"/>
              <w:marBottom w:val="0"/>
              <w:divBdr>
                <w:top w:val="none" w:sz="0" w:space="0" w:color="auto"/>
                <w:left w:val="none" w:sz="0" w:space="0" w:color="auto"/>
                <w:bottom w:val="none" w:sz="0" w:space="0" w:color="auto"/>
                <w:right w:val="none" w:sz="0" w:space="0" w:color="auto"/>
              </w:divBdr>
            </w:div>
            <w:div w:id="1654286324">
              <w:marLeft w:val="0"/>
              <w:marRight w:val="0"/>
              <w:marTop w:val="0"/>
              <w:marBottom w:val="0"/>
              <w:divBdr>
                <w:top w:val="none" w:sz="0" w:space="0" w:color="auto"/>
                <w:left w:val="none" w:sz="0" w:space="0" w:color="auto"/>
                <w:bottom w:val="none" w:sz="0" w:space="0" w:color="auto"/>
                <w:right w:val="none" w:sz="0" w:space="0" w:color="auto"/>
              </w:divBdr>
            </w:div>
            <w:div w:id="675110070">
              <w:marLeft w:val="0"/>
              <w:marRight w:val="0"/>
              <w:marTop w:val="0"/>
              <w:marBottom w:val="0"/>
              <w:divBdr>
                <w:top w:val="none" w:sz="0" w:space="0" w:color="auto"/>
                <w:left w:val="none" w:sz="0" w:space="0" w:color="auto"/>
                <w:bottom w:val="none" w:sz="0" w:space="0" w:color="auto"/>
                <w:right w:val="none" w:sz="0" w:space="0" w:color="auto"/>
              </w:divBdr>
            </w:div>
            <w:div w:id="1519615962">
              <w:marLeft w:val="0"/>
              <w:marRight w:val="0"/>
              <w:marTop w:val="0"/>
              <w:marBottom w:val="0"/>
              <w:divBdr>
                <w:top w:val="none" w:sz="0" w:space="0" w:color="auto"/>
                <w:left w:val="none" w:sz="0" w:space="0" w:color="auto"/>
                <w:bottom w:val="none" w:sz="0" w:space="0" w:color="auto"/>
                <w:right w:val="none" w:sz="0" w:space="0" w:color="auto"/>
              </w:divBdr>
            </w:div>
            <w:div w:id="49037854">
              <w:marLeft w:val="0"/>
              <w:marRight w:val="0"/>
              <w:marTop w:val="0"/>
              <w:marBottom w:val="0"/>
              <w:divBdr>
                <w:top w:val="none" w:sz="0" w:space="0" w:color="auto"/>
                <w:left w:val="none" w:sz="0" w:space="0" w:color="auto"/>
                <w:bottom w:val="none" w:sz="0" w:space="0" w:color="auto"/>
                <w:right w:val="none" w:sz="0" w:space="0" w:color="auto"/>
              </w:divBdr>
            </w:div>
            <w:div w:id="547573510">
              <w:marLeft w:val="0"/>
              <w:marRight w:val="0"/>
              <w:marTop w:val="0"/>
              <w:marBottom w:val="0"/>
              <w:divBdr>
                <w:top w:val="none" w:sz="0" w:space="0" w:color="auto"/>
                <w:left w:val="none" w:sz="0" w:space="0" w:color="auto"/>
                <w:bottom w:val="none" w:sz="0" w:space="0" w:color="auto"/>
                <w:right w:val="none" w:sz="0" w:space="0" w:color="auto"/>
              </w:divBdr>
            </w:div>
            <w:div w:id="909195789">
              <w:marLeft w:val="0"/>
              <w:marRight w:val="0"/>
              <w:marTop w:val="0"/>
              <w:marBottom w:val="0"/>
              <w:divBdr>
                <w:top w:val="none" w:sz="0" w:space="0" w:color="auto"/>
                <w:left w:val="none" w:sz="0" w:space="0" w:color="auto"/>
                <w:bottom w:val="none" w:sz="0" w:space="0" w:color="auto"/>
                <w:right w:val="none" w:sz="0" w:space="0" w:color="auto"/>
              </w:divBdr>
            </w:div>
            <w:div w:id="732312207">
              <w:marLeft w:val="0"/>
              <w:marRight w:val="0"/>
              <w:marTop w:val="0"/>
              <w:marBottom w:val="0"/>
              <w:divBdr>
                <w:top w:val="none" w:sz="0" w:space="0" w:color="auto"/>
                <w:left w:val="none" w:sz="0" w:space="0" w:color="auto"/>
                <w:bottom w:val="none" w:sz="0" w:space="0" w:color="auto"/>
                <w:right w:val="none" w:sz="0" w:space="0" w:color="auto"/>
              </w:divBdr>
            </w:div>
            <w:div w:id="1015308439">
              <w:marLeft w:val="0"/>
              <w:marRight w:val="0"/>
              <w:marTop w:val="0"/>
              <w:marBottom w:val="0"/>
              <w:divBdr>
                <w:top w:val="none" w:sz="0" w:space="0" w:color="auto"/>
                <w:left w:val="none" w:sz="0" w:space="0" w:color="auto"/>
                <w:bottom w:val="none" w:sz="0" w:space="0" w:color="auto"/>
                <w:right w:val="none" w:sz="0" w:space="0" w:color="auto"/>
              </w:divBdr>
            </w:div>
            <w:div w:id="698160128">
              <w:marLeft w:val="0"/>
              <w:marRight w:val="0"/>
              <w:marTop w:val="0"/>
              <w:marBottom w:val="0"/>
              <w:divBdr>
                <w:top w:val="none" w:sz="0" w:space="0" w:color="auto"/>
                <w:left w:val="none" w:sz="0" w:space="0" w:color="auto"/>
                <w:bottom w:val="none" w:sz="0" w:space="0" w:color="auto"/>
                <w:right w:val="none" w:sz="0" w:space="0" w:color="auto"/>
              </w:divBdr>
            </w:div>
            <w:div w:id="1442988725">
              <w:marLeft w:val="0"/>
              <w:marRight w:val="0"/>
              <w:marTop w:val="0"/>
              <w:marBottom w:val="0"/>
              <w:divBdr>
                <w:top w:val="none" w:sz="0" w:space="0" w:color="auto"/>
                <w:left w:val="none" w:sz="0" w:space="0" w:color="auto"/>
                <w:bottom w:val="none" w:sz="0" w:space="0" w:color="auto"/>
                <w:right w:val="none" w:sz="0" w:space="0" w:color="auto"/>
              </w:divBdr>
            </w:div>
            <w:div w:id="879778863">
              <w:marLeft w:val="0"/>
              <w:marRight w:val="0"/>
              <w:marTop w:val="0"/>
              <w:marBottom w:val="0"/>
              <w:divBdr>
                <w:top w:val="none" w:sz="0" w:space="0" w:color="auto"/>
                <w:left w:val="none" w:sz="0" w:space="0" w:color="auto"/>
                <w:bottom w:val="none" w:sz="0" w:space="0" w:color="auto"/>
                <w:right w:val="none" w:sz="0" w:space="0" w:color="auto"/>
              </w:divBdr>
            </w:div>
            <w:div w:id="745882561">
              <w:marLeft w:val="0"/>
              <w:marRight w:val="0"/>
              <w:marTop w:val="0"/>
              <w:marBottom w:val="0"/>
              <w:divBdr>
                <w:top w:val="none" w:sz="0" w:space="0" w:color="auto"/>
                <w:left w:val="none" w:sz="0" w:space="0" w:color="auto"/>
                <w:bottom w:val="none" w:sz="0" w:space="0" w:color="auto"/>
                <w:right w:val="none" w:sz="0" w:space="0" w:color="auto"/>
              </w:divBdr>
            </w:div>
            <w:div w:id="1290085303">
              <w:marLeft w:val="0"/>
              <w:marRight w:val="0"/>
              <w:marTop w:val="0"/>
              <w:marBottom w:val="0"/>
              <w:divBdr>
                <w:top w:val="none" w:sz="0" w:space="0" w:color="auto"/>
                <w:left w:val="none" w:sz="0" w:space="0" w:color="auto"/>
                <w:bottom w:val="none" w:sz="0" w:space="0" w:color="auto"/>
                <w:right w:val="none" w:sz="0" w:space="0" w:color="auto"/>
              </w:divBdr>
            </w:div>
            <w:div w:id="1211306711">
              <w:marLeft w:val="0"/>
              <w:marRight w:val="0"/>
              <w:marTop w:val="0"/>
              <w:marBottom w:val="0"/>
              <w:divBdr>
                <w:top w:val="none" w:sz="0" w:space="0" w:color="auto"/>
                <w:left w:val="none" w:sz="0" w:space="0" w:color="auto"/>
                <w:bottom w:val="none" w:sz="0" w:space="0" w:color="auto"/>
                <w:right w:val="none" w:sz="0" w:space="0" w:color="auto"/>
              </w:divBdr>
            </w:div>
            <w:div w:id="1452241560">
              <w:marLeft w:val="0"/>
              <w:marRight w:val="0"/>
              <w:marTop w:val="0"/>
              <w:marBottom w:val="0"/>
              <w:divBdr>
                <w:top w:val="none" w:sz="0" w:space="0" w:color="auto"/>
                <w:left w:val="none" w:sz="0" w:space="0" w:color="auto"/>
                <w:bottom w:val="none" w:sz="0" w:space="0" w:color="auto"/>
                <w:right w:val="none" w:sz="0" w:space="0" w:color="auto"/>
              </w:divBdr>
            </w:div>
            <w:div w:id="1670592858">
              <w:marLeft w:val="0"/>
              <w:marRight w:val="0"/>
              <w:marTop w:val="0"/>
              <w:marBottom w:val="0"/>
              <w:divBdr>
                <w:top w:val="none" w:sz="0" w:space="0" w:color="auto"/>
                <w:left w:val="none" w:sz="0" w:space="0" w:color="auto"/>
                <w:bottom w:val="none" w:sz="0" w:space="0" w:color="auto"/>
                <w:right w:val="none" w:sz="0" w:space="0" w:color="auto"/>
              </w:divBdr>
            </w:div>
            <w:div w:id="1538471212">
              <w:marLeft w:val="0"/>
              <w:marRight w:val="0"/>
              <w:marTop w:val="0"/>
              <w:marBottom w:val="0"/>
              <w:divBdr>
                <w:top w:val="none" w:sz="0" w:space="0" w:color="auto"/>
                <w:left w:val="none" w:sz="0" w:space="0" w:color="auto"/>
                <w:bottom w:val="none" w:sz="0" w:space="0" w:color="auto"/>
                <w:right w:val="none" w:sz="0" w:space="0" w:color="auto"/>
              </w:divBdr>
            </w:div>
            <w:div w:id="1691881673">
              <w:marLeft w:val="0"/>
              <w:marRight w:val="0"/>
              <w:marTop w:val="0"/>
              <w:marBottom w:val="0"/>
              <w:divBdr>
                <w:top w:val="none" w:sz="0" w:space="0" w:color="auto"/>
                <w:left w:val="none" w:sz="0" w:space="0" w:color="auto"/>
                <w:bottom w:val="none" w:sz="0" w:space="0" w:color="auto"/>
                <w:right w:val="none" w:sz="0" w:space="0" w:color="auto"/>
              </w:divBdr>
            </w:div>
            <w:div w:id="1902790469">
              <w:marLeft w:val="0"/>
              <w:marRight w:val="0"/>
              <w:marTop w:val="0"/>
              <w:marBottom w:val="0"/>
              <w:divBdr>
                <w:top w:val="none" w:sz="0" w:space="0" w:color="auto"/>
                <w:left w:val="none" w:sz="0" w:space="0" w:color="auto"/>
                <w:bottom w:val="none" w:sz="0" w:space="0" w:color="auto"/>
                <w:right w:val="none" w:sz="0" w:space="0" w:color="auto"/>
              </w:divBdr>
            </w:div>
            <w:div w:id="1339894203">
              <w:marLeft w:val="0"/>
              <w:marRight w:val="0"/>
              <w:marTop w:val="0"/>
              <w:marBottom w:val="0"/>
              <w:divBdr>
                <w:top w:val="none" w:sz="0" w:space="0" w:color="auto"/>
                <w:left w:val="none" w:sz="0" w:space="0" w:color="auto"/>
                <w:bottom w:val="none" w:sz="0" w:space="0" w:color="auto"/>
                <w:right w:val="none" w:sz="0" w:space="0" w:color="auto"/>
              </w:divBdr>
            </w:div>
            <w:div w:id="1957712067">
              <w:marLeft w:val="0"/>
              <w:marRight w:val="0"/>
              <w:marTop w:val="0"/>
              <w:marBottom w:val="0"/>
              <w:divBdr>
                <w:top w:val="none" w:sz="0" w:space="0" w:color="auto"/>
                <w:left w:val="none" w:sz="0" w:space="0" w:color="auto"/>
                <w:bottom w:val="none" w:sz="0" w:space="0" w:color="auto"/>
                <w:right w:val="none" w:sz="0" w:space="0" w:color="auto"/>
              </w:divBdr>
            </w:div>
            <w:div w:id="20495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9878">
      <w:bodyDiv w:val="1"/>
      <w:marLeft w:val="0"/>
      <w:marRight w:val="0"/>
      <w:marTop w:val="0"/>
      <w:marBottom w:val="0"/>
      <w:divBdr>
        <w:top w:val="none" w:sz="0" w:space="0" w:color="auto"/>
        <w:left w:val="none" w:sz="0" w:space="0" w:color="auto"/>
        <w:bottom w:val="none" w:sz="0" w:space="0" w:color="auto"/>
        <w:right w:val="none" w:sz="0" w:space="0" w:color="auto"/>
      </w:divBdr>
      <w:divsChild>
        <w:div w:id="235284240">
          <w:marLeft w:val="0"/>
          <w:marRight w:val="0"/>
          <w:marTop w:val="0"/>
          <w:marBottom w:val="0"/>
          <w:divBdr>
            <w:top w:val="none" w:sz="0" w:space="0" w:color="auto"/>
            <w:left w:val="none" w:sz="0" w:space="0" w:color="auto"/>
            <w:bottom w:val="none" w:sz="0" w:space="0" w:color="auto"/>
            <w:right w:val="none" w:sz="0" w:space="0" w:color="auto"/>
          </w:divBdr>
          <w:divsChild>
            <w:div w:id="1370959597">
              <w:marLeft w:val="0"/>
              <w:marRight w:val="0"/>
              <w:marTop w:val="0"/>
              <w:marBottom w:val="0"/>
              <w:divBdr>
                <w:top w:val="none" w:sz="0" w:space="0" w:color="auto"/>
                <w:left w:val="none" w:sz="0" w:space="0" w:color="auto"/>
                <w:bottom w:val="none" w:sz="0" w:space="0" w:color="auto"/>
                <w:right w:val="none" w:sz="0" w:space="0" w:color="auto"/>
              </w:divBdr>
            </w:div>
            <w:div w:id="1036471164">
              <w:marLeft w:val="0"/>
              <w:marRight w:val="0"/>
              <w:marTop w:val="0"/>
              <w:marBottom w:val="0"/>
              <w:divBdr>
                <w:top w:val="none" w:sz="0" w:space="0" w:color="auto"/>
                <w:left w:val="none" w:sz="0" w:space="0" w:color="auto"/>
                <w:bottom w:val="none" w:sz="0" w:space="0" w:color="auto"/>
                <w:right w:val="none" w:sz="0" w:space="0" w:color="auto"/>
              </w:divBdr>
            </w:div>
            <w:div w:id="1607733868">
              <w:marLeft w:val="0"/>
              <w:marRight w:val="0"/>
              <w:marTop w:val="0"/>
              <w:marBottom w:val="0"/>
              <w:divBdr>
                <w:top w:val="none" w:sz="0" w:space="0" w:color="auto"/>
                <w:left w:val="none" w:sz="0" w:space="0" w:color="auto"/>
                <w:bottom w:val="none" w:sz="0" w:space="0" w:color="auto"/>
                <w:right w:val="none" w:sz="0" w:space="0" w:color="auto"/>
              </w:divBdr>
            </w:div>
            <w:div w:id="1348403551">
              <w:marLeft w:val="0"/>
              <w:marRight w:val="0"/>
              <w:marTop w:val="0"/>
              <w:marBottom w:val="0"/>
              <w:divBdr>
                <w:top w:val="none" w:sz="0" w:space="0" w:color="auto"/>
                <w:left w:val="none" w:sz="0" w:space="0" w:color="auto"/>
                <w:bottom w:val="none" w:sz="0" w:space="0" w:color="auto"/>
                <w:right w:val="none" w:sz="0" w:space="0" w:color="auto"/>
              </w:divBdr>
            </w:div>
            <w:div w:id="334261119">
              <w:marLeft w:val="0"/>
              <w:marRight w:val="0"/>
              <w:marTop w:val="0"/>
              <w:marBottom w:val="0"/>
              <w:divBdr>
                <w:top w:val="none" w:sz="0" w:space="0" w:color="auto"/>
                <w:left w:val="none" w:sz="0" w:space="0" w:color="auto"/>
                <w:bottom w:val="none" w:sz="0" w:space="0" w:color="auto"/>
                <w:right w:val="none" w:sz="0" w:space="0" w:color="auto"/>
              </w:divBdr>
            </w:div>
            <w:div w:id="360284110">
              <w:marLeft w:val="0"/>
              <w:marRight w:val="0"/>
              <w:marTop w:val="0"/>
              <w:marBottom w:val="0"/>
              <w:divBdr>
                <w:top w:val="none" w:sz="0" w:space="0" w:color="auto"/>
                <w:left w:val="none" w:sz="0" w:space="0" w:color="auto"/>
                <w:bottom w:val="none" w:sz="0" w:space="0" w:color="auto"/>
                <w:right w:val="none" w:sz="0" w:space="0" w:color="auto"/>
              </w:divBdr>
            </w:div>
            <w:div w:id="1074284122">
              <w:marLeft w:val="0"/>
              <w:marRight w:val="0"/>
              <w:marTop w:val="0"/>
              <w:marBottom w:val="0"/>
              <w:divBdr>
                <w:top w:val="none" w:sz="0" w:space="0" w:color="auto"/>
                <w:left w:val="none" w:sz="0" w:space="0" w:color="auto"/>
                <w:bottom w:val="none" w:sz="0" w:space="0" w:color="auto"/>
                <w:right w:val="none" w:sz="0" w:space="0" w:color="auto"/>
              </w:divBdr>
            </w:div>
            <w:div w:id="2031952286">
              <w:marLeft w:val="0"/>
              <w:marRight w:val="0"/>
              <w:marTop w:val="0"/>
              <w:marBottom w:val="0"/>
              <w:divBdr>
                <w:top w:val="none" w:sz="0" w:space="0" w:color="auto"/>
                <w:left w:val="none" w:sz="0" w:space="0" w:color="auto"/>
                <w:bottom w:val="none" w:sz="0" w:space="0" w:color="auto"/>
                <w:right w:val="none" w:sz="0" w:space="0" w:color="auto"/>
              </w:divBdr>
            </w:div>
            <w:div w:id="1191381381">
              <w:marLeft w:val="0"/>
              <w:marRight w:val="0"/>
              <w:marTop w:val="0"/>
              <w:marBottom w:val="0"/>
              <w:divBdr>
                <w:top w:val="none" w:sz="0" w:space="0" w:color="auto"/>
                <w:left w:val="none" w:sz="0" w:space="0" w:color="auto"/>
                <w:bottom w:val="none" w:sz="0" w:space="0" w:color="auto"/>
                <w:right w:val="none" w:sz="0" w:space="0" w:color="auto"/>
              </w:divBdr>
            </w:div>
            <w:div w:id="1178423243">
              <w:marLeft w:val="0"/>
              <w:marRight w:val="0"/>
              <w:marTop w:val="0"/>
              <w:marBottom w:val="0"/>
              <w:divBdr>
                <w:top w:val="none" w:sz="0" w:space="0" w:color="auto"/>
                <w:left w:val="none" w:sz="0" w:space="0" w:color="auto"/>
                <w:bottom w:val="none" w:sz="0" w:space="0" w:color="auto"/>
                <w:right w:val="none" w:sz="0" w:space="0" w:color="auto"/>
              </w:divBdr>
            </w:div>
            <w:div w:id="1196963899">
              <w:marLeft w:val="0"/>
              <w:marRight w:val="0"/>
              <w:marTop w:val="0"/>
              <w:marBottom w:val="0"/>
              <w:divBdr>
                <w:top w:val="none" w:sz="0" w:space="0" w:color="auto"/>
                <w:left w:val="none" w:sz="0" w:space="0" w:color="auto"/>
                <w:bottom w:val="none" w:sz="0" w:space="0" w:color="auto"/>
                <w:right w:val="none" w:sz="0" w:space="0" w:color="auto"/>
              </w:divBdr>
            </w:div>
            <w:div w:id="974141357">
              <w:marLeft w:val="0"/>
              <w:marRight w:val="0"/>
              <w:marTop w:val="0"/>
              <w:marBottom w:val="0"/>
              <w:divBdr>
                <w:top w:val="none" w:sz="0" w:space="0" w:color="auto"/>
                <w:left w:val="none" w:sz="0" w:space="0" w:color="auto"/>
                <w:bottom w:val="none" w:sz="0" w:space="0" w:color="auto"/>
                <w:right w:val="none" w:sz="0" w:space="0" w:color="auto"/>
              </w:divBdr>
            </w:div>
            <w:div w:id="74979713">
              <w:marLeft w:val="0"/>
              <w:marRight w:val="0"/>
              <w:marTop w:val="0"/>
              <w:marBottom w:val="0"/>
              <w:divBdr>
                <w:top w:val="none" w:sz="0" w:space="0" w:color="auto"/>
                <w:left w:val="none" w:sz="0" w:space="0" w:color="auto"/>
                <w:bottom w:val="none" w:sz="0" w:space="0" w:color="auto"/>
                <w:right w:val="none" w:sz="0" w:space="0" w:color="auto"/>
              </w:divBdr>
            </w:div>
            <w:div w:id="2129620512">
              <w:marLeft w:val="0"/>
              <w:marRight w:val="0"/>
              <w:marTop w:val="0"/>
              <w:marBottom w:val="0"/>
              <w:divBdr>
                <w:top w:val="none" w:sz="0" w:space="0" w:color="auto"/>
                <w:left w:val="none" w:sz="0" w:space="0" w:color="auto"/>
                <w:bottom w:val="none" w:sz="0" w:space="0" w:color="auto"/>
                <w:right w:val="none" w:sz="0" w:space="0" w:color="auto"/>
              </w:divBdr>
            </w:div>
            <w:div w:id="1491095765">
              <w:marLeft w:val="0"/>
              <w:marRight w:val="0"/>
              <w:marTop w:val="0"/>
              <w:marBottom w:val="0"/>
              <w:divBdr>
                <w:top w:val="none" w:sz="0" w:space="0" w:color="auto"/>
                <w:left w:val="none" w:sz="0" w:space="0" w:color="auto"/>
                <w:bottom w:val="none" w:sz="0" w:space="0" w:color="auto"/>
                <w:right w:val="none" w:sz="0" w:space="0" w:color="auto"/>
              </w:divBdr>
            </w:div>
            <w:div w:id="381908890">
              <w:marLeft w:val="0"/>
              <w:marRight w:val="0"/>
              <w:marTop w:val="0"/>
              <w:marBottom w:val="0"/>
              <w:divBdr>
                <w:top w:val="none" w:sz="0" w:space="0" w:color="auto"/>
                <w:left w:val="none" w:sz="0" w:space="0" w:color="auto"/>
                <w:bottom w:val="none" w:sz="0" w:space="0" w:color="auto"/>
                <w:right w:val="none" w:sz="0" w:space="0" w:color="auto"/>
              </w:divBdr>
            </w:div>
            <w:div w:id="1991670254">
              <w:marLeft w:val="0"/>
              <w:marRight w:val="0"/>
              <w:marTop w:val="0"/>
              <w:marBottom w:val="0"/>
              <w:divBdr>
                <w:top w:val="none" w:sz="0" w:space="0" w:color="auto"/>
                <w:left w:val="none" w:sz="0" w:space="0" w:color="auto"/>
                <w:bottom w:val="none" w:sz="0" w:space="0" w:color="auto"/>
                <w:right w:val="none" w:sz="0" w:space="0" w:color="auto"/>
              </w:divBdr>
            </w:div>
            <w:div w:id="1450974310">
              <w:marLeft w:val="0"/>
              <w:marRight w:val="0"/>
              <w:marTop w:val="0"/>
              <w:marBottom w:val="0"/>
              <w:divBdr>
                <w:top w:val="none" w:sz="0" w:space="0" w:color="auto"/>
                <w:left w:val="none" w:sz="0" w:space="0" w:color="auto"/>
                <w:bottom w:val="none" w:sz="0" w:space="0" w:color="auto"/>
                <w:right w:val="none" w:sz="0" w:space="0" w:color="auto"/>
              </w:divBdr>
            </w:div>
            <w:div w:id="384455588">
              <w:marLeft w:val="0"/>
              <w:marRight w:val="0"/>
              <w:marTop w:val="0"/>
              <w:marBottom w:val="0"/>
              <w:divBdr>
                <w:top w:val="none" w:sz="0" w:space="0" w:color="auto"/>
                <w:left w:val="none" w:sz="0" w:space="0" w:color="auto"/>
                <w:bottom w:val="none" w:sz="0" w:space="0" w:color="auto"/>
                <w:right w:val="none" w:sz="0" w:space="0" w:color="auto"/>
              </w:divBdr>
            </w:div>
            <w:div w:id="1409037381">
              <w:marLeft w:val="0"/>
              <w:marRight w:val="0"/>
              <w:marTop w:val="0"/>
              <w:marBottom w:val="0"/>
              <w:divBdr>
                <w:top w:val="none" w:sz="0" w:space="0" w:color="auto"/>
                <w:left w:val="none" w:sz="0" w:space="0" w:color="auto"/>
                <w:bottom w:val="none" w:sz="0" w:space="0" w:color="auto"/>
                <w:right w:val="none" w:sz="0" w:space="0" w:color="auto"/>
              </w:divBdr>
            </w:div>
            <w:div w:id="1143692444">
              <w:marLeft w:val="0"/>
              <w:marRight w:val="0"/>
              <w:marTop w:val="0"/>
              <w:marBottom w:val="0"/>
              <w:divBdr>
                <w:top w:val="none" w:sz="0" w:space="0" w:color="auto"/>
                <w:left w:val="none" w:sz="0" w:space="0" w:color="auto"/>
                <w:bottom w:val="none" w:sz="0" w:space="0" w:color="auto"/>
                <w:right w:val="none" w:sz="0" w:space="0" w:color="auto"/>
              </w:divBdr>
            </w:div>
            <w:div w:id="2016422315">
              <w:marLeft w:val="0"/>
              <w:marRight w:val="0"/>
              <w:marTop w:val="0"/>
              <w:marBottom w:val="0"/>
              <w:divBdr>
                <w:top w:val="none" w:sz="0" w:space="0" w:color="auto"/>
                <w:left w:val="none" w:sz="0" w:space="0" w:color="auto"/>
                <w:bottom w:val="none" w:sz="0" w:space="0" w:color="auto"/>
                <w:right w:val="none" w:sz="0" w:space="0" w:color="auto"/>
              </w:divBdr>
            </w:div>
            <w:div w:id="736126629">
              <w:marLeft w:val="0"/>
              <w:marRight w:val="0"/>
              <w:marTop w:val="0"/>
              <w:marBottom w:val="0"/>
              <w:divBdr>
                <w:top w:val="none" w:sz="0" w:space="0" w:color="auto"/>
                <w:left w:val="none" w:sz="0" w:space="0" w:color="auto"/>
                <w:bottom w:val="none" w:sz="0" w:space="0" w:color="auto"/>
                <w:right w:val="none" w:sz="0" w:space="0" w:color="auto"/>
              </w:divBdr>
            </w:div>
            <w:div w:id="1536117576">
              <w:marLeft w:val="0"/>
              <w:marRight w:val="0"/>
              <w:marTop w:val="0"/>
              <w:marBottom w:val="0"/>
              <w:divBdr>
                <w:top w:val="none" w:sz="0" w:space="0" w:color="auto"/>
                <w:left w:val="none" w:sz="0" w:space="0" w:color="auto"/>
                <w:bottom w:val="none" w:sz="0" w:space="0" w:color="auto"/>
                <w:right w:val="none" w:sz="0" w:space="0" w:color="auto"/>
              </w:divBdr>
            </w:div>
            <w:div w:id="687751911">
              <w:marLeft w:val="0"/>
              <w:marRight w:val="0"/>
              <w:marTop w:val="0"/>
              <w:marBottom w:val="0"/>
              <w:divBdr>
                <w:top w:val="none" w:sz="0" w:space="0" w:color="auto"/>
                <w:left w:val="none" w:sz="0" w:space="0" w:color="auto"/>
                <w:bottom w:val="none" w:sz="0" w:space="0" w:color="auto"/>
                <w:right w:val="none" w:sz="0" w:space="0" w:color="auto"/>
              </w:divBdr>
            </w:div>
            <w:div w:id="576939629">
              <w:marLeft w:val="0"/>
              <w:marRight w:val="0"/>
              <w:marTop w:val="0"/>
              <w:marBottom w:val="0"/>
              <w:divBdr>
                <w:top w:val="none" w:sz="0" w:space="0" w:color="auto"/>
                <w:left w:val="none" w:sz="0" w:space="0" w:color="auto"/>
                <w:bottom w:val="none" w:sz="0" w:space="0" w:color="auto"/>
                <w:right w:val="none" w:sz="0" w:space="0" w:color="auto"/>
              </w:divBdr>
            </w:div>
            <w:div w:id="2111703665">
              <w:marLeft w:val="0"/>
              <w:marRight w:val="0"/>
              <w:marTop w:val="0"/>
              <w:marBottom w:val="0"/>
              <w:divBdr>
                <w:top w:val="none" w:sz="0" w:space="0" w:color="auto"/>
                <w:left w:val="none" w:sz="0" w:space="0" w:color="auto"/>
                <w:bottom w:val="none" w:sz="0" w:space="0" w:color="auto"/>
                <w:right w:val="none" w:sz="0" w:space="0" w:color="auto"/>
              </w:divBdr>
            </w:div>
            <w:div w:id="324281872">
              <w:marLeft w:val="0"/>
              <w:marRight w:val="0"/>
              <w:marTop w:val="0"/>
              <w:marBottom w:val="0"/>
              <w:divBdr>
                <w:top w:val="none" w:sz="0" w:space="0" w:color="auto"/>
                <w:left w:val="none" w:sz="0" w:space="0" w:color="auto"/>
                <w:bottom w:val="none" w:sz="0" w:space="0" w:color="auto"/>
                <w:right w:val="none" w:sz="0" w:space="0" w:color="auto"/>
              </w:divBdr>
            </w:div>
            <w:div w:id="1495492310">
              <w:marLeft w:val="0"/>
              <w:marRight w:val="0"/>
              <w:marTop w:val="0"/>
              <w:marBottom w:val="0"/>
              <w:divBdr>
                <w:top w:val="none" w:sz="0" w:space="0" w:color="auto"/>
                <w:left w:val="none" w:sz="0" w:space="0" w:color="auto"/>
                <w:bottom w:val="none" w:sz="0" w:space="0" w:color="auto"/>
                <w:right w:val="none" w:sz="0" w:space="0" w:color="auto"/>
              </w:divBdr>
            </w:div>
            <w:div w:id="1290434422">
              <w:marLeft w:val="0"/>
              <w:marRight w:val="0"/>
              <w:marTop w:val="0"/>
              <w:marBottom w:val="0"/>
              <w:divBdr>
                <w:top w:val="none" w:sz="0" w:space="0" w:color="auto"/>
                <w:left w:val="none" w:sz="0" w:space="0" w:color="auto"/>
                <w:bottom w:val="none" w:sz="0" w:space="0" w:color="auto"/>
                <w:right w:val="none" w:sz="0" w:space="0" w:color="auto"/>
              </w:divBdr>
            </w:div>
            <w:div w:id="139080247">
              <w:marLeft w:val="0"/>
              <w:marRight w:val="0"/>
              <w:marTop w:val="0"/>
              <w:marBottom w:val="0"/>
              <w:divBdr>
                <w:top w:val="none" w:sz="0" w:space="0" w:color="auto"/>
                <w:left w:val="none" w:sz="0" w:space="0" w:color="auto"/>
                <w:bottom w:val="none" w:sz="0" w:space="0" w:color="auto"/>
                <w:right w:val="none" w:sz="0" w:space="0" w:color="auto"/>
              </w:divBdr>
            </w:div>
            <w:div w:id="203249154">
              <w:marLeft w:val="0"/>
              <w:marRight w:val="0"/>
              <w:marTop w:val="0"/>
              <w:marBottom w:val="0"/>
              <w:divBdr>
                <w:top w:val="none" w:sz="0" w:space="0" w:color="auto"/>
                <w:left w:val="none" w:sz="0" w:space="0" w:color="auto"/>
                <w:bottom w:val="none" w:sz="0" w:space="0" w:color="auto"/>
                <w:right w:val="none" w:sz="0" w:space="0" w:color="auto"/>
              </w:divBdr>
            </w:div>
            <w:div w:id="479199586">
              <w:marLeft w:val="0"/>
              <w:marRight w:val="0"/>
              <w:marTop w:val="0"/>
              <w:marBottom w:val="0"/>
              <w:divBdr>
                <w:top w:val="none" w:sz="0" w:space="0" w:color="auto"/>
                <w:left w:val="none" w:sz="0" w:space="0" w:color="auto"/>
                <w:bottom w:val="none" w:sz="0" w:space="0" w:color="auto"/>
                <w:right w:val="none" w:sz="0" w:space="0" w:color="auto"/>
              </w:divBdr>
            </w:div>
            <w:div w:id="440221386">
              <w:marLeft w:val="0"/>
              <w:marRight w:val="0"/>
              <w:marTop w:val="0"/>
              <w:marBottom w:val="0"/>
              <w:divBdr>
                <w:top w:val="none" w:sz="0" w:space="0" w:color="auto"/>
                <w:left w:val="none" w:sz="0" w:space="0" w:color="auto"/>
                <w:bottom w:val="none" w:sz="0" w:space="0" w:color="auto"/>
                <w:right w:val="none" w:sz="0" w:space="0" w:color="auto"/>
              </w:divBdr>
            </w:div>
            <w:div w:id="1683046464">
              <w:marLeft w:val="0"/>
              <w:marRight w:val="0"/>
              <w:marTop w:val="0"/>
              <w:marBottom w:val="0"/>
              <w:divBdr>
                <w:top w:val="none" w:sz="0" w:space="0" w:color="auto"/>
                <w:left w:val="none" w:sz="0" w:space="0" w:color="auto"/>
                <w:bottom w:val="none" w:sz="0" w:space="0" w:color="auto"/>
                <w:right w:val="none" w:sz="0" w:space="0" w:color="auto"/>
              </w:divBdr>
            </w:div>
            <w:div w:id="1904876435">
              <w:marLeft w:val="0"/>
              <w:marRight w:val="0"/>
              <w:marTop w:val="0"/>
              <w:marBottom w:val="0"/>
              <w:divBdr>
                <w:top w:val="none" w:sz="0" w:space="0" w:color="auto"/>
                <w:left w:val="none" w:sz="0" w:space="0" w:color="auto"/>
                <w:bottom w:val="none" w:sz="0" w:space="0" w:color="auto"/>
                <w:right w:val="none" w:sz="0" w:space="0" w:color="auto"/>
              </w:divBdr>
            </w:div>
            <w:div w:id="1620256161">
              <w:marLeft w:val="0"/>
              <w:marRight w:val="0"/>
              <w:marTop w:val="0"/>
              <w:marBottom w:val="0"/>
              <w:divBdr>
                <w:top w:val="none" w:sz="0" w:space="0" w:color="auto"/>
                <w:left w:val="none" w:sz="0" w:space="0" w:color="auto"/>
                <w:bottom w:val="none" w:sz="0" w:space="0" w:color="auto"/>
                <w:right w:val="none" w:sz="0" w:space="0" w:color="auto"/>
              </w:divBdr>
            </w:div>
            <w:div w:id="783304247">
              <w:marLeft w:val="0"/>
              <w:marRight w:val="0"/>
              <w:marTop w:val="0"/>
              <w:marBottom w:val="0"/>
              <w:divBdr>
                <w:top w:val="none" w:sz="0" w:space="0" w:color="auto"/>
                <w:left w:val="none" w:sz="0" w:space="0" w:color="auto"/>
                <w:bottom w:val="none" w:sz="0" w:space="0" w:color="auto"/>
                <w:right w:val="none" w:sz="0" w:space="0" w:color="auto"/>
              </w:divBdr>
            </w:div>
            <w:div w:id="1262757656">
              <w:marLeft w:val="0"/>
              <w:marRight w:val="0"/>
              <w:marTop w:val="0"/>
              <w:marBottom w:val="0"/>
              <w:divBdr>
                <w:top w:val="none" w:sz="0" w:space="0" w:color="auto"/>
                <w:left w:val="none" w:sz="0" w:space="0" w:color="auto"/>
                <w:bottom w:val="none" w:sz="0" w:space="0" w:color="auto"/>
                <w:right w:val="none" w:sz="0" w:space="0" w:color="auto"/>
              </w:divBdr>
            </w:div>
            <w:div w:id="1499149587">
              <w:marLeft w:val="0"/>
              <w:marRight w:val="0"/>
              <w:marTop w:val="0"/>
              <w:marBottom w:val="0"/>
              <w:divBdr>
                <w:top w:val="none" w:sz="0" w:space="0" w:color="auto"/>
                <w:left w:val="none" w:sz="0" w:space="0" w:color="auto"/>
                <w:bottom w:val="none" w:sz="0" w:space="0" w:color="auto"/>
                <w:right w:val="none" w:sz="0" w:space="0" w:color="auto"/>
              </w:divBdr>
            </w:div>
            <w:div w:id="608005752">
              <w:marLeft w:val="0"/>
              <w:marRight w:val="0"/>
              <w:marTop w:val="0"/>
              <w:marBottom w:val="0"/>
              <w:divBdr>
                <w:top w:val="none" w:sz="0" w:space="0" w:color="auto"/>
                <w:left w:val="none" w:sz="0" w:space="0" w:color="auto"/>
                <w:bottom w:val="none" w:sz="0" w:space="0" w:color="auto"/>
                <w:right w:val="none" w:sz="0" w:space="0" w:color="auto"/>
              </w:divBdr>
            </w:div>
            <w:div w:id="160970199">
              <w:marLeft w:val="0"/>
              <w:marRight w:val="0"/>
              <w:marTop w:val="0"/>
              <w:marBottom w:val="0"/>
              <w:divBdr>
                <w:top w:val="none" w:sz="0" w:space="0" w:color="auto"/>
                <w:left w:val="none" w:sz="0" w:space="0" w:color="auto"/>
                <w:bottom w:val="none" w:sz="0" w:space="0" w:color="auto"/>
                <w:right w:val="none" w:sz="0" w:space="0" w:color="auto"/>
              </w:divBdr>
            </w:div>
            <w:div w:id="151528022">
              <w:marLeft w:val="0"/>
              <w:marRight w:val="0"/>
              <w:marTop w:val="0"/>
              <w:marBottom w:val="0"/>
              <w:divBdr>
                <w:top w:val="none" w:sz="0" w:space="0" w:color="auto"/>
                <w:left w:val="none" w:sz="0" w:space="0" w:color="auto"/>
                <w:bottom w:val="none" w:sz="0" w:space="0" w:color="auto"/>
                <w:right w:val="none" w:sz="0" w:space="0" w:color="auto"/>
              </w:divBdr>
            </w:div>
            <w:div w:id="1114834097">
              <w:marLeft w:val="0"/>
              <w:marRight w:val="0"/>
              <w:marTop w:val="0"/>
              <w:marBottom w:val="0"/>
              <w:divBdr>
                <w:top w:val="none" w:sz="0" w:space="0" w:color="auto"/>
                <w:left w:val="none" w:sz="0" w:space="0" w:color="auto"/>
                <w:bottom w:val="none" w:sz="0" w:space="0" w:color="auto"/>
                <w:right w:val="none" w:sz="0" w:space="0" w:color="auto"/>
              </w:divBdr>
            </w:div>
            <w:div w:id="146022057">
              <w:marLeft w:val="0"/>
              <w:marRight w:val="0"/>
              <w:marTop w:val="0"/>
              <w:marBottom w:val="0"/>
              <w:divBdr>
                <w:top w:val="none" w:sz="0" w:space="0" w:color="auto"/>
                <w:left w:val="none" w:sz="0" w:space="0" w:color="auto"/>
                <w:bottom w:val="none" w:sz="0" w:space="0" w:color="auto"/>
                <w:right w:val="none" w:sz="0" w:space="0" w:color="auto"/>
              </w:divBdr>
            </w:div>
            <w:div w:id="1559048699">
              <w:marLeft w:val="0"/>
              <w:marRight w:val="0"/>
              <w:marTop w:val="0"/>
              <w:marBottom w:val="0"/>
              <w:divBdr>
                <w:top w:val="none" w:sz="0" w:space="0" w:color="auto"/>
                <w:left w:val="none" w:sz="0" w:space="0" w:color="auto"/>
                <w:bottom w:val="none" w:sz="0" w:space="0" w:color="auto"/>
                <w:right w:val="none" w:sz="0" w:space="0" w:color="auto"/>
              </w:divBdr>
            </w:div>
            <w:div w:id="2141848652">
              <w:marLeft w:val="0"/>
              <w:marRight w:val="0"/>
              <w:marTop w:val="0"/>
              <w:marBottom w:val="0"/>
              <w:divBdr>
                <w:top w:val="none" w:sz="0" w:space="0" w:color="auto"/>
                <w:left w:val="none" w:sz="0" w:space="0" w:color="auto"/>
                <w:bottom w:val="none" w:sz="0" w:space="0" w:color="auto"/>
                <w:right w:val="none" w:sz="0" w:space="0" w:color="auto"/>
              </w:divBdr>
            </w:div>
            <w:div w:id="1483425108">
              <w:marLeft w:val="0"/>
              <w:marRight w:val="0"/>
              <w:marTop w:val="0"/>
              <w:marBottom w:val="0"/>
              <w:divBdr>
                <w:top w:val="none" w:sz="0" w:space="0" w:color="auto"/>
                <w:left w:val="none" w:sz="0" w:space="0" w:color="auto"/>
                <w:bottom w:val="none" w:sz="0" w:space="0" w:color="auto"/>
                <w:right w:val="none" w:sz="0" w:space="0" w:color="auto"/>
              </w:divBdr>
            </w:div>
            <w:div w:id="1429813880">
              <w:marLeft w:val="0"/>
              <w:marRight w:val="0"/>
              <w:marTop w:val="0"/>
              <w:marBottom w:val="0"/>
              <w:divBdr>
                <w:top w:val="none" w:sz="0" w:space="0" w:color="auto"/>
                <w:left w:val="none" w:sz="0" w:space="0" w:color="auto"/>
                <w:bottom w:val="none" w:sz="0" w:space="0" w:color="auto"/>
                <w:right w:val="none" w:sz="0" w:space="0" w:color="auto"/>
              </w:divBdr>
            </w:div>
            <w:div w:id="799491545">
              <w:marLeft w:val="0"/>
              <w:marRight w:val="0"/>
              <w:marTop w:val="0"/>
              <w:marBottom w:val="0"/>
              <w:divBdr>
                <w:top w:val="none" w:sz="0" w:space="0" w:color="auto"/>
                <w:left w:val="none" w:sz="0" w:space="0" w:color="auto"/>
                <w:bottom w:val="none" w:sz="0" w:space="0" w:color="auto"/>
                <w:right w:val="none" w:sz="0" w:space="0" w:color="auto"/>
              </w:divBdr>
            </w:div>
            <w:div w:id="1081756550">
              <w:marLeft w:val="0"/>
              <w:marRight w:val="0"/>
              <w:marTop w:val="0"/>
              <w:marBottom w:val="0"/>
              <w:divBdr>
                <w:top w:val="none" w:sz="0" w:space="0" w:color="auto"/>
                <w:left w:val="none" w:sz="0" w:space="0" w:color="auto"/>
                <w:bottom w:val="none" w:sz="0" w:space="0" w:color="auto"/>
                <w:right w:val="none" w:sz="0" w:space="0" w:color="auto"/>
              </w:divBdr>
            </w:div>
            <w:div w:id="2104185543">
              <w:marLeft w:val="0"/>
              <w:marRight w:val="0"/>
              <w:marTop w:val="0"/>
              <w:marBottom w:val="0"/>
              <w:divBdr>
                <w:top w:val="none" w:sz="0" w:space="0" w:color="auto"/>
                <w:left w:val="none" w:sz="0" w:space="0" w:color="auto"/>
                <w:bottom w:val="none" w:sz="0" w:space="0" w:color="auto"/>
                <w:right w:val="none" w:sz="0" w:space="0" w:color="auto"/>
              </w:divBdr>
            </w:div>
            <w:div w:id="1074938419">
              <w:marLeft w:val="0"/>
              <w:marRight w:val="0"/>
              <w:marTop w:val="0"/>
              <w:marBottom w:val="0"/>
              <w:divBdr>
                <w:top w:val="none" w:sz="0" w:space="0" w:color="auto"/>
                <w:left w:val="none" w:sz="0" w:space="0" w:color="auto"/>
                <w:bottom w:val="none" w:sz="0" w:space="0" w:color="auto"/>
                <w:right w:val="none" w:sz="0" w:space="0" w:color="auto"/>
              </w:divBdr>
            </w:div>
            <w:div w:id="1205600289">
              <w:marLeft w:val="0"/>
              <w:marRight w:val="0"/>
              <w:marTop w:val="0"/>
              <w:marBottom w:val="0"/>
              <w:divBdr>
                <w:top w:val="none" w:sz="0" w:space="0" w:color="auto"/>
                <w:left w:val="none" w:sz="0" w:space="0" w:color="auto"/>
                <w:bottom w:val="none" w:sz="0" w:space="0" w:color="auto"/>
                <w:right w:val="none" w:sz="0" w:space="0" w:color="auto"/>
              </w:divBdr>
            </w:div>
            <w:div w:id="2100562998">
              <w:marLeft w:val="0"/>
              <w:marRight w:val="0"/>
              <w:marTop w:val="0"/>
              <w:marBottom w:val="0"/>
              <w:divBdr>
                <w:top w:val="none" w:sz="0" w:space="0" w:color="auto"/>
                <w:left w:val="none" w:sz="0" w:space="0" w:color="auto"/>
                <w:bottom w:val="none" w:sz="0" w:space="0" w:color="auto"/>
                <w:right w:val="none" w:sz="0" w:space="0" w:color="auto"/>
              </w:divBdr>
            </w:div>
            <w:div w:id="2098358872">
              <w:marLeft w:val="0"/>
              <w:marRight w:val="0"/>
              <w:marTop w:val="0"/>
              <w:marBottom w:val="0"/>
              <w:divBdr>
                <w:top w:val="none" w:sz="0" w:space="0" w:color="auto"/>
                <w:left w:val="none" w:sz="0" w:space="0" w:color="auto"/>
                <w:bottom w:val="none" w:sz="0" w:space="0" w:color="auto"/>
                <w:right w:val="none" w:sz="0" w:space="0" w:color="auto"/>
              </w:divBdr>
            </w:div>
            <w:div w:id="1384333640">
              <w:marLeft w:val="0"/>
              <w:marRight w:val="0"/>
              <w:marTop w:val="0"/>
              <w:marBottom w:val="0"/>
              <w:divBdr>
                <w:top w:val="none" w:sz="0" w:space="0" w:color="auto"/>
                <w:left w:val="none" w:sz="0" w:space="0" w:color="auto"/>
                <w:bottom w:val="none" w:sz="0" w:space="0" w:color="auto"/>
                <w:right w:val="none" w:sz="0" w:space="0" w:color="auto"/>
              </w:divBdr>
            </w:div>
            <w:div w:id="181937020">
              <w:marLeft w:val="0"/>
              <w:marRight w:val="0"/>
              <w:marTop w:val="0"/>
              <w:marBottom w:val="0"/>
              <w:divBdr>
                <w:top w:val="none" w:sz="0" w:space="0" w:color="auto"/>
                <w:left w:val="none" w:sz="0" w:space="0" w:color="auto"/>
                <w:bottom w:val="none" w:sz="0" w:space="0" w:color="auto"/>
                <w:right w:val="none" w:sz="0" w:space="0" w:color="auto"/>
              </w:divBdr>
            </w:div>
            <w:div w:id="1619526145">
              <w:marLeft w:val="0"/>
              <w:marRight w:val="0"/>
              <w:marTop w:val="0"/>
              <w:marBottom w:val="0"/>
              <w:divBdr>
                <w:top w:val="none" w:sz="0" w:space="0" w:color="auto"/>
                <w:left w:val="none" w:sz="0" w:space="0" w:color="auto"/>
                <w:bottom w:val="none" w:sz="0" w:space="0" w:color="auto"/>
                <w:right w:val="none" w:sz="0" w:space="0" w:color="auto"/>
              </w:divBdr>
            </w:div>
            <w:div w:id="1955750993">
              <w:marLeft w:val="0"/>
              <w:marRight w:val="0"/>
              <w:marTop w:val="0"/>
              <w:marBottom w:val="0"/>
              <w:divBdr>
                <w:top w:val="none" w:sz="0" w:space="0" w:color="auto"/>
                <w:left w:val="none" w:sz="0" w:space="0" w:color="auto"/>
                <w:bottom w:val="none" w:sz="0" w:space="0" w:color="auto"/>
                <w:right w:val="none" w:sz="0" w:space="0" w:color="auto"/>
              </w:divBdr>
            </w:div>
            <w:div w:id="784275855">
              <w:marLeft w:val="0"/>
              <w:marRight w:val="0"/>
              <w:marTop w:val="0"/>
              <w:marBottom w:val="0"/>
              <w:divBdr>
                <w:top w:val="none" w:sz="0" w:space="0" w:color="auto"/>
                <w:left w:val="none" w:sz="0" w:space="0" w:color="auto"/>
                <w:bottom w:val="none" w:sz="0" w:space="0" w:color="auto"/>
                <w:right w:val="none" w:sz="0" w:space="0" w:color="auto"/>
              </w:divBdr>
            </w:div>
            <w:div w:id="10840166">
              <w:marLeft w:val="0"/>
              <w:marRight w:val="0"/>
              <w:marTop w:val="0"/>
              <w:marBottom w:val="0"/>
              <w:divBdr>
                <w:top w:val="none" w:sz="0" w:space="0" w:color="auto"/>
                <w:left w:val="none" w:sz="0" w:space="0" w:color="auto"/>
                <w:bottom w:val="none" w:sz="0" w:space="0" w:color="auto"/>
                <w:right w:val="none" w:sz="0" w:space="0" w:color="auto"/>
              </w:divBdr>
            </w:div>
            <w:div w:id="639923437">
              <w:marLeft w:val="0"/>
              <w:marRight w:val="0"/>
              <w:marTop w:val="0"/>
              <w:marBottom w:val="0"/>
              <w:divBdr>
                <w:top w:val="none" w:sz="0" w:space="0" w:color="auto"/>
                <w:left w:val="none" w:sz="0" w:space="0" w:color="auto"/>
                <w:bottom w:val="none" w:sz="0" w:space="0" w:color="auto"/>
                <w:right w:val="none" w:sz="0" w:space="0" w:color="auto"/>
              </w:divBdr>
            </w:div>
            <w:div w:id="1452751181">
              <w:marLeft w:val="0"/>
              <w:marRight w:val="0"/>
              <w:marTop w:val="0"/>
              <w:marBottom w:val="0"/>
              <w:divBdr>
                <w:top w:val="none" w:sz="0" w:space="0" w:color="auto"/>
                <w:left w:val="none" w:sz="0" w:space="0" w:color="auto"/>
                <w:bottom w:val="none" w:sz="0" w:space="0" w:color="auto"/>
                <w:right w:val="none" w:sz="0" w:space="0" w:color="auto"/>
              </w:divBdr>
            </w:div>
            <w:div w:id="1257787854">
              <w:marLeft w:val="0"/>
              <w:marRight w:val="0"/>
              <w:marTop w:val="0"/>
              <w:marBottom w:val="0"/>
              <w:divBdr>
                <w:top w:val="none" w:sz="0" w:space="0" w:color="auto"/>
                <w:left w:val="none" w:sz="0" w:space="0" w:color="auto"/>
                <w:bottom w:val="none" w:sz="0" w:space="0" w:color="auto"/>
                <w:right w:val="none" w:sz="0" w:space="0" w:color="auto"/>
              </w:divBdr>
            </w:div>
            <w:div w:id="1922058504">
              <w:marLeft w:val="0"/>
              <w:marRight w:val="0"/>
              <w:marTop w:val="0"/>
              <w:marBottom w:val="0"/>
              <w:divBdr>
                <w:top w:val="none" w:sz="0" w:space="0" w:color="auto"/>
                <w:left w:val="none" w:sz="0" w:space="0" w:color="auto"/>
                <w:bottom w:val="none" w:sz="0" w:space="0" w:color="auto"/>
                <w:right w:val="none" w:sz="0" w:space="0" w:color="auto"/>
              </w:divBdr>
            </w:div>
            <w:div w:id="1290894687">
              <w:marLeft w:val="0"/>
              <w:marRight w:val="0"/>
              <w:marTop w:val="0"/>
              <w:marBottom w:val="0"/>
              <w:divBdr>
                <w:top w:val="none" w:sz="0" w:space="0" w:color="auto"/>
                <w:left w:val="none" w:sz="0" w:space="0" w:color="auto"/>
                <w:bottom w:val="none" w:sz="0" w:space="0" w:color="auto"/>
                <w:right w:val="none" w:sz="0" w:space="0" w:color="auto"/>
              </w:divBdr>
            </w:div>
            <w:div w:id="1605267349">
              <w:marLeft w:val="0"/>
              <w:marRight w:val="0"/>
              <w:marTop w:val="0"/>
              <w:marBottom w:val="0"/>
              <w:divBdr>
                <w:top w:val="none" w:sz="0" w:space="0" w:color="auto"/>
                <w:left w:val="none" w:sz="0" w:space="0" w:color="auto"/>
                <w:bottom w:val="none" w:sz="0" w:space="0" w:color="auto"/>
                <w:right w:val="none" w:sz="0" w:space="0" w:color="auto"/>
              </w:divBdr>
            </w:div>
            <w:div w:id="1290892590">
              <w:marLeft w:val="0"/>
              <w:marRight w:val="0"/>
              <w:marTop w:val="0"/>
              <w:marBottom w:val="0"/>
              <w:divBdr>
                <w:top w:val="none" w:sz="0" w:space="0" w:color="auto"/>
                <w:left w:val="none" w:sz="0" w:space="0" w:color="auto"/>
                <w:bottom w:val="none" w:sz="0" w:space="0" w:color="auto"/>
                <w:right w:val="none" w:sz="0" w:space="0" w:color="auto"/>
              </w:divBdr>
            </w:div>
            <w:div w:id="595141623">
              <w:marLeft w:val="0"/>
              <w:marRight w:val="0"/>
              <w:marTop w:val="0"/>
              <w:marBottom w:val="0"/>
              <w:divBdr>
                <w:top w:val="none" w:sz="0" w:space="0" w:color="auto"/>
                <w:left w:val="none" w:sz="0" w:space="0" w:color="auto"/>
                <w:bottom w:val="none" w:sz="0" w:space="0" w:color="auto"/>
                <w:right w:val="none" w:sz="0" w:space="0" w:color="auto"/>
              </w:divBdr>
            </w:div>
            <w:div w:id="1366058953">
              <w:marLeft w:val="0"/>
              <w:marRight w:val="0"/>
              <w:marTop w:val="0"/>
              <w:marBottom w:val="0"/>
              <w:divBdr>
                <w:top w:val="none" w:sz="0" w:space="0" w:color="auto"/>
                <w:left w:val="none" w:sz="0" w:space="0" w:color="auto"/>
                <w:bottom w:val="none" w:sz="0" w:space="0" w:color="auto"/>
                <w:right w:val="none" w:sz="0" w:space="0" w:color="auto"/>
              </w:divBdr>
            </w:div>
            <w:div w:id="1115245911">
              <w:marLeft w:val="0"/>
              <w:marRight w:val="0"/>
              <w:marTop w:val="0"/>
              <w:marBottom w:val="0"/>
              <w:divBdr>
                <w:top w:val="none" w:sz="0" w:space="0" w:color="auto"/>
                <w:left w:val="none" w:sz="0" w:space="0" w:color="auto"/>
                <w:bottom w:val="none" w:sz="0" w:space="0" w:color="auto"/>
                <w:right w:val="none" w:sz="0" w:space="0" w:color="auto"/>
              </w:divBdr>
            </w:div>
            <w:div w:id="443765276">
              <w:marLeft w:val="0"/>
              <w:marRight w:val="0"/>
              <w:marTop w:val="0"/>
              <w:marBottom w:val="0"/>
              <w:divBdr>
                <w:top w:val="none" w:sz="0" w:space="0" w:color="auto"/>
                <w:left w:val="none" w:sz="0" w:space="0" w:color="auto"/>
                <w:bottom w:val="none" w:sz="0" w:space="0" w:color="auto"/>
                <w:right w:val="none" w:sz="0" w:space="0" w:color="auto"/>
              </w:divBdr>
            </w:div>
            <w:div w:id="301081687">
              <w:marLeft w:val="0"/>
              <w:marRight w:val="0"/>
              <w:marTop w:val="0"/>
              <w:marBottom w:val="0"/>
              <w:divBdr>
                <w:top w:val="none" w:sz="0" w:space="0" w:color="auto"/>
                <w:left w:val="none" w:sz="0" w:space="0" w:color="auto"/>
                <w:bottom w:val="none" w:sz="0" w:space="0" w:color="auto"/>
                <w:right w:val="none" w:sz="0" w:space="0" w:color="auto"/>
              </w:divBdr>
            </w:div>
            <w:div w:id="764493340">
              <w:marLeft w:val="0"/>
              <w:marRight w:val="0"/>
              <w:marTop w:val="0"/>
              <w:marBottom w:val="0"/>
              <w:divBdr>
                <w:top w:val="none" w:sz="0" w:space="0" w:color="auto"/>
                <w:left w:val="none" w:sz="0" w:space="0" w:color="auto"/>
                <w:bottom w:val="none" w:sz="0" w:space="0" w:color="auto"/>
                <w:right w:val="none" w:sz="0" w:space="0" w:color="auto"/>
              </w:divBdr>
            </w:div>
            <w:div w:id="1490445242">
              <w:marLeft w:val="0"/>
              <w:marRight w:val="0"/>
              <w:marTop w:val="0"/>
              <w:marBottom w:val="0"/>
              <w:divBdr>
                <w:top w:val="none" w:sz="0" w:space="0" w:color="auto"/>
                <w:left w:val="none" w:sz="0" w:space="0" w:color="auto"/>
                <w:bottom w:val="none" w:sz="0" w:space="0" w:color="auto"/>
                <w:right w:val="none" w:sz="0" w:space="0" w:color="auto"/>
              </w:divBdr>
            </w:div>
            <w:div w:id="16929922">
              <w:marLeft w:val="0"/>
              <w:marRight w:val="0"/>
              <w:marTop w:val="0"/>
              <w:marBottom w:val="0"/>
              <w:divBdr>
                <w:top w:val="none" w:sz="0" w:space="0" w:color="auto"/>
                <w:left w:val="none" w:sz="0" w:space="0" w:color="auto"/>
                <w:bottom w:val="none" w:sz="0" w:space="0" w:color="auto"/>
                <w:right w:val="none" w:sz="0" w:space="0" w:color="auto"/>
              </w:divBdr>
            </w:div>
            <w:div w:id="334386528">
              <w:marLeft w:val="0"/>
              <w:marRight w:val="0"/>
              <w:marTop w:val="0"/>
              <w:marBottom w:val="0"/>
              <w:divBdr>
                <w:top w:val="none" w:sz="0" w:space="0" w:color="auto"/>
                <w:left w:val="none" w:sz="0" w:space="0" w:color="auto"/>
                <w:bottom w:val="none" w:sz="0" w:space="0" w:color="auto"/>
                <w:right w:val="none" w:sz="0" w:space="0" w:color="auto"/>
              </w:divBdr>
            </w:div>
            <w:div w:id="1551727227">
              <w:marLeft w:val="0"/>
              <w:marRight w:val="0"/>
              <w:marTop w:val="0"/>
              <w:marBottom w:val="0"/>
              <w:divBdr>
                <w:top w:val="none" w:sz="0" w:space="0" w:color="auto"/>
                <w:left w:val="none" w:sz="0" w:space="0" w:color="auto"/>
                <w:bottom w:val="none" w:sz="0" w:space="0" w:color="auto"/>
                <w:right w:val="none" w:sz="0" w:space="0" w:color="auto"/>
              </w:divBdr>
            </w:div>
            <w:div w:id="1933852679">
              <w:marLeft w:val="0"/>
              <w:marRight w:val="0"/>
              <w:marTop w:val="0"/>
              <w:marBottom w:val="0"/>
              <w:divBdr>
                <w:top w:val="none" w:sz="0" w:space="0" w:color="auto"/>
                <w:left w:val="none" w:sz="0" w:space="0" w:color="auto"/>
                <w:bottom w:val="none" w:sz="0" w:space="0" w:color="auto"/>
                <w:right w:val="none" w:sz="0" w:space="0" w:color="auto"/>
              </w:divBdr>
            </w:div>
            <w:div w:id="2014989233">
              <w:marLeft w:val="0"/>
              <w:marRight w:val="0"/>
              <w:marTop w:val="0"/>
              <w:marBottom w:val="0"/>
              <w:divBdr>
                <w:top w:val="none" w:sz="0" w:space="0" w:color="auto"/>
                <w:left w:val="none" w:sz="0" w:space="0" w:color="auto"/>
                <w:bottom w:val="none" w:sz="0" w:space="0" w:color="auto"/>
                <w:right w:val="none" w:sz="0" w:space="0" w:color="auto"/>
              </w:divBdr>
            </w:div>
            <w:div w:id="1940335330">
              <w:marLeft w:val="0"/>
              <w:marRight w:val="0"/>
              <w:marTop w:val="0"/>
              <w:marBottom w:val="0"/>
              <w:divBdr>
                <w:top w:val="none" w:sz="0" w:space="0" w:color="auto"/>
                <w:left w:val="none" w:sz="0" w:space="0" w:color="auto"/>
                <w:bottom w:val="none" w:sz="0" w:space="0" w:color="auto"/>
                <w:right w:val="none" w:sz="0" w:space="0" w:color="auto"/>
              </w:divBdr>
            </w:div>
            <w:div w:id="666253918">
              <w:marLeft w:val="0"/>
              <w:marRight w:val="0"/>
              <w:marTop w:val="0"/>
              <w:marBottom w:val="0"/>
              <w:divBdr>
                <w:top w:val="none" w:sz="0" w:space="0" w:color="auto"/>
                <w:left w:val="none" w:sz="0" w:space="0" w:color="auto"/>
                <w:bottom w:val="none" w:sz="0" w:space="0" w:color="auto"/>
                <w:right w:val="none" w:sz="0" w:space="0" w:color="auto"/>
              </w:divBdr>
            </w:div>
            <w:div w:id="1328822679">
              <w:marLeft w:val="0"/>
              <w:marRight w:val="0"/>
              <w:marTop w:val="0"/>
              <w:marBottom w:val="0"/>
              <w:divBdr>
                <w:top w:val="none" w:sz="0" w:space="0" w:color="auto"/>
                <w:left w:val="none" w:sz="0" w:space="0" w:color="auto"/>
                <w:bottom w:val="none" w:sz="0" w:space="0" w:color="auto"/>
                <w:right w:val="none" w:sz="0" w:space="0" w:color="auto"/>
              </w:divBdr>
            </w:div>
            <w:div w:id="10844143">
              <w:marLeft w:val="0"/>
              <w:marRight w:val="0"/>
              <w:marTop w:val="0"/>
              <w:marBottom w:val="0"/>
              <w:divBdr>
                <w:top w:val="none" w:sz="0" w:space="0" w:color="auto"/>
                <w:left w:val="none" w:sz="0" w:space="0" w:color="auto"/>
                <w:bottom w:val="none" w:sz="0" w:space="0" w:color="auto"/>
                <w:right w:val="none" w:sz="0" w:space="0" w:color="auto"/>
              </w:divBdr>
            </w:div>
            <w:div w:id="655844976">
              <w:marLeft w:val="0"/>
              <w:marRight w:val="0"/>
              <w:marTop w:val="0"/>
              <w:marBottom w:val="0"/>
              <w:divBdr>
                <w:top w:val="none" w:sz="0" w:space="0" w:color="auto"/>
                <w:left w:val="none" w:sz="0" w:space="0" w:color="auto"/>
                <w:bottom w:val="none" w:sz="0" w:space="0" w:color="auto"/>
                <w:right w:val="none" w:sz="0" w:space="0" w:color="auto"/>
              </w:divBdr>
            </w:div>
            <w:div w:id="22948903">
              <w:marLeft w:val="0"/>
              <w:marRight w:val="0"/>
              <w:marTop w:val="0"/>
              <w:marBottom w:val="0"/>
              <w:divBdr>
                <w:top w:val="none" w:sz="0" w:space="0" w:color="auto"/>
                <w:left w:val="none" w:sz="0" w:space="0" w:color="auto"/>
                <w:bottom w:val="none" w:sz="0" w:space="0" w:color="auto"/>
                <w:right w:val="none" w:sz="0" w:space="0" w:color="auto"/>
              </w:divBdr>
            </w:div>
            <w:div w:id="1983652255">
              <w:marLeft w:val="0"/>
              <w:marRight w:val="0"/>
              <w:marTop w:val="0"/>
              <w:marBottom w:val="0"/>
              <w:divBdr>
                <w:top w:val="none" w:sz="0" w:space="0" w:color="auto"/>
                <w:left w:val="none" w:sz="0" w:space="0" w:color="auto"/>
                <w:bottom w:val="none" w:sz="0" w:space="0" w:color="auto"/>
                <w:right w:val="none" w:sz="0" w:space="0" w:color="auto"/>
              </w:divBdr>
            </w:div>
            <w:div w:id="1950816359">
              <w:marLeft w:val="0"/>
              <w:marRight w:val="0"/>
              <w:marTop w:val="0"/>
              <w:marBottom w:val="0"/>
              <w:divBdr>
                <w:top w:val="none" w:sz="0" w:space="0" w:color="auto"/>
                <w:left w:val="none" w:sz="0" w:space="0" w:color="auto"/>
                <w:bottom w:val="none" w:sz="0" w:space="0" w:color="auto"/>
                <w:right w:val="none" w:sz="0" w:space="0" w:color="auto"/>
              </w:divBdr>
            </w:div>
            <w:div w:id="774978852">
              <w:marLeft w:val="0"/>
              <w:marRight w:val="0"/>
              <w:marTop w:val="0"/>
              <w:marBottom w:val="0"/>
              <w:divBdr>
                <w:top w:val="none" w:sz="0" w:space="0" w:color="auto"/>
                <w:left w:val="none" w:sz="0" w:space="0" w:color="auto"/>
                <w:bottom w:val="none" w:sz="0" w:space="0" w:color="auto"/>
                <w:right w:val="none" w:sz="0" w:space="0" w:color="auto"/>
              </w:divBdr>
            </w:div>
            <w:div w:id="909924001">
              <w:marLeft w:val="0"/>
              <w:marRight w:val="0"/>
              <w:marTop w:val="0"/>
              <w:marBottom w:val="0"/>
              <w:divBdr>
                <w:top w:val="none" w:sz="0" w:space="0" w:color="auto"/>
                <w:left w:val="none" w:sz="0" w:space="0" w:color="auto"/>
                <w:bottom w:val="none" w:sz="0" w:space="0" w:color="auto"/>
                <w:right w:val="none" w:sz="0" w:space="0" w:color="auto"/>
              </w:divBdr>
            </w:div>
            <w:div w:id="32317224">
              <w:marLeft w:val="0"/>
              <w:marRight w:val="0"/>
              <w:marTop w:val="0"/>
              <w:marBottom w:val="0"/>
              <w:divBdr>
                <w:top w:val="none" w:sz="0" w:space="0" w:color="auto"/>
                <w:left w:val="none" w:sz="0" w:space="0" w:color="auto"/>
                <w:bottom w:val="none" w:sz="0" w:space="0" w:color="auto"/>
                <w:right w:val="none" w:sz="0" w:space="0" w:color="auto"/>
              </w:divBdr>
            </w:div>
            <w:div w:id="1441149851">
              <w:marLeft w:val="0"/>
              <w:marRight w:val="0"/>
              <w:marTop w:val="0"/>
              <w:marBottom w:val="0"/>
              <w:divBdr>
                <w:top w:val="none" w:sz="0" w:space="0" w:color="auto"/>
                <w:left w:val="none" w:sz="0" w:space="0" w:color="auto"/>
                <w:bottom w:val="none" w:sz="0" w:space="0" w:color="auto"/>
                <w:right w:val="none" w:sz="0" w:space="0" w:color="auto"/>
              </w:divBdr>
            </w:div>
            <w:div w:id="1711220729">
              <w:marLeft w:val="0"/>
              <w:marRight w:val="0"/>
              <w:marTop w:val="0"/>
              <w:marBottom w:val="0"/>
              <w:divBdr>
                <w:top w:val="none" w:sz="0" w:space="0" w:color="auto"/>
                <w:left w:val="none" w:sz="0" w:space="0" w:color="auto"/>
                <w:bottom w:val="none" w:sz="0" w:space="0" w:color="auto"/>
                <w:right w:val="none" w:sz="0" w:space="0" w:color="auto"/>
              </w:divBdr>
            </w:div>
            <w:div w:id="396896823">
              <w:marLeft w:val="0"/>
              <w:marRight w:val="0"/>
              <w:marTop w:val="0"/>
              <w:marBottom w:val="0"/>
              <w:divBdr>
                <w:top w:val="none" w:sz="0" w:space="0" w:color="auto"/>
                <w:left w:val="none" w:sz="0" w:space="0" w:color="auto"/>
                <w:bottom w:val="none" w:sz="0" w:space="0" w:color="auto"/>
                <w:right w:val="none" w:sz="0" w:space="0" w:color="auto"/>
              </w:divBdr>
            </w:div>
            <w:div w:id="276104118">
              <w:marLeft w:val="0"/>
              <w:marRight w:val="0"/>
              <w:marTop w:val="0"/>
              <w:marBottom w:val="0"/>
              <w:divBdr>
                <w:top w:val="none" w:sz="0" w:space="0" w:color="auto"/>
                <w:left w:val="none" w:sz="0" w:space="0" w:color="auto"/>
                <w:bottom w:val="none" w:sz="0" w:space="0" w:color="auto"/>
                <w:right w:val="none" w:sz="0" w:space="0" w:color="auto"/>
              </w:divBdr>
            </w:div>
            <w:div w:id="1874683916">
              <w:marLeft w:val="0"/>
              <w:marRight w:val="0"/>
              <w:marTop w:val="0"/>
              <w:marBottom w:val="0"/>
              <w:divBdr>
                <w:top w:val="none" w:sz="0" w:space="0" w:color="auto"/>
                <w:left w:val="none" w:sz="0" w:space="0" w:color="auto"/>
                <w:bottom w:val="none" w:sz="0" w:space="0" w:color="auto"/>
                <w:right w:val="none" w:sz="0" w:space="0" w:color="auto"/>
              </w:divBdr>
            </w:div>
            <w:div w:id="741366555">
              <w:marLeft w:val="0"/>
              <w:marRight w:val="0"/>
              <w:marTop w:val="0"/>
              <w:marBottom w:val="0"/>
              <w:divBdr>
                <w:top w:val="none" w:sz="0" w:space="0" w:color="auto"/>
                <w:left w:val="none" w:sz="0" w:space="0" w:color="auto"/>
                <w:bottom w:val="none" w:sz="0" w:space="0" w:color="auto"/>
                <w:right w:val="none" w:sz="0" w:space="0" w:color="auto"/>
              </w:divBdr>
            </w:div>
            <w:div w:id="724331010">
              <w:marLeft w:val="0"/>
              <w:marRight w:val="0"/>
              <w:marTop w:val="0"/>
              <w:marBottom w:val="0"/>
              <w:divBdr>
                <w:top w:val="none" w:sz="0" w:space="0" w:color="auto"/>
                <w:left w:val="none" w:sz="0" w:space="0" w:color="auto"/>
                <w:bottom w:val="none" w:sz="0" w:space="0" w:color="auto"/>
                <w:right w:val="none" w:sz="0" w:space="0" w:color="auto"/>
              </w:divBdr>
            </w:div>
            <w:div w:id="18090685">
              <w:marLeft w:val="0"/>
              <w:marRight w:val="0"/>
              <w:marTop w:val="0"/>
              <w:marBottom w:val="0"/>
              <w:divBdr>
                <w:top w:val="none" w:sz="0" w:space="0" w:color="auto"/>
                <w:left w:val="none" w:sz="0" w:space="0" w:color="auto"/>
                <w:bottom w:val="none" w:sz="0" w:space="0" w:color="auto"/>
                <w:right w:val="none" w:sz="0" w:space="0" w:color="auto"/>
              </w:divBdr>
            </w:div>
            <w:div w:id="55710885">
              <w:marLeft w:val="0"/>
              <w:marRight w:val="0"/>
              <w:marTop w:val="0"/>
              <w:marBottom w:val="0"/>
              <w:divBdr>
                <w:top w:val="none" w:sz="0" w:space="0" w:color="auto"/>
                <w:left w:val="none" w:sz="0" w:space="0" w:color="auto"/>
                <w:bottom w:val="none" w:sz="0" w:space="0" w:color="auto"/>
                <w:right w:val="none" w:sz="0" w:space="0" w:color="auto"/>
              </w:divBdr>
            </w:div>
            <w:div w:id="193421818">
              <w:marLeft w:val="0"/>
              <w:marRight w:val="0"/>
              <w:marTop w:val="0"/>
              <w:marBottom w:val="0"/>
              <w:divBdr>
                <w:top w:val="none" w:sz="0" w:space="0" w:color="auto"/>
                <w:left w:val="none" w:sz="0" w:space="0" w:color="auto"/>
                <w:bottom w:val="none" w:sz="0" w:space="0" w:color="auto"/>
                <w:right w:val="none" w:sz="0" w:space="0" w:color="auto"/>
              </w:divBdr>
            </w:div>
            <w:div w:id="1768188026">
              <w:marLeft w:val="0"/>
              <w:marRight w:val="0"/>
              <w:marTop w:val="0"/>
              <w:marBottom w:val="0"/>
              <w:divBdr>
                <w:top w:val="none" w:sz="0" w:space="0" w:color="auto"/>
                <w:left w:val="none" w:sz="0" w:space="0" w:color="auto"/>
                <w:bottom w:val="none" w:sz="0" w:space="0" w:color="auto"/>
                <w:right w:val="none" w:sz="0" w:space="0" w:color="auto"/>
              </w:divBdr>
            </w:div>
            <w:div w:id="910389972">
              <w:marLeft w:val="0"/>
              <w:marRight w:val="0"/>
              <w:marTop w:val="0"/>
              <w:marBottom w:val="0"/>
              <w:divBdr>
                <w:top w:val="none" w:sz="0" w:space="0" w:color="auto"/>
                <w:left w:val="none" w:sz="0" w:space="0" w:color="auto"/>
                <w:bottom w:val="none" w:sz="0" w:space="0" w:color="auto"/>
                <w:right w:val="none" w:sz="0" w:space="0" w:color="auto"/>
              </w:divBdr>
            </w:div>
            <w:div w:id="1502352218">
              <w:marLeft w:val="0"/>
              <w:marRight w:val="0"/>
              <w:marTop w:val="0"/>
              <w:marBottom w:val="0"/>
              <w:divBdr>
                <w:top w:val="none" w:sz="0" w:space="0" w:color="auto"/>
                <w:left w:val="none" w:sz="0" w:space="0" w:color="auto"/>
                <w:bottom w:val="none" w:sz="0" w:space="0" w:color="auto"/>
                <w:right w:val="none" w:sz="0" w:space="0" w:color="auto"/>
              </w:divBdr>
            </w:div>
            <w:div w:id="1755860607">
              <w:marLeft w:val="0"/>
              <w:marRight w:val="0"/>
              <w:marTop w:val="0"/>
              <w:marBottom w:val="0"/>
              <w:divBdr>
                <w:top w:val="none" w:sz="0" w:space="0" w:color="auto"/>
                <w:left w:val="none" w:sz="0" w:space="0" w:color="auto"/>
                <w:bottom w:val="none" w:sz="0" w:space="0" w:color="auto"/>
                <w:right w:val="none" w:sz="0" w:space="0" w:color="auto"/>
              </w:divBdr>
            </w:div>
            <w:div w:id="3673233">
              <w:marLeft w:val="0"/>
              <w:marRight w:val="0"/>
              <w:marTop w:val="0"/>
              <w:marBottom w:val="0"/>
              <w:divBdr>
                <w:top w:val="none" w:sz="0" w:space="0" w:color="auto"/>
                <w:left w:val="none" w:sz="0" w:space="0" w:color="auto"/>
                <w:bottom w:val="none" w:sz="0" w:space="0" w:color="auto"/>
                <w:right w:val="none" w:sz="0" w:space="0" w:color="auto"/>
              </w:divBdr>
            </w:div>
            <w:div w:id="740099338">
              <w:marLeft w:val="0"/>
              <w:marRight w:val="0"/>
              <w:marTop w:val="0"/>
              <w:marBottom w:val="0"/>
              <w:divBdr>
                <w:top w:val="none" w:sz="0" w:space="0" w:color="auto"/>
                <w:left w:val="none" w:sz="0" w:space="0" w:color="auto"/>
                <w:bottom w:val="none" w:sz="0" w:space="0" w:color="auto"/>
                <w:right w:val="none" w:sz="0" w:space="0" w:color="auto"/>
              </w:divBdr>
            </w:div>
            <w:div w:id="1378117216">
              <w:marLeft w:val="0"/>
              <w:marRight w:val="0"/>
              <w:marTop w:val="0"/>
              <w:marBottom w:val="0"/>
              <w:divBdr>
                <w:top w:val="none" w:sz="0" w:space="0" w:color="auto"/>
                <w:left w:val="none" w:sz="0" w:space="0" w:color="auto"/>
                <w:bottom w:val="none" w:sz="0" w:space="0" w:color="auto"/>
                <w:right w:val="none" w:sz="0" w:space="0" w:color="auto"/>
              </w:divBdr>
            </w:div>
            <w:div w:id="642739568">
              <w:marLeft w:val="0"/>
              <w:marRight w:val="0"/>
              <w:marTop w:val="0"/>
              <w:marBottom w:val="0"/>
              <w:divBdr>
                <w:top w:val="none" w:sz="0" w:space="0" w:color="auto"/>
                <w:left w:val="none" w:sz="0" w:space="0" w:color="auto"/>
                <w:bottom w:val="none" w:sz="0" w:space="0" w:color="auto"/>
                <w:right w:val="none" w:sz="0" w:space="0" w:color="auto"/>
              </w:divBdr>
            </w:div>
            <w:div w:id="2131314680">
              <w:marLeft w:val="0"/>
              <w:marRight w:val="0"/>
              <w:marTop w:val="0"/>
              <w:marBottom w:val="0"/>
              <w:divBdr>
                <w:top w:val="none" w:sz="0" w:space="0" w:color="auto"/>
                <w:left w:val="none" w:sz="0" w:space="0" w:color="auto"/>
                <w:bottom w:val="none" w:sz="0" w:space="0" w:color="auto"/>
                <w:right w:val="none" w:sz="0" w:space="0" w:color="auto"/>
              </w:divBdr>
            </w:div>
            <w:div w:id="376702483">
              <w:marLeft w:val="0"/>
              <w:marRight w:val="0"/>
              <w:marTop w:val="0"/>
              <w:marBottom w:val="0"/>
              <w:divBdr>
                <w:top w:val="none" w:sz="0" w:space="0" w:color="auto"/>
                <w:left w:val="none" w:sz="0" w:space="0" w:color="auto"/>
                <w:bottom w:val="none" w:sz="0" w:space="0" w:color="auto"/>
                <w:right w:val="none" w:sz="0" w:space="0" w:color="auto"/>
              </w:divBdr>
            </w:div>
            <w:div w:id="338503272">
              <w:marLeft w:val="0"/>
              <w:marRight w:val="0"/>
              <w:marTop w:val="0"/>
              <w:marBottom w:val="0"/>
              <w:divBdr>
                <w:top w:val="none" w:sz="0" w:space="0" w:color="auto"/>
                <w:left w:val="none" w:sz="0" w:space="0" w:color="auto"/>
                <w:bottom w:val="none" w:sz="0" w:space="0" w:color="auto"/>
                <w:right w:val="none" w:sz="0" w:space="0" w:color="auto"/>
              </w:divBdr>
            </w:div>
            <w:div w:id="1833794713">
              <w:marLeft w:val="0"/>
              <w:marRight w:val="0"/>
              <w:marTop w:val="0"/>
              <w:marBottom w:val="0"/>
              <w:divBdr>
                <w:top w:val="none" w:sz="0" w:space="0" w:color="auto"/>
                <w:left w:val="none" w:sz="0" w:space="0" w:color="auto"/>
                <w:bottom w:val="none" w:sz="0" w:space="0" w:color="auto"/>
                <w:right w:val="none" w:sz="0" w:space="0" w:color="auto"/>
              </w:divBdr>
            </w:div>
            <w:div w:id="709457322">
              <w:marLeft w:val="0"/>
              <w:marRight w:val="0"/>
              <w:marTop w:val="0"/>
              <w:marBottom w:val="0"/>
              <w:divBdr>
                <w:top w:val="none" w:sz="0" w:space="0" w:color="auto"/>
                <w:left w:val="none" w:sz="0" w:space="0" w:color="auto"/>
                <w:bottom w:val="none" w:sz="0" w:space="0" w:color="auto"/>
                <w:right w:val="none" w:sz="0" w:space="0" w:color="auto"/>
              </w:divBdr>
            </w:div>
            <w:div w:id="763107753">
              <w:marLeft w:val="0"/>
              <w:marRight w:val="0"/>
              <w:marTop w:val="0"/>
              <w:marBottom w:val="0"/>
              <w:divBdr>
                <w:top w:val="none" w:sz="0" w:space="0" w:color="auto"/>
                <w:left w:val="none" w:sz="0" w:space="0" w:color="auto"/>
                <w:bottom w:val="none" w:sz="0" w:space="0" w:color="auto"/>
                <w:right w:val="none" w:sz="0" w:space="0" w:color="auto"/>
              </w:divBdr>
            </w:div>
            <w:div w:id="2035114227">
              <w:marLeft w:val="0"/>
              <w:marRight w:val="0"/>
              <w:marTop w:val="0"/>
              <w:marBottom w:val="0"/>
              <w:divBdr>
                <w:top w:val="none" w:sz="0" w:space="0" w:color="auto"/>
                <w:left w:val="none" w:sz="0" w:space="0" w:color="auto"/>
                <w:bottom w:val="none" w:sz="0" w:space="0" w:color="auto"/>
                <w:right w:val="none" w:sz="0" w:space="0" w:color="auto"/>
              </w:divBdr>
            </w:div>
            <w:div w:id="1993830792">
              <w:marLeft w:val="0"/>
              <w:marRight w:val="0"/>
              <w:marTop w:val="0"/>
              <w:marBottom w:val="0"/>
              <w:divBdr>
                <w:top w:val="none" w:sz="0" w:space="0" w:color="auto"/>
                <w:left w:val="none" w:sz="0" w:space="0" w:color="auto"/>
                <w:bottom w:val="none" w:sz="0" w:space="0" w:color="auto"/>
                <w:right w:val="none" w:sz="0" w:space="0" w:color="auto"/>
              </w:divBdr>
            </w:div>
            <w:div w:id="370764784">
              <w:marLeft w:val="0"/>
              <w:marRight w:val="0"/>
              <w:marTop w:val="0"/>
              <w:marBottom w:val="0"/>
              <w:divBdr>
                <w:top w:val="none" w:sz="0" w:space="0" w:color="auto"/>
                <w:left w:val="none" w:sz="0" w:space="0" w:color="auto"/>
                <w:bottom w:val="none" w:sz="0" w:space="0" w:color="auto"/>
                <w:right w:val="none" w:sz="0" w:space="0" w:color="auto"/>
              </w:divBdr>
            </w:div>
            <w:div w:id="10572667">
              <w:marLeft w:val="0"/>
              <w:marRight w:val="0"/>
              <w:marTop w:val="0"/>
              <w:marBottom w:val="0"/>
              <w:divBdr>
                <w:top w:val="none" w:sz="0" w:space="0" w:color="auto"/>
                <w:left w:val="none" w:sz="0" w:space="0" w:color="auto"/>
                <w:bottom w:val="none" w:sz="0" w:space="0" w:color="auto"/>
                <w:right w:val="none" w:sz="0" w:space="0" w:color="auto"/>
              </w:divBdr>
            </w:div>
            <w:div w:id="971903111">
              <w:marLeft w:val="0"/>
              <w:marRight w:val="0"/>
              <w:marTop w:val="0"/>
              <w:marBottom w:val="0"/>
              <w:divBdr>
                <w:top w:val="none" w:sz="0" w:space="0" w:color="auto"/>
                <w:left w:val="none" w:sz="0" w:space="0" w:color="auto"/>
                <w:bottom w:val="none" w:sz="0" w:space="0" w:color="auto"/>
                <w:right w:val="none" w:sz="0" w:space="0" w:color="auto"/>
              </w:divBdr>
            </w:div>
            <w:div w:id="188108279">
              <w:marLeft w:val="0"/>
              <w:marRight w:val="0"/>
              <w:marTop w:val="0"/>
              <w:marBottom w:val="0"/>
              <w:divBdr>
                <w:top w:val="none" w:sz="0" w:space="0" w:color="auto"/>
                <w:left w:val="none" w:sz="0" w:space="0" w:color="auto"/>
                <w:bottom w:val="none" w:sz="0" w:space="0" w:color="auto"/>
                <w:right w:val="none" w:sz="0" w:space="0" w:color="auto"/>
              </w:divBdr>
            </w:div>
            <w:div w:id="649603621">
              <w:marLeft w:val="0"/>
              <w:marRight w:val="0"/>
              <w:marTop w:val="0"/>
              <w:marBottom w:val="0"/>
              <w:divBdr>
                <w:top w:val="none" w:sz="0" w:space="0" w:color="auto"/>
                <w:left w:val="none" w:sz="0" w:space="0" w:color="auto"/>
                <w:bottom w:val="none" w:sz="0" w:space="0" w:color="auto"/>
                <w:right w:val="none" w:sz="0" w:space="0" w:color="auto"/>
              </w:divBdr>
            </w:div>
            <w:div w:id="1641034677">
              <w:marLeft w:val="0"/>
              <w:marRight w:val="0"/>
              <w:marTop w:val="0"/>
              <w:marBottom w:val="0"/>
              <w:divBdr>
                <w:top w:val="none" w:sz="0" w:space="0" w:color="auto"/>
                <w:left w:val="none" w:sz="0" w:space="0" w:color="auto"/>
                <w:bottom w:val="none" w:sz="0" w:space="0" w:color="auto"/>
                <w:right w:val="none" w:sz="0" w:space="0" w:color="auto"/>
              </w:divBdr>
            </w:div>
            <w:div w:id="1201238343">
              <w:marLeft w:val="0"/>
              <w:marRight w:val="0"/>
              <w:marTop w:val="0"/>
              <w:marBottom w:val="0"/>
              <w:divBdr>
                <w:top w:val="none" w:sz="0" w:space="0" w:color="auto"/>
                <w:left w:val="none" w:sz="0" w:space="0" w:color="auto"/>
                <w:bottom w:val="none" w:sz="0" w:space="0" w:color="auto"/>
                <w:right w:val="none" w:sz="0" w:space="0" w:color="auto"/>
              </w:divBdr>
            </w:div>
            <w:div w:id="1676572916">
              <w:marLeft w:val="0"/>
              <w:marRight w:val="0"/>
              <w:marTop w:val="0"/>
              <w:marBottom w:val="0"/>
              <w:divBdr>
                <w:top w:val="none" w:sz="0" w:space="0" w:color="auto"/>
                <w:left w:val="none" w:sz="0" w:space="0" w:color="auto"/>
                <w:bottom w:val="none" w:sz="0" w:space="0" w:color="auto"/>
                <w:right w:val="none" w:sz="0" w:space="0" w:color="auto"/>
              </w:divBdr>
            </w:div>
            <w:div w:id="1236476846">
              <w:marLeft w:val="0"/>
              <w:marRight w:val="0"/>
              <w:marTop w:val="0"/>
              <w:marBottom w:val="0"/>
              <w:divBdr>
                <w:top w:val="none" w:sz="0" w:space="0" w:color="auto"/>
                <w:left w:val="none" w:sz="0" w:space="0" w:color="auto"/>
                <w:bottom w:val="none" w:sz="0" w:space="0" w:color="auto"/>
                <w:right w:val="none" w:sz="0" w:space="0" w:color="auto"/>
              </w:divBdr>
            </w:div>
            <w:div w:id="1518929208">
              <w:marLeft w:val="0"/>
              <w:marRight w:val="0"/>
              <w:marTop w:val="0"/>
              <w:marBottom w:val="0"/>
              <w:divBdr>
                <w:top w:val="none" w:sz="0" w:space="0" w:color="auto"/>
                <w:left w:val="none" w:sz="0" w:space="0" w:color="auto"/>
                <w:bottom w:val="none" w:sz="0" w:space="0" w:color="auto"/>
                <w:right w:val="none" w:sz="0" w:space="0" w:color="auto"/>
              </w:divBdr>
            </w:div>
            <w:div w:id="1119373893">
              <w:marLeft w:val="0"/>
              <w:marRight w:val="0"/>
              <w:marTop w:val="0"/>
              <w:marBottom w:val="0"/>
              <w:divBdr>
                <w:top w:val="none" w:sz="0" w:space="0" w:color="auto"/>
                <w:left w:val="none" w:sz="0" w:space="0" w:color="auto"/>
                <w:bottom w:val="none" w:sz="0" w:space="0" w:color="auto"/>
                <w:right w:val="none" w:sz="0" w:space="0" w:color="auto"/>
              </w:divBdr>
            </w:div>
            <w:div w:id="1508325357">
              <w:marLeft w:val="0"/>
              <w:marRight w:val="0"/>
              <w:marTop w:val="0"/>
              <w:marBottom w:val="0"/>
              <w:divBdr>
                <w:top w:val="none" w:sz="0" w:space="0" w:color="auto"/>
                <w:left w:val="none" w:sz="0" w:space="0" w:color="auto"/>
                <w:bottom w:val="none" w:sz="0" w:space="0" w:color="auto"/>
                <w:right w:val="none" w:sz="0" w:space="0" w:color="auto"/>
              </w:divBdr>
            </w:div>
            <w:div w:id="214199122">
              <w:marLeft w:val="0"/>
              <w:marRight w:val="0"/>
              <w:marTop w:val="0"/>
              <w:marBottom w:val="0"/>
              <w:divBdr>
                <w:top w:val="none" w:sz="0" w:space="0" w:color="auto"/>
                <w:left w:val="none" w:sz="0" w:space="0" w:color="auto"/>
                <w:bottom w:val="none" w:sz="0" w:space="0" w:color="auto"/>
                <w:right w:val="none" w:sz="0" w:space="0" w:color="auto"/>
              </w:divBdr>
            </w:div>
            <w:div w:id="1652977094">
              <w:marLeft w:val="0"/>
              <w:marRight w:val="0"/>
              <w:marTop w:val="0"/>
              <w:marBottom w:val="0"/>
              <w:divBdr>
                <w:top w:val="none" w:sz="0" w:space="0" w:color="auto"/>
                <w:left w:val="none" w:sz="0" w:space="0" w:color="auto"/>
                <w:bottom w:val="none" w:sz="0" w:space="0" w:color="auto"/>
                <w:right w:val="none" w:sz="0" w:space="0" w:color="auto"/>
              </w:divBdr>
            </w:div>
            <w:div w:id="1561094505">
              <w:marLeft w:val="0"/>
              <w:marRight w:val="0"/>
              <w:marTop w:val="0"/>
              <w:marBottom w:val="0"/>
              <w:divBdr>
                <w:top w:val="none" w:sz="0" w:space="0" w:color="auto"/>
                <w:left w:val="none" w:sz="0" w:space="0" w:color="auto"/>
                <w:bottom w:val="none" w:sz="0" w:space="0" w:color="auto"/>
                <w:right w:val="none" w:sz="0" w:space="0" w:color="auto"/>
              </w:divBdr>
            </w:div>
            <w:div w:id="191304022">
              <w:marLeft w:val="0"/>
              <w:marRight w:val="0"/>
              <w:marTop w:val="0"/>
              <w:marBottom w:val="0"/>
              <w:divBdr>
                <w:top w:val="none" w:sz="0" w:space="0" w:color="auto"/>
                <w:left w:val="none" w:sz="0" w:space="0" w:color="auto"/>
                <w:bottom w:val="none" w:sz="0" w:space="0" w:color="auto"/>
                <w:right w:val="none" w:sz="0" w:space="0" w:color="auto"/>
              </w:divBdr>
            </w:div>
            <w:div w:id="458692398">
              <w:marLeft w:val="0"/>
              <w:marRight w:val="0"/>
              <w:marTop w:val="0"/>
              <w:marBottom w:val="0"/>
              <w:divBdr>
                <w:top w:val="none" w:sz="0" w:space="0" w:color="auto"/>
                <w:left w:val="none" w:sz="0" w:space="0" w:color="auto"/>
                <w:bottom w:val="none" w:sz="0" w:space="0" w:color="auto"/>
                <w:right w:val="none" w:sz="0" w:space="0" w:color="auto"/>
              </w:divBdr>
            </w:div>
            <w:div w:id="1107311715">
              <w:marLeft w:val="0"/>
              <w:marRight w:val="0"/>
              <w:marTop w:val="0"/>
              <w:marBottom w:val="0"/>
              <w:divBdr>
                <w:top w:val="none" w:sz="0" w:space="0" w:color="auto"/>
                <w:left w:val="none" w:sz="0" w:space="0" w:color="auto"/>
                <w:bottom w:val="none" w:sz="0" w:space="0" w:color="auto"/>
                <w:right w:val="none" w:sz="0" w:space="0" w:color="auto"/>
              </w:divBdr>
            </w:div>
            <w:div w:id="1057360532">
              <w:marLeft w:val="0"/>
              <w:marRight w:val="0"/>
              <w:marTop w:val="0"/>
              <w:marBottom w:val="0"/>
              <w:divBdr>
                <w:top w:val="none" w:sz="0" w:space="0" w:color="auto"/>
                <w:left w:val="none" w:sz="0" w:space="0" w:color="auto"/>
                <w:bottom w:val="none" w:sz="0" w:space="0" w:color="auto"/>
                <w:right w:val="none" w:sz="0" w:space="0" w:color="auto"/>
              </w:divBdr>
            </w:div>
            <w:div w:id="1535267717">
              <w:marLeft w:val="0"/>
              <w:marRight w:val="0"/>
              <w:marTop w:val="0"/>
              <w:marBottom w:val="0"/>
              <w:divBdr>
                <w:top w:val="none" w:sz="0" w:space="0" w:color="auto"/>
                <w:left w:val="none" w:sz="0" w:space="0" w:color="auto"/>
                <w:bottom w:val="none" w:sz="0" w:space="0" w:color="auto"/>
                <w:right w:val="none" w:sz="0" w:space="0" w:color="auto"/>
              </w:divBdr>
            </w:div>
            <w:div w:id="1025718939">
              <w:marLeft w:val="0"/>
              <w:marRight w:val="0"/>
              <w:marTop w:val="0"/>
              <w:marBottom w:val="0"/>
              <w:divBdr>
                <w:top w:val="none" w:sz="0" w:space="0" w:color="auto"/>
                <w:left w:val="none" w:sz="0" w:space="0" w:color="auto"/>
                <w:bottom w:val="none" w:sz="0" w:space="0" w:color="auto"/>
                <w:right w:val="none" w:sz="0" w:space="0" w:color="auto"/>
              </w:divBdr>
            </w:div>
            <w:div w:id="18607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7920">
      <w:bodyDiv w:val="1"/>
      <w:marLeft w:val="0"/>
      <w:marRight w:val="0"/>
      <w:marTop w:val="0"/>
      <w:marBottom w:val="0"/>
      <w:divBdr>
        <w:top w:val="none" w:sz="0" w:space="0" w:color="auto"/>
        <w:left w:val="none" w:sz="0" w:space="0" w:color="auto"/>
        <w:bottom w:val="none" w:sz="0" w:space="0" w:color="auto"/>
        <w:right w:val="none" w:sz="0" w:space="0" w:color="auto"/>
      </w:divBdr>
    </w:div>
    <w:div w:id="932322008">
      <w:bodyDiv w:val="1"/>
      <w:marLeft w:val="0"/>
      <w:marRight w:val="0"/>
      <w:marTop w:val="0"/>
      <w:marBottom w:val="0"/>
      <w:divBdr>
        <w:top w:val="none" w:sz="0" w:space="0" w:color="auto"/>
        <w:left w:val="none" w:sz="0" w:space="0" w:color="auto"/>
        <w:bottom w:val="none" w:sz="0" w:space="0" w:color="auto"/>
        <w:right w:val="none" w:sz="0" w:space="0" w:color="auto"/>
      </w:divBdr>
    </w:div>
    <w:div w:id="1015381687">
      <w:bodyDiv w:val="1"/>
      <w:marLeft w:val="0"/>
      <w:marRight w:val="0"/>
      <w:marTop w:val="0"/>
      <w:marBottom w:val="0"/>
      <w:divBdr>
        <w:top w:val="none" w:sz="0" w:space="0" w:color="auto"/>
        <w:left w:val="none" w:sz="0" w:space="0" w:color="auto"/>
        <w:bottom w:val="none" w:sz="0" w:space="0" w:color="auto"/>
        <w:right w:val="none" w:sz="0" w:space="0" w:color="auto"/>
      </w:divBdr>
      <w:divsChild>
        <w:div w:id="409888323">
          <w:marLeft w:val="0"/>
          <w:marRight w:val="0"/>
          <w:marTop w:val="0"/>
          <w:marBottom w:val="0"/>
          <w:divBdr>
            <w:top w:val="none" w:sz="0" w:space="0" w:color="auto"/>
            <w:left w:val="none" w:sz="0" w:space="0" w:color="auto"/>
            <w:bottom w:val="none" w:sz="0" w:space="0" w:color="auto"/>
            <w:right w:val="none" w:sz="0" w:space="0" w:color="auto"/>
          </w:divBdr>
          <w:divsChild>
            <w:div w:id="1944148206">
              <w:marLeft w:val="0"/>
              <w:marRight w:val="0"/>
              <w:marTop w:val="0"/>
              <w:marBottom w:val="0"/>
              <w:divBdr>
                <w:top w:val="none" w:sz="0" w:space="0" w:color="auto"/>
                <w:left w:val="none" w:sz="0" w:space="0" w:color="auto"/>
                <w:bottom w:val="none" w:sz="0" w:space="0" w:color="auto"/>
                <w:right w:val="none" w:sz="0" w:space="0" w:color="auto"/>
              </w:divBdr>
            </w:div>
            <w:div w:id="1421222353">
              <w:marLeft w:val="0"/>
              <w:marRight w:val="0"/>
              <w:marTop w:val="0"/>
              <w:marBottom w:val="0"/>
              <w:divBdr>
                <w:top w:val="none" w:sz="0" w:space="0" w:color="auto"/>
                <w:left w:val="none" w:sz="0" w:space="0" w:color="auto"/>
                <w:bottom w:val="none" w:sz="0" w:space="0" w:color="auto"/>
                <w:right w:val="none" w:sz="0" w:space="0" w:color="auto"/>
              </w:divBdr>
            </w:div>
            <w:div w:id="1583641912">
              <w:marLeft w:val="0"/>
              <w:marRight w:val="0"/>
              <w:marTop w:val="0"/>
              <w:marBottom w:val="0"/>
              <w:divBdr>
                <w:top w:val="none" w:sz="0" w:space="0" w:color="auto"/>
                <w:left w:val="none" w:sz="0" w:space="0" w:color="auto"/>
                <w:bottom w:val="none" w:sz="0" w:space="0" w:color="auto"/>
                <w:right w:val="none" w:sz="0" w:space="0" w:color="auto"/>
              </w:divBdr>
            </w:div>
            <w:div w:id="426653165">
              <w:marLeft w:val="0"/>
              <w:marRight w:val="0"/>
              <w:marTop w:val="0"/>
              <w:marBottom w:val="0"/>
              <w:divBdr>
                <w:top w:val="none" w:sz="0" w:space="0" w:color="auto"/>
                <w:left w:val="none" w:sz="0" w:space="0" w:color="auto"/>
                <w:bottom w:val="none" w:sz="0" w:space="0" w:color="auto"/>
                <w:right w:val="none" w:sz="0" w:space="0" w:color="auto"/>
              </w:divBdr>
            </w:div>
            <w:div w:id="1782409918">
              <w:marLeft w:val="0"/>
              <w:marRight w:val="0"/>
              <w:marTop w:val="0"/>
              <w:marBottom w:val="0"/>
              <w:divBdr>
                <w:top w:val="none" w:sz="0" w:space="0" w:color="auto"/>
                <w:left w:val="none" w:sz="0" w:space="0" w:color="auto"/>
                <w:bottom w:val="none" w:sz="0" w:space="0" w:color="auto"/>
                <w:right w:val="none" w:sz="0" w:space="0" w:color="auto"/>
              </w:divBdr>
            </w:div>
            <w:div w:id="771513893">
              <w:marLeft w:val="0"/>
              <w:marRight w:val="0"/>
              <w:marTop w:val="0"/>
              <w:marBottom w:val="0"/>
              <w:divBdr>
                <w:top w:val="none" w:sz="0" w:space="0" w:color="auto"/>
                <w:left w:val="none" w:sz="0" w:space="0" w:color="auto"/>
                <w:bottom w:val="none" w:sz="0" w:space="0" w:color="auto"/>
                <w:right w:val="none" w:sz="0" w:space="0" w:color="auto"/>
              </w:divBdr>
            </w:div>
            <w:div w:id="1242325111">
              <w:marLeft w:val="0"/>
              <w:marRight w:val="0"/>
              <w:marTop w:val="0"/>
              <w:marBottom w:val="0"/>
              <w:divBdr>
                <w:top w:val="none" w:sz="0" w:space="0" w:color="auto"/>
                <w:left w:val="none" w:sz="0" w:space="0" w:color="auto"/>
                <w:bottom w:val="none" w:sz="0" w:space="0" w:color="auto"/>
                <w:right w:val="none" w:sz="0" w:space="0" w:color="auto"/>
              </w:divBdr>
            </w:div>
            <w:div w:id="1780371644">
              <w:marLeft w:val="0"/>
              <w:marRight w:val="0"/>
              <w:marTop w:val="0"/>
              <w:marBottom w:val="0"/>
              <w:divBdr>
                <w:top w:val="none" w:sz="0" w:space="0" w:color="auto"/>
                <w:left w:val="none" w:sz="0" w:space="0" w:color="auto"/>
                <w:bottom w:val="none" w:sz="0" w:space="0" w:color="auto"/>
                <w:right w:val="none" w:sz="0" w:space="0" w:color="auto"/>
              </w:divBdr>
            </w:div>
            <w:div w:id="1388184151">
              <w:marLeft w:val="0"/>
              <w:marRight w:val="0"/>
              <w:marTop w:val="0"/>
              <w:marBottom w:val="0"/>
              <w:divBdr>
                <w:top w:val="none" w:sz="0" w:space="0" w:color="auto"/>
                <w:left w:val="none" w:sz="0" w:space="0" w:color="auto"/>
                <w:bottom w:val="none" w:sz="0" w:space="0" w:color="auto"/>
                <w:right w:val="none" w:sz="0" w:space="0" w:color="auto"/>
              </w:divBdr>
            </w:div>
            <w:div w:id="979698604">
              <w:marLeft w:val="0"/>
              <w:marRight w:val="0"/>
              <w:marTop w:val="0"/>
              <w:marBottom w:val="0"/>
              <w:divBdr>
                <w:top w:val="none" w:sz="0" w:space="0" w:color="auto"/>
                <w:left w:val="none" w:sz="0" w:space="0" w:color="auto"/>
                <w:bottom w:val="none" w:sz="0" w:space="0" w:color="auto"/>
                <w:right w:val="none" w:sz="0" w:space="0" w:color="auto"/>
              </w:divBdr>
            </w:div>
            <w:div w:id="1742943119">
              <w:marLeft w:val="0"/>
              <w:marRight w:val="0"/>
              <w:marTop w:val="0"/>
              <w:marBottom w:val="0"/>
              <w:divBdr>
                <w:top w:val="none" w:sz="0" w:space="0" w:color="auto"/>
                <w:left w:val="none" w:sz="0" w:space="0" w:color="auto"/>
                <w:bottom w:val="none" w:sz="0" w:space="0" w:color="auto"/>
                <w:right w:val="none" w:sz="0" w:space="0" w:color="auto"/>
              </w:divBdr>
            </w:div>
            <w:div w:id="402459133">
              <w:marLeft w:val="0"/>
              <w:marRight w:val="0"/>
              <w:marTop w:val="0"/>
              <w:marBottom w:val="0"/>
              <w:divBdr>
                <w:top w:val="none" w:sz="0" w:space="0" w:color="auto"/>
                <w:left w:val="none" w:sz="0" w:space="0" w:color="auto"/>
                <w:bottom w:val="none" w:sz="0" w:space="0" w:color="auto"/>
                <w:right w:val="none" w:sz="0" w:space="0" w:color="auto"/>
              </w:divBdr>
            </w:div>
            <w:div w:id="1280453857">
              <w:marLeft w:val="0"/>
              <w:marRight w:val="0"/>
              <w:marTop w:val="0"/>
              <w:marBottom w:val="0"/>
              <w:divBdr>
                <w:top w:val="none" w:sz="0" w:space="0" w:color="auto"/>
                <w:left w:val="none" w:sz="0" w:space="0" w:color="auto"/>
                <w:bottom w:val="none" w:sz="0" w:space="0" w:color="auto"/>
                <w:right w:val="none" w:sz="0" w:space="0" w:color="auto"/>
              </w:divBdr>
            </w:div>
            <w:div w:id="1244802554">
              <w:marLeft w:val="0"/>
              <w:marRight w:val="0"/>
              <w:marTop w:val="0"/>
              <w:marBottom w:val="0"/>
              <w:divBdr>
                <w:top w:val="none" w:sz="0" w:space="0" w:color="auto"/>
                <w:left w:val="none" w:sz="0" w:space="0" w:color="auto"/>
                <w:bottom w:val="none" w:sz="0" w:space="0" w:color="auto"/>
                <w:right w:val="none" w:sz="0" w:space="0" w:color="auto"/>
              </w:divBdr>
            </w:div>
            <w:div w:id="1535266876">
              <w:marLeft w:val="0"/>
              <w:marRight w:val="0"/>
              <w:marTop w:val="0"/>
              <w:marBottom w:val="0"/>
              <w:divBdr>
                <w:top w:val="none" w:sz="0" w:space="0" w:color="auto"/>
                <w:left w:val="none" w:sz="0" w:space="0" w:color="auto"/>
                <w:bottom w:val="none" w:sz="0" w:space="0" w:color="auto"/>
                <w:right w:val="none" w:sz="0" w:space="0" w:color="auto"/>
              </w:divBdr>
            </w:div>
            <w:div w:id="858860000">
              <w:marLeft w:val="0"/>
              <w:marRight w:val="0"/>
              <w:marTop w:val="0"/>
              <w:marBottom w:val="0"/>
              <w:divBdr>
                <w:top w:val="none" w:sz="0" w:space="0" w:color="auto"/>
                <w:left w:val="none" w:sz="0" w:space="0" w:color="auto"/>
                <w:bottom w:val="none" w:sz="0" w:space="0" w:color="auto"/>
                <w:right w:val="none" w:sz="0" w:space="0" w:color="auto"/>
              </w:divBdr>
            </w:div>
            <w:div w:id="303049325">
              <w:marLeft w:val="0"/>
              <w:marRight w:val="0"/>
              <w:marTop w:val="0"/>
              <w:marBottom w:val="0"/>
              <w:divBdr>
                <w:top w:val="none" w:sz="0" w:space="0" w:color="auto"/>
                <w:left w:val="none" w:sz="0" w:space="0" w:color="auto"/>
                <w:bottom w:val="none" w:sz="0" w:space="0" w:color="auto"/>
                <w:right w:val="none" w:sz="0" w:space="0" w:color="auto"/>
              </w:divBdr>
            </w:div>
            <w:div w:id="595941477">
              <w:marLeft w:val="0"/>
              <w:marRight w:val="0"/>
              <w:marTop w:val="0"/>
              <w:marBottom w:val="0"/>
              <w:divBdr>
                <w:top w:val="none" w:sz="0" w:space="0" w:color="auto"/>
                <w:left w:val="none" w:sz="0" w:space="0" w:color="auto"/>
                <w:bottom w:val="none" w:sz="0" w:space="0" w:color="auto"/>
                <w:right w:val="none" w:sz="0" w:space="0" w:color="auto"/>
              </w:divBdr>
            </w:div>
            <w:div w:id="780489018">
              <w:marLeft w:val="0"/>
              <w:marRight w:val="0"/>
              <w:marTop w:val="0"/>
              <w:marBottom w:val="0"/>
              <w:divBdr>
                <w:top w:val="none" w:sz="0" w:space="0" w:color="auto"/>
                <w:left w:val="none" w:sz="0" w:space="0" w:color="auto"/>
                <w:bottom w:val="none" w:sz="0" w:space="0" w:color="auto"/>
                <w:right w:val="none" w:sz="0" w:space="0" w:color="auto"/>
              </w:divBdr>
            </w:div>
            <w:div w:id="1231581067">
              <w:marLeft w:val="0"/>
              <w:marRight w:val="0"/>
              <w:marTop w:val="0"/>
              <w:marBottom w:val="0"/>
              <w:divBdr>
                <w:top w:val="none" w:sz="0" w:space="0" w:color="auto"/>
                <w:left w:val="none" w:sz="0" w:space="0" w:color="auto"/>
                <w:bottom w:val="none" w:sz="0" w:space="0" w:color="auto"/>
                <w:right w:val="none" w:sz="0" w:space="0" w:color="auto"/>
              </w:divBdr>
            </w:div>
            <w:div w:id="1336491998">
              <w:marLeft w:val="0"/>
              <w:marRight w:val="0"/>
              <w:marTop w:val="0"/>
              <w:marBottom w:val="0"/>
              <w:divBdr>
                <w:top w:val="none" w:sz="0" w:space="0" w:color="auto"/>
                <w:left w:val="none" w:sz="0" w:space="0" w:color="auto"/>
                <w:bottom w:val="none" w:sz="0" w:space="0" w:color="auto"/>
                <w:right w:val="none" w:sz="0" w:space="0" w:color="auto"/>
              </w:divBdr>
            </w:div>
            <w:div w:id="1008409948">
              <w:marLeft w:val="0"/>
              <w:marRight w:val="0"/>
              <w:marTop w:val="0"/>
              <w:marBottom w:val="0"/>
              <w:divBdr>
                <w:top w:val="none" w:sz="0" w:space="0" w:color="auto"/>
                <w:left w:val="none" w:sz="0" w:space="0" w:color="auto"/>
                <w:bottom w:val="none" w:sz="0" w:space="0" w:color="auto"/>
                <w:right w:val="none" w:sz="0" w:space="0" w:color="auto"/>
              </w:divBdr>
            </w:div>
            <w:div w:id="1872498550">
              <w:marLeft w:val="0"/>
              <w:marRight w:val="0"/>
              <w:marTop w:val="0"/>
              <w:marBottom w:val="0"/>
              <w:divBdr>
                <w:top w:val="none" w:sz="0" w:space="0" w:color="auto"/>
                <w:left w:val="none" w:sz="0" w:space="0" w:color="auto"/>
                <w:bottom w:val="none" w:sz="0" w:space="0" w:color="auto"/>
                <w:right w:val="none" w:sz="0" w:space="0" w:color="auto"/>
              </w:divBdr>
            </w:div>
            <w:div w:id="510919269">
              <w:marLeft w:val="0"/>
              <w:marRight w:val="0"/>
              <w:marTop w:val="0"/>
              <w:marBottom w:val="0"/>
              <w:divBdr>
                <w:top w:val="none" w:sz="0" w:space="0" w:color="auto"/>
                <w:left w:val="none" w:sz="0" w:space="0" w:color="auto"/>
                <w:bottom w:val="none" w:sz="0" w:space="0" w:color="auto"/>
                <w:right w:val="none" w:sz="0" w:space="0" w:color="auto"/>
              </w:divBdr>
            </w:div>
            <w:div w:id="1684893461">
              <w:marLeft w:val="0"/>
              <w:marRight w:val="0"/>
              <w:marTop w:val="0"/>
              <w:marBottom w:val="0"/>
              <w:divBdr>
                <w:top w:val="none" w:sz="0" w:space="0" w:color="auto"/>
                <w:left w:val="none" w:sz="0" w:space="0" w:color="auto"/>
                <w:bottom w:val="none" w:sz="0" w:space="0" w:color="auto"/>
                <w:right w:val="none" w:sz="0" w:space="0" w:color="auto"/>
              </w:divBdr>
            </w:div>
            <w:div w:id="813177745">
              <w:marLeft w:val="0"/>
              <w:marRight w:val="0"/>
              <w:marTop w:val="0"/>
              <w:marBottom w:val="0"/>
              <w:divBdr>
                <w:top w:val="none" w:sz="0" w:space="0" w:color="auto"/>
                <w:left w:val="none" w:sz="0" w:space="0" w:color="auto"/>
                <w:bottom w:val="none" w:sz="0" w:space="0" w:color="auto"/>
                <w:right w:val="none" w:sz="0" w:space="0" w:color="auto"/>
              </w:divBdr>
            </w:div>
            <w:div w:id="269360029">
              <w:marLeft w:val="0"/>
              <w:marRight w:val="0"/>
              <w:marTop w:val="0"/>
              <w:marBottom w:val="0"/>
              <w:divBdr>
                <w:top w:val="none" w:sz="0" w:space="0" w:color="auto"/>
                <w:left w:val="none" w:sz="0" w:space="0" w:color="auto"/>
                <w:bottom w:val="none" w:sz="0" w:space="0" w:color="auto"/>
                <w:right w:val="none" w:sz="0" w:space="0" w:color="auto"/>
              </w:divBdr>
            </w:div>
            <w:div w:id="1671252106">
              <w:marLeft w:val="0"/>
              <w:marRight w:val="0"/>
              <w:marTop w:val="0"/>
              <w:marBottom w:val="0"/>
              <w:divBdr>
                <w:top w:val="none" w:sz="0" w:space="0" w:color="auto"/>
                <w:left w:val="none" w:sz="0" w:space="0" w:color="auto"/>
                <w:bottom w:val="none" w:sz="0" w:space="0" w:color="auto"/>
                <w:right w:val="none" w:sz="0" w:space="0" w:color="auto"/>
              </w:divBdr>
            </w:div>
            <w:div w:id="2098791372">
              <w:marLeft w:val="0"/>
              <w:marRight w:val="0"/>
              <w:marTop w:val="0"/>
              <w:marBottom w:val="0"/>
              <w:divBdr>
                <w:top w:val="none" w:sz="0" w:space="0" w:color="auto"/>
                <w:left w:val="none" w:sz="0" w:space="0" w:color="auto"/>
                <w:bottom w:val="none" w:sz="0" w:space="0" w:color="auto"/>
                <w:right w:val="none" w:sz="0" w:space="0" w:color="auto"/>
              </w:divBdr>
            </w:div>
            <w:div w:id="527570316">
              <w:marLeft w:val="0"/>
              <w:marRight w:val="0"/>
              <w:marTop w:val="0"/>
              <w:marBottom w:val="0"/>
              <w:divBdr>
                <w:top w:val="none" w:sz="0" w:space="0" w:color="auto"/>
                <w:left w:val="none" w:sz="0" w:space="0" w:color="auto"/>
                <w:bottom w:val="none" w:sz="0" w:space="0" w:color="auto"/>
                <w:right w:val="none" w:sz="0" w:space="0" w:color="auto"/>
              </w:divBdr>
            </w:div>
            <w:div w:id="895092903">
              <w:marLeft w:val="0"/>
              <w:marRight w:val="0"/>
              <w:marTop w:val="0"/>
              <w:marBottom w:val="0"/>
              <w:divBdr>
                <w:top w:val="none" w:sz="0" w:space="0" w:color="auto"/>
                <w:left w:val="none" w:sz="0" w:space="0" w:color="auto"/>
                <w:bottom w:val="none" w:sz="0" w:space="0" w:color="auto"/>
                <w:right w:val="none" w:sz="0" w:space="0" w:color="auto"/>
              </w:divBdr>
            </w:div>
            <w:div w:id="1750420327">
              <w:marLeft w:val="0"/>
              <w:marRight w:val="0"/>
              <w:marTop w:val="0"/>
              <w:marBottom w:val="0"/>
              <w:divBdr>
                <w:top w:val="none" w:sz="0" w:space="0" w:color="auto"/>
                <w:left w:val="none" w:sz="0" w:space="0" w:color="auto"/>
                <w:bottom w:val="none" w:sz="0" w:space="0" w:color="auto"/>
                <w:right w:val="none" w:sz="0" w:space="0" w:color="auto"/>
              </w:divBdr>
            </w:div>
            <w:div w:id="1547183759">
              <w:marLeft w:val="0"/>
              <w:marRight w:val="0"/>
              <w:marTop w:val="0"/>
              <w:marBottom w:val="0"/>
              <w:divBdr>
                <w:top w:val="none" w:sz="0" w:space="0" w:color="auto"/>
                <w:left w:val="none" w:sz="0" w:space="0" w:color="auto"/>
                <w:bottom w:val="none" w:sz="0" w:space="0" w:color="auto"/>
                <w:right w:val="none" w:sz="0" w:space="0" w:color="auto"/>
              </w:divBdr>
            </w:div>
            <w:div w:id="1249465294">
              <w:marLeft w:val="0"/>
              <w:marRight w:val="0"/>
              <w:marTop w:val="0"/>
              <w:marBottom w:val="0"/>
              <w:divBdr>
                <w:top w:val="none" w:sz="0" w:space="0" w:color="auto"/>
                <w:left w:val="none" w:sz="0" w:space="0" w:color="auto"/>
                <w:bottom w:val="none" w:sz="0" w:space="0" w:color="auto"/>
                <w:right w:val="none" w:sz="0" w:space="0" w:color="auto"/>
              </w:divBdr>
            </w:div>
            <w:div w:id="393772905">
              <w:marLeft w:val="0"/>
              <w:marRight w:val="0"/>
              <w:marTop w:val="0"/>
              <w:marBottom w:val="0"/>
              <w:divBdr>
                <w:top w:val="none" w:sz="0" w:space="0" w:color="auto"/>
                <w:left w:val="none" w:sz="0" w:space="0" w:color="auto"/>
                <w:bottom w:val="none" w:sz="0" w:space="0" w:color="auto"/>
                <w:right w:val="none" w:sz="0" w:space="0" w:color="auto"/>
              </w:divBdr>
            </w:div>
            <w:div w:id="139613265">
              <w:marLeft w:val="0"/>
              <w:marRight w:val="0"/>
              <w:marTop w:val="0"/>
              <w:marBottom w:val="0"/>
              <w:divBdr>
                <w:top w:val="none" w:sz="0" w:space="0" w:color="auto"/>
                <w:left w:val="none" w:sz="0" w:space="0" w:color="auto"/>
                <w:bottom w:val="none" w:sz="0" w:space="0" w:color="auto"/>
                <w:right w:val="none" w:sz="0" w:space="0" w:color="auto"/>
              </w:divBdr>
            </w:div>
            <w:div w:id="1004430826">
              <w:marLeft w:val="0"/>
              <w:marRight w:val="0"/>
              <w:marTop w:val="0"/>
              <w:marBottom w:val="0"/>
              <w:divBdr>
                <w:top w:val="none" w:sz="0" w:space="0" w:color="auto"/>
                <w:left w:val="none" w:sz="0" w:space="0" w:color="auto"/>
                <w:bottom w:val="none" w:sz="0" w:space="0" w:color="auto"/>
                <w:right w:val="none" w:sz="0" w:space="0" w:color="auto"/>
              </w:divBdr>
            </w:div>
            <w:div w:id="1450202212">
              <w:marLeft w:val="0"/>
              <w:marRight w:val="0"/>
              <w:marTop w:val="0"/>
              <w:marBottom w:val="0"/>
              <w:divBdr>
                <w:top w:val="none" w:sz="0" w:space="0" w:color="auto"/>
                <w:left w:val="none" w:sz="0" w:space="0" w:color="auto"/>
                <w:bottom w:val="none" w:sz="0" w:space="0" w:color="auto"/>
                <w:right w:val="none" w:sz="0" w:space="0" w:color="auto"/>
              </w:divBdr>
            </w:div>
            <w:div w:id="794636376">
              <w:marLeft w:val="0"/>
              <w:marRight w:val="0"/>
              <w:marTop w:val="0"/>
              <w:marBottom w:val="0"/>
              <w:divBdr>
                <w:top w:val="none" w:sz="0" w:space="0" w:color="auto"/>
                <w:left w:val="none" w:sz="0" w:space="0" w:color="auto"/>
                <w:bottom w:val="none" w:sz="0" w:space="0" w:color="auto"/>
                <w:right w:val="none" w:sz="0" w:space="0" w:color="auto"/>
              </w:divBdr>
            </w:div>
            <w:div w:id="966400541">
              <w:marLeft w:val="0"/>
              <w:marRight w:val="0"/>
              <w:marTop w:val="0"/>
              <w:marBottom w:val="0"/>
              <w:divBdr>
                <w:top w:val="none" w:sz="0" w:space="0" w:color="auto"/>
                <w:left w:val="none" w:sz="0" w:space="0" w:color="auto"/>
                <w:bottom w:val="none" w:sz="0" w:space="0" w:color="auto"/>
                <w:right w:val="none" w:sz="0" w:space="0" w:color="auto"/>
              </w:divBdr>
            </w:div>
            <w:div w:id="1600944987">
              <w:marLeft w:val="0"/>
              <w:marRight w:val="0"/>
              <w:marTop w:val="0"/>
              <w:marBottom w:val="0"/>
              <w:divBdr>
                <w:top w:val="none" w:sz="0" w:space="0" w:color="auto"/>
                <w:left w:val="none" w:sz="0" w:space="0" w:color="auto"/>
                <w:bottom w:val="none" w:sz="0" w:space="0" w:color="auto"/>
                <w:right w:val="none" w:sz="0" w:space="0" w:color="auto"/>
              </w:divBdr>
            </w:div>
            <w:div w:id="1853490680">
              <w:marLeft w:val="0"/>
              <w:marRight w:val="0"/>
              <w:marTop w:val="0"/>
              <w:marBottom w:val="0"/>
              <w:divBdr>
                <w:top w:val="none" w:sz="0" w:space="0" w:color="auto"/>
                <w:left w:val="none" w:sz="0" w:space="0" w:color="auto"/>
                <w:bottom w:val="none" w:sz="0" w:space="0" w:color="auto"/>
                <w:right w:val="none" w:sz="0" w:space="0" w:color="auto"/>
              </w:divBdr>
            </w:div>
            <w:div w:id="1961446651">
              <w:marLeft w:val="0"/>
              <w:marRight w:val="0"/>
              <w:marTop w:val="0"/>
              <w:marBottom w:val="0"/>
              <w:divBdr>
                <w:top w:val="none" w:sz="0" w:space="0" w:color="auto"/>
                <w:left w:val="none" w:sz="0" w:space="0" w:color="auto"/>
                <w:bottom w:val="none" w:sz="0" w:space="0" w:color="auto"/>
                <w:right w:val="none" w:sz="0" w:space="0" w:color="auto"/>
              </w:divBdr>
            </w:div>
            <w:div w:id="1280331306">
              <w:marLeft w:val="0"/>
              <w:marRight w:val="0"/>
              <w:marTop w:val="0"/>
              <w:marBottom w:val="0"/>
              <w:divBdr>
                <w:top w:val="none" w:sz="0" w:space="0" w:color="auto"/>
                <w:left w:val="none" w:sz="0" w:space="0" w:color="auto"/>
                <w:bottom w:val="none" w:sz="0" w:space="0" w:color="auto"/>
                <w:right w:val="none" w:sz="0" w:space="0" w:color="auto"/>
              </w:divBdr>
            </w:div>
            <w:div w:id="1178689213">
              <w:marLeft w:val="0"/>
              <w:marRight w:val="0"/>
              <w:marTop w:val="0"/>
              <w:marBottom w:val="0"/>
              <w:divBdr>
                <w:top w:val="none" w:sz="0" w:space="0" w:color="auto"/>
                <w:left w:val="none" w:sz="0" w:space="0" w:color="auto"/>
                <w:bottom w:val="none" w:sz="0" w:space="0" w:color="auto"/>
                <w:right w:val="none" w:sz="0" w:space="0" w:color="auto"/>
              </w:divBdr>
            </w:div>
            <w:div w:id="585305227">
              <w:marLeft w:val="0"/>
              <w:marRight w:val="0"/>
              <w:marTop w:val="0"/>
              <w:marBottom w:val="0"/>
              <w:divBdr>
                <w:top w:val="none" w:sz="0" w:space="0" w:color="auto"/>
                <w:left w:val="none" w:sz="0" w:space="0" w:color="auto"/>
                <w:bottom w:val="none" w:sz="0" w:space="0" w:color="auto"/>
                <w:right w:val="none" w:sz="0" w:space="0" w:color="auto"/>
              </w:divBdr>
            </w:div>
            <w:div w:id="794449953">
              <w:marLeft w:val="0"/>
              <w:marRight w:val="0"/>
              <w:marTop w:val="0"/>
              <w:marBottom w:val="0"/>
              <w:divBdr>
                <w:top w:val="none" w:sz="0" w:space="0" w:color="auto"/>
                <w:left w:val="none" w:sz="0" w:space="0" w:color="auto"/>
                <w:bottom w:val="none" w:sz="0" w:space="0" w:color="auto"/>
                <w:right w:val="none" w:sz="0" w:space="0" w:color="auto"/>
              </w:divBdr>
            </w:div>
            <w:div w:id="441843778">
              <w:marLeft w:val="0"/>
              <w:marRight w:val="0"/>
              <w:marTop w:val="0"/>
              <w:marBottom w:val="0"/>
              <w:divBdr>
                <w:top w:val="none" w:sz="0" w:space="0" w:color="auto"/>
                <w:left w:val="none" w:sz="0" w:space="0" w:color="auto"/>
                <w:bottom w:val="none" w:sz="0" w:space="0" w:color="auto"/>
                <w:right w:val="none" w:sz="0" w:space="0" w:color="auto"/>
              </w:divBdr>
            </w:div>
            <w:div w:id="1660184219">
              <w:marLeft w:val="0"/>
              <w:marRight w:val="0"/>
              <w:marTop w:val="0"/>
              <w:marBottom w:val="0"/>
              <w:divBdr>
                <w:top w:val="none" w:sz="0" w:space="0" w:color="auto"/>
                <w:left w:val="none" w:sz="0" w:space="0" w:color="auto"/>
                <w:bottom w:val="none" w:sz="0" w:space="0" w:color="auto"/>
                <w:right w:val="none" w:sz="0" w:space="0" w:color="auto"/>
              </w:divBdr>
            </w:div>
            <w:div w:id="1737970114">
              <w:marLeft w:val="0"/>
              <w:marRight w:val="0"/>
              <w:marTop w:val="0"/>
              <w:marBottom w:val="0"/>
              <w:divBdr>
                <w:top w:val="none" w:sz="0" w:space="0" w:color="auto"/>
                <w:left w:val="none" w:sz="0" w:space="0" w:color="auto"/>
                <w:bottom w:val="none" w:sz="0" w:space="0" w:color="auto"/>
                <w:right w:val="none" w:sz="0" w:space="0" w:color="auto"/>
              </w:divBdr>
            </w:div>
            <w:div w:id="722994574">
              <w:marLeft w:val="0"/>
              <w:marRight w:val="0"/>
              <w:marTop w:val="0"/>
              <w:marBottom w:val="0"/>
              <w:divBdr>
                <w:top w:val="none" w:sz="0" w:space="0" w:color="auto"/>
                <w:left w:val="none" w:sz="0" w:space="0" w:color="auto"/>
                <w:bottom w:val="none" w:sz="0" w:space="0" w:color="auto"/>
                <w:right w:val="none" w:sz="0" w:space="0" w:color="auto"/>
              </w:divBdr>
            </w:div>
            <w:div w:id="307636169">
              <w:marLeft w:val="0"/>
              <w:marRight w:val="0"/>
              <w:marTop w:val="0"/>
              <w:marBottom w:val="0"/>
              <w:divBdr>
                <w:top w:val="none" w:sz="0" w:space="0" w:color="auto"/>
                <w:left w:val="none" w:sz="0" w:space="0" w:color="auto"/>
                <w:bottom w:val="none" w:sz="0" w:space="0" w:color="auto"/>
                <w:right w:val="none" w:sz="0" w:space="0" w:color="auto"/>
              </w:divBdr>
            </w:div>
            <w:div w:id="1570844332">
              <w:marLeft w:val="0"/>
              <w:marRight w:val="0"/>
              <w:marTop w:val="0"/>
              <w:marBottom w:val="0"/>
              <w:divBdr>
                <w:top w:val="none" w:sz="0" w:space="0" w:color="auto"/>
                <w:left w:val="none" w:sz="0" w:space="0" w:color="auto"/>
                <w:bottom w:val="none" w:sz="0" w:space="0" w:color="auto"/>
                <w:right w:val="none" w:sz="0" w:space="0" w:color="auto"/>
              </w:divBdr>
            </w:div>
            <w:div w:id="387343726">
              <w:marLeft w:val="0"/>
              <w:marRight w:val="0"/>
              <w:marTop w:val="0"/>
              <w:marBottom w:val="0"/>
              <w:divBdr>
                <w:top w:val="none" w:sz="0" w:space="0" w:color="auto"/>
                <w:left w:val="none" w:sz="0" w:space="0" w:color="auto"/>
                <w:bottom w:val="none" w:sz="0" w:space="0" w:color="auto"/>
                <w:right w:val="none" w:sz="0" w:space="0" w:color="auto"/>
              </w:divBdr>
            </w:div>
            <w:div w:id="1536431074">
              <w:marLeft w:val="0"/>
              <w:marRight w:val="0"/>
              <w:marTop w:val="0"/>
              <w:marBottom w:val="0"/>
              <w:divBdr>
                <w:top w:val="none" w:sz="0" w:space="0" w:color="auto"/>
                <w:left w:val="none" w:sz="0" w:space="0" w:color="auto"/>
                <w:bottom w:val="none" w:sz="0" w:space="0" w:color="auto"/>
                <w:right w:val="none" w:sz="0" w:space="0" w:color="auto"/>
              </w:divBdr>
            </w:div>
            <w:div w:id="1709600198">
              <w:marLeft w:val="0"/>
              <w:marRight w:val="0"/>
              <w:marTop w:val="0"/>
              <w:marBottom w:val="0"/>
              <w:divBdr>
                <w:top w:val="none" w:sz="0" w:space="0" w:color="auto"/>
                <w:left w:val="none" w:sz="0" w:space="0" w:color="auto"/>
                <w:bottom w:val="none" w:sz="0" w:space="0" w:color="auto"/>
                <w:right w:val="none" w:sz="0" w:space="0" w:color="auto"/>
              </w:divBdr>
            </w:div>
            <w:div w:id="1788232530">
              <w:marLeft w:val="0"/>
              <w:marRight w:val="0"/>
              <w:marTop w:val="0"/>
              <w:marBottom w:val="0"/>
              <w:divBdr>
                <w:top w:val="none" w:sz="0" w:space="0" w:color="auto"/>
                <w:left w:val="none" w:sz="0" w:space="0" w:color="auto"/>
                <w:bottom w:val="none" w:sz="0" w:space="0" w:color="auto"/>
                <w:right w:val="none" w:sz="0" w:space="0" w:color="auto"/>
              </w:divBdr>
            </w:div>
            <w:div w:id="885750802">
              <w:marLeft w:val="0"/>
              <w:marRight w:val="0"/>
              <w:marTop w:val="0"/>
              <w:marBottom w:val="0"/>
              <w:divBdr>
                <w:top w:val="none" w:sz="0" w:space="0" w:color="auto"/>
                <w:left w:val="none" w:sz="0" w:space="0" w:color="auto"/>
                <w:bottom w:val="none" w:sz="0" w:space="0" w:color="auto"/>
                <w:right w:val="none" w:sz="0" w:space="0" w:color="auto"/>
              </w:divBdr>
            </w:div>
            <w:div w:id="2086218580">
              <w:marLeft w:val="0"/>
              <w:marRight w:val="0"/>
              <w:marTop w:val="0"/>
              <w:marBottom w:val="0"/>
              <w:divBdr>
                <w:top w:val="none" w:sz="0" w:space="0" w:color="auto"/>
                <w:left w:val="none" w:sz="0" w:space="0" w:color="auto"/>
                <w:bottom w:val="none" w:sz="0" w:space="0" w:color="auto"/>
                <w:right w:val="none" w:sz="0" w:space="0" w:color="auto"/>
              </w:divBdr>
            </w:div>
            <w:div w:id="1200433237">
              <w:marLeft w:val="0"/>
              <w:marRight w:val="0"/>
              <w:marTop w:val="0"/>
              <w:marBottom w:val="0"/>
              <w:divBdr>
                <w:top w:val="none" w:sz="0" w:space="0" w:color="auto"/>
                <w:left w:val="none" w:sz="0" w:space="0" w:color="auto"/>
                <w:bottom w:val="none" w:sz="0" w:space="0" w:color="auto"/>
                <w:right w:val="none" w:sz="0" w:space="0" w:color="auto"/>
              </w:divBdr>
            </w:div>
            <w:div w:id="1752698572">
              <w:marLeft w:val="0"/>
              <w:marRight w:val="0"/>
              <w:marTop w:val="0"/>
              <w:marBottom w:val="0"/>
              <w:divBdr>
                <w:top w:val="none" w:sz="0" w:space="0" w:color="auto"/>
                <w:left w:val="none" w:sz="0" w:space="0" w:color="auto"/>
                <w:bottom w:val="none" w:sz="0" w:space="0" w:color="auto"/>
                <w:right w:val="none" w:sz="0" w:space="0" w:color="auto"/>
              </w:divBdr>
            </w:div>
            <w:div w:id="914820968">
              <w:marLeft w:val="0"/>
              <w:marRight w:val="0"/>
              <w:marTop w:val="0"/>
              <w:marBottom w:val="0"/>
              <w:divBdr>
                <w:top w:val="none" w:sz="0" w:space="0" w:color="auto"/>
                <w:left w:val="none" w:sz="0" w:space="0" w:color="auto"/>
                <w:bottom w:val="none" w:sz="0" w:space="0" w:color="auto"/>
                <w:right w:val="none" w:sz="0" w:space="0" w:color="auto"/>
              </w:divBdr>
            </w:div>
            <w:div w:id="1204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57855">
      <w:bodyDiv w:val="1"/>
      <w:marLeft w:val="0"/>
      <w:marRight w:val="0"/>
      <w:marTop w:val="0"/>
      <w:marBottom w:val="0"/>
      <w:divBdr>
        <w:top w:val="none" w:sz="0" w:space="0" w:color="auto"/>
        <w:left w:val="none" w:sz="0" w:space="0" w:color="auto"/>
        <w:bottom w:val="none" w:sz="0" w:space="0" w:color="auto"/>
        <w:right w:val="none" w:sz="0" w:space="0" w:color="auto"/>
      </w:divBdr>
    </w:div>
    <w:div w:id="1034236942">
      <w:bodyDiv w:val="1"/>
      <w:marLeft w:val="0"/>
      <w:marRight w:val="0"/>
      <w:marTop w:val="0"/>
      <w:marBottom w:val="0"/>
      <w:divBdr>
        <w:top w:val="none" w:sz="0" w:space="0" w:color="auto"/>
        <w:left w:val="none" w:sz="0" w:space="0" w:color="auto"/>
        <w:bottom w:val="none" w:sz="0" w:space="0" w:color="auto"/>
        <w:right w:val="none" w:sz="0" w:space="0" w:color="auto"/>
      </w:divBdr>
    </w:div>
    <w:div w:id="1119451583">
      <w:bodyDiv w:val="1"/>
      <w:marLeft w:val="0"/>
      <w:marRight w:val="0"/>
      <w:marTop w:val="0"/>
      <w:marBottom w:val="0"/>
      <w:divBdr>
        <w:top w:val="none" w:sz="0" w:space="0" w:color="auto"/>
        <w:left w:val="none" w:sz="0" w:space="0" w:color="auto"/>
        <w:bottom w:val="none" w:sz="0" w:space="0" w:color="auto"/>
        <w:right w:val="none" w:sz="0" w:space="0" w:color="auto"/>
      </w:divBdr>
    </w:div>
    <w:div w:id="1178697367">
      <w:bodyDiv w:val="1"/>
      <w:marLeft w:val="0"/>
      <w:marRight w:val="0"/>
      <w:marTop w:val="0"/>
      <w:marBottom w:val="0"/>
      <w:divBdr>
        <w:top w:val="none" w:sz="0" w:space="0" w:color="auto"/>
        <w:left w:val="none" w:sz="0" w:space="0" w:color="auto"/>
        <w:bottom w:val="none" w:sz="0" w:space="0" w:color="auto"/>
        <w:right w:val="none" w:sz="0" w:space="0" w:color="auto"/>
      </w:divBdr>
    </w:div>
    <w:div w:id="1187017521">
      <w:bodyDiv w:val="1"/>
      <w:marLeft w:val="0"/>
      <w:marRight w:val="0"/>
      <w:marTop w:val="0"/>
      <w:marBottom w:val="0"/>
      <w:divBdr>
        <w:top w:val="none" w:sz="0" w:space="0" w:color="auto"/>
        <w:left w:val="none" w:sz="0" w:space="0" w:color="auto"/>
        <w:bottom w:val="none" w:sz="0" w:space="0" w:color="auto"/>
        <w:right w:val="none" w:sz="0" w:space="0" w:color="auto"/>
      </w:divBdr>
    </w:div>
    <w:div w:id="1190802319">
      <w:bodyDiv w:val="1"/>
      <w:marLeft w:val="0"/>
      <w:marRight w:val="0"/>
      <w:marTop w:val="0"/>
      <w:marBottom w:val="0"/>
      <w:divBdr>
        <w:top w:val="none" w:sz="0" w:space="0" w:color="auto"/>
        <w:left w:val="none" w:sz="0" w:space="0" w:color="auto"/>
        <w:bottom w:val="none" w:sz="0" w:space="0" w:color="auto"/>
        <w:right w:val="none" w:sz="0" w:space="0" w:color="auto"/>
      </w:divBdr>
      <w:divsChild>
        <w:div w:id="180289872">
          <w:marLeft w:val="547"/>
          <w:marRight w:val="0"/>
          <w:marTop w:val="0"/>
          <w:marBottom w:val="0"/>
          <w:divBdr>
            <w:top w:val="none" w:sz="0" w:space="0" w:color="auto"/>
            <w:left w:val="none" w:sz="0" w:space="0" w:color="auto"/>
            <w:bottom w:val="none" w:sz="0" w:space="0" w:color="auto"/>
            <w:right w:val="none" w:sz="0" w:space="0" w:color="auto"/>
          </w:divBdr>
        </w:div>
        <w:div w:id="655954787">
          <w:marLeft w:val="547"/>
          <w:marRight w:val="0"/>
          <w:marTop w:val="0"/>
          <w:marBottom w:val="0"/>
          <w:divBdr>
            <w:top w:val="none" w:sz="0" w:space="0" w:color="auto"/>
            <w:left w:val="none" w:sz="0" w:space="0" w:color="auto"/>
            <w:bottom w:val="none" w:sz="0" w:space="0" w:color="auto"/>
            <w:right w:val="none" w:sz="0" w:space="0" w:color="auto"/>
          </w:divBdr>
        </w:div>
      </w:divsChild>
    </w:div>
    <w:div w:id="1204714862">
      <w:bodyDiv w:val="1"/>
      <w:marLeft w:val="0"/>
      <w:marRight w:val="0"/>
      <w:marTop w:val="0"/>
      <w:marBottom w:val="0"/>
      <w:divBdr>
        <w:top w:val="none" w:sz="0" w:space="0" w:color="auto"/>
        <w:left w:val="none" w:sz="0" w:space="0" w:color="auto"/>
        <w:bottom w:val="none" w:sz="0" w:space="0" w:color="auto"/>
        <w:right w:val="none" w:sz="0" w:space="0" w:color="auto"/>
      </w:divBdr>
    </w:div>
    <w:div w:id="1208031430">
      <w:bodyDiv w:val="1"/>
      <w:marLeft w:val="0"/>
      <w:marRight w:val="0"/>
      <w:marTop w:val="0"/>
      <w:marBottom w:val="0"/>
      <w:divBdr>
        <w:top w:val="none" w:sz="0" w:space="0" w:color="auto"/>
        <w:left w:val="none" w:sz="0" w:space="0" w:color="auto"/>
        <w:bottom w:val="none" w:sz="0" w:space="0" w:color="auto"/>
        <w:right w:val="none" w:sz="0" w:space="0" w:color="auto"/>
      </w:divBdr>
    </w:div>
    <w:div w:id="1233851774">
      <w:bodyDiv w:val="1"/>
      <w:marLeft w:val="0"/>
      <w:marRight w:val="0"/>
      <w:marTop w:val="0"/>
      <w:marBottom w:val="0"/>
      <w:divBdr>
        <w:top w:val="none" w:sz="0" w:space="0" w:color="auto"/>
        <w:left w:val="none" w:sz="0" w:space="0" w:color="auto"/>
        <w:bottom w:val="none" w:sz="0" w:space="0" w:color="auto"/>
        <w:right w:val="none" w:sz="0" w:space="0" w:color="auto"/>
      </w:divBdr>
    </w:div>
    <w:div w:id="1252927779">
      <w:bodyDiv w:val="1"/>
      <w:marLeft w:val="0"/>
      <w:marRight w:val="0"/>
      <w:marTop w:val="0"/>
      <w:marBottom w:val="0"/>
      <w:divBdr>
        <w:top w:val="none" w:sz="0" w:space="0" w:color="auto"/>
        <w:left w:val="none" w:sz="0" w:space="0" w:color="auto"/>
        <w:bottom w:val="none" w:sz="0" w:space="0" w:color="auto"/>
        <w:right w:val="none" w:sz="0" w:space="0" w:color="auto"/>
      </w:divBdr>
    </w:div>
    <w:div w:id="1322540622">
      <w:bodyDiv w:val="1"/>
      <w:marLeft w:val="0"/>
      <w:marRight w:val="0"/>
      <w:marTop w:val="0"/>
      <w:marBottom w:val="0"/>
      <w:divBdr>
        <w:top w:val="none" w:sz="0" w:space="0" w:color="auto"/>
        <w:left w:val="none" w:sz="0" w:space="0" w:color="auto"/>
        <w:bottom w:val="none" w:sz="0" w:space="0" w:color="auto"/>
        <w:right w:val="none" w:sz="0" w:space="0" w:color="auto"/>
      </w:divBdr>
    </w:div>
    <w:div w:id="1340738569">
      <w:bodyDiv w:val="1"/>
      <w:marLeft w:val="0"/>
      <w:marRight w:val="0"/>
      <w:marTop w:val="0"/>
      <w:marBottom w:val="0"/>
      <w:divBdr>
        <w:top w:val="none" w:sz="0" w:space="0" w:color="auto"/>
        <w:left w:val="none" w:sz="0" w:space="0" w:color="auto"/>
        <w:bottom w:val="none" w:sz="0" w:space="0" w:color="auto"/>
        <w:right w:val="none" w:sz="0" w:space="0" w:color="auto"/>
      </w:divBdr>
    </w:div>
    <w:div w:id="1401292036">
      <w:bodyDiv w:val="1"/>
      <w:marLeft w:val="0"/>
      <w:marRight w:val="0"/>
      <w:marTop w:val="0"/>
      <w:marBottom w:val="0"/>
      <w:divBdr>
        <w:top w:val="none" w:sz="0" w:space="0" w:color="auto"/>
        <w:left w:val="none" w:sz="0" w:space="0" w:color="auto"/>
        <w:bottom w:val="none" w:sz="0" w:space="0" w:color="auto"/>
        <w:right w:val="none" w:sz="0" w:space="0" w:color="auto"/>
      </w:divBdr>
    </w:div>
    <w:div w:id="1445077965">
      <w:bodyDiv w:val="1"/>
      <w:marLeft w:val="0"/>
      <w:marRight w:val="0"/>
      <w:marTop w:val="0"/>
      <w:marBottom w:val="0"/>
      <w:divBdr>
        <w:top w:val="none" w:sz="0" w:space="0" w:color="auto"/>
        <w:left w:val="none" w:sz="0" w:space="0" w:color="auto"/>
        <w:bottom w:val="none" w:sz="0" w:space="0" w:color="auto"/>
        <w:right w:val="none" w:sz="0" w:space="0" w:color="auto"/>
      </w:divBdr>
      <w:divsChild>
        <w:div w:id="148524266">
          <w:marLeft w:val="2"/>
          <w:marRight w:val="0"/>
          <w:marTop w:val="0"/>
          <w:marBottom w:val="0"/>
          <w:divBdr>
            <w:top w:val="none" w:sz="0" w:space="0" w:color="auto"/>
            <w:left w:val="none" w:sz="0" w:space="0" w:color="auto"/>
            <w:bottom w:val="none" w:sz="0" w:space="0" w:color="auto"/>
            <w:right w:val="none" w:sz="0" w:space="0" w:color="auto"/>
          </w:divBdr>
        </w:div>
        <w:div w:id="1093890625">
          <w:marLeft w:val="2"/>
          <w:marRight w:val="0"/>
          <w:marTop w:val="0"/>
          <w:marBottom w:val="0"/>
          <w:divBdr>
            <w:top w:val="none" w:sz="0" w:space="0" w:color="auto"/>
            <w:left w:val="none" w:sz="0" w:space="0" w:color="auto"/>
            <w:bottom w:val="none" w:sz="0" w:space="0" w:color="auto"/>
            <w:right w:val="none" w:sz="0" w:space="0" w:color="auto"/>
          </w:divBdr>
        </w:div>
      </w:divsChild>
    </w:div>
    <w:div w:id="1447194715">
      <w:bodyDiv w:val="1"/>
      <w:marLeft w:val="0"/>
      <w:marRight w:val="0"/>
      <w:marTop w:val="0"/>
      <w:marBottom w:val="0"/>
      <w:divBdr>
        <w:top w:val="none" w:sz="0" w:space="0" w:color="auto"/>
        <w:left w:val="none" w:sz="0" w:space="0" w:color="auto"/>
        <w:bottom w:val="none" w:sz="0" w:space="0" w:color="auto"/>
        <w:right w:val="none" w:sz="0" w:space="0" w:color="auto"/>
      </w:divBdr>
    </w:div>
    <w:div w:id="1455638303">
      <w:bodyDiv w:val="1"/>
      <w:marLeft w:val="0"/>
      <w:marRight w:val="0"/>
      <w:marTop w:val="0"/>
      <w:marBottom w:val="0"/>
      <w:divBdr>
        <w:top w:val="none" w:sz="0" w:space="0" w:color="auto"/>
        <w:left w:val="none" w:sz="0" w:space="0" w:color="auto"/>
        <w:bottom w:val="none" w:sz="0" w:space="0" w:color="auto"/>
        <w:right w:val="none" w:sz="0" w:space="0" w:color="auto"/>
      </w:divBdr>
    </w:div>
    <w:div w:id="1486623528">
      <w:bodyDiv w:val="1"/>
      <w:marLeft w:val="0"/>
      <w:marRight w:val="0"/>
      <w:marTop w:val="0"/>
      <w:marBottom w:val="0"/>
      <w:divBdr>
        <w:top w:val="none" w:sz="0" w:space="0" w:color="auto"/>
        <w:left w:val="none" w:sz="0" w:space="0" w:color="auto"/>
        <w:bottom w:val="none" w:sz="0" w:space="0" w:color="auto"/>
        <w:right w:val="none" w:sz="0" w:space="0" w:color="auto"/>
      </w:divBdr>
      <w:divsChild>
        <w:div w:id="1034384271">
          <w:marLeft w:val="0"/>
          <w:marRight w:val="0"/>
          <w:marTop w:val="0"/>
          <w:marBottom w:val="0"/>
          <w:divBdr>
            <w:top w:val="none" w:sz="0" w:space="0" w:color="auto"/>
            <w:left w:val="none" w:sz="0" w:space="0" w:color="auto"/>
            <w:bottom w:val="none" w:sz="0" w:space="0" w:color="auto"/>
            <w:right w:val="none" w:sz="0" w:space="0" w:color="auto"/>
          </w:divBdr>
          <w:divsChild>
            <w:div w:id="1218978058">
              <w:marLeft w:val="0"/>
              <w:marRight w:val="0"/>
              <w:marTop w:val="0"/>
              <w:marBottom w:val="0"/>
              <w:divBdr>
                <w:top w:val="none" w:sz="0" w:space="0" w:color="auto"/>
                <w:left w:val="none" w:sz="0" w:space="0" w:color="auto"/>
                <w:bottom w:val="none" w:sz="0" w:space="0" w:color="auto"/>
                <w:right w:val="none" w:sz="0" w:space="0" w:color="auto"/>
              </w:divBdr>
            </w:div>
            <w:div w:id="72823769">
              <w:marLeft w:val="0"/>
              <w:marRight w:val="0"/>
              <w:marTop w:val="0"/>
              <w:marBottom w:val="0"/>
              <w:divBdr>
                <w:top w:val="none" w:sz="0" w:space="0" w:color="auto"/>
                <w:left w:val="none" w:sz="0" w:space="0" w:color="auto"/>
                <w:bottom w:val="none" w:sz="0" w:space="0" w:color="auto"/>
                <w:right w:val="none" w:sz="0" w:space="0" w:color="auto"/>
              </w:divBdr>
            </w:div>
            <w:div w:id="503210925">
              <w:marLeft w:val="0"/>
              <w:marRight w:val="0"/>
              <w:marTop w:val="0"/>
              <w:marBottom w:val="0"/>
              <w:divBdr>
                <w:top w:val="none" w:sz="0" w:space="0" w:color="auto"/>
                <w:left w:val="none" w:sz="0" w:space="0" w:color="auto"/>
                <w:bottom w:val="none" w:sz="0" w:space="0" w:color="auto"/>
                <w:right w:val="none" w:sz="0" w:space="0" w:color="auto"/>
              </w:divBdr>
            </w:div>
            <w:div w:id="2031056204">
              <w:marLeft w:val="0"/>
              <w:marRight w:val="0"/>
              <w:marTop w:val="0"/>
              <w:marBottom w:val="0"/>
              <w:divBdr>
                <w:top w:val="none" w:sz="0" w:space="0" w:color="auto"/>
                <w:left w:val="none" w:sz="0" w:space="0" w:color="auto"/>
                <w:bottom w:val="none" w:sz="0" w:space="0" w:color="auto"/>
                <w:right w:val="none" w:sz="0" w:space="0" w:color="auto"/>
              </w:divBdr>
            </w:div>
            <w:div w:id="10643991">
              <w:marLeft w:val="0"/>
              <w:marRight w:val="0"/>
              <w:marTop w:val="0"/>
              <w:marBottom w:val="0"/>
              <w:divBdr>
                <w:top w:val="none" w:sz="0" w:space="0" w:color="auto"/>
                <w:left w:val="none" w:sz="0" w:space="0" w:color="auto"/>
                <w:bottom w:val="none" w:sz="0" w:space="0" w:color="auto"/>
                <w:right w:val="none" w:sz="0" w:space="0" w:color="auto"/>
              </w:divBdr>
            </w:div>
            <w:div w:id="240413945">
              <w:marLeft w:val="0"/>
              <w:marRight w:val="0"/>
              <w:marTop w:val="0"/>
              <w:marBottom w:val="0"/>
              <w:divBdr>
                <w:top w:val="none" w:sz="0" w:space="0" w:color="auto"/>
                <w:left w:val="none" w:sz="0" w:space="0" w:color="auto"/>
                <w:bottom w:val="none" w:sz="0" w:space="0" w:color="auto"/>
                <w:right w:val="none" w:sz="0" w:space="0" w:color="auto"/>
              </w:divBdr>
            </w:div>
            <w:div w:id="646326754">
              <w:marLeft w:val="0"/>
              <w:marRight w:val="0"/>
              <w:marTop w:val="0"/>
              <w:marBottom w:val="0"/>
              <w:divBdr>
                <w:top w:val="none" w:sz="0" w:space="0" w:color="auto"/>
                <w:left w:val="none" w:sz="0" w:space="0" w:color="auto"/>
                <w:bottom w:val="none" w:sz="0" w:space="0" w:color="auto"/>
                <w:right w:val="none" w:sz="0" w:space="0" w:color="auto"/>
              </w:divBdr>
            </w:div>
            <w:div w:id="1146821694">
              <w:marLeft w:val="0"/>
              <w:marRight w:val="0"/>
              <w:marTop w:val="0"/>
              <w:marBottom w:val="0"/>
              <w:divBdr>
                <w:top w:val="none" w:sz="0" w:space="0" w:color="auto"/>
                <w:left w:val="none" w:sz="0" w:space="0" w:color="auto"/>
                <w:bottom w:val="none" w:sz="0" w:space="0" w:color="auto"/>
                <w:right w:val="none" w:sz="0" w:space="0" w:color="auto"/>
              </w:divBdr>
            </w:div>
            <w:div w:id="336855400">
              <w:marLeft w:val="0"/>
              <w:marRight w:val="0"/>
              <w:marTop w:val="0"/>
              <w:marBottom w:val="0"/>
              <w:divBdr>
                <w:top w:val="none" w:sz="0" w:space="0" w:color="auto"/>
                <w:left w:val="none" w:sz="0" w:space="0" w:color="auto"/>
                <w:bottom w:val="none" w:sz="0" w:space="0" w:color="auto"/>
                <w:right w:val="none" w:sz="0" w:space="0" w:color="auto"/>
              </w:divBdr>
            </w:div>
            <w:div w:id="1926567250">
              <w:marLeft w:val="0"/>
              <w:marRight w:val="0"/>
              <w:marTop w:val="0"/>
              <w:marBottom w:val="0"/>
              <w:divBdr>
                <w:top w:val="none" w:sz="0" w:space="0" w:color="auto"/>
                <w:left w:val="none" w:sz="0" w:space="0" w:color="auto"/>
                <w:bottom w:val="none" w:sz="0" w:space="0" w:color="auto"/>
                <w:right w:val="none" w:sz="0" w:space="0" w:color="auto"/>
              </w:divBdr>
            </w:div>
            <w:div w:id="1864316183">
              <w:marLeft w:val="0"/>
              <w:marRight w:val="0"/>
              <w:marTop w:val="0"/>
              <w:marBottom w:val="0"/>
              <w:divBdr>
                <w:top w:val="none" w:sz="0" w:space="0" w:color="auto"/>
                <w:left w:val="none" w:sz="0" w:space="0" w:color="auto"/>
                <w:bottom w:val="none" w:sz="0" w:space="0" w:color="auto"/>
                <w:right w:val="none" w:sz="0" w:space="0" w:color="auto"/>
              </w:divBdr>
            </w:div>
            <w:div w:id="1464689352">
              <w:marLeft w:val="0"/>
              <w:marRight w:val="0"/>
              <w:marTop w:val="0"/>
              <w:marBottom w:val="0"/>
              <w:divBdr>
                <w:top w:val="none" w:sz="0" w:space="0" w:color="auto"/>
                <w:left w:val="none" w:sz="0" w:space="0" w:color="auto"/>
                <w:bottom w:val="none" w:sz="0" w:space="0" w:color="auto"/>
                <w:right w:val="none" w:sz="0" w:space="0" w:color="auto"/>
              </w:divBdr>
            </w:div>
            <w:div w:id="1061367898">
              <w:marLeft w:val="0"/>
              <w:marRight w:val="0"/>
              <w:marTop w:val="0"/>
              <w:marBottom w:val="0"/>
              <w:divBdr>
                <w:top w:val="none" w:sz="0" w:space="0" w:color="auto"/>
                <w:left w:val="none" w:sz="0" w:space="0" w:color="auto"/>
                <w:bottom w:val="none" w:sz="0" w:space="0" w:color="auto"/>
                <w:right w:val="none" w:sz="0" w:space="0" w:color="auto"/>
              </w:divBdr>
            </w:div>
            <w:div w:id="1918322922">
              <w:marLeft w:val="0"/>
              <w:marRight w:val="0"/>
              <w:marTop w:val="0"/>
              <w:marBottom w:val="0"/>
              <w:divBdr>
                <w:top w:val="none" w:sz="0" w:space="0" w:color="auto"/>
                <w:left w:val="none" w:sz="0" w:space="0" w:color="auto"/>
                <w:bottom w:val="none" w:sz="0" w:space="0" w:color="auto"/>
                <w:right w:val="none" w:sz="0" w:space="0" w:color="auto"/>
              </w:divBdr>
            </w:div>
            <w:div w:id="1697342221">
              <w:marLeft w:val="0"/>
              <w:marRight w:val="0"/>
              <w:marTop w:val="0"/>
              <w:marBottom w:val="0"/>
              <w:divBdr>
                <w:top w:val="none" w:sz="0" w:space="0" w:color="auto"/>
                <w:left w:val="none" w:sz="0" w:space="0" w:color="auto"/>
                <w:bottom w:val="none" w:sz="0" w:space="0" w:color="auto"/>
                <w:right w:val="none" w:sz="0" w:space="0" w:color="auto"/>
              </w:divBdr>
            </w:div>
            <w:div w:id="447970051">
              <w:marLeft w:val="0"/>
              <w:marRight w:val="0"/>
              <w:marTop w:val="0"/>
              <w:marBottom w:val="0"/>
              <w:divBdr>
                <w:top w:val="none" w:sz="0" w:space="0" w:color="auto"/>
                <w:left w:val="none" w:sz="0" w:space="0" w:color="auto"/>
                <w:bottom w:val="none" w:sz="0" w:space="0" w:color="auto"/>
                <w:right w:val="none" w:sz="0" w:space="0" w:color="auto"/>
              </w:divBdr>
            </w:div>
            <w:div w:id="1437142687">
              <w:marLeft w:val="0"/>
              <w:marRight w:val="0"/>
              <w:marTop w:val="0"/>
              <w:marBottom w:val="0"/>
              <w:divBdr>
                <w:top w:val="none" w:sz="0" w:space="0" w:color="auto"/>
                <w:left w:val="none" w:sz="0" w:space="0" w:color="auto"/>
                <w:bottom w:val="none" w:sz="0" w:space="0" w:color="auto"/>
                <w:right w:val="none" w:sz="0" w:space="0" w:color="auto"/>
              </w:divBdr>
            </w:div>
            <w:div w:id="2033989756">
              <w:marLeft w:val="0"/>
              <w:marRight w:val="0"/>
              <w:marTop w:val="0"/>
              <w:marBottom w:val="0"/>
              <w:divBdr>
                <w:top w:val="none" w:sz="0" w:space="0" w:color="auto"/>
                <w:left w:val="none" w:sz="0" w:space="0" w:color="auto"/>
                <w:bottom w:val="none" w:sz="0" w:space="0" w:color="auto"/>
                <w:right w:val="none" w:sz="0" w:space="0" w:color="auto"/>
              </w:divBdr>
            </w:div>
            <w:div w:id="2070760822">
              <w:marLeft w:val="0"/>
              <w:marRight w:val="0"/>
              <w:marTop w:val="0"/>
              <w:marBottom w:val="0"/>
              <w:divBdr>
                <w:top w:val="none" w:sz="0" w:space="0" w:color="auto"/>
                <w:left w:val="none" w:sz="0" w:space="0" w:color="auto"/>
                <w:bottom w:val="none" w:sz="0" w:space="0" w:color="auto"/>
                <w:right w:val="none" w:sz="0" w:space="0" w:color="auto"/>
              </w:divBdr>
            </w:div>
            <w:div w:id="1399741343">
              <w:marLeft w:val="0"/>
              <w:marRight w:val="0"/>
              <w:marTop w:val="0"/>
              <w:marBottom w:val="0"/>
              <w:divBdr>
                <w:top w:val="none" w:sz="0" w:space="0" w:color="auto"/>
                <w:left w:val="none" w:sz="0" w:space="0" w:color="auto"/>
                <w:bottom w:val="none" w:sz="0" w:space="0" w:color="auto"/>
                <w:right w:val="none" w:sz="0" w:space="0" w:color="auto"/>
              </w:divBdr>
            </w:div>
            <w:div w:id="2109737693">
              <w:marLeft w:val="0"/>
              <w:marRight w:val="0"/>
              <w:marTop w:val="0"/>
              <w:marBottom w:val="0"/>
              <w:divBdr>
                <w:top w:val="none" w:sz="0" w:space="0" w:color="auto"/>
                <w:left w:val="none" w:sz="0" w:space="0" w:color="auto"/>
                <w:bottom w:val="none" w:sz="0" w:space="0" w:color="auto"/>
                <w:right w:val="none" w:sz="0" w:space="0" w:color="auto"/>
              </w:divBdr>
            </w:div>
            <w:div w:id="1243758330">
              <w:marLeft w:val="0"/>
              <w:marRight w:val="0"/>
              <w:marTop w:val="0"/>
              <w:marBottom w:val="0"/>
              <w:divBdr>
                <w:top w:val="none" w:sz="0" w:space="0" w:color="auto"/>
                <w:left w:val="none" w:sz="0" w:space="0" w:color="auto"/>
                <w:bottom w:val="none" w:sz="0" w:space="0" w:color="auto"/>
                <w:right w:val="none" w:sz="0" w:space="0" w:color="auto"/>
              </w:divBdr>
            </w:div>
            <w:div w:id="417094473">
              <w:marLeft w:val="0"/>
              <w:marRight w:val="0"/>
              <w:marTop w:val="0"/>
              <w:marBottom w:val="0"/>
              <w:divBdr>
                <w:top w:val="none" w:sz="0" w:space="0" w:color="auto"/>
                <w:left w:val="none" w:sz="0" w:space="0" w:color="auto"/>
                <w:bottom w:val="none" w:sz="0" w:space="0" w:color="auto"/>
                <w:right w:val="none" w:sz="0" w:space="0" w:color="auto"/>
              </w:divBdr>
            </w:div>
            <w:div w:id="414976869">
              <w:marLeft w:val="0"/>
              <w:marRight w:val="0"/>
              <w:marTop w:val="0"/>
              <w:marBottom w:val="0"/>
              <w:divBdr>
                <w:top w:val="none" w:sz="0" w:space="0" w:color="auto"/>
                <w:left w:val="none" w:sz="0" w:space="0" w:color="auto"/>
                <w:bottom w:val="none" w:sz="0" w:space="0" w:color="auto"/>
                <w:right w:val="none" w:sz="0" w:space="0" w:color="auto"/>
              </w:divBdr>
            </w:div>
            <w:div w:id="883061086">
              <w:marLeft w:val="0"/>
              <w:marRight w:val="0"/>
              <w:marTop w:val="0"/>
              <w:marBottom w:val="0"/>
              <w:divBdr>
                <w:top w:val="none" w:sz="0" w:space="0" w:color="auto"/>
                <w:left w:val="none" w:sz="0" w:space="0" w:color="auto"/>
                <w:bottom w:val="none" w:sz="0" w:space="0" w:color="auto"/>
                <w:right w:val="none" w:sz="0" w:space="0" w:color="auto"/>
              </w:divBdr>
            </w:div>
            <w:div w:id="1090856531">
              <w:marLeft w:val="0"/>
              <w:marRight w:val="0"/>
              <w:marTop w:val="0"/>
              <w:marBottom w:val="0"/>
              <w:divBdr>
                <w:top w:val="none" w:sz="0" w:space="0" w:color="auto"/>
                <w:left w:val="none" w:sz="0" w:space="0" w:color="auto"/>
                <w:bottom w:val="none" w:sz="0" w:space="0" w:color="auto"/>
                <w:right w:val="none" w:sz="0" w:space="0" w:color="auto"/>
              </w:divBdr>
            </w:div>
            <w:div w:id="1081100479">
              <w:marLeft w:val="0"/>
              <w:marRight w:val="0"/>
              <w:marTop w:val="0"/>
              <w:marBottom w:val="0"/>
              <w:divBdr>
                <w:top w:val="none" w:sz="0" w:space="0" w:color="auto"/>
                <w:left w:val="none" w:sz="0" w:space="0" w:color="auto"/>
                <w:bottom w:val="none" w:sz="0" w:space="0" w:color="auto"/>
                <w:right w:val="none" w:sz="0" w:space="0" w:color="auto"/>
              </w:divBdr>
            </w:div>
            <w:div w:id="1576278650">
              <w:marLeft w:val="0"/>
              <w:marRight w:val="0"/>
              <w:marTop w:val="0"/>
              <w:marBottom w:val="0"/>
              <w:divBdr>
                <w:top w:val="none" w:sz="0" w:space="0" w:color="auto"/>
                <w:left w:val="none" w:sz="0" w:space="0" w:color="auto"/>
                <w:bottom w:val="none" w:sz="0" w:space="0" w:color="auto"/>
                <w:right w:val="none" w:sz="0" w:space="0" w:color="auto"/>
              </w:divBdr>
            </w:div>
            <w:div w:id="937064063">
              <w:marLeft w:val="0"/>
              <w:marRight w:val="0"/>
              <w:marTop w:val="0"/>
              <w:marBottom w:val="0"/>
              <w:divBdr>
                <w:top w:val="none" w:sz="0" w:space="0" w:color="auto"/>
                <w:left w:val="none" w:sz="0" w:space="0" w:color="auto"/>
                <w:bottom w:val="none" w:sz="0" w:space="0" w:color="auto"/>
                <w:right w:val="none" w:sz="0" w:space="0" w:color="auto"/>
              </w:divBdr>
            </w:div>
            <w:div w:id="141386488">
              <w:marLeft w:val="0"/>
              <w:marRight w:val="0"/>
              <w:marTop w:val="0"/>
              <w:marBottom w:val="0"/>
              <w:divBdr>
                <w:top w:val="none" w:sz="0" w:space="0" w:color="auto"/>
                <w:left w:val="none" w:sz="0" w:space="0" w:color="auto"/>
                <w:bottom w:val="none" w:sz="0" w:space="0" w:color="auto"/>
                <w:right w:val="none" w:sz="0" w:space="0" w:color="auto"/>
              </w:divBdr>
            </w:div>
            <w:div w:id="1759791885">
              <w:marLeft w:val="0"/>
              <w:marRight w:val="0"/>
              <w:marTop w:val="0"/>
              <w:marBottom w:val="0"/>
              <w:divBdr>
                <w:top w:val="none" w:sz="0" w:space="0" w:color="auto"/>
                <w:left w:val="none" w:sz="0" w:space="0" w:color="auto"/>
                <w:bottom w:val="none" w:sz="0" w:space="0" w:color="auto"/>
                <w:right w:val="none" w:sz="0" w:space="0" w:color="auto"/>
              </w:divBdr>
            </w:div>
            <w:div w:id="1048190929">
              <w:marLeft w:val="0"/>
              <w:marRight w:val="0"/>
              <w:marTop w:val="0"/>
              <w:marBottom w:val="0"/>
              <w:divBdr>
                <w:top w:val="none" w:sz="0" w:space="0" w:color="auto"/>
                <w:left w:val="none" w:sz="0" w:space="0" w:color="auto"/>
                <w:bottom w:val="none" w:sz="0" w:space="0" w:color="auto"/>
                <w:right w:val="none" w:sz="0" w:space="0" w:color="auto"/>
              </w:divBdr>
            </w:div>
            <w:div w:id="921455521">
              <w:marLeft w:val="0"/>
              <w:marRight w:val="0"/>
              <w:marTop w:val="0"/>
              <w:marBottom w:val="0"/>
              <w:divBdr>
                <w:top w:val="none" w:sz="0" w:space="0" w:color="auto"/>
                <w:left w:val="none" w:sz="0" w:space="0" w:color="auto"/>
                <w:bottom w:val="none" w:sz="0" w:space="0" w:color="auto"/>
                <w:right w:val="none" w:sz="0" w:space="0" w:color="auto"/>
              </w:divBdr>
            </w:div>
            <w:div w:id="2082016658">
              <w:marLeft w:val="0"/>
              <w:marRight w:val="0"/>
              <w:marTop w:val="0"/>
              <w:marBottom w:val="0"/>
              <w:divBdr>
                <w:top w:val="none" w:sz="0" w:space="0" w:color="auto"/>
                <w:left w:val="none" w:sz="0" w:space="0" w:color="auto"/>
                <w:bottom w:val="none" w:sz="0" w:space="0" w:color="auto"/>
                <w:right w:val="none" w:sz="0" w:space="0" w:color="auto"/>
              </w:divBdr>
            </w:div>
            <w:div w:id="595528286">
              <w:marLeft w:val="0"/>
              <w:marRight w:val="0"/>
              <w:marTop w:val="0"/>
              <w:marBottom w:val="0"/>
              <w:divBdr>
                <w:top w:val="none" w:sz="0" w:space="0" w:color="auto"/>
                <w:left w:val="none" w:sz="0" w:space="0" w:color="auto"/>
                <w:bottom w:val="none" w:sz="0" w:space="0" w:color="auto"/>
                <w:right w:val="none" w:sz="0" w:space="0" w:color="auto"/>
              </w:divBdr>
            </w:div>
            <w:div w:id="963463911">
              <w:marLeft w:val="0"/>
              <w:marRight w:val="0"/>
              <w:marTop w:val="0"/>
              <w:marBottom w:val="0"/>
              <w:divBdr>
                <w:top w:val="none" w:sz="0" w:space="0" w:color="auto"/>
                <w:left w:val="none" w:sz="0" w:space="0" w:color="auto"/>
                <w:bottom w:val="none" w:sz="0" w:space="0" w:color="auto"/>
                <w:right w:val="none" w:sz="0" w:space="0" w:color="auto"/>
              </w:divBdr>
            </w:div>
            <w:div w:id="326249214">
              <w:marLeft w:val="0"/>
              <w:marRight w:val="0"/>
              <w:marTop w:val="0"/>
              <w:marBottom w:val="0"/>
              <w:divBdr>
                <w:top w:val="none" w:sz="0" w:space="0" w:color="auto"/>
                <w:left w:val="none" w:sz="0" w:space="0" w:color="auto"/>
                <w:bottom w:val="none" w:sz="0" w:space="0" w:color="auto"/>
                <w:right w:val="none" w:sz="0" w:space="0" w:color="auto"/>
              </w:divBdr>
            </w:div>
            <w:div w:id="1513183375">
              <w:marLeft w:val="0"/>
              <w:marRight w:val="0"/>
              <w:marTop w:val="0"/>
              <w:marBottom w:val="0"/>
              <w:divBdr>
                <w:top w:val="none" w:sz="0" w:space="0" w:color="auto"/>
                <w:left w:val="none" w:sz="0" w:space="0" w:color="auto"/>
                <w:bottom w:val="none" w:sz="0" w:space="0" w:color="auto"/>
                <w:right w:val="none" w:sz="0" w:space="0" w:color="auto"/>
              </w:divBdr>
            </w:div>
            <w:div w:id="313800950">
              <w:marLeft w:val="0"/>
              <w:marRight w:val="0"/>
              <w:marTop w:val="0"/>
              <w:marBottom w:val="0"/>
              <w:divBdr>
                <w:top w:val="none" w:sz="0" w:space="0" w:color="auto"/>
                <w:left w:val="none" w:sz="0" w:space="0" w:color="auto"/>
                <w:bottom w:val="none" w:sz="0" w:space="0" w:color="auto"/>
                <w:right w:val="none" w:sz="0" w:space="0" w:color="auto"/>
              </w:divBdr>
            </w:div>
            <w:div w:id="1483618566">
              <w:marLeft w:val="0"/>
              <w:marRight w:val="0"/>
              <w:marTop w:val="0"/>
              <w:marBottom w:val="0"/>
              <w:divBdr>
                <w:top w:val="none" w:sz="0" w:space="0" w:color="auto"/>
                <w:left w:val="none" w:sz="0" w:space="0" w:color="auto"/>
                <w:bottom w:val="none" w:sz="0" w:space="0" w:color="auto"/>
                <w:right w:val="none" w:sz="0" w:space="0" w:color="auto"/>
              </w:divBdr>
            </w:div>
            <w:div w:id="559946598">
              <w:marLeft w:val="0"/>
              <w:marRight w:val="0"/>
              <w:marTop w:val="0"/>
              <w:marBottom w:val="0"/>
              <w:divBdr>
                <w:top w:val="none" w:sz="0" w:space="0" w:color="auto"/>
                <w:left w:val="none" w:sz="0" w:space="0" w:color="auto"/>
                <w:bottom w:val="none" w:sz="0" w:space="0" w:color="auto"/>
                <w:right w:val="none" w:sz="0" w:space="0" w:color="auto"/>
              </w:divBdr>
            </w:div>
            <w:div w:id="690647329">
              <w:marLeft w:val="0"/>
              <w:marRight w:val="0"/>
              <w:marTop w:val="0"/>
              <w:marBottom w:val="0"/>
              <w:divBdr>
                <w:top w:val="none" w:sz="0" w:space="0" w:color="auto"/>
                <w:left w:val="none" w:sz="0" w:space="0" w:color="auto"/>
                <w:bottom w:val="none" w:sz="0" w:space="0" w:color="auto"/>
                <w:right w:val="none" w:sz="0" w:space="0" w:color="auto"/>
              </w:divBdr>
            </w:div>
            <w:div w:id="964119335">
              <w:marLeft w:val="0"/>
              <w:marRight w:val="0"/>
              <w:marTop w:val="0"/>
              <w:marBottom w:val="0"/>
              <w:divBdr>
                <w:top w:val="none" w:sz="0" w:space="0" w:color="auto"/>
                <w:left w:val="none" w:sz="0" w:space="0" w:color="auto"/>
                <w:bottom w:val="none" w:sz="0" w:space="0" w:color="auto"/>
                <w:right w:val="none" w:sz="0" w:space="0" w:color="auto"/>
              </w:divBdr>
            </w:div>
            <w:div w:id="1020742080">
              <w:marLeft w:val="0"/>
              <w:marRight w:val="0"/>
              <w:marTop w:val="0"/>
              <w:marBottom w:val="0"/>
              <w:divBdr>
                <w:top w:val="none" w:sz="0" w:space="0" w:color="auto"/>
                <w:left w:val="none" w:sz="0" w:space="0" w:color="auto"/>
                <w:bottom w:val="none" w:sz="0" w:space="0" w:color="auto"/>
                <w:right w:val="none" w:sz="0" w:space="0" w:color="auto"/>
              </w:divBdr>
            </w:div>
            <w:div w:id="1605109378">
              <w:marLeft w:val="0"/>
              <w:marRight w:val="0"/>
              <w:marTop w:val="0"/>
              <w:marBottom w:val="0"/>
              <w:divBdr>
                <w:top w:val="none" w:sz="0" w:space="0" w:color="auto"/>
                <w:left w:val="none" w:sz="0" w:space="0" w:color="auto"/>
                <w:bottom w:val="none" w:sz="0" w:space="0" w:color="auto"/>
                <w:right w:val="none" w:sz="0" w:space="0" w:color="auto"/>
              </w:divBdr>
            </w:div>
            <w:div w:id="1175143482">
              <w:marLeft w:val="0"/>
              <w:marRight w:val="0"/>
              <w:marTop w:val="0"/>
              <w:marBottom w:val="0"/>
              <w:divBdr>
                <w:top w:val="none" w:sz="0" w:space="0" w:color="auto"/>
                <w:left w:val="none" w:sz="0" w:space="0" w:color="auto"/>
                <w:bottom w:val="none" w:sz="0" w:space="0" w:color="auto"/>
                <w:right w:val="none" w:sz="0" w:space="0" w:color="auto"/>
              </w:divBdr>
            </w:div>
            <w:div w:id="88937489">
              <w:marLeft w:val="0"/>
              <w:marRight w:val="0"/>
              <w:marTop w:val="0"/>
              <w:marBottom w:val="0"/>
              <w:divBdr>
                <w:top w:val="none" w:sz="0" w:space="0" w:color="auto"/>
                <w:left w:val="none" w:sz="0" w:space="0" w:color="auto"/>
                <w:bottom w:val="none" w:sz="0" w:space="0" w:color="auto"/>
                <w:right w:val="none" w:sz="0" w:space="0" w:color="auto"/>
              </w:divBdr>
            </w:div>
            <w:div w:id="1777290236">
              <w:marLeft w:val="0"/>
              <w:marRight w:val="0"/>
              <w:marTop w:val="0"/>
              <w:marBottom w:val="0"/>
              <w:divBdr>
                <w:top w:val="none" w:sz="0" w:space="0" w:color="auto"/>
                <w:left w:val="none" w:sz="0" w:space="0" w:color="auto"/>
                <w:bottom w:val="none" w:sz="0" w:space="0" w:color="auto"/>
                <w:right w:val="none" w:sz="0" w:space="0" w:color="auto"/>
              </w:divBdr>
            </w:div>
            <w:div w:id="742987900">
              <w:marLeft w:val="0"/>
              <w:marRight w:val="0"/>
              <w:marTop w:val="0"/>
              <w:marBottom w:val="0"/>
              <w:divBdr>
                <w:top w:val="none" w:sz="0" w:space="0" w:color="auto"/>
                <w:left w:val="none" w:sz="0" w:space="0" w:color="auto"/>
                <w:bottom w:val="none" w:sz="0" w:space="0" w:color="auto"/>
                <w:right w:val="none" w:sz="0" w:space="0" w:color="auto"/>
              </w:divBdr>
            </w:div>
            <w:div w:id="1736465914">
              <w:marLeft w:val="0"/>
              <w:marRight w:val="0"/>
              <w:marTop w:val="0"/>
              <w:marBottom w:val="0"/>
              <w:divBdr>
                <w:top w:val="none" w:sz="0" w:space="0" w:color="auto"/>
                <w:left w:val="none" w:sz="0" w:space="0" w:color="auto"/>
                <w:bottom w:val="none" w:sz="0" w:space="0" w:color="auto"/>
                <w:right w:val="none" w:sz="0" w:space="0" w:color="auto"/>
              </w:divBdr>
            </w:div>
            <w:div w:id="1814983067">
              <w:marLeft w:val="0"/>
              <w:marRight w:val="0"/>
              <w:marTop w:val="0"/>
              <w:marBottom w:val="0"/>
              <w:divBdr>
                <w:top w:val="none" w:sz="0" w:space="0" w:color="auto"/>
                <w:left w:val="none" w:sz="0" w:space="0" w:color="auto"/>
                <w:bottom w:val="none" w:sz="0" w:space="0" w:color="auto"/>
                <w:right w:val="none" w:sz="0" w:space="0" w:color="auto"/>
              </w:divBdr>
            </w:div>
            <w:div w:id="2087803884">
              <w:marLeft w:val="0"/>
              <w:marRight w:val="0"/>
              <w:marTop w:val="0"/>
              <w:marBottom w:val="0"/>
              <w:divBdr>
                <w:top w:val="none" w:sz="0" w:space="0" w:color="auto"/>
                <w:left w:val="none" w:sz="0" w:space="0" w:color="auto"/>
                <w:bottom w:val="none" w:sz="0" w:space="0" w:color="auto"/>
                <w:right w:val="none" w:sz="0" w:space="0" w:color="auto"/>
              </w:divBdr>
            </w:div>
            <w:div w:id="131335374">
              <w:marLeft w:val="0"/>
              <w:marRight w:val="0"/>
              <w:marTop w:val="0"/>
              <w:marBottom w:val="0"/>
              <w:divBdr>
                <w:top w:val="none" w:sz="0" w:space="0" w:color="auto"/>
                <w:left w:val="none" w:sz="0" w:space="0" w:color="auto"/>
                <w:bottom w:val="none" w:sz="0" w:space="0" w:color="auto"/>
                <w:right w:val="none" w:sz="0" w:space="0" w:color="auto"/>
              </w:divBdr>
            </w:div>
            <w:div w:id="1501777386">
              <w:marLeft w:val="0"/>
              <w:marRight w:val="0"/>
              <w:marTop w:val="0"/>
              <w:marBottom w:val="0"/>
              <w:divBdr>
                <w:top w:val="none" w:sz="0" w:space="0" w:color="auto"/>
                <w:left w:val="none" w:sz="0" w:space="0" w:color="auto"/>
                <w:bottom w:val="none" w:sz="0" w:space="0" w:color="auto"/>
                <w:right w:val="none" w:sz="0" w:space="0" w:color="auto"/>
              </w:divBdr>
            </w:div>
            <w:div w:id="906575140">
              <w:marLeft w:val="0"/>
              <w:marRight w:val="0"/>
              <w:marTop w:val="0"/>
              <w:marBottom w:val="0"/>
              <w:divBdr>
                <w:top w:val="none" w:sz="0" w:space="0" w:color="auto"/>
                <w:left w:val="none" w:sz="0" w:space="0" w:color="auto"/>
                <w:bottom w:val="none" w:sz="0" w:space="0" w:color="auto"/>
                <w:right w:val="none" w:sz="0" w:space="0" w:color="auto"/>
              </w:divBdr>
            </w:div>
            <w:div w:id="696925170">
              <w:marLeft w:val="0"/>
              <w:marRight w:val="0"/>
              <w:marTop w:val="0"/>
              <w:marBottom w:val="0"/>
              <w:divBdr>
                <w:top w:val="none" w:sz="0" w:space="0" w:color="auto"/>
                <w:left w:val="none" w:sz="0" w:space="0" w:color="auto"/>
                <w:bottom w:val="none" w:sz="0" w:space="0" w:color="auto"/>
                <w:right w:val="none" w:sz="0" w:space="0" w:color="auto"/>
              </w:divBdr>
            </w:div>
            <w:div w:id="1317145158">
              <w:marLeft w:val="0"/>
              <w:marRight w:val="0"/>
              <w:marTop w:val="0"/>
              <w:marBottom w:val="0"/>
              <w:divBdr>
                <w:top w:val="none" w:sz="0" w:space="0" w:color="auto"/>
                <w:left w:val="none" w:sz="0" w:space="0" w:color="auto"/>
                <w:bottom w:val="none" w:sz="0" w:space="0" w:color="auto"/>
                <w:right w:val="none" w:sz="0" w:space="0" w:color="auto"/>
              </w:divBdr>
            </w:div>
            <w:div w:id="562832346">
              <w:marLeft w:val="0"/>
              <w:marRight w:val="0"/>
              <w:marTop w:val="0"/>
              <w:marBottom w:val="0"/>
              <w:divBdr>
                <w:top w:val="none" w:sz="0" w:space="0" w:color="auto"/>
                <w:left w:val="none" w:sz="0" w:space="0" w:color="auto"/>
                <w:bottom w:val="none" w:sz="0" w:space="0" w:color="auto"/>
                <w:right w:val="none" w:sz="0" w:space="0" w:color="auto"/>
              </w:divBdr>
            </w:div>
            <w:div w:id="1862351429">
              <w:marLeft w:val="0"/>
              <w:marRight w:val="0"/>
              <w:marTop w:val="0"/>
              <w:marBottom w:val="0"/>
              <w:divBdr>
                <w:top w:val="none" w:sz="0" w:space="0" w:color="auto"/>
                <w:left w:val="none" w:sz="0" w:space="0" w:color="auto"/>
                <w:bottom w:val="none" w:sz="0" w:space="0" w:color="auto"/>
                <w:right w:val="none" w:sz="0" w:space="0" w:color="auto"/>
              </w:divBdr>
            </w:div>
            <w:div w:id="319191394">
              <w:marLeft w:val="0"/>
              <w:marRight w:val="0"/>
              <w:marTop w:val="0"/>
              <w:marBottom w:val="0"/>
              <w:divBdr>
                <w:top w:val="none" w:sz="0" w:space="0" w:color="auto"/>
                <w:left w:val="none" w:sz="0" w:space="0" w:color="auto"/>
                <w:bottom w:val="none" w:sz="0" w:space="0" w:color="auto"/>
                <w:right w:val="none" w:sz="0" w:space="0" w:color="auto"/>
              </w:divBdr>
            </w:div>
            <w:div w:id="1352957204">
              <w:marLeft w:val="0"/>
              <w:marRight w:val="0"/>
              <w:marTop w:val="0"/>
              <w:marBottom w:val="0"/>
              <w:divBdr>
                <w:top w:val="none" w:sz="0" w:space="0" w:color="auto"/>
                <w:left w:val="none" w:sz="0" w:space="0" w:color="auto"/>
                <w:bottom w:val="none" w:sz="0" w:space="0" w:color="auto"/>
                <w:right w:val="none" w:sz="0" w:space="0" w:color="auto"/>
              </w:divBdr>
            </w:div>
            <w:div w:id="184222152">
              <w:marLeft w:val="0"/>
              <w:marRight w:val="0"/>
              <w:marTop w:val="0"/>
              <w:marBottom w:val="0"/>
              <w:divBdr>
                <w:top w:val="none" w:sz="0" w:space="0" w:color="auto"/>
                <w:left w:val="none" w:sz="0" w:space="0" w:color="auto"/>
                <w:bottom w:val="none" w:sz="0" w:space="0" w:color="auto"/>
                <w:right w:val="none" w:sz="0" w:space="0" w:color="auto"/>
              </w:divBdr>
            </w:div>
            <w:div w:id="1444182097">
              <w:marLeft w:val="0"/>
              <w:marRight w:val="0"/>
              <w:marTop w:val="0"/>
              <w:marBottom w:val="0"/>
              <w:divBdr>
                <w:top w:val="none" w:sz="0" w:space="0" w:color="auto"/>
                <w:left w:val="none" w:sz="0" w:space="0" w:color="auto"/>
                <w:bottom w:val="none" w:sz="0" w:space="0" w:color="auto"/>
                <w:right w:val="none" w:sz="0" w:space="0" w:color="auto"/>
              </w:divBdr>
            </w:div>
            <w:div w:id="2035229060">
              <w:marLeft w:val="0"/>
              <w:marRight w:val="0"/>
              <w:marTop w:val="0"/>
              <w:marBottom w:val="0"/>
              <w:divBdr>
                <w:top w:val="none" w:sz="0" w:space="0" w:color="auto"/>
                <w:left w:val="none" w:sz="0" w:space="0" w:color="auto"/>
                <w:bottom w:val="none" w:sz="0" w:space="0" w:color="auto"/>
                <w:right w:val="none" w:sz="0" w:space="0" w:color="auto"/>
              </w:divBdr>
            </w:div>
            <w:div w:id="1140197633">
              <w:marLeft w:val="0"/>
              <w:marRight w:val="0"/>
              <w:marTop w:val="0"/>
              <w:marBottom w:val="0"/>
              <w:divBdr>
                <w:top w:val="none" w:sz="0" w:space="0" w:color="auto"/>
                <w:left w:val="none" w:sz="0" w:space="0" w:color="auto"/>
                <w:bottom w:val="none" w:sz="0" w:space="0" w:color="auto"/>
                <w:right w:val="none" w:sz="0" w:space="0" w:color="auto"/>
              </w:divBdr>
            </w:div>
            <w:div w:id="70546776">
              <w:marLeft w:val="0"/>
              <w:marRight w:val="0"/>
              <w:marTop w:val="0"/>
              <w:marBottom w:val="0"/>
              <w:divBdr>
                <w:top w:val="none" w:sz="0" w:space="0" w:color="auto"/>
                <w:left w:val="none" w:sz="0" w:space="0" w:color="auto"/>
                <w:bottom w:val="none" w:sz="0" w:space="0" w:color="auto"/>
                <w:right w:val="none" w:sz="0" w:space="0" w:color="auto"/>
              </w:divBdr>
            </w:div>
            <w:div w:id="1303269317">
              <w:marLeft w:val="0"/>
              <w:marRight w:val="0"/>
              <w:marTop w:val="0"/>
              <w:marBottom w:val="0"/>
              <w:divBdr>
                <w:top w:val="none" w:sz="0" w:space="0" w:color="auto"/>
                <w:left w:val="none" w:sz="0" w:space="0" w:color="auto"/>
                <w:bottom w:val="none" w:sz="0" w:space="0" w:color="auto"/>
                <w:right w:val="none" w:sz="0" w:space="0" w:color="auto"/>
              </w:divBdr>
            </w:div>
            <w:div w:id="1237209616">
              <w:marLeft w:val="0"/>
              <w:marRight w:val="0"/>
              <w:marTop w:val="0"/>
              <w:marBottom w:val="0"/>
              <w:divBdr>
                <w:top w:val="none" w:sz="0" w:space="0" w:color="auto"/>
                <w:left w:val="none" w:sz="0" w:space="0" w:color="auto"/>
                <w:bottom w:val="none" w:sz="0" w:space="0" w:color="auto"/>
                <w:right w:val="none" w:sz="0" w:space="0" w:color="auto"/>
              </w:divBdr>
            </w:div>
            <w:div w:id="1249577918">
              <w:marLeft w:val="0"/>
              <w:marRight w:val="0"/>
              <w:marTop w:val="0"/>
              <w:marBottom w:val="0"/>
              <w:divBdr>
                <w:top w:val="none" w:sz="0" w:space="0" w:color="auto"/>
                <w:left w:val="none" w:sz="0" w:space="0" w:color="auto"/>
                <w:bottom w:val="none" w:sz="0" w:space="0" w:color="auto"/>
                <w:right w:val="none" w:sz="0" w:space="0" w:color="auto"/>
              </w:divBdr>
            </w:div>
            <w:div w:id="123935737">
              <w:marLeft w:val="0"/>
              <w:marRight w:val="0"/>
              <w:marTop w:val="0"/>
              <w:marBottom w:val="0"/>
              <w:divBdr>
                <w:top w:val="none" w:sz="0" w:space="0" w:color="auto"/>
                <w:left w:val="none" w:sz="0" w:space="0" w:color="auto"/>
                <w:bottom w:val="none" w:sz="0" w:space="0" w:color="auto"/>
                <w:right w:val="none" w:sz="0" w:space="0" w:color="auto"/>
              </w:divBdr>
            </w:div>
            <w:div w:id="645739430">
              <w:marLeft w:val="0"/>
              <w:marRight w:val="0"/>
              <w:marTop w:val="0"/>
              <w:marBottom w:val="0"/>
              <w:divBdr>
                <w:top w:val="none" w:sz="0" w:space="0" w:color="auto"/>
                <w:left w:val="none" w:sz="0" w:space="0" w:color="auto"/>
                <w:bottom w:val="none" w:sz="0" w:space="0" w:color="auto"/>
                <w:right w:val="none" w:sz="0" w:space="0" w:color="auto"/>
              </w:divBdr>
            </w:div>
            <w:div w:id="1884831303">
              <w:marLeft w:val="0"/>
              <w:marRight w:val="0"/>
              <w:marTop w:val="0"/>
              <w:marBottom w:val="0"/>
              <w:divBdr>
                <w:top w:val="none" w:sz="0" w:space="0" w:color="auto"/>
                <w:left w:val="none" w:sz="0" w:space="0" w:color="auto"/>
                <w:bottom w:val="none" w:sz="0" w:space="0" w:color="auto"/>
                <w:right w:val="none" w:sz="0" w:space="0" w:color="auto"/>
              </w:divBdr>
            </w:div>
            <w:div w:id="1011025650">
              <w:marLeft w:val="0"/>
              <w:marRight w:val="0"/>
              <w:marTop w:val="0"/>
              <w:marBottom w:val="0"/>
              <w:divBdr>
                <w:top w:val="none" w:sz="0" w:space="0" w:color="auto"/>
                <w:left w:val="none" w:sz="0" w:space="0" w:color="auto"/>
                <w:bottom w:val="none" w:sz="0" w:space="0" w:color="auto"/>
                <w:right w:val="none" w:sz="0" w:space="0" w:color="auto"/>
              </w:divBdr>
            </w:div>
            <w:div w:id="156267651">
              <w:marLeft w:val="0"/>
              <w:marRight w:val="0"/>
              <w:marTop w:val="0"/>
              <w:marBottom w:val="0"/>
              <w:divBdr>
                <w:top w:val="none" w:sz="0" w:space="0" w:color="auto"/>
                <w:left w:val="none" w:sz="0" w:space="0" w:color="auto"/>
                <w:bottom w:val="none" w:sz="0" w:space="0" w:color="auto"/>
                <w:right w:val="none" w:sz="0" w:space="0" w:color="auto"/>
              </w:divBdr>
            </w:div>
            <w:div w:id="1856721791">
              <w:marLeft w:val="0"/>
              <w:marRight w:val="0"/>
              <w:marTop w:val="0"/>
              <w:marBottom w:val="0"/>
              <w:divBdr>
                <w:top w:val="none" w:sz="0" w:space="0" w:color="auto"/>
                <w:left w:val="none" w:sz="0" w:space="0" w:color="auto"/>
                <w:bottom w:val="none" w:sz="0" w:space="0" w:color="auto"/>
                <w:right w:val="none" w:sz="0" w:space="0" w:color="auto"/>
              </w:divBdr>
            </w:div>
            <w:div w:id="1096440012">
              <w:marLeft w:val="0"/>
              <w:marRight w:val="0"/>
              <w:marTop w:val="0"/>
              <w:marBottom w:val="0"/>
              <w:divBdr>
                <w:top w:val="none" w:sz="0" w:space="0" w:color="auto"/>
                <w:left w:val="none" w:sz="0" w:space="0" w:color="auto"/>
                <w:bottom w:val="none" w:sz="0" w:space="0" w:color="auto"/>
                <w:right w:val="none" w:sz="0" w:space="0" w:color="auto"/>
              </w:divBdr>
            </w:div>
            <w:div w:id="586308248">
              <w:marLeft w:val="0"/>
              <w:marRight w:val="0"/>
              <w:marTop w:val="0"/>
              <w:marBottom w:val="0"/>
              <w:divBdr>
                <w:top w:val="none" w:sz="0" w:space="0" w:color="auto"/>
                <w:left w:val="none" w:sz="0" w:space="0" w:color="auto"/>
                <w:bottom w:val="none" w:sz="0" w:space="0" w:color="auto"/>
                <w:right w:val="none" w:sz="0" w:space="0" w:color="auto"/>
              </w:divBdr>
            </w:div>
            <w:div w:id="494027351">
              <w:marLeft w:val="0"/>
              <w:marRight w:val="0"/>
              <w:marTop w:val="0"/>
              <w:marBottom w:val="0"/>
              <w:divBdr>
                <w:top w:val="none" w:sz="0" w:space="0" w:color="auto"/>
                <w:left w:val="none" w:sz="0" w:space="0" w:color="auto"/>
                <w:bottom w:val="none" w:sz="0" w:space="0" w:color="auto"/>
                <w:right w:val="none" w:sz="0" w:space="0" w:color="auto"/>
              </w:divBdr>
            </w:div>
            <w:div w:id="579024733">
              <w:marLeft w:val="0"/>
              <w:marRight w:val="0"/>
              <w:marTop w:val="0"/>
              <w:marBottom w:val="0"/>
              <w:divBdr>
                <w:top w:val="none" w:sz="0" w:space="0" w:color="auto"/>
                <w:left w:val="none" w:sz="0" w:space="0" w:color="auto"/>
                <w:bottom w:val="none" w:sz="0" w:space="0" w:color="auto"/>
                <w:right w:val="none" w:sz="0" w:space="0" w:color="auto"/>
              </w:divBdr>
            </w:div>
            <w:div w:id="1977176712">
              <w:marLeft w:val="0"/>
              <w:marRight w:val="0"/>
              <w:marTop w:val="0"/>
              <w:marBottom w:val="0"/>
              <w:divBdr>
                <w:top w:val="none" w:sz="0" w:space="0" w:color="auto"/>
                <w:left w:val="none" w:sz="0" w:space="0" w:color="auto"/>
                <w:bottom w:val="none" w:sz="0" w:space="0" w:color="auto"/>
                <w:right w:val="none" w:sz="0" w:space="0" w:color="auto"/>
              </w:divBdr>
            </w:div>
            <w:div w:id="1586112735">
              <w:marLeft w:val="0"/>
              <w:marRight w:val="0"/>
              <w:marTop w:val="0"/>
              <w:marBottom w:val="0"/>
              <w:divBdr>
                <w:top w:val="none" w:sz="0" w:space="0" w:color="auto"/>
                <w:left w:val="none" w:sz="0" w:space="0" w:color="auto"/>
                <w:bottom w:val="none" w:sz="0" w:space="0" w:color="auto"/>
                <w:right w:val="none" w:sz="0" w:space="0" w:color="auto"/>
              </w:divBdr>
            </w:div>
            <w:div w:id="79107285">
              <w:marLeft w:val="0"/>
              <w:marRight w:val="0"/>
              <w:marTop w:val="0"/>
              <w:marBottom w:val="0"/>
              <w:divBdr>
                <w:top w:val="none" w:sz="0" w:space="0" w:color="auto"/>
                <w:left w:val="none" w:sz="0" w:space="0" w:color="auto"/>
                <w:bottom w:val="none" w:sz="0" w:space="0" w:color="auto"/>
                <w:right w:val="none" w:sz="0" w:space="0" w:color="auto"/>
              </w:divBdr>
            </w:div>
            <w:div w:id="1268852511">
              <w:marLeft w:val="0"/>
              <w:marRight w:val="0"/>
              <w:marTop w:val="0"/>
              <w:marBottom w:val="0"/>
              <w:divBdr>
                <w:top w:val="none" w:sz="0" w:space="0" w:color="auto"/>
                <w:left w:val="none" w:sz="0" w:space="0" w:color="auto"/>
                <w:bottom w:val="none" w:sz="0" w:space="0" w:color="auto"/>
                <w:right w:val="none" w:sz="0" w:space="0" w:color="auto"/>
              </w:divBdr>
            </w:div>
            <w:div w:id="1624381142">
              <w:marLeft w:val="0"/>
              <w:marRight w:val="0"/>
              <w:marTop w:val="0"/>
              <w:marBottom w:val="0"/>
              <w:divBdr>
                <w:top w:val="none" w:sz="0" w:space="0" w:color="auto"/>
                <w:left w:val="none" w:sz="0" w:space="0" w:color="auto"/>
                <w:bottom w:val="none" w:sz="0" w:space="0" w:color="auto"/>
                <w:right w:val="none" w:sz="0" w:space="0" w:color="auto"/>
              </w:divBdr>
            </w:div>
            <w:div w:id="582304786">
              <w:marLeft w:val="0"/>
              <w:marRight w:val="0"/>
              <w:marTop w:val="0"/>
              <w:marBottom w:val="0"/>
              <w:divBdr>
                <w:top w:val="none" w:sz="0" w:space="0" w:color="auto"/>
                <w:left w:val="none" w:sz="0" w:space="0" w:color="auto"/>
                <w:bottom w:val="none" w:sz="0" w:space="0" w:color="auto"/>
                <w:right w:val="none" w:sz="0" w:space="0" w:color="auto"/>
              </w:divBdr>
            </w:div>
            <w:div w:id="2043243099">
              <w:marLeft w:val="0"/>
              <w:marRight w:val="0"/>
              <w:marTop w:val="0"/>
              <w:marBottom w:val="0"/>
              <w:divBdr>
                <w:top w:val="none" w:sz="0" w:space="0" w:color="auto"/>
                <w:left w:val="none" w:sz="0" w:space="0" w:color="auto"/>
                <w:bottom w:val="none" w:sz="0" w:space="0" w:color="auto"/>
                <w:right w:val="none" w:sz="0" w:space="0" w:color="auto"/>
              </w:divBdr>
            </w:div>
            <w:div w:id="1548057707">
              <w:marLeft w:val="0"/>
              <w:marRight w:val="0"/>
              <w:marTop w:val="0"/>
              <w:marBottom w:val="0"/>
              <w:divBdr>
                <w:top w:val="none" w:sz="0" w:space="0" w:color="auto"/>
                <w:left w:val="none" w:sz="0" w:space="0" w:color="auto"/>
                <w:bottom w:val="none" w:sz="0" w:space="0" w:color="auto"/>
                <w:right w:val="none" w:sz="0" w:space="0" w:color="auto"/>
              </w:divBdr>
            </w:div>
            <w:div w:id="1157528543">
              <w:marLeft w:val="0"/>
              <w:marRight w:val="0"/>
              <w:marTop w:val="0"/>
              <w:marBottom w:val="0"/>
              <w:divBdr>
                <w:top w:val="none" w:sz="0" w:space="0" w:color="auto"/>
                <w:left w:val="none" w:sz="0" w:space="0" w:color="auto"/>
                <w:bottom w:val="none" w:sz="0" w:space="0" w:color="auto"/>
                <w:right w:val="none" w:sz="0" w:space="0" w:color="auto"/>
              </w:divBdr>
            </w:div>
            <w:div w:id="928854864">
              <w:marLeft w:val="0"/>
              <w:marRight w:val="0"/>
              <w:marTop w:val="0"/>
              <w:marBottom w:val="0"/>
              <w:divBdr>
                <w:top w:val="none" w:sz="0" w:space="0" w:color="auto"/>
                <w:left w:val="none" w:sz="0" w:space="0" w:color="auto"/>
                <w:bottom w:val="none" w:sz="0" w:space="0" w:color="auto"/>
                <w:right w:val="none" w:sz="0" w:space="0" w:color="auto"/>
              </w:divBdr>
            </w:div>
            <w:div w:id="412973919">
              <w:marLeft w:val="0"/>
              <w:marRight w:val="0"/>
              <w:marTop w:val="0"/>
              <w:marBottom w:val="0"/>
              <w:divBdr>
                <w:top w:val="none" w:sz="0" w:space="0" w:color="auto"/>
                <w:left w:val="none" w:sz="0" w:space="0" w:color="auto"/>
                <w:bottom w:val="none" w:sz="0" w:space="0" w:color="auto"/>
                <w:right w:val="none" w:sz="0" w:space="0" w:color="auto"/>
              </w:divBdr>
            </w:div>
            <w:div w:id="622658200">
              <w:marLeft w:val="0"/>
              <w:marRight w:val="0"/>
              <w:marTop w:val="0"/>
              <w:marBottom w:val="0"/>
              <w:divBdr>
                <w:top w:val="none" w:sz="0" w:space="0" w:color="auto"/>
                <w:left w:val="none" w:sz="0" w:space="0" w:color="auto"/>
                <w:bottom w:val="none" w:sz="0" w:space="0" w:color="auto"/>
                <w:right w:val="none" w:sz="0" w:space="0" w:color="auto"/>
              </w:divBdr>
            </w:div>
            <w:div w:id="235168703">
              <w:marLeft w:val="0"/>
              <w:marRight w:val="0"/>
              <w:marTop w:val="0"/>
              <w:marBottom w:val="0"/>
              <w:divBdr>
                <w:top w:val="none" w:sz="0" w:space="0" w:color="auto"/>
                <w:left w:val="none" w:sz="0" w:space="0" w:color="auto"/>
                <w:bottom w:val="none" w:sz="0" w:space="0" w:color="auto"/>
                <w:right w:val="none" w:sz="0" w:space="0" w:color="auto"/>
              </w:divBdr>
            </w:div>
            <w:div w:id="1317880486">
              <w:marLeft w:val="0"/>
              <w:marRight w:val="0"/>
              <w:marTop w:val="0"/>
              <w:marBottom w:val="0"/>
              <w:divBdr>
                <w:top w:val="none" w:sz="0" w:space="0" w:color="auto"/>
                <w:left w:val="none" w:sz="0" w:space="0" w:color="auto"/>
                <w:bottom w:val="none" w:sz="0" w:space="0" w:color="auto"/>
                <w:right w:val="none" w:sz="0" w:space="0" w:color="auto"/>
              </w:divBdr>
            </w:div>
            <w:div w:id="2028872836">
              <w:marLeft w:val="0"/>
              <w:marRight w:val="0"/>
              <w:marTop w:val="0"/>
              <w:marBottom w:val="0"/>
              <w:divBdr>
                <w:top w:val="none" w:sz="0" w:space="0" w:color="auto"/>
                <w:left w:val="none" w:sz="0" w:space="0" w:color="auto"/>
                <w:bottom w:val="none" w:sz="0" w:space="0" w:color="auto"/>
                <w:right w:val="none" w:sz="0" w:space="0" w:color="auto"/>
              </w:divBdr>
            </w:div>
            <w:div w:id="1599214448">
              <w:marLeft w:val="0"/>
              <w:marRight w:val="0"/>
              <w:marTop w:val="0"/>
              <w:marBottom w:val="0"/>
              <w:divBdr>
                <w:top w:val="none" w:sz="0" w:space="0" w:color="auto"/>
                <w:left w:val="none" w:sz="0" w:space="0" w:color="auto"/>
                <w:bottom w:val="none" w:sz="0" w:space="0" w:color="auto"/>
                <w:right w:val="none" w:sz="0" w:space="0" w:color="auto"/>
              </w:divBdr>
            </w:div>
            <w:div w:id="842664338">
              <w:marLeft w:val="0"/>
              <w:marRight w:val="0"/>
              <w:marTop w:val="0"/>
              <w:marBottom w:val="0"/>
              <w:divBdr>
                <w:top w:val="none" w:sz="0" w:space="0" w:color="auto"/>
                <w:left w:val="none" w:sz="0" w:space="0" w:color="auto"/>
                <w:bottom w:val="none" w:sz="0" w:space="0" w:color="auto"/>
                <w:right w:val="none" w:sz="0" w:space="0" w:color="auto"/>
              </w:divBdr>
            </w:div>
            <w:div w:id="518277736">
              <w:marLeft w:val="0"/>
              <w:marRight w:val="0"/>
              <w:marTop w:val="0"/>
              <w:marBottom w:val="0"/>
              <w:divBdr>
                <w:top w:val="none" w:sz="0" w:space="0" w:color="auto"/>
                <w:left w:val="none" w:sz="0" w:space="0" w:color="auto"/>
                <w:bottom w:val="none" w:sz="0" w:space="0" w:color="auto"/>
                <w:right w:val="none" w:sz="0" w:space="0" w:color="auto"/>
              </w:divBdr>
            </w:div>
            <w:div w:id="205528295">
              <w:marLeft w:val="0"/>
              <w:marRight w:val="0"/>
              <w:marTop w:val="0"/>
              <w:marBottom w:val="0"/>
              <w:divBdr>
                <w:top w:val="none" w:sz="0" w:space="0" w:color="auto"/>
                <w:left w:val="none" w:sz="0" w:space="0" w:color="auto"/>
                <w:bottom w:val="none" w:sz="0" w:space="0" w:color="auto"/>
                <w:right w:val="none" w:sz="0" w:space="0" w:color="auto"/>
              </w:divBdr>
            </w:div>
            <w:div w:id="1377319388">
              <w:marLeft w:val="0"/>
              <w:marRight w:val="0"/>
              <w:marTop w:val="0"/>
              <w:marBottom w:val="0"/>
              <w:divBdr>
                <w:top w:val="none" w:sz="0" w:space="0" w:color="auto"/>
                <w:left w:val="none" w:sz="0" w:space="0" w:color="auto"/>
                <w:bottom w:val="none" w:sz="0" w:space="0" w:color="auto"/>
                <w:right w:val="none" w:sz="0" w:space="0" w:color="auto"/>
              </w:divBdr>
            </w:div>
            <w:div w:id="1155149735">
              <w:marLeft w:val="0"/>
              <w:marRight w:val="0"/>
              <w:marTop w:val="0"/>
              <w:marBottom w:val="0"/>
              <w:divBdr>
                <w:top w:val="none" w:sz="0" w:space="0" w:color="auto"/>
                <w:left w:val="none" w:sz="0" w:space="0" w:color="auto"/>
                <w:bottom w:val="none" w:sz="0" w:space="0" w:color="auto"/>
                <w:right w:val="none" w:sz="0" w:space="0" w:color="auto"/>
              </w:divBdr>
            </w:div>
            <w:div w:id="903954188">
              <w:marLeft w:val="0"/>
              <w:marRight w:val="0"/>
              <w:marTop w:val="0"/>
              <w:marBottom w:val="0"/>
              <w:divBdr>
                <w:top w:val="none" w:sz="0" w:space="0" w:color="auto"/>
                <w:left w:val="none" w:sz="0" w:space="0" w:color="auto"/>
                <w:bottom w:val="none" w:sz="0" w:space="0" w:color="auto"/>
                <w:right w:val="none" w:sz="0" w:space="0" w:color="auto"/>
              </w:divBdr>
            </w:div>
            <w:div w:id="956254787">
              <w:marLeft w:val="0"/>
              <w:marRight w:val="0"/>
              <w:marTop w:val="0"/>
              <w:marBottom w:val="0"/>
              <w:divBdr>
                <w:top w:val="none" w:sz="0" w:space="0" w:color="auto"/>
                <w:left w:val="none" w:sz="0" w:space="0" w:color="auto"/>
                <w:bottom w:val="none" w:sz="0" w:space="0" w:color="auto"/>
                <w:right w:val="none" w:sz="0" w:space="0" w:color="auto"/>
              </w:divBdr>
            </w:div>
            <w:div w:id="49619852">
              <w:marLeft w:val="0"/>
              <w:marRight w:val="0"/>
              <w:marTop w:val="0"/>
              <w:marBottom w:val="0"/>
              <w:divBdr>
                <w:top w:val="none" w:sz="0" w:space="0" w:color="auto"/>
                <w:left w:val="none" w:sz="0" w:space="0" w:color="auto"/>
                <w:bottom w:val="none" w:sz="0" w:space="0" w:color="auto"/>
                <w:right w:val="none" w:sz="0" w:space="0" w:color="auto"/>
              </w:divBdr>
            </w:div>
            <w:div w:id="1007558948">
              <w:marLeft w:val="0"/>
              <w:marRight w:val="0"/>
              <w:marTop w:val="0"/>
              <w:marBottom w:val="0"/>
              <w:divBdr>
                <w:top w:val="none" w:sz="0" w:space="0" w:color="auto"/>
                <w:left w:val="none" w:sz="0" w:space="0" w:color="auto"/>
                <w:bottom w:val="none" w:sz="0" w:space="0" w:color="auto"/>
                <w:right w:val="none" w:sz="0" w:space="0" w:color="auto"/>
              </w:divBdr>
            </w:div>
            <w:div w:id="1866092835">
              <w:marLeft w:val="0"/>
              <w:marRight w:val="0"/>
              <w:marTop w:val="0"/>
              <w:marBottom w:val="0"/>
              <w:divBdr>
                <w:top w:val="none" w:sz="0" w:space="0" w:color="auto"/>
                <w:left w:val="none" w:sz="0" w:space="0" w:color="auto"/>
                <w:bottom w:val="none" w:sz="0" w:space="0" w:color="auto"/>
                <w:right w:val="none" w:sz="0" w:space="0" w:color="auto"/>
              </w:divBdr>
            </w:div>
            <w:div w:id="1061712053">
              <w:marLeft w:val="0"/>
              <w:marRight w:val="0"/>
              <w:marTop w:val="0"/>
              <w:marBottom w:val="0"/>
              <w:divBdr>
                <w:top w:val="none" w:sz="0" w:space="0" w:color="auto"/>
                <w:left w:val="none" w:sz="0" w:space="0" w:color="auto"/>
                <w:bottom w:val="none" w:sz="0" w:space="0" w:color="auto"/>
                <w:right w:val="none" w:sz="0" w:space="0" w:color="auto"/>
              </w:divBdr>
            </w:div>
            <w:div w:id="1822576445">
              <w:marLeft w:val="0"/>
              <w:marRight w:val="0"/>
              <w:marTop w:val="0"/>
              <w:marBottom w:val="0"/>
              <w:divBdr>
                <w:top w:val="none" w:sz="0" w:space="0" w:color="auto"/>
                <w:left w:val="none" w:sz="0" w:space="0" w:color="auto"/>
                <w:bottom w:val="none" w:sz="0" w:space="0" w:color="auto"/>
                <w:right w:val="none" w:sz="0" w:space="0" w:color="auto"/>
              </w:divBdr>
            </w:div>
            <w:div w:id="1676496177">
              <w:marLeft w:val="0"/>
              <w:marRight w:val="0"/>
              <w:marTop w:val="0"/>
              <w:marBottom w:val="0"/>
              <w:divBdr>
                <w:top w:val="none" w:sz="0" w:space="0" w:color="auto"/>
                <w:left w:val="none" w:sz="0" w:space="0" w:color="auto"/>
                <w:bottom w:val="none" w:sz="0" w:space="0" w:color="auto"/>
                <w:right w:val="none" w:sz="0" w:space="0" w:color="auto"/>
              </w:divBdr>
            </w:div>
            <w:div w:id="1874608929">
              <w:marLeft w:val="0"/>
              <w:marRight w:val="0"/>
              <w:marTop w:val="0"/>
              <w:marBottom w:val="0"/>
              <w:divBdr>
                <w:top w:val="none" w:sz="0" w:space="0" w:color="auto"/>
                <w:left w:val="none" w:sz="0" w:space="0" w:color="auto"/>
                <w:bottom w:val="none" w:sz="0" w:space="0" w:color="auto"/>
                <w:right w:val="none" w:sz="0" w:space="0" w:color="auto"/>
              </w:divBdr>
            </w:div>
            <w:div w:id="1606762976">
              <w:marLeft w:val="0"/>
              <w:marRight w:val="0"/>
              <w:marTop w:val="0"/>
              <w:marBottom w:val="0"/>
              <w:divBdr>
                <w:top w:val="none" w:sz="0" w:space="0" w:color="auto"/>
                <w:left w:val="none" w:sz="0" w:space="0" w:color="auto"/>
                <w:bottom w:val="none" w:sz="0" w:space="0" w:color="auto"/>
                <w:right w:val="none" w:sz="0" w:space="0" w:color="auto"/>
              </w:divBdr>
            </w:div>
            <w:div w:id="1402017899">
              <w:marLeft w:val="0"/>
              <w:marRight w:val="0"/>
              <w:marTop w:val="0"/>
              <w:marBottom w:val="0"/>
              <w:divBdr>
                <w:top w:val="none" w:sz="0" w:space="0" w:color="auto"/>
                <w:left w:val="none" w:sz="0" w:space="0" w:color="auto"/>
                <w:bottom w:val="none" w:sz="0" w:space="0" w:color="auto"/>
                <w:right w:val="none" w:sz="0" w:space="0" w:color="auto"/>
              </w:divBdr>
            </w:div>
            <w:div w:id="1499150933">
              <w:marLeft w:val="0"/>
              <w:marRight w:val="0"/>
              <w:marTop w:val="0"/>
              <w:marBottom w:val="0"/>
              <w:divBdr>
                <w:top w:val="none" w:sz="0" w:space="0" w:color="auto"/>
                <w:left w:val="none" w:sz="0" w:space="0" w:color="auto"/>
                <w:bottom w:val="none" w:sz="0" w:space="0" w:color="auto"/>
                <w:right w:val="none" w:sz="0" w:space="0" w:color="auto"/>
              </w:divBdr>
            </w:div>
            <w:div w:id="1665930499">
              <w:marLeft w:val="0"/>
              <w:marRight w:val="0"/>
              <w:marTop w:val="0"/>
              <w:marBottom w:val="0"/>
              <w:divBdr>
                <w:top w:val="none" w:sz="0" w:space="0" w:color="auto"/>
                <w:left w:val="none" w:sz="0" w:space="0" w:color="auto"/>
                <w:bottom w:val="none" w:sz="0" w:space="0" w:color="auto"/>
                <w:right w:val="none" w:sz="0" w:space="0" w:color="auto"/>
              </w:divBdr>
            </w:div>
            <w:div w:id="592934337">
              <w:marLeft w:val="0"/>
              <w:marRight w:val="0"/>
              <w:marTop w:val="0"/>
              <w:marBottom w:val="0"/>
              <w:divBdr>
                <w:top w:val="none" w:sz="0" w:space="0" w:color="auto"/>
                <w:left w:val="none" w:sz="0" w:space="0" w:color="auto"/>
                <w:bottom w:val="none" w:sz="0" w:space="0" w:color="auto"/>
                <w:right w:val="none" w:sz="0" w:space="0" w:color="auto"/>
              </w:divBdr>
            </w:div>
            <w:div w:id="246698866">
              <w:marLeft w:val="0"/>
              <w:marRight w:val="0"/>
              <w:marTop w:val="0"/>
              <w:marBottom w:val="0"/>
              <w:divBdr>
                <w:top w:val="none" w:sz="0" w:space="0" w:color="auto"/>
                <w:left w:val="none" w:sz="0" w:space="0" w:color="auto"/>
                <w:bottom w:val="none" w:sz="0" w:space="0" w:color="auto"/>
                <w:right w:val="none" w:sz="0" w:space="0" w:color="auto"/>
              </w:divBdr>
            </w:div>
            <w:div w:id="1275748616">
              <w:marLeft w:val="0"/>
              <w:marRight w:val="0"/>
              <w:marTop w:val="0"/>
              <w:marBottom w:val="0"/>
              <w:divBdr>
                <w:top w:val="none" w:sz="0" w:space="0" w:color="auto"/>
                <w:left w:val="none" w:sz="0" w:space="0" w:color="auto"/>
                <w:bottom w:val="none" w:sz="0" w:space="0" w:color="auto"/>
                <w:right w:val="none" w:sz="0" w:space="0" w:color="auto"/>
              </w:divBdr>
            </w:div>
            <w:div w:id="582104584">
              <w:marLeft w:val="0"/>
              <w:marRight w:val="0"/>
              <w:marTop w:val="0"/>
              <w:marBottom w:val="0"/>
              <w:divBdr>
                <w:top w:val="none" w:sz="0" w:space="0" w:color="auto"/>
                <w:left w:val="none" w:sz="0" w:space="0" w:color="auto"/>
                <w:bottom w:val="none" w:sz="0" w:space="0" w:color="auto"/>
                <w:right w:val="none" w:sz="0" w:space="0" w:color="auto"/>
              </w:divBdr>
            </w:div>
            <w:div w:id="1779175828">
              <w:marLeft w:val="0"/>
              <w:marRight w:val="0"/>
              <w:marTop w:val="0"/>
              <w:marBottom w:val="0"/>
              <w:divBdr>
                <w:top w:val="none" w:sz="0" w:space="0" w:color="auto"/>
                <w:left w:val="none" w:sz="0" w:space="0" w:color="auto"/>
                <w:bottom w:val="none" w:sz="0" w:space="0" w:color="auto"/>
                <w:right w:val="none" w:sz="0" w:space="0" w:color="auto"/>
              </w:divBdr>
            </w:div>
            <w:div w:id="1778602664">
              <w:marLeft w:val="0"/>
              <w:marRight w:val="0"/>
              <w:marTop w:val="0"/>
              <w:marBottom w:val="0"/>
              <w:divBdr>
                <w:top w:val="none" w:sz="0" w:space="0" w:color="auto"/>
                <w:left w:val="none" w:sz="0" w:space="0" w:color="auto"/>
                <w:bottom w:val="none" w:sz="0" w:space="0" w:color="auto"/>
                <w:right w:val="none" w:sz="0" w:space="0" w:color="auto"/>
              </w:divBdr>
            </w:div>
            <w:div w:id="434059360">
              <w:marLeft w:val="0"/>
              <w:marRight w:val="0"/>
              <w:marTop w:val="0"/>
              <w:marBottom w:val="0"/>
              <w:divBdr>
                <w:top w:val="none" w:sz="0" w:space="0" w:color="auto"/>
                <w:left w:val="none" w:sz="0" w:space="0" w:color="auto"/>
                <w:bottom w:val="none" w:sz="0" w:space="0" w:color="auto"/>
                <w:right w:val="none" w:sz="0" w:space="0" w:color="auto"/>
              </w:divBdr>
            </w:div>
            <w:div w:id="1463692805">
              <w:marLeft w:val="0"/>
              <w:marRight w:val="0"/>
              <w:marTop w:val="0"/>
              <w:marBottom w:val="0"/>
              <w:divBdr>
                <w:top w:val="none" w:sz="0" w:space="0" w:color="auto"/>
                <w:left w:val="none" w:sz="0" w:space="0" w:color="auto"/>
                <w:bottom w:val="none" w:sz="0" w:space="0" w:color="auto"/>
                <w:right w:val="none" w:sz="0" w:space="0" w:color="auto"/>
              </w:divBdr>
            </w:div>
            <w:div w:id="304088781">
              <w:marLeft w:val="0"/>
              <w:marRight w:val="0"/>
              <w:marTop w:val="0"/>
              <w:marBottom w:val="0"/>
              <w:divBdr>
                <w:top w:val="none" w:sz="0" w:space="0" w:color="auto"/>
                <w:left w:val="none" w:sz="0" w:space="0" w:color="auto"/>
                <w:bottom w:val="none" w:sz="0" w:space="0" w:color="auto"/>
                <w:right w:val="none" w:sz="0" w:space="0" w:color="auto"/>
              </w:divBdr>
            </w:div>
            <w:div w:id="1994093335">
              <w:marLeft w:val="0"/>
              <w:marRight w:val="0"/>
              <w:marTop w:val="0"/>
              <w:marBottom w:val="0"/>
              <w:divBdr>
                <w:top w:val="none" w:sz="0" w:space="0" w:color="auto"/>
                <w:left w:val="none" w:sz="0" w:space="0" w:color="auto"/>
                <w:bottom w:val="none" w:sz="0" w:space="0" w:color="auto"/>
                <w:right w:val="none" w:sz="0" w:space="0" w:color="auto"/>
              </w:divBdr>
            </w:div>
            <w:div w:id="1486707378">
              <w:marLeft w:val="0"/>
              <w:marRight w:val="0"/>
              <w:marTop w:val="0"/>
              <w:marBottom w:val="0"/>
              <w:divBdr>
                <w:top w:val="none" w:sz="0" w:space="0" w:color="auto"/>
                <w:left w:val="none" w:sz="0" w:space="0" w:color="auto"/>
                <w:bottom w:val="none" w:sz="0" w:space="0" w:color="auto"/>
                <w:right w:val="none" w:sz="0" w:space="0" w:color="auto"/>
              </w:divBdr>
            </w:div>
            <w:div w:id="2080204224">
              <w:marLeft w:val="0"/>
              <w:marRight w:val="0"/>
              <w:marTop w:val="0"/>
              <w:marBottom w:val="0"/>
              <w:divBdr>
                <w:top w:val="none" w:sz="0" w:space="0" w:color="auto"/>
                <w:left w:val="none" w:sz="0" w:space="0" w:color="auto"/>
                <w:bottom w:val="none" w:sz="0" w:space="0" w:color="auto"/>
                <w:right w:val="none" w:sz="0" w:space="0" w:color="auto"/>
              </w:divBdr>
            </w:div>
            <w:div w:id="439230410">
              <w:marLeft w:val="0"/>
              <w:marRight w:val="0"/>
              <w:marTop w:val="0"/>
              <w:marBottom w:val="0"/>
              <w:divBdr>
                <w:top w:val="none" w:sz="0" w:space="0" w:color="auto"/>
                <w:left w:val="none" w:sz="0" w:space="0" w:color="auto"/>
                <w:bottom w:val="none" w:sz="0" w:space="0" w:color="auto"/>
                <w:right w:val="none" w:sz="0" w:space="0" w:color="auto"/>
              </w:divBdr>
            </w:div>
            <w:div w:id="132522097">
              <w:marLeft w:val="0"/>
              <w:marRight w:val="0"/>
              <w:marTop w:val="0"/>
              <w:marBottom w:val="0"/>
              <w:divBdr>
                <w:top w:val="none" w:sz="0" w:space="0" w:color="auto"/>
                <w:left w:val="none" w:sz="0" w:space="0" w:color="auto"/>
                <w:bottom w:val="none" w:sz="0" w:space="0" w:color="auto"/>
                <w:right w:val="none" w:sz="0" w:space="0" w:color="auto"/>
              </w:divBdr>
            </w:div>
            <w:div w:id="562369006">
              <w:marLeft w:val="0"/>
              <w:marRight w:val="0"/>
              <w:marTop w:val="0"/>
              <w:marBottom w:val="0"/>
              <w:divBdr>
                <w:top w:val="none" w:sz="0" w:space="0" w:color="auto"/>
                <w:left w:val="none" w:sz="0" w:space="0" w:color="auto"/>
                <w:bottom w:val="none" w:sz="0" w:space="0" w:color="auto"/>
                <w:right w:val="none" w:sz="0" w:space="0" w:color="auto"/>
              </w:divBdr>
            </w:div>
            <w:div w:id="1666516863">
              <w:marLeft w:val="0"/>
              <w:marRight w:val="0"/>
              <w:marTop w:val="0"/>
              <w:marBottom w:val="0"/>
              <w:divBdr>
                <w:top w:val="none" w:sz="0" w:space="0" w:color="auto"/>
                <w:left w:val="none" w:sz="0" w:space="0" w:color="auto"/>
                <w:bottom w:val="none" w:sz="0" w:space="0" w:color="auto"/>
                <w:right w:val="none" w:sz="0" w:space="0" w:color="auto"/>
              </w:divBdr>
            </w:div>
            <w:div w:id="476075540">
              <w:marLeft w:val="0"/>
              <w:marRight w:val="0"/>
              <w:marTop w:val="0"/>
              <w:marBottom w:val="0"/>
              <w:divBdr>
                <w:top w:val="none" w:sz="0" w:space="0" w:color="auto"/>
                <w:left w:val="none" w:sz="0" w:space="0" w:color="auto"/>
                <w:bottom w:val="none" w:sz="0" w:space="0" w:color="auto"/>
                <w:right w:val="none" w:sz="0" w:space="0" w:color="auto"/>
              </w:divBdr>
            </w:div>
            <w:div w:id="1587880558">
              <w:marLeft w:val="0"/>
              <w:marRight w:val="0"/>
              <w:marTop w:val="0"/>
              <w:marBottom w:val="0"/>
              <w:divBdr>
                <w:top w:val="none" w:sz="0" w:space="0" w:color="auto"/>
                <w:left w:val="none" w:sz="0" w:space="0" w:color="auto"/>
                <w:bottom w:val="none" w:sz="0" w:space="0" w:color="auto"/>
                <w:right w:val="none" w:sz="0" w:space="0" w:color="auto"/>
              </w:divBdr>
            </w:div>
            <w:div w:id="1558857664">
              <w:marLeft w:val="0"/>
              <w:marRight w:val="0"/>
              <w:marTop w:val="0"/>
              <w:marBottom w:val="0"/>
              <w:divBdr>
                <w:top w:val="none" w:sz="0" w:space="0" w:color="auto"/>
                <w:left w:val="none" w:sz="0" w:space="0" w:color="auto"/>
                <w:bottom w:val="none" w:sz="0" w:space="0" w:color="auto"/>
                <w:right w:val="none" w:sz="0" w:space="0" w:color="auto"/>
              </w:divBdr>
            </w:div>
            <w:div w:id="871959835">
              <w:marLeft w:val="0"/>
              <w:marRight w:val="0"/>
              <w:marTop w:val="0"/>
              <w:marBottom w:val="0"/>
              <w:divBdr>
                <w:top w:val="none" w:sz="0" w:space="0" w:color="auto"/>
                <w:left w:val="none" w:sz="0" w:space="0" w:color="auto"/>
                <w:bottom w:val="none" w:sz="0" w:space="0" w:color="auto"/>
                <w:right w:val="none" w:sz="0" w:space="0" w:color="auto"/>
              </w:divBdr>
            </w:div>
            <w:div w:id="1533572351">
              <w:marLeft w:val="0"/>
              <w:marRight w:val="0"/>
              <w:marTop w:val="0"/>
              <w:marBottom w:val="0"/>
              <w:divBdr>
                <w:top w:val="none" w:sz="0" w:space="0" w:color="auto"/>
                <w:left w:val="none" w:sz="0" w:space="0" w:color="auto"/>
                <w:bottom w:val="none" w:sz="0" w:space="0" w:color="auto"/>
                <w:right w:val="none" w:sz="0" w:space="0" w:color="auto"/>
              </w:divBdr>
            </w:div>
            <w:div w:id="377557744">
              <w:marLeft w:val="0"/>
              <w:marRight w:val="0"/>
              <w:marTop w:val="0"/>
              <w:marBottom w:val="0"/>
              <w:divBdr>
                <w:top w:val="none" w:sz="0" w:space="0" w:color="auto"/>
                <w:left w:val="none" w:sz="0" w:space="0" w:color="auto"/>
                <w:bottom w:val="none" w:sz="0" w:space="0" w:color="auto"/>
                <w:right w:val="none" w:sz="0" w:space="0" w:color="auto"/>
              </w:divBdr>
            </w:div>
            <w:div w:id="223297506">
              <w:marLeft w:val="0"/>
              <w:marRight w:val="0"/>
              <w:marTop w:val="0"/>
              <w:marBottom w:val="0"/>
              <w:divBdr>
                <w:top w:val="none" w:sz="0" w:space="0" w:color="auto"/>
                <w:left w:val="none" w:sz="0" w:space="0" w:color="auto"/>
                <w:bottom w:val="none" w:sz="0" w:space="0" w:color="auto"/>
                <w:right w:val="none" w:sz="0" w:space="0" w:color="auto"/>
              </w:divBdr>
            </w:div>
            <w:div w:id="1733386775">
              <w:marLeft w:val="0"/>
              <w:marRight w:val="0"/>
              <w:marTop w:val="0"/>
              <w:marBottom w:val="0"/>
              <w:divBdr>
                <w:top w:val="none" w:sz="0" w:space="0" w:color="auto"/>
                <w:left w:val="none" w:sz="0" w:space="0" w:color="auto"/>
                <w:bottom w:val="none" w:sz="0" w:space="0" w:color="auto"/>
                <w:right w:val="none" w:sz="0" w:space="0" w:color="auto"/>
              </w:divBdr>
            </w:div>
            <w:div w:id="529955252">
              <w:marLeft w:val="0"/>
              <w:marRight w:val="0"/>
              <w:marTop w:val="0"/>
              <w:marBottom w:val="0"/>
              <w:divBdr>
                <w:top w:val="none" w:sz="0" w:space="0" w:color="auto"/>
                <w:left w:val="none" w:sz="0" w:space="0" w:color="auto"/>
                <w:bottom w:val="none" w:sz="0" w:space="0" w:color="auto"/>
                <w:right w:val="none" w:sz="0" w:space="0" w:color="auto"/>
              </w:divBdr>
            </w:div>
            <w:div w:id="762410754">
              <w:marLeft w:val="0"/>
              <w:marRight w:val="0"/>
              <w:marTop w:val="0"/>
              <w:marBottom w:val="0"/>
              <w:divBdr>
                <w:top w:val="none" w:sz="0" w:space="0" w:color="auto"/>
                <w:left w:val="none" w:sz="0" w:space="0" w:color="auto"/>
                <w:bottom w:val="none" w:sz="0" w:space="0" w:color="auto"/>
                <w:right w:val="none" w:sz="0" w:space="0" w:color="auto"/>
              </w:divBdr>
            </w:div>
            <w:div w:id="628513375">
              <w:marLeft w:val="0"/>
              <w:marRight w:val="0"/>
              <w:marTop w:val="0"/>
              <w:marBottom w:val="0"/>
              <w:divBdr>
                <w:top w:val="none" w:sz="0" w:space="0" w:color="auto"/>
                <w:left w:val="none" w:sz="0" w:space="0" w:color="auto"/>
                <w:bottom w:val="none" w:sz="0" w:space="0" w:color="auto"/>
                <w:right w:val="none" w:sz="0" w:space="0" w:color="auto"/>
              </w:divBdr>
            </w:div>
            <w:div w:id="201982387">
              <w:marLeft w:val="0"/>
              <w:marRight w:val="0"/>
              <w:marTop w:val="0"/>
              <w:marBottom w:val="0"/>
              <w:divBdr>
                <w:top w:val="none" w:sz="0" w:space="0" w:color="auto"/>
                <w:left w:val="none" w:sz="0" w:space="0" w:color="auto"/>
                <w:bottom w:val="none" w:sz="0" w:space="0" w:color="auto"/>
                <w:right w:val="none" w:sz="0" w:space="0" w:color="auto"/>
              </w:divBdr>
            </w:div>
            <w:div w:id="1234655438">
              <w:marLeft w:val="0"/>
              <w:marRight w:val="0"/>
              <w:marTop w:val="0"/>
              <w:marBottom w:val="0"/>
              <w:divBdr>
                <w:top w:val="none" w:sz="0" w:space="0" w:color="auto"/>
                <w:left w:val="none" w:sz="0" w:space="0" w:color="auto"/>
                <w:bottom w:val="none" w:sz="0" w:space="0" w:color="auto"/>
                <w:right w:val="none" w:sz="0" w:space="0" w:color="auto"/>
              </w:divBdr>
            </w:div>
            <w:div w:id="1921519139">
              <w:marLeft w:val="0"/>
              <w:marRight w:val="0"/>
              <w:marTop w:val="0"/>
              <w:marBottom w:val="0"/>
              <w:divBdr>
                <w:top w:val="none" w:sz="0" w:space="0" w:color="auto"/>
                <w:left w:val="none" w:sz="0" w:space="0" w:color="auto"/>
                <w:bottom w:val="none" w:sz="0" w:space="0" w:color="auto"/>
                <w:right w:val="none" w:sz="0" w:space="0" w:color="auto"/>
              </w:divBdr>
            </w:div>
            <w:div w:id="1417167650">
              <w:marLeft w:val="0"/>
              <w:marRight w:val="0"/>
              <w:marTop w:val="0"/>
              <w:marBottom w:val="0"/>
              <w:divBdr>
                <w:top w:val="none" w:sz="0" w:space="0" w:color="auto"/>
                <w:left w:val="none" w:sz="0" w:space="0" w:color="auto"/>
                <w:bottom w:val="none" w:sz="0" w:space="0" w:color="auto"/>
                <w:right w:val="none" w:sz="0" w:space="0" w:color="auto"/>
              </w:divBdr>
            </w:div>
            <w:div w:id="204484807">
              <w:marLeft w:val="0"/>
              <w:marRight w:val="0"/>
              <w:marTop w:val="0"/>
              <w:marBottom w:val="0"/>
              <w:divBdr>
                <w:top w:val="none" w:sz="0" w:space="0" w:color="auto"/>
                <w:left w:val="none" w:sz="0" w:space="0" w:color="auto"/>
                <w:bottom w:val="none" w:sz="0" w:space="0" w:color="auto"/>
                <w:right w:val="none" w:sz="0" w:space="0" w:color="auto"/>
              </w:divBdr>
            </w:div>
            <w:div w:id="1701199333">
              <w:marLeft w:val="0"/>
              <w:marRight w:val="0"/>
              <w:marTop w:val="0"/>
              <w:marBottom w:val="0"/>
              <w:divBdr>
                <w:top w:val="none" w:sz="0" w:space="0" w:color="auto"/>
                <w:left w:val="none" w:sz="0" w:space="0" w:color="auto"/>
                <w:bottom w:val="none" w:sz="0" w:space="0" w:color="auto"/>
                <w:right w:val="none" w:sz="0" w:space="0" w:color="auto"/>
              </w:divBdr>
            </w:div>
            <w:div w:id="533613819">
              <w:marLeft w:val="0"/>
              <w:marRight w:val="0"/>
              <w:marTop w:val="0"/>
              <w:marBottom w:val="0"/>
              <w:divBdr>
                <w:top w:val="none" w:sz="0" w:space="0" w:color="auto"/>
                <w:left w:val="none" w:sz="0" w:space="0" w:color="auto"/>
                <w:bottom w:val="none" w:sz="0" w:space="0" w:color="auto"/>
                <w:right w:val="none" w:sz="0" w:space="0" w:color="auto"/>
              </w:divBdr>
            </w:div>
            <w:div w:id="1443724760">
              <w:marLeft w:val="0"/>
              <w:marRight w:val="0"/>
              <w:marTop w:val="0"/>
              <w:marBottom w:val="0"/>
              <w:divBdr>
                <w:top w:val="none" w:sz="0" w:space="0" w:color="auto"/>
                <w:left w:val="none" w:sz="0" w:space="0" w:color="auto"/>
                <w:bottom w:val="none" w:sz="0" w:space="0" w:color="auto"/>
                <w:right w:val="none" w:sz="0" w:space="0" w:color="auto"/>
              </w:divBdr>
            </w:div>
            <w:div w:id="2435639">
              <w:marLeft w:val="0"/>
              <w:marRight w:val="0"/>
              <w:marTop w:val="0"/>
              <w:marBottom w:val="0"/>
              <w:divBdr>
                <w:top w:val="none" w:sz="0" w:space="0" w:color="auto"/>
                <w:left w:val="none" w:sz="0" w:space="0" w:color="auto"/>
                <w:bottom w:val="none" w:sz="0" w:space="0" w:color="auto"/>
                <w:right w:val="none" w:sz="0" w:space="0" w:color="auto"/>
              </w:divBdr>
            </w:div>
            <w:div w:id="612591162">
              <w:marLeft w:val="0"/>
              <w:marRight w:val="0"/>
              <w:marTop w:val="0"/>
              <w:marBottom w:val="0"/>
              <w:divBdr>
                <w:top w:val="none" w:sz="0" w:space="0" w:color="auto"/>
                <w:left w:val="none" w:sz="0" w:space="0" w:color="auto"/>
                <w:bottom w:val="none" w:sz="0" w:space="0" w:color="auto"/>
                <w:right w:val="none" w:sz="0" w:space="0" w:color="auto"/>
              </w:divBdr>
            </w:div>
            <w:div w:id="18866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8733">
      <w:bodyDiv w:val="1"/>
      <w:marLeft w:val="0"/>
      <w:marRight w:val="0"/>
      <w:marTop w:val="0"/>
      <w:marBottom w:val="0"/>
      <w:divBdr>
        <w:top w:val="none" w:sz="0" w:space="0" w:color="auto"/>
        <w:left w:val="none" w:sz="0" w:space="0" w:color="auto"/>
        <w:bottom w:val="none" w:sz="0" w:space="0" w:color="auto"/>
        <w:right w:val="none" w:sz="0" w:space="0" w:color="auto"/>
      </w:divBdr>
      <w:divsChild>
        <w:div w:id="1966546571">
          <w:marLeft w:val="0"/>
          <w:marRight w:val="0"/>
          <w:marTop w:val="0"/>
          <w:marBottom w:val="0"/>
          <w:divBdr>
            <w:top w:val="none" w:sz="0" w:space="0" w:color="auto"/>
            <w:left w:val="none" w:sz="0" w:space="0" w:color="auto"/>
            <w:bottom w:val="none" w:sz="0" w:space="0" w:color="auto"/>
            <w:right w:val="none" w:sz="0" w:space="0" w:color="auto"/>
          </w:divBdr>
          <w:divsChild>
            <w:div w:id="2103260330">
              <w:marLeft w:val="0"/>
              <w:marRight w:val="0"/>
              <w:marTop w:val="0"/>
              <w:marBottom w:val="0"/>
              <w:divBdr>
                <w:top w:val="none" w:sz="0" w:space="0" w:color="auto"/>
                <w:left w:val="none" w:sz="0" w:space="0" w:color="auto"/>
                <w:bottom w:val="none" w:sz="0" w:space="0" w:color="auto"/>
                <w:right w:val="none" w:sz="0" w:space="0" w:color="auto"/>
              </w:divBdr>
            </w:div>
            <w:div w:id="1820919548">
              <w:marLeft w:val="0"/>
              <w:marRight w:val="0"/>
              <w:marTop w:val="0"/>
              <w:marBottom w:val="0"/>
              <w:divBdr>
                <w:top w:val="none" w:sz="0" w:space="0" w:color="auto"/>
                <w:left w:val="none" w:sz="0" w:space="0" w:color="auto"/>
                <w:bottom w:val="none" w:sz="0" w:space="0" w:color="auto"/>
                <w:right w:val="none" w:sz="0" w:space="0" w:color="auto"/>
              </w:divBdr>
            </w:div>
            <w:div w:id="136149145">
              <w:marLeft w:val="0"/>
              <w:marRight w:val="0"/>
              <w:marTop w:val="0"/>
              <w:marBottom w:val="0"/>
              <w:divBdr>
                <w:top w:val="none" w:sz="0" w:space="0" w:color="auto"/>
                <w:left w:val="none" w:sz="0" w:space="0" w:color="auto"/>
                <w:bottom w:val="none" w:sz="0" w:space="0" w:color="auto"/>
                <w:right w:val="none" w:sz="0" w:space="0" w:color="auto"/>
              </w:divBdr>
            </w:div>
            <w:div w:id="708526459">
              <w:marLeft w:val="0"/>
              <w:marRight w:val="0"/>
              <w:marTop w:val="0"/>
              <w:marBottom w:val="0"/>
              <w:divBdr>
                <w:top w:val="none" w:sz="0" w:space="0" w:color="auto"/>
                <w:left w:val="none" w:sz="0" w:space="0" w:color="auto"/>
                <w:bottom w:val="none" w:sz="0" w:space="0" w:color="auto"/>
                <w:right w:val="none" w:sz="0" w:space="0" w:color="auto"/>
              </w:divBdr>
            </w:div>
            <w:div w:id="976688442">
              <w:marLeft w:val="0"/>
              <w:marRight w:val="0"/>
              <w:marTop w:val="0"/>
              <w:marBottom w:val="0"/>
              <w:divBdr>
                <w:top w:val="none" w:sz="0" w:space="0" w:color="auto"/>
                <w:left w:val="none" w:sz="0" w:space="0" w:color="auto"/>
                <w:bottom w:val="none" w:sz="0" w:space="0" w:color="auto"/>
                <w:right w:val="none" w:sz="0" w:space="0" w:color="auto"/>
              </w:divBdr>
            </w:div>
            <w:div w:id="1541631800">
              <w:marLeft w:val="0"/>
              <w:marRight w:val="0"/>
              <w:marTop w:val="0"/>
              <w:marBottom w:val="0"/>
              <w:divBdr>
                <w:top w:val="none" w:sz="0" w:space="0" w:color="auto"/>
                <w:left w:val="none" w:sz="0" w:space="0" w:color="auto"/>
                <w:bottom w:val="none" w:sz="0" w:space="0" w:color="auto"/>
                <w:right w:val="none" w:sz="0" w:space="0" w:color="auto"/>
              </w:divBdr>
            </w:div>
            <w:div w:id="1329603420">
              <w:marLeft w:val="0"/>
              <w:marRight w:val="0"/>
              <w:marTop w:val="0"/>
              <w:marBottom w:val="0"/>
              <w:divBdr>
                <w:top w:val="none" w:sz="0" w:space="0" w:color="auto"/>
                <w:left w:val="none" w:sz="0" w:space="0" w:color="auto"/>
                <w:bottom w:val="none" w:sz="0" w:space="0" w:color="auto"/>
                <w:right w:val="none" w:sz="0" w:space="0" w:color="auto"/>
              </w:divBdr>
            </w:div>
            <w:div w:id="539436791">
              <w:marLeft w:val="0"/>
              <w:marRight w:val="0"/>
              <w:marTop w:val="0"/>
              <w:marBottom w:val="0"/>
              <w:divBdr>
                <w:top w:val="none" w:sz="0" w:space="0" w:color="auto"/>
                <w:left w:val="none" w:sz="0" w:space="0" w:color="auto"/>
                <w:bottom w:val="none" w:sz="0" w:space="0" w:color="auto"/>
                <w:right w:val="none" w:sz="0" w:space="0" w:color="auto"/>
              </w:divBdr>
            </w:div>
            <w:div w:id="1572155221">
              <w:marLeft w:val="0"/>
              <w:marRight w:val="0"/>
              <w:marTop w:val="0"/>
              <w:marBottom w:val="0"/>
              <w:divBdr>
                <w:top w:val="none" w:sz="0" w:space="0" w:color="auto"/>
                <w:left w:val="none" w:sz="0" w:space="0" w:color="auto"/>
                <w:bottom w:val="none" w:sz="0" w:space="0" w:color="auto"/>
                <w:right w:val="none" w:sz="0" w:space="0" w:color="auto"/>
              </w:divBdr>
            </w:div>
            <w:div w:id="1565794138">
              <w:marLeft w:val="0"/>
              <w:marRight w:val="0"/>
              <w:marTop w:val="0"/>
              <w:marBottom w:val="0"/>
              <w:divBdr>
                <w:top w:val="none" w:sz="0" w:space="0" w:color="auto"/>
                <w:left w:val="none" w:sz="0" w:space="0" w:color="auto"/>
                <w:bottom w:val="none" w:sz="0" w:space="0" w:color="auto"/>
                <w:right w:val="none" w:sz="0" w:space="0" w:color="auto"/>
              </w:divBdr>
            </w:div>
            <w:div w:id="1521506758">
              <w:marLeft w:val="0"/>
              <w:marRight w:val="0"/>
              <w:marTop w:val="0"/>
              <w:marBottom w:val="0"/>
              <w:divBdr>
                <w:top w:val="none" w:sz="0" w:space="0" w:color="auto"/>
                <w:left w:val="none" w:sz="0" w:space="0" w:color="auto"/>
                <w:bottom w:val="none" w:sz="0" w:space="0" w:color="auto"/>
                <w:right w:val="none" w:sz="0" w:space="0" w:color="auto"/>
              </w:divBdr>
            </w:div>
            <w:div w:id="702941410">
              <w:marLeft w:val="0"/>
              <w:marRight w:val="0"/>
              <w:marTop w:val="0"/>
              <w:marBottom w:val="0"/>
              <w:divBdr>
                <w:top w:val="none" w:sz="0" w:space="0" w:color="auto"/>
                <w:left w:val="none" w:sz="0" w:space="0" w:color="auto"/>
                <w:bottom w:val="none" w:sz="0" w:space="0" w:color="auto"/>
                <w:right w:val="none" w:sz="0" w:space="0" w:color="auto"/>
              </w:divBdr>
            </w:div>
            <w:div w:id="1462109203">
              <w:marLeft w:val="0"/>
              <w:marRight w:val="0"/>
              <w:marTop w:val="0"/>
              <w:marBottom w:val="0"/>
              <w:divBdr>
                <w:top w:val="none" w:sz="0" w:space="0" w:color="auto"/>
                <w:left w:val="none" w:sz="0" w:space="0" w:color="auto"/>
                <w:bottom w:val="none" w:sz="0" w:space="0" w:color="auto"/>
                <w:right w:val="none" w:sz="0" w:space="0" w:color="auto"/>
              </w:divBdr>
            </w:div>
            <w:div w:id="1739016101">
              <w:marLeft w:val="0"/>
              <w:marRight w:val="0"/>
              <w:marTop w:val="0"/>
              <w:marBottom w:val="0"/>
              <w:divBdr>
                <w:top w:val="none" w:sz="0" w:space="0" w:color="auto"/>
                <w:left w:val="none" w:sz="0" w:space="0" w:color="auto"/>
                <w:bottom w:val="none" w:sz="0" w:space="0" w:color="auto"/>
                <w:right w:val="none" w:sz="0" w:space="0" w:color="auto"/>
              </w:divBdr>
            </w:div>
            <w:div w:id="529228353">
              <w:marLeft w:val="0"/>
              <w:marRight w:val="0"/>
              <w:marTop w:val="0"/>
              <w:marBottom w:val="0"/>
              <w:divBdr>
                <w:top w:val="none" w:sz="0" w:space="0" w:color="auto"/>
                <w:left w:val="none" w:sz="0" w:space="0" w:color="auto"/>
                <w:bottom w:val="none" w:sz="0" w:space="0" w:color="auto"/>
                <w:right w:val="none" w:sz="0" w:space="0" w:color="auto"/>
              </w:divBdr>
            </w:div>
            <w:div w:id="1814906927">
              <w:marLeft w:val="0"/>
              <w:marRight w:val="0"/>
              <w:marTop w:val="0"/>
              <w:marBottom w:val="0"/>
              <w:divBdr>
                <w:top w:val="none" w:sz="0" w:space="0" w:color="auto"/>
                <w:left w:val="none" w:sz="0" w:space="0" w:color="auto"/>
                <w:bottom w:val="none" w:sz="0" w:space="0" w:color="auto"/>
                <w:right w:val="none" w:sz="0" w:space="0" w:color="auto"/>
              </w:divBdr>
            </w:div>
            <w:div w:id="1202089039">
              <w:marLeft w:val="0"/>
              <w:marRight w:val="0"/>
              <w:marTop w:val="0"/>
              <w:marBottom w:val="0"/>
              <w:divBdr>
                <w:top w:val="none" w:sz="0" w:space="0" w:color="auto"/>
                <w:left w:val="none" w:sz="0" w:space="0" w:color="auto"/>
                <w:bottom w:val="none" w:sz="0" w:space="0" w:color="auto"/>
                <w:right w:val="none" w:sz="0" w:space="0" w:color="auto"/>
              </w:divBdr>
            </w:div>
            <w:div w:id="674576739">
              <w:marLeft w:val="0"/>
              <w:marRight w:val="0"/>
              <w:marTop w:val="0"/>
              <w:marBottom w:val="0"/>
              <w:divBdr>
                <w:top w:val="none" w:sz="0" w:space="0" w:color="auto"/>
                <w:left w:val="none" w:sz="0" w:space="0" w:color="auto"/>
                <w:bottom w:val="none" w:sz="0" w:space="0" w:color="auto"/>
                <w:right w:val="none" w:sz="0" w:space="0" w:color="auto"/>
              </w:divBdr>
            </w:div>
            <w:div w:id="722798202">
              <w:marLeft w:val="0"/>
              <w:marRight w:val="0"/>
              <w:marTop w:val="0"/>
              <w:marBottom w:val="0"/>
              <w:divBdr>
                <w:top w:val="none" w:sz="0" w:space="0" w:color="auto"/>
                <w:left w:val="none" w:sz="0" w:space="0" w:color="auto"/>
                <w:bottom w:val="none" w:sz="0" w:space="0" w:color="auto"/>
                <w:right w:val="none" w:sz="0" w:space="0" w:color="auto"/>
              </w:divBdr>
            </w:div>
            <w:div w:id="2037612480">
              <w:marLeft w:val="0"/>
              <w:marRight w:val="0"/>
              <w:marTop w:val="0"/>
              <w:marBottom w:val="0"/>
              <w:divBdr>
                <w:top w:val="none" w:sz="0" w:space="0" w:color="auto"/>
                <w:left w:val="none" w:sz="0" w:space="0" w:color="auto"/>
                <w:bottom w:val="none" w:sz="0" w:space="0" w:color="auto"/>
                <w:right w:val="none" w:sz="0" w:space="0" w:color="auto"/>
              </w:divBdr>
            </w:div>
            <w:div w:id="158467569">
              <w:marLeft w:val="0"/>
              <w:marRight w:val="0"/>
              <w:marTop w:val="0"/>
              <w:marBottom w:val="0"/>
              <w:divBdr>
                <w:top w:val="none" w:sz="0" w:space="0" w:color="auto"/>
                <w:left w:val="none" w:sz="0" w:space="0" w:color="auto"/>
                <w:bottom w:val="none" w:sz="0" w:space="0" w:color="auto"/>
                <w:right w:val="none" w:sz="0" w:space="0" w:color="auto"/>
              </w:divBdr>
            </w:div>
            <w:div w:id="1863592211">
              <w:marLeft w:val="0"/>
              <w:marRight w:val="0"/>
              <w:marTop w:val="0"/>
              <w:marBottom w:val="0"/>
              <w:divBdr>
                <w:top w:val="none" w:sz="0" w:space="0" w:color="auto"/>
                <w:left w:val="none" w:sz="0" w:space="0" w:color="auto"/>
                <w:bottom w:val="none" w:sz="0" w:space="0" w:color="auto"/>
                <w:right w:val="none" w:sz="0" w:space="0" w:color="auto"/>
              </w:divBdr>
            </w:div>
            <w:div w:id="1529368184">
              <w:marLeft w:val="0"/>
              <w:marRight w:val="0"/>
              <w:marTop w:val="0"/>
              <w:marBottom w:val="0"/>
              <w:divBdr>
                <w:top w:val="none" w:sz="0" w:space="0" w:color="auto"/>
                <w:left w:val="none" w:sz="0" w:space="0" w:color="auto"/>
                <w:bottom w:val="none" w:sz="0" w:space="0" w:color="auto"/>
                <w:right w:val="none" w:sz="0" w:space="0" w:color="auto"/>
              </w:divBdr>
            </w:div>
            <w:div w:id="1627663924">
              <w:marLeft w:val="0"/>
              <w:marRight w:val="0"/>
              <w:marTop w:val="0"/>
              <w:marBottom w:val="0"/>
              <w:divBdr>
                <w:top w:val="none" w:sz="0" w:space="0" w:color="auto"/>
                <w:left w:val="none" w:sz="0" w:space="0" w:color="auto"/>
                <w:bottom w:val="none" w:sz="0" w:space="0" w:color="auto"/>
                <w:right w:val="none" w:sz="0" w:space="0" w:color="auto"/>
              </w:divBdr>
            </w:div>
            <w:div w:id="578174693">
              <w:marLeft w:val="0"/>
              <w:marRight w:val="0"/>
              <w:marTop w:val="0"/>
              <w:marBottom w:val="0"/>
              <w:divBdr>
                <w:top w:val="none" w:sz="0" w:space="0" w:color="auto"/>
                <w:left w:val="none" w:sz="0" w:space="0" w:color="auto"/>
                <w:bottom w:val="none" w:sz="0" w:space="0" w:color="auto"/>
                <w:right w:val="none" w:sz="0" w:space="0" w:color="auto"/>
              </w:divBdr>
            </w:div>
            <w:div w:id="67117286">
              <w:marLeft w:val="0"/>
              <w:marRight w:val="0"/>
              <w:marTop w:val="0"/>
              <w:marBottom w:val="0"/>
              <w:divBdr>
                <w:top w:val="none" w:sz="0" w:space="0" w:color="auto"/>
                <w:left w:val="none" w:sz="0" w:space="0" w:color="auto"/>
                <w:bottom w:val="none" w:sz="0" w:space="0" w:color="auto"/>
                <w:right w:val="none" w:sz="0" w:space="0" w:color="auto"/>
              </w:divBdr>
            </w:div>
            <w:div w:id="807282627">
              <w:marLeft w:val="0"/>
              <w:marRight w:val="0"/>
              <w:marTop w:val="0"/>
              <w:marBottom w:val="0"/>
              <w:divBdr>
                <w:top w:val="none" w:sz="0" w:space="0" w:color="auto"/>
                <w:left w:val="none" w:sz="0" w:space="0" w:color="auto"/>
                <w:bottom w:val="none" w:sz="0" w:space="0" w:color="auto"/>
                <w:right w:val="none" w:sz="0" w:space="0" w:color="auto"/>
              </w:divBdr>
            </w:div>
            <w:div w:id="2116290639">
              <w:marLeft w:val="0"/>
              <w:marRight w:val="0"/>
              <w:marTop w:val="0"/>
              <w:marBottom w:val="0"/>
              <w:divBdr>
                <w:top w:val="none" w:sz="0" w:space="0" w:color="auto"/>
                <w:left w:val="none" w:sz="0" w:space="0" w:color="auto"/>
                <w:bottom w:val="none" w:sz="0" w:space="0" w:color="auto"/>
                <w:right w:val="none" w:sz="0" w:space="0" w:color="auto"/>
              </w:divBdr>
            </w:div>
            <w:div w:id="1522744022">
              <w:marLeft w:val="0"/>
              <w:marRight w:val="0"/>
              <w:marTop w:val="0"/>
              <w:marBottom w:val="0"/>
              <w:divBdr>
                <w:top w:val="none" w:sz="0" w:space="0" w:color="auto"/>
                <w:left w:val="none" w:sz="0" w:space="0" w:color="auto"/>
                <w:bottom w:val="none" w:sz="0" w:space="0" w:color="auto"/>
                <w:right w:val="none" w:sz="0" w:space="0" w:color="auto"/>
              </w:divBdr>
            </w:div>
            <w:div w:id="859127350">
              <w:marLeft w:val="0"/>
              <w:marRight w:val="0"/>
              <w:marTop w:val="0"/>
              <w:marBottom w:val="0"/>
              <w:divBdr>
                <w:top w:val="none" w:sz="0" w:space="0" w:color="auto"/>
                <w:left w:val="none" w:sz="0" w:space="0" w:color="auto"/>
                <w:bottom w:val="none" w:sz="0" w:space="0" w:color="auto"/>
                <w:right w:val="none" w:sz="0" w:space="0" w:color="auto"/>
              </w:divBdr>
            </w:div>
            <w:div w:id="1101680281">
              <w:marLeft w:val="0"/>
              <w:marRight w:val="0"/>
              <w:marTop w:val="0"/>
              <w:marBottom w:val="0"/>
              <w:divBdr>
                <w:top w:val="none" w:sz="0" w:space="0" w:color="auto"/>
                <w:left w:val="none" w:sz="0" w:space="0" w:color="auto"/>
                <w:bottom w:val="none" w:sz="0" w:space="0" w:color="auto"/>
                <w:right w:val="none" w:sz="0" w:space="0" w:color="auto"/>
              </w:divBdr>
            </w:div>
            <w:div w:id="1813131720">
              <w:marLeft w:val="0"/>
              <w:marRight w:val="0"/>
              <w:marTop w:val="0"/>
              <w:marBottom w:val="0"/>
              <w:divBdr>
                <w:top w:val="none" w:sz="0" w:space="0" w:color="auto"/>
                <w:left w:val="none" w:sz="0" w:space="0" w:color="auto"/>
                <w:bottom w:val="none" w:sz="0" w:space="0" w:color="auto"/>
                <w:right w:val="none" w:sz="0" w:space="0" w:color="auto"/>
              </w:divBdr>
            </w:div>
            <w:div w:id="1706558751">
              <w:marLeft w:val="0"/>
              <w:marRight w:val="0"/>
              <w:marTop w:val="0"/>
              <w:marBottom w:val="0"/>
              <w:divBdr>
                <w:top w:val="none" w:sz="0" w:space="0" w:color="auto"/>
                <w:left w:val="none" w:sz="0" w:space="0" w:color="auto"/>
                <w:bottom w:val="none" w:sz="0" w:space="0" w:color="auto"/>
                <w:right w:val="none" w:sz="0" w:space="0" w:color="auto"/>
              </w:divBdr>
            </w:div>
            <w:div w:id="252512856">
              <w:marLeft w:val="0"/>
              <w:marRight w:val="0"/>
              <w:marTop w:val="0"/>
              <w:marBottom w:val="0"/>
              <w:divBdr>
                <w:top w:val="none" w:sz="0" w:space="0" w:color="auto"/>
                <w:left w:val="none" w:sz="0" w:space="0" w:color="auto"/>
                <w:bottom w:val="none" w:sz="0" w:space="0" w:color="auto"/>
                <w:right w:val="none" w:sz="0" w:space="0" w:color="auto"/>
              </w:divBdr>
            </w:div>
            <w:div w:id="1689716870">
              <w:marLeft w:val="0"/>
              <w:marRight w:val="0"/>
              <w:marTop w:val="0"/>
              <w:marBottom w:val="0"/>
              <w:divBdr>
                <w:top w:val="none" w:sz="0" w:space="0" w:color="auto"/>
                <w:left w:val="none" w:sz="0" w:space="0" w:color="auto"/>
                <w:bottom w:val="none" w:sz="0" w:space="0" w:color="auto"/>
                <w:right w:val="none" w:sz="0" w:space="0" w:color="auto"/>
              </w:divBdr>
            </w:div>
            <w:div w:id="433289736">
              <w:marLeft w:val="0"/>
              <w:marRight w:val="0"/>
              <w:marTop w:val="0"/>
              <w:marBottom w:val="0"/>
              <w:divBdr>
                <w:top w:val="none" w:sz="0" w:space="0" w:color="auto"/>
                <w:left w:val="none" w:sz="0" w:space="0" w:color="auto"/>
                <w:bottom w:val="none" w:sz="0" w:space="0" w:color="auto"/>
                <w:right w:val="none" w:sz="0" w:space="0" w:color="auto"/>
              </w:divBdr>
            </w:div>
            <w:div w:id="716318476">
              <w:marLeft w:val="0"/>
              <w:marRight w:val="0"/>
              <w:marTop w:val="0"/>
              <w:marBottom w:val="0"/>
              <w:divBdr>
                <w:top w:val="none" w:sz="0" w:space="0" w:color="auto"/>
                <w:left w:val="none" w:sz="0" w:space="0" w:color="auto"/>
                <w:bottom w:val="none" w:sz="0" w:space="0" w:color="auto"/>
                <w:right w:val="none" w:sz="0" w:space="0" w:color="auto"/>
              </w:divBdr>
            </w:div>
            <w:div w:id="329648884">
              <w:marLeft w:val="0"/>
              <w:marRight w:val="0"/>
              <w:marTop w:val="0"/>
              <w:marBottom w:val="0"/>
              <w:divBdr>
                <w:top w:val="none" w:sz="0" w:space="0" w:color="auto"/>
                <w:left w:val="none" w:sz="0" w:space="0" w:color="auto"/>
                <w:bottom w:val="none" w:sz="0" w:space="0" w:color="auto"/>
                <w:right w:val="none" w:sz="0" w:space="0" w:color="auto"/>
              </w:divBdr>
            </w:div>
            <w:div w:id="834154178">
              <w:marLeft w:val="0"/>
              <w:marRight w:val="0"/>
              <w:marTop w:val="0"/>
              <w:marBottom w:val="0"/>
              <w:divBdr>
                <w:top w:val="none" w:sz="0" w:space="0" w:color="auto"/>
                <w:left w:val="none" w:sz="0" w:space="0" w:color="auto"/>
                <w:bottom w:val="none" w:sz="0" w:space="0" w:color="auto"/>
                <w:right w:val="none" w:sz="0" w:space="0" w:color="auto"/>
              </w:divBdr>
            </w:div>
            <w:div w:id="1352488327">
              <w:marLeft w:val="0"/>
              <w:marRight w:val="0"/>
              <w:marTop w:val="0"/>
              <w:marBottom w:val="0"/>
              <w:divBdr>
                <w:top w:val="none" w:sz="0" w:space="0" w:color="auto"/>
                <w:left w:val="none" w:sz="0" w:space="0" w:color="auto"/>
                <w:bottom w:val="none" w:sz="0" w:space="0" w:color="auto"/>
                <w:right w:val="none" w:sz="0" w:space="0" w:color="auto"/>
              </w:divBdr>
            </w:div>
            <w:div w:id="1189834310">
              <w:marLeft w:val="0"/>
              <w:marRight w:val="0"/>
              <w:marTop w:val="0"/>
              <w:marBottom w:val="0"/>
              <w:divBdr>
                <w:top w:val="none" w:sz="0" w:space="0" w:color="auto"/>
                <w:left w:val="none" w:sz="0" w:space="0" w:color="auto"/>
                <w:bottom w:val="none" w:sz="0" w:space="0" w:color="auto"/>
                <w:right w:val="none" w:sz="0" w:space="0" w:color="auto"/>
              </w:divBdr>
            </w:div>
            <w:div w:id="511846586">
              <w:marLeft w:val="0"/>
              <w:marRight w:val="0"/>
              <w:marTop w:val="0"/>
              <w:marBottom w:val="0"/>
              <w:divBdr>
                <w:top w:val="none" w:sz="0" w:space="0" w:color="auto"/>
                <w:left w:val="none" w:sz="0" w:space="0" w:color="auto"/>
                <w:bottom w:val="none" w:sz="0" w:space="0" w:color="auto"/>
                <w:right w:val="none" w:sz="0" w:space="0" w:color="auto"/>
              </w:divBdr>
            </w:div>
            <w:div w:id="1856721938">
              <w:marLeft w:val="0"/>
              <w:marRight w:val="0"/>
              <w:marTop w:val="0"/>
              <w:marBottom w:val="0"/>
              <w:divBdr>
                <w:top w:val="none" w:sz="0" w:space="0" w:color="auto"/>
                <w:left w:val="none" w:sz="0" w:space="0" w:color="auto"/>
                <w:bottom w:val="none" w:sz="0" w:space="0" w:color="auto"/>
                <w:right w:val="none" w:sz="0" w:space="0" w:color="auto"/>
              </w:divBdr>
            </w:div>
            <w:div w:id="1723938429">
              <w:marLeft w:val="0"/>
              <w:marRight w:val="0"/>
              <w:marTop w:val="0"/>
              <w:marBottom w:val="0"/>
              <w:divBdr>
                <w:top w:val="none" w:sz="0" w:space="0" w:color="auto"/>
                <w:left w:val="none" w:sz="0" w:space="0" w:color="auto"/>
                <w:bottom w:val="none" w:sz="0" w:space="0" w:color="auto"/>
                <w:right w:val="none" w:sz="0" w:space="0" w:color="auto"/>
              </w:divBdr>
            </w:div>
            <w:div w:id="77293535">
              <w:marLeft w:val="0"/>
              <w:marRight w:val="0"/>
              <w:marTop w:val="0"/>
              <w:marBottom w:val="0"/>
              <w:divBdr>
                <w:top w:val="none" w:sz="0" w:space="0" w:color="auto"/>
                <w:left w:val="none" w:sz="0" w:space="0" w:color="auto"/>
                <w:bottom w:val="none" w:sz="0" w:space="0" w:color="auto"/>
                <w:right w:val="none" w:sz="0" w:space="0" w:color="auto"/>
              </w:divBdr>
            </w:div>
            <w:div w:id="2026443012">
              <w:marLeft w:val="0"/>
              <w:marRight w:val="0"/>
              <w:marTop w:val="0"/>
              <w:marBottom w:val="0"/>
              <w:divBdr>
                <w:top w:val="none" w:sz="0" w:space="0" w:color="auto"/>
                <w:left w:val="none" w:sz="0" w:space="0" w:color="auto"/>
                <w:bottom w:val="none" w:sz="0" w:space="0" w:color="auto"/>
                <w:right w:val="none" w:sz="0" w:space="0" w:color="auto"/>
              </w:divBdr>
            </w:div>
            <w:div w:id="1467313805">
              <w:marLeft w:val="0"/>
              <w:marRight w:val="0"/>
              <w:marTop w:val="0"/>
              <w:marBottom w:val="0"/>
              <w:divBdr>
                <w:top w:val="none" w:sz="0" w:space="0" w:color="auto"/>
                <w:left w:val="none" w:sz="0" w:space="0" w:color="auto"/>
                <w:bottom w:val="none" w:sz="0" w:space="0" w:color="auto"/>
                <w:right w:val="none" w:sz="0" w:space="0" w:color="auto"/>
              </w:divBdr>
            </w:div>
            <w:div w:id="1302535221">
              <w:marLeft w:val="0"/>
              <w:marRight w:val="0"/>
              <w:marTop w:val="0"/>
              <w:marBottom w:val="0"/>
              <w:divBdr>
                <w:top w:val="none" w:sz="0" w:space="0" w:color="auto"/>
                <w:left w:val="none" w:sz="0" w:space="0" w:color="auto"/>
                <w:bottom w:val="none" w:sz="0" w:space="0" w:color="auto"/>
                <w:right w:val="none" w:sz="0" w:space="0" w:color="auto"/>
              </w:divBdr>
            </w:div>
            <w:div w:id="657534681">
              <w:marLeft w:val="0"/>
              <w:marRight w:val="0"/>
              <w:marTop w:val="0"/>
              <w:marBottom w:val="0"/>
              <w:divBdr>
                <w:top w:val="none" w:sz="0" w:space="0" w:color="auto"/>
                <w:left w:val="none" w:sz="0" w:space="0" w:color="auto"/>
                <w:bottom w:val="none" w:sz="0" w:space="0" w:color="auto"/>
                <w:right w:val="none" w:sz="0" w:space="0" w:color="auto"/>
              </w:divBdr>
            </w:div>
            <w:div w:id="1639455691">
              <w:marLeft w:val="0"/>
              <w:marRight w:val="0"/>
              <w:marTop w:val="0"/>
              <w:marBottom w:val="0"/>
              <w:divBdr>
                <w:top w:val="none" w:sz="0" w:space="0" w:color="auto"/>
                <w:left w:val="none" w:sz="0" w:space="0" w:color="auto"/>
                <w:bottom w:val="none" w:sz="0" w:space="0" w:color="auto"/>
                <w:right w:val="none" w:sz="0" w:space="0" w:color="auto"/>
              </w:divBdr>
            </w:div>
            <w:div w:id="971012304">
              <w:marLeft w:val="0"/>
              <w:marRight w:val="0"/>
              <w:marTop w:val="0"/>
              <w:marBottom w:val="0"/>
              <w:divBdr>
                <w:top w:val="none" w:sz="0" w:space="0" w:color="auto"/>
                <w:left w:val="none" w:sz="0" w:space="0" w:color="auto"/>
                <w:bottom w:val="none" w:sz="0" w:space="0" w:color="auto"/>
                <w:right w:val="none" w:sz="0" w:space="0" w:color="auto"/>
              </w:divBdr>
            </w:div>
            <w:div w:id="1812669039">
              <w:marLeft w:val="0"/>
              <w:marRight w:val="0"/>
              <w:marTop w:val="0"/>
              <w:marBottom w:val="0"/>
              <w:divBdr>
                <w:top w:val="none" w:sz="0" w:space="0" w:color="auto"/>
                <w:left w:val="none" w:sz="0" w:space="0" w:color="auto"/>
                <w:bottom w:val="none" w:sz="0" w:space="0" w:color="auto"/>
                <w:right w:val="none" w:sz="0" w:space="0" w:color="auto"/>
              </w:divBdr>
            </w:div>
            <w:div w:id="446511399">
              <w:marLeft w:val="0"/>
              <w:marRight w:val="0"/>
              <w:marTop w:val="0"/>
              <w:marBottom w:val="0"/>
              <w:divBdr>
                <w:top w:val="none" w:sz="0" w:space="0" w:color="auto"/>
                <w:left w:val="none" w:sz="0" w:space="0" w:color="auto"/>
                <w:bottom w:val="none" w:sz="0" w:space="0" w:color="auto"/>
                <w:right w:val="none" w:sz="0" w:space="0" w:color="auto"/>
              </w:divBdr>
            </w:div>
            <w:div w:id="414205160">
              <w:marLeft w:val="0"/>
              <w:marRight w:val="0"/>
              <w:marTop w:val="0"/>
              <w:marBottom w:val="0"/>
              <w:divBdr>
                <w:top w:val="none" w:sz="0" w:space="0" w:color="auto"/>
                <w:left w:val="none" w:sz="0" w:space="0" w:color="auto"/>
                <w:bottom w:val="none" w:sz="0" w:space="0" w:color="auto"/>
                <w:right w:val="none" w:sz="0" w:space="0" w:color="auto"/>
              </w:divBdr>
            </w:div>
            <w:div w:id="75985143">
              <w:marLeft w:val="0"/>
              <w:marRight w:val="0"/>
              <w:marTop w:val="0"/>
              <w:marBottom w:val="0"/>
              <w:divBdr>
                <w:top w:val="none" w:sz="0" w:space="0" w:color="auto"/>
                <w:left w:val="none" w:sz="0" w:space="0" w:color="auto"/>
                <w:bottom w:val="none" w:sz="0" w:space="0" w:color="auto"/>
                <w:right w:val="none" w:sz="0" w:space="0" w:color="auto"/>
              </w:divBdr>
            </w:div>
            <w:div w:id="1570265342">
              <w:marLeft w:val="0"/>
              <w:marRight w:val="0"/>
              <w:marTop w:val="0"/>
              <w:marBottom w:val="0"/>
              <w:divBdr>
                <w:top w:val="none" w:sz="0" w:space="0" w:color="auto"/>
                <w:left w:val="none" w:sz="0" w:space="0" w:color="auto"/>
                <w:bottom w:val="none" w:sz="0" w:space="0" w:color="auto"/>
                <w:right w:val="none" w:sz="0" w:space="0" w:color="auto"/>
              </w:divBdr>
            </w:div>
            <w:div w:id="806162825">
              <w:marLeft w:val="0"/>
              <w:marRight w:val="0"/>
              <w:marTop w:val="0"/>
              <w:marBottom w:val="0"/>
              <w:divBdr>
                <w:top w:val="none" w:sz="0" w:space="0" w:color="auto"/>
                <w:left w:val="none" w:sz="0" w:space="0" w:color="auto"/>
                <w:bottom w:val="none" w:sz="0" w:space="0" w:color="auto"/>
                <w:right w:val="none" w:sz="0" w:space="0" w:color="auto"/>
              </w:divBdr>
            </w:div>
            <w:div w:id="892544754">
              <w:marLeft w:val="0"/>
              <w:marRight w:val="0"/>
              <w:marTop w:val="0"/>
              <w:marBottom w:val="0"/>
              <w:divBdr>
                <w:top w:val="none" w:sz="0" w:space="0" w:color="auto"/>
                <w:left w:val="none" w:sz="0" w:space="0" w:color="auto"/>
                <w:bottom w:val="none" w:sz="0" w:space="0" w:color="auto"/>
                <w:right w:val="none" w:sz="0" w:space="0" w:color="auto"/>
              </w:divBdr>
            </w:div>
            <w:div w:id="863598480">
              <w:marLeft w:val="0"/>
              <w:marRight w:val="0"/>
              <w:marTop w:val="0"/>
              <w:marBottom w:val="0"/>
              <w:divBdr>
                <w:top w:val="none" w:sz="0" w:space="0" w:color="auto"/>
                <w:left w:val="none" w:sz="0" w:space="0" w:color="auto"/>
                <w:bottom w:val="none" w:sz="0" w:space="0" w:color="auto"/>
                <w:right w:val="none" w:sz="0" w:space="0" w:color="auto"/>
              </w:divBdr>
            </w:div>
            <w:div w:id="1887521802">
              <w:marLeft w:val="0"/>
              <w:marRight w:val="0"/>
              <w:marTop w:val="0"/>
              <w:marBottom w:val="0"/>
              <w:divBdr>
                <w:top w:val="none" w:sz="0" w:space="0" w:color="auto"/>
                <w:left w:val="none" w:sz="0" w:space="0" w:color="auto"/>
                <w:bottom w:val="none" w:sz="0" w:space="0" w:color="auto"/>
                <w:right w:val="none" w:sz="0" w:space="0" w:color="auto"/>
              </w:divBdr>
            </w:div>
            <w:div w:id="1231844056">
              <w:marLeft w:val="0"/>
              <w:marRight w:val="0"/>
              <w:marTop w:val="0"/>
              <w:marBottom w:val="0"/>
              <w:divBdr>
                <w:top w:val="none" w:sz="0" w:space="0" w:color="auto"/>
                <w:left w:val="none" w:sz="0" w:space="0" w:color="auto"/>
                <w:bottom w:val="none" w:sz="0" w:space="0" w:color="auto"/>
                <w:right w:val="none" w:sz="0" w:space="0" w:color="auto"/>
              </w:divBdr>
            </w:div>
            <w:div w:id="1613974467">
              <w:marLeft w:val="0"/>
              <w:marRight w:val="0"/>
              <w:marTop w:val="0"/>
              <w:marBottom w:val="0"/>
              <w:divBdr>
                <w:top w:val="none" w:sz="0" w:space="0" w:color="auto"/>
                <w:left w:val="none" w:sz="0" w:space="0" w:color="auto"/>
                <w:bottom w:val="none" w:sz="0" w:space="0" w:color="auto"/>
                <w:right w:val="none" w:sz="0" w:space="0" w:color="auto"/>
              </w:divBdr>
            </w:div>
            <w:div w:id="298461055">
              <w:marLeft w:val="0"/>
              <w:marRight w:val="0"/>
              <w:marTop w:val="0"/>
              <w:marBottom w:val="0"/>
              <w:divBdr>
                <w:top w:val="none" w:sz="0" w:space="0" w:color="auto"/>
                <w:left w:val="none" w:sz="0" w:space="0" w:color="auto"/>
                <w:bottom w:val="none" w:sz="0" w:space="0" w:color="auto"/>
                <w:right w:val="none" w:sz="0" w:space="0" w:color="auto"/>
              </w:divBdr>
            </w:div>
            <w:div w:id="1019548957">
              <w:marLeft w:val="0"/>
              <w:marRight w:val="0"/>
              <w:marTop w:val="0"/>
              <w:marBottom w:val="0"/>
              <w:divBdr>
                <w:top w:val="none" w:sz="0" w:space="0" w:color="auto"/>
                <w:left w:val="none" w:sz="0" w:space="0" w:color="auto"/>
                <w:bottom w:val="none" w:sz="0" w:space="0" w:color="auto"/>
                <w:right w:val="none" w:sz="0" w:space="0" w:color="auto"/>
              </w:divBdr>
            </w:div>
            <w:div w:id="428425545">
              <w:marLeft w:val="0"/>
              <w:marRight w:val="0"/>
              <w:marTop w:val="0"/>
              <w:marBottom w:val="0"/>
              <w:divBdr>
                <w:top w:val="none" w:sz="0" w:space="0" w:color="auto"/>
                <w:left w:val="none" w:sz="0" w:space="0" w:color="auto"/>
                <w:bottom w:val="none" w:sz="0" w:space="0" w:color="auto"/>
                <w:right w:val="none" w:sz="0" w:space="0" w:color="auto"/>
              </w:divBdr>
            </w:div>
            <w:div w:id="826020208">
              <w:marLeft w:val="0"/>
              <w:marRight w:val="0"/>
              <w:marTop w:val="0"/>
              <w:marBottom w:val="0"/>
              <w:divBdr>
                <w:top w:val="none" w:sz="0" w:space="0" w:color="auto"/>
                <w:left w:val="none" w:sz="0" w:space="0" w:color="auto"/>
                <w:bottom w:val="none" w:sz="0" w:space="0" w:color="auto"/>
                <w:right w:val="none" w:sz="0" w:space="0" w:color="auto"/>
              </w:divBdr>
            </w:div>
            <w:div w:id="293103620">
              <w:marLeft w:val="0"/>
              <w:marRight w:val="0"/>
              <w:marTop w:val="0"/>
              <w:marBottom w:val="0"/>
              <w:divBdr>
                <w:top w:val="none" w:sz="0" w:space="0" w:color="auto"/>
                <w:left w:val="none" w:sz="0" w:space="0" w:color="auto"/>
                <w:bottom w:val="none" w:sz="0" w:space="0" w:color="auto"/>
                <w:right w:val="none" w:sz="0" w:space="0" w:color="auto"/>
              </w:divBdr>
            </w:div>
            <w:div w:id="321274201">
              <w:marLeft w:val="0"/>
              <w:marRight w:val="0"/>
              <w:marTop w:val="0"/>
              <w:marBottom w:val="0"/>
              <w:divBdr>
                <w:top w:val="none" w:sz="0" w:space="0" w:color="auto"/>
                <w:left w:val="none" w:sz="0" w:space="0" w:color="auto"/>
                <w:bottom w:val="none" w:sz="0" w:space="0" w:color="auto"/>
                <w:right w:val="none" w:sz="0" w:space="0" w:color="auto"/>
              </w:divBdr>
            </w:div>
            <w:div w:id="2090148979">
              <w:marLeft w:val="0"/>
              <w:marRight w:val="0"/>
              <w:marTop w:val="0"/>
              <w:marBottom w:val="0"/>
              <w:divBdr>
                <w:top w:val="none" w:sz="0" w:space="0" w:color="auto"/>
                <w:left w:val="none" w:sz="0" w:space="0" w:color="auto"/>
                <w:bottom w:val="none" w:sz="0" w:space="0" w:color="auto"/>
                <w:right w:val="none" w:sz="0" w:space="0" w:color="auto"/>
              </w:divBdr>
            </w:div>
            <w:div w:id="1786925393">
              <w:marLeft w:val="0"/>
              <w:marRight w:val="0"/>
              <w:marTop w:val="0"/>
              <w:marBottom w:val="0"/>
              <w:divBdr>
                <w:top w:val="none" w:sz="0" w:space="0" w:color="auto"/>
                <w:left w:val="none" w:sz="0" w:space="0" w:color="auto"/>
                <w:bottom w:val="none" w:sz="0" w:space="0" w:color="auto"/>
                <w:right w:val="none" w:sz="0" w:space="0" w:color="auto"/>
              </w:divBdr>
            </w:div>
            <w:div w:id="779759904">
              <w:marLeft w:val="0"/>
              <w:marRight w:val="0"/>
              <w:marTop w:val="0"/>
              <w:marBottom w:val="0"/>
              <w:divBdr>
                <w:top w:val="none" w:sz="0" w:space="0" w:color="auto"/>
                <w:left w:val="none" w:sz="0" w:space="0" w:color="auto"/>
                <w:bottom w:val="none" w:sz="0" w:space="0" w:color="auto"/>
                <w:right w:val="none" w:sz="0" w:space="0" w:color="auto"/>
              </w:divBdr>
            </w:div>
            <w:div w:id="1014771328">
              <w:marLeft w:val="0"/>
              <w:marRight w:val="0"/>
              <w:marTop w:val="0"/>
              <w:marBottom w:val="0"/>
              <w:divBdr>
                <w:top w:val="none" w:sz="0" w:space="0" w:color="auto"/>
                <w:left w:val="none" w:sz="0" w:space="0" w:color="auto"/>
                <w:bottom w:val="none" w:sz="0" w:space="0" w:color="auto"/>
                <w:right w:val="none" w:sz="0" w:space="0" w:color="auto"/>
              </w:divBdr>
            </w:div>
            <w:div w:id="137766746">
              <w:marLeft w:val="0"/>
              <w:marRight w:val="0"/>
              <w:marTop w:val="0"/>
              <w:marBottom w:val="0"/>
              <w:divBdr>
                <w:top w:val="none" w:sz="0" w:space="0" w:color="auto"/>
                <w:left w:val="none" w:sz="0" w:space="0" w:color="auto"/>
                <w:bottom w:val="none" w:sz="0" w:space="0" w:color="auto"/>
                <w:right w:val="none" w:sz="0" w:space="0" w:color="auto"/>
              </w:divBdr>
            </w:div>
            <w:div w:id="1287469299">
              <w:marLeft w:val="0"/>
              <w:marRight w:val="0"/>
              <w:marTop w:val="0"/>
              <w:marBottom w:val="0"/>
              <w:divBdr>
                <w:top w:val="none" w:sz="0" w:space="0" w:color="auto"/>
                <w:left w:val="none" w:sz="0" w:space="0" w:color="auto"/>
                <w:bottom w:val="none" w:sz="0" w:space="0" w:color="auto"/>
                <w:right w:val="none" w:sz="0" w:space="0" w:color="auto"/>
              </w:divBdr>
            </w:div>
            <w:div w:id="1495954293">
              <w:marLeft w:val="0"/>
              <w:marRight w:val="0"/>
              <w:marTop w:val="0"/>
              <w:marBottom w:val="0"/>
              <w:divBdr>
                <w:top w:val="none" w:sz="0" w:space="0" w:color="auto"/>
                <w:left w:val="none" w:sz="0" w:space="0" w:color="auto"/>
                <w:bottom w:val="none" w:sz="0" w:space="0" w:color="auto"/>
                <w:right w:val="none" w:sz="0" w:space="0" w:color="auto"/>
              </w:divBdr>
            </w:div>
            <w:div w:id="1947037516">
              <w:marLeft w:val="0"/>
              <w:marRight w:val="0"/>
              <w:marTop w:val="0"/>
              <w:marBottom w:val="0"/>
              <w:divBdr>
                <w:top w:val="none" w:sz="0" w:space="0" w:color="auto"/>
                <w:left w:val="none" w:sz="0" w:space="0" w:color="auto"/>
                <w:bottom w:val="none" w:sz="0" w:space="0" w:color="auto"/>
                <w:right w:val="none" w:sz="0" w:space="0" w:color="auto"/>
              </w:divBdr>
            </w:div>
            <w:div w:id="1338188932">
              <w:marLeft w:val="0"/>
              <w:marRight w:val="0"/>
              <w:marTop w:val="0"/>
              <w:marBottom w:val="0"/>
              <w:divBdr>
                <w:top w:val="none" w:sz="0" w:space="0" w:color="auto"/>
                <w:left w:val="none" w:sz="0" w:space="0" w:color="auto"/>
                <w:bottom w:val="none" w:sz="0" w:space="0" w:color="auto"/>
                <w:right w:val="none" w:sz="0" w:space="0" w:color="auto"/>
              </w:divBdr>
            </w:div>
            <w:div w:id="2069910028">
              <w:marLeft w:val="0"/>
              <w:marRight w:val="0"/>
              <w:marTop w:val="0"/>
              <w:marBottom w:val="0"/>
              <w:divBdr>
                <w:top w:val="none" w:sz="0" w:space="0" w:color="auto"/>
                <w:left w:val="none" w:sz="0" w:space="0" w:color="auto"/>
                <w:bottom w:val="none" w:sz="0" w:space="0" w:color="auto"/>
                <w:right w:val="none" w:sz="0" w:space="0" w:color="auto"/>
              </w:divBdr>
            </w:div>
            <w:div w:id="622351875">
              <w:marLeft w:val="0"/>
              <w:marRight w:val="0"/>
              <w:marTop w:val="0"/>
              <w:marBottom w:val="0"/>
              <w:divBdr>
                <w:top w:val="none" w:sz="0" w:space="0" w:color="auto"/>
                <w:left w:val="none" w:sz="0" w:space="0" w:color="auto"/>
                <w:bottom w:val="none" w:sz="0" w:space="0" w:color="auto"/>
                <w:right w:val="none" w:sz="0" w:space="0" w:color="auto"/>
              </w:divBdr>
            </w:div>
            <w:div w:id="1412964173">
              <w:marLeft w:val="0"/>
              <w:marRight w:val="0"/>
              <w:marTop w:val="0"/>
              <w:marBottom w:val="0"/>
              <w:divBdr>
                <w:top w:val="none" w:sz="0" w:space="0" w:color="auto"/>
                <w:left w:val="none" w:sz="0" w:space="0" w:color="auto"/>
                <w:bottom w:val="none" w:sz="0" w:space="0" w:color="auto"/>
                <w:right w:val="none" w:sz="0" w:space="0" w:color="auto"/>
              </w:divBdr>
            </w:div>
            <w:div w:id="1422796742">
              <w:marLeft w:val="0"/>
              <w:marRight w:val="0"/>
              <w:marTop w:val="0"/>
              <w:marBottom w:val="0"/>
              <w:divBdr>
                <w:top w:val="none" w:sz="0" w:space="0" w:color="auto"/>
                <w:left w:val="none" w:sz="0" w:space="0" w:color="auto"/>
                <w:bottom w:val="none" w:sz="0" w:space="0" w:color="auto"/>
                <w:right w:val="none" w:sz="0" w:space="0" w:color="auto"/>
              </w:divBdr>
            </w:div>
            <w:div w:id="1832014598">
              <w:marLeft w:val="0"/>
              <w:marRight w:val="0"/>
              <w:marTop w:val="0"/>
              <w:marBottom w:val="0"/>
              <w:divBdr>
                <w:top w:val="none" w:sz="0" w:space="0" w:color="auto"/>
                <w:left w:val="none" w:sz="0" w:space="0" w:color="auto"/>
                <w:bottom w:val="none" w:sz="0" w:space="0" w:color="auto"/>
                <w:right w:val="none" w:sz="0" w:space="0" w:color="auto"/>
              </w:divBdr>
            </w:div>
            <w:div w:id="984505841">
              <w:marLeft w:val="0"/>
              <w:marRight w:val="0"/>
              <w:marTop w:val="0"/>
              <w:marBottom w:val="0"/>
              <w:divBdr>
                <w:top w:val="none" w:sz="0" w:space="0" w:color="auto"/>
                <w:left w:val="none" w:sz="0" w:space="0" w:color="auto"/>
                <w:bottom w:val="none" w:sz="0" w:space="0" w:color="auto"/>
                <w:right w:val="none" w:sz="0" w:space="0" w:color="auto"/>
              </w:divBdr>
            </w:div>
            <w:div w:id="2111006609">
              <w:marLeft w:val="0"/>
              <w:marRight w:val="0"/>
              <w:marTop w:val="0"/>
              <w:marBottom w:val="0"/>
              <w:divBdr>
                <w:top w:val="none" w:sz="0" w:space="0" w:color="auto"/>
                <w:left w:val="none" w:sz="0" w:space="0" w:color="auto"/>
                <w:bottom w:val="none" w:sz="0" w:space="0" w:color="auto"/>
                <w:right w:val="none" w:sz="0" w:space="0" w:color="auto"/>
              </w:divBdr>
            </w:div>
            <w:div w:id="1602032702">
              <w:marLeft w:val="0"/>
              <w:marRight w:val="0"/>
              <w:marTop w:val="0"/>
              <w:marBottom w:val="0"/>
              <w:divBdr>
                <w:top w:val="none" w:sz="0" w:space="0" w:color="auto"/>
                <w:left w:val="none" w:sz="0" w:space="0" w:color="auto"/>
                <w:bottom w:val="none" w:sz="0" w:space="0" w:color="auto"/>
                <w:right w:val="none" w:sz="0" w:space="0" w:color="auto"/>
              </w:divBdr>
            </w:div>
            <w:div w:id="539902370">
              <w:marLeft w:val="0"/>
              <w:marRight w:val="0"/>
              <w:marTop w:val="0"/>
              <w:marBottom w:val="0"/>
              <w:divBdr>
                <w:top w:val="none" w:sz="0" w:space="0" w:color="auto"/>
                <w:left w:val="none" w:sz="0" w:space="0" w:color="auto"/>
                <w:bottom w:val="none" w:sz="0" w:space="0" w:color="auto"/>
                <w:right w:val="none" w:sz="0" w:space="0" w:color="auto"/>
              </w:divBdr>
            </w:div>
            <w:div w:id="2037459552">
              <w:marLeft w:val="0"/>
              <w:marRight w:val="0"/>
              <w:marTop w:val="0"/>
              <w:marBottom w:val="0"/>
              <w:divBdr>
                <w:top w:val="none" w:sz="0" w:space="0" w:color="auto"/>
                <w:left w:val="none" w:sz="0" w:space="0" w:color="auto"/>
                <w:bottom w:val="none" w:sz="0" w:space="0" w:color="auto"/>
                <w:right w:val="none" w:sz="0" w:space="0" w:color="auto"/>
              </w:divBdr>
            </w:div>
            <w:div w:id="1141578375">
              <w:marLeft w:val="0"/>
              <w:marRight w:val="0"/>
              <w:marTop w:val="0"/>
              <w:marBottom w:val="0"/>
              <w:divBdr>
                <w:top w:val="none" w:sz="0" w:space="0" w:color="auto"/>
                <w:left w:val="none" w:sz="0" w:space="0" w:color="auto"/>
                <w:bottom w:val="none" w:sz="0" w:space="0" w:color="auto"/>
                <w:right w:val="none" w:sz="0" w:space="0" w:color="auto"/>
              </w:divBdr>
            </w:div>
            <w:div w:id="1034188202">
              <w:marLeft w:val="0"/>
              <w:marRight w:val="0"/>
              <w:marTop w:val="0"/>
              <w:marBottom w:val="0"/>
              <w:divBdr>
                <w:top w:val="none" w:sz="0" w:space="0" w:color="auto"/>
                <w:left w:val="none" w:sz="0" w:space="0" w:color="auto"/>
                <w:bottom w:val="none" w:sz="0" w:space="0" w:color="auto"/>
                <w:right w:val="none" w:sz="0" w:space="0" w:color="auto"/>
              </w:divBdr>
            </w:div>
            <w:div w:id="864631794">
              <w:marLeft w:val="0"/>
              <w:marRight w:val="0"/>
              <w:marTop w:val="0"/>
              <w:marBottom w:val="0"/>
              <w:divBdr>
                <w:top w:val="none" w:sz="0" w:space="0" w:color="auto"/>
                <w:left w:val="none" w:sz="0" w:space="0" w:color="auto"/>
                <w:bottom w:val="none" w:sz="0" w:space="0" w:color="auto"/>
                <w:right w:val="none" w:sz="0" w:space="0" w:color="auto"/>
              </w:divBdr>
            </w:div>
            <w:div w:id="969091981">
              <w:marLeft w:val="0"/>
              <w:marRight w:val="0"/>
              <w:marTop w:val="0"/>
              <w:marBottom w:val="0"/>
              <w:divBdr>
                <w:top w:val="none" w:sz="0" w:space="0" w:color="auto"/>
                <w:left w:val="none" w:sz="0" w:space="0" w:color="auto"/>
                <w:bottom w:val="none" w:sz="0" w:space="0" w:color="auto"/>
                <w:right w:val="none" w:sz="0" w:space="0" w:color="auto"/>
              </w:divBdr>
            </w:div>
            <w:div w:id="1226380739">
              <w:marLeft w:val="0"/>
              <w:marRight w:val="0"/>
              <w:marTop w:val="0"/>
              <w:marBottom w:val="0"/>
              <w:divBdr>
                <w:top w:val="none" w:sz="0" w:space="0" w:color="auto"/>
                <w:left w:val="none" w:sz="0" w:space="0" w:color="auto"/>
                <w:bottom w:val="none" w:sz="0" w:space="0" w:color="auto"/>
                <w:right w:val="none" w:sz="0" w:space="0" w:color="auto"/>
              </w:divBdr>
            </w:div>
            <w:div w:id="1694771681">
              <w:marLeft w:val="0"/>
              <w:marRight w:val="0"/>
              <w:marTop w:val="0"/>
              <w:marBottom w:val="0"/>
              <w:divBdr>
                <w:top w:val="none" w:sz="0" w:space="0" w:color="auto"/>
                <w:left w:val="none" w:sz="0" w:space="0" w:color="auto"/>
                <w:bottom w:val="none" w:sz="0" w:space="0" w:color="auto"/>
                <w:right w:val="none" w:sz="0" w:space="0" w:color="auto"/>
              </w:divBdr>
            </w:div>
            <w:div w:id="1004551245">
              <w:marLeft w:val="0"/>
              <w:marRight w:val="0"/>
              <w:marTop w:val="0"/>
              <w:marBottom w:val="0"/>
              <w:divBdr>
                <w:top w:val="none" w:sz="0" w:space="0" w:color="auto"/>
                <w:left w:val="none" w:sz="0" w:space="0" w:color="auto"/>
                <w:bottom w:val="none" w:sz="0" w:space="0" w:color="auto"/>
                <w:right w:val="none" w:sz="0" w:space="0" w:color="auto"/>
              </w:divBdr>
            </w:div>
            <w:div w:id="1650133461">
              <w:marLeft w:val="0"/>
              <w:marRight w:val="0"/>
              <w:marTop w:val="0"/>
              <w:marBottom w:val="0"/>
              <w:divBdr>
                <w:top w:val="none" w:sz="0" w:space="0" w:color="auto"/>
                <w:left w:val="none" w:sz="0" w:space="0" w:color="auto"/>
                <w:bottom w:val="none" w:sz="0" w:space="0" w:color="auto"/>
                <w:right w:val="none" w:sz="0" w:space="0" w:color="auto"/>
              </w:divBdr>
            </w:div>
            <w:div w:id="694844765">
              <w:marLeft w:val="0"/>
              <w:marRight w:val="0"/>
              <w:marTop w:val="0"/>
              <w:marBottom w:val="0"/>
              <w:divBdr>
                <w:top w:val="none" w:sz="0" w:space="0" w:color="auto"/>
                <w:left w:val="none" w:sz="0" w:space="0" w:color="auto"/>
                <w:bottom w:val="none" w:sz="0" w:space="0" w:color="auto"/>
                <w:right w:val="none" w:sz="0" w:space="0" w:color="auto"/>
              </w:divBdr>
            </w:div>
            <w:div w:id="277958050">
              <w:marLeft w:val="0"/>
              <w:marRight w:val="0"/>
              <w:marTop w:val="0"/>
              <w:marBottom w:val="0"/>
              <w:divBdr>
                <w:top w:val="none" w:sz="0" w:space="0" w:color="auto"/>
                <w:left w:val="none" w:sz="0" w:space="0" w:color="auto"/>
                <w:bottom w:val="none" w:sz="0" w:space="0" w:color="auto"/>
                <w:right w:val="none" w:sz="0" w:space="0" w:color="auto"/>
              </w:divBdr>
            </w:div>
            <w:div w:id="1684283844">
              <w:marLeft w:val="0"/>
              <w:marRight w:val="0"/>
              <w:marTop w:val="0"/>
              <w:marBottom w:val="0"/>
              <w:divBdr>
                <w:top w:val="none" w:sz="0" w:space="0" w:color="auto"/>
                <w:left w:val="none" w:sz="0" w:space="0" w:color="auto"/>
                <w:bottom w:val="none" w:sz="0" w:space="0" w:color="auto"/>
                <w:right w:val="none" w:sz="0" w:space="0" w:color="auto"/>
              </w:divBdr>
            </w:div>
            <w:div w:id="1581332088">
              <w:marLeft w:val="0"/>
              <w:marRight w:val="0"/>
              <w:marTop w:val="0"/>
              <w:marBottom w:val="0"/>
              <w:divBdr>
                <w:top w:val="none" w:sz="0" w:space="0" w:color="auto"/>
                <w:left w:val="none" w:sz="0" w:space="0" w:color="auto"/>
                <w:bottom w:val="none" w:sz="0" w:space="0" w:color="auto"/>
                <w:right w:val="none" w:sz="0" w:space="0" w:color="auto"/>
              </w:divBdr>
            </w:div>
            <w:div w:id="784885935">
              <w:marLeft w:val="0"/>
              <w:marRight w:val="0"/>
              <w:marTop w:val="0"/>
              <w:marBottom w:val="0"/>
              <w:divBdr>
                <w:top w:val="none" w:sz="0" w:space="0" w:color="auto"/>
                <w:left w:val="none" w:sz="0" w:space="0" w:color="auto"/>
                <w:bottom w:val="none" w:sz="0" w:space="0" w:color="auto"/>
                <w:right w:val="none" w:sz="0" w:space="0" w:color="auto"/>
              </w:divBdr>
            </w:div>
            <w:div w:id="520896985">
              <w:marLeft w:val="0"/>
              <w:marRight w:val="0"/>
              <w:marTop w:val="0"/>
              <w:marBottom w:val="0"/>
              <w:divBdr>
                <w:top w:val="none" w:sz="0" w:space="0" w:color="auto"/>
                <w:left w:val="none" w:sz="0" w:space="0" w:color="auto"/>
                <w:bottom w:val="none" w:sz="0" w:space="0" w:color="auto"/>
                <w:right w:val="none" w:sz="0" w:space="0" w:color="auto"/>
              </w:divBdr>
            </w:div>
            <w:div w:id="1224949031">
              <w:marLeft w:val="0"/>
              <w:marRight w:val="0"/>
              <w:marTop w:val="0"/>
              <w:marBottom w:val="0"/>
              <w:divBdr>
                <w:top w:val="none" w:sz="0" w:space="0" w:color="auto"/>
                <w:left w:val="none" w:sz="0" w:space="0" w:color="auto"/>
                <w:bottom w:val="none" w:sz="0" w:space="0" w:color="auto"/>
                <w:right w:val="none" w:sz="0" w:space="0" w:color="auto"/>
              </w:divBdr>
            </w:div>
            <w:div w:id="558520168">
              <w:marLeft w:val="0"/>
              <w:marRight w:val="0"/>
              <w:marTop w:val="0"/>
              <w:marBottom w:val="0"/>
              <w:divBdr>
                <w:top w:val="none" w:sz="0" w:space="0" w:color="auto"/>
                <w:left w:val="none" w:sz="0" w:space="0" w:color="auto"/>
                <w:bottom w:val="none" w:sz="0" w:space="0" w:color="auto"/>
                <w:right w:val="none" w:sz="0" w:space="0" w:color="auto"/>
              </w:divBdr>
            </w:div>
            <w:div w:id="1159618505">
              <w:marLeft w:val="0"/>
              <w:marRight w:val="0"/>
              <w:marTop w:val="0"/>
              <w:marBottom w:val="0"/>
              <w:divBdr>
                <w:top w:val="none" w:sz="0" w:space="0" w:color="auto"/>
                <w:left w:val="none" w:sz="0" w:space="0" w:color="auto"/>
                <w:bottom w:val="none" w:sz="0" w:space="0" w:color="auto"/>
                <w:right w:val="none" w:sz="0" w:space="0" w:color="auto"/>
              </w:divBdr>
            </w:div>
            <w:div w:id="1247618186">
              <w:marLeft w:val="0"/>
              <w:marRight w:val="0"/>
              <w:marTop w:val="0"/>
              <w:marBottom w:val="0"/>
              <w:divBdr>
                <w:top w:val="none" w:sz="0" w:space="0" w:color="auto"/>
                <w:left w:val="none" w:sz="0" w:space="0" w:color="auto"/>
                <w:bottom w:val="none" w:sz="0" w:space="0" w:color="auto"/>
                <w:right w:val="none" w:sz="0" w:space="0" w:color="auto"/>
              </w:divBdr>
            </w:div>
            <w:div w:id="1189874208">
              <w:marLeft w:val="0"/>
              <w:marRight w:val="0"/>
              <w:marTop w:val="0"/>
              <w:marBottom w:val="0"/>
              <w:divBdr>
                <w:top w:val="none" w:sz="0" w:space="0" w:color="auto"/>
                <w:left w:val="none" w:sz="0" w:space="0" w:color="auto"/>
                <w:bottom w:val="none" w:sz="0" w:space="0" w:color="auto"/>
                <w:right w:val="none" w:sz="0" w:space="0" w:color="auto"/>
              </w:divBdr>
            </w:div>
            <w:div w:id="1710757516">
              <w:marLeft w:val="0"/>
              <w:marRight w:val="0"/>
              <w:marTop w:val="0"/>
              <w:marBottom w:val="0"/>
              <w:divBdr>
                <w:top w:val="none" w:sz="0" w:space="0" w:color="auto"/>
                <w:left w:val="none" w:sz="0" w:space="0" w:color="auto"/>
                <w:bottom w:val="none" w:sz="0" w:space="0" w:color="auto"/>
                <w:right w:val="none" w:sz="0" w:space="0" w:color="auto"/>
              </w:divBdr>
            </w:div>
            <w:div w:id="332999846">
              <w:marLeft w:val="0"/>
              <w:marRight w:val="0"/>
              <w:marTop w:val="0"/>
              <w:marBottom w:val="0"/>
              <w:divBdr>
                <w:top w:val="none" w:sz="0" w:space="0" w:color="auto"/>
                <w:left w:val="none" w:sz="0" w:space="0" w:color="auto"/>
                <w:bottom w:val="none" w:sz="0" w:space="0" w:color="auto"/>
                <w:right w:val="none" w:sz="0" w:space="0" w:color="auto"/>
              </w:divBdr>
            </w:div>
            <w:div w:id="1780179913">
              <w:marLeft w:val="0"/>
              <w:marRight w:val="0"/>
              <w:marTop w:val="0"/>
              <w:marBottom w:val="0"/>
              <w:divBdr>
                <w:top w:val="none" w:sz="0" w:space="0" w:color="auto"/>
                <w:left w:val="none" w:sz="0" w:space="0" w:color="auto"/>
                <w:bottom w:val="none" w:sz="0" w:space="0" w:color="auto"/>
                <w:right w:val="none" w:sz="0" w:space="0" w:color="auto"/>
              </w:divBdr>
            </w:div>
            <w:div w:id="1088891225">
              <w:marLeft w:val="0"/>
              <w:marRight w:val="0"/>
              <w:marTop w:val="0"/>
              <w:marBottom w:val="0"/>
              <w:divBdr>
                <w:top w:val="none" w:sz="0" w:space="0" w:color="auto"/>
                <w:left w:val="none" w:sz="0" w:space="0" w:color="auto"/>
                <w:bottom w:val="none" w:sz="0" w:space="0" w:color="auto"/>
                <w:right w:val="none" w:sz="0" w:space="0" w:color="auto"/>
              </w:divBdr>
            </w:div>
            <w:div w:id="1193298071">
              <w:marLeft w:val="0"/>
              <w:marRight w:val="0"/>
              <w:marTop w:val="0"/>
              <w:marBottom w:val="0"/>
              <w:divBdr>
                <w:top w:val="none" w:sz="0" w:space="0" w:color="auto"/>
                <w:left w:val="none" w:sz="0" w:space="0" w:color="auto"/>
                <w:bottom w:val="none" w:sz="0" w:space="0" w:color="auto"/>
                <w:right w:val="none" w:sz="0" w:space="0" w:color="auto"/>
              </w:divBdr>
            </w:div>
            <w:div w:id="1479610201">
              <w:marLeft w:val="0"/>
              <w:marRight w:val="0"/>
              <w:marTop w:val="0"/>
              <w:marBottom w:val="0"/>
              <w:divBdr>
                <w:top w:val="none" w:sz="0" w:space="0" w:color="auto"/>
                <w:left w:val="none" w:sz="0" w:space="0" w:color="auto"/>
                <w:bottom w:val="none" w:sz="0" w:space="0" w:color="auto"/>
                <w:right w:val="none" w:sz="0" w:space="0" w:color="auto"/>
              </w:divBdr>
            </w:div>
            <w:div w:id="1269581544">
              <w:marLeft w:val="0"/>
              <w:marRight w:val="0"/>
              <w:marTop w:val="0"/>
              <w:marBottom w:val="0"/>
              <w:divBdr>
                <w:top w:val="none" w:sz="0" w:space="0" w:color="auto"/>
                <w:left w:val="none" w:sz="0" w:space="0" w:color="auto"/>
                <w:bottom w:val="none" w:sz="0" w:space="0" w:color="auto"/>
                <w:right w:val="none" w:sz="0" w:space="0" w:color="auto"/>
              </w:divBdr>
            </w:div>
            <w:div w:id="1559826279">
              <w:marLeft w:val="0"/>
              <w:marRight w:val="0"/>
              <w:marTop w:val="0"/>
              <w:marBottom w:val="0"/>
              <w:divBdr>
                <w:top w:val="none" w:sz="0" w:space="0" w:color="auto"/>
                <w:left w:val="none" w:sz="0" w:space="0" w:color="auto"/>
                <w:bottom w:val="none" w:sz="0" w:space="0" w:color="auto"/>
                <w:right w:val="none" w:sz="0" w:space="0" w:color="auto"/>
              </w:divBdr>
            </w:div>
            <w:div w:id="2000649142">
              <w:marLeft w:val="0"/>
              <w:marRight w:val="0"/>
              <w:marTop w:val="0"/>
              <w:marBottom w:val="0"/>
              <w:divBdr>
                <w:top w:val="none" w:sz="0" w:space="0" w:color="auto"/>
                <w:left w:val="none" w:sz="0" w:space="0" w:color="auto"/>
                <w:bottom w:val="none" w:sz="0" w:space="0" w:color="auto"/>
                <w:right w:val="none" w:sz="0" w:space="0" w:color="auto"/>
              </w:divBdr>
            </w:div>
            <w:div w:id="351108631">
              <w:marLeft w:val="0"/>
              <w:marRight w:val="0"/>
              <w:marTop w:val="0"/>
              <w:marBottom w:val="0"/>
              <w:divBdr>
                <w:top w:val="none" w:sz="0" w:space="0" w:color="auto"/>
                <w:left w:val="none" w:sz="0" w:space="0" w:color="auto"/>
                <w:bottom w:val="none" w:sz="0" w:space="0" w:color="auto"/>
                <w:right w:val="none" w:sz="0" w:space="0" w:color="auto"/>
              </w:divBdr>
            </w:div>
            <w:div w:id="1488522458">
              <w:marLeft w:val="0"/>
              <w:marRight w:val="0"/>
              <w:marTop w:val="0"/>
              <w:marBottom w:val="0"/>
              <w:divBdr>
                <w:top w:val="none" w:sz="0" w:space="0" w:color="auto"/>
                <w:left w:val="none" w:sz="0" w:space="0" w:color="auto"/>
                <w:bottom w:val="none" w:sz="0" w:space="0" w:color="auto"/>
                <w:right w:val="none" w:sz="0" w:space="0" w:color="auto"/>
              </w:divBdr>
            </w:div>
            <w:div w:id="415370026">
              <w:marLeft w:val="0"/>
              <w:marRight w:val="0"/>
              <w:marTop w:val="0"/>
              <w:marBottom w:val="0"/>
              <w:divBdr>
                <w:top w:val="none" w:sz="0" w:space="0" w:color="auto"/>
                <w:left w:val="none" w:sz="0" w:space="0" w:color="auto"/>
                <w:bottom w:val="none" w:sz="0" w:space="0" w:color="auto"/>
                <w:right w:val="none" w:sz="0" w:space="0" w:color="auto"/>
              </w:divBdr>
            </w:div>
            <w:div w:id="1691373848">
              <w:marLeft w:val="0"/>
              <w:marRight w:val="0"/>
              <w:marTop w:val="0"/>
              <w:marBottom w:val="0"/>
              <w:divBdr>
                <w:top w:val="none" w:sz="0" w:space="0" w:color="auto"/>
                <w:left w:val="none" w:sz="0" w:space="0" w:color="auto"/>
                <w:bottom w:val="none" w:sz="0" w:space="0" w:color="auto"/>
                <w:right w:val="none" w:sz="0" w:space="0" w:color="auto"/>
              </w:divBdr>
            </w:div>
            <w:div w:id="381254852">
              <w:marLeft w:val="0"/>
              <w:marRight w:val="0"/>
              <w:marTop w:val="0"/>
              <w:marBottom w:val="0"/>
              <w:divBdr>
                <w:top w:val="none" w:sz="0" w:space="0" w:color="auto"/>
                <w:left w:val="none" w:sz="0" w:space="0" w:color="auto"/>
                <w:bottom w:val="none" w:sz="0" w:space="0" w:color="auto"/>
                <w:right w:val="none" w:sz="0" w:space="0" w:color="auto"/>
              </w:divBdr>
            </w:div>
            <w:div w:id="159853508">
              <w:marLeft w:val="0"/>
              <w:marRight w:val="0"/>
              <w:marTop w:val="0"/>
              <w:marBottom w:val="0"/>
              <w:divBdr>
                <w:top w:val="none" w:sz="0" w:space="0" w:color="auto"/>
                <w:left w:val="none" w:sz="0" w:space="0" w:color="auto"/>
                <w:bottom w:val="none" w:sz="0" w:space="0" w:color="auto"/>
                <w:right w:val="none" w:sz="0" w:space="0" w:color="auto"/>
              </w:divBdr>
            </w:div>
            <w:div w:id="7829297">
              <w:marLeft w:val="0"/>
              <w:marRight w:val="0"/>
              <w:marTop w:val="0"/>
              <w:marBottom w:val="0"/>
              <w:divBdr>
                <w:top w:val="none" w:sz="0" w:space="0" w:color="auto"/>
                <w:left w:val="none" w:sz="0" w:space="0" w:color="auto"/>
                <w:bottom w:val="none" w:sz="0" w:space="0" w:color="auto"/>
                <w:right w:val="none" w:sz="0" w:space="0" w:color="auto"/>
              </w:divBdr>
            </w:div>
            <w:div w:id="829251788">
              <w:marLeft w:val="0"/>
              <w:marRight w:val="0"/>
              <w:marTop w:val="0"/>
              <w:marBottom w:val="0"/>
              <w:divBdr>
                <w:top w:val="none" w:sz="0" w:space="0" w:color="auto"/>
                <w:left w:val="none" w:sz="0" w:space="0" w:color="auto"/>
                <w:bottom w:val="none" w:sz="0" w:space="0" w:color="auto"/>
                <w:right w:val="none" w:sz="0" w:space="0" w:color="auto"/>
              </w:divBdr>
            </w:div>
            <w:div w:id="327489906">
              <w:marLeft w:val="0"/>
              <w:marRight w:val="0"/>
              <w:marTop w:val="0"/>
              <w:marBottom w:val="0"/>
              <w:divBdr>
                <w:top w:val="none" w:sz="0" w:space="0" w:color="auto"/>
                <w:left w:val="none" w:sz="0" w:space="0" w:color="auto"/>
                <w:bottom w:val="none" w:sz="0" w:space="0" w:color="auto"/>
                <w:right w:val="none" w:sz="0" w:space="0" w:color="auto"/>
              </w:divBdr>
            </w:div>
            <w:div w:id="984814702">
              <w:marLeft w:val="0"/>
              <w:marRight w:val="0"/>
              <w:marTop w:val="0"/>
              <w:marBottom w:val="0"/>
              <w:divBdr>
                <w:top w:val="none" w:sz="0" w:space="0" w:color="auto"/>
                <w:left w:val="none" w:sz="0" w:space="0" w:color="auto"/>
                <w:bottom w:val="none" w:sz="0" w:space="0" w:color="auto"/>
                <w:right w:val="none" w:sz="0" w:space="0" w:color="auto"/>
              </w:divBdr>
            </w:div>
            <w:div w:id="989753802">
              <w:marLeft w:val="0"/>
              <w:marRight w:val="0"/>
              <w:marTop w:val="0"/>
              <w:marBottom w:val="0"/>
              <w:divBdr>
                <w:top w:val="none" w:sz="0" w:space="0" w:color="auto"/>
                <w:left w:val="none" w:sz="0" w:space="0" w:color="auto"/>
                <w:bottom w:val="none" w:sz="0" w:space="0" w:color="auto"/>
                <w:right w:val="none" w:sz="0" w:space="0" w:color="auto"/>
              </w:divBdr>
            </w:div>
            <w:div w:id="81723987">
              <w:marLeft w:val="0"/>
              <w:marRight w:val="0"/>
              <w:marTop w:val="0"/>
              <w:marBottom w:val="0"/>
              <w:divBdr>
                <w:top w:val="none" w:sz="0" w:space="0" w:color="auto"/>
                <w:left w:val="none" w:sz="0" w:space="0" w:color="auto"/>
                <w:bottom w:val="none" w:sz="0" w:space="0" w:color="auto"/>
                <w:right w:val="none" w:sz="0" w:space="0" w:color="auto"/>
              </w:divBdr>
            </w:div>
            <w:div w:id="771558174">
              <w:marLeft w:val="0"/>
              <w:marRight w:val="0"/>
              <w:marTop w:val="0"/>
              <w:marBottom w:val="0"/>
              <w:divBdr>
                <w:top w:val="none" w:sz="0" w:space="0" w:color="auto"/>
                <w:left w:val="none" w:sz="0" w:space="0" w:color="auto"/>
                <w:bottom w:val="none" w:sz="0" w:space="0" w:color="auto"/>
                <w:right w:val="none" w:sz="0" w:space="0" w:color="auto"/>
              </w:divBdr>
            </w:div>
            <w:div w:id="287586449">
              <w:marLeft w:val="0"/>
              <w:marRight w:val="0"/>
              <w:marTop w:val="0"/>
              <w:marBottom w:val="0"/>
              <w:divBdr>
                <w:top w:val="none" w:sz="0" w:space="0" w:color="auto"/>
                <w:left w:val="none" w:sz="0" w:space="0" w:color="auto"/>
                <w:bottom w:val="none" w:sz="0" w:space="0" w:color="auto"/>
                <w:right w:val="none" w:sz="0" w:space="0" w:color="auto"/>
              </w:divBdr>
            </w:div>
            <w:div w:id="1000695402">
              <w:marLeft w:val="0"/>
              <w:marRight w:val="0"/>
              <w:marTop w:val="0"/>
              <w:marBottom w:val="0"/>
              <w:divBdr>
                <w:top w:val="none" w:sz="0" w:space="0" w:color="auto"/>
                <w:left w:val="none" w:sz="0" w:space="0" w:color="auto"/>
                <w:bottom w:val="none" w:sz="0" w:space="0" w:color="auto"/>
                <w:right w:val="none" w:sz="0" w:space="0" w:color="auto"/>
              </w:divBdr>
            </w:div>
            <w:div w:id="253706496">
              <w:marLeft w:val="0"/>
              <w:marRight w:val="0"/>
              <w:marTop w:val="0"/>
              <w:marBottom w:val="0"/>
              <w:divBdr>
                <w:top w:val="none" w:sz="0" w:space="0" w:color="auto"/>
                <w:left w:val="none" w:sz="0" w:space="0" w:color="auto"/>
                <w:bottom w:val="none" w:sz="0" w:space="0" w:color="auto"/>
                <w:right w:val="none" w:sz="0" w:space="0" w:color="auto"/>
              </w:divBdr>
            </w:div>
            <w:div w:id="1190876017">
              <w:marLeft w:val="0"/>
              <w:marRight w:val="0"/>
              <w:marTop w:val="0"/>
              <w:marBottom w:val="0"/>
              <w:divBdr>
                <w:top w:val="none" w:sz="0" w:space="0" w:color="auto"/>
                <w:left w:val="none" w:sz="0" w:space="0" w:color="auto"/>
                <w:bottom w:val="none" w:sz="0" w:space="0" w:color="auto"/>
                <w:right w:val="none" w:sz="0" w:space="0" w:color="auto"/>
              </w:divBdr>
            </w:div>
            <w:div w:id="871957101">
              <w:marLeft w:val="0"/>
              <w:marRight w:val="0"/>
              <w:marTop w:val="0"/>
              <w:marBottom w:val="0"/>
              <w:divBdr>
                <w:top w:val="none" w:sz="0" w:space="0" w:color="auto"/>
                <w:left w:val="none" w:sz="0" w:space="0" w:color="auto"/>
                <w:bottom w:val="none" w:sz="0" w:space="0" w:color="auto"/>
                <w:right w:val="none" w:sz="0" w:space="0" w:color="auto"/>
              </w:divBdr>
            </w:div>
            <w:div w:id="258686595">
              <w:marLeft w:val="0"/>
              <w:marRight w:val="0"/>
              <w:marTop w:val="0"/>
              <w:marBottom w:val="0"/>
              <w:divBdr>
                <w:top w:val="none" w:sz="0" w:space="0" w:color="auto"/>
                <w:left w:val="none" w:sz="0" w:space="0" w:color="auto"/>
                <w:bottom w:val="none" w:sz="0" w:space="0" w:color="auto"/>
                <w:right w:val="none" w:sz="0" w:space="0" w:color="auto"/>
              </w:divBdr>
            </w:div>
            <w:div w:id="793062135">
              <w:marLeft w:val="0"/>
              <w:marRight w:val="0"/>
              <w:marTop w:val="0"/>
              <w:marBottom w:val="0"/>
              <w:divBdr>
                <w:top w:val="none" w:sz="0" w:space="0" w:color="auto"/>
                <w:left w:val="none" w:sz="0" w:space="0" w:color="auto"/>
                <w:bottom w:val="none" w:sz="0" w:space="0" w:color="auto"/>
                <w:right w:val="none" w:sz="0" w:space="0" w:color="auto"/>
              </w:divBdr>
            </w:div>
            <w:div w:id="1781874438">
              <w:marLeft w:val="0"/>
              <w:marRight w:val="0"/>
              <w:marTop w:val="0"/>
              <w:marBottom w:val="0"/>
              <w:divBdr>
                <w:top w:val="none" w:sz="0" w:space="0" w:color="auto"/>
                <w:left w:val="none" w:sz="0" w:space="0" w:color="auto"/>
                <w:bottom w:val="none" w:sz="0" w:space="0" w:color="auto"/>
                <w:right w:val="none" w:sz="0" w:space="0" w:color="auto"/>
              </w:divBdr>
            </w:div>
            <w:div w:id="1983535040">
              <w:marLeft w:val="0"/>
              <w:marRight w:val="0"/>
              <w:marTop w:val="0"/>
              <w:marBottom w:val="0"/>
              <w:divBdr>
                <w:top w:val="none" w:sz="0" w:space="0" w:color="auto"/>
                <w:left w:val="none" w:sz="0" w:space="0" w:color="auto"/>
                <w:bottom w:val="none" w:sz="0" w:space="0" w:color="auto"/>
                <w:right w:val="none" w:sz="0" w:space="0" w:color="auto"/>
              </w:divBdr>
            </w:div>
            <w:div w:id="267087840">
              <w:marLeft w:val="0"/>
              <w:marRight w:val="0"/>
              <w:marTop w:val="0"/>
              <w:marBottom w:val="0"/>
              <w:divBdr>
                <w:top w:val="none" w:sz="0" w:space="0" w:color="auto"/>
                <w:left w:val="none" w:sz="0" w:space="0" w:color="auto"/>
                <w:bottom w:val="none" w:sz="0" w:space="0" w:color="auto"/>
                <w:right w:val="none" w:sz="0" w:space="0" w:color="auto"/>
              </w:divBdr>
            </w:div>
            <w:div w:id="39937898">
              <w:marLeft w:val="0"/>
              <w:marRight w:val="0"/>
              <w:marTop w:val="0"/>
              <w:marBottom w:val="0"/>
              <w:divBdr>
                <w:top w:val="none" w:sz="0" w:space="0" w:color="auto"/>
                <w:left w:val="none" w:sz="0" w:space="0" w:color="auto"/>
                <w:bottom w:val="none" w:sz="0" w:space="0" w:color="auto"/>
                <w:right w:val="none" w:sz="0" w:space="0" w:color="auto"/>
              </w:divBdr>
            </w:div>
            <w:div w:id="1979456601">
              <w:marLeft w:val="0"/>
              <w:marRight w:val="0"/>
              <w:marTop w:val="0"/>
              <w:marBottom w:val="0"/>
              <w:divBdr>
                <w:top w:val="none" w:sz="0" w:space="0" w:color="auto"/>
                <w:left w:val="none" w:sz="0" w:space="0" w:color="auto"/>
                <w:bottom w:val="none" w:sz="0" w:space="0" w:color="auto"/>
                <w:right w:val="none" w:sz="0" w:space="0" w:color="auto"/>
              </w:divBdr>
            </w:div>
            <w:div w:id="395519616">
              <w:marLeft w:val="0"/>
              <w:marRight w:val="0"/>
              <w:marTop w:val="0"/>
              <w:marBottom w:val="0"/>
              <w:divBdr>
                <w:top w:val="none" w:sz="0" w:space="0" w:color="auto"/>
                <w:left w:val="none" w:sz="0" w:space="0" w:color="auto"/>
                <w:bottom w:val="none" w:sz="0" w:space="0" w:color="auto"/>
                <w:right w:val="none" w:sz="0" w:space="0" w:color="auto"/>
              </w:divBdr>
            </w:div>
            <w:div w:id="2105687705">
              <w:marLeft w:val="0"/>
              <w:marRight w:val="0"/>
              <w:marTop w:val="0"/>
              <w:marBottom w:val="0"/>
              <w:divBdr>
                <w:top w:val="none" w:sz="0" w:space="0" w:color="auto"/>
                <w:left w:val="none" w:sz="0" w:space="0" w:color="auto"/>
                <w:bottom w:val="none" w:sz="0" w:space="0" w:color="auto"/>
                <w:right w:val="none" w:sz="0" w:space="0" w:color="auto"/>
              </w:divBdr>
            </w:div>
            <w:div w:id="68424022">
              <w:marLeft w:val="0"/>
              <w:marRight w:val="0"/>
              <w:marTop w:val="0"/>
              <w:marBottom w:val="0"/>
              <w:divBdr>
                <w:top w:val="none" w:sz="0" w:space="0" w:color="auto"/>
                <w:left w:val="none" w:sz="0" w:space="0" w:color="auto"/>
                <w:bottom w:val="none" w:sz="0" w:space="0" w:color="auto"/>
                <w:right w:val="none" w:sz="0" w:space="0" w:color="auto"/>
              </w:divBdr>
            </w:div>
            <w:div w:id="479427763">
              <w:marLeft w:val="0"/>
              <w:marRight w:val="0"/>
              <w:marTop w:val="0"/>
              <w:marBottom w:val="0"/>
              <w:divBdr>
                <w:top w:val="none" w:sz="0" w:space="0" w:color="auto"/>
                <w:left w:val="none" w:sz="0" w:space="0" w:color="auto"/>
                <w:bottom w:val="none" w:sz="0" w:space="0" w:color="auto"/>
                <w:right w:val="none" w:sz="0" w:space="0" w:color="auto"/>
              </w:divBdr>
            </w:div>
            <w:div w:id="114644287">
              <w:marLeft w:val="0"/>
              <w:marRight w:val="0"/>
              <w:marTop w:val="0"/>
              <w:marBottom w:val="0"/>
              <w:divBdr>
                <w:top w:val="none" w:sz="0" w:space="0" w:color="auto"/>
                <w:left w:val="none" w:sz="0" w:space="0" w:color="auto"/>
                <w:bottom w:val="none" w:sz="0" w:space="0" w:color="auto"/>
                <w:right w:val="none" w:sz="0" w:space="0" w:color="auto"/>
              </w:divBdr>
            </w:div>
            <w:div w:id="1674455043">
              <w:marLeft w:val="0"/>
              <w:marRight w:val="0"/>
              <w:marTop w:val="0"/>
              <w:marBottom w:val="0"/>
              <w:divBdr>
                <w:top w:val="none" w:sz="0" w:space="0" w:color="auto"/>
                <w:left w:val="none" w:sz="0" w:space="0" w:color="auto"/>
                <w:bottom w:val="none" w:sz="0" w:space="0" w:color="auto"/>
                <w:right w:val="none" w:sz="0" w:space="0" w:color="auto"/>
              </w:divBdr>
            </w:div>
            <w:div w:id="136455395">
              <w:marLeft w:val="0"/>
              <w:marRight w:val="0"/>
              <w:marTop w:val="0"/>
              <w:marBottom w:val="0"/>
              <w:divBdr>
                <w:top w:val="none" w:sz="0" w:space="0" w:color="auto"/>
                <w:left w:val="none" w:sz="0" w:space="0" w:color="auto"/>
                <w:bottom w:val="none" w:sz="0" w:space="0" w:color="auto"/>
                <w:right w:val="none" w:sz="0" w:space="0" w:color="auto"/>
              </w:divBdr>
            </w:div>
            <w:div w:id="529879193">
              <w:marLeft w:val="0"/>
              <w:marRight w:val="0"/>
              <w:marTop w:val="0"/>
              <w:marBottom w:val="0"/>
              <w:divBdr>
                <w:top w:val="none" w:sz="0" w:space="0" w:color="auto"/>
                <w:left w:val="none" w:sz="0" w:space="0" w:color="auto"/>
                <w:bottom w:val="none" w:sz="0" w:space="0" w:color="auto"/>
                <w:right w:val="none" w:sz="0" w:space="0" w:color="auto"/>
              </w:divBdr>
            </w:div>
            <w:div w:id="814417007">
              <w:marLeft w:val="0"/>
              <w:marRight w:val="0"/>
              <w:marTop w:val="0"/>
              <w:marBottom w:val="0"/>
              <w:divBdr>
                <w:top w:val="none" w:sz="0" w:space="0" w:color="auto"/>
                <w:left w:val="none" w:sz="0" w:space="0" w:color="auto"/>
                <w:bottom w:val="none" w:sz="0" w:space="0" w:color="auto"/>
                <w:right w:val="none" w:sz="0" w:space="0" w:color="auto"/>
              </w:divBdr>
            </w:div>
            <w:div w:id="513686820">
              <w:marLeft w:val="0"/>
              <w:marRight w:val="0"/>
              <w:marTop w:val="0"/>
              <w:marBottom w:val="0"/>
              <w:divBdr>
                <w:top w:val="none" w:sz="0" w:space="0" w:color="auto"/>
                <w:left w:val="none" w:sz="0" w:space="0" w:color="auto"/>
                <w:bottom w:val="none" w:sz="0" w:space="0" w:color="auto"/>
                <w:right w:val="none" w:sz="0" w:space="0" w:color="auto"/>
              </w:divBdr>
            </w:div>
            <w:div w:id="887183360">
              <w:marLeft w:val="0"/>
              <w:marRight w:val="0"/>
              <w:marTop w:val="0"/>
              <w:marBottom w:val="0"/>
              <w:divBdr>
                <w:top w:val="none" w:sz="0" w:space="0" w:color="auto"/>
                <w:left w:val="none" w:sz="0" w:space="0" w:color="auto"/>
                <w:bottom w:val="none" w:sz="0" w:space="0" w:color="auto"/>
                <w:right w:val="none" w:sz="0" w:space="0" w:color="auto"/>
              </w:divBdr>
            </w:div>
            <w:div w:id="448164865">
              <w:marLeft w:val="0"/>
              <w:marRight w:val="0"/>
              <w:marTop w:val="0"/>
              <w:marBottom w:val="0"/>
              <w:divBdr>
                <w:top w:val="none" w:sz="0" w:space="0" w:color="auto"/>
                <w:left w:val="none" w:sz="0" w:space="0" w:color="auto"/>
                <w:bottom w:val="none" w:sz="0" w:space="0" w:color="auto"/>
                <w:right w:val="none" w:sz="0" w:space="0" w:color="auto"/>
              </w:divBdr>
            </w:div>
            <w:div w:id="1755279468">
              <w:marLeft w:val="0"/>
              <w:marRight w:val="0"/>
              <w:marTop w:val="0"/>
              <w:marBottom w:val="0"/>
              <w:divBdr>
                <w:top w:val="none" w:sz="0" w:space="0" w:color="auto"/>
                <w:left w:val="none" w:sz="0" w:space="0" w:color="auto"/>
                <w:bottom w:val="none" w:sz="0" w:space="0" w:color="auto"/>
                <w:right w:val="none" w:sz="0" w:space="0" w:color="auto"/>
              </w:divBdr>
            </w:div>
            <w:div w:id="131795888">
              <w:marLeft w:val="0"/>
              <w:marRight w:val="0"/>
              <w:marTop w:val="0"/>
              <w:marBottom w:val="0"/>
              <w:divBdr>
                <w:top w:val="none" w:sz="0" w:space="0" w:color="auto"/>
                <w:left w:val="none" w:sz="0" w:space="0" w:color="auto"/>
                <w:bottom w:val="none" w:sz="0" w:space="0" w:color="auto"/>
                <w:right w:val="none" w:sz="0" w:space="0" w:color="auto"/>
              </w:divBdr>
            </w:div>
            <w:div w:id="1871143267">
              <w:marLeft w:val="0"/>
              <w:marRight w:val="0"/>
              <w:marTop w:val="0"/>
              <w:marBottom w:val="0"/>
              <w:divBdr>
                <w:top w:val="none" w:sz="0" w:space="0" w:color="auto"/>
                <w:left w:val="none" w:sz="0" w:space="0" w:color="auto"/>
                <w:bottom w:val="none" w:sz="0" w:space="0" w:color="auto"/>
                <w:right w:val="none" w:sz="0" w:space="0" w:color="auto"/>
              </w:divBdr>
            </w:div>
            <w:div w:id="720909433">
              <w:marLeft w:val="0"/>
              <w:marRight w:val="0"/>
              <w:marTop w:val="0"/>
              <w:marBottom w:val="0"/>
              <w:divBdr>
                <w:top w:val="none" w:sz="0" w:space="0" w:color="auto"/>
                <w:left w:val="none" w:sz="0" w:space="0" w:color="auto"/>
                <w:bottom w:val="none" w:sz="0" w:space="0" w:color="auto"/>
                <w:right w:val="none" w:sz="0" w:space="0" w:color="auto"/>
              </w:divBdr>
            </w:div>
            <w:div w:id="618029570">
              <w:marLeft w:val="0"/>
              <w:marRight w:val="0"/>
              <w:marTop w:val="0"/>
              <w:marBottom w:val="0"/>
              <w:divBdr>
                <w:top w:val="none" w:sz="0" w:space="0" w:color="auto"/>
                <w:left w:val="none" w:sz="0" w:space="0" w:color="auto"/>
                <w:bottom w:val="none" w:sz="0" w:space="0" w:color="auto"/>
                <w:right w:val="none" w:sz="0" w:space="0" w:color="auto"/>
              </w:divBdr>
            </w:div>
            <w:div w:id="443621908">
              <w:marLeft w:val="0"/>
              <w:marRight w:val="0"/>
              <w:marTop w:val="0"/>
              <w:marBottom w:val="0"/>
              <w:divBdr>
                <w:top w:val="none" w:sz="0" w:space="0" w:color="auto"/>
                <w:left w:val="none" w:sz="0" w:space="0" w:color="auto"/>
                <w:bottom w:val="none" w:sz="0" w:space="0" w:color="auto"/>
                <w:right w:val="none" w:sz="0" w:space="0" w:color="auto"/>
              </w:divBdr>
            </w:div>
            <w:div w:id="1771122258">
              <w:marLeft w:val="0"/>
              <w:marRight w:val="0"/>
              <w:marTop w:val="0"/>
              <w:marBottom w:val="0"/>
              <w:divBdr>
                <w:top w:val="none" w:sz="0" w:space="0" w:color="auto"/>
                <w:left w:val="none" w:sz="0" w:space="0" w:color="auto"/>
                <w:bottom w:val="none" w:sz="0" w:space="0" w:color="auto"/>
                <w:right w:val="none" w:sz="0" w:space="0" w:color="auto"/>
              </w:divBdr>
            </w:div>
            <w:div w:id="277026426">
              <w:marLeft w:val="0"/>
              <w:marRight w:val="0"/>
              <w:marTop w:val="0"/>
              <w:marBottom w:val="0"/>
              <w:divBdr>
                <w:top w:val="none" w:sz="0" w:space="0" w:color="auto"/>
                <w:left w:val="none" w:sz="0" w:space="0" w:color="auto"/>
                <w:bottom w:val="none" w:sz="0" w:space="0" w:color="auto"/>
                <w:right w:val="none" w:sz="0" w:space="0" w:color="auto"/>
              </w:divBdr>
            </w:div>
            <w:div w:id="1602645205">
              <w:marLeft w:val="0"/>
              <w:marRight w:val="0"/>
              <w:marTop w:val="0"/>
              <w:marBottom w:val="0"/>
              <w:divBdr>
                <w:top w:val="none" w:sz="0" w:space="0" w:color="auto"/>
                <w:left w:val="none" w:sz="0" w:space="0" w:color="auto"/>
                <w:bottom w:val="none" w:sz="0" w:space="0" w:color="auto"/>
                <w:right w:val="none" w:sz="0" w:space="0" w:color="auto"/>
              </w:divBdr>
            </w:div>
            <w:div w:id="1368409769">
              <w:marLeft w:val="0"/>
              <w:marRight w:val="0"/>
              <w:marTop w:val="0"/>
              <w:marBottom w:val="0"/>
              <w:divBdr>
                <w:top w:val="none" w:sz="0" w:space="0" w:color="auto"/>
                <w:left w:val="none" w:sz="0" w:space="0" w:color="auto"/>
                <w:bottom w:val="none" w:sz="0" w:space="0" w:color="auto"/>
                <w:right w:val="none" w:sz="0" w:space="0" w:color="auto"/>
              </w:divBdr>
            </w:div>
            <w:div w:id="1521579139">
              <w:marLeft w:val="0"/>
              <w:marRight w:val="0"/>
              <w:marTop w:val="0"/>
              <w:marBottom w:val="0"/>
              <w:divBdr>
                <w:top w:val="none" w:sz="0" w:space="0" w:color="auto"/>
                <w:left w:val="none" w:sz="0" w:space="0" w:color="auto"/>
                <w:bottom w:val="none" w:sz="0" w:space="0" w:color="auto"/>
                <w:right w:val="none" w:sz="0" w:space="0" w:color="auto"/>
              </w:divBdr>
            </w:div>
            <w:div w:id="1600605813">
              <w:marLeft w:val="0"/>
              <w:marRight w:val="0"/>
              <w:marTop w:val="0"/>
              <w:marBottom w:val="0"/>
              <w:divBdr>
                <w:top w:val="none" w:sz="0" w:space="0" w:color="auto"/>
                <w:left w:val="none" w:sz="0" w:space="0" w:color="auto"/>
                <w:bottom w:val="none" w:sz="0" w:space="0" w:color="auto"/>
                <w:right w:val="none" w:sz="0" w:space="0" w:color="auto"/>
              </w:divBdr>
            </w:div>
            <w:div w:id="184683257">
              <w:marLeft w:val="0"/>
              <w:marRight w:val="0"/>
              <w:marTop w:val="0"/>
              <w:marBottom w:val="0"/>
              <w:divBdr>
                <w:top w:val="none" w:sz="0" w:space="0" w:color="auto"/>
                <w:left w:val="none" w:sz="0" w:space="0" w:color="auto"/>
                <w:bottom w:val="none" w:sz="0" w:space="0" w:color="auto"/>
                <w:right w:val="none" w:sz="0" w:space="0" w:color="auto"/>
              </w:divBdr>
            </w:div>
            <w:div w:id="1963657877">
              <w:marLeft w:val="0"/>
              <w:marRight w:val="0"/>
              <w:marTop w:val="0"/>
              <w:marBottom w:val="0"/>
              <w:divBdr>
                <w:top w:val="none" w:sz="0" w:space="0" w:color="auto"/>
                <w:left w:val="none" w:sz="0" w:space="0" w:color="auto"/>
                <w:bottom w:val="none" w:sz="0" w:space="0" w:color="auto"/>
                <w:right w:val="none" w:sz="0" w:space="0" w:color="auto"/>
              </w:divBdr>
            </w:div>
            <w:div w:id="1877810286">
              <w:marLeft w:val="0"/>
              <w:marRight w:val="0"/>
              <w:marTop w:val="0"/>
              <w:marBottom w:val="0"/>
              <w:divBdr>
                <w:top w:val="none" w:sz="0" w:space="0" w:color="auto"/>
                <w:left w:val="none" w:sz="0" w:space="0" w:color="auto"/>
                <w:bottom w:val="none" w:sz="0" w:space="0" w:color="auto"/>
                <w:right w:val="none" w:sz="0" w:space="0" w:color="auto"/>
              </w:divBdr>
            </w:div>
            <w:div w:id="872427171">
              <w:marLeft w:val="0"/>
              <w:marRight w:val="0"/>
              <w:marTop w:val="0"/>
              <w:marBottom w:val="0"/>
              <w:divBdr>
                <w:top w:val="none" w:sz="0" w:space="0" w:color="auto"/>
                <w:left w:val="none" w:sz="0" w:space="0" w:color="auto"/>
                <w:bottom w:val="none" w:sz="0" w:space="0" w:color="auto"/>
                <w:right w:val="none" w:sz="0" w:space="0" w:color="auto"/>
              </w:divBdr>
            </w:div>
            <w:div w:id="704795388">
              <w:marLeft w:val="0"/>
              <w:marRight w:val="0"/>
              <w:marTop w:val="0"/>
              <w:marBottom w:val="0"/>
              <w:divBdr>
                <w:top w:val="none" w:sz="0" w:space="0" w:color="auto"/>
                <w:left w:val="none" w:sz="0" w:space="0" w:color="auto"/>
                <w:bottom w:val="none" w:sz="0" w:space="0" w:color="auto"/>
                <w:right w:val="none" w:sz="0" w:space="0" w:color="auto"/>
              </w:divBdr>
            </w:div>
            <w:div w:id="1016149861">
              <w:marLeft w:val="0"/>
              <w:marRight w:val="0"/>
              <w:marTop w:val="0"/>
              <w:marBottom w:val="0"/>
              <w:divBdr>
                <w:top w:val="none" w:sz="0" w:space="0" w:color="auto"/>
                <w:left w:val="none" w:sz="0" w:space="0" w:color="auto"/>
                <w:bottom w:val="none" w:sz="0" w:space="0" w:color="auto"/>
                <w:right w:val="none" w:sz="0" w:space="0" w:color="auto"/>
              </w:divBdr>
            </w:div>
            <w:div w:id="855386920">
              <w:marLeft w:val="0"/>
              <w:marRight w:val="0"/>
              <w:marTop w:val="0"/>
              <w:marBottom w:val="0"/>
              <w:divBdr>
                <w:top w:val="none" w:sz="0" w:space="0" w:color="auto"/>
                <w:left w:val="none" w:sz="0" w:space="0" w:color="auto"/>
                <w:bottom w:val="none" w:sz="0" w:space="0" w:color="auto"/>
                <w:right w:val="none" w:sz="0" w:space="0" w:color="auto"/>
              </w:divBdr>
            </w:div>
            <w:div w:id="579366258">
              <w:marLeft w:val="0"/>
              <w:marRight w:val="0"/>
              <w:marTop w:val="0"/>
              <w:marBottom w:val="0"/>
              <w:divBdr>
                <w:top w:val="none" w:sz="0" w:space="0" w:color="auto"/>
                <w:left w:val="none" w:sz="0" w:space="0" w:color="auto"/>
                <w:bottom w:val="none" w:sz="0" w:space="0" w:color="auto"/>
                <w:right w:val="none" w:sz="0" w:space="0" w:color="auto"/>
              </w:divBdr>
            </w:div>
            <w:div w:id="1761561847">
              <w:marLeft w:val="0"/>
              <w:marRight w:val="0"/>
              <w:marTop w:val="0"/>
              <w:marBottom w:val="0"/>
              <w:divBdr>
                <w:top w:val="none" w:sz="0" w:space="0" w:color="auto"/>
                <w:left w:val="none" w:sz="0" w:space="0" w:color="auto"/>
                <w:bottom w:val="none" w:sz="0" w:space="0" w:color="auto"/>
                <w:right w:val="none" w:sz="0" w:space="0" w:color="auto"/>
              </w:divBdr>
            </w:div>
            <w:div w:id="871576532">
              <w:marLeft w:val="0"/>
              <w:marRight w:val="0"/>
              <w:marTop w:val="0"/>
              <w:marBottom w:val="0"/>
              <w:divBdr>
                <w:top w:val="none" w:sz="0" w:space="0" w:color="auto"/>
                <w:left w:val="none" w:sz="0" w:space="0" w:color="auto"/>
                <w:bottom w:val="none" w:sz="0" w:space="0" w:color="auto"/>
                <w:right w:val="none" w:sz="0" w:space="0" w:color="auto"/>
              </w:divBdr>
            </w:div>
            <w:div w:id="1392269468">
              <w:marLeft w:val="0"/>
              <w:marRight w:val="0"/>
              <w:marTop w:val="0"/>
              <w:marBottom w:val="0"/>
              <w:divBdr>
                <w:top w:val="none" w:sz="0" w:space="0" w:color="auto"/>
                <w:left w:val="none" w:sz="0" w:space="0" w:color="auto"/>
                <w:bottom w:val="none" w:sz="0" w:space="0" w:color="auto"/>
                <w:right w:val="none" w:sz="0" w:space="0" w:color="auto"/>
              </w:divBdr>
            </w:div>
            <w:div w:id="641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2584">
      <w:bodyDiv w:val="1"/>
      <w:marLeft w:val="0"/>
      <w:marRight w:val="0"/>
      <w:marTop w:val="0"/>
      <w:marBottom w:val="0"/>
      <w:divBdr>
        <w:top w:val="none" w:sz="0" w:space="0" w:color="auto"/>
        <w:left w:val="none" w:sz="0" w:space="0" w:color="auto"/>
        <w:bottom w:val="none" w:sz="0" w:space="0" w:color="auto"/>
        <w:right w:val="none" w:sz="0" w:space="0" w:color="auto"/>
      </w:divBdr>
    </w:div>
    <w:div w:id="1539662875">
      <w:bodyDiv w:val="1"/>
      <w:marLeft w:val="0"/>
      <w:marRight w:val="0"/>
      <w:marTop w:val="0"/>
      <w:marBottom w:val="0"/>
      <w:divBdr>
        <w:top w:val="none" w:sz="0" w:space="0" w:color="auto"/>
        <w:left w:val="none" w:sz="0" w:space="0" w:color="auto"/>
        <w:bottom w:val="none" w:sz="0" w:space="0" w:color="auto"/>
        <w:right w:val="none" w:sz="0" w:space="0" w:color="auto"/>
      </w:divBdr>
    </w:div>
    <w:div w:id="1568684020">
      <w:bodyDiv w:val="1"/>
      <w:marLeft w:val="0"/>
      <w:marRight w:val="0"/>
      <w:marTop w:val="0"/>
      <w:marBottom w:val="0"/>
      <w:divBdr>
        <w:top w:val="none" w:sz="0" w:space="0" w:color="auto"/>
        <w:left w:val="none" w:sz="0" w:space="0" w:color="auto"/>
        <w:bottom w:val="none" w:sz="0" w:space="0" w:color="auto"/>
        <w:right w:val="none" w:sz="0" w:space="0" w:color="auto"/>
      </w:divBdr>
    </w:div>
    <w:div w:id="1621649347">
      <w:bodyDiv w:val="1"/>
      <w:marLeft w:val="0"/>
      <w:marRight w:val="0"/>
      <w:marTop w:val="0"/>
      <w:marBottom w:val="0"/>
      <w:divBdr>
        <w:top w:val="none" w:sz="0" w:space="0" w:color="auto"/>
        <w:left w:val="none" w:sz="0" w:space="0" w:color="auto"/>
        <w:bottom w:val="none" w:sz="0" w:space="0" w:color="auto"/>
        <w:right w:val="none" w:sz="0" w:space="0" w:color="auto"/>
      </w:divBdr>
    </w:div>
    <w:div w:id="1631782490">
      <w:bodyDiv w:val="1"/>
      <w:marLeft w:val="0"/>
      <w:marRight w:val="0"/>
      <w:marTop w:val="0"/>
      <w:marBottom w:val="0"/>
      <w:divBdr>
        <w:top w:val="none" w:sz="0" w:space="0" w:color="auto"/>
        <w:left w:val="none" w:sz="0" w:space="0" w:color="auto"/>
        <w:bottom w:val="none" w:sz="0" w:space="0" w:color="auto"/>
        <w:right w:val="none" w:sz="0" w:space="0" w:color="auto"/>
      </w:divBdr>
    </w:div>
    <w:div w:id="1665236433">
      <w:bodyDiv w:val="1"/>
      <w:marLeft w:val="0"/>
      <w:marRight w:val="0"/>
      <w:marTop w:val="0"/>
      <w:marBottom w:val="0"/>
      <w:divBdr>
        <w:top w:val="none" w:sz="0" w:space="0" w:color="auto"/>
        <w:left w:val="none" w:sz="0" w:space="0" w:color="auto"/>
        <w:bottom w:val="none" w:sz="0" w:space="0" w:color="auto"/>
        <w:right w:val="none" w:sz="0" w:space="0" w:color="auto"/>
      </w:divBdr>
    </w:div>
    <w:div w:id="1772512199">
      <w:bodyDiv w:val="1"/>
      <w:marLeft w:val="0"/>
      <w:marRight w:val="0"/>
      <w:marTop w:val="0"/>
      <w:marBottom w:val="0"/>
      <w:divBdr>
        <w:top w:val="none" w:sz="0" w:space="0" w:color="auto"/>
        <w:left w:val="none" w:sz="0" w:space="0" w:color="auto"/>
        <w:bottom w:val="none" w:sz="0" w:space="0" w:color="auto"/>
        <w:right w:val="none" w:sz="0" w:space="0" w:color="auto"/>
      </w:divBdr>
      <w:divsChild>
        <w:div w:id="1814984592">
          <w:marLeft w:val="0"/>
          <w:marRight w:val="0"/>
          <w:marTop w:val="0"/>
          <w:marBottom w:val="0"/>
          <w:divBdr>
            <w:top w:val="none" w:sz="0" w:space="0" w:color="auto"/>
            <w:left w:val="none" w:sz="0" w:space="0" w:color="auto"/>
            <w:bottom w:val="none" w:sz="0" w:space="0" w:color="auto"/>
            <w:right w:val="none" w:sz="0" w:space="0" w:color="auto"/>
          </w:divBdr>
          <w:divsChild>
            <w:div w:id="822282579">
              <w:marLeft w:val="0"/>
              <w:marRight w:val="0"/>
              <w:marTop w:val="0"/>
              <w:marBottom w:val="0"/>
              <w:divBdr>
                <w:top w:val="none" w:sz="0" w:space="0" w:color="auto"/>
                <w:left w:val="none" w:sz="0" w:space="0" w:color="auto"/>
                <w:bottom w:val="none" w:sz="0" w:space="0" w:color="auto"/>
                <w:right w:val="none" w:sz="0" w:space="0" w:color="auto"/>
              </w:divBdr>
            </w:div>
            <w:div w:id="1262764073">
              <w:marLeft w:val="0"/>
              <w:marRight w:val="0"/>
              <w:marTop w:val="0"/>
              <w:marBottom w:val="0"/>
              <w:divBdr>
                <w:top w:val="none" w:sz="0" w:space="0" w:color="auto"/>
                <w:left w:val="none" w:sz="0" w:space="0" w:color="auto"/>
                <w:bottom w:val="none" w:sz="0" w:space="0" w:color="auto"/>
                <w:right w:val="none" w:sz="0" w:space="0" w:color="auto"/>
              </w:divBdr>
            </w:div>
            <w:div w:id="316422138">
              <w:marLeft w:val="0"/>
              <w:marRight w:val="0"/>
              <w:marTop w:val="0"/>
              <w:marBottom w:val="0"/>
              <w:divBdr>
                <w:top w:val="none" w:sz="0" w:space="0" w:color="auto"/>
                <w:left w:val="none" w:sz="0" w:space="0" w:color="auto"/>
                <w:bottom w:val="none" w:sz="0" w:space="0" w:color="auto"/>
                <w:right w:val="none" w:sz="0" w:space="0" w:color="auto"/>
              </w:divBdr>
            </w:div>
            <w:div w:id="2043937207">
              <w:marLeft w:val="0"/>
              <w:marRight w:val="0"/>
              <w:marTop w:val="0"/>
              <w:marBottom w:val="0"/>
              <w:divBdr>
                <w:top w:val="none" w:sz="0" w:space="0" w:color="auto"/>
                <w:left w:val="none" w:sz="0" w:space="0" w:color="auto"/>
                <w:bottom w:val="none" w:sz="0" w:space="0" w:color="auto"/>
                <w:right w:val="none" w:sz="0" w:space="0" w:color="auto"/>
              </w:divBdr>
            </w:div>
            <w:div w:id="1658486631">
              <w:marLeft w:val="0"/>
              <w:marRight w:val="0"/>
              <w:marTop w:val="0"/>
              <w:marBottom w:val="0"/>
              <w:divBdr>
                <w:top w:val="none" w:sz="0" w:space="0" w:color="auto"/>
                <w:left w:val="none" w:sz="0" w:space="0" w:color="auto"/>
                <w:bottom w:val="none" w:sz="0" w:space="0" w:color="auto"/>
                <w:right w:val="none" w:sz="0" w:space="0" w:color="auto"/>
              </w:divBdr>
            </w:div>
            <w:div w:id="852307804">
              <w:marLeft w:val="0"/>
              <w:marRight w:val="0"/>
              <w:marTop w:val="0"/>
              <w:marBottom w:val="0"/>
              <w:divBdr>
                <w:top w:val="none" w:sz="0" w:space="0" w:color="auto"/>
                <w:left w:val="none" w:sz="0" w:space="0" w:color="auto"/>
                <w:bottom w:val="none" w:sz="0" w:space="0" w:color="auto"/>
                <w:right w:val="none" w:sz="0" w:space="0" w:color="auto"/>
              </w:divBdr>
            </w:div>
            <w:div w:id="1690791831">
              <w:marLeft w:val="0"/>
              <w:marRight w:val="0"/>
              <w:marTop w:val="0"/>
              <w:marBottom w:val="0"/>
              <w:divBdr>
                <w:top w:val="none" w:sz="0" w:space="0" w:color="auto"/>
                <w:left w:val="none" w:sz="0" w:space="0" w:color="auto"/>
                <w:bottom w:val="none" w:sz="0" w:space="0" w:color="auto"/>
                <w:right w:val="none" w:sz="0" w:space="0" w:color="auto"/>
              </w:divBdr>
            </w:div>
            <w:div w:id="746076164">
              <w:marLeft w:val="0"/>
              <w:marRight w:val="0"/>
              <w:marTop w:val="0"/>
              <w:marBottom w:val="0"/>
              <w:divBdr>
                <w:top w:val="none" w:sz="0" w:space="0" w:color="auto"/>
                <w:left w:val="none" w:sz="0" w:space="0" w:color="auto"/>
                <w:bottom w:val="none" w:sz="0" w:space="0" w:color="auto"/>
                <w:right w:val="none" w:sz="0" w:space="0" w:color="auto"/>
              </w:divBdr>
            </w:div>
            <w:div w:id="193004652">
              <w:marLeft w:val="0"/>
              <w:marRight w:val="0"/>
              <w:marTop w:val="0"/>
              <w:marBottom w:val="0"/>
              <w:divBdr>
                <w:top w:val="none" w:sz="0" w:space="0" w:color="auto"/>
                <w:left w:val="none" w:sz="0" w:space="0" w:color="auto"/>
                <w:bottom w:val="none" w:sz="0" w:space="0" w:color="auto"/>
                <w:right w:val="none" w:sz="0" w:space="0" w:color="auto"/>
              </w:divBdr>
            </w:div>
            <w:div w:id="803623645">
              <w:marLeft w:val="0"/>
              <w:marRight w:val="0"/>
              <w:marTop w:val="0"/>
              <w:marBottom w:val="0"/>
              <w:divBdr>
                <w:top w:val="none" w:sz="0" w:space="0" w:color="auto"/>
                <w:left w:val="none" w:sz="0" w:space="0" w:color="auto"/>
                <w:bottom w:val="none" w:sz="0" w:space="0" w:color="auto"/>
                <w:right w:val="none" w:sz="0" w:space="0" w:color="auto"/>
              </w:divBdr>
            </w:div>
            <w:div w:id="244149796">
              <w:marLeft w:val="0"/>
              <w:marRight w:val="0"/>
              <w:marTop w:val="0"/>
              <w:marBottom w:val="0"/>
              <w:divBdr>
                <w:top w:val="none" w:sz="0" w:space="0" w:color="auto"/>
                <w:left w:val="none" w:sz="0" w:space="0" w:color="auto"/>
                <w:bottom w:val="none" w:sz="0" w:space="0" w:color="auto"/>
                <w:right w:val="none" w:sz="0" w:space="0" w:color="auto"/>
              </w:divBdr>
            </w:div>
            <w:div w:id="253637337">
              <w:marLeft w:val="0"/>
              <w:marRight w:val="0"/>
              <w:marTop w:val="0"/>
              <w:marBottom w:val="0"/>
              <w:divBdr>
                <w:top w:val="none" w:sz="0" w:space="0" w:color="auto"/>
                <w:left w:val="none" w:sz="0" w:space="0" w:color="auto"/>
                <w:bottom w:val="none" w:sz="0" w:space="0" w:color="auto"/>
                <w:right w:val="none" w:sz="0" w:space="0" w:color="auto"/>
              </w:divBdr>
            </w:div>
            <w:div w:id="1297879361">
              <w:marLeft w:val="0"/>
              <w:marRight w:val="0"/>
              <w:marTop w:val="0"/>
              <w:marBottom w:val="0"/>
              <w:divBdr>
                <w:top w:val="none" w:sz="0" w:space="0" w:color="auto"/>
                <w:left w:val="none" w:sz="0" w:space="0" w:color="auto"/>
                <w:bottom w:val="none" w:sz="0" w:space="0" w:color="auto"/>
                <w:right w:val="none" w:sz="0" w:space="0" w:color="auto"/>
              </w:divBdr>
            </w:div>
            <w:div w:id="1774205086">
              <w:marLeft w:val="0"/>
              <w:marRight w:val="0"/>
              <w:marTop w:val="0"/>
              <w:marBottom w:val="0"/>
              <w:divBdr>
                <w:top w:val="none" w:sz="0" w:space="0" w:color="auto"/>
                <w:left w:val="none" w:sz="0" w:space="0" w:color="auto"/>
                <w:bottom w:val="none" w:sz="0" w:space="0" w:color="auto"/>
                <w:right w:val="none" w:sz="0" w:space="0" w:color="auto"/>
              </w:divBdr>
            </w:div>
            <w:div w:id="649986800">
              <w:marLeft w:val="0"/>
              <w:marRight w:val="0"/>
              <w:marTop w:val="0"/>
              <w:marBottom w:val="0"/>
              <w:divBdr>
                <w:top w:val="none" w:sz="0" w:space="0" w:color="auto"/>
                <w:left w:val="none" w:sz="0" w:space="0" w:color="auto"/>
                <w:bottom w:val="none" w:sz="0" w:space="0" w:color="auto"/>
                <w:right w:val="none" w:sz="0" w:space="0" w:color="auto"/>
              </w:divBdr>
            </w:div>
            <w:div w:id="751898238">
              <w:marLeft w:val="0"/>
              <w:marRight w:val="0"/>
              <w:marTop w:val="0"/>
              <w:marBottom w:val="0"/>
              <w:divBdr>
                <w:top w:val="none" w:sz="0" w:space="0" w:color="auto"/>
                <w:left w:val="none" w:sz="0" w:space="0" w:color="auto"/>
                <w:bottom w:val="none" w:sz="0" w:space="0" w:color="auto"/>
                <w:right w:val="none" w:sz="0" w:space="0" w:color="auto"/>
              </w:divBdr>
            </w:div>
            <w:div w:id="1952543487">
              <w:marLeft w:val="0"/>
              <w:marRight w:val="0"/>
              <w:marTop w:val="0"/>
              <w:marBottom w:val="0"/>
              <w:divBdr>
                <w:top w:val="none" w:sz="0" w:space="0" w:color="auto"/>
                <w:left w:val="none" w:sz="0" w:space="0" w:color="auto"/>
                <w:bottom w:val="none" w:sz="0" w:space="0" w:color="auto"/>
                <w:right w:val="none" w:sz="0" w:space="0" w:color="auto"/>
              </w:divBdr>
            </w:div>
            <w:div w:id="1547642519">
              <w:marLeft w:val="0"/>
              <w:marRight w:val="0"/>
              <w:marTop w:val="0"/>
              <w:marBottom w:val="0"/>
              <w:divBdr>
                <w:top w:val="none" w:sz="0" w:space="0" w:color="auto"/>
                <w:left w:val="none" w:sz="0" w:space="0" w:color="auto"/>
                <w:bottom w:val="none" w:sz="0" w:space="0" w:color="auto"/>
                <w:right w:val="none" w:sz="0" w:space="0" w:color="auto"/>
              </w:divBdr>
            </w:div>
            <w:div w:id="65343377">
              <w:marLeft w:val="0"/>
              <w:marRight w:val="0"/>
              <w:marTop w:val="0"/>
              <w:marBottom w:val="0"/>
              <w:divBdr>
                <w:top w:val="none" w:sz="0" w:space="0" w:color="auto"/>
                <w:left w:val="none" w:sz="0" w:space="0" w:color="auto"/>
                <w:bottom w:val="none" w:sz="0" w:space="0" w:color="auto"/>
                <w:right w:val="none" w:sz="0" w:space="0" w:color="auto"/>
              </w:divBdr>
            </w:div>
            <w:div w:id="1213807245">
              <w:marLeft w:val="0"/>
              <w:marRight w:val="0"/>
              <w:marTop w:val="0"/>
              <w:marBottom w:val="0"/>
              <w:divBdr>
                <w:top w:val="none" w:sz="0" w:space="0" w:color="auto"/>
                <w:left w:val="none" w:sz="0" w:space="0" w:color="auto"/>
                <w:bottom w:val="none" w:sz="0" w:space="0" w:color="auto"/>
                <w:right w:val="none" w:sz="0" w:space="0" w:color="auto"/>
              </w:divBdr>
            </w:div>
            <w:div w:id="1259868825">
              <w:marLeft w:val="0"/>
              <w:marRight w:val="0"/>
              <w:marTop w:val="0"/>
              <w:marBottom w:val="0"/>
              <w:divBdr>
                <w:top w:val="none" w:sz="0" w:space="0" w:color="auto"/>
                <w:left w:val="none" w:sz="0" w:space="0" w:color="auto"/>
                <w:bottom w:val="none" w:sz="0" w:space="0" w:color="auto"/>
                <w:right w:val="none" w:sz="0" w:space="0" w:color="auto"/>
              </w:divBdr>
            </w:div>
            <w:div w:id="1987707735">
              <w:marLeft w:val="0"/>
              <w:marRight w:val="0"/>
              <w:marTop w:val="0"/>
              <w:marBottom w:val="0"/>
              <w:divBdr>
                <w:top w:val="none" w:sz="0" w:space="0" w:color="auto"/>
                <w:left w:val="none" w:sz="0" w:space="0" w:color="auto"/>
                <w:bottom w:val="none" w:sz="0" w:space="0" w:color="auto"/>
                <w:right w:val="none" w:sz="0" w:space="0" w:color="auto"/>
              </w:divBdr>
            </w:div>
            <w:div w:id="675306484">
              <w:marLeft w:val="0"/>
              <w:marRight w:val="0"/>
              <w:marTop w:val="0"/>
              <w:marBottom w:val="0"/>
              <w:divBdr>
                <w:top w:val="none" w:sz="0" w:space="0" w:color="auto"/>
                <w:left w:val="none" w:sz="0" w:space="0" w:color="auto"/>
                <w:bottom w:val="none" w:sz="0" w:space="0" w:color="auto"/>
                <w:right w:val="none" w:sz="0" w:space="0" w:color="auto"/>
              </w:divBdr>
            </w:div>
            <w:div w:id="1205749088">
              <w:marLeft w:val="0"/>
              <w:marRight w:val="0"/>
              <w:marTop w:val="0"/>
              <w:marBottom w:val="0"/>
              <w:divBdr>
                <w:top w:val="none" w:sz="0" w:space="0" w:color="auto"/>
                <w:left w:val="none" w:sz="0" w:space="0" w:color="auto"/>
                <w:bottom w:val="none" w:sz="0" w:space="0" w:color="auto"/>
                <w:right w:val="none" w:sz="0" w:space="0" w:color="auto"/>
              </w:divBdr>
            </w:div>
            <w:div w:id="173500444">
              <w:marLeft w:val="0"/>
              <w:marRight w:val="0"/>
              <w:marTop w:val="0"/>
              <w:marBottom w:val="0"/>
              <w:divBdr>
                <w:top w:val="none" w:sz="0" w:space="0" w:color="auto"/>
                <w:left w:val="none" w:sz="0" w:space="0" w:color="auto"/>
                <w:bottom w:val="none" w:sz="0" w:space="0" w:color="auto"/>
                <w:right w:val="none" w:sz="0" w:space="0" w:color="auto"/>
              </w:divBdr>
            </w:div>
            <w:div w:id="630330998">
              <w:marLeft w:val="0"/>
              <w:marRight w:val="0"/>
              <w:marTop w:val="0"/>
              <w:marBottom w:val="0"/>
              <w:divBdr>
                <w:top w:val="none" w:sz="0" w:space="0" w:color="auto"/>
                <w:left w:val="none" w:sz="0" w:space="0" w:color="auto"/>
                <w:bottom w:val="none" w:sz="0" w:space="0" w:color="auto"/>
                <w:right w:val="none" w:sz="0" w:space="0" w:color="auto"/>
              </w:divBdr>
            </w:div>
            <w:div w:id="698966070">
              <w:marLeft w:val="0"/>
              <w:marRight w:val="0"/>
              <w:marTop w:val="0"/>
              <w:marBottom w:val="0"/>
              <w:divBdr>
                <w:top w:val="none" w:sz="0" w:space="0" w:color="auto"/>
                <w:left w:val="none" w:sz="0" w:space="0" w:color="auto"/>
                <w:bottom w:val="none" w:sz="0" w:space="0" w:color="auto"/>
                <w:right w:val="none" w:sz="0" w:space="0" w:color="auto"/>
              </w:divBdr>
            </w:div>
            <w:div w:id="376398422">
              <w:marLeft w:val="0"/>
              <w:marRight w:val="0"/>
              <w:marTop w:val="0"/>
              <w:marBottom w:val="0"/>
              <w:divBdr>
                <w:top w:val="none" w:sz="0" w:space="0" w:color="auto"/>
                <w:left w:val="none" w:sz="0" w:space="0" w:color="auto"/>
                <w:bottom w:val="none" w:sz="0" w:space="0" w:color="auto"/>
                <w:right w:val="none" w:sz="0" w:space="0" w:color="auto"/>
              </w:divBdr>
            </w:div>
            <w:div w:id="568735011">
              <w:marLeft w:val="0"/>
              <w:marRight w:val="0"/>
              <w:marTop w:val="0"/>
              <w:marBottom w:val="0"/>
              <w:divBdr>
                <w:top w:val="none" w:sz="0" w:space="0" w:color="auto"/>
                <w:left w:val="none" w:sz="0" w:space="0" w:color="auto"/>
                <w:bottom w:val="none" w:sz="0" w:space="0" w:color="auto"/>
                <w:right w:val="none" w:sz="0" w:space="0" w:color="auto"/>
              </w:divBdr>
            </w:div>
            <w:div w:id="257176450">
              <w:marLeft w:val="0"/>
              <w:marRight w:val="0"/>
              <w:marTop w:val="0"/>
              <w:marBottom w:val="0"/>
              <w:divBdr>
                <w:top w:val="none" w:sz="0" w:space="0" w:color="auto"/>
                <w:left w:val="none" w:sz="0" w:space="0" w:color="auto"/>
                <w:bottom w:val="none" w:sz="0" w:space="0" w:color="auto"/>
                <w:right w:val="none" w:sz="0" w:space="0" w:color="auto"/>
              </w:divBdr>
            </w:div>
            <w:div w:id="108277341">
              <w:marLeft w:val="0"/>
              <w:marRight w:val="0"/>
              <w:marTop w:val="0"/>
              <w:marBottom w:val="0"/>
              <w:divBdr>
                <w:top w:val="none" w:sz="0" w:space="0" w:color="auto"/>
                <w:left w:val="none" w:sz="0" w:space="0" w:color="auto"/>
                <w:bottom w:val="none" w:sz="0" w:space="0" w:color="auto"/>
                <w:right w:val="none" w:sz="0" w:space="0" w:color="auto"/>
              </w:divBdr>
            </w:div>
            <w:div w:id="1062487638">
              <w:marLeft w:val="0"/>
              <w:marRight w:val="0"/>
              <w:marTop w:val="0"/>
              <w:marBottom w:val="0"/>
              <w:divBdr>
                <w:top w:val="none" w:sz="0" w:space="0" w:color="auto"/>
                <w:left w:val="none" w:sz="0" w:space="0" w:color="auto"/>
                <w:bottom w:val="none" w:sz="0" w:space="0" w:color="auto"/>
                <w:right w:val="none" w:sz="0" w:space="0" w:color="auto"/>
              </w:divBdr>
            </w:div>
            <w:div w:id="1725366496">
              <w:marLeft w:val="0"/>
              <w:marRight w:val="0"/>
              <w:marTop w:val="0"/>
              <w:marBottom w:val="0"/>
              <w:divBdr>
                <w:top w:val="none" w:sz="0" w:space="0" w:color="auto"/>
                <w:left w:val="none" w:sz="0" w:space="0" w:color="auto"/>
                <w:bottom w:val="none" w:sz="0" w:space="0" w:color="auto"/>
                <w:right w:val="none" w:sz="0" w:space="0" w:color="auto"/>
              </w:divBdr>
            </w:div>
            <w:div w:id="536355744">
              <w:marLeft w:val="0"/>
              <w:marRight w:val="0"/>
              <w:marTop w:val="0"/>
              <w:marBottom w:val="0"/>
              <w:divBdr>
                <w:top w:val="none" w:sz="0" w:space="0" w:color="auto"/>
                <w:left w:val="none" w:sz="0" w:space="0" w:color="auto"/>
                <w:bottom w:val="none" w:sz="0" w:space="0" w:color="auto"/>
                <w:right w:val="none" w:sz="0" w:space="0" w:color="auto"/>
              </w:divBdr>
            </w:div>
            <w:div w:id="843977941">
              <w:marLeft w:val="0"/>
              <w:marRight w:val="0"/>
              <w:marTop w:val="0"/>
              <w:marBottom w:val="0"/>
              <w:divBdr>
                <w:top w:val="none" w:sz="0" w:space="0" w:color="auto"/>
                <w:left w:val="none" w:sz="0" w:space="0" w:color="auto"/>
                <w:bottom w:val="none" w:sz="0" w:space="0" w:color="auto"/>
                <w:right w:val="none" w:sz="0" w:space="0" w:color="auto"/>
              </w:divBdr>
            </w:div>
            <w:div w:id="783811072">
              <w:marLeft w:val="0"/>
              <w:marRight w:val="0"/>
              <w:marTop w:val="0"/>
              <w:marBottom w:val="0"/>
              <w:divBdr>
                <w:top w:val="none" w:sz="0" w:space="0" w:color="auto"/>
                <w:left w:val="none" w:sz="0" w:space="0" w:color="auto"/>
                <w:bottom w:val="none" w:sz="0" w:space="0" w:color="auto"/>
                <w:right w:val="none" w:sz="0" w:space="0" w:color="auto"/>
              </w:divBdr>
            </w:div>
            <w:div w:id="11255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7904">
      <w:bodyDiv w:val="1"/>
      <w:marLeft w:val="0"/>
      <w:marRight w:val="0"/>
      <w:marTop w:val="0"/>
      <w:marBottom w:val="0"/>
      <w:divBdr>
        <w:top w:val="none" w:sz="0" w:space="0" w:color="auto"/>
        <w:left w:val="none" w:sz="0" w:space="0" w:color="auto"/>
        <w:bottom w:val="none" w:sz="0" w:space="0" w:color="auto"/>
        <w:right w:val="none" w:sz="0" w:space="0" w:color="auto"/>
      </w:divBdr>
    </w:div>
    <w:div w:id="1891108000">
      <w:bodyDiv w:val="1"/>
      <w:marLeft w:val="0"/>
      <w:marRight w:val="0"/>
      <w:marTop w:val="0"/>
      <w:marBottom w:val="0"/>
      <w:divBdr>
        <w:top w:val="none" w:sz="0" w:space="0" w:color="auto"/>
        <w:left w:val="none" w:sz="0" w:space="0" w:color="auto"/>
        <w:bottom w:val="none" w:sz="0" w:space="0" w:color="auto"/>
        <w:right w:val="none" w:sz="0" w:space="0" w:color="auto"/>
      </w:divBdr>
    </w:div>
    <w:div w:id="1895852353">
      <w:bodyDiv w:val="1"/>
      <w:marLeft w:val="0"/>
      <w:marRight w:val="0"/>
      <w:marTop w:val="0"/>
      <w:marBottom w:val="0"/>
      <w:divBdr>
        <w:top w:val="none" w:sz="0" w:space="0" w:color="auto"/>
        <w:left w:val="none" w:sz="0" w:space="0" w:color="auto"/>
        <w:bottom w:val="none" w:sz="0" w:space="0" w:color="auto"/>
        <w:right w:val="none" w:sz="0" w:space="0" w:color="auto"/>
      </w:divBdr>
    </w:div>
    <w:div w:id="1934242477">
      <w:bodyDiv w:val="1"/>
      <w:marLeft w:val="0"/>
      <w:marRight w:val="0"/>
      <w:marTop w:val="0"/>
      <w:marBottom w:val="0"/>
      <w:divBdr>
        <w:top w:val="none" w:sz="0" w:space="0" w:color="auto"/>
        <w:left w:val="none" w:sz="0" w:space="0" w:color="auto"/>
        <w:bottom w:val="none" w:sz="0" w:space="0" w:color="auto"/>
        <w:right w:val="none" w:sz="0" w:space="0" w:color="auto"/>
      </w:divBdr>
      <w:divsChild>
        <w:div w:id="1539538575">
          <w:marLeft w:val="0"/>
          <w:marRight w:val="0"/>
          <w:marTop w:val="0"/>
          <w:marBottom w:val="0"/>
          <w:divBdr>
            <w:top w:val="none" w:sz="0" w:space="0" w:color="auto"/>
            <w:left w:val="none" w:sz="0" w:space="0" w:color="auto"/>
            <w:bottom w:val="none" w:sz="0" w:space="0" w:color="auto"/>
            <w:right w:val="none" w:sz="0" w:space="0" w:color="auto"/>
          </w:divBdr>
          <w:divsChild>
            <w:div w:id="1855151499">
              <w:marLeft w:val="0"/>
              <w:marRight w:val="0"/>
              <w:marTop w:val="0"/>
              <w:marBottom w:val="0"/>
              <w:divBdr>
                <w:top w:val="none" w:sz="0" w:space="0" w:color="auto"/>
                <w:left w:val="none" w:sz="0" w:space="0" w:color="auto"/>
                <w:bottom w:val="none" w:sz="0" w:space="0" w:color="auto"/>
                <w:right w:val="none" w:sz="0" w:space="0" w:color="auto"/>
              </w:divBdr>
            </w:div>
            <w:div w:id="1294018534">
              <w:marLeft w:val="0"/>
              <w:marRight w:val="0"/>
              <w:marTop w:val="0"/>
              <w:marBottom w:val="0"/>
              <w:divBdr>
                <w:top w:val="none" w:sz="0" w:space="0" w:color="auto"/>
                <w:left w:val="none" w:sz="0" w:space="0" w:color="auto"/>
                <w:bottom w:val="none" w:sz="0" w:space="0" w:color="auto"/>
                <w:right w:val="none" w:sz="0" w:space="0" w:color="auto"/>
              </w:divBdr>
            </w:div>
            <w:div w:id="917860510">
              <w:marLeft w:val="0"/>
              <w:marRight w:val="0"/>
              <w:marTop w:val="0"/>
              <w:marBottom w:val="0"/>
              <w:divBdr>
                <w:top w:val="none" w:sz="0" w:space="0" w:color="auto"/>
                <w:left w:val="none" w:sz="0" w:space="0" w:color="auto"/>
                <w:bottom w:val="none" w:sz="0" w:space="0" w:color="auto"/>
                <w:right w:val="none" w:sz="0" w:space="0" w:color="auto"/>
              </w:divBdr>
            </w:div>
            <w:div w:id="130250525">
              <w:marLeft w:val="0"/>
              <w:marRight w:val="0"/>
              <w:marTop w:val="0"/>
              <w:marBottom w:val="0"/>
              <w:divBdr>
                <w:top w:val="none" w:sz="0" w:space="0" w:color="auto"/>
                <w:left w:val="none" w:sz="0" w:space="0" w:color="auto"/>
                <w:bottom w:val="none" w:sz="0" w:space="0" w:color="auto"/>
                <w:right w:val="none" w:sz="0" w:space="0" w:color="auto"/>
              </w:divBdr>
            </w:div>
            <w:div w:id="859927313">
              <w:marLeft w:val="0"/>
              <w:marRight w:val="0"/>
              <w:marTop w:val="0"/>
              <w:marBottom w:val="0"/>
              <w:divBdr>
                <w:top w:val="none" w:sz="0" w:space="0" w:color="auto"/>
                <w:left w:val="none" w:sz="0" w:space="0" w:color="auto"/>
                <w:bottom w:val="none" w:sz="0" w:space="0" w:color="auto"/>
                <w:right w:val="none" w:sz="0" w:space="0" w:color="auto"/>
              </w:divBdr>
            </w:div>
            <w:div w:id="217326334">
              <w:marLeft w:val="0"/>
              <w:marRight w:val="0"/>
              <w:marTop w:val="0"/>
              <w:marBottom w:val="0"/>
              <w:divBdr>
                <w:top w:val="none" w:sz="0" w:space="0" w:color="auto"/>
                <w:left w:val="none" w:sz="0" w:space="0" w:color="auto"/>
                <w:bottom w:val="none" w:sz="0" w:space="0" w:color="auto"/>
                <w:right w:val="none" w:sz="0" w:space="0" w:color="auto"/>
              </w:divBdr>
            </w:div>
            <w:div w:id="2127969427">
              <w:marLeft w:val="0"/>
              <w:marRight w:val="0"/>
              <w:marTop w:val="0"/>
              <w:marBottom w:val="0"/>
              <w:divBdr>
                <w:top w:val="none" w:sz="0" w:space="0" w:color="auto"/>
                <w:left w:val="none" w:sz="0" w:space="0" w:color="auto"/>
                <w:bottom w:val="none" w:sz="0" w:space="0" w:color="auto"/>
                <w:right w:val="none" w:sz="0" w:space="0" w:color="auto"/>
              </w:divBdr>
            </w:div>
            <w:div w:id="1722168350">
              <w:marLeft w:val="0"/>
              <w:marRight w:val="0"/>
              <w:marTop w:val="0"/>
              <w:marBottom w:val="0"/>
              <w:divBdr>
                <w:top w:val="none" w:sz="0" w:space="0" w:color="auto"/>
                <w:left w:val="none" w:sz="0" w:space="0" w:color="auto"/>
                <w:bottom w:val="none" w:sz="0" w:space="0" w:color="auto"/>
                <w:right w:val="none" w:sz="0" w:space="0" w:color="auto"/>
              </w:divBdr>
            </w:div>
            <w:div w:id="1776897519">
              <w:marLeft w:val="0"/>
              <w:marRight w:val="0"/>
              <w:marTop w:val="0"/>
              <w:marBottom w:val="0"/>
              <w:divBdr>
                <w:top w:val="none" w:sz="0" w:space="0" w:color="auto"/>
                <w:left w:val="none" w:sz="0" w:space="0" w:color="auto"/>
                <w:bottom w:val="none" w:sz="0" w:space="0" w:color="auto"/>
                <w:right w:val="none" w:sz="0" w:space="0" w:color="auto"/>
              </w:divBdr>
            </w:div>
            <w:div w:id="1939096695">
              <w:marLeft w:val="0"/>
              <w:marRight w:val="0"/>
              <w:marTop w:val="0"/>
              <w:marBottom w:val="0"/>
              <w:divBdr>
                <w:top w:val="none" w:sz="0" w:space="0" w:color="auto"/>
                <w:left w:val="none" w:sz="0" w:space="0" w:color="auto"/>
                <w:bottom w:val="none" w:sz="0" w:space="0" w:color="auto"/>
                <w:right w:val="none" w:sz="0" w:space="0" w:color="auto"/>
              </w:divBdr>
            </w:div>
            <w:div w:id="832523272">
              <w:marLeft w:val="0"/>
              <w:marRight w:val="0"/>
              <w:marTop w:val="0"/>
              <w:marBottom w:val="0"/>
              <w:divBdr>
                <w:top w:val="none" w:sz="0" w:space="0" w:color="auto"/>
                <w:left w:val="none" w:sz="0" w:space="0" w:color="auto"/>
                <w:bottom w:val="none" w:sz="0" w:space="0" w:color="auto"/>
                <w:right w:val="none" w:sz="0" w:space="0" w:color="auto"/>
              </w:divBdr>
            </w:div>
            <w:div w:id="1847862480">
              <w:marLeft w:val="0"/>
              <w:marRight w:val="0"/>
              <w:marTop w:val="0"/>
              <w:marBottom w:val="0"/>
              <w:divBdr>
                <w:top w:val="none" w:sz="0" w:space="0" w:color="auto"/>
                <w:left w:val="none" w:sz="0" w:space="0" w:color="auto"/>
                <w:bottom w:val="none" w:sz="0" w:space="0" w:color="auto"/>
                <w:right w:val="none" w:sz="0" w:space="0" w:color="auto"/>
              </w:divBdr>
            </w:div>
            <w:div w:id="1662738544">
              <w:marLeft w:val="0"/>
              <w:marRight w:val="0"/>
              <w:marTop w:val="0"/>
              <w:marBottom w:val="0"/>
              <w:divBdr>
                <w:top w:val="none" w:sz="0" w:space="0" w:color="auto"/>
                <w:left w:val="none" w:sz="0" w:space="0" w:color="auto"/>
                <w:bottom w:val="none" w:sz="0" w:space="0" w:color="auto"/>
                <w:right w:val="none" w:sz="0" w:space="0" w:color="auto"/>
              </w:divBdr>
            </w:div>
            <w:div w:id="1331830336">
              <w:marLeft w:val="0"/>
              <w:marRight w:val="0"/>
              <w:marTop w:val="0"/>
              <w:marBottom w:val="0"/>
              <w:divBdr>
                <w:top w:val="none" w:sz="0" w:space="0" w:color="auto"/>
                <w:left w:val="none" w:sz="0" w:space="0" w:color="auto"/>
                <w:bottom w:val="none" w:sz="0" w:space="0" w:color="auto"/>
                <w:right w:val="none" w:sz="0" w:space="0" w:color="auto"/>
              </w:divBdr>
            </w:div>
            <w:div w:id="217329827">
              <w:marLeft w:val="0"/>
              <w:marRight w:val="0"/>
              <w:marTop w:val="0"/>
              <w:marBottom w:val="0"/>
              <w:divBdr>
                <w:top w:val="none" w:sz="0" w:space="0" w:color="auto"/>
                <w:left w:val="none" w:sz="0" w:space="0" w:color="auto"/>
                <w:bottom w:val="none" w:sz="0" w:space="0" w:color="auto"/>
                <w:right w:val="none" w:sz="0" w:space="0" w:color="auto"/>
              </w:divBdr>
            </w:div>
            <w:div w:id="55010210">
              <w:marLeft w:val="0"/>
              <w:marRight w:val="0"/>
              <w:marTop w:val="0"/>
              <w:marBottom w:val="0"/>
              <w:divBdr>
                <w:top w:val="none" w:sz="0" w:space="0" w:color="auto"/>
                <w:left w:val="none" w:sz="0" w:space="0" w:color="auto"/>
                <w:bottom w:val="none" w:sz="0" w:space="0" w:color="auto"/>
                <w:right w:val="none" w:sz="0" w:space="0" w:color="auto"/>
              </w:divBdr>
            </w:div>
            <w:div w:id="1917281678">
              <w:marLeft w:val="0"/>
              <w:marRight w:val="0"/>
              <w:marTop w:val="0"/>
              <w:marBottom w:val="0"/>
              <w:divBdr>
                <w:top w:val="none" w:sz="0" w:space="0" w:color="auto"/>
                <w:left w:val="none" w:sz="0" w:space="0" w:color="auto"/>
                <w:bottom w:val="none" w:sz="0" w:space="0" w:color="auto"/>
                <w:right w:val="none" w:sz="0" w:space="0" w:color="auto"/>
              </w:divBdr>
            </w:div>
            <w:div w:id="268780068">
              <w:marLeft w:val="0"/>
              <w:marRight w:val="0"/>
              <w:marTop w:val="0"/>
              <w:marBottom w:val="0"/>
              <w:divBdr>
                <w:top w:val="none" w:sz="0" w:space="0" w:color="auto"/>
                <w:left w:val="none" w:sz="0" w:space="0" w:color="auto"/>
                <w:bottom w:val="none" w:sz="0" w:space="0" w:color="auto"/>
                <w:right w:val="none" w:sz="0" w:space="0" w:color="auto"/>
              </w:divBdr>
            </w:div>
            <w:div w:id="1783453137">
              <w:marLeft w:val="0"/>
              <w:marRight w:val="0"/>
              <w:marTop w:val="0"/>
              <w:marBottom w:val="0"/>
              <w:divBdr>
                <w:top w:val="none" w:sz="0" w:space="0" w:color="auto"/>
                <w:left w:val="none" w:sz="0" w:space="0" w:color="auto"/>
                <w:bottom w:val="none" w:sz="0" w:space="0" w:color="auto"/>
                <w:right w:val="none" w:sz="0" w:space="0" w:color="auto"/>
              </w:divBdr>
            </w:div>
            <w:div w:id="1141272140">
              <w:marLeft w:val="0"/>
              <w:marRight w:val="0"/>
              <w:marTop w:val="0"/>
              <w:marBottom w:val="0"/>
              <w:divBdr>
                <w:top w:val="none" w:sz="0" w:space="0" w:color="auto"/>
                <w:left w:val="none" w:sz="0" w:space="0" w:color="auto"/>
                <w:bottom w:val="none" w:sz="0" w:space="0" w:color="auto"/>
                <w:right w:val="none" w:sz="0" w:space="0" w:color="auto"/>
              </w:divBdr>
            </w:div>
            <w:div w:id="2041778416">
              <w:marLeft w:val="0"/>
              <w:marRight w:val="0"/>
              <w:marTop w:val="0"/>
              <w:marBottom w:val="0"/>
              <w:divBdr>
                <w:top w:val="none" w:sz="0" w:space="0" w:color="auto"/>
                <w:left w:val="none" w:sz="0" w:space="0" w:color="auto"/>
                <w:bottom w:val="none" w:sz="0" w:space="0" w:color="auto"/>
                <w:right w:val="none" w:sz="0" w:space="0" w:color="auto"/>
              </w:divBdr>
            </w:div>
            <w:div w:id="1658412143">
              <w:marLeft w:val="0"/>
              <w:marRight w:val="0"/>
              <w:marTop w:val="0"/>
              <w:marBottom w:val="0"/>
              <w:divBdr>
                <w:top w:val="none" w:sz="0" w:space="0" w:color="auto"/>
                <w:left w:val="none" w:sz="0" w:space="0" w:color="auto"/>
                <w:bottom w:val="none" w:sz="0" w:space="0" w:color="auto"/>
                <w:right w:val="none" w:sz="0" w:space="0" w:color="auto"/>
              </w:divBdr>
            </w:div>
            <w:div w:id="567426155">
              <w:marLeft w:val="0"/>
              <w:marRight w:val="0"/>
              <w:marTop w:val="0"/>
              <w:marBottom w:val="0"/>
              <w:divBdr>
                <w:top w:val="none" w:sz="0" w:space="0" w:color="auto"/>
                <w:left w:val="none" w:sz="0" w:space="0" w:color="auto"/>
                <w:bottom w:val="none" w:sz="0" w:space="0" w:color="auto"/>
                <w:right w:val="none" w:sz="0" w:space="0" w:color="auto"/>
              </w:divBdr>
            </w:div>
            <w:div w:id="22899353">
              <w:marLeft w:val="0"/>
              <w:marRight w:val="0"/>
              <w:marTop w:val="0"/>
              <w:marBottom w:val="0"/>
              <w:divBdr>
                <w:top w:val="none" w:sz="0" w:space="0" w:color="auto"/>
                <w:left w:val="none" w:sz="0" w:space="0" w:color="auto"/>
                <w:bottom w:val="none" w:sz="0" w:space="0" w:color="auto"/>
                <w:right w:val="none" w:sz="0" w:space="0" w:color="auto"/>
              </w:divBdr>
            </w:div>
            <w:div w:id="448356982">
              <w:marLeft w:val="0"/>
              <w:marRight w:val="0"/>
              <w:marTop w:val="0"/>
              <w:marBottom w:val="0"/>
              <w:divBdr>
                <w:top w:val="none" w:sz="0" w:space="0" w:color="auto"/>
                <w:left w:val="none" w:sz="0" w:space="0" w:color="auto"/>
                <w:bottom w:val="none" w:sz="0" w:space="0" w:color="auto"/>
                <w:right w:val="none" w:sz="0" w:space="0" w:color="auto"/>
              </w:divBdr>
            </w:div>
            <w:div w:id="1846240739">
              <w:marLeft w:val="0"/>
              <w:marRight w:val="0"/>
              <w:marTop w:val="0"/>
              <w:marBottom w:val="0"/>
              <w:divBdr>
                <w:top w:val="none" w:sz="0" w:space="0" w:color="auto"/>
                <w:left w:val="none" w:sz="0" w:space="0" w:color="auto"/>
                <w:bottom w:val="none" w:sz="0" w:space="0" w:color="auto"/>
                <w:right w:val="none" w:sz="0" w:space="0" w:color="auto"/>
              </w:divBdr>
            </w:div>
            <w:div w:id="1415517759">
              <w:marLeft w:val="0"/>
              <w:marRight w:val="0"/>
              <w:marTop w:val="0"/>
              <w:marBottom w:val="0"/>
              <w:divBdr>
                <w:top w:val="none" w:sz="0" w:space="0" w:color="auto"/>
                <w:left w:val="none" w:sz="0" w:space="0" w:color="auto"/>
                <w:bottom w:val="none" w:sz="0" w:space="0" w:color="auto"/>
                <w:right w:val="none" w:sz="0" w:space="0" w:color="auto"/>
              </w:divBdr>
            </w:div>
            <w:div w:id="1937863945">
              <w:marLeft w:val="0"/>
              <w:marRight w:val="0"/>
              <w:marTop w:val="0"/>
              <w:marBottom w:val="0"/>
              <w:divBdr>
                <w:top w:val="none" w:sz="0" w:space="0" w:color="auto"/>
                <w:left w:val="none" w:sz="0" w:space="0" w:color="auto"/>
                <w:bottom w:val="none" w:sz="0" w:space="0" w:color="auto"/>
                <w:right w:val="none" w:sz="0" w:space="0" w:color="auto"/>
              </w:divBdr>
            </w:div>
            <w:div w:id="1941912855">
              <w:marLeft w:val="0"/>
              <w:marRight w:val="0"/>
              <w:marTop w:val="0"/>
              <w:marBottom w:val="0"/>
              <w:divBdr>
                <w:top w:val="none" w:sz="0" w:space="0" w:color="auto"/>
                <w:left w:val="none" w:sz="0" w:space="0" w:color="auto"/>
                <w:bottom w:val="none" w:sz="0" w:space="0" w:color="auto"/>
                <w:right w:val="none" w:sz="0" w:space="0" w:color="auto"/>
              </w:divBdr>
            </w:div>
            <w:div w:id="916284348">
              <w:marLeft w:val="0"/>
              <w:marRight w:val="0"/>
              <w:marTop w:val="0"/>
              <w:marBottom w:val="0"/>
              <w:divBdr>
                <w:top w:val="none" w:sz="0" w:space="0" w:color="auto"/>
                <w:left w:val="none" w:sz="0" w:space="0" w:color="auto"/>
                <w:bottom w:val="none" w:sz="0" w:space="0" w:color="auto"/>
                <w:right w:val="none" w:sz="0" w:space="0" w:color="auto"/>
              </w:divBdr>
            </w:div>
            <w:div w:id="1066074759">
              <w:marLeft w:val="0"/>
              <w:marRight w:val="0"/>
              <w:marTop w:val="0"/>
              <w:marBottom w:val="0"/>
              <w:divBdr>
                <w:top w:val="none" w:sz="0" w:space="0" w:color="auto"/>
                <w:left w:val="none" w:sz="0" w:space="0" w:color="auto"/>
                <w:bottom w:val="none" w:sz="0" w:space="0" w:color="auto"/>
                <w:right w:val="none" w:sz="0" w:space="0" w:color="auto"/>
              </w:divBdr>
            </w:div>
            <w:div w:id="2127582245">
              <w:marLeft w:val="0"/>
              <w:marRight w:val="0"/>
              <w:marTop w:val="0"/>
              <w:marBottom w:val="0"/>
              <w:divBdr>
                <w:top w:val="none" w:sz="0" w:space="0" w:color="auto"/>
                <w:left w:val="none" w:sz="0" w:space="0" w:color="auto"/>
                <w:bottom w:val="none" w:sz="0" w:space="0" w:color="auto"/>
                <w:right w:val="none" w:sz="0" w:space="0" w:color="auto"/>
              </w:divBdr>
            </w:div>
            <w:div w:id="840237101">
              <w:marLeft w:val="0"/>
              <w:marRight w:val="0"/>
              <w:marTop w:val="0"/>
              <w:marBottom w:val="0"/>
              <w:divBdr>
                <w:top w:val="none" w:sz="0" w:space="0" w:color="auto"/>
                <w:left w:val="none" w:sz="0" w:space="0" w:color="auto"/>
                <w:bottom w:val="none" w:sz="0" w:space="0" w:color="auto"/>
                <w:right w:val="none" w:sz="0" w:space="0" w:color="auto"/>
              </w:divBdr>
            </w:div>
            <w:div w:id="1040932038">
              <w:marLeft w:val="0"/>
              <w:marRight w:val="0"/>
              <w:marTop w:val="0"/>
              <w:marBottom w:val="0"/>
              <w:divBdr>
                <w:top w:val="none" w:sz="0" w:space="0" w:color="auto"/>
                <w:left w:val="none" w:sz="0" w:space="0" w:color="auto"/>
                <w:bottom w:val="none" w:sz="0" w:space="0" w:color="auto"/>
                <w:right w:val="none" w:sz="0" w:space="0" w:color="auto"/>
              </w:divBdr>
            </w:div>
            <w:div w:id="714083254">
              <w:marLeft w:val="0"/>
              <w:marRight w:val="0"/>
              <w:marTop w:val="0"/>
              <w:marBottom w:val="0"/>
              <w:divBdr>
                <w:top w:val="none" w:sz="0" w:space="0" w:color="auto"/>
                <w:left w:val="none" w:sz="0" w:space="0" w:color="auto"/>
                <w:bottom w:val="none" w:sz="0" w:space="0" w:color="auto"/>
                <w:right w:val="none" w:sz="0" w:space="0" w:color="auto"/>
              </w:divBdr>
            </w:div>
            <w:div w:id="1418667717">
              <w:marLeft w:val="0"/>
              <w:marRight w:val="0"/>
              <w:marTop w:val="0"/>
              <w:marBottom w:val="0"/>
              <w:divBdr>
                <w:top w:val="none" w:sz="0" w:space="0" w:color="auto"/>
                <w:left w:val="none" w:sz="0" w:space="0" w:color="auto"/>
                <w:bottom w:val="none" w:sz="0" w:space="0" w:color="auto"/>
                <w:right w:val="none" w:sz="0" w:space="0" w:color="auto"/>
              </w:divBdr>
            </w:div>
            <w:div w:id="1605841293">
              <w:marLeft w:val="0"/>
              <w:marRight w:val="0"/>
              <w:marTop w:val="0"/>
              <w:marBottom w:val="0"/>
              <w:divBdr>
                <w:top w:val="none" w:sz="0" w:space="0" w:color="auto"/>
                <w:left w:val="none" w:sz="0" w:space="0" w:color="auto"/>
                <w:bottom w:val="none" w:sz="0" w:space="0" w:color="auto"/>
                <w:right w:val="none" w:sz="0" w:space="0" w:color="auto"/>
              </w:divBdr>
            </w:div>
            <w:div w:id="13658415">
              <w:marLeft w:val="0"/>
              <w:marRight w:val="0"/>
              <w:marTop w:val="0"/>
              <w:marBottom w:val="0"/>
              <w:divBdr>
                <w:top w:val="none" w:sz="0" w:space="0" w:color="auto"/>
                <w:left w:val="none" w:sz="0" w:space="0" w:color="auto"/>
                <w:bottom w:val="none" w:sz="0" w:space="0" w:color="auto"/>
                <w:right w:val="none" w:sz="0" w:space="0" w:color="auto"/>
              </w:divBdr>
            </w:div>
            <w:div w:id="1622880075">
              <w:marLeft w:val="0"/>
              <w:marRight w:val="0"/>
              <w:marTop w:val="0"/>
              <w:marBottom w:val="0"/>
              <w:divBdr>
                <w:top w:val="none" w:sz="0" w:space="0" w:color="auto"/>
                <w:left w:val="none" w:sz="0" w:space="0" w:color="auto"/>
                <w:bottom w:val="none" w:sz="0" w:space="0" w:color="auto"/>
                <w:right w:val="none" w:sz="0" w:space="0" w:color="auto"/>
              </w:divBdr>
            </w:div>
            <w:div w:id="1699741959">
              <w:marLeft w:val="0"/>
              <w:marRight w:val="0"/>
              <w:marTop w:val="0"/>
              <w:marBottom w:val="0"/>
              <w:divBdr>
                <w:top w:val="none" w:sz="0" w:space="0" w:color="auto"/>
                <w:left w:val="none" w:sz="0" w:space="0" w:color="auto"/>
                <w:bottom w:val="none" w:sz="0" w:space="0" w:color="auto"/>
                <w:right w:val="none" w:sz="0" w:space="0" w:color="auto"/>
              </w:divBdr>
            </w:div>
            <w:div w:id="1707827726">
              <w:marLeft w:val="0"/>
              <w:marRight w:val="0"/>
              <w:marTop w:val="0"/>
              <w:marBottom w:val="0"/>
              <w:divBdr>
                <w:top w:val="none" w:sz="0" w:space="0" w:color="auto"/>
                <w:left w:val="none" w:sz="0" w:space="0" w:color="auto"/>
                <w:bottom w:val="none" w:sz="0" w:space="0" w:color="auto"/>
                <w:right w:val="none" w:sz="0" w:space="0" w:color="auto"/>
              </w:divBdr>
            </w:div>
            <w:div w:id="1188445705">
              <w:marLeft w:val="0"/>
              <w:marRight w:val="0"/>
              <w:marTop w:val="0"/>
              <w:marBottom w:val="0"/>
              <w:divBdr>
                <w:top w:val="none" w:sz="0" w:space="0" w:color="auto"/>
                <w:left w:val="none" w:sz="0" w:space="0" w:color="auto"/>
                <w:bottom w:val="none" w:sz="0" w:space="0" w:color="auto"/>
                <w:right w:val="none" w:sz="0" w:space="0" w:color="auto"/>
              </w:divBdr>
            </w:div>
            <w:div w:id="9334089">
              <w:marLeft w:val="0"/>
              <w:marRight w:val="0"/>
              <w:marTop w:val="0"/>
              <w:marBottom w:val="0"/>
              <w:divBdr>
                <w:top w:val="none" w:sz="0" w:space="0" w:color="auto"/>
                <w:left w:val="none" w:sz="0" w:space="0" w:color="auto"/>
                <w:bottom w:val="none" w:sz="0" w:space="0" w:color="auto"/>
                <w:right w:val="none" w:sz="0" w:space="0" w:color="auto"/>
              </w:divBdr>
            </w:div>
            <w:div w:id="900025329">
              <w:marLeft w:val="0"/>
              <w:marRight w:val="0"/>
              <w:marTop w:val="0"/>
              <w:marBottom w:val="0"/>
              <w:divBdr>
                <w:top w:val="none" w:sz="0" w:space="0" w:color="auto"/>
                <w:left w:val="none" w:sz="0" w:space="0" w:color="auto"/>
                <w:bottom w:val="none" w:sz="0" w:space="0" w:color="auto"/>
                <w:right w:val="none" w:sz="0" w:space="0" w:color="auto"/>
              </w:divBdr>
            </w:div>
            <w:div w:id="1784808874">
              <w:marLeft w:val="0"/>
              <w:marRight w:val="0"/>
              <w:marTop w:val="0"/>
              <w:marBottom w:val="0"/>
              <w:divBdr>
                <w:top w:val="none" w:sz="0" w:space="0" w:color="auto"/>
                <w:left w:val="none" w:sz="0" w:space="0" w:color="auto"/>
                <w:bottom w:val="none" w:sz="0" w:space="0" w:color="auto"/>
                <w:right w:val="none" w:sz="0" w:space="0" w:color="auto"/>
              </w:divBdr>
            </w:div>
            <w:div w:id="1348293001">
              <w:marLeft w:val="0"/>
              <w:marRight w:val="0"/>
              <w:marTop w:val="0"/>
              <w:marBottom w:val="0"/>
              <w:divBdr>
                <w:top w:val="none" w:sz="0" w:space="0" w:color="auto"/>
                <w:left w:val="none" w:sz="0" w:space="0" w:color="auto"/>
                <w:bottom w:val="none" w:sz="0" w:space="0" w:color="auto"/>
                <w:right w:val="none" w:sz="0" w:space="0" w:color="auto"/>
              </w:divBdr>
            </w:div>
            <w:div w:id="420641024">
              <w:marLeft w:val="0"/>
              <w:marRight w:val="0"/>
              <w:marTop w:val="0"/>
              <w:marBottom w:val="0"/>
              <w:divBdr>
                <w:top w:val="none" w:sz="0" w:space="0" w:color="auto"/>
                <w:left w:val="none" w:sz="0" w:space="0" w:color="auto"/>
                <w:bottom w:val="none" w:sz="0" w:space="0" w:color="auto"/>
                <w:right w:val="none" w:sz="0" w:space="0" w:color="auto"/>
              </w:divBdr>
            </w:div>
            <w:div w:id="637805237">
              <w:marLeft w:val="0"/>
              <w:marRight w:val="0"/>
              <w:marTop w:val="0"/>
              <w:marBottom w:val="0"/>
              <w:divBdr>
                <w:top w:val="none" w:sz="0" w:space="0" w:color="auto"/>
                <w:left w:val="none" w:sz="0" w:space="0" w:color="auto"/>
                <w:bottom w:val="none" w:sz="0" w:space="0" w:color="auto"/>
                <w:right w:val="none" w:sz="0" w:space="0" w:color="auto"/>
              </w:divBdr>
            </w:div>
            <w:div w:id="199324840">
              <w:marLeft w:val="0"/>
              <w:marRight w:val="0"/>
              <w:marTop w:val="0"/>
              <w:marBottom w:val="0"/>
              <w:divBdr>
                <w:top w:val="none" w:sz="0" w:space="0" w:color="auto"/>
                <w:left w:val="none" w:sz="0" w:space="0" w:color="auto"/>
                <w:bottom w:val="none" w:sz="0" w:space="0" w:color="auto"/>
                <w:right w:val="none" w:sz="0" w:space="0" w:color="auto"/>
              </w:divBdr>
            </w:div>
            <w:div w:id="31654447">
              <w:marLeft w:val="0"/>
              <w:marRight w:val="0"/>
              <w:marTop w:val="0"/>
              <w:marBottom w:val="0"/>
              <w:divBdr>
                <w:top w:val="none" w:sz="0" w:space="0" w:color="auto"/>
                <w:left w:val="none" w:sz="0" w:space="0" w:color="auto"/>
                <w:bottom w:val="none" w:sz="0" w:space="0" w:color="auto"/>
                <w:right w:val="none" w:sz="0" w:space="0" w:color="auto"/>
              </w:divBdr>
            </w:div>
            <w:div w:id="1115250286">
              <w:marLeft w:val="0"/>
              <w:marRight w:val="0"/>
              <w:marTop w:val="0"/>
              <w:marBottom w:val="0"/>
              <w:divBdr>
                <w:top w:val="none" w:sz="0" w:space="0" w:color="auto"/>
                <w:left w:val="none" w:sz="0" w:space="0" w:color="auto"/>
                <w:bottom w:val="none" w:sz="0" w:space="0" w:color="auto"/>
                <w:right w:val="none" w:sz="0" w:space="0" w:color="auto"/>
              </w:divBdr>
            </w:div>
            <w:div w:id="1077946542">
              <w:marLeft w:val="0"/>
              <w:marRight w:val="0"/>
              <w:marTop w:val="0"/>
              <w:marBottom w:val="0"/>
              <w:divBdr>
                <w:top w:val="none" w:sz="0" w:space="0" w:color="auto"/>
                <w:left w:val="none" w:sz="0" w:space="0" w:color="auto"/>
                <w:bottom w:val="none" w:sz="0" w:space="0" w:color="auto"/>
                <w:right w:val="none" w:sz="0" w:space="0" w:color="auto"/>
              </w:divBdr>
            </w:div>
            <w:div w:id="952907458">
              <w:marLeft w:val="0"/>
              <w:marRight w:val="0"/>
              <w:marTop w:val="0"/>
              <w:marBottom w:val="0"/>
              <w:divBdr>
                <w:top w:val="none" w:sz="0" w:space="0" w:color="auto"/>
                <w:left w:val="none" w:sz="0" w:space="0" w:color="auto"/>
                <w:bottom w:val="none" w:sz="0" w:space="0" w:color="auto"/>
                <w:right w:val="none" w:sz="0" w:space="0" w:color="auto"/>
              </w:divBdr>
            </w:div>
            <w:div w:id="1080759510">
              <w:marLeft w:val="0"/>
              <w:marRight w:val="0"/>
              <w:marTop w:val="0"/>
              <w:marBottom w:val="0"/>
              <w:divBdr>
                <w:top w:val="none" w:sz="0" w:space="0" w:color="auto"/>
                <w:left w:val="none" w:sz="0" w:space="0" w:color="auto"/>
                <w:bottom w:val="none" w:sz="0" w:space="0" w:color="auto"/>
                <w:right w:val="none" w:sz="0" w:space="0" w:color="auto"/>
              </w:divBdr>
            </w:div>
            <w:div w:id="1501584585">
              <w:marLeft w:val="0"/>
              <w:marRight w:val="0"/>
              <w:marTop w:val="0"/>
              <w:marBottom w:val="0"/>
              <w:divBdr>
                <w:top w:val="none" w:sz="0" w:space="0" w:color="auto"/>
                <w:left w:val="none" w:sz="0" w:space="0" w:color="auto"/>
                <w:bottom w:val="none" w:sz="0" w:space="0" w:color="auto"/>
                <w:right w:val="none" w:sz="0" w:space="0" w:color="auto"/>
              </w:divBdr>
            </w:div>
            <w:div w:id="589121994">
              <w:marLeft w:val="0"/>
              <w:marRight w:val="0"/>
              <w:marTop w:val="0"/>
              <w:marBottom w:val="0"/>
              <w:divBdr>
                <w:top w:val="none" w:sz="0" w:space="0" w:color="auto"/>
                <w:left w:val="none" w:sz="0" w:space="0" w:color="auto"/>
                <w:bottom w:val="none" w:sz="0" w:space="0" w:color="auto"/>
                <w:right w:val="none" w:sz="0" w:space="0" w:color="auto"/>
              </w:divBdr>
            </w:div>
            <w:div w:id="2047563897">
              <w:marLeft w:val="0"/>
              <w:marRight w:val="0"/>
              <w:marTop w:val="0"/>
              <w:marBottom w:val="0"/>
              <w:divBdr>
                <w:top w:val="none" w:sz="0" w:space="0" w:color="auto"/>
                <w:left w:val="none" w:sz="0" w:space="0" w:color="auto"/>
                <w:bottom w:val="none" w:sz="0" w:space="0" w:color="auto"/>
                <w:right w:val="none" w:sz="0" w:space="0" w:color="auto"/>
              </w:divBdr>
            </w:div>
            <w:div w:id="1299846857">
              <w:marLeft w:val="0"/>
              <w:marRight w:val="0"/>
              <w:marTop w:val="0"/>
              <w:marBottom w:val="0"/>
              <w:divBdr>
                <w:top w:val="none" w:sz="0" w:space="0" w:color="auto"/>
                <w:left w:val="none" w:sz="0" w:space="0" w:color="auto"/>
                <w:bottom w:val="none" w:sz="0" w:space="0" w:color="auto"/>
                <w:right w:val="none" w:sz="0" w:space="0" w:color="auto"/>
              </w:divBdr>
            </w:div>
            <w:div w:id="522478283">
              <w:marLeft w:val="0"/>
              <w:marRight w:val="0"/>
              <w:marTop w:val="0"/>
              <w:marBottom w:val="0"/>
              <w:divBdr>
                <w:top w:val="none" w:sz="0" w:space="0" w:color="auto"/>
                <w:left w:val="none" w:sz="0" w:space="0" w:color="auto"/>
                <w:bottom w:val="none" w:sz="0" w:space="0" w:color="auto"/>
                <w:right w:val="none" w:sz="0" w:space="0" w:color="auto"/>
              </w:divBdr>
            </w:div>
            <w:div w:id="704909218">
              <w:marLeft w:val="0"/>
              <w:marRight w:val="0"/>
              <w:marTop w:val="0"/>
              <w:marBottom w:val="0"/>
              <w:divBdr>
                <w:top w:val="none" w:sz="0" w:space="0" w:color="auto"/>
                <w:left w:val="none" w:sz="0" w:space="0" w:color="auto"/>
                <w:bottom w:val="none" w:sz="0" w:space="0" w:color="auto"/>
                <w:right w:val="none" w:sz="0" w:space="0" w:color="auto"/>
              </w:divBdr>
            </w:div>
            <w:div w:id="1188446923">
              <w:marLeft w:val="0"/>
              <w:marRight w:val="0"/>
              <w:marTop w:val="0"/>
              <w:marBottom w:val="0"/>
              <w:divBdr>
                <w:top w:val="none" w:sz="0" w:space="0" w:color="auto"/>
                <w:left w:val="none" w:sz="0" w:space="0" w:color="auto"/>
                <w:bottom w:val="none" w:sz="0" w:space="0" w:color="auto"/>
                <w:right w:val="none" w:sz="0" w:space="0" w:color="auto"/>
              </w:divBdr>
            </w:div>
            <w:div w:id="252978784">
              <w:marLeft w:val="0"/>
              <w:marRight w:val="0"/>
              <w:marTop w:val="0"/>
              <w:marBottom w:val="0"/>
              <w:divBdr>
                <w:top w:val="none" w:sz="0" w:space="0" w:color="auto"/>
                <w:left w:val="none" w:sz="0" w:space="0" w:color="auto"/>
                <w:bottom w:val="none" w:sz="0" w:space="0" w:color="auto"/>
                <w:right w:val="none" w:sz="0" w:space="0" w:color="auto"/>
              </w:divBdr>
            </w:div>
            <w:div w:id="1432436952">
              <w:marLeft w:val="0"/>
              <w:marRight w:val="0"/>
              <w:marTop w:val="0"/>
              <w:marBottom w:val="0"/>
              <w:divBdr>
                <w:top w:val="none" w:sz="0" w:space="0" w:color="auto"/>
                <w:left w:val="none" w:sz="0" w:space="0" w:color="auto"/>
                <w:bottom w:val="none" w:sz="0" w:space="0" w:color="auto"/>
                <w:right w:val="none" w:sz="0" w:space="0" w:color="auto"/>
              </w:divBdr>
            </w:div>
            <w:div w:id="820077432">
              <w:marLeft w:val="0"/>
              <w:marRight w:val="0"/>
              <w:marTop w:val="0"/>
              <w:marBottom w:val="0"/>
              <w:divBdr>
                <w:top w:val="none" w:sz="0" w:space="0" w:color="auto"/>
                <w:left w:val="none" w:sz="0" w:space="0" w:color="auto"/>
                <w:bottom w:val="none" w:sz="0" w:space="0" w:color="auto"/>
                <w:right w:val="none" w:sz="0" w:space="0" w:color="auto"/>
              </w:divBdr>
            </w:div>
            <w:div w:id="579102731">
              <w:marLeft w:val="0"/>
              <w:marRight w:val="0"/>
              <w:marTop w:val="0"/>
              <w:marBottom w:val="0"/>
              <w:divBdr>
                <w:top w:val="none" w:sz="0" w:space="0" w:color="auto"/>
                <w:left w:val="none" w:sz="0" w:space="0" w:color="auto"/>
                <w:bottom w:val="none" w:sz="0" w:space="0" w:color="auto"/>
                <w:right w:val="none" w:sz="0" w:space="0" w:color="auto"/>
              </w:divBdr>
            </w:div>
            <w:div w:id="109012908">
              <w:marLeft w:val="0"/>
              <w:marRight w:val="0"/>
              <w:marTop w:val="0"/>
              <w:marBottom w:val="0"/>
              <w:divBdr>
                <w:top w:val="none" w:sz="0" w:space="0" w:color="auto"/>
                <w:left w:val="none" w:sz="0" w:space="0" w:color="auto"/>
                <w:bottom w:val="none" w:sz="0" w:space="0" w:color="auto"/>
                <w:right w:val="none" w:sz="0" w:space="0" w:color="auto"/>
              </w:divBdr>
            </w:div>
            <w:div w:id="1719161929">
              <w:marLeft w:val="0"/>
              <w:marRight w:val="0"/>
              <w:marTop w:val="0"/>
              <w:marBottom w:val="0"/>
              <w:divBdr>
                <w:top w:val="none" w:sz="0" w:space="0" w:color="auto"/>
                <w:left w:val="none" w:sz="0" w:space="0" w:color="auto"/>
                <w:bottom w:val="none" w:sz="0" w:space="0" w:color="auto"/>
                <w:right w:val="none" w:sz="0" w:space="0" w:color="auto"/>
              </w:divBdr>
            </w:div>
            <w:div w:id="477772847">
              <w:marLeft w:val="0"/>
              <w:marRight w:val="0"/>
              <w:marTop w:val="0"/>
              <w:marBottom w:val="0"/>
              <w:divBdr>
                <w:top w:val="none" w:sz="0" w:space="0" w:color="auto"/>
                <w:left w:val="none" w:sz="0" w:space="0" w:color="auto"/>
                <w:bottom w:val="none" w:sz="0" w:space="0" w:color="auto"/>
                <w:right w:val="none" w:sz="0" w:space="0" w:color="auto"/>
              </w:divBdr>
            </w:div>
            <w:div w:id="29884579">
              <w:marLeft w:val="0"/>
              <w:marRight w:val="0"/>
              <w:marTop w:val="0"/>
              <w:marBottom w:val="0"/>
              <w:divBdr>
                <w:top w:val="none" w:sz="0" w:space="0" w:color="auto"/>
                <w:left w:val="none" w:sz="0" w:space="0" w:color="auto"/>
                <w:bottom w:val="none" w:sz="0" w:space="0" w:color="auto"/>
                <w:right w:val="none" w:sz="0" w:space="0" w:color="auto"/>
              </w:divBdr>
            </w:div>
            <w:div w:id="1872298384">
              <w:marLeft w:val="0"/>
              <w:marRight w:val="0"/>
              <w:marTop w:val="0"/>
              <w:marBottom w:val="0"/>
              <w:divBdr>
                <w:top w:val="none" w:sz="0" w:space="0" w:color="auto"/>
                <w:left w:val="none" w:sz="0" w:space="0" w:color="auto"/>
                <w:bottom w:val="none" w:sz="0" w:space="0" w:color="auto"/>
                <w:right w:val="none" w:sz="0" w:space="0" w:color="auto"/>
              </w:divBdr>
            </w:div>
            <w:div w:id="2133865771">
              <w:marLeft w:val="0"/>
              <w:marRight w:val="0"/>
              <w:marTop w:val="0"/>
              <w:marBottom w:val="0"/>
              <w:divBdr>
                <w:top w:val="none" w:sz="0" w:space="0" w:color="auto"/>
                <w:left w:val="none" w:sz="0" w:space="0" w:color="auto"/>
                <w:bottom w:val="none" w:sz="0" w:space="0" w:color="auto"/>
                <w:right w:val="none" w:sz="0" w:space="0" w:color="auto"/>
              </w:divBdr>
            </w:div>
            <w:div w:id="1309625287">
              <w:marLeft w:val="0"/>
              <w:marRight w:val="0"/>
              <w:marTop w:val="0"/>
              <w:marBottom w:val="0"/>
              <w:divBdr>
                <w:top w:val="none" w:sz="0" w:space="0" w:color="auto"/>
                <w:left w:val="none" w:sz="0" w:space="0" w:color="auto"/>
                <w:bottom w:val="none" w:sz="0" w:space="0" w:color="auto"/>
                <w:right w:val="none" w:sz="0" w:space="0" w:color="auto"/>
              </w:divBdr>
            </w:div>
            <w:div w:id="590823647">
              <w:marLeft w:val="0"/>
              <w:marRight w:val="0"/>
              <w:marTop w:val="0"/>
              <w:marBottom w:val="0"/>
              <w:divBdr>
                <w:top w:val="none" w:sz="0" w:space="0" w:color="auto"/>
                <w:left w:val="none" w:sz="0" w:space="0" w:color="auto"/>
                <w:bottom w:val="none" w:sz="0" w:space="0" w:color="auto"/>
                <w:right w:val="none" w:sz="0" w:space="0" w:color="auto"/>
              </w:divBdr>
            </w:div>
            <w:div w:id="1218277525">
              <w:marLeft w:val="0"/>
              <w:marRight w:val="0"/>
              <w:marTop w:val="0"/>
              <w:marBottom w:val="0"/>
              <w:divBdr>
                <w:top w:val="none" w:sz="0" w:space="0" w:color="auto"/>
                <w:left w:val="none" w:sz="0" w:space="0" w:color="auto"/>
                <w:bottom w:val="none" w:sz="0" w:space="0" w:color="auto"/>
                <w:right w:val="none" w:sz="0" w:space="0" w:color="auto"/>
              </w:divBdr>
            </w:div>
            <w:div w:id="880828706">
              <w:marLeft w:val="0"/>
              <w:marRight w:val="0"/>
              <w:marTop w:val="0"/>
              <w:marBottom w:val="0"/>
              <w:divBdr>
                <w:top w:val="none" w:sz="0" w:space="0" w:color="auto"/>
                <w:left w:val="none" w:sz="0" w:space="0" w:color="auto"/>
                <w:bottom w:val="none" w:sz="0" w:space="0" w:color="auto"/>
                <w:right w:val="none" w:sz="0" w:space="0" w:color="auto"/>
              </w:divBdr>
            </w:div>
            <w:div w:id="2085253165">
              <w:marLeft w:val="0"/>
              <w:marRight w:val="0"/>
              <w:marTop w:val="0"/>
              <w:marBottom w:val="0"/>
              <w:divBdr>
                <w:top w:val="none" w:sz="0" w:space="0" w:color="auto"/>
                <w:left w:val="none" w:sz="0" w:space="0" w:color="auto"/>
                <w:bottom w:val="none" w:sz="0" w:space="0" w:color="auto"/>
                <w:right w:val="none" w:sz="0" w:space="0" w:color="auto"/>
              </w:divBdr>
            </w:div>
            <w:div w:id="655501709">
              <w:marLeft w:val="0"/>
              <w:marRight w:val="0"/>
              <w:marTop w:val="0"/>
              <w:marBottom w:val="0"/>
              <w:divBdr>
                <w:top w:val="none" w:sz="0" w:space="0" w:color="auto"/>
                <w:left w:val="none" w:sz="0" w:space="0" w:color="auto"/>
                <w:bottom w:val="none" w:sz="0" w:space="0" w:color="auto"/>
                <w:right w:val="none" w:sz="0" w:space="0" w:color="auto"/>
              </w:divBdr>
            </w:div>
            <w:div w:id="558173035">
              <w:marLeft w:val="0"/>
              <w:marRight w:val="0"/>
              <w:marTop w:val="0"/>
              <w:marBottom w:val="0"/>
              <w:divBdr>
                <w:top w:val="none" w:sz="0" w:space="0" w:color="auto"/>
                <w:left w:val="none" w:sz="0" w:space="0" w:color="auto"/>
                <w:bottom w:val="none" w:sz="0" w:space="0" w:color="auto"/>
                <w:right w:val="none" w:sz="0" w:space="0" w:color="auto"/>
              </w:divBdr>
            </w:div>
            <w:div w:id="225915538">
              <w:marLeft w:val="0"/>
              <w:marRight w:val="0"/>
              <w:marTop w:val="0"/>
              <w:marBottom w:val="0"/>
              <w:divBdr>
                <w:top w:val="none" w:sz="0" w:space="0" w:color="auto"/>
                <w:left w:val="none" w:sz="0" w:space="0" w:color="auto"/>
                <w:bottom w:val="none" w:sz="0" w:space="0" w:color="auto"/>
                <w:right w:val="none" w:sz="0" w:space="0" w:color="auto"/>
              </w:divBdr>
            </w:div>
            <w:div w:id="775564172">
              <w:marLeft w:val="0"/>
              <w:marRight w:val="0"/>
              <w:marTop w:val="0"/>
              <w:marBottom w:val="0"/>
              <w:divBdr>
                <w:top w:val="none" w:sz="0" w:space="0" w:color="auto"/>
                <w:left w:val="none" w:sz="0" w:space="0" w:color="auto"/>
                <w:bottom w:val="none" w:sz="0" w:space="0" w:color="auto"/>
                <w:right w:val="none" w:sz="0" w:space="0" w:color="auto"/>
              </w:divBdr>
            </w:div>
            <w:div w:id="486016178">
              <w:marLeft w:val="0"/>
              <w:marRight w:val="0"/>
              <w:marTop w:val="0"/>
              <w:marBottom w:val="0"/>
              <w:divBdr>
                <w:top w:val="none" w:sz="0" w:space="0" w:color="auto"/>
                <w:left w:val="none" w:sz="0" w:space="0" w:color="auto"/>
                <w:bottom w:val="none" w:sz="0" w:space="0" w:color="auto"/>
                <w:right w:val="none" w:sz="0" w:space="0" w:color="auto"/>
              </w:divBdr>
            </w:div>
            <w:div w:id="991251912">
              <w:marLeft w:val="0"/>
              <w:marRight w:val="0"/>
              <w:marTop w:val="0"/>
              <w:marBottom w:val="0"/>
              <w:divBdr>
                <w:top w:val="none" w:sz="0" w:space="0" w:color="auto"/>
                <w:left w:val="none" w:sz="0" w:space="0" w:color="auto"/>
                <w:bottom w:val="none" w:sz="0" w:space="0" w:color="auto"/>
                <w:right w:val="none" w:sz="0" w:space="0" w:color="auto"/>
              </w:divBdr>
            </w:div>
            <w:div w:id="370695852">
              <w:marLeft w:val="0"/>
              <w:marRight w:val="0"/>
              <w:marTop w:val="0"/>
              <w:marBottom w:val="0"/>
              <w:divBdr>
                <w:top w:val="none" w:sz="0" w:space="0" w:color="auto"/>
                <w:left w:val="none" w:sz="0" w:space="0" w:color="auto"/>
                <w:bottom w:val="none" w:sz="0" w:space="0" w:color="auto"/>
                <w:right w:val="none" w:sz="0" w:space="0" w:color="auto"/>
              </w:divBdr>
            </w:div>
            <w:div w:id="2235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81306">
      <w:bodyDiv w:val="1"/>
      <w:marLeft w:val="0"/>
      <w:marRight w:val="0"/>
      <w:marTop w:val="0"/>
      <w:marBottom w:val="0"/>
      <w:divBdr>
        <w:top w:val="none" w:sz="0" w:space="0" w:color="auto"/>
        <w:left w:val="none" w:sz="0" w:space="0" w:color="auto"/>
        <w:bottom w:val="none" w:sz="0" w:space="0" w:color="auto"/>
        <w:right w:val="none" w:sz="0" w:space="0" w:color="auto"/>
      </w:divBdr>
      <w:divsChild>
        <w:div w:id="470052985">
          <w:marLeft w:val="0"/>
          <w:marRight w:val="0"/>
          <w:marTop w:val="0"/>
          <w:marBottom w:val="0"/>
          <w:divBdr>
            <w:top w:val="none" w:sz="0" w:space="0" w:color="auto"/>
            <w:left w:val="none" w:sz="0" w:space="0" w:color="auto"/>
            <w:bottom w:val="none" w:sz="0" w:space="0" w:color="auto"/>
            <w:right w:val="none" w:sz="0" w:space="0" w:color="auto"/>
          </w:divBdr>
          <w:divsChild>
            <w:div w:id="901018520">
              <w:marLeft w:val="0"/>
              <w:marRight w:val="0"/>
              <w:marTop w:val="0"/>
              <w:marBottom w:val="0"/>
              <w:divBdr>
                <w:top w:val="none" w:sz="0" w:space="0" w:color="auto"/>
                <w:left w:val="none" w:sz="0" w:space="0" w:color="auto"/>
                <w:bottom w:val="none" w:sz="0" w:space="0" w:color="auto"/>
                <w:right w:val="none" w:sz="0" w:space="0" w:color="auto"/>
              </w:divBdr>
            </w:div>
            <w:div w:id="1063404078">
              <w:marLeft w:val="0"/>
              <w:marRight w:val="0"/>
              <w:marTop w:val="0"/>
              <w:marBottom w:val="0"/>
              <w:divBdr>
                <w:top w:val="none" w:sz="0" w:space="0" w:color="auto"/>
                <w:left w:val="none" w:sz="0" w:space="0" w:color="auto"/>
                <w:bottom w:val="none" w:sz="0" w:space="0" w:color="auto"/>
                <w:right w:val="none" w:sz="0" w:space="0" w:color="auto"/>
              </w:divBdr>
            </w:div>
            <w:div w:id="1933467256">
              <w:marLeft w:val="0"/>
              <w:marRight w:val="0"/>
              <w:marTop w:val="0"/>
              <w:marBottom w:val="0"/>
              <w:divBdr>
                <w:top w:val="none" w:sz="0" w:space="0" w:color="auto"/>
                <w:left w:val="none" w:sz="0" w:space="0" w:color="auto"/>
                <w:bottom w:val="none" w:sz="0" w:space="0" w:color="auto"/>
                <w:right w:val="none" w:sz="0" w:space="0" w:color="auto"/>
              </w:divBdr>
            </w:div>
            <w:div w:id="1132752976">
              <w:marLeft w:val="0"/>
              <w:marRight w:val="0"/>
              <w:marTop w:val="0"/>
              <w:marBottom w:val="0"/>
              <w:divBdr>
                <w:top w:val="none" w:sz="0" w:space="0" w:color="auto"/>
                <w:left w:val="none" w:sz="0" w:space="0" w:color="auto"/>
                <w:bottom w:val="none" w:sz="0" w:space="0" w:color="auto"/>
                <w:right w:val="none" w:sz="0" w:space="0" w:color="auto"/>
              </w:divBdr>
            </w:div>
            <w:div w:id="1141457300">
              <w:marLeft w:val="0"/>
              <w:marRight w:val="0"/>
              <w:marTop w:val="0"/>
              <w:marBottom w:val="0"/>
              <w:divBdr>
                <w:top w:val="none" w:sz="0" w:space="0" w:color="auto"/>
                <w:left w:val="none" w:sz="0" w:space="0" w:color="auto"/>
                <w:bottom w:val="none" w:sz="0" w:space="0" w:color="auto"/>
                <w:right w:val="none" w:sz="0" w:space="0" w:color="auto"/>
              </w:divBdr>
            </w:div>
            <w:div w:id="1654024198">
              <w:marLeft w:val="0"/>
              <w:marRight w:val="0"/>
              <w:marTop w:val="0"/>
              <w:marBottom w:val="0"/>
              <w:divBdr>
                <w:top w:val="none" w:sz="0" w:space="0" w:color="auto"/>
                <w:left w:val="none" w:sz="0" w:space="0" w:color="auto"/>
                <w:bottom w:val="none" w:sz="0" w:space="0" w:color="auto"/>
                <w:right w:val="none" w:sz="0" w:space="0" w:color="auto"/>
              </w:divBdr>
            </w:div>
            <w:div w:id="1289626451">
              <w:marLeft w:val="0"/>
              <w:marRight w:val="0"/>
              <w:marTop w:val="0"/>
              <w:marBottom w:val="0"/>
              <w:divBdr>
                <w:top w:val="none" w:sz="0" w:space="0" w:color="auto"/>
                <w:left w:val="none" w:sz="0" w:space="0" w:color="auto"/>
                <w:bottom w:val="none" w:sz="0" w:space="0" w:color="auto"/>
                <w:right w:val="none" w:sz="0" w:space="0" w:color="auto"/>
              </w:divBdr>
            </w:div>
            <w:div w:id="662469246">
              <w:marLeft w:val="0"/>
              <w:marRight w:val="0"/>
              <w:marTop w:val="0"/>
              <w:marBottom w:val="0"/>
              <w:divBdr>
                <w:top w:val="none" w:sz="0" w:space="0" w:color="auto"/>
                <w:left w:val="none" w:sz="0" w:space="0" w:color="auto"/>
                <w:bottom w:val="none" w:sz="0" w:space="0" w:color="auto"/>
                <w:right w:val="none" w:sz="0" w:space="0" w:color="auto"/>
              </w:divBdr>
            </w:div>
            <w:div w:id="1408260160">
              <w:marLeft w:val="0"/>
              <w:marRight w:val="0"/>
              <w:marTop w:val="0"/>
              <w:marBottom w:val="0"/>
              <w:divBdr>
                <w:top w:val="none" w:sz="0" w:space="0" w:color="auto"/>
                <w:left w:val="none" w:sz="0" w:space="0" w:color="auto"/>
                <w:bottom w:val="none" w:sz="0" w:space="0" w:color="auto"/>
                <w:right w:val="none" w:sz="0" w:space="0" w:color="auto"/>
              </w:divBdr>
            </w:div>
            <w:div w:id="558319863">
              <w:marLeft w:val="0"/>
              <w:marRight w:val="0"/>
              <w:marTop w:val="0"/>
              <w:marBottom w:val="0"/>
              <w:divBdr>
                <w:top w:val="none" w:sz="0" w:space="0" w:color="auto"/>
                <w:left w:val="none" w:sz="0" w:space="0" w:color="auto"/>
                <w:bottom w:val="none" w:sz="0" w:space="0" w:color="auto"/>
                <w:right w:val="none" w:sz="0" w:space="0" w:color="auto"/>
              </w:divBdr>
            </w:div>
            <w:div w:id="992298530">
              <w:marLeft w:val="0"/>
              <w:marRight w:val="0"/>
              <w:marTop w:val="0"/>
              <w:marBottom w:val="0"/>
              <w:divBdr>
                <w:top w:val="none" w:sz="0" w:space="0" w:color="auto"/>
                <w:left w:val="none" w:sz="0" w:space="0" w:color="auto"/>
                <w:bottom w:val="none" w:sz="0" w:space="0" w:color="auto"/>
                <w:right w:val="none" w:sz="0" w:space="0" w:color="auto"/>
              </w:divBdr>
            </w:div>
            <w:div w:id="907574147">
              <w:marLeft w:val="0"/>
              <w:marRight w:val="0"/>
              <w:marTop w:val="0"/>
              <w:marBottom w:val="0"/>
              <w:divBdr>
                <w:top w:val="none" w:sz="0" w:space="0" w:color="auto"/>
                <w:left w:val="none" w:sz="0" w:space="0" w:color="auto"/>
                <w:bottom w:val="none" w:sz="0" w:space="0" w:color="auto"/>
                <w:right w:val="none" w:sz="0" w:space="0" w:color="auto"/>
              </w:divBdr>
            </w:div>
            <w:div w:id="1974868169">
              <w:marLeft w:val="0"/>
              <w:marRight w:val="0"/>
              <w:marTop w:val="0"/>
              <w:marBottom w:val="0"/>
              <w:divBdr>
                <w:top w:val="none" w:sz="0" w:space="0" w:color="auto"/>
                <w:left w:val="none" w:sz="0" w:space="0" w:color="auto"/>
                <w:bottom w:val="none" w:sz="0" w:space="0" w:color="auto"/>
                <w:right w:val="none" w:sz="0" w:space="0" w:color="auto"/>
              </w:divBdr>
            </w:div>
            <w:div w:id="1537111162">
              <w:marLeft w:val="0"/>
              <w:marRight w:val="0"/>
              <w:marTop w:val="0"/>
              <w:marBottom w:val="0"/>
              <w:divBdr>
                <w:top w:val="none" w:sz="0" w:space="0" w:color="auto"/>
                <w:left w:val="none" w:sz="0" w:space="0" w:color="auto"/>
                <w:bottom w:val="none" w:sz="0" w:space="0" w:color="auto"/>
                <w:right w:val="none" w:sz="0" w:space="0" w:color="auto"/>
              </w:divBdr>
            </w:div>
            <w:div w:id="656492758">
              <w:marLeft w:val="0"/>
              <w:marRight w:val="0"/>
              <w:marTop w:val="0"/>
              <w:marBottom w:val="0"/>
              <w:divBdr>
                <w:top w:val="none" w:sz="0" w:space="0" w:color="auto"/>
                <w:left w:val="none" w:sz="0" w:space="0" w:color="auto"/>
                <w:bottom w:val="none" w:sz="0" w:space="0" w:color="auto"/>
                <w:right w:val="none" w:sz="0" w:space="0" w:color="auto"/>
              </w:divBdr>
            </w:div>
            <w:div w:id="1271665165">
              <w:marLeft w:val="0"/>
              <w:marRight w:val="0"/>
              <w:marTop w:val="0"/>
              <w:marBottom w:val="0"/>
              <w:divBdr>
                <w:top w:val="none" w:sz="0" w:space="0" w:color="auto"/>
                <w:left w:val="none" w:sz="0" w:space="0" w:color="auto"/>
                <w:bottom w:val="none" w:sz="0" w:space="0" w:color="auto"/>
                <w:right w:val="none" w:sz="0" w:space="0" w:color="auto"/>
              </w:divBdr>
            </w:div>
            <w:div w:id="2063864713">
              <w:marLeft w:val="0"/>
              <w:marRight w:val="0"/>
              <w:marTop w:val="0"/>
              <w:marBottom w:val="0"/>
              <w:divBdr>
                <w:top w:val="none" w:sz="0" w:space="0" w:color="auto"/>
                <w:left w:val="none" w:sz="0" w:space="0" w:color="auto"/>
                <w:bottom w:val="none" w:sz="0" w:space="0" w:color="auto"/>
                <w:right w:val="none" w:sz="0" w:space="0" w:color="auto"/>
              </w:divBdr>
            </w:div>
            <w:div w:id="1896770771">
              <w:marLeft w:val="0"/>
              <w:marRight w:val="0"/>
              <w:marTop w:val="0"/>
              <w:marBottom w:val="0"/>
              <w:divBdr>
                <w:top w:val="none" w:sz="0" w:space="0" w:color="auto"/>
                <w:left w:val="none" w:sz="0" w:space="0" w:color="auto"/>
                <w:bottom w:val="none" w:sz="0" w:space="0" w:color="auto"/>
                <w:right w:val="none" w:sz="0" w:space="0" w:color="auto"/>
              </w:divBdr>
            </w:div>
            <w:div w:id="2108303342">
              <w:marLeft w:val="0"/>
              <w:marRight w:val="0"/>
              <w:marTop w:val="0"/>
              <w:marBottom w:val="0"/>
              <w:divBdr>
                <w:top w:val="none" w:sz="0" w:space="0" w:color="auto"/>
                <w:left w:val="none" w:sz="0" w:space="0" w:color="auto"/>
                <w:bottom w:val="none" w:sz="0" w:space="0" w:color="auto"/>
                <w:right w:val="none" w:sz="0" w:space="0" w:color="auto"/>
              </w:divBdr>
            </w:div>
            <w:div w:id="1655715004">
              <w:marLeft w:val="0"/>
              <w:marRight w:val="0"/>
              <w:marTop w:val="0"/>
              <w:marBottom w:val="0"/>
              <w:divBdr>
                <w:top w:val="none" w:sz="0" w:space="0" w:color="auto"/>
                <w:left w:val="none" w:sz="0" w:space="0" w:color="auto"/>
                <w:bottom w:val="none" w:sz="0" w:space="0" w:color="auto"/>
                <w:right w:val="none" w:sz="0" w:space="0" w:color="auto"/>
              </w:divBdr>
            </w:div>
            <w:div w:id="715661643">
              <w:marLeft w:val="0"/>
              <w:marRight w:val="0"/>
              <w:marTop w:val="0"/>
              <w:marBottom w:val="0"/>
              <w:divBdr>
                <w:top w:val="none" w:sz="0" w:space="0" w:color="auto"/>
                <w:left w:val="none" w:sz="0" w:space="0" w:color="auto"/>
                <w:bottom w:val="none" w:sz="0" w:space="0" w:color="auto"/>
                <w:right w:val="none" w:sz="0" w:space="0" w:color="auto"/>
              </w:divBdr>
            </w:div>
            <w:div w:id="993293193">
              <w:marLeft w:val="0"/>
              <w:marRight w:val="0"/>
              <w:marTop w:val="0"/>
              <w:marBottom w:val="0"/>
              <w:divBdr>
                <w:top w:val="none" w:sz="0" w:space="0" w:color="auto"/>
                <w:left w:val="none" w:sz="0" w:space="0" w:color="auto"/>
                <w:bottom w:val="none" w:sz="0" w:space="0" w:color="auto"/>
                <w:right w:val="none" w:sz="0" w:space="0" w:color="auto"/>
              </w:divBdr>
            </w:div>
            <w:div w:id="197475085">
              <w:marLeft w:val="0"/>
              <w:marRight w:val="0"/>
              <w:marTop w:val="0"/>
              <w:marBottom w:val="0"/>
              <w:divBdr>
                <w:top w:val="none" w:sz="0" w:space="0" w:color="auto"/>
                <w:left w:val="none" w:sz="0" w:space="0" w:color="auto"/>
                <w:bottom w:val="none" w:sz="0" w:space="0" w:color="auto"/>
                <w:right w:val="none" w:sz="0" w:space="0" w:color="auto"/>
              </w:divBdr>
            </w:div>
            <w:div w:id="1773891183">
              <w:marLeft w:val="0"/>
              <w:marRight w:val="0"/>
              <w:marTop w:val="0"/>
              <w:marBottom w:val="0"/>
              <w:divBdr>
                <w:top w:val="none" w:sz="0" w:space="0" w:color="auto"/>
                <w:left w:val="none" w:sz="0" w:space="0" w:color="auto"/>
                <w:bottom w:val="none" w:sz="0" w:space="0" w:color="auto"/>
                <w:right w:val="none" w:sz="0" w:space="0" w:color="auto"/>
              </w:divBdr>
            </w:div>
            <w:div w:id="794449258">
              <w:marLeft w:val="0"/>
              <w:marRight w:val="0"/>
              <w:marTop w:val="0"/>
              <w:marBottom w:val="0"/>
              <w:divBdr>
                <w:top w:val="none" w:sz="0" w:space="0" w:color="auto"/>
                <w:left w:val="none" w:sz="0" w:space="0" w:color="auto"/>
                <w:bottom w:val="none" w:sz="0" w:space="0" w:color="auto"/>
                <w:right w:val="none" w:sz="0" w:space="0" w:color="auto"/>
              </w:divBdr>
            </w:div>
            <w:div w:id="1646886046">
              <w:marLeft w:val="0"/>
              <w:marRight w:val="0"/>
              <w:marTop w:val="0"/>
              <w:marBottom w:val="0"/>
              <w:divBdr>
                <w:top w:val="none" w:sz="0" w:space="0" w:color="auto"/>
                <w:left w:val="none" w:sz="0" w:space="0" w:color="auto"/>
                <w:bottom w:val="none" w:sz="0" w:space="0" w:color="auto"/>
                <w:right w:val="none" w:sz="0" w:space="0" w:color="auto"/>
              </w:divBdr>
            </w:div>
            <w:div w:id="1938174319">
              <w:marLeft w:val="0"/>
              <w:marRight w:val="0"/>
              <w:marTop w:val="0"/>
              <w:marBottom w:val="0"/>
              <w:divBdr>
                <w:top w:val="none" w:sz="0" w:space="0" w:color="auto"/>
                <w:left w:val="none" w:sz="0" w:space="0" w:color="auto"/>
                <w:bottom w:val="none" w:sz="0" w:space="0" w:color="auto"/>
                <w:right w:val="none" w:sz="0" w:space="0" w:color="auto"/>
              </w:divBdr>
            </w:div>
            <w:div w:id="2034527211">
              <w:marLeft w:val="0"/>
              <w:marRight w:val="0"/>
              <w:marTop w:val="0"/>
              <w:marBottom w:val="0"/>
              <w:divBdr>
                <w:top w:val="none" w:sz="0" w:space="0" w:color="auto"/>
                <w:left w:val="none" w:sz="0" w:space="0" w:color="auto"/>
                <w:bottom w:val="none" w:sz="0" w:space="0" w:color="auto"/>
                <w:right w:val="none" w:sz="0" w:space="0" w:color="auto"/>
              </w:divBdr>
            </w:div>
            <w:div w:id="848711766">
              <w:marLeft w:val="0"/>
              <w:marRight w:val="0"/>
              <w:marTop w:val="0"/>
              <w:marBottom w:val="0"/>
              <w:divBdr>
                <w:top w:val="none" w:sz="0" w:space="0" w:color="auto"/>
                <w:left w:val="none" w:sz="0" w:space="0" w:color="auto"/>
                <w:bottom w:val="none" w:sz="0" w:space="0" w:color="auto"/>
                <w:right w:val="none" w:sz="0" w:space="0" w:color="auto"/>
              </w:divBdr>
            </w:div>
            <w:div w:id="568619017">
              <w:marLeft w:val="0"/>
              <w:marRight w:val="0"/>
              <w:marTop w:val="0"/>
              <w:marBottom w:val="0"/>
              <w:divBdr>
                <w:top w:val="none" w:sz="0" w:space="0" w:color="auto"/>
                <w:left w:val="none" w:sz="0" w:space="0" w:color="auto"/>
                <w:bottom w:val="none" w:sz="0" w:space="0" w:color="auto"/>
                <w:right w:val="none" w:sz="0" w:space="0" w:color="auto"/>
              </w:divBdr>
            </w:div>
            <w:div w:id="858854462">
              <w:marLeft w:val="0"/>
              <w:marRight w:val="0"/>
              <w:marTop w:val="0"/>
              <w:marBottom w:val="0"/>
              <w:divBdr>
                <w:top w:val="none" w:sz="0" w:space="0" w:color="auto"/>
                <w:left w:val="none" w:sz="0" w:space="0" w:color="auto"/>
                <w:bottom w:val="none" w:sz="0" w:space="0" w:color="auto"/>
                <w:right w:val="none" w:sz="0" w:space="0" w:color="auto"/>
              </w:divBdr>
            </w:div>
            <w:div w:id="334770148">
              <w:marLeft w:val="0"/>
              <w:marRight w:val="0"/>
              <w:marTop w:val="0"/>
              <w:marBottom w:val="0"/>
              <w:divBdr>
                <w:top w:val="none" w:sz="0" w:space="0" w:color="auto"/>
                <w:left w:val="none" w:sz="0" w:space="0" w:color="auto"/>
                <w:bottom w:val="none" w:sz="0" w:space="0" w:color="auto"/>
                <w:right w:val="none" w:sz="0" w:space="0" w:color="auto"/>
              </w:divBdr>
            </w:div>
            <w:div w:id="1689479437">
              <w:marLeft w:val="0"/>
              <w:marRight w:val="0"/>
              <w:marTop w:val="0"/>
              <w:marBottom w:val="0"/>
              <w:divBdr>
                <w:top w:val="none" w:sz="0" w:space="0" w:color="auto"/>
                <w:left w:val="none" w:sz="0" w:space="0" w:color="auto"/>
                <w:bottom w:val="none" w:sz="0" w:space="0" w:color="auto"/>
                <w:right w:val="none" w:sz="0" w:space="0" w:color="auto"/>
              </w:divBdr>
            </w:div>
            <w:div w:id="1091587189">
              <w:marLeft w:val="0"/>
              <w:marRight w:val="0"/>
              <w:marTop w:val="0"/>
              <w:marBottom w:val="0"/>
              <w:divBdr>
                <w:top w:val="none" w:sz="0" w:space="0" w:color="auto"/>
                <w:left w:val="none" w:sz="0" w:space="0" w:color="auto"/>
                <w:bottom w:val="none" w:sz="0" w:space="0" w:color="auto"/>
                <w:right w:val="none" w:sz="0" w:space="0" w:color="auto"/>
              </w:divBdr>
            </w:div>
            <w:div w:id="1034504291">
              <w:marLeft w:val="0"/>
              <w:marRight w:val="0"/>
              <w:marTop w:val="0"/>
              <w:marBottom w:val="0"/>
              <w:divBdr>
                <w:top w:val="none" w:sz="0" w:space="0" w:color="auto"/>
                <w:left w:val="none" w:sz="0" w:space="0" w:color="auto"/>
                <w:bottom w:val="none" w:sz="0" w:space="0" w:color="auto"/>
                <w:right w:val="none" w:sz="0" w:space="0" w:color="auto"/>
              </w:divBdr>
            </w:div>
            <w:div w:id="672997268">
              <w:marLeft w:val="0"/>
              <w:marRight w:val="0"/>
              <w:marTop w:val="0"/>
              <w:marBottom w:val="0"/>
              <w:divBdr>
                <w:top w:val="none" w:sz="0" w:space="0" w:color="auto"/>
                <w:left w:val="none" w:sz="0" w:space="0" w:color="auto"/>
                <w:bottom w:val="none" w:sz="0" w:space="0" w:color="auto"/>
                <w:right w:val="none" w:sz="0" w:space="0" w:color="auto"/>
              </w:divBdr>
            </w:div>
            <w:div w:id="2118255718">
              <w:marLeft w:val="0"/>
              <w:marRight w:val="0"/>
              <w:marTop w:val="0"/>
              <w:marBottom w:val="0"/>
              <w:divBdr>
                <w:top w:val="none" w:sz="0" w:space="0" w:color="auto"/>
                <w:left w:val="none" w:sz="0" w:space="0" w:color="auto"/>
                <w:bottom w:val="none" w:sz="0" w:space="0" w:color="auto"/>
                <w:right w:val="none" w:sz="0" w:space="0" w:color="auto"/>
              </w:divBdr>
            </w:div>
            <w:div w:id="877397317">
              <w:marLeft w:val="0"/>
              <w:marRight w:val="0"/>
              <w:marTop w:val="0"/>
              <w:marBottom w:val="0"/>
              <w:divBdr>
                <w:top w:val="none" w:sz="0" w:space="0" w:color="auto"/>
                <w:left w:val="none" w:sz="0" w:space="0" w:color="auto"/>
                <w:bottom w:val="none" w:sz="0" w:space="0" w:color="auto"/>
                <w:right w:val="none" w:sz="0" w:space="0" w:color="auto"/>
              </w:divBdr>
            </w:div>
            <w:div w:id="646478002">
              <w:marLeft w:val="0"/>
              <w:marRight w:val="0"/>
              <w:marTop w:val="0"/>
              <w:marBottom w:val="0"/>
              <w:divBdr>
                <w:top w:val="none" w:sz="0" w:space="0" w:color="auto"/>
                <w:left w:val="none" w:sz="0" w:space="0" w:color="auto"/>
                <w:bottom w:val="none" w:sz="0" w:space="0" w:color="auto"/>
                <w:right w:val="none" w:sz="0" w:space="0" w:color="auto"/>
              </w:divBdr>
            </w:div>
            <w:div w:id="1680618580">
              <w:marLeft w:val="0"/>
              <w:marRight w:val="0"/>
              <w:marTop w:val="0"/>
              <w:marBottom w:val="0"/>
              <w:divBdr>
                <w:top w:val="none" w:sz="0" w:space="0" w:color="auto"/>
                <w:left w:val="none" w:sz="0" w:space="0" w:color="auto"/>
                <w:bottom w:val="none" w:sz="0" w:space="0" w:color="auto"/>
                <w:right w:val="none" w:sz="0" w:space="0" w:color="auto"/>
              </w:divBdr>
            </w:div>
            <w:div w:id="178273905">
              <w:marLeft w:val="0"/>
              <w:marRight w:val="0"/>
              <w:marTop w:val="0"/>
              <w:marBottom w:val="0"/>
              <w:divBdr>
                <w:top w:val="none" w:sz="0" w:space="0" w:color="auto"/>
                <w:left w:val="none" w:sz="0" w:space="0" w:color="auto"/>
                <w:bottom w:val="none" w:sz="0" w:space="0" w:color="auto"/>
                <w:right w:val="none" w:sz="0" w:space="0" w:color="auto"/>
              </w:divBdr>
            </w:div>
            <w:div w:id="542904120">
              <w:marLeft w:val="0"/>
              <w:marRight w:val="0"/>
              <w:marTop w:val="0"/>
              <w:marBottom w:val="0"/>
              <w:divBdr>
                <w:top w:val="none" w:sz="0" w:space="0" w:color="auto"/>
                <w:left w:val="none" w:sz="0" w:space="0" w:color="auto"/>
                <w:bottom w:val="none" w:sz="0" w:space="0" w:color="auto"/>
                <w:right w:val="none" w:sz="0" w:space="0" w:color="auto"/>
              </w:divBdr>
            </w:div>
            <w:div w:id="1862470014">
              <w:marLeft w:val="0"/>
              <w:marRight w:val="0"/>
              <w:marTop w:val="0"/>
              <w:marBottom w:val="0"/>
              <w:divBdr>
                <w:top w:val="none" w:sz="0" w:space="0" w:color="auto"/>
                <w:left w:val="none" w:sz="0" w:space="0" w:color="auto"/>
                <w:bottom w:val="none" w:sz="0" w:space="0" w:color="auto"/>
                <w:right w:val="none" w:sz="0" w:space="0" w:color="auto"/>
              </w:divBdr>
            </w:div>
            <w:div w:id="869030166">
              <w:marLeft w:val="0"/>
              <w:marRight w:val="0"/>
              <w:marTop w:val="0"/>
              <w:marBottom w:val="0"/>
              <w:divBdr>
                <w:top w:val="none" w:sz="0" w:space="0" w:color="auto"/>
                <w:left w:val="none" w:sz="0" w:space="0" w:color="auto"/>
                <w:bottom w:val="none" w:sz="0" w:space="0" w:color="auto"/>
                <w:right w:val="none" w:sz="0" w:space="0" w:color="auto"/>
              </w:divBdr>
            </w:div>
            <w:div w:id="846940710">
              <w:marLeft w:val="0"/>
              <w:marRight w:val="0"/>
              <w:marTop w:val="0"/>
              <w:marBottom w:val="0"/>
              <w:divBdr>
                <w:top w:val="none" w:sz="0" w:space="0" w:color="auto"/>
                <w:left w:val="none" w:sz="0" w:space="0" w:color="auto"/>
                <w:bottom w:val="none" w:sz="0" w:space="0" w:color="auto"/>
                <w:right w:val="none" w:sz="0" w:space="0" w:color="auto"/>
              </w:divBdr>
            </w:div>
            <w:div w:id="1005480389">
              <w:marLeft w:val="0"/>
              <w:marRight w:val="0"/>
              <w:marTop w:val="0"/>
              <w:marBottom w:val="0"/>
              <w:divBdr>
                <w:top w:val="none" w:sz="0" w:space="0" w:color="auto"/>
                <w:left w:val="none" w:sz="0" w:space="0" w:color="auto"/>
                <w:bottom w:val="none" w:sz="0" w:space="0" w:color="auto"/>
                <w:right w:val="none" w:sz="0" w:space="0" w:color="auto"/>
              </w:divBdr>
            </w:div>
            <w:div w:id="1528565278">
              <w:marLeft w:val="0"/>
              <w:marRight w:val="0"/>
              <w:marTop w:val="0"/>
              <w:marBottom w:val="0"/>
              <w:divBdr>
                <w:top w:val="none" w:sz="0" w:space="0" w:color="auto"/>
                <w:left w:val="none" w:sz="0" w:space="0" w:color="auto"/>
                <w:bottom w:val="none" w:sz="0" w:space="0" w:color="auto"/>
                <w:right w:val="none" w:sz="0" w:space="0" w:color="auto"/>
              </w:divBdr>
            </w:div>
            <w:div w:id="766971538">
              <w:marLeft w:val="0"/>
              <w:marRight w:val="0"/>
              <w:marTop w:val="0"/>
              <w:marBottom w:val="0"/>
              <w:divBdr>
                <w:top w:val="none" w:sz="0" w:space="0" w:color="auto"/>
                <w:left w:val="none" w:sz="0" w:space="0" w:color="auto"/>
                <w:bottom w:val="none" w:sz="0" w:space="0" w:color="auto"/>
                <w:right w:val="none" w:sz="0" w:space="0" w:color="auto"/>
              </w:divBdr>
            </w:div>
            <w:div w:id="20934467">
              <w:marLeft w:val="0"/>
              <w:marRight w:val="0"/>
              <w:marTop w:val="0"/>
              <w:marBottom w:val="0"/>
              <w:divBdr>
                <w:top w:val="none" w:sz="0" w:space="0" w:color="auto"/>
                <w:left w:val="none" w:sz="0" w:space="0" w:color="auto"/>
                <w:bottom w:val="none" w:sz="0" w:space="0" w:color="auto"/>
                <w:right w:val="none" w:sz="0" w:space="0" w:color="auto"/>
              </w:divBdr>
            </w:div>
            <w:div w:id="78335443">
              <w:marLeft w:val="0"/>
              <w:marRight w:val="0"/>
              <w:marTop w:val="0"/>
              <w:marBottom w:val="0"/>
              <w:divBdr>
                <w:top w:val="none" w:sz="0" w:space="0" w:color="auto"/>
                <w:left w:val="none" w:sz="0" w:space="0" w:color="auto"/>
                <w:bottom w:val="none" w:sz="0" w:space="0" w:color="auto"/>
                <w:right w:val="none" w:sz="0" w:space="0" w:color="auto"/>
              </w:divBdr>
            </w:div>
            <w:div w:id="674262878">
              <w:marLeft w:val="0"/>
              <w:marRight w:val="0"/>
              <w:marTop w:val="0"/>
              <w:marBottom w:val="0"/>
              <w:divBdr>
                <w:top w:val="none" w:sz="0" w:space="0" w:color="auto"/>
                <w:left w:val="none" w:sz="0" w:space="0" w:color="auto"/>
                <w:bottom w:val="none" w:sz="0" w:space="0" w:color="auto"/>
                <w:right w:val="none" w:sz="0" w:space="0" w:color="auto"/>
              </w:divBdr>
            </w:div>
            <w:div w:id="11226203">
              <w:marLeft w:val="0"/>
              <w:marRight w:val="0"/>
              <w:marTop w:val="0"/>
              <w:marBottom w:val="0"/>
              <w:divBdr>
                <w:top w:val="none" w:sz="0" w:space="0" w:color="auto"/>
                <w:left w:val="none" w:sz="0" w:space="0" w:color="auto"/>
                <w:bottom w:val="none" w:sz="0" w:space="0" w:color="auto"/>
                <w:right w:val="none" w:sz="0" w:space="0" w:color="auto"/>
              </w:divBdr>
            </w:div>
            <w:div w:id="1521117863">
              <w:marLeft w:val="0"/>
              <w:marRight w:val="0"/>
              <w:marTop w:val="0"/>
              <w:marBottom w:val="0"/>
              <w:divBdr>
                <w:top w:val="none" w:sz="0" w:space="0" w:color="auto"/>
                <w:left w:val="none" w:sz="0" w:space="0" w:color="auto"/>
                <w:bottom w:val="none" w:sz="0" w:space="0" w:color="auto"/>
                <w:right w:val="none" w:sz="0" w:space="0" w:color="auto"/>
              </w:divBdr>
            </w:div>
            <w:div w:id="971666554">
              <w:marLeft w:val="0"/>
              <w:marRight w:val="0"/>
              <w:marTop w:val="0"/>
              <w:marBottom w:val="0"/>
              <w:divBdr>
                <w:top w:val="none" w:sz="0" w:space="0" w:color="auto"/>
                <w:left w:val="none" w:sz="0" w:space="0" w:color="auto"/>
                <w:bottom w:val="none" w:sz="0" w:space="0" w:color="auto"/>
                <w:right w:val="none" w:sz="0" w:space="0" w:color="auto"/>
              </w:divBdr>
            </w:div>
            <w:div w:id="370688312">
              <w:marLeft w:val="0"/>
              <w:marRight w:val="0"/>
              <w:marTop w:val="0"/>
              <w:marBottom w:val="0"/>
              <w:divBdr>
                <w:top w:val="none" w:sz="0" w:space="0" w:color="auto"/>
                <w:left w:val="none" w:sz="0" w:space="0" w:color="auto"/>
                <w:bottom w:val="none" w:sz="0" w:space="0" w:color="auto"/>
                <w:right w:val="none" w:sz="0" w:space="0" w:color="auto"/>
              </w:divBdr>
            </w:div>
            <w:div w:id="567543196">
              <w:marLeft w:val="0"/>
              <w:marRight w:val="0"/>
              <w:marTop w:val="0"/>
              <w:marBottom w:val="0"/>
              <w:divBdr>
                <w:top w:val="none" w:sz="0" w:space="0" w:color="auto"/>
                <w:left w:val="none" w:sz="0" w:space="0" w:color="auto"/>
                <w:bottom w:val="none" w:sz="0" w:space="0" w:color="auto"/>
                <w:right w:val="none" w:sz="0" w:space="0" w:color="auto"/>
              </w:divBdr>
            </w:div>
            <w:div w:id="1000352655">
              <w:marLeft w:val="0"/>
              <w:marRight w:val="0"/>
              <w:marTop w:val="0"/>
              <w:marBottom w:val="0"/>
              <w:divBdr>
                <w:top w:val="none" w:sz="0" w:space="0" w:color="auto"/>
                <w:left w:val="none" w:sz="0" w:space="0" w:color="auto"/>
                <w:bottom w:val="none" w:sz="0" w:space="0" w:color="auto"/>
                <w:right w:val="none" w:sz="0" w:space="0" w:color="auto"/>
              </w:divBdr>
            </w:div>
            <w:div w:id="605116955">
              <w:marLeft w:val="0"/>
              <w:marRight w:val="0"/>
              <w:marTop w:val="0"/>
              <w:marBottom w:val="0"/>
              <w:divBdr>
                <w:top w:val="none" w:sz="0" w:space="0" w:color="auto"/>
                <w:left w:val="none" w:sz="0" w:space="0" w:color="auto"/>
                <w:bottom w:val="none" w:sz="0" w:space="0" w:color="auto"/>
                <w:right w:val="none" w:sz="0" w:space="0" w:color="auto"/>
              </w:divBdr>
            </w:div>
            <w:div w:id="1764836196">
              <w:marLeft w:val="0"/>
              <w:marRight w:val="0"/>
              <w:marTop w:val="0"/>
              <w:marBottom w:val="0"/>
              <w:divBdr>
                <w:top w:val="none" w:sz="0" w:space="0" w:color="auto"/>
                <w:left w:val="none" w:sz="0" w:space="0" w:color="auto"/>
                <w:bottom w:val="none" w:sz="0" w:space="0" w:color="auto"/>
                <w:right w:val="none" w:sz="0" w:space="0" w:color="auto"/>
              </w:divBdr>
            </w:div>
            <w:div w:id="1943566108">
              <w:marLeft w:val="0"/>
              <w:marRight w:val="0"/>
              <w:marTop w:val="0"/>
              <w:marBottom w:val="0"/>
              <w:divBdr>
                <w:top w:val="none" w:sz="0" w:space="0" w:color="auto"/>
                <w:left w:val="none" w:sz="0" w:space="0" w:color="auto"/>
                <w:bottom w:val="none" w:sz="0" w:space="0" w:color="auto"/>
                <w:right w:val="none" w:sz="0" w:space="0" w:color="auto"/>
              </w:divBdr>
            </w:div>
            <w:div w:id="211576409">
              <w:marLeft w:val="0"/>
              <w:marRight w:val="0"/>
              <w:marTop w:val="0"/>
              <w:marBottom w:val="0"/>
              <w:divBdr>
                <w:top w:val="none" w:sz="0" w:space="0" w:color="auto"/>
                <w:left w:val="none" w:sz="0" w:space="0" w:color="auto"/>
                <w:bottom w:val="none" w:sz="0" w:space="0" w:color="auto"/>
                <w:right w:val="none" w:sz="0" w:space="0" w:color="auto"/>
              </w:divBdr>
            </w:div>
            <w:div w:id="2080709657">
              <w:marLeft w:val="0"/>
              <w:marRight w:val="0"/>
              <w:marTop w:val="0"/>
              <w:marBottom w:val="0"/>
              <w:divBdr>
                <w:top w:val="none" w:sz="0" w:space="0" w:color="auto"/>
                <w:left w:val="none" w:sz="0" w:space="0" w:color="auto"/>
                <w:bottom w:val="none" w:sz="0" w:space="0" w:color="auto"/>
                <w:right w:val="none" w:sz="0" w:space="0" w:color="auto"/>
              </w:divBdr>
            </w:div>
            <w:div w:id="2041126494">
              <w:marLeft w:val="0"/>
              <w:marRight w:val="0"/>
              <w:marTop w:val="0"/>
              <w:marBottom w:val="0"/>
              <w:divBdr>
                <w:top w:val="none" w:sz="0" w:space="0" w:color="auto"/>
                <w:left w:val="none" w:sz="0" w:space="0" w:color="auto"/>
                <w:bottom w:val="none" w:sz="0" w:space="0" w:color="auto"/>
                <w:right w:val="none" w:sz="0" w:space="0" w:color="auto"/>
              </w:divBdr>
            </w:div>
            <w:div w:id="431046278">
              <w:marLeft w:val="0"/>
              <w:marRight w:val="0"/>
              <w:marTop w:val="0"/>
              <w:marBottom w:val="0"/>
              <w:divBdr>
                <w:top w:val="none" w:sz="0" w:space="0" w:color="auto"/>
                <w:left w:val="none" w:sz="0" w:space="0" w:color="auto"/>
                <w:bottom w:val="none" w:sz="0" w:space="0" w:color="auto"/>
                <w:right w:val="none" w:sz="0" w:space="0" w:color="auto"/>
              </w:divBdr>
            </w:div>
            <w:div w:id="618414691">
              <w:marLeft w:val="0"/>
              <w:marRight w:val="0"/>
              <w:marTop w:val="0"/>
              <w:marBottom w:val="0"/>
              <w:divBdr>
                <w:top w:val="none" w:sz="0" w:space="0" w:color="auto"/>
                <w:left w:val="none" w:sz="0" w:space="0" w:color="auto"/>
                <w:bottom w:val="none" w:sz="0" w:space="0" w:color="auto"/>
                <w:right w:val="none" w:sz="0" w:space="0" w:color="auto"/>
              </w:divBdr>
            </w:div>
            <w:div w:id="1926182022">
              <w:marLeft w:val="0"/>
              <w:marRight w:val="0"/>
              <w:marTop w:val="0"/>
              <w:marBottom w:val="0"/>
              <w:divBdr>
                <w:top w:val="none" w:sz="0" w:space="0" w:color="auto"/>
                <w:left w:val="none" w:sz="0" w:space="0" w:color="auto"/>
                <w:bottom w:val="none" w:sz="0" w:space="0" w:color="auto"/>
                <w:right w:val="none" w:sz="0" w:space="0" w:color="auto"/>
              </w:divBdr>
            </w:div>
            <w:div w:id="556402258">
              <w:marLeft w:val="0"/>
              <w:marRight w:val="0"/>
              <w:marTop w:val="0"/>
              <w:marBottom w:val="0"/>
              <w:divBdr>
                <w:top w:val="none" w:sz="0" w:space="0" w:color="auto"/>
                <w:left w:val="none" w:sz="0" w:space="0" w:color="auto"/>
                <w:bottom w:val="none" w:sz="0" w:space="0" w:color="auto"/>
                <w:right w:val="none" w:sz="0" w:space="0" w:color="auto"/>
              </w:divBdr>
            </w:div>
            <w:div w:id="212934805">
              <w:marLeft w:val="0"/>
              <w:marRight w:val="0"/>
              <w:marTop w:val="0"/>
              <w:marBottom w:val="0"/>
              <w:divBdr>
                <w:top w:val="none" w:sz="0" w:space="0" w:color="auto"/>
                <w:left w:val="none" w:sz="0" w:space="0" w:color="auto"/>
                <w:bottom w:val="none" w:sz="0" w:space="0" w:color="auto"/>
                <w:right w:val="none" w:sz="0" w:space="0" w:color="auto"/>
              </w:divBdr>
            </w:div>
            <w:div w:id="251089251">
              <w:marLeft w:val="0"/>
              <w:marRight w:val="0"/>
              <w:marTop w:val="0"/>
              <w:marBottom w:val="0"/>
              <w:divBdr>
                <w:top w:val="none" w:sz="0" w:space="0" w:color="auto"/>
                <w:left w:val="none" w:sz="0" w:space="0" w:color="auto"/>
                <w:bottom w:val="none" w:sz="0" w:space="0" w:color="auto"/>
                <w:right w:val="none" w:sz="0" w:space="0" w:color="auto"/>
              </w:divBdr>
            </w:div>
            <w:div w:id="1741753118">
              <w:marLeft w:val="0"/>
              <w:marRight w:val="0"/>
              <w:marTop w:val="0"/>
              <w:marBottom w:val="0"/>
              <w:divBdr>
                <w:top w:val="none" w:sz="0" w:space="0" w:color="auto"/>
                <w:left w:val="none" w:sz="0" w:space="0" w:color="auto"/>
                <w:bottom w:val="none" w:sz="0" w:space="0" w:color="auto"/>
                <w:right w:val="none" w:sz="0" w:space="0" w:color="auto"/>
              </w:divBdr>
            </w:div>
            <w:div w:id="122358690">
              <w:marLeft w:val="0"/>
              <w:marRight w:val="0"/>
              <w:marTop w:val="0"/>
              <w:marBottom w:val="0"/>
              <w:divBdr>
                <w:top w:val="none" w:sz="0" w:space="0" w:color="auto"/>
                <w:left w:val="none" w:sz="0" w:space="0" w:color="auto"/>
                <w:bottom w:val="none" w:sz="0" w:space="0" w:color="auto"/>
                <w:right w:val="none" w:sz="0" w:space="0" w:color="auto"/>
              </w:divBdr>
            </w:div>
            <w:div w:id="1495030337">
              <w:marLeft w:val="0"/>
              <w:marRight w:val="0"/>
              <w:marTop w:val="0"/>
              <w:marBottom w:val="0"/>
              <w:divBdr>
                <w:top w:val="none" w:sz="0" w:space="0" w:color="auto"/>
                <w:left w:val="none" w:sz="0" w:space="0" w:color="auto"/>
                <w:bottom w:val="none" w:sz="0" w:space="0" w:color="auto"/>
                <w:right w:val="none" w:sz="0" w:space="0" w:color="auto"/>
              </w:divBdr>
            </w:div>
            <w:div w:id="631056908">
              <w:marLeft w:val="0"/>
              <w:marRight w:val="0"/>
              <w:marTop w:val="0"/>
              <w:marBottom w:val="0"/>
              <w:divBdr>
                <w:top w:val="none" w:sz="0" w:space="0" w:color="auto"/>
                <w:left w:val="none" w:sz="0" w:space="0" w:color="auto"/>
                <w:bottom w:val="none" w:sz="0" w:space="0" w:color="auto"/>
                <w:right w:val="none" w:sz="0" w:space="0" w:color="auto"/>
              </w:divBdr>
            </w:div>
            <w:div w:id="654918538">
              <w:marLeft w:val="0"/>
              <w:marRight w:val="0"/>
              <w:marTop w:val="0"/>
              <w:marBottom w:val="0"/>
              <w:divBdr>
                <w:top w:val="none" w:sz="0" w:space="0" w:color="auto"/>
                <w:left w:val="none" w:sz="0" w:space="0" w:color="auto"/>
                <w:bottom w:val="none" w:sz="0" w:space="0" w:color="auto"/>
                <w:right w:val="none" w:sz="0" w:space="0" w:color="auto"/>
              </w:divBdr>
            </w:div>
            <w:div w:id="629088377">
              <w:marLeft w:val="0"/>
              <w:marRight w:val="0"/>
              <w:marTop w:val="0"/>
              <w:marBottom w:val="0"/>
              <w:divBdr>
                <w:top w:val="none" w:sz="0" w:space="0" w:color="auto"/>
                <w:left w:val="none" w:sz="0" w:space="0" w:color="auto"/>
                <w:bottom w:val="none" w:sz="0" w:space="0" w:color="auto"/>
                <w:right w:val="none" w:sz="0" w:space="0" w:color="auto"/>
              </w:divBdr>
            </w:div>
            <w:div w:id="1693261403">
              <w:marLeft w:val="0"/>
              <w:marRight w:val="0"/>
              <w:marTop w:val="0"/>
              <w:marBottom w:val="0"/>
              <w:divBdr>
                <w:top w:val="none" w:sz="0" w:space="0" w:color="auto"/>
                <w:left w:val="none" w:sz="0" w:space="0" w:color="auto"/>
                <w:bottom w:val="none" w:sz="0" w:space="0" w:color="auto"/>
                <w:right w:val="none" w:sz="0" w:space="0" w:color="auto"/>
              </w:divBdr>
            </w:div>
            <w:div w:id="172378737">
              <w:marLeft w:val="0"/>
              <w:marRight w:val="0"/>
              <w:marTop w:val="0"/>
              <w:marBottom w:val="0"/>
              <w:divBdr>
                <w:top w:val="none" w:sz="0" w:space="0" w:color="auto"/>
                <w:left w:val="none" w:sz="0" w:space="0" w:color="auto"/>
                <w:bottom w:val="none" w:sz="0" w:space="0" w:color="auto"/>
                <w:right w:val="none" w:sz="0" w:space="0" w:color="auto"/>
              </w:divBdr>
            </w:div>
            <w:div w:id="1574048890">
              <w:marLeft w:val="0"/>
              <w:marRight w:val="0"/>
              <w:marTop w:val="0"/>
              <w:marBottom w:val="0"/>
              <w:divBdr>
                <w:top w:val="none" w:sz="0" w:space="0" w:color="auto"/>
                <w:left w:val="none" w:sz="0" w:space="0" w:color="auto"/>
                <w:bottom w:val="none" w:sz="0" w:space="0" w:color="auto"/>
                <w:right w:val="none" w:sz="0" w:space="0" w:color="auto"/>
              </w:divBdr>
            </w:div>
            <w:div w:id="709495322">
              <w:marLeft w:val="0"/>
              <w:marRight w:val="0"/>
              <w:marTop w:val="0"/>
              <w:marBottom w:val="0"/>
              <w:divBdr>
                <w:top w:val="none" w:sz="0" w:space="0" w:color="auto"/>
                <w:left w:val="none" w:sz="0" w:space="0" w:color="auto"/>
                <w:bottom w:val="none" w:sz="0" w:space="0" w:color="auto"/>
                <w:right w:val="none" w:sz="0" w:space="0" w:color="auto"/>
              </w:divBdr>
            </w:div>
            <w:div w:id="448091558">
              <w:marLeft w:val="0"/>
              <w:marRight w:val="0"/>
              <w:marTop w:val="0"/>
              <w:marBottom w:val="0"/>
              <w:divBdr>
                <w:top w:val="none" w:sz="0" w:space="0" w:color="auto"/>
                <w:left w:val="none" w:sz="0" w:space="0" w:color="auto"/>
                <w:bottom w:val="none" w:sz="0" w:space="0" w:color="auto"/>
                <w:right w:val="none" w:sz="0" w:space="0" w:color="auto"/>
              </w:divBdr>
            </w:div>
            <w:div w:id="1974094155">
              <w:marLeft w:val="0"/>
              <w:marRight w:val="0"/>
              <w:marTop w:val="0"/>
              <w:marBottom w:val="0"/>
              <w:divBdr>
                <w:top w:val="none" w:sz="0" w:space="0" w:color="auto"/>
                <w:left w:val="none" w:sz="0" w:space="0" w:color="auto"/>
                <w:bottom w:val="none" w:sz="0" w:space="0" w:color="auto"/>
                <w:right w:val="none" w:sz="0" w:space="0" w:color="auto"/>
              </w:divBdr>
            </w:div>
            <w:div w:id="1290360259">
              <w:marLeft w:val="0"/>
              <w:marRight w:val="0"/>
              <w:marTop w:val="0"/>
              <w:marBottom w:val="0"/>
              <w:divBdr>
                <w:top w:val="none" w:sz="0" w:space="0" w:color="auto"/>
                <w:left w:val="none" w:sz="0" w:space="0" w:color="auto"/>
                <w:bottom w:val="none" w:sz="0" w:space="0" w:color="auto"/>
                <w:right w:val="none" w:sz="0" w:space="0" w:color="auto"/>
              </w:divBdr>
            </w:div>
            <w:div w:id="1093672684">
              <w:marLeft w:val="0"/>
              <w:marRight w:val="0"/>
              <w:marTop w:val="0"/>
              <w:marBottom w:val="0"/>
              <w:divBdr>
                <w:top w:val="none" w:sz="0" w:space="0" w:color="auto"/>
                <w:left w:val="none" w:sz="0" w:space="0" w:color="auto"/>
                <w:bottom w:val="none" w:sz="0" w:space="0" w:color="auto"/>
                <w:right w:val="none" w:sz="0" w:space="0" w:color="auto"/>
              </w:divBdr>
            </w:div>
            <w:div w:id="1606619776">
              <w:marLeft w:val="0"/>
              <w:marRight w:val="0"/>
              <w:marTop w:val="0"/>
              <w:marBottom w:val="0"/>
              <w:divBdr>
                <w:top w:val="none" w:sz="0" w:space="0" w:color="auto"/>
                <w:left w:val="none" w:sz="0" w:space="0" w:color="auto"/>
                <w:bottom w:val="none" w:sz="0" w:space="0" w:color="auto"/>
                <w:right w:val="none" w:sz="0" w:space="0" w:color="auto"/>
              </w:divBdr>
            </w:div>
            <w:div w:id="1036344811">
              <w:marLeft w:val="0"/>
              <w:marRight w:val="0"/>
              <w:marTop w:val="0"/>
              <w:marBottom w:val="0"/>
              <w:divBdr>
                <w:top w:val="none" w:sz="0" w:space="0" w:color="auto"/>
                <w:left w:val="none" w:sz="0" w:space="0" w:color="auto"/>
                <w:bottom w:val="none" w:sz="0" w:space="0" w:color="auto"/>
                <w:right w:val="none" w:sz="0" w:space="0" w:color="auto"/>
              </w:divBdr>
            </w:div>
            <w:div w:id="845751773">
              <w:marLeft w:val="0"/>
              <w:marRight w:val="0"/>
              <w:marTop w:val="0"/>
              <w:marBottom w:val="0"/>
              <w:divBdr>
                <w:top w:val="none" w:sz="0" w:space="0" w:color="auto"/>
                <w:left w:val="none" w:sz="0" w:space="0" w:color="auto"/>
                <w:bottom w:val="none" w:sz="0" w:space="0" w:color="auto"/>
                <w:right w:val="none" w:sz="0" w:space="0" w:color="auto"/>
              </w:divBdr>
            </w:div>
            <w:div w:id="697853951">
              <w:marLeft w:val="0"/>
              <w:marRight w:val="0"/>
              <w:marTop w:val="0"/>
              <w:marBottom w:val="0"/>
              <w:divBdr>
                <w:top w:val="none" w:sz="0" w:space="0" w:color="auto"/>
                <w:left w:val="none" w:sz="0" w:space="0" w:color="auto"/>
                <w:bottom w:val="none" w:sz="0" w:space="0" w:color="auto"/>
                <w:right w:val="none" w:sz="0" w:space="0" w:color="auto"/>
              </w:divBdr>
            </w:div>
            <w:div w:id="1230195433">
              <w:marLeft w:val="0"/>
              <w:marRight w:val="0"/>
              <w:marTop w:val="0"/>
              <w:marBottom w:val="0"/>
              <w:divBdr>
                <w:top w:val="none" w:sz="0" w:space="0" w:color="auto"/>
                <w:left w:val="none" w:sz="0" w:space="0" w:color="auto"/>
                <w:bottom w:val="none" w:sz="0" w:space="0" w:color="auto"/>
                <w:right w:val="none" w:sz="0" w:space="0" w:color="auto"/>
              </w:divBdr>
            </w:div>
            <w:div w:id="1982077867">
              <w:marLeft w:val="0"/>
              <w:marRight w:val="0"/>
              <w:marTop w:val="0"/>
              <w:marBottom w:val="0"/>
              <w:divBdr>
                <w:top w:val="none" w:sz="0" w:space="0" w:color="auto"/>
                <w:left w:val="none" w:sz="0" w:space="0" w:color="auto"/>
                <w:bottom w:val="none" w:sz="0" w:space="0" w:color="auto"/>
                <w:right w:val="none" w:sz="0" w:space="0" w:color="auto"/>
              </w:divBdr>
            </w:div>
            <w:div w:id="82772517">
              <w:marLeft w:val="0"/>
              <w:marRight w:val="0"/>
              <w:marTop w:val="0"/>
              <w:marBottom w:val="0"/>
              <w:divBdr>
                <w:top w:val="none" w:sz="0" w:space="0" w:color="auto"/>
                <w:left w:val="none" w:sz="0" w:space="0" w:color="auto"/>
                <w:bottom w:val="none" w:sz="0" w:space="0" w:color="auto"/>
                <w:right w:val="none" w:sz="0" w:space="0" w:color="auto"/>
              </w:divBdr>
            </w:div>
            <w:div w:id="1059477843">
              <w:marLeft w:val="0"/>
              <w:marRight w:val="0"/>
              <w:marTop w:val="0"/>
              <w:marBottom w:val="0"/>
              <w:divBdr>
                <w:top w:val="none" w:sz="0" w:space="0" w:color="auto"/>
                <w:left w:val="none" w:sz="0" w:space="0" w:color="auto"/>
                <w:bottom w:val="none" w:sz="0" w:space="0" w:color="auto"/>
                <w:right w:val="none" w:sz="0" w:space="0" w:color="auto"/>
              </w:divBdr>
            </w:div>
            <w:div w:id="1673948661">
              <w:marLeft w:val="0"/>
              <w:marRight w:val="0"/>
              <w:marTop w:val="0"/>
              <w:marBottom w:val="0"/>
              <w:divBdr>
                <w:top w:val="none" w:sz="0" w:space="0" w:color="auto"/>
                <w:left w:val="none" w:sz="0" w:space="0" w:color="auto"/>
                <w:bottom w:val="none" w:sz="0" w:space="0" w:color="auto"/>
                <w:right w:val="none" w:sz="0" w:space="0" w:color="auto"/>
              </w:divBdr>
            </w:div>
            <w:div w:id="2130395896">
              <w:marLeft w:val="0"/>
              <w:marRight w:val="0"/>
              <w:marTop w:val="0"/>
              <w:marBottom w:val="0"/>
              <w:divBdr>
                <w:top w:val="none" w:sz="0" w:space="0" w:color="auto"/>
                <w:left w:val="none" w:sz="0" w:space="0" w:color="auto"/>
                <w:bottom w:val="none" w:sz="0" w:space="0" w:color="auto"/>
                <w:right w:val="none" w:sz="0" w:space="0" w:color="auto"/>
              </w:divBdr>
            </w:div>
            <w:div w:id="797651106">
              <w:marLeft w:val="0"/>
              <w:marRight w:val="0"/>
              <w:marTop w:val="0"/>
              <w:marBottom w:val="0"/>
              <w:divBdr>
                <w:top w:val="none" w:sz="0" w:space="0" w:color="auto"/>
                <w:left w:val="none" w:sz="0" w:space="0" w:color="auto"/>
                <w:bottom w:val="none" w:sz="0" w:space="0" w:color="auto"/>
                <w:right w:val="none" w:sz="0" w:space="0" w:color="auto"/>
              </w:divBdr>
            </w:div>
            <w:div w:id="1480003776">
              <w:marLeft w:val="0"/>
              <w:marRight w:val="0"/>
              <w:marTop w:val="0"/>
              <w:marBottom w:val="0"/>
              <w:divBdr>
                <w:top w:val="none" w:sz="0" w:space="0" w:color="auto"/>
                <w:left w:val="none" w:sz="0" w:space="0" w:color="auto"/>
                <w:bottom w:val="none" w:sz="0" w:space="0" w:color="auto"/>
                <w:right w:val="none" w:sz="0" w:space="0" w:color="auto"/>
              </w:divBdr>
            </w:div>
            <w:div w:id="360325722">
              <w:marLeft w:val="0"/>
              <w:marRight w:val="0"/>
              <w:marTop w:val="0"/>
              <w:marBottom w:val="0"/>
              <w:divBdr>
                <w:top w:val="none" w:sz="0" w:space="0" w:color="auto"/>
                <w:left w:val="none" w:sz="0" w:space="0" w:color="auto"/>
                <w:bottom w:val="none" w:sz="0" w:space="0" w:color="auto"/>
                <w:right w:val="none" w:sz="0" w:space="0" w:color="auto"/>
              </w:divBdr>
            </w:div>
            <w:div w:id="1973440922">
              <w:marLeft w:val="0"/>
              <w:marRight w:val="0"/>
              <w:marTop w:val="0"/>
              <w:marBottom w:val="0"/>
              <w:divBdr>
                <w:top w:val="none" w:sz="0" w:space="0" w:color="auto"/>
                <w:left w:val="none" w:sz="0" w:space="0" w:color="auto"/>
                <w:bottom w:val="none" w:sz="0" w:space="0" w:color="auto"/>
                <w:right w:val="none" w:sz="0" w:space="0" w:color="auto"/>
              </w:divBdr>
            </w:div>
            <w:div w:id="647243747">
              <w:marLeft w:val="0"/>
              <w:marRight w:val="0"/>
              <w:marTop w:val="0"/>
              <w:marBottom w:val="0"/>
              <w:divBdr>
                <w:top w:val="none" w:sz="0" w:space="0" w:color="auto"/>
                <w:left w:val="none" w:sz="0" w:space="0" w:color="auto"/>
                <w:bottom w:val="none" w:sz="0" w:space="0" w:color="auto"/>
                <w:right w:val="none" w:sz="0" w:space="0" w:color="auto"/>
              </w:divBdr>
            </w:div>
            <w:div w:id="1329601529">
              <w:marLeft w:val="0"/>
              <w:marRight w:val="0"/>
              <w:marTop w:val="0"/>
              <w:marBottom w:val="0"/>
              <w:divBdr>
                <w:top w:val="none" w:sz="0" w:space="0" w:color="auto"/>
                <w:left w:val="none" w:sz="0" w:space="0" w:color="auto"/>
                <w:bottom w:val="none" w:sz="0" w:space="0" w:color="auto"/>
                <w:right w:val="none" w:sz="0" w:space="0" w:color="auto"/>
              </w:divBdr>
            </w:div>
            <w:div w:id="979501464">
              <w:marLeft w:val="0"/>
              <w:marRight w:val="0"/>
              <w:marTop w:val="0"/>
              <w:marBottom w:val="0"/>
              <w:divBdr>
                <w:top w:val="none" w:sz="0" w:space="0" w:color="auto"/>
                <w:left w:val="none" w:sz="0" w:space="0" w:color="auto"/>
                <w:bottom w:val="none" w:sz="0" w:space="0" w:color="auto"/>
                <w:right w:val="none" w:sz="0" w:space="0" w:color="auto"/>
              </w:divBdr>
            </w:div>
            <w:div w:id="857306661">
              <w:marLeft w:val="0"/>
              <w:marRight w:val="0"/>
              <w:marTop w:val="0"/>
              <w:marBottom w:val="0"/>
              <w:divBdr>
                <w:top w:val="none" w:sz="0" w:space="0" w:color="auto"/>
                <w:left w:val="none" w:sz="0" w:space="0" w:color="auto"/>
                <w:bottom w:val="none" w:sz="0" w:space="0" w:color="auto"/>
                <w:right w:val="none" w:sz="0" w:space="0" w:color="auto"/>
              </w:divBdr>
            </w:div>
            <w:div w:id="151912643">
              <w:marLeft w:val="0"/>
              <w:marRight w:val="0"/>
              <w:marTop w:val="0"/>
              <w:marBottom w:val="0"/>
              <w:divBdr>
                <w:top w:val="none" w:sz="0" w:space="0" w:color="auto"/>
                <w:left w:val="none" w:sz="0" w:space="0" w:color="auto"/>
                <w:bottom w:val="none" w:sz="0" w:space="0" w:color="auto"/>
                <w:right w:val="none" w:sz="0" w:space="0" w:color="auto"/>
              </w:divBdr>
            </w:div>
            <w:div w:id="1163010308">
              <w:marLeft w:val="0"/>
              <w:marRight w:val="0"/>
              <w:marTop w:val="0"/>
              <w:marBottom w:val="0"/>
              <w:divBdr>
                <w:top w:val="none" w:sz="0" w:space="0" w:color="auto"/>
                <w:left w:val="none" w:sz="0" w:space="0" w:color="auto"/>
                <w:bottom w:val="none" w:sz="0" w:space="0" w:color="auto"/>
                <w:right w:val="none" w:sz="0" w:space="0" w:color="auto"/>
              </w:divBdr>
            </w:div>
            <w:div w:id="352994749">
              <w:marLeft w:val="0"/>
              <w:marRight w:val="0"/>
              <w:marTop w:val="0"/>
              <w:marBottom w:val="0"/>
              <w:divBdr>
                <w:top w:val="none" w:sz="0" w:space="0" w:color="auto"/>
                <w:left w:val="none" w:sz="0" w:space="0" w:color="auto"/>
                <w:bottom w:val="none" w:sz="0" w:space="0" w:color="auto"/>
                <w:right w:val="none" w:sz="0" w:space="0" w:color="auto"/>
              </w:divBdr>
            </w:div>
            <w:div w:id="1957442719">
              <w:marLeft w:val="0"/>
              <w:marRight w:val="0"/>
              <w:marTop w:val="0"/>
              <w:marBottom w:val="0"/>
              <w:divBdr>
                <w:top w:val="none" w:sz="0" w:space="0" w:color="auto"/>
                <w:left w:val="none" w:sz="0" w:space="0" w:color="auto"/>
                <w:bottom w:val="none" w:sz="0" w:space="0" w:color="auto"/>
                <w:right w:val="none" w:sz="0" w:space="0" w:color="auto"/>
              </w:divBdr>
            </w:div>
            <w:div w:id="1583878919">
              <w:marLeft w:val="0"/>
              <w:marRight w:val="0"/>
              <w:marTop w:val="0"/>
              <w:marBottom w:val="0"/>
              <w:divBdr>
                <w:top w:val="none" w:sz="0" w:space="0" w:color="auto"/>
                <w:left w:val="none" w:sz="0" w:space="0" w:color="auto"/>
                <w:bottom w:val="none" w:sz="0" w:space="0" w:color="auto"/>
                <w:right w:val="none" w:sz="0" w:space="0" w:color="auto"/>
              </w:divBdr>
            </w:div>
            <w:div w:id="19940961">
              <w:marLeft w:val="0"/>
              <w:marRight w:val="0"/>
              <w:marTop w:val="0"/>
              <w:marBottom w:val="0"/>
              <w:divBdr>
                <w:top w:val="none" w:sz="0" w:space="0" w:color="auto"/>
                <w:left w:val="none" w:sz="0" w:space="0" w:color="auto"/>
                <w:bottom w:val="none" w:sz="0" w:space="0" w:color="auto"/>
                <w:right w:val="none" w:sz="0" w:space="0" w:color="auto"/>
              </w:divBdr>
            </w:div>
            <w:div w:id="421995456">
              <w:marLeft w:val="0"/>
              <w:marRight w:val="0"/>
              <w:marTop w:val="0"/>
              <w:marBottom w:val="0"/>
              <w:divBdr>
                <w:top w:val="none" w:sz="0" w:space="0" w:color="auto"/>
                <w:left w:val="none" w:sz="0" w:space="0" w:color="auto"/>
                <w:bottom w:val="none" w:sz="0" w:space="0" w:color="auto"/>
                <w:right w:val="none" w:sz="0" w:space="0" w:color="auto"/>
              </w:divBdr>
            </w:div>
            <w:div w:id="299727874">
              <w:marLeft w:val="0"/>
              <w:marRight w:val="0"/>
              <w:marTop w:val="0"/>
              <w:marBottom w:val="0"/>
              <w:divBdr>
                <w:top w:val="none" w:sz="0" w:space="0" w:color="auto"/>
                <w:left w:val="none" w:sz="0" w:space="0" w:color="auto"/>
                <w:bottom w:val="none" w:sz="0" w:space="0" w:color="auto"/>
                <w:right w:val="none" w:sz="0" w:space="0" w:color="auto"/>
              </w:divBdr>
            </w:div>
            <w:div w:id="2119791468">
              <w:marLeft w:val="0"/>
              <w:marRight w:val="0"/>
              <w:marTop w:val="0"/>
              <w:marBottom w:val="0"/>
              <w:divBdr>
                <w:top w:val="none" w:sz="0" w:space="0" w:color="auto"/>
                <w:left w:val="none" w:sz="0" w:space="0" w:color="auto"/>
                <w:bottom w:val="none" w:sz="0" w:space="0" w:color="auto"/>
                <w:right w:val="none" w:sz="0" w:space="0" w:color="auto"/>
              </w:divBdr>
            </w:div>
            <w:div w:id="446583603">
              <w:marLeft w:val="0"/>
              <w:marRight w:val="0"/>
              <w:marTop w:val="0"/>
              <w:marBottom w:val="0"/>
              <w:divBdr>
                <w:top w:val="none" w:sz="0" w:space="0" w:color="auto"/>
                <w:left w:val="none" w:sz="0" w:space="0" w:color="auto"/>
                <w:bottom w:val="none" w:sz="0" w:space="0" w:color="auto"/>
                <w:right w:val="none" w:sz="0" w:space="0" w:color="auto"/>
              </w:divBdr>
            </w:div>
            <w:div w:id="2104957338">
              <w:marLeft w:val="0"/>
              <w:marRight w:val="0"/>
              <w:marTop w:val="0"/>
              <w:marBottom w:val="0"/>
              <w:divBdr>
                <w:top w:val="none" w:sz="0" w:space="0" w:color="auto"/>
                <w:left w:val="none" w:sz="0" w:space="0" w:color="auto"/>
                <w:bottom w:val="none" w:sz="0" w:space="0" w:color="auto"/>
                <w:right w:val="none" w:sz="0" w:space="0" w:color="auto"/>
              </w:divBdr>
            </w:div>
            <w:div w:id="971860555">
              <w:marLeft w:val="0"/>
              <w:marRight w:val="0"/>
              <w:marTop w:val="0"/>
              <w:marBottom w:val="0"/>
              <w:divBdr>
                <w:top w:val="none" w:sz="0" w:space="0" w:color="auto"/>
                <w:left w:val="none" w:sz="0" w:space="0" w:color="auto"/>
                <w:bottom w:val="none" w:sz="0" w:space="0" w:color="auto"/>
                <w:right w:val="none" w:sz="0" w:space="0" w:color="auto"/>
              </w:divBdr>
            </w:div>
            <w:div w:id="1825387883">
              <w:marLeft w:val="0"/>
              <w:marRight w:val="0"/>
              <w:marTop w:val="0"/>
              <w:marBottom w:val="0"/>
              <w:divBdr>
                <w:top w:val="none" w:sz="0" w:space="0" w:color="auto"/>
                <w:left w:val="none" w:sz="0" w:space="0" w:color="auto"/>
                <w:bottom w:val="none" w:sz="0" w:space="0" w:color="auto"/>
                <w:right w:val="none" w:sz="0" w:space="0" w:color="auto"/>
              </w:divBdr>
            </w:div>
            <w:div w:id="1608274635">
              <w:marLeft w:val="0"/>
              <w:marRight w:val="0"/>
              <w:marTop w:val="0"/>
              <w:marBottom w:val="0"/>
              <w:divBdr>
                <w:top w:val="none" w:sz="0" w:space="0" w:color="auto"/>
                <w:left w:val="none" w:sz="0" w:space="0" w:color="auto"/>
                <w:bottom w:val="none" w:sz="0" w:space="0" w:color="auto"/>
                <w:right w:val="none" w:sz="0" w:space="0" w:color="auto"/>
              </w:divBdr>
            </w:div>
            <w:div w:id="1526945760">
              <w:marLeft w:val="0"/>
              <w:marRight w:val="0"/>
              <w:marTop w:val="0"/>
              <w:marBottom w:val="0"/>
              <w:divBdr>
                <w:top w:val="none" w:sz="0" w:space="0" w:color="auto"/>
                <w:left w:val="none" w:sz="0" w:space="0" w:color="auto"/>
                <w:bottom w:val="none" w:sz="0" w:space="0" w:color="auto"/>
                <w:right w:val="none" w:sz="0" w:space="0" w:color="auto"/>
              </w:divBdr>
            </w:div>
            <w:div w:id="1032652420">
              <w:marLeft w:val="0"/>
              <w:marRight w:val="0"/>
              <w:marTop w:val="0"/>
              <w:marBottom w:val="0"/>
              <w:divBdr>
                <w:top w:val="none" w:sz="0" w:space="0" w:color="auto"/>
                <w:left w:val="none" w:sz="0" w:space="0" w:color="auto"/>
                <w:bottom w:val="none" w:sz="0" w:space="0" w:color="auto"/>
                <w:right w:val="none" w:sz="0" w:space="0" w:color="auto"/>
              </w:divBdr>
            </w:div>
            <w:div w:id="2068137806">
              <w:marLeft w:val="0"/>
              <w:marRight w:val="0"/>
              <w:marTop w:val="0"/>
              <w:marBottom w:val="0"/>
              <w:divBdr>
                <w:top w:val="none" w:sz="0" w:space="0" w:color="auto"/>
                <w:left w:val="none" w:sz="0" w:space="0" w:color="auto"/>
                <w:bottom w:val="none" w:sz="0" w:space="0" w:color="auto"/>
                <w:right w:val="none" w:sz="0" w:space="0" w:color="auto"/>
              </w:divBdr>
            </w:div>
            <w:div w:id="428814785">
              <w:marLeft w:val="0"/>
              <w:marRight w:val="0"/>
              <w:marTop w:val="0"/>
              <w:marBottom w:val="0"/>
              <w:divBdr>
                <w:top w:val="none" w:sz="0" w:space="0" w:color="auto"/>
                <w:left w:val="none" w:sz="0" w:space="0" w:color="auto"/>
                <w:bottom w:val="none" w:sz="0" w:space="0" w:color="auto"/>
                <w:right w:val="none" w:sz="0" w:space="0" w:color="auto"/>
              </w:divBdr>
            </w:div>
            <w:div w:id="1229222430">
              <w:marLeft w:val="0"/>
              <w:marRight w:val="0"/>
              <w:marTop w:val="0"/>
              <w:marBottom w:val="0"/>
              <w:divBdr>
                <w:top w:val="none" w:sz="0" w:space="0" w:color="auto"/>
                <w:left w:val="none" w:sz="0" w:space="0" w:color="auto"/>
                <w:bottom w:val="none" w:sz="0" w:space="0" w:color="auto"/>
                <w:right w:val="none" w:sz="0" w:space="0" w:color="auto"/>
              </w:divBdr>
            </w:div>
            <w:div w:id="638153071">
              <w:marLeft w:val="0"/>
              <w:marRight w:val="0"/>
              <w:marTop w:val="0"/>
              <w:marBottom w:val="0"/>
              <w:divBdr>
                <w:top w:val="none" w:sz="0" w:space="0" w:color="auto"/>
                <w:left w:val="none" w:sz="0" w:space="0" w:color="auto"/>
                <w:bottom w:val="none" w:sz="0" w:space="0" w:color="auto"/>
                <w:right w:val="none" w:sz="0" w:space="0" w:color="auto"/>
              </w:divBdr>
            </w:div>
            <w:div w:id="1542743193">
              <w:marLeft w:val="0"/>
              <w:marRight w:val="0"/>
              <w:marTop w:val="0"/>
              <w:marBottom w:val="0"/>
              <w:divBdr>
                <w:top w:val="none" w:sz="0" w:space="0" w:color="auto"/>
                <w:left w:val="none" w:sz="0" w:space="0" w:color="auto"/>
                <w:bottom w:val="none" w:sz="0" w:space="0" w:color="auto"/>
                <w:right w:val="none" w:sz="0" w:space="0" w:color="auto"/>
              </w:divBdr>
            </w:div>
            <w:div w:id="1473061479">
              <w:marLeft w:val="0"/>
              <w:marRight w:val="0"/>
              <w:marTop w:val="0"/>
              <w:marBottom w:val="0"/>
              <w:divBdr>
                <w:top w:val="none" w:sz="0" w:space="0" w:color="auto"/>
                <w:left w:val="none" w:sz="0" w:space="0" w:color="auto"/>
                <w:bottom w:val="none" w:sz="0" w:space="0" w:color="auto"/>
                <w:right w:val="none" w:sz="0" w:space="0" w:color="auto"/>
              </w:divBdr>
            </w:div>
            <w:div w:id="1659771034">
              <w:marLeft w:val="0"/>
              <w:marRight w:val="0"/>
              <w:marTop w:val="0"/>
              <w:marBottom w:val="0"/>
              <w:divBdr>
                <w:top w:val="none" w:sz="0" w:space="0" w:color="auto"/>
                <w:left w:val="none" w:sz="0" w:space="0" w:color="auto"/>
                <w:bottom w:val="none" w:sz="0" w:space="0" w:color="auto"/>
                <w:right w:val="none" w:sz="0" w:space="0" w:color="auto"/>
              </w:divBdr>
            </w:div>
            <w:div w:id="1381369463">
              <w:marLeft w:val="0"/>
              <w:marRight w:val="0"/>
              <w:marTop w:val="0"/>
              <w:marBottom w:val="0"/>
              <w:divBdr>
                <w:top w:val="none" w:sz="0" w:space="0" w:color="auto"/>
                <w:left w:val="none" w:sz="0" w:space="0" w:color="auto"/>
                <w:bottom w:val="none" w:sz="0" w:space="0" w:color="auto"/>
                <w:right w:val="none" w:sz="0" w:space="0" w:color="auto"/>
              </w:divBdr>
            </w:div>
            <w:div w:id="334261926">
              <w:marLeft w:val="0"/>
              <w:marRight w:val="0"/>
              <w:marTop w:val="0"/>
              <w:marBottom w:val="0"/>
              <w:divBdr>
                <w:top w:val="none" w:sz="0" w:space="0" w:color="auto"/>
                <w:left w:val="none" w:sz="0" w:space="0" w:color="auto"/>
                <w:bottom w:val="none" w:sz="0" w:space="0" w:color="auto"/>
                <w:right w:val="none" w:sz="0" w:space="0" w:color="auto"/>
              </w:divBdr>
            </w:div>
            <w:div w:id="2003855527">
              <w:marLeft w:val="0"/>
              <w:marRight w:val="0"/>
              <w:marTop w:val="0"/>
              <w:marBottom w:val="0"/>
              <w:divBdr>
                <w:top w:val="none" w:sz="0" w:space="0" w:color="auto"/>
                <w:left w:val="none" w:sz="0" w:space="0" w:color="auto"/>
                <w:bottom w:val="none" w:sz="0" w:space="0" w:color="auto"/>
                <w:right w:val="none" w:sz="0" w:space="0" w:color="auto"/>
              </w:divBdr>
            </w:div>
            <w:div w:id="2119988069">
              <w:marLeft w:val="0"/>
              <w:marRight w:val="0"/>
              <w:marTop w:val="0"/>
              <w:marBottom w:val="0"/>
              <w:divBdr>
                <w:top w:val="none" w:sz="0" w:space="0" w:color="auto"/>
                <w:left w:val="none" w:sz="0" w:space="0" w:color="auto"/>
                <w:bottom w:val="none" w:sz="0" w:space="0" w:color="auto"/>
                <w:right w:val="none" w:sz="0" w:space="0" w:color="auto"/>
              </w:divBdr>
            </w:div>
            <w:div w:id="190732506">
              <w:marLeft w:val="0"/>
              <w:marRight w:val="0"/>
              <w:marTop w:val="0"/>
              <w:marBottom w:val="0"/>
              <w:divBdr>
                <w:top w:val="none" w:sz="0" w:space="0" w:color="auto"/>
                <w:left w:val="none" w:sz="0" w:space="0" w:color="auto"/>
                <w:bottom w:val="none" w:sz="0" w:space="0" w:color="auto"/>
                <w:right w:val="none" w:sz="0" w:space="0" w:color="auto"/>
              </w:divBdr>
            </w:div>
            <w:div w:id="1041786695">
              <w:marLeft w:val="0"/>
              <w:marRight w:val="0"/>
              <w:marTop w:val="0"/>
              <w:marBottom w:val="0"/>
              <w:divBdr>
                <w:top w:val="none" w:sz="0" w:space="0" w:color="auto"/>
                <w:left w:val="none" w:sz="0" w:space="0" w:color="auto"/>
                <w:bottom w:val="none" w:sz="0" w:space="0" w:color="auto"/>
                <w:right w:val="none" w:sz="0" w:space="0" w:color="auto"/>
              </w:divBdr>
            </w:div>
            <w:div w:id="1026516980">
              <w:marLeft w:val="0"/>
              <w:marRight w:val="0"/>
              <w:marTop w:val="0"/>
              <w:marBottom w:val="0"/>
              <w:divBdr>
                <w:top w:val="none" w:sz="0" w:space="0" w:color="auto"/>
                <w:left w:val="none" w:sz="0" w:space="0" w:color="auto"/>
                <w:bottom w:val="none" w:sz="0" w:space="0" w:color="auto"/>
                <w:right w:val="none" w:sz="0" w:space="0" w:color="auto"/>
              </w:divBdr>
            </w:div>
            <w:div w:id="681859161">
              <w:marLeft w:val="0"/>
              <w:marRight w:val="0"/>
              <w:marTop w:val="0"/>
              <w:marBottom w:val="0"/>
              <w:divBdr>
                <w:top w:val="none" w:sz="0" w:space="0" w:color="auto"/>
                <w:left w:val="none" w:sz="0" w:space="0" w:color="auto"/>
                <w:bottom w:val="none" w:sz="0" w:space="0" w:color="auto"/>
                <w:right w:val="none" w:sz="0" w:space="0" w:color="auto"/>
              </w:divBdr>
            </w:div>
            <w:div w:id="1943223842">
              <w:marLeft w:val="0"/>
              <w:marRight w:val="0"/>
              <w:marTop w:val="0"/>
              <w:marBottom w:val="0"/>
              <w:divBdr>
                <w:top w:val="none" w:sz="0" w:space="0" w:color="auto"/>
                <w:left w:val="none" w:sz="0" w:space="0" w:color="auto"/>
                <w:bottom w:val="none" w:sz="0" w:space="0" w:color="auto"/>
                <w:right w:val="none" w:sz="0" w:space="0" w:color="auto"/>
              </w:divBdr>
            </w:div>
            <w:div w:id="1052197414">
              <w:marLeft w:val="0"/>
              <w:marRight w:val="0"/>
              <w:marTop w:val="0"/>
              <w:marBottom w:val="0"/>
              <w:divBdr>
                <w:top w:val="none" w:sz="0" w:space="0" w:color="auto"/>
                <w:left w:val="none" w:sz="0" w:space="0" w:color="auto"/>
                <w:bottom w:val="none" w:sz="0" w:space="0" w:color="auto"/>
                <w:right w:val="none" w:sz="0" w:space="0" w:color="auto"/>
              </w:divBdr>
            </w:div>
            <w:div w:id="1440949048">
              <w:marLeft w:val="0"/>
              <w:marRight w:val="0"/>
              <w:marTop w:val="0"/>
              <w:marBottom w:val="0"/>
              <w:divBdr>
                <w:top w:val="none" w:sz="0" w:space="0" w:color="auto"/>
                <w:left w:val="none" w:sz="0" w:space="0" w:color="auto"/>
                <w:bottom w:val="none" w:sz="0" w:space="0" w:color="auto"/>
                <w:right w:val="none" w:sz="0" w:space="0" w:color="auto"/>
              </w:divBdr>
            </w:div>
            <w:div w:id="701177380">
              <w:marLeft w:val="0"/>
              <w:marRight w:val="0"/>
              <w:marTop w:val="0"/>
              <w:marBottom w:val="0"/>
              <w:divBdr>
                <w:top w:val="none" w:sz="0" w:space="0" w:color="auto"/>
                <w:left w:val="none" w:sz="0" w:space="0" w:color="auto"/>
                <w:bottom w:val="none" w:sz="0" w:space="0" w:color="auto"/>
                <w:right w:val="none" w:sz="0" w:space="0" w:color="auto"/>
              </w:divBdr>
            </w:div>
            <w:div w:id="1332945413">
              <w:marLeft w:val="0"/>
              <w:marRight w:val="0"/>
              <w:marTop w:val="0"/>
              <w:marBottom w:val="0"/>
              <w:divBdr>
                <w:top w:val="none" w:sz="0" w:space="0" w:color="auto"/>
                <w:left w:val="none" w:sz="0" w:space="0" w:color="auto"/>
                <w:bottom w:val="none" w:sz="0" w:space="0" w:color="auto"/>
                <w:right w:val="none" w:sz="0" w:space="0" w:color="auto"/>
              </w:divBdr>
            </w:div>
            <w:div w:id="502939263">
              <w:marLeft w:val="0"/>
              <w:marRight w:val="0"/>
              <w:marTop w:val="0"/>
              <w:marBottom w:val="0"/>
              <w:divBdr>
                <w:top w:val="none" w:sz="0" w:space="0" w:color="auto"/>
                <w:left w:val="none" w:sz="0" w:space="0" w:color="auto"/>
                <w:bottom w:val="none" w:sz="0" w:space="0" w:color="auto"/>
                <w:right w:val="none" w:sz="0" w:space="0" w:color="auto"/>
              </w:divBdr>
            </w:div>
            <w:div w:id="589703070">
              <w:marLeft w:val="0"/>
              <w:marRight w:val="0"/>
              <w:marTop w:val="0"/>
              <w:marBottom w:val="0"/>
              <w:divBdr>
                <w:top w:val="none" w:sz="0" w:space="0" w:color="auto"/>
                <w:left w:val="none" w:sz="0" w:space="0" w:color="auto"/>
                <w:bottom w:val="none" w:sz="0" w:space="0" w:color="auto"/>
                <w:right w:val="none" w:sz="0" w:space="0" w:color="auto"/>
              </w:divBdr>
            </w:div>
            <w:div w:id="17069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1763">
      <w:bodyDiv w:val="1"/>
      <w:marLeft w:val="0"/>
      <w:marRight w:val="0"/>
      <w:marTop w:val="0"/>
      <w:marBottom w:val="0"/>
      <w:divBdr>
        <w:top w:val="none" w:sz="0" w:space="0" w:color="auto"/>
        <w:left w:val="none" w:sz="0" w:space="0" w:color="auto"/>
        <w:bottom w:val="none" w:sz="0" w:space="0" w:color="auto"/>
        <w:right w:val="none" w:sz="0" w:space="0" w:color="auto"/>
      </w:divBdr>
      <w:divsChild>
        <w:div w:id="907034766">
          <w:marLeft w:val="2"/>
          <w:marRight w:val="0"/>
          <w:marTop w:val="0"/>
          <w:marBottom w:val="0"/>
          <w:divBdr>
            <w:top w:val="none" w:sz="0" w:space="0" w:color="auto"/>
            <w:left w:val="none" w:sz="0" w:space="0" w:color="auto"/>
            <w:bottom w:val="none" w:sz="0" w:space="0" w:color="auto"/>
            <w:right w:val="none" w:sz="0" w:space="0" w:color="auto"/>
          </w:divBdr>
        </w:div>
        <w:div w:id="590086870">
          <w:marLeft w:val="2"/>
          <w:marRight w:val="0"/>
          <w:marTop w:val="0"/>
          <w:marBottom w:val="0"/>
          <w:divBdr>
            <w:top w:val="none" w:sz="0" w:space="0" w:color="auto"/>
            <w:left w:val="none" w:sz="0" w:space="0" w:color="auto"/>
            <w:bottom w:val="none" w:sz="0" w:space="0" w:color="auto"/>
            <w:right w:val="none" w:sz="0" w:space="0" w:color="auto"/>
          </w:divBdr>
        </w:div>
        <w:div w:id="1211527701">
          <w:marLeft w:val="2"/>
          <w:marRight w:val="0"/>
          <w:marTop w:val="0"/>
          <w:marBottom w:val="0"/>
          <w:divBdr>
            <w:top w:val="none" w:sz="0" w:space="0" w:color="auto"/>
            <w:left w:val="none" w:sz="0" w:space="0" w:color="auto"/>
            <w:bottom w:val="none" w:sz="0" w:space="0" w:color="auto"/>
            <w:right w:val="none" w:sz="0" w:space="0" w:color="auto"/>
          </w:divBdr>
        </w:div>
        <w:div w:id="1447192052">
          <w:marLeft w:val="2"/>
          <w:marRight w:val="0"/>
          <w:marTop w:val="0"/>
          <w:marBottom w:val="0"/>
          <w:divBdr>
            <w:top w:val="none" w:sz="0" w:space="0" w:color="auto"/>
            <w:left w:val="none" w:sz="0" w:space="0" w:color="auto"/>
            <w:bottom w:val="none" w:sz="0" w:space="0" w:color="auto"/>
            <w:right w:val="none" w:sz="0" w:space="0" w:color="auto"/>
          </w:divBdr>
        </w:div>
        <w:div w:id="1105884284">
          <w:marLeft w:val="2"/>
          <w:marRight w:val="0"/>
          <w:marTop w:val="0"/>
          <w:marBottom w:val="0"/>
          <w:divBdr>
            <w:top w:val="none" w:sz="0" w:space="0" w:color="auto"/>
            <w:left w:val="none" w:sz="0" w:space="0" w:color="auto"/>
            <w:bottom w:val="none" w:sz="0" w:space="0" w:color="auto"/>
            <w:right w:val="none" w:sz="0" w:space="0" w:color="auto"/>
          </w:divBdr>
        </w:div>
      </w:divsChild>
    </w:div>
    <w:div w:id="1991404649">
      <w:bodyDiv w:val="1"/>
      <w:marLeft w:val="0"/>
      <w:marRight w:val="0"/>
      <w:marTop w:val="0"/>
      <w:marBottom w:val="0"/>
      <w:divBdr>
        <w:top w:val="none" w:sz="0" w:space="0" w:color="auto"/>
        <w:left w:val="none" w:sz="0" w:space="0" w:color="auto"/>
        <w:bottom w:val="none" w:sz="0" w:space="0" w:color="auto"/>
        <w:right w:val="none" w:sz="0" w:space="0" w:color="auto"/>
      </w:divBdr>
    </w:div>
    <w:div w:id="1998533097">
      <w:bodyDiv w:val="1"/>
      <w:marLeft w:val="0"/>
      <w:marRight w:val="0"/>
      <w:marTop w:val="0"/>
      <w:marBottom w:val="0"/>
      <w:divBdr>
        <w:top w:val="none" w:sz="0" w:space="0" w:color="auto"/>
        <w:left w:val="none" w:sz="0" w:space="0" w:color="auto"/>
        <w:bottom w:val="none" w:sz="0" w:space="0" w:color="auto"/>
        <w:right w:val="none" w:sz="0" w:space="0" w:color="auto"/>
      </w:divBdr>
      <w:divsChild>
        <w:div w:id="1891066778">
          <w:marLeft w:val="2"/>
          <w:marRight w:val="0"/>
          <w:marTop w:val="0"/>
          <w:marBottom w:val="0"/>
          <w:divBdr>
            <w:top w:val="none" w:sz="0" w:space="0" w:color="auto"/>
            <w:left w:val="none" w:sz="0" w:space="0" w:color="auto"/>
            <w:bottom w:val="none" w:sz="0" w:space="0" w:color="auto"/>
            <w:right w:val="none" w:sz="0" w:space="0" w:color="auto"/>
          </w:divBdr>
        </w:div>
        <w:div w:id="324357358">
          <w:marLeft w:val="2"/>
          <w:marRight w:val="0"/>
          <w:marTop w:val="0"/>
          <w:marBottom w:val="0"/>
          <w:divBdr>
            <w:top w:val="none" w:sz="0" w:space="0" w:color="auto"/>
            <w:left w:val="none" w:sz="0" w:space="0" w:color="auto"/>
            <w:bottom w:val="none" w:sz="0" w:space="0" w:color="auto"/>
            <w:right w:val="none" w:sz="0" w:space="0" w:color="auto"/>
          </w:divBdr>
        </w:div>
      </w:divsChild>
    </w:div>
    <w:div w:id="2001612900">
      <w:bodyDiv w:val="1"/>
      <w:marLeft w:val="0"/>
      <w:marRight w:val="0"/>
      <w:marTop w:val="0"/>
      <w:marBottom w:val="0"/>
      <w:divBdr>
        <w:top w:val="none" w:sz="0" w:space="0" w:color="auto"/>
        <w:left w:val="none" w:sz="0" w:space="0" w:color="auto"/>
        <w:bottom w:val="none" w:sz="0" w:space="0" w:color="auto"/>
        <w:right w:val="none" w:sz="0" w:space="0" w:color="auto"/>
      </w:divBdr>
    </w:div>
    <w:div w:id="2055811319">
      <w:bodyDiv w:val="1"/>
      <w:marLeft w:val="0"/>
      <w:marRight w:val="0"/>
      <w:marTop w:val="0"/>
      <w:marBottom w:val="0"/>
      <w:divBdr>
        <w:top w:val="none" w:sz="0" w:space="0" w:color="auto"/>
        <w:left w:val="none" w:sz="0" w:space="0" w:color="auto"/>
        <w:bottom w:val="none" w:sz="0" w:space="0" w:color="auto"/>
        <w:right w:val="none" w:sz="0" w:space="0" w:color="auto"/>
      </w:divBdr>
    </w:div>
    <w:div w:id="2136677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11</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kuhhhckr</dc:creator>
  <cp:lastModifiedBy>anisyafaah80147@gmail.com</cp:lastModifiedBy>
  <cp:revision>10</cp:revision>
  <cp:lastPrinted>2017-04-09T15:36:00Z</cp:lastPrinted>
  <dcterms:created xsi:type="dcterms:W3CDTF">2023-06-05T06:51:00Z</dcterms:created>
  <dcterms:modified xsi:type="dcterms:W3CDTF">2023-06-05T11:48:00Z</dcterms:modified>
</cp:coreProperties>
</file>