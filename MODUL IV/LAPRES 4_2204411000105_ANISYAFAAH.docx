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A0EF" w14:textId="77777777" w:rsidR="00D74615" w:rsidRPr="00CA776E" w:rsidRDefault="00D74615" w:rsidP="00CA776E">
      <w:pPr>
        <w:spacing w:after="0" w:line="360" w:lineRule="auto"/>
        <w:jc w:val="center"/>
        <w:rPr>
          <w:rFonts w:cs="Times New Roman"/>
          <w:b/>
          <w:szCs w:val="24"/>
        </w:rPr>
      </w:pPr>
      <w:r w:rsidRPr="00CA776E">
        <w:rPr>
          <w:rFonts w:cs="Times New Roman"/>
          <w:b/>
          <w:szCs w:val="24"/>
        </w:rPr>
        <w:t>LAPORAN RESMI</w:t>
      </w:r>
    </w:p>
    <w:p w14:paraId="6528C245" w14:textId="68862E43" w:rsidR="00D74615" w:rsidRPr="00CA776E" w:rsidRDefault="00D74615" w:rsidP="00CA776E">
      <w:pPr>
        <w:spacing w:after="0" w:line="360" w:lineRule="auto"/>
        <w:jc w:val="center"/>
        <w:rPr>
          <w:rFonts w:cs="Times New Roman"/>
          <w:b/>
          <w:szCs w:val="24"/>
          <w:lang w:val="en-US"/>
        </w:rPr>
      </w:pPr>
      <w:r w:rsidRPr="00CA776E">
        <w:rPr>
          <w:rFonts w:cs="Times New Roman"/>
          <w:b/>
          <w:szCs w:val="24"/>
        </w:rPr>
        <w:t>MODUL I</w:t>
      </w:r>
      <w:r w:rsidRPr="00CA776E">
        <w:rPr>
          <w:rFonts w:cs="Times New Roman"/>
          <w:b/>
          <w:szCs w:val="24"/>
          <w:lang w:val="en-US"/>
        </w:rPr>
        <w:t>V</w:t>
      </w:r>
    </w:p>
    <w:p w14:paraId="67B1BBE9" w14:textId="7BB9D91E" w:rsidR="00D74615" w:rsidRPr="00CA776E" w:rsidRDefault="00D74615" w:rsidP="00CA776E">
      <w:pPr>
        <w:widowControl w:val="0"/>
        <w:autoSpaceDE w:val="0"/>
        <w:autoSpaceDN w:val="0"/>
        <w:adjustRightInd w:val="0"/>
        <w:spacing w:after="0" w:line="360" w:lineRule="auto"/>
        <w:ind w:left="2143" w:right="-20" w:hanging="2143"/>
        <w:jc w:val="center"/>
        <w:rPr>
          <w:rFonts w:cs="Times New Roman"/>
          <w:b/>
          <w:bCs/>
          <w:w w:val="102"/>
          <w:szCs w:val="24"/>
          <w:lang w:val="en-US"/>
        </w:rPr>
      </w:pPr>
      <w:r w:rsidRPr="00CA776E">
        <w:rPr>
          <w:rFonts w:cs="Times New Roman"/>
          <w:b/>
          <w:bCs/>
          <w:w w:val="102"/>
          <w:szCs w:val="24"/>
          <w:lang w:val="en-US"/>
        </w:rPr>
        <w:t>JQUERY</w:t>
      </w:r>
    </w:p>
    <w:p w14:paraId="2882DA99" w14:textId="77777777" w:rsidR="00D74615" w:rsidRPr="00CA776E" w:rsidRDefault="00D74615" w:rsidP="00CA776E">
      <w:pPr>
        <w:spacing w:after="0" w:line="360" w:lineRule="auto"/>
        <w:jc w:val="center"/>
        <w:rPr>
          <w:rFonts w:cs="Times New Roman"/>
          <w:b/>
          <w:szCs w:val="24"/>
        </w:rPr>
      </w:pPr>
      <w:r w:rsidRPr="00CA776E">
        <w:rPr>
          <w:rFonts w:cs="Times New Roman"/>
          <w:noProof/>
          <w:szCs w:val="24"/>
          <w:lang w:val="en-US"/>
        </w:rPr>
        <w:drawing>
          <wp:anchor distT="0" distB="0" distL="114300" distR="114300" simplePos="0" relativeHeight="251662336" behindDoc="1" locked="0" layoutInCell="1" allowOverlap="1" wp14:anchorId="10303B55" wp14:editId="2560F34A">
            <wp:simplePos x="0" y="0"/>
            <wp:positionH relativeFrom="column">
              <wp:posOffset>1273175</wp:posOffset>
            </wp:positionH>
            <wp:positionV relativeFrom="paragraph">
              <wp:posOffset>354330</wp:posOffset>
            </wp:positionV>
            <wp:extent cx="2402840" cy="24028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402840" cy="2402840"/>
                    </a:xfrm>
                    <a:prstGeom prst="rect">
                      <a:avLst/>
                    </a:prstGeom>
                  </pic:spPr>
                </pic:pic>
              </a:graphicData>
            </a:graphic>
            <wp14:sizeRelH relativeFrom="margin">
              <wp14:pctWidth>0</wp14:pctWidth>
            </wp14:sizeRelH>
            <wp14:sizeRelV relativeFrom="margin">
              <wp14:pctHeight>0</wp14:pctHeight>
            </wp14:sizeRelV>
          </wp:anchor>
        </w:drawing>
      </w:r>
      <w:r w:rsidRPr="00CA776E">
        <w:rPr>
          <w:rFonts w:cs="Times New Roman"/>
          <w:b/>
          <w:szCs w:val="24"/>
        </w:rPr>
        <w:t xml:space="preserve">PEMROGRAMAN BERBASIS WEB </w:t>
      </w:r>
    </w:p>
    <w:p w14:paraId="3F08EA36" w14:textId="77777777" w:rsidR="00D74615" w:rsidRPr="00CA776E" w:rsidRDefault="00D74615" w:rsidP="00CA776E">
      <w:pPr>
        <w:spacing w:after="0" w:line="360" w:lineRule="auto"/>
        <w:jc w:val="center"/>
        <w:rPr>
          <w:rFonts w:cs="Times New Roman"/>
          <w:b/>
          <w:szCs w:val="24"/>
        </w:rPr>
      </w:pPr>
      <w:r w:rsidRPr="00CA776E">
        <w:rPr>
          <w:rFonts w:cs="Times New Roman"/>
          <w:noProof/>
          <w:szCs w:val="24"/>
          <w:lang w:val="en-US"/>
        </w:rPr>
        <mc:AlternateContent>
          <mc:Choice Requires="wps">
            <w:drawing>
              <wp:anchor distT="0" distB="0" distL="0" distR="0" simplePos="0" relativeHeight="251661312" behindDoc="0" locked="0" layoutInCell="1" allowOverlap="1" wp14:anchorId="13621555" wp14:editId="34D9213E">
                <wp:simplePos x="0" y="0"/>
                <wp:positionH relativeFrom="column">
                  <wp:posOffset>977900</wp:posOffset>
                </wp:positionH>
                <wp:positionV relativeFrom="paragraph">
                  <wp:posOffset>3977640</wp:posOffset>
                </wp:positionV>
                <wp:extent cx="2903855" cy="1440815"/>
                <wp:effectExtent l="0" t="0" r="10795" b="26035"/>
                <wp:wrapTopAndBottom/>
                <wp:docPr id="10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3855" cy="14408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A2DC0F2" w14:textId="5F35DFC8" w:rsidR="00D74615" w:rsidRPr="00C37B73" w:rsidRDefault="00D74615" w:rsidP="00D74615">
                            <w:pPr>
                              <w:tabs>
                                <w:tab w:val="left" w:pos="2127"/>
                              </w:tabs>
                              <w:spacing w:after="0"/>
                              <w:jc w:val="center"/>
                              <w:rPr>
                                <w:b/>
                                <w:color w:val="262626"/>
                                <w:szCs w:val="24"/>
                                <w:lang w:val="en-US"/>
                              </w:rPr>
                            </w:pPr>
                            <w:r>
                              <w:rPr>
                                <w:b/>
                                <w:color w:val="262626"/>
                                <w:szCs w:val="24"/>
                              </w:rPr>
                              <w:t xml:space="preserve">Disetujui : </w:t>
                            </w:r>
                            <w:r w:rsidR="00DE5419">
                              <w:rPr>
                                <w:b/>
                                <w:color w:val="262626"/>
                                <w:szCs w:val="24"/>
                                <w:lang w:val="en-US"/>
                              </w:rPr>
                              <w:t>11</w:t>
                            </w:r>
                            <w:r>
                              <w:rPr>
                                <w:b/>
                                <w:color w:val="262626"/>
                                <w:szCs w:val="24"/>
                                <w:lang w:val="en-US"/>
                              </w:rPr>
                              <w:t xml:space="preserve"> April 2023</w:t>
                            </w:r>
                          </w:p>
                          <w:p w14:paraId="284FEF10" w14:textId="77777777" w:rsidR="00D74615" w:rsidRDefault="00D74615" w:rsidP="00D74615">
                            <w:pPr>
                              <w:tabs>
                                <w:tab w:val="left" w:pos="2127"/>
                              </w:tabs>
                              <w:spacing w:after="0"/>
                              <w:jc w:val="center"/>
                              <w:rPr>
                                <w:b/>
                                <w:color w:val="262626"/>
                              </w:rPr>
                            </w:pPr>
                            <w:r>
                              <w:rPr>
                                <w:b/>
                                <w:color w:val="262626"/>
                              </w:rPr>
                              <w:t xml:space="preserve"> Asisten</w:t>
                            </w:r>
                          </w:p>
                          <w:p w14:paraId="1D9308EA" w14:textId="77777777" w:rsidR="00D74615" w:rsidRDefault="00D74615" w:rsidP="00D74615">
                            <w:pPr>
                              <w:tabs>
                                <w:tab w:val="left" w:pos="2127"/>
                              </w:tabs>
                              <w:spacing w:after="0"/>
                              <w:jc w:val="center"/>
                              <w:rPr>
                                <w:b/>
                                <w:color w:val="262626"/>
                              </w:rPr>
                            </w:pPr>
                          </w:p>
                          <w:p w14:paraId="2CC9B327" w14:textId="77777777" w:rsidR="00D74615" w:rsidRDefault="00D74615" w:rsidP="00D74615">
                            <w:pPr>
                              <w:tabs>
                                <w:tab w:val="left" w:pos="2127"/>
                              </w:tabs>
                              <w:spacing w:after="0"/>
                              <w:jc w:val="center"/>
                              <w:rPr>
                                <w:b/>
                                <w:color w:val="262626"/>
                              </w:rPr>
                            </w:pPr>
                          </w:p>
                          <w:p w14:paraId="50EAB735" w14:textId="77777777" w:rsidR="00D74615" w:rsidRDefault="00D74615" w:rsidP="00D74615">
                            <w:pPr>
                              <w:tabs>
                                <w:tab w:val="left" w:pos="2127"/>
                              </w:tabs>
                              <w:spacing w:after="0"/>
                              <w:jc w:val="center"/>
                              <w:rPr>
                                <w:b/>
                                <w:color w:val="262626"/>
                              </w:rPr>
                            </w:pPr>
                          </w:p>
                          <w:p w14:paraId="57835680" w14:textId="77777777" w:rsidR="00D74615" w:rsidRDefault="00D74615" w:rsidP="00D74615">
                            <w:pPr>
                              <w:tabs>
                                <w:tab w:val="left" w:pos="2127"/>
                              </w:tabs>
                              <w:spacing w:after="0"/>
                              <w:jc w:val="center"/>
                              <w:rPr>
                                <w:b/>
                                <w:color w:val="262626"/>
                                <w:szCs w:val="24"/>
                                <w:u w:val="single"/>
                                <w:lang w:val="en-US"/>
                              </w:rPr>
                            </w:pPr>
                            <w:r>
                              <w:rPr>
                                <w:b/>
                                <w:color w:val="262626"/>
                                <w:szCs w:val="24"/>
                                <w:u w:val="single"/>
                                <w:lang w:val="en-US"/>
                              </w:rPr>
                              <w:t>MEGA MARYAM SARI</w:t>
                            </w:r>
                          </w:p>
                          <w:p w14:paraId="649A5C11" w14:textId="77777777" w:rsidR="00D74615" w:rsidRPr="00E80BB4" w:rsidRDefault="00D74615" w:rsidP="00D74615">
                            <w:pPr>
                              <w:tabs>
                                <w:tab w:val="left" w:pos="2127"/>
                              </w:tabs>
                              <w:spacing w:after="0"/>
                              <w:jc w:val="center"/>
                              <w:rPr>
                                <w:b/>
                                <w:color w:val="262626"/>
                                <w:szCs w:val="24"/>
                                <w:lang w:val="en-US"/>
                              </w:rPr>
                            </w:pPr>
                            <w:r>
                              <w:rPr>
                                <w:b/>
                                <w:color w:val="262626"/>
                                <w:szCs w:val="24"/>
                              </w:rPr>
                              <w:t xml:space="preserve"> </w:t>
                            </w:r>
                            <w:r>
                              <w:rPr>
                                <w:b/>
                                <w:color w:val="262626"/>
                                <w:szCs w:val="24"/>
                                <w:lang w:val="en-US"/>
                              </w:rPr>
                              <w:t>20</w:t>
                            </w:r>
                            <w:r>
                              <w:rPr>
                                <w:b/>
                                <w:color w:val="262626"/>
                                <w:szCs w:val="24"/>
                              </w:rPr>
                              <w:t>.04.411.00</w:t>
                            </w:r>
                            <w:r>
                              <w:rPr>
                                <w:b/>
                                <w:color w:val="262626"/>
                                <w:szCs w:val="24"/>
                                <w:lang w:val="en-US"/>
                              </w:rPr>
                              <w:t>134</w:t>
                            </w:r>
                          </w:p>
                          <w:p w14:paraId="10CAE3C7" w14:textId="77777777" w:rsidR="00D74615" w:rsidRDefault="00D74615" w:rsidP="00D74615">
                            <w:pPr>
                              <w:tabs>
                                <w:tab w:val="left" w:pos="2127"/>
                              </w:tabs>
                              <w:jc w:val="center"/>
                              <w:rPr>
                                <w:b/>
                                <w:color w:val="262626"/>
                              </w:rPr>
                            </w:pPr>
                          </w:p>
                          <w:p w14:paraId="5290F679" w14:textId="77777777" w:rsidR="00D74615" w:rsidRDefault="00D74615" w:rsidP="00D74615">
                            <w:pPr>
                              <w:tabs>
                                <w:tab w:val="left" w:pos="2127"/>
                              </w:tabs>
                              <w:jc w:val="center"/>
                              <w:rPr>
                                <w:b/>
                                <w:color w:val="262626"/>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621555" id="Rectangle 10" o:spid="_x0000_s1026" style="position:absolute;left:0;text-align:left;margin-left:77pt;margin-top:313.2pt;width:228.65pt;height:113.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">
                <v:path arrowok="t"/>
                <v:textbox>
                  <w:txbxContent>
                    <w:p w14:paraId="5A2DC0F2" w14:textId="5F35DFC8" w:rsidR="00D74615" w:rsidRPr="00C37B73" w:rsidRDefault="00D74615" w:rsidP="00D74615">
                      <w:pPr>
                        <w:tabs>
                          <w:tab w:val="left" w:pos="2127"/>
                        </w:tabs>
                        <w:spacing w:after="0"/>
                        <w:jc w:val="center"/>
                        <w:rPr>
                          <w:b/>
                          <w:color w:val="262626"/>
                          <w:szCs w:val="24"/>
                          <w:lang w:val="en-US"/>
                        </w:rPr>
                      </w:pPr>
                      <w:r>
                        <w:rPr>
                          <w:b/>
                          <w:color w:val="262626"/>
                          <w:szCs w:val="24"/>
                        </w:rPr>
                        <w:t xml:space="preserve">Disetujui : </w:t>
                      </w:r>
                      <w:r w:rsidR="00DE5419">
                        <w:rPr>
                          <w:b/>
                          <w:color w:val="262626"/>
                          <w:szCs w:val="24"/>
                          <w:lang w:val="en-US"/>
                        </w:rPr>
                        <w:t>11</w:t>
                      </w:r>
                      <w:r>
                        <w:rPr>
                          <w:b/>
                          <w:color w:val="262626"/>
                          <w:szCs w:val="24"/>
                          <w:lang w:val="en-US"/>
                        </w:rPr>
                        <w:t xml:space="preserve"> April 2023</w:t>
                      </w:r>
                    </w:p>
                    <w:p w14:paraId="284FEF10" w14:textId="77777777" w:rsidR="00D74615" w:rsidRDefault="00D74615" w:rsidP="00D74615">
                      <w:pPr>
                        <w:tabs>
                          <w:tab w:val="left" w:pos="2127"/>
                        </w:tabs>
                        <w:spacing w:after="0"/>
                        <w:jc w:val="center"/>
                        <w:rPr>
                          <w:b/>
                          <w:color w:val="262626"/>
                        </w:rPr>
                      </w:pPr>
                      <w:r>
                        <w:rPr>
                          <w:b/>
                          <w:color w:val="262626"/>
                        </w:rPr>
                        <w:t xml:space="preserve"> Asisten</w:t>
                      </w:r>
                    </w:p>
                    <w:p w14:paraId="1D9308EA" w14:textId="77777777" w:rsidR="00D74615" w:rsidRDefault="00D74615" w:rsidP="00D74615">
                      <w:pPr>
                        <w:tabs>
                          <w:tab w:val="left" w:pos="2127"/>
                        </w:tabs>
                        <w:spacing w:after="0"/>
                        <w:jc w:val="center"/>
                        <w:rPr>
                          <w:b/>
                          <w:color w:val="262626"/>
                        </w:rPr>
                      </w:pPr>
                    </w:p>
                    <w:p w14:paraId="2CC9B327" w14:textId="77777777" w:rsidR="00D74615" w:rsidRDefault="00D74615" w:rsidP="00D74615">
                      <w:pPr>
                        <w:tabs>
                          <w:tab w:val="left" w:pos="2127"/>
                        </w:tabs>
                        <w:spacing w:after="0"/>
                        <w:jc w:val="center"/>
                        <w:rPr>
                          <w:b/>
                          <w:color w:val="262626"/>
                        </w:rPr>
                      </w:pPr>
                    </w:p>
                    <w:p w14:paraId="50EAB735" w14:textId="77777777" w:rsidR="00D74615" w:rsidRDefault="00D74615" w:rsidP="00D74615">
                      <w:pPr>
                        <w:tabs>
                          <w:tab w:val="left" w:pos="2127"/>
                        </w:tabs>
                        <w:spacing w:after="0"/>
                        <w:jc w:val="center"/>
                        <w:rPr>
                          <w:b/>
                          <w:color w:val="262626"/>
                        </w:rPr>
                      </w:pPr>
                    </w:p>
                    <w:p w14:paraId="57835680" w14:textId="77777777" w:rsidR="00D74615" w:rsidRDefault="00D74615" w:rsidP="00D74615">
                      <w:pPr>
                        <w:tabs>
                          <w:tab w:val="left" w:pos="2127"/>
                        </w:tabs>
                        <w:spacing w:after="0"/>
                        <w:jc w:val="center"/>
                        <w:rPr>
                          <w:b/>
                          <w:color w:val="262626"/>
                          <w:szCs w:val="24"/>
                          <w:u w:val="single"/>
                          <w:lang w:val="en-US"/>
                        </w:rPr>
                      </w:pPr>
                      <w:r>
                        <w:rPr>
                          <w:b/>
                          <w:color w:val="262626"/>
                          <w:szCs w:val="24"/>
                          <w:u w:val="single"/>
                          <w:lang w:val="en-US"/>
                        </w:rPr>
                        <w:t>MEGA MARYAM SARI</w:t>
                      </w:r>
                    </w:p>
                    <w:p w14:paraId="649A5C11" w14:textId="77777777" w:rsidR="00D74615" w:rsidRPr="00E80BB4" w:rsidRDefault="00D74615" w:rsidP="00D74615">
                      <w:pPr>
                        <w:tabs>
                          <w:tab w:val="left" w:pos="2127"/>
                        </w:tabs>
                        <w:spacing w:after="0"/>
                        <w:jc w:val="center"/>
                        <w:rPr>
                          <w:b/>
                          <w:color w:val="262626"/>
                          <w:szCs w:val="24"/>
                          <w:lang w:val="en-US"/>
                        </w:rPr>
                      </w:pPr>
                      <w:r>
                        <w:rPr>
                          <w:b/>
                          <w:color w:val="262626"/>
                          <w:szCs w:val="24"/>
                        </w:rPr>
                        <w:t xml:space="preserve"> </w:t>
                      </w:r>
                      <w:r>
                        <w:rPr>
                          <w:b/>
                          <w:color w:val="262626"/>
                          <w:szCs w:val="24"/>
                          <w:lang w:val="en-US"/>
                        </w:rPr>
                        <w:t>20</w:t>
                      </w:r>
                      <w:r>
                        <w:rPr>
                          <w:b/>
                          <w:color w:val="262626"/>
                          <w:szCs w:val="24"/>
                        </w:rPr>
                        <w:t>.04.411.00</w:t>
                      </w:r>
                      <w:r>
                        <w:rPr>
                          <w:b/>
                          <w:color w:val="262626"/>
                          <w:szCs w:val="24"/>
                          <w:lang w:val="en-US"/>
                        </w:rPr>
                        <w:t>134</w:t>
                      </w:r>
                    </w:p>
                    <w:p w14:paraId="10CAE3C7" w14:textId="77777777" w:rsidR="00D74615" w:rsidRDefault="00D74615" w:rsidP="00D74615">
                      <w:pPr>
                        <w:tabs>
                          <w:tab w:val="left" w:pos="2127"/>
                        </w:tabs>
                        <w:jc w:val="center"/>
                        <w:rPr>
                          <w:b/>
                          <w:color w:val="262626"/>
                        </w:rPr>
                      </w:pPr>
                    </w:p>
                    <w:p w14:paraId="5290F679" w14:textId="77777777" w:rsidR="00D74615" w:rsidRDefault="00D74615" w:rsidP="00D74615">
                      <w:pPr>
                        <w:tabs>
                          <w:tab w:val="left" w:pos="2127"/>
                        </w:tabs>
                        <w:jc w:val="center"/>
                        <w:rPr>
                          <w:b/>
                          <w:color w:val="262626"/>
                        </w:rPr>
                      </w:pPr>
                    </w:p>
                  </w:txbxContent>
                </v:textbox>
                <w10:wrap type="topAndBottom"/>
              </v:rect>
            </w:pict>
          </mc:Fallback>
        </mc:AlternateContent>
      </w:r>
      <w:r w:rsidRPr="00CA776E">
        <w:rPr>
          <w:rFonts w:cs="Times New Roman"/>
          <w:noProof/>
          <w:szCs w:val="24"/>
          <w:lang w:val="en-US"/>
        </w:rPr>
        <mc:AlternateContent>
          <mc:Choice Requires="wps">
            <w:drawing>
              <wp:anchor distT="0" distB="0" distL="0" distR="0" simplePos="0" relativeHeight="251660288" behindDoc="0" locked="0" layoutInCell="1" allowOverlap="1" wp14:anchorId="08DD0651" wp14:editId="22480D25">
                <wp:simplePos x="0" y="0"/>
                <wp:positionH relativeFrom="margin">
                  <wp:posOffset>-11430</wp:posOffset>
                </wp:positionH>
                <wp:positionV relativeFrom="paragraph">
                  <wp:posOffset>2720340</wp:posOffset>
                </wp:positionV>
                <wp:extent cx="5040630" cy="1097280"/>
                <wp:effectExtent l="0" t="0" r="26670" b="26670"/>
                <wp:wrapTopAndBottom/>
                <wp:docPr id="102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0630" cy="10972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528B5BB" w14:textId="77777777" w:rsidR="00D74615" w:rsidRPr="00C37B73" w:rsidRDefault="00D74615" w:rsidP="00D74615">
                            <w:pPr>
                              <w:tabs>
                                <w:tab w:val="left" w:pos="2127"/>
                              </w:tabs>
                              <w:spacing w:after="0"/>
                              <w:rPr>
                                <w:b/>
                                <w:color w:val="262626"/>
                                <w:lang w:val="en-US"/>
                              </w:rPr>
                            </w:pPr>
                            <w:r>
                              <w:rPr>
                                <w:b/>
                                <w:color w:val="262626"/>
                              </w:rPr>
                              <w:t>NAMA</w:t>
                            </w:r>
                            <w:r>
                              <w:rPr>
                                <w:b/>
                                <w:color w:val="262626"/>
                              </w:rPr>
                              <w:tab/>
                              <w:t xml:space="preserve">:  </w:t>
                            </w:r>
                            <w:r>
                              <w:rPr>
                                <w:b/>
                                <w:color w:val="262626"/>
                                <w:lang w:val="en-US"/>
                              </w:rPr>
                              <w:t>ANISYAFAAH</w:t>
                            </w:r>
                          </w:p>
                          <w:p w14:paraId="35D0C26B" w14:textId="77777777" w:rsidR="00D74615" w:rsidRPr="00C37B73" w:rsidRDefault="00D74615" w:rsidP="00D74615">
                            <w:pPr>
                              <w:tabs>
                                <w:tab w:val="left" w:pos="2127"/>
                              </w:tabs>
                              <w:spacing w:after="0"/>
                              <w:rPr>
                                <w:b/>
                                <w:color w:val="262626"/>
                                <w:lang w:val="en-US"/>
                              </w:rPr>
                            </w:pPr>
                            <w:r>
                              <w:rPr>
                                <w:b/>
                                <w:color w:val="262626"/>
                              </w:rPr>
                              <w:t>N.R.P</w:t>
                            </w:r>
                            <w:r>
                              <w:rPr>
                                <w:b/>
                                <w:color w:val="262626"/>
                              </w:rPr>
                              <w:tab/>
                              <w:t xml:space="preserve">:  </w:t>
                            </w:r>
                            <w:r>
                              <w:rPr>
                                <w:b/>
                                <w:color w:val="262626"/>
                                <w:lang w:val="en-US"/>
                              </w:rPr>
                              <w:t>220441100105</w:t>
                            </w:r>
                          </w:p>
                          <w:p w14:paraId="24BF4389" w14:textId="77777777" w:rsidR="00D74615" w:rsidRPr="00210498" w:rsidRDefault="00D74615" w:rsidP="00D74615">
                            <w:pPr>
                              <w:tabs>
                                <w:tab w:val="left" w:pos="2127"/>
                              </w:tabs>
                              <w:spacing w:after="0"/>
                              <w:rPr>
                                <w:b/>
                                <w:color w:val="262626"/>
                                <w:lang w:val="en-US"/>
                              </w:rPr>
                            </w:pPr>
                            <w:r>
                              <w:rPr>
                                <w:b/>
                                <w:color w:val="262626"/>
                              </w:rPr>
                              <w:t>DOSEN</w:t>
                            </w:r>
                            <w:r>
                              <w:rPr>
                                <w:b/>
                                <w:color w:val="262626"/>
                              </w:rPr>
                              <w:tab/>
                              <w:t xml:space="preserve">:  </w:t>
                            </w:r>
                            <w:r>
                              <w:rPr>
                                <w:b/>
                                <w:color w:val="262626"/>
                                <w:lang w:val="en-US"/>
                              </w:rPr>
                              <w:t xml:space="preserve">ACHMAD YASID, </w:t>
                            </w:r>
                            <w:proofErr w:type="spellStart"/>
                            <w:r>
                              <w:rPr>
                                <w:b/>
                                <w:color w:val="262626"/>
                                <w:lang w:val="en-US"/>
                              </w:rPr>
                              <w:t>S.Kom</w:t>
                            </w:r>
                            <w:proofErr w:type="spellEnd"/>
                            <w:r>
                              <w:rPr>
                                <w:b/>
                                <w:color w:val="262626"/>
                                <w:lang w:val="en-US"/>
                              </w:rPr>
                              <w:t xml:space="preserve">., </w:t>
                            </w:r>
                            <w:proofErr w:type="spellStart"/>
                            <w:r>
                              <w:rPr>
                                <w:b/>
                                <w:color w:val="262626"/>
                                <w:lang w:val="en-US"/>
                              </w:rPr>
                              <w:t>M.Kom</w:t>
                            </w:r>
                            <w:proofErr w:type="spellEnd"/>
                            <w:r>
                              <w:rPr>
                                <w:b/>
                                <w:color w:val="262626"/>
                                <w:lang w:val="en-US"/>
                              </w:rPr>
                              <w:t>.</w:t>
                            </w:r>
                          </w:p>
                          <w:p w14:paraId="588EAF3E" w14:textId="77777777" w:rsidR="00D74615" w:rsidRPr="00F37593" w:rsidRDefault="00D74615" w:rsidP="00D74615">
                            <w:pPr>
                              <w:tabs>
                                <w:tab w:val="left" w:pos="2127"/>
                              </w:tabs>
                              <w:spacing w:after="0"/>
                              <w:rPr>
                                <w:b/>
                                <w:strike/>
                                <w:color w:val="262626"/>
                                <w:lang w:val="en-US"/>
                              </w:rPr>
                            </w:pPr>
                            <w:r>
                              <w:rPr>
                                <w:b/>
                                <w:color w:val="262626"/>
                              </w:rPr>
                              <w:t>ASISTEN</w:t>
                            </w:r>
                            <w:r>
                              <w:rPr>
                                <w:b/>
                                <w:color w:val="262626"/>
                              </w:rPr>
                              <w:tab/>
                              <w:t xml:space="preserve">:  </w:t>
                            </w:r>
                            <w:r>
                              <w:rPr>
                                <w:b/>
                                <w:color w:val="262626"/>
                                <w:szCs w:val="24"/>
                                <w:lang w:val="en-US"/>
                              </w:rPr>
                              <w:t>MEGA MARYAM SARI</w:t>
                            </w:r>
                          </w:p>
                          <w:p w14:paraId="74E5BA82" w14:textId="50100709" w:rsidR="00D74615" w:rsidRDefault="00D74615" w:rsidP="00D74615">
                            <w:pPr>
                              <w:tabs>
                                <w:tab w:val="left" w:pos="2127"/>
                              </w:tabs>
                              <w:spacing w:after="0"/>
                              <w:rPr>
                                <w:b/>
                                <w:color w:val="262626"/>
                              </w:rPr>
                            </w:pPr>
                            <w:r>
                              <w:rPr>
                                <w:b/>
                                <w:color w:val="262626"/>
                              </w:rPr>
                              <w:t>TGL PRAKTIKUM</w:t>
                            </w:r>
                            <w:r>
                              <w:rPr>
                                <w:b/>
                                <w:color w:val="262626"/>
                              </w:rPr>
                              <w:tab/>
                              <w:t xml:space="preserve">:  </w:t>
                            </w:r>
                            <w:r>
                              <w:rPr>
                                <w:b/>
                                <w:color w:val="262626"/>
                                <w:lang w:val="en-US"/>
                              </w:rPr>
                              <w:t>05</w:t>
                            </w:r>
                            <w:r>
                              <w:rPr>
                                <w:b/>
                                <w:color w:val="262626"/>
                              </w:rPr>
                              <w:t xml:space="preserve"> </w:t>
                            </w:r>
                            <w:r>
                              <w:rPr>
                                <w:b/>
                                <w:color w:val="262626"/>
                                <w:szCs w:val="24"/>
                                <w:lang w:val="en-US"/>
                              </w:rPr>
                              <w:t>APRIL 2023</w:t>
                            </w:r>
                          </w:p>
                          <w:p w14:paraId="2C30F707" w14:textId="77777777" w:rsidR="00D74615" w:rsidRDefault="00D74615" w:rsidP="00D74615">
                            <w:pPr>
                              <w:tabs>
                                <w:tab w:val="left" w:pos="2127"/>
                              </w:tabs>
                              <w:spacing w:after="0"/>
                              <w:rPr>
                                <w:b/>
                                <w:color w:val="262626"/>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DD0651" id="Rectangle 17" o:spid="_x0000_s1027" style="position:absolute;left:0;text-align:left;margin-left:-.9pt;margin-top:214.2pt;width:396.9pt;height:86.4p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">
                <v:path arrowok="t"/>
                <v:textbox>
                  <w:txbxContent>
                    <w:p w14:paraId="7528B5BB" w14:textId="77777777" w:rsidR="00D74615" w:rsidRPr="00C37B73" w:rsidRDefault="00D74615" w:rsidP="00D74615">
                      <w:pPr>
                        <w:tabs>
                          <w:tab w:val="left" w:pos="2127"/>
                        </w:tabs>
                        <w:spacing w:after="0"/>
                        <w:rPr>
                          <w:b/>
                          <w:color w:val="262626"/>
                          <w:lang w:val="en-US"/>
                        </w:rPr>
                      </w:pPr>
                      <w:r>
                        <w:rPr>
                          <w:b/>
                          <w:color w:val="262626"/>
                        </w:rPr>
                        <w:t>NAMA</w:t>
                      </w:r>
                      <w:r>
                        <w:rPr>
                          <w:b/>
                          <w:color w:val="262626"/>
                        </w:rPr>
                        <w:tab/>
                        <w:t xml:space="preserve">:  </w:t>
                      </w:r>
                      <w:r>
                        <w:rPr>
                          <w:b/>
                          <w:color w:val="262626"/>
                          <w:lang w:val="en-US"/>
                        </w:rPr>
                        <w:t>ANISYAFAAH</w:t>
                      </w:r>
                    </w:p>
                    <w:p w14:paraId="35D0C26B" w14:textId="77777777" w:rsidR="00D74615" w:rsidRPr="00C37B73" w:rsidRDefault="00D74615" w:rsidP="00D74615">
                      <w:pPr>
                        <w:tabs>
                          <w:tab w:val="left" w:pos="2127"/>
                        </w:tabs>
                        <w:spacing w:after="0"/>
                        <w:rPr>
                          <w:b/>
                          <w:color w:val="262626"/>
                          <w:lang w:val="en-US"/>
                        </w:rPr>
                      </w:pPr>
                      <w:r>
                        <w:rPr>
                          <w:b/>
                          <w:color w:val="262626"/>
                        </w:rPr>
                        <w:t>N.R.P</w:t>
                      </w:r>
                      <w:r>
                        <w:rPr>
                          <w:b/>
                          <w:color w:val="262626"/>
                        </w:rPr>
                        <w:tab/>
                        <w:t xml:space="preserve">:  </w:t>
                      </w:r>
                      <w:r>
                        <w:rPr>
                          <w:b/>
                          <w:color w:val="262626"/>
                          <w:lang w:val="en-US"/>
                        </w:rPr>
                        <w:t>220441100105</w:t>
                      </w:r>
                    </w:p>
                    <w:p w14:paraId="24BF4389" w14:textId="77777777" w:rsidR="00D74615" w:rsidRPr="00210498" w:rsidRDefault="00D74615" w:rsidP="00D74615">
                      <w:pPr>
                        <w:tabs>
                          <w:tab w:val="left" w:pos="2127"/>
                        </w:tabs>
                        <w:spacing w:after="0"/>
                        <w:rPr>
                          <w:b/>
                          <w:color w:val="262626"/>
                          <w:lang w:val="en-US"/>
                        </w:rPr>
                      </w:pPr>
                      <w:r>
                        <w:rPr>
                          <w:b/>
                          <w:color w:val="262626"/>
                        </w:rPr>
                        <w:t>DOSEN</w:t>
                      </w:r>
                      <w:r>
                        <w:rPr>
                          <w:b/>
                          <w:color w:val="262626"/>
                        </w:rPr>
                        <w:tab/>
                        <w:t xml:space="preserve">:  </w:t>
                      </w:r>
                      <w:r>
                        <w:rPr>
                          <w:b/>
                          <w:color w:val="262626"/>
                          <w:lang w:val="en-US"/>
                        </w:rPr>
                        <w:t xml:space="preserve">ACHMAD YASID, </w:t>
                      </w:r>
                      <w:proofErr w:type="spellStart"/>
                      <w:r>
                        <w:rPr>
                          <w:b/>
                          <w:color w:val="262626"/>
                          <w:lang w:val="en-US"/>
                        </w:rPr>
                        <w:t>S.Kom</w:t>
                      </w:r>
                      <w:proofErr w:type="spellEnd"/>
                      <w:r>
                        <w:rPr>
                          <w:b/>
                          <w:color w:val="262626"/>
                          <w:lang w:val="en-US"/>
                        </w:rPr>
                        <w:t xml:space="preserve">., </w:t>
                      </w:r>
                      <w:proofErr w:type="spellStart"/>
                      <w:r>
                        <w:rPr>
                          <w:b/>
                          <w:color w:val="262626"/>
                          <w:lang w:val="en-US"/>
                        </w:rPr>
                        <w:t>M.Kom</w:t>
                      </w:r>
                      <w:proofErr w:type="spellEnd"/>
                      <w:r>
                        <w:rPr>
                          <w:b/>
                          <w:color w:val="262626"/>
                          <w:lang w:val="en-US"/>
                        </w:rPr>
                        <w:t>.</w:t>
                      </w:r>
                    </w:p>
                    <w:p w14:paraId="588EAF3E" w14:textId="77777777" w:rsidR="00D74615" w:rsidRPr="00F37593" w:rsidRDefault="00D74615" w:rsidP="00D74615">
                      <w:pPr>
                        <w:tabs>
                          <w:tab w:val="left" w:pos="2127"/>
                        </w:tabs>
                        <w:spacing w:after="0"/>
                        <w:rPr>
                          <w:b/>
                          <w:strike/>
                          <w:color w:val="262626"/>
                          <w:lang w:val="en-US"/>
                        </w:rPr>
                      </w:pPr>
                      <w:r>
                        <w:rPr>
                          <w:b/>
                          <w:color w:val="262626"/>
                        </w:rPr>
                        <w:t>ASISTEN</w:t>
                      </w:r>
                      <w:r>
                        <w:rPr>
                          <w:b/>
                          <w:color w:val="262626"/>
                        </w:rPr>
                        <w:tab/>
                        <w:t xml:space="preserve">:  </w:t>
                      </w:r>
                      <w:r>
                        <w:rPr>
                          <w:b/>
                          <w:color w:val="262626"/>
                          <w:szCs w:val="24"/>
                          <w:lang w:val="en-US"/>
                        </w:rPr>
                        <w:t>MEGA MARYAM SARI</w:t>
                      </w:r>
                    </w:p>
                    <w:p w14:paraId="74E5BA82" w14:textId="50100709" w:rsidR="00D74615" w:rsidRDefault="00D74615" w:rsidP="00D74615">
                      <w:pPr>
                        <w:tabs>
                          <w:tab w:val="left" w:pos="2127"/>
                        </w:tabs>
                        <w:spacing w:after="0"/>
                        <w:rPr>
                          <w:b/>
                          <w:color w:val="262626"/>
                        </w:rPr>
                      </w:pPr>
                      <w:r>
                        <w:rPr>
                          <w:b/>
                          <w:color w:val="262626"/>
                        </w:rPr>
                        <w:t>TGL PRAKTIKUM</w:t>
                      </w:r>
                      <w:r>
                        <w:rPr>
                          <w:b/>
                          <w:color w:val="262626"/>
                        </w:rPr>
                        <w:tab/>
                        <w:t xml:space="preserve">:  </w:t>
                      </w:r>
                      <w:r>
                        <w:rPr>
                          <w:b/>
                          <w:color w:val="262626"/>
                          <w:lang w:val="en-US"/>
                        </w:rPr>
                        <w:t>05</w:t>
                      </w:r>
                      <w:r>
                        <w:rPr>
                          <w:b/>
                          <w:color w:val="262626"/>
                        </w:rPr>
                        <w:t xml:space="preserve"> </w:t>
                      </w:r>
                      <w:r>
                        <w:rPr>
                          <w:b/>
                          <w:color w:val="262626"/>
                          <w:szCs w:val="24"/>
                          <w:lang w:val="en-US"/>
                        </w:rPr>
                        <w:t>APRIL 2023</w:t>
                      </w:r>
                    </w:p>
                    <w:p w14:paraId="2C30F707" w14:textId="77777777" w:rsidR="00D74615" w:rsidRDefault="00D74615" w:rsidP="00D74615">
                      <w:pPr>
                        <w:tabs>
                          <w:tab w:val="left" w:pos="2127"/>
                        </w:tabs>
                        <w:spacing w:after="0"/>
                        <w:rPr>
                          <w:b/>
                          <w:color w:val="262626"/>
                        </w:rPr>
                      </w:pPr>
                    </w:p>
                  </w:txbxContent>
                </v:textbox>
                <w10:wrap type="topAndBottom" anchorx="margin"/>
              </v:rect>
            </w:pict>
          </mc:Fallback>
        </mc:AlternateContent>
      </w:r>
    </w:p>
    <w:p w14:paraId="540DF029" w14:textId="77777777" w:rsidR="00D74615" w:rsidRPr="00CA776E" w:rsidRDefault="00D74615" w:rsidP="00CA776E">
      <w:pPr>
        <w:spacing w:after="0" w:line="360" w:lineRule="auto"/>
        <w:jc w:val="center"/>
        <w:rPr>
          <w:rFonts w:eastAsia="Times New Roman" w:cs="Times New Roman"/>
          <w:b/>
          <w:szCs w:val="24"/>
          <w:lang w:eastAsia="ar-SA"/>
        </w:rPr>
      </w:pPr>
    </w:p>
    <w:p w14:paraId="35C326DE" w14:textId="77777777" w:rsidR="00D74615" w:rsidRPr="00CA776E" w:rsidRDefault="00D74615" w:rsidP="00CA776E">
      <w:pPr>
        <w:tabs>
          <w:tab w:val="left" w:pos="8370"/>
        </w:tabs>
        <w:suppressAutoHyphens/>
        <w:spacing w:after="0" w:line="360" w:lineRule="auto"/>
        <w:ind w:left="2694"/>
        <w:jc w:val="right"/>
        <w:rPr>
          <w:rFonts w:eastAsia="Times New Roman" w:cs="Times New Roman"/>
          <w:b/>
          <w:szCs w:val="24"/>
          <w:lang w:eastAsia="ar-SA"/>
        </w:rPr>
      </w:pPr>
    </w:p>
    <w:p w14:paraId="1AB6E18D" w14:textId="77777777" w:rsidR="00D74615" w:rsidRPr="00CA776E" w:rsidRDefault="00D74615" w:rsidP="00CA776E">
      <w:pPr>
        <w:tabs>
          <w:tab w:val="left" w:pos="8370"/>
        </w:tabs>
        <w:suppressAutoHyphens/>
        <w:spacing w:after="0" w:line="360" w:lineRule="auto"/>
        <w:ind w:left="2694"/>
        <w:jc w:val="right"/>
        <w:rPr>
          <w:rFonts w:eastAsia="Times New Roman" w:cs="Times New Roman"/>
          <w:b/>
          <w:szCs w:val="24"/>
          <w:lang w:eastAsia="ar-SA"/>
        </w:rPr>
      </w:pPr>
      <w:r w:rsidRPr="00CA776E">
        <w:rPr>
          <w:rFonts w:eastAsia="Times New Roman" w:cs="Times New Roman"/>
          <w:b/>
          <w:noProof/>
          <w:szCs w:val="24"/>
          <w:lang w:val="en-US"/>
        </w:rPr>
        <w:drawing>
          <wp:anchor distT="0" distB="0" distL="0" distR="0" simplePos="0" relativeHeight="251659264" behindDoc="0" locked="0" layoutInCell="1" allowOverlap="1" wp14:anchorId="412D155D" wp14:editId="79997137">
            <wp:simplePos x="0" y="0"/>
            <wp:positionH relativeFrom="column">
              <wp:posOffset>-6985</wp:posOffset>
            </wp:positionH>
            <wp:positionV relativeFrom="paragraph">
              <wp:posOffset>44450</wp:posOffset>
            </wp:positionV>
            <wp:extent cx="1271905" cy="1252220"/>
            <wp:effectExtent l="0" t="0" r="4445" b="5080"/>
            <wp:wrapNone/>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1271905" cy="1252220"/>
                    </a:xfrm>
                    <a:prstGeom prst="rect">
                      <a:avLst/>
                    </a:prstGeom>
                    <a:ln>
                      <a:noFill/>
                    </a:ln>
                  </pic:spPr>
                </pic:pic>
              </a:graphicData>
            </a:graphic>
            <wp14:sizeRelV relativeFrom="margin">
              <wp14:pctHeight>0</wp14:pctHeight>
            </wp14:sizeRelV>
          </wp:anchor>
        </w:drawing>
      </w:r>
      <w:r w:rsidRPr="00CA776E">
        <w:rPr>
          <w:rFonts w:eastAsia="Times New Roman" w:cs="Times New Roman"/>
          <w:b/>
          <w:szCs w:val="24"/>
          <w:lang w:eastAsia="ar-SA"/>
        </w:rPr>
        <w:t>LABORATORIUM BISNIS INTELIJEN SISTEM</w:t>
      </w:r>
    </w:p>
    <w:p w14:paraId="74F79BF6" w14:textId="77777777" w:rsidR="00D74615" w:rsidRPr="00CA776E" w:rsidRDefault="00D74615" w:rsidP="00CA776E">
      <w:pPr>
        <w:tabs>
          <w:tab w:val="left" w:pos="8370"/>
        </w:tabs>
        <w:suppressAutoHyphens/>
        <w:spacing w:after="0" w:line="360" w:lineRule="auto"/>
        <w:jc w:val="right"/>
        <w:rPr>
          <w:rFonts w:eastAsia="Times New Roman" w:cs="Times New Roman"/>
          <w:b/>
          <w:szCs w:val="24"/>
          <w:lang w:eastAsia="ar-SA"/>
        </w:rPr>
      </w:pPr>
      <w:r w:rsidRPr="00CA776E">
        <w:rPr>
          <w:rFonts w:eastAsia="Times New Roman" w:cs="Times New Roman"/>
          <w:b/>
          <w:szCs w:val="24"/>
          <w:lang w:eastAsia="ar-SA"/>
        </w:rPr>
        <w:t xml:space="preserve">   PRODI SISTEM INFORMASI</w:t>
      </w:r>
    </w:p>
    <w:p w14:paraId="5A271FFB" w14:textId="77777777" w:rsidR="00D74615" w:rsidRPr="00CA776E" w:rsidRDefault="00D74615" w:rsidP="00CA776E">
      <w:pPr>
        <w:tabs>
          <w:tab w:val="left" w:pos="8370"/>
        </w:tabs>
        <w:suppressAutoHyphens/>
        <w:spacing w:after="0" w:line="360" w:lineRule="auto"/>
        <w:jc w:val="right"/>
        <w:rPr>
          <w:rFonts w:eastAsia="Times New Roman" w:cs="Times New Roman"/>
          <w:b/>
          <w:szCs w:val="24"/>
          <w:lang w:eastAsia="ar-SA"/>
        </w:rPr>
      </w:pPr>
      <w:r w:rsidRPr="00CA776E">
        <w:rPr>
          <w:rFonts w:eastAsia="Times New Roman" w:cs="Times New Roman"/>
          <w:b/>
          <w:szCs w:val="24"/>
          <w:lang w:eastAsia="ar-SA"/>
        </w:rPr>
        <w:t>JURUSAN TEKNIK INFORMATIKA</w:t>
      </w:r>
    </w:p>
    <w:p w14:paraId="2A02C484" w14:textId="77777777" w:rsidR="00D74615" w:rsidRPr="00CA776E" w:rsidRDefault="00D74615" w:rsidP="00CA776E">
      <w:pPr>
        <w:tabs>
          <w:tab w:val="left" w:pos="8370"/>
        </w:tabs>
        <w:suppressAutoHyphens/>
        <w:spacing w:after="0" w:line="360" w:lineRule="auto"/>
        <w:jc w:val="right"/>
        <w:rPr>
          <w:rFonts w:eastAsia="Times New Roman" w:cs="Times New Roman"/>
          <w:b/>
          <w:szCs w:val="24"/>
          <w:lang w:eastAsia="ar-SA"/>
        </w:rPr>
      </w:pPr>
      <w:r w:rsidRPr="00CA776E">
        <w:rPr>
          <w:rFonts w:eastAsia="Times New Roman" w:cs="Times New Roman"/>
          <w:b/>
          <w:szCs w:val="24"/>
          <w:lang w:eastAsia="ar-SA"/>
        </w:rPr>
        <w:t xml:space="preserve">                                                FAKULTAS TEKNIK</w:t>
      </w:r>
    </w:p>
    <w:p w14:paraId="4739B7BF" w14:textId="77777777" w:rsidR="00D74615" w:rsidRPr="00CA776E" w:rsidRDefault="00D74615" w:rsidP="00CA776E">
      <w:pPr>
        <w:suppressAutoHyphens/>
        <w:spacing w:after="0" w:line="360" w:lineRule="auto"/>
        <w:jc w:val="right"/>
        <w:rPr>
          <w:rFonts w:eastAsia="Times New Roman" w:cs="Times New Roman"/>
          <w:b/>
          <w:szCs w:val="24"/>
          <w:lang w:eastAsia="ar-SA"/>
        </w:rPr>
      </w:pPr>
      <w:r w:rsidRPr="00CA776E">
        <w:rPr>
          <w:rFonts w:eastAsia="Times New Roman" w:cs="Times New Roman"/>
          <w:b/>
          <w:szCs w:val="24"/>
          <w:lang w:eastAsia="ar-SA"/>
        </w:rPr>
        <w:t xml:space="preserve">              UNIVERSITAS TRUNOJOYO MADURA</w:t>
      </w:r>
    </w:p>
    <w:p w14:paraId="0C4AF248" w14:textId="77777777" w:rsidR="00D74615" w:rsidRPr="00CA776E" w:rsidRDefault="00D74615" w:rsidP="00CA776E">
      <w:pPr>
        <w:pStyle w:val="Heading1"/>
        <w:spacing w:before="0" w:line="360" w:lineRule="auto"/>
        <w:rPr>
          <w:rFonts w:cs="Times New Roman"/>
          <w:b/>
          <w:bCs/>
          <w:color w:val="auto"/>
          <w:sz w:val="24"/>
          <w:szCs w:val="24"/>
        </w:rPr>
      </w:pPr>
      <w:r w:rsidRPr="00CA776E">
        <w:rPr>
          <w:rFonts w:cs="Times New Roman"/>
          <w:b/>
          <w:bCs/>
          <w:color w:val="auto"/>
          <w:sz w:val="24"/>
          <w:szCs w:val="24"/>
        </w:rPr>
        <w:lastRenderedPageBreak/>
        <w:t xml:space="preserve">BAB I </w:t>
      </w:r>
      <w:r w:rsidRPr="00CA776E">
        <w:rPr>
          <w:rFonts w:cs="Times New Roman"/>
          <w:b/>
          <w:bCs/>
          <w:color w:val="auto"/>
          <w:sz w:val="24"/>
          <w:szCs w:val="24"/>
        </w:rPr>
        <w:br/>
        <w:t xml:space="preserve">PENDAHULUAN </w:t>
      </w:r>
    </w:p>
    <w:p w14:paraId="323D6A1B" w14:textId="77777777" w:rsidR="00D74615" w:rsidRPr="00CA776E" w:rsidRDefault="00D74615" w:rsidP="00CA776E">
      <w:pPr>
        <w:spacing w:after="0" w:line="360" w:lineRule="auto"/>
        <w:rPr>
          <w:rFonts w:cs="Times New Roman"/>
          <w:szCs w:val="24"/>
        </w:rPr>
      </w:pPr>
    </w:p>
    <w:p w14:paraId="791C5F41" w14:textId="77777777" w:rsidR="00D74615" w:rsidRPr="00CA776E" w:rsidRDefault="00D74615" w:rsidP="00CA776E">
      <w:pPr>
        <w:pStyle w:val="Heading2"/>
        <w:numPr>
          <w:ilvl w:val="1"/>
          <w:numId w:val="1"/>
        </w:numPr>
        <w:spacing w:before="0" w:line="360" w:lineRule="auto"/>
        <w:ind w:left="550" w:hanging="550"/>
        <w:rPr>
          <w:rFonts w:cs="Times New Roman"/>
          <w:b/>
          <w:bCs/>
          <w:color w:val="auto"/>
          <w:szCs w:val="24"/>
        </w:rPr>
      </w:pPr>
      <w:r w:rsidRPr="00CA776E">
        <w:rPr>
          <w:rFonts w:cs="Times New Roman"/>
          <w:b/>
          <w:bCs/>
          <w:color w:val="auto"/>
          <w:szCs w:val="24"/>
        </w:rPr>
        <w:t>Latar Belakang</w:t>
      </w:r>
    </w:p>
    <w:p w14:paraId="12591D43" w14:textId="27426F96" w:rsidR="00D74615" w:rsidRPr="00CA776E" w:rsidRDefault="00D74615" w:rsidP="00CA776E">
      <w:pPr>
        <w:spacing w:line="360" w:lineRule="auto"/>
        <w:ind w:firstLine="550"/>
        <w:jc w:val="both"/>
        <w:rPr>
          <w:rFonts w:cs="Times New Roman"/>
          <w:szCs w:val="24"/>
        </w:rPr>
      </w:pPr>
      <w:r w:rsidRPr="00CA776E">
        <w:rPr>
          <w:rFonts w:cs="Times New Roman"/>
          <w:szCs w:val="24"/>
        </w:rPr>
        <w:t>Jika berbicara tentang teknologi, tentunya tidak bisa dipisahkan dari kehidupan manusia. Selamanya, selama peradaban manusia masih ada, teknologi akan terus menjadi hal terpenting dalam kehidupan. Hal yang saat ini banyak digunakan dan dibutuhkan adalah internet. Internet hanyalah sebuah jaringan komputer yang terhubung satu sama lain. Namun, seiring dengan kemajuan teknologi, internet telah berkembang menjadi sesuatu yang lebih dari itu.</w:t>
      </w:r>
    </w:p>
    <w:p w14:paraId="32F5F4A8" w14:textId="77777777" w:rsidR="000E5175" w:rsidRDefault="00D74615" w:rsidP="00CA776E">
      <w:pPr>
        <w:spacing w:line="360" w:lineRule="auto"/>
        <w:ind w:firstLine="550"/>
        <w:jc w:val="both"/>
        <w:rPr>
          <w:rFonts w:cs="Times New Roman"/>
          <w:szCs w:val="24"/>
        </w:rPr>
      </w:pPr>
      <w:r w:rsidRPr="00CA776E">
        <w:rPr>
          <w:rFonts w:cs="Times New Roman"/>
          <w:szCs w:val="24"/>
        </w:rPr>
        <w:t xml:space="preserve">Internet telah menjadi bagian integral dari kehidupan sehari-hari banyak orang di seluruh dunia. Salah satu alasan mengapa internet sangat dibutuhkan dalam kemajuan teknologi berbasis web adalah karena ia memungkinkan kita untuk terhubung dengan orang-orang di seluruh dunia dengan mudah. Melalui internet, kita dapat berinteraksi dengan orang-orang di luar negara kita, bertukar ide, dan memperoleh informasi dari berbagai sumber yang tersebar di seluruh dunia. </w:t>
      </w:r>
    </w:p>
    <w:p w14:paraId="38CCED05" w14:textId="2713D217" w:rsidR="000E5175" w:rsidRPr="000E5175" w:rsidRDefault="000E5175" w:rsidP="000E5175">
      <w:pPr>
        <w:spacing w:line="360" w:lineRule="auto"/>
        <w:ind w:firstLine="550"/>
        <w:jc w:val="both"/>
        <w:rPr>
          <w:rFonts w:cs="Times New Roman"/>
          <w:szCs w:val="24"/>
        </w:rPr>
      </w:pPr>
      <w:r w:rsidRPr="000E5175">
        <w:rPr>
          <w:rFonts w:cs="Times New Roman"/>
          <w:szCs w:val="24"/>
        </w:rPr>
        <w:t>jQuery adalah sebuah perpustakaan (library) JavaScript yang populer dan serbaguna. Dikembangkan pertama kali oleh John Resig pada tahun 2006, jQuery dirancang untuk menyederhanakan penulisan kode JavaScript dan memudahkan interaksi dengan elemen-elemen HTML.</w:t>
      </w:r>
    </w:p>
    <w:p w14:paraId="39B3289B" w14:textId="3E6F7DC5" w:rsidR="00D74615" w:rsidRPr="00CA776E" w:rsidRDefault="000E5175" w:rsidP="000E5175">
      <w:pPr>
        <w:spacing w:line="360" w:lineRule="auto"/>
        <w:ind w:firstLine="550"/>
        <w:jc w:val="both"/>
        <w:rPr>
          <w:rFonts w:cs="Times New Roman"/>
          <w:szCs w:val="24"/>
        </w:rPr>
      </w:pPr>
      <w:r w:rsidRPr="000E5175">
        <w:rPr>
          <w:rFonts w:cs="Times New Roman"/>
          <w:szCs w:val="24"/>
        </w:rPr>
        <w:t>Salah satu keunggulan utama jQuery adalah kemampuannya dalam memanipulasi dan mengubah tampilan halaman web dengan mudah. Melalui sintaks yang sederhana dan intuitif, jQuery menyediakan berbagai fungsi dan metode yang dapat digunakan untuk menangani animasi, manipulasi DOM (Document Object Model), peristiwa (event), permintaan AJAX, dan masih banyak lagi.</w:t>
      </w:r>
      <w:r>
        <w:rPr>
          <w:rFonts w:cs="Times New Roman"/>
          <w:szCs w:val="24"/>
          <w:lang w:val="en-US"/>
        </w:rPr>
        <w:t xml:space="preserve"> </w:t>
      </w:r>
      <w:r w:rsidR="00D74615" w:rsidRPr="00CA776E">
        <w:rPr>
          <w:rFonts w:cs="Times New Roman"/>
          <w:szCs w:val="24"/>
        </w:rPr>
        <w:t>Berikut ini adalah contoh pembuatan website dengan menggunakan jQuerry.</w:t>
      </w:r>
    </w:p>
    <w:p w14:paraId="29299AE0" w14:textId="77777777" w:rsidR="00D74615" w:rsidRPr="00CA776E" w:rsidRDefault="00D74615" w:rsidP="00CA776E">
      <w:pPr>
        <w:pStyle w:val="Heading2"/>
        <w:numPr>
          <w:ilvl w:val="1"/>
          <w:numId w:val="1"/>
        </w:numPr>
        <w:spacing w:before="0" w:line="360" w:lineRule="auto"/>
        <w:ind w:left="550" w:hanging="550"/>
        <w:rPr>
          <w:rFonts w:cs="Times New Roman"/>
          <w:b/>
          <w:bCs/>
          <w:color w:val="auto"/>
          <w:szCs w:val="24"/>
        </w:rPr>
      </w:pPr>
      <w:r w:rsidRPr="00CA776E">
        <w:rPr>
          <w:rFonts w:cs="Times New Roman"/>
          <w:b/>
          <w:bCs/>
          <w:color w:val="auto"/>
          <w:szCs w:val="24"/>
        </w:rPr>
        <w:t>Tujuan</w:t>
      </w:r>
    </w:p>
    <w:p w14:paraId="3C2751AD" w14:textId="1982BDC0" w:rsidR="00D74615" w:rsidRPr="00CA776E" w:rsidRDefault="00D74615" w:rsidP="00CA776E">
      <w:pPr>
        <w:pStyle w:val="ListParagraph"/>
        <w:numPr>
          <w:ilvl w:val="0"/>
          <w:numId w:val="7"/>
        </w:numPr>
        <w:spacing w:after="0" w:line="360" w:lineRule="auto"/>
        <w:ind w:left="880"/>
        <w:jc w:val="both"/>
        <w:rPr>
          <w:rFonts w:cs="Times New Roman"/>
          <w:szCs w:val="24"/>
        </w:rPr>
      </w:pPr>
      <w:r w:rsidRPr="00CA776E">
        <w:rPr>
          <w:rFonts w:cs="Times New Roman"/>
          <w:szCs w:val="24"/>
        </w:rPr>
        <w:t>Mampu</w:t>
      </w:r>
      <w:r w:rsidR="00C156D0">
        <w:rPr>
          <w:rFonts w:cs="Times New Roman"/>
          <w:szCs w:val="24"/>
          <w:lang w:val="en-US"/>
        </w:rPr>
        <w:t xml:space="preserve"> </w:t>
      </w:r>
      <w:proofErr w:type="spellStart"/>
      <w:r w:rsidR="00C156D0">
        <w:rPr>
          <w:rFonts w:cs="Times New Roman"/>
          <w:szCs w:val="24"/>
          <w:lang w:val="en-US"/>
        </w:rPr>
        <w:t>memahami</w:t>
      </w:r>
      <w:proofErr w:type="spellEnd"/>
      <w:r w:rsidR="00C156D0">
        <w:rPr>
          <w:rFonts w:cs="Times New Roman"/>
          <w:szCs w:val="24"/>
          <w:lang w:val="en-US"/>
        </w:rPr>
        <w:t xml:space="preserve"> dan</w:t>
      </w:r>
      <w:r w:rsidRPr="00CA776E">
        <w:rPr>
          <w:rFonts w:cs="Times New Roman"/>
          <w:szCs w:val="24"/>
        </w:rPr>
        <w:t xml:space="preserve"> </w:t>
      </w:r>
      <w:proofErr w:type="spellStart"/>
      <w:r w:rsidR="00C156D0">
        <w:rPr>
          <w:rFonts w:cs="Times New Roman"/>
          <w:szCs w:val="24"/>
          <w:lang w:val="en-US"/>
        </w:rPr>
        <w:t>mengimplementasikan</w:t>
      </w:r>
      <w:proofErr w:type="spellEnd"/>
      <w:r w:rsidR="00C156D0">
        <w:rPr>
          <w:rFonts w:cs="Times New Roman"/>
          <w:szCs w:val="24"/>
          <w:lang w:val="en-US"/>
        </w:rPr>
        <w:t xml:space="preserve"> JavaScript</w:t>
      </w:r>
    </w:p>
    <w:p w14:paraId="4B752C91" w14:textId="77777777" w:rsidR="00D74615" w:rsidRPr="00CA776E" w:rsidRDefault="00D74615" w:rsidP="00CA776E">
      <w:pPr>
        <w:pStyle w:val="ListParagraph"/>
        <w:spacing w:after="0" w:line="360" w:lineRule="auto"/>
        <w:ind w:left="360"/>
        <w:jc w:val="both"/>
        <w:rPr>
          <w:rFonts w:cs="Times New Roman"/>
          <w:szCs w:val="24"/>
        </w:rPr>
      </w:pPr>
      <w:r w:rsidRPr="00CA776E">
        <w:rPr>
          <w:rFonts w:cs="Times New Roman"/>
          <w:b/>
          <w:bCs/>
          <w:szCs w:val="24"/>
        </w:rPr>
        <w:br w:type="page"/>
      </w:r>
    </w:p>
    <w:p w14:paraId="693BA4E5" w14:textId="77777777" w:rsidR="00D74615" w:rsidRPr="00CA776E" w:rsidRDefault="00D74615" w:rsidP="00CA776E">
      <w:pPr>
        <w:pStyle w:val="Heading1"/>
        <w:spacing w:before="0" w:line="360" w:lineRule="auto"/>
        <w:rPr>
          <w:rFonts w:cs="Times New Roman"/>
          <w:b/>
          <w:bCs/>
          <w:color w:val="auto"/>
          <w:sz w:val="24"/>
          <w:szCs w:val="24"/>
        </w:rPr>
      </w:pPr>
      <w:r w:rsidRPr="00CA776E">
        <w:rPr>
          <w:rFonts w:cs="Times New Roman"/>
          <w:b/>
          <w:bCs/>
          <w:color w:val="auto"/>
          <w:sz w:val="24"/>
          <w:szCs w:val="24"/>
        </w:rPr>
        <w:lastRenderedPageBreak/>
        <w:t xml:space="preserve">BAB II </w:t>
      </w:r>
      <w:r w:rsidRPr="00CA776E">
        <w:rPr>
          <w:rFonts w:cs="Times New Roman"/>
          <w:b/>
          <w:bCs/>
          <w:color w:val="auto"/>
          <w:sz w:val="24"/>
          <w:szCs w:val="24"/>
        </w:rPr>
        <w:br/>
        <w:t>DASAR TEORI</w:t>
      </w:r>
    </w:p>
    <w:p w14:paraId="3031C673" w14:textId="77777777" w:rsidR="00D74615" w:rsidRPr="00CA776E" w:rsidRDefault="00D74615" w:rsidP="00CA776E">
      <w:pPr>
        <w:spacing w:after="0" w:line="360" w:lineRule="auto"/>
        <w:ind w:left="540" w:hanging="540"/>
        <w:jc w:val="both"/>
        <w:rPr>
          <w:rFonts w:cs="Times New Roman"/>
          <w:b/>
          <w:szCs w:val="24"/>
        </w:rPr>
      </w:pPr>
    </w:p>
    <w:p w14:paraId="0096FAC7" w14:textId="2828658C" w:rsidR="00D74615" w:rsidRPr="00CA776E" w:rsidRDefault="00D74615" w:rsidP="00CA776E">
      <w:pPr>
        <w:pStyle w:val="Heading2"/>
        <w:numPr>
          <w:ilvl w:val="0"/>
          <w:numId w:val="35"/>
        </w:numPr>
        <w:spacing w:before="0" w:line="360" w:lineRule="auto"/>
        <w:ind w:left="567" w:hanging="567"/>
        <w:rPr>
          <w:rFonts w:cs="Times New Roman"/>
          <w:b/>
          <w:bCs/>
          <w:color w:val="auto"/>
          <w:szCs w:val="24"/>
          <w:lang w:val="en-US"/>
        </w:rPr>
      </w:pPr>
      <w:r w:rsidRPr="00CA776E">
        <w:rPr>
          <w:rFonts w:cs="Times New Roman"/>
          <w:b/>
          <w:bCs/>
          <w:color w:val="auto"/>
          <w:szCs w:val="24"/>
          <w:lang w:val="en-US"/>
        </w:rPr>
        <w:t>JQUERY</w:t>
      </w:r>
    </w:p>
    <w:p w14:paraId="30CC6E06" w14:textId="108C622C" w:rsidR="00D74615" w:rsidRPr="00CA776E" w:rsidRDefault="00D74615" w:rsidP="00CA776E">
      <w:pPr>
        <w:spacing w:line="360" w:lineRule="auto"/>
        <w:ind w:firstLine="567"/>
        <w:jc w:val="both"/>
        <w:rPr>
          <w:rFonts w:cs="Times New Roman"/>
          <w:szCs w:val="24"/>
          <w:lang w:val="en-US"/>
        </w:rPr>
      </w:pPr>
      <w:r w:rsidRPr="00CA776E">
        <w:rPr>
          <w:rFonts w:cs="Times New Roman"/>
          <w:szCs w:val="24"/>
        </w:rPr>
        <w:t>jQuery adalah javascript library yang bisa dimanfaatkan untuk membuat aplikasi web dengan cepat yang mana AJAX adalah salah satu fitur dari JQuery. AJAX (asynchronous Javascript and XMLHTTP) fungsinya mengambil data dari server secara background, update tampilan web tanpa harus reload browser, mengirim data ke server. Pada dasarnya AJAX hanya menggunakan objek XMLHTTP request untuk dapat berkomunikasi dengan server. Meskipun AJAX ada kata XML, bukan berarti hanya mendukung formal XML saja, akan tetapi bisa berformat JSON, plain text, dan HTML</w:t>
      </w:r>
      <w:r w:rsidRPr="00CA776E">
        <w:rPr>
          <w:rFonts w:cs="Times New Roman"/>
          <w:szCs w:val="24"/>
          <w:lang w:val="en-US"/>
        </w:rPr>
        <w:t>.</w:t>
      </w:r>
    </w:p>
    <w:p w14:paraId="48F45D56" w14:textId="6AF8D48F" w:rsidR="00D74615" w:rsidRPr="00CA776E" w:rsidRDefault="00D74615" w:rsidP="00CA776E">
      <w:pPr>
        <w:spacing w:line="360" w:lineRule="auto"/>
        <w:ind w:left="567"/>
        <w:jc w:val="both"/>
        <w:rPr>
          <w:rFonts w:cs="Times New Roman"/>
          <w:noProof/>
          <w:szCs w:val="24"/>
        </w:rPr>
      </w:pPr>
      <w:proofErr w:type="spellStart"/>
      <w:r w:rsidRPr="00CA776E">
        <w:rPr>
          <w:rFonts w:cs="Times New Roman"/>
          <w:b/>
          <w:bCs/>
          <w:szCs w:val="24"/>
          <w:lang w:val="en-US"/>
        </w:rPr>
        <w:t>Bentuk</w:t>
      </w:r>
      <w:proofErr w:type="spellEnd"/>
      <w:r w:rsidRPr="00CA776E">
        <w:rPr>
          <w:rFonts w:cs="Times New Roman"/>
          <w:b/>
          <w:bCs/>
          <w:szCs w:val="24"/>
          <w:lang w:val="en-US"/>
        </w:rPr>
        <w:t xml:space="preserve"> </w:t>
      </w:r>
      <w:proofErr w:type="spellStart"/>
      <w:r w:rsidRPr="00CA776E">
        <w:rPr>
          <w:rFonts w:cs="Times New Roman"/>
          <w:b/>
          <w:bCs/>
          <w:szCs w:val="24"/>
          <w:lang w:val="en-US"/>
        </w:rPr>
        <w:t>Umum</w:t>
      </w:r>
      <w:proofErr w:type="spellEnd"/>
      <w:r w:rsidRPr="00CA776E">
        <w:rPr>
          <w:rFonts w:cs="Times New Roman"/>
          <w:b/>
          <w:bCs/>
          <w:szCs w:val="24"/>
          <w:lang w:val="en-US"/>
        </w:rPr>
        <w:t xml:space="preserve"> </w:t>
      </w:r>
      <w:proofErr w:type="spellStart"/>
      <w:r w:rsidRPr="00CA776E">
        <w:rPr>
          <w:rFonts w:cs="Times New Roman"/>
          <w:b/>
          <w:bCs/>
          <w:szCs w:val="24"/>
          <w:lang w:val="en-US"/>
        </w:rPr>
        <w:t>Penulisan</w:t>
      </w:r>
      <w:proofErr w:type="spellEnd"/>
      <w:r w:rsidRPr="00CA776E">
        <w:rPr>
          <w:rFonts w:cs="Times New Roman"/>
          <w:b/>
          <w:bCs/>
          <w:szCs w:val="24"/>
          <w:lang w:val="en-US"/>
        </w:rPr>
        <w:t xml:space="preserve"> jQuery</w:t>
      </w:r>
    </w:p>
    <w:p w14:paraId="4BEEEEDF" w14:textId="781CBC19" w:rsidR="00D74615" w:rsidRPr="00CA776E" w:rsidRDefault="00D74615" w:rsidP="00CA776E">
      <w:pPr>
        <w:spacing w:line="360" w:lineRule="auto"/>
        <w:ind w:left="567"/>
        <w:jc w:val="both"/>
        <w:rPr>
          <w:rFonts w:cs="Times New Roman"/>
          <w:b/>
          <w:bCs/>
          <w:szCs w:val="24"/>
          <w:lang w:val="en-US"/>
        </w:rPr>
      </w:pPr>
      <w:r w:rsidRPr="00CA776E">
        <w:rPr>
          <w:rFonts w:cs="Times New Roman"/>
          <w:noProof/>
          <w:szCs w:val="24"/>
        </w:rPr>
        <w:drawing>
          <wp:inline distT="0" distB="0" distL="0" distR="0" wp14:anchorId="5E2EB003" wp14:editId="33A0FB56">
            <wp:extent cx="196215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0" cy="647700"/>
                    </a:xfrm>
                    <a:prstGeom prst="rect">
                      <a:avLst/>
                    </a:prstGeom>
                  </pic:spPr>
                </pic:pic>
              </a:graphicData>
            </a:graphic>
          </wp:inline>
        </w:drawing>
      </w:r>
    </w:p>
    <w:p w14:paraId="5F766E22" w14:textId="77777777" w:rsidR="00D74615" w:rsidRPr="00CA776E" w:rsidRDefault="00D74615" w:rsidP="00CA776E">
      <w:pPr>
        <w:spacing w:line="360" w:lineRule="auto"/>
        <w:ind w:left="567"/>
        <w:jc w:val="both"/>
        <w:rPr>
          <w:rFonts w:cs="Times New Roman"/>
          <w:noProof/>
          <w:szCs w:val="24"/>
        </w:rPr>
      </w:pPr>
      <w:proofErr w:type="spellStart"/>
      <w:r w:rsidRPr="00CA776E">
        <w:rPr>
          <w:rFonts w:cs="Times New Roman"/>
          <w:b/>
          <w:bCs/>
          <w:szCs w:val="24"/>
          <w:lang w:val="en-US"/>
        </w:rPr>
        <w:t>Contoh</w:t>
      </w:r>
      <w:proofErr w:type="spellEnd"/>
      <w:r w:rsidRPr="00CA776E">
        <w:rPr>
          <w:rFonts w:cs="Times New Roman"/>
          <w:b/>
          <w:bCs/>
          <w:szCs w:val="24"/>
          <w:lang w:val="en-US"/>
        </w:rPr>
        <w:t xml:space="preserve"> </w:t>
      </w:r>
      <w:proofErr w:type="spellStart"/>
      <w:r w:rsidRPr="00CA776E">
        <w:rPr>
          <w:rFonts w:cs="Times New Roman"/>
          <w:b/>
          <w:bCs/>
          <w:szCs w:val="24"/>
          <w:lang w:val="en-US"/>
        </w:rPr>
        <w:t>Beberapa</w:t>
      </w:r>
      <w:proofErr w:type="spellEnd"/>
      <w:r w:rsidRPr="00CA776E">
        <w:rPr>
          <w:rFonts w:cs="Times New Roman"/>
          <w:b/>
          <w:bCs/>
          <w:szCs w:val="24"/>
          <w:lang w:val="en-US"/>
        </w:rPr>
        <w:t xml:space="preserve"> Selector</w:t>
      </w:r>
    </w:p>
    <w:p w14:paraId="56B05FD0" w14:textId="10B54EE3" w:rsidR="00D74615" w:rsidRPr="00CA776E" w:rsidRDefault="00D74615" w:rsidP="00CA776E">
      <w:pPr>
        <w:spacing w:line="360" w:lineRule="auto"/>
        <w:ind w:left="567"/>
        <w:jc w:val="both"/>
        <w:rPr>
          <w:rFonts w:cs="Times New Roman"/>
          <w:b/>
          <w:bCs/>
          <w:szCs w:val="24"/>
          <w:lang w:val="en-US"/>
        </w:rPr>
      </w:pPr>
      <w:r w:rsidRPr="00CA776E">
        <w:rPr>
          <w:rFonts w:cs="Times New Roman"/>
          <w:noProof/>
          <w:szCs w:val="24"/>
        </w:rPr>
        <w:drawing>
          <wp:inline distT="0" distB="0" distL="0" distR="0" wp14:anchorId="439BF4B2" wp14:editId="510717D8">
            <wp:extent cx="3943531" cy="17916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3531" cy="1791652"/>
                    </a:xfrm>
                    <a:prstGeom prst="rect">
                      <a:avLst/>
                    </a:prstGeom>
                  </pic:spPr>
                </pic:pic>
              </a:graphicData>
            </a:graphic>
          </wp:inline>
        </w:drawing>
      </w:r>
    </w:p>
    <w:p w14:paraId="16A0277E" w14:textId="1917DC20" w:rsidR="004002F1" w:rsidRPr="00CA776E" w:rsidRDefault="004002F1" w:rsidP="00CA776E">
      <w:pPr>
        <w:spacing w:line="360" w:lineRule="auto"/>
        <w:ind w:left="567"/>
        <w:jc w:val="both"/>
        <w:rPr>
          <w:rFonts w:cs="Times New Roman"/>
          <w:b/>
          <w:bCs/>
          <w:szCs w:val="24"/>
          <w:lang w:val="en-US"/>
        </w:rPr>
      </w:pPr>
    </w:p>
    <w:p w14:paraId="436478D0" w14:textId="007B9E74" w:rsidR="004002F1" w:rsidRPr="00CA776E" w:rsidRDefault="004002F1" w:rsidP="00CA776E">
      <w:pPr>
        <w:spacing w:line="360" w:lineRule="auto"/>
        <w:ind w:left="567"/>
        <w:jc w:val="both"/>
        <w:rPr>
          <w:rFonts w:cs="Times New Roman"/>
          <w:b/>
          <w:bCs/>
          <w:szCs w:val="24"/>
          <w:lang w:val="en-US"/>
        </w:rPr>
      </w:pPr>
    </w:p>
    <w:p w14:paraId="217A8848" w14:textId="74CAF836" w:rsidR="004002F1" w:rsidRPr="00CA776E" w:rsidRDefault="004002F1" w:rsidP="00CA776E">
      <w:pPr>
        <w:spacing w:line="360" w:lineRule="auto"/>
        <w:ind w:left="567"/>
        <w:jc w:val="both"/>
        <w:rPr>
          <w:rFonts w:cs="Times New Roman"/>
          <w:b/>
          <w:bCs/>
          <w:szCs w:val="24"/>
          <w:lang w:val="en-US"/>
        </w:rPr>
      </w:pPr>
    </w:p>
    <w:p w14:paraId="29A134F4" w14:textId="28794424" w:rsidR="004002F1" w:rsidRPr="00CA776E" w:rsidRDefault="004002F1" w:rsidP="00CA776E">
      <w:pPr>
        <w:spacing w:line="360" w:lineRule="auto"/>
        <w:ind w:left="567"/>
        <w:jc w:val="both"/>
        <w:rPr>
          <w:rFonts w:cs="Times New Roman"/>
          <w:b/>
          <w:bCs/>
          <w:szCs w:val="24"/>
          <w:lang w:val="en-US"/>
        </w:rPr>
      </w:pPr>
    </w:p>
    <w:p w14:paraId="1219A006" w14:textId="77777777" w:rsidR="004002F1" w:rsidRPr="00CA776E" w:rsidRDefault="004002F1" w:rsidP="00CA776E">
      <w:pPr>
        <w:spacing w:line="360" w:lineRule="auto"/>
        <w:ind w:left="567"/>
        <w:jc w:val="both"/>
        <w:rPr>
          <w:rFonts w:cs="Times New Roman"/>
          <w:b/>
          <w:bCs/>
          <w:szCs w:val="24"/>
          <w:lang w:val="en-US"/>
        </w:rPr>
      </w:pPr>
    </w:p>
    <w:p w14:paraId="1922C16E" w14:textId="77777777" w:rsidR="004002F1" w:rsidRPr="00CA776E" w:rsidRDefault="004002F1" w:rsidP="00CA776E">
      <w:pPr>
        <w:spacing w:line="360" w:lineRule="auto"/>
        <w:ind w:left="567"/>
        <w:jc w:val="both"/>
        <w:rPr>
          <w:rFonts w:cs="Times New Roman"/>
          <w:noProof/>
          <w:szCs w:val="24"/>
        </w:rPr>
      </w:pPr>
      <w:proofErr w:type="spellStart"/>
      <w:r w:rsidRPr="00CA776E">
        <w:rPr>
          <w:rFonts w:cs="Times New Roman"/>
          <w:b/>
          <w:bCs/>
          <w:szCs w:val="24"/>
          <w:lang w:val="en-US"/>
        </w:rPr>
        <w:lastRenderedPageBreak/>
        <w:t>Contoh</w:t>
      </w:r>
      <w:proofErr w:type="spellEnd"/>
      <w:r w:rsidRPr="00CA776E">
        <w:rPr>
          <w:rFonts w:cs="Times New Roman"/>
          <w:b/>
          <w:bCs/>
          <w:szCs w:val="24"/>
          <w:lang w:val="en-US"/>
        </w:rPr>
        <w:t xml:space="preserve"> Form</w:t>
      </w:r>
    </w:p>
    <w:p w14:paraId="0E61C884" w14:textId="47801E99" w:rsidR="004002F1" w:rsidRPr="00CA776E" w:rsidRDefault="004002F1" w:rsidP="00CA776E">
      <w:pPr>
        <w:spacing w:line="360" w:lineRule="auto"/>
        <w:ind w:left="567"/>
        <w:jc w:val="both"/>
        <w:rPr>
          <w:rFonts w:cs="Times New Roman"/>
          <w:b/>
          <w:bCs/>
          <w:szCs w:val="24"/>
          <w:lang w:val="en-US"/>
        </w:rPr>
      </w:pPr>
      <w:r w:rsidRPr="00CA776E">
        <w:rPr>
          <w:rFonts w:cs="Times New Roman"/>
          <w:noProof/>
          <w:szCs w:val="24"/>
        </w:rPr>
        <w:drawing>
          <wp:inline distT="0" distB="0" distL="0" distR="0" wp14:anchorId="7F265BC3" wp14:editId="0F3EB9CD">
            <wp:extent cx="3848100"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8100" cy="2419350"/>
                    </a:xfrm>
                    <a:prstGeom prst="rect">
                      <a:avLst/>
                    </a:prstGeom>
                  </pic:spPr>
                </pic:pic>
              </a:graphicData>
            </a:graphic>
          </wp:inline>
        </w:drawing>
      </w:r>
    </w:p>
    <w:p w14:paraId="7E6D7A2A" w14:textId="2499D8A5" w:rsidR="00D74615" w:rsidRPr="00CA776E" w:rsidRDefault="00D74615" w:rsidP="00CA776E">
      <w:pPr>
        <w:spacing w:line="360" w:lineRule="auto"/>
        <w:ind w:left="567"/>
        <w:jc w:val="both"/>
        <w:rPr>
          <w:rFonts w:cs="Times New Roman"/>
          <w:b/>
          <w:bCs/>
          <w:szCs w:val="24"/>
          <w:lang w:val="en-US"/>
        </w:rPr>
      </w:pPr>
    </w:p>
    <w:p w14:paraId="17C72D55" w14:textId="769741E6" w:rsidR="00D74615" w:rsidRPr="00CA776E" w:rsidRDefault="00D74615" w:rsidP="00CA776E">
      <w:pPr>
        <w:pStyle w:val="ListParagraph"/>
        <w:spacing w:line="360" w:lineRule="auto"/>
        <w:ind w:left="993"/>
        <w:jc w:val="both"/>
        <w:rPr>
          <w:rFonts w:cs="Times New Roman"/>
          <w:b/>
          <w:bCs/>
          <w:szCs w:val="24"/>
          <w:lang w:val="en-US"/>
        </w:rPr>
      </w:pPr>
    </w:p>
    <w:p w14:paraId="4F22DC50" w14:textId="77777777" w:rsidR="00D74615" w:rsidRPr="00CA776E" w:rsidRDefault="00D74615" w:rsidP="00CA776E">
      <w:pPr>
        <w:spacing w:line="360" w:lineRule="auto"/>
        <w:rPr>
          <w:rFonts w:cs="Times New Roman"/>
          <w:szCs w:val="24"/>
          <w:lang w:val="en-US"/>
        </w:rPr>
      </w:pPr>
    </w:p>
    <w:p w14:paraId="076AB904" w14:textId="77777777" w:rsidR="00D74615" w:rsidRPr="00CA776E" w:rsidRDefault="00D74615" w:rsidP="00CA776E">
      <w:pPr>
        <w:spacing w:line="360" w:lineRule="auto"/>
        <w:rPr>
          <w:rFonts w:cs="Times New Roman"/>
          <w:szCs w:val="24"/>
        </w:rPr>
      </w:pPr>
      <w:r w:rsidRPr="00CA776E">
        <w:rPr>
          <w:rFonts w:cs="Times New Roman"/>
          <w:szCs w:val="24"/>
        </w:rPr>
        <w:br w:type="page"/>
      </w:r>
    </w:p>
    <w:p w14:paraId="28932759" w14:textId="7EDE1B8A" w:rsidR="00D74615" w:rsidRPr="00DE5419" w:rsidRDefault="00DE5419" w:rsidP="00CA776E">
      <w:pPr>
        <w:spacing w:after="0" w:line="360" w:lineRule="auto"/>
        <w:rPr>
          <w:rFonts w:cs="Times New Roman"/>
          <w:szCs w:val="24"/>
        </w:rPr>
      </w:pPr>
      <w:r>
        <w:rPr>
          <w:rFonts w:cs="Times New Roman"/>
          <w:noProof/>
          <w:szCs w:val="24"/>
        </w:rPr>
        <w:lastRenderedPageBreak/>
        <w:drawing>
          <wp:anchor distT="0" distB="0" distL="114300" distR="114300" simplePos="0" relativeHeight="251663360" behindDoc="0" locked="0" layoutInCell="1" allowOverlap="1" wp14:anchorId="163EA5CF" wp14:editId="6EEBCAE5">
            <wp:simplePos x="0" y="0"/>
            <wp:positionH relativeFrom="page">
              <wp:align>right</wp:align>
            </wp:positionH>
            <wp:positionV relativeFrom="paragraph">
              <wp:posOffset>-1072515</wp:posOffset>
            </wp:positionV>
            <wp:extent cx="7536180" cy="10687685"/>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36180" cy="10687685"/>
                    </a:xfrm>
                    <a:prstGeom prst="rect">
                      <a:avLst/>
                    </a:prstGeom>
                  </pic:spPr>
                </pic:pic>
              </a:graphicData>
            </a:graphic>
            <wp14:sizeRelH relativeFrom="page">
              <wp14:pctWidth>0</wp14:pctWidth>
            </wp14:sizeRelH>
            <wp14:sizeRelV relativeFrom="page">
              <wp14:pctHeight>0</wp14:pctHeight>
            </wp14:sizeRelV>
          </wp:anchor>
        </w:drawing>
      </w:r>
      <w:r w:rsidR="00D74615" w:rsidRPr="00CA776E">
        <w:rPr>
          <w:rFonts w:cs="Times New Roman"/>
          <w:szCs w:val="24"/>
        </w:rPr>
        <w:br w:type="page"/>
      </w:r>
    </w:p>
    <w:p w14:paraId="30595195" w14:textId="77777777" w:rsidR="00D74615" w:rsidRPr="00CA776E" w:rsidRDefault="00D74615" w:rsidP="00CA776E">
      <w:pPr>
        <w:pStyle w:val="Heading1"/>
        <w:spacing w:before="0" w:line="360" w:lineRule="auto"/>
        <w:rPr>
          <w:rFonts w:cs="Times New Roman"/>
          <w:b/>
          <w:bCs/>
          <w:color w:val="auto"/>
          <w:sz w:val="24"/>
          <w:szCs w:val="24"/>
        </w:rPr>
      </w:pPr>
      <w:r w:rsidRPr="00CA776E">
        <w:rPr>
          <w:rFonts w:cs="Times New Roman"/>
          <w:b/>
          <w:bCs/>
          <w:color w:val="auto"/>
          <w:sz w:val="24"/>
          <w:szCs w:val="24"/>
        </w:rPr>
        <w:lastRenderedPageBreak/>
        <w:t>BAB IV</w:t>
      </w:r>
      <w:r w:rsidRPr="00CA776E">
        <w:rPr>
          <w:rFonts w:cs="Times New Roman"/>
          <w:b/>
          <w:bCs/>
          <w:color w:val="auto"/>
          <w:sz w:val="24"/>
          <w:szCs w:val="24"/>
        </w:rPr>
        <w:br/>
        <w:t xml:space="preserve">IMPLEMENTASI </w:t>
      </w:r>
    </w:p>
    <w:p w14:paraId="6D9B8935" w14:textId="77777777" w:rsidR="00D74615" w:rsidRPr="00CA776E" w:rsidRDefault="00D74615" w:rsidP="00CA776E">
      <w:pPr>
        <w:pStyle w:val="Heading2"/>
        <w:numPr>
          <w:ilvl w:val="0"/>
          <w:numId w:val="36"/>
        </w:numPr>
        <w:spacing w:before="0" w:line="360" w:lineRule="auto"/>
        <w:ind w:left="567" w:hanging="567"/>
        <w:rPr>
          <w:rFonts w:cs="Times New Roman"/>
          <w:b/>
          <w:bCs/>
          <w:color w:val="auto"/>
          <w:szCs w:val="24"/>
        </w:rPr>
      </w:pPr>
      <w:r w:rsidRPr="00CA776E">
        <w:rPr>
          <w:rFonts w:cs="Times New Roman"/>
          <w:b/>
          <w:bCs/>
          <w:color w:val="auto"/>
          <w:szCs w:val="24"/>
        </w:rPr>
        <w:t>Source Code</w:t>
      </w:r>
    </w:p>
    <w:p w14:paraId="55E72D34" w14:textId="1F5564F6" w:rsidR="00D74615" w:rsidRPr="00CA776E" w:rsidRDefault="00D74615" w:rsidP="00CA776E">
      <w:pPr>
        <w:pStyle w:val="Heading3"/>
        <w:numPr>
          <w:ilvl w:val="0"/>
          <w:numId w:val="33"/>
        </w:numPr>
        <w:spacing w:line="360" w:lineRule="auto"/>
        <w:ind w:left="426"/>
        <w:rPr>
          <w:rFonts w:cs="Times New Roman"/>
          <w:b/>
          <w:bCs/>
          <w:lang w:val="en-US"/>
        </w:rPr>
      </w:pPr>
      <w:r w:rsidRPr="00CA776E">
        <w:rPr>
          <w:rFonts w:cs="Times New Roman"/>
          <w:b/>
          <w:bCs/>
          <w:lang w:val="en-US"/>
        </w:rPr>
        <w:t>HTML</w:t>
      </w:r>
    </w:p>
    <w:p w14:paraId="3B15C4F3"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DOCTYPE</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html</w:t>
      </w:r>
      <w:r w:rsidRPr="00CA776E">
        <w:rPr>
          <w:rFonts w:eastAsia="Times New Roman" w:cs="Times New Roman"/>
          <w:color w:val="808080"/>
          <w:szCs w:val="24"/>
          <w:lang w:val="en-ID" w:eastAsia="en-ID"/>
        </w:rPr>
        <w:t>&gt;</w:t>
      </w:r>
    </w:p>
    <w:p w14:paraId="4D31654F"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html</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lang</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w:t>
      </w:r>
      <w:proofErr w:type="spellStart"/>
      <w:r w:rsidRPr="00CA776E">
        <w:rPr>
          <w:rFonts w:eastAsia="Times New Roman" w:cs="Times New Roman"/>
          <w:color w:val="CE9178"/>
          <w:szCs w:val="24"/>
          <w:lang w:val="en-ID" w:eastAsia="en-ID"/>
        </w:rPr>
        <w:t>en</w:t>
      </w:r>
      <w:proofErr w:type="spellEnd"/>
      <w:r w:rsidRPr="00CA776E">
        <w:rPr>
          <w:rFonts w:eastAsia="Times New Roman" w:cs="Times New Roman"/>
          <w:color w:val="CE9178"/>
          <w:szCs w:val="24"/>
          <w:lang w:val="en-ID" w:eastAsia="en-ID"/>
        </w:rPr>
        <w:t>"</w:t>
      </w:r>
      <w:r w:rsidRPr="00CA776E">
        <w:rPr>
          <w:rFonts w:eastAsia="Times New Roman" w:cs="Times New Roman"/>
          <w:color w:val="808080"/>
          <w:szCs w:val="24"/>
          <w:lang w:val="en-ID" w:eastAsia="en-ID"/>
        </w:rPr>
        <w:t>&gt;</w:t>
      </w:r>
    </w:p>
    <w:p w14:paraId="7B086907"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p>
    <w:p w14:paraId="0CB22FE0"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head</w:t>
      </w:r>
      <w:r w:rsidRPr="00CA776E">
        <w:rPr>
          <w:rFonts w:eastAsia="Times New Roman" w:cs="Times New Roman"/>
          <w:color w:val="808080"/>
          <w:szCs w:val="24"/>
          <w:lang w:val="en-ID" w:eastAsia="en-ID"/>
        </w:rPr>
        <w:t>&gt;</w:t>
      </w:r>
    </w:p>
    <w:p w14:paraId="2AE36171"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meta</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charset</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"UTF-8"</w:t>
      </w:r>
      <w:r w:rsidRPr="00CA776E">
        <w:rPr>
          <w:rFonts w:eastAsia="Times New Roman" w:cs="Times New Roman"/>
          <w:color w:val="808080"/>
          <w:szCs w:val="24"/>
          <w:lang w:val="en-ID" w:eastAsia="en-ID"/>
        </w:rPr>
        <w:t>&gt;</w:t>
      </w:r>
    </w:p>
    <w:p w14:paraId="701E0750"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meta</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http-</w:t>
      </w:r>
      <w:proofErr w:type="spellStart"/>
      <w:r w:rsidRPr="00CA776E">
        <w:rPr>
          <w:rFonts w:eastAsia="Times New Roman" w:cs="Times New Roman"/>
          <w:color w:val="9CDCFE"/>
          <w:szCs w:val="24"/>
          <w:lang w:val="en-ID" w:eastAsia="en-ID"/>
        </w:rPr>
        <w:t>equiv</w:t>
      </w:r>
      <w:proofErr w:type="spellEnd"/>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"X-UA-Compatible"</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content</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"IE=edge"</w:t>
      </w:r>
      <w:r w:rsidRPr="00CA776E">
        <w:rPr>
          <w:rFonts w:eastAsia="Times New Roman" w:cs="Times New Roman"/>
          <w:color w:val="808080"/>
          <w:szCs w:val="24"/>
          <w:lang w:val="en-ID" w:eastAsia="en-ID"/>
        </w:rPr>
        <w:t>&gt;</w:t>
      </w:r>
    </w:p>
    <w:p w14:paraId="4B0B6B0B"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meta</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name</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"viewport"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content</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"width=device-width, initial-scale=1.0"</w:t>
      </w:r>
      <w:r w:rsidRPr="00CA776E">
        <w:rPr>
          <w:rFonts w:eastAsia="Times New Roman" w:cs="Times New Roman"/>
          <w:color w:val="808080"/>
          <w:szCs w:val="24"/>
          <w:lang w:val="en-ID" w:eastAsia="en-ID"/>
        </w:rPr>
        <w:t>&gt;</w:t>
      </w:r>
    </w:p>
    <w:p w14:paraId="10165CE4"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script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src</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"https://ajax.googleapis.com/ajax/libs/jquery/3.5.1/jquery.min.js"</w:t>
      </w:r>
      <w:r w:rsidRPr="00CA776E">
        <w:rPr>
          <w:rFonts w:eastAsia="Times New Roman" w:cs="Times New Roman"/>
          <w:color w:val="808080"/>
          <w:szCs w:val="24"/>
          <w:lang w:val="en-ID" w:eastAsia="en-ID"/>
        </w:rPr>
        <w:t>&gt;&lt;/</w:t>
      </w:r>
      <w:r w:rsidRPr="00CA776E">
        <w:rPr>
          <w:rFonts w:eastAsia="Times New Roman" w:cs="Times New Roman"/>
          <w:color w:val="569CD6"/>
          <w:szCs w:val="24"/>
          <w:lang w:val="en-ID" w:eastAsia="en-ID"/>
        </w:rPr>
        <w:t>script</w:t>
      </w:r>
      <w:r w:rsidRPr="00CA776E">
        <w:rPr>
          <w:rFonts w:eastAsia="Times New Roman" w:cs="Times New Roman"/>
          <w:color w:val="808080"/>
          <w:szCs w:val="24"/>
          <w:lang w:val="en-ID" w:eastAsia="en-ID"/>
        </w:rPr>
        <w:t>&gt;</w:t>
      </w:r>
    </w:p>
    <w:p w14:paraId="44F64CC7"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link</w:t>
      </w:r>
      <w:r w:rsidRPr="00CA776E">
        <w:rPr>
          <w:rFonts w:eastAsia="Times New Roman" w:cs="Times New Roman"/>
          <w:color w:val="D4D4D4"/>
          <w:szCs w:val="24"/>
          <w:lang w:val="en-ID" w:eastAsia="en-ID"/>
        </w:rPr>
        <w:t xml:space="preserve"> </w:t>
      </w:r>
      <w:proofErr w:type="spellStart"/>
      <w:r w:rsidRPr="00CA776E">
        <w:rPr>
          <w:rFonts w:eastAsia="Times New Roman" w:cs="Times New Roman"/>
          <w:color w:val="9CDCFE"/>
          <w:szCs w:val="24"/>
          <w:lang w:val="en-ID" w:eastAsia="en-ID"/>
        </w:rPr>
        <w:t>rel</w:t>
      </w:r>
      <w:proofErr w:type="spellEnd"/>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"stylesheet"</w:t>
      </w:r>
      <w:r w:rsidRPr="00CA776E">
        <w:rPr>
          <w:rFonts w:eastAsia="Times New Roman" w:cs="Times New Roman"/>
          <w:color w:val="D4D4D4"/>
          <w:szCs w:val="24"/>
          <w:lang w:val="en-ID" w:eastAsia="en-ID"/>
        </w:rPr>
        <w:t xml:space="preserve"> </w:t>
      </w:r>
      <w:proofErr w:type="spellStart"/>
      <w:r w:rsidRPr="00CA776E">
        <w:rPr>
          <w:rFonts w:eastAsia="Times New Roman" w:cs="Times New Roman"/>
          <w:color w:val="9CDCFE"/>
          <w:szCs w:val="24"/>
          <w:lang w:val="en-ID" w:eastAsia="en-ID"/>
        </w:rPr>
        <w:t>href</w:t>
      </w:r>
      <w:proofErr w:type="spellEnd"/>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"style.css"</w:t>
      </w:r>
      <w:r w:rsidRPr="00CA776E">
        <w:rPr>
          <w:rFonts w:eastAsia="Times New Roman" w:cs="Times New Roman"/>
          <w:color w:val="808080"/>
          <w:szCs w:val="24"/>
          <w:lang w:val="en-ID" w:eastAsia="en-ID"/>
        </w:rPr>
        <w:t>&gt;</w:t>
      </w:r>
    </w:p>
    <w:p w14:paraId="37EC3FBE"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title</w:t>
      </w:r>
      <w:r w:rsidRPr="00CA776E">
        <w:rPr>
          <w:rFonts w:eastAsia="Times New Roman" w:cs="Times New Roman"/>
          <w:color w:val="808080"/>
          <w:szCs w:val="24"/>
          <w:lang w:val="en-ID" w:eastAsia="en-ID"/>
        </w:rPr>
        <w:t>&gt;</w:t>
      </w:r>
      <w:proofErr w:type="spellStart"/>
      <w:r w:rsidRPr="00CA776E">
        <w:rPr>
          <w:rFonts w:eastAsia="Times New Roman" w:cs="Times New Roman"/>
          <w:color w:val="D4D4D4"/>
          <w:szCs w:val="24"/>
          <w:lang w:val="en-ID" w:eastAsia="en-ID"/>
        </w:rPr>
        <w:t>Kalkulator</w:t>
      </w:r>
      <w:proofErr w:type="spellEnd"/>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title</w:t>
      </w:r>
      <w:r w:rsidRPr="00CA776E">
        <w:rPr>
          <w:rFonts w:eastAsia="Times New Roman" w:cs="Times New Roman"/>
          <w:color w:val="808080"/>
          <w:szCs w:val="24"/>
          <w:lang w:val="en-ID" w:eastAsia="en-ID"/>
        </w:rPr>
        <w:t>&gt;</w:t>
      </w:r>
    </w:p>
    <w:p w14:paraId="7D562081"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head</w:t>
      </w:r>
      <w:r w:rsidRPr="00CA776E">
        <w:rPr>
          <w:rFonts w:eastAsia="Times New Roman" w:cs="Times New Roman"/>
          <w:color w:val="808080"/>
          <w:szCs w:val="24"/>
          <w:lang w:val="en-ID" w:eastAsia="en-ID"/>
        </w:rPr>
        <w:t>&gt;</w:t>
      </w:r>
    </w:p>
    <w:p w14:paraId="6C29F5D0"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p>
    <w:p w14:paraId="20C81DA2"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body</w:t>
      </w:r>
      <w:r w:rsidRPr="00CA776E">
        <w:rPr>
          <w:rFonts w:eastAsia="Times New Roman" w:cs="Times New Roman"/>
          <w:color w:val="808080"/>
          <w:szCs w:val="24"/>
          <w:lang w:val="en-ID" w:eastAsia="en-ID"/>
        </w:rPr>
        <w:t>&gt;</w:t>
      </w:r>
    </w:p>
    <w:p w14:paraId="38258713"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proofErr w:type="spellStart"/>
      <w:r w:rsidRPr="00CA776E">
        <w:rPr>
          <w:rFonts w:eastAsia="Times New Roman" w:cs="Times New Roman"/>
          <w:color w:val="F44747"/>
          <w:szCs w:val="24"/>
          <w:lang w:val="en-ID" w:eastAsia="en-ID"/>
        </w:rPr>
        <w:t>center</w:t>
      </w:r>
      <w:proofErr w:type="spellEnd"/>
      <w:r w:rsidRPr="00CA776E">
        <w:rPr>
          <w:rFonts w:eastAsia="Times New Roman" w:cs="Times New Roman"/>
          <w:color w:val="808080"/>
          <w:szCs w:val="24"/>
          <w:lang w:val="en-ID" w:eastAsia="en-ID"/>
        </w:rPr>
        <w:t>&gt;</w:t>
      </w:r>
    </w:p>
    <w:p w14:paraId="12BBB8B9"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h2</w:t>
      </w:r>
      <w:r w:rsidRPr="00CA776E">
        <w:rPr>
          <w:rFonts w:eastAsia="Times New Roman" w:cs="Times New Roman"/>
          <w:color w:val="808080"/>
          <w:szCs w:val="24"/>
          <w:lang w:val="en-ID" w:eastAsia="en-ID"/>
        </w:rPr>
        <w:t>&gt;</w:t>
      </w:r>
      <w:proofErr w:type="spellStart"/>
      <w:r w:rsidRPr="00CA776E">
        <w:rPr>
          <w:rFonts w:eastAsia="Times New Roman" w:cs="Times New Roman"/>
          <w:color w:val="D4D4D4"/>
          <w:szCs w:val="24"/>
          <w:lang w:val="en-ID" w:eastAsia="en-ID"/>
        </w:rPr>
        <w:t>Menghitung</w:t>
      </w:r>
      <w:proofErr w:type="spellEnd"/>
      <w:r w:rsidRPr="00CA776E">
        <w:rPr>
          <w:rFonts w:eastAsia="Times New Roman" w:cs="Times New Roman"/>
          <w:color w:val="D4D4D4"/>
          <w:szCs w:val="24"/>
          <w:lang w:val="en-ID" w:eastAsia="en-ID"/>
        </w:rPr>
        <w:t xml:space="preserve"> Mean, Max, Min, dan Modus</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h2</w:t>
      </w:r>
      <w:r w:rsidRPr="00CA776E">
        <w:rPr>
          <w:rFonts w:eastAsia="Times New Roman" w:cs="Times New Roman"/>
          <w:color w:val="808080"/>
          <w:szCs w:val="24"/>
          <w:lang w:val="en-ID" w:eastAsia="en-ID"/>
        </w:rPr>
        <w:t>&gt;</w:t>
      </w:r>
    </w:p>
    <w:p w14:paraId="46AA5C5C"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div</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class</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w:t>
      </w:r>
      <w:proofErr w:type="spellStart"/>
      <w:r w:rsidRPr="00CA776E">
        <w:rPr>
          <w:rFonts w:eastAsia="Times New Roman" w:cs="Times New Roman"/>
          <w:color w:val="CE9178"/>
          <w:szCs w:val="24"/>
          <w:lang w:val="en-ID" w:eastAsia="en-ID"/>
        </w:rPr>
        <w:t>hitung</w:t>
      </w:r>
      <w:proofErr w:type="spellEnd"/>
      <w:r w:rsidRPr="00CA776E">
        <w:rPr>
          <w:rFonts w:eastAsia="Times New Roman" w:cs="Times New Roman"/>
          <w:color w:val="CE9178"/>
          <w:szCs w:val="24"/>
          <w:lang w:val="en-ID" w:eastAsia="en-ID"/>
        </w:rPr>
        <w:t>"</w:t>
      </w:r>
      <w:r w:rsidRPr="00CA776E">
        <w:rPr>
          <w:rFonts w:eastAsia="Times New Roman" w:cs="Times New Roman"/>
          <w:color w:val="808080"/>
          <w:szCs w:val="24"/>
          <w:lang w:val="en-ID" w:eastAsia="en-ID"/>
        </w:rPr>
        <w:t>&gt;</w:t>
      </w:r>
    </w:p>
    <w:p w14:paraId="10A61662"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div</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class</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"input"</w:t>
      </w:r>
      <w:r w:rsidRPr="00CA776E">
        <w:rPr>
          <w:rFonts w:eastAsia="Times New Roman" w:cs="Times New Roman"/>
          <w:color w:val="808080"/>
          <w:szCs w:val="24"/>
          <w:lang w:val="en-ID" w:eastAsia="en-ID"/>
        </w:rPr>
        <w:t>&gt;</w:t>
      </w:r>
    </w:p>
    <w:p w14:paraId="4EB562BA"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p</w:t>
      </w:r>
      <w:r w:rsidRPr="00CA776E">
        <w:rPr>
          <w:rFonts w:eastAsia="Times New Roman" w:cs="Times New Roman"/>
          <w:color w:val="808080"/>
          <w:szCs w:val="24"/>
          <w:lang w:val="en-ID" w:eastAsia="en-ID"/>
        </w:rPr>
        <w:t>&gt;</w:t>
      </w:r>
      <w:proofErr w:type="spellStart"/>
      <w:r w:rsidRPr="00CA776E">
        <w:rPr>
          <w:rFonts w:eastAsia="Times New Roman" w:cs="Times New Roman"/>
          <w:color w:val="D4D4D4"/>
          <w:szCs w:val="24"/>
          <w:lang w:val="en-ID" w:eastAsia="en-ID"/>
        </w:rPr>
        <w:t>Inputkan</w:t>
      </w:r>
      <w:proofErr w:type="spellEnd"/>
      <w:r w:rsidRPr="00CA776E">
        <w:rPr>
          <w:rFonts w:eastAsia="Times New Roman" w:cs="Times New Roman"/>
          <w:color w:val="D4D4D4"/>
          <w:szCs w:val="24"/>
          <w:lang w:val="en-ID" w:eastAsia="en-ID"/>
        </w:rPr>
        <w:t xml:space="preserve"> </w:t>
      </w:r>
      <w:proofErr w:type="spellStart"/>
      <w:r w:rsidRPr="00CA776E">
        <w:rPr>
          <w:rFonts w:eastAsia="Times New Roman" w:cs="Times New Roman"/>
          <w:color w:val="D4D4D4"/>
          <w:szCs w:val="24"/>
          <w:lang w:val="en-ID" w:eastAsia="en-ID"/>
        </w:rPr>
        <w:t>angka</w:t>
      </w:r>
      <w:proofErr w:type="spellEnd"/>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p</w:t>
      </w:r>
      <w:r w:rsidRPr="00CA776E">
        <w:rPr>
          <w:rFonts w:eastAsia="Times New Roman" w:cs="Times New Roman"/>
          <w:color w:val="808080"/>
          <w:szCs w:val="24"/>
          <w:lang w:val="en-ID" w:eastAsia="en-ID"/>
        </w:rPr>
        <w:t>&gt;</w:t>
      </w:r>
    </w:p>
    <w:p w14:paraId="1F994B18"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input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type</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"text"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name</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w:t>
      </w:r>
      <w:proofErr w:type="spellStart"/>
      <w:r w:rsidRPr="00CA776E">
        <w:rPr>
          <w:rFonts w:eastAsia="Times New Roman" w:cs="Times New Roman"/>
          <w:color w:val="CE9178"/>
          <w:szCs w:val="24"/>
          <w:lang w:val="en-ID" w:eastAsia="en-ID"/>
        </w:rPr>
        <w:t>hitung</w:t>
      </w:r>
      <w:proofErr w:type="spellEnd"/>
      <w:r w:rsidRPr="00CA776E">
        <w:rPr>
          <w:rFonts w:eastAsia="Times New Roman" w:cs="Times New Roman"/>
          <w:color w:val="CE9178"/>
          <w:szCs w:val="24"/>
          <w:lang w:val="en-ID" w:eastAsia="en-ID"/>
        </w:rPr>
        <w: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id</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"angka1"</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placeholder</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"Angka 1"</w:t>
      </w:r>
      <w:r w:rsidRPr="00CA776E">
        <w:rPr>
          <w:rFonts w:eastAsia="Times New Roman" w:cs="Times New Roman"/>
          <w:color w:val="808080"/>
          <w:szCs w:val="24"/>
          <w:lang w:val="en-ID" w:eastAsia="en-ID"/>
        </w:rPr>
        <w:t>&gt;</w:t>
      </w:r>
    </w:p>
    <w:p w14:paraId="56E2A32C"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input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type</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"text"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name</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w:t>
      </w:r>
      <w:proofErr w:type="spellStart"/>
      <w:r w:rsidRPr="00CA776E">
        <w:rPr>
          <w:rFonts w:eastAsia="Times New Roman" w:cs="Times New Roman"/>
          <w:color w:val="CE9178"/>
          <w:szCs w:val="24"/>
          <w:lang w:val="en-ID" w:eastAsia="en-ID"/>
        </w:rPr>
        <w:t>hitung</w:t>
      </w:r>
      <w:proofErr w:type="spellEnd"/>
      <w:r w:rsidRPr="00CA776E">
        <w:rPr>
          <w:rFonts w:eastAsia="Times New Roman" w:cs="Times New Roman"/>
          <w:color w:val="CE9178"/>
          <w:szCs w:val="24"/>
          <w:lang w:val="en-ID" w:eastAsia="en-ID"/>
        </w:rPr>
        <w: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id</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"angka2"</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placeholder</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"Angka 2"</w:t>
      </w:r>
      <w:r w:rsidRPr="00CA776E">
        <w:rPr>
          <w:rFonts w:eastAsia="Times New Roman" w:cs="Times New Roman"/>
          <w:color w:val="808080"/>
          <w:szCs w:val="24"/>
          <w:lang w:val="en-ID" w:eastAsia="en-ID"/>
        </w:rPr>
        <w:t>&gt;</w:t>
      </w:r>
    </w:p>
    <w:p w14:paraId="4F9AA573"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input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type</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"text"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name</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w:t>
      </w:r>
      <w:proofErr w:type="spellStart"/>
      <w:r w:rsidRPr="00CA776E">
        <w:rPr>
          <w:rFonts w:eastAsia="Times New Roman" w:cs="Times New Roman"/>
          <w:color w:val="CE9178"/>
          <w:szCs w:val="24"/>
          <w:lang w:val="en-ID" w:eastAsia="en-ID"/>
        </w:rPr>
        <w:t>hitung</w:t>
      </w:r>
      <w:proofErr w:type="spellEnd"/>
      <w:r w:rsidRPr="00CA776E">
        <w:rPr>
          <w:rFonts w:eastAsia="Times New Roman" w:cs="Times New Roman"/>
          <w:color w:val="CE9178"/>
          <w:szCs w:val="24"/>
          <w:lang w:val="en-ID" w:eastAsia="en-ID"/>
        </w:rPr>
        <w: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id</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"angka3"</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placeholder</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"Angka 3"</w:t>
      </w:r>
      <w:r w:rsidRPr="00CA776E">
        <w:rPr>
          <w:rFonts w:eastAsia="Times New Roman" w:cs="Times New Roman"/>
          <w:color w:val="808080"/>
          <w:szCs w:val="24"/>
          <w:lang w:val="en-ID" w:eastAsia="en-ID"/>
        </w:rPr>
        <w:t>&gt;</w:t>
      </w:r>
    </w:p>
    <w:p w14:paraId="7ACA1E24"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lastRenderedPageBreak/>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input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type</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"text"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name</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w:t>
      </w:r>
      <w:proofErr w:type="spellStart"/>
      <w:r w:rsidRPr="00CA776E">
        <w:rPr>
          <w:rFonts w:eastAsia="Times New Roman" w:cs="Times New Roman"/>
          <w:color w:val="CE9178"/>
          <w:szCs w:val="24"/>
          <w:lang w:val="en-ID" w:eastAsia="en-ID"/>
        </w:rPr>
        <w:t>hitung</w:t>
      </w:r>
      <w:proofErr w:type="spellEnd"/>
      <w:r w:rsidRPr="00CA776E">
        <w:rPr>
          <w:rFonts w:eastAsia="Times New Roman" w:cs="Times New Roman"/>
          <w:color w:val="CE9178"/>
          <w:szCs w:val="24"/>
          <w:lang w:val="en-ID" w:eastAsia="en-ID"/>
        </w:rPr>
        <w: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id</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"angka4"</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placeholder</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"Angka 4"</w:t>
      </w:r>
      <w:r w:rsidRPr="00CA776E">
        <w:rPr>
          <w:rFonts w:eastAsia="Times New Roman" w:cs="Times New Roman"/>
          <w:color w:val="808080"/>
          <w:szCs w:val="24"/>
          <w:lang w:val="en-ID" w:eastAsia="en-ID"/>
        </w:rPr>
        <w:t>&gt;</w:t>
      </w:r>
    </w:p>
    <w:p w14:paraId="36F34476"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input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type</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"text"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name</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w:t>
      </w:r>
      <w:proofErr w:type="spellStart"/>
      <w:r w:rsidRPr="00CA776E">
        <w:rPr>
          <w:rFonts w:eastAsia="Times New Roman" w:cs="Times New Roman"/>
          <w:color w:val="CE9178"/>
          <w:szCs w:val="24"/>
          <w:lang w:val="en-ID" w:eastAsia="en-ID"/>
        </w:rPr>
        <w:t>hitung</w:t>
      </w:r>
      <w:proofErr w:type="spellEnd"/>
      <w:r w:rsidRPr="00CA776E">
        <w:rPr>
          <w:rFonts w:eastAsia="Times New Roman" w:cs="Times New Roman"/>
          <w:color w:val="CE9178"/>
          <w:szCs w:val="24"/>
          <w:lang w:val="en-ID" w:eastAsia="en-ID"/>
        </w:rPr>
        <w: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id</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"angka5"</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placeholder</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"Angka 5"</w:t>
      </w:r>
      <w:r w:rsidRPr="00CA776E">
        <w:rPr>
          <w:rFonts w:eastAsia="Times New Roman" w:cs="Times New Roman"/>
          <w:color w:val="808080"/>
          <w:szCs w:val="24"/>
          <w:lang w:val="en-ID" w:eastAsia="en-ID"/>
        </w:rPr>
        <w:t>&gt;</w:t>
      </w:r>
    </w:p>
    <w:p w14:paraId="2D964699"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input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type</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"text"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name</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w:t>
      </w:r>
      <w:proofErr w:type="spellStart"/>
      <w:r w:rsidRPr="00CA776E">
        <w:rPr>
          <w:rFonts w:eastAsia="Times New Roman" w:cs="Times New Roman"/>
          <w:color w:val="CE9178"/>
          <w:szCs w:val="24"/>
          <w:lang w:val="en-ID" w:eastAsia="en-ID"/>
        </w:rPr>
        <w:t>hitung</w:t>
      </w:r>
      <w:proofErr w:type="spellEnd"/>
      <w:r w:rsidRPr="00CA776E">
        <w:rPr>
          <w:rFonts w:eastAsia="Times New Roman" w:cs="Times New Roman"/>
          <w:color w:val="CE9178"/>
          <w:szCs w:val="24"/>
          <w:lang w:val="en-ID" w:eastAsia="en-ID"/>
        </w:rPr>
        <w:t>"</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id</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"angka6"</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placeholder</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"Angka 6"</w:t>
      </w:r>
      <w:r w:rsidRPr="00CA776E">
        <w:rPr>
          <w:rFonts w:eastAsia="Times New Roman" w:cs="Times New Roman"/>
          <w:color w:val="808080"/>
          <w:szCs w:val="24"/>
          <w:lang w:val="en-ID" w:eastAsia="en-ID"/>
        </w:rPr>
        <w:t>&gt;</w:t>
      </w:r>
    </w:p>
    <w:p w14:paraId="791F2C5A"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div</w:t>
      </w:r>
      <w:r w:rsidRPr="00CA776E">
        <w:rPr>
          <w:rFonts w:eastAsia="Times New Roman" w:cs="Times New Roman"/>
          <w:color w:val="808080"/>
          <w:szCs w:val="24"/>
          <w:lang w:val="en-ID" w:eastAsia="en-ID"/>
        </w:rPr>
        <w:t>&gt;</w:t>
      </w:r>
    </w:p>
    <w:p w14:paraId="3BF5718E"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p>
    <w:p w14:paraId="52122DFA"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button</w:t>
      </w:r>
      <w:r w:rsidRPr="00CA776E">
        <w:rPr>
          <w:rFonts w:eastAsia="Times New Roman" w:cs="Times New Roman"/>
          <w:color w:val="808080"/>
          <w:szCs w:val="24"/>
          <w:lang w:val="en-ID" w:eastAsia="en-ID"/>
        </w:rPr>
        <w:t>&gt;</w:t>
      </w:r>
      <w:r w:rsidRPr="00CA776E">
        <w:rPr>
          <w:rFonts w:eastAsia="Times New Roman" w:cs="Times New Roman"/>
          <w:color w:val="D4D4D4"/>
          <w:szCs w:val="24"/>
          <w:lang w:val="en-ID" w:eastAsia="en-ID"/>
        </w:rPr>
        <w:t>Hasil</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button</w:t>
      </w:r>
      <w:r w:rsidRPr="00CA776E">
        <w:rPr>
          <w:rFonts w:eastAsia="Times New Roman" w:cs="Times New Roman"/>
          <w:color w:val="808080"/>
          <w:szCs w:val="24"/>
          <w:lang w:val="en-ID" w:eastAsia="en-ID"/>
        </w:rPr>
        <w:t>&gt;</w:t>
      </w:r>
    </w:p>
    <w:p w14:paraId="1E7A9E0C"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p>
    <w:p w14:paraId="610DFE1C"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div</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class</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w:t>
      </w:r>
      <w:proofErr w:type="spellStart"/>
      <w:r w:rsidRPr="00CA776E">
        <w:rPr>
          <w:rFonts w:eastAsia="Times New Roman" w:cs="Times New Roman"/>
          <w:color w:val="CE9178"/>
          <w:szCs w:val="24"/>
          <w:lang w:val="en-ID" w:eastAsia="en-ID"/>
        </w:rPr>
        <w:t>hasil</w:t>
      </w:r>
      <w:proofErr w:type="spellEnd"/>
      <w:r w:rsidRPr="00CA776E">
        <w:rPr>
          <w:rFonts w:eastAsia="Times New Roman" w:cs="Times New Roman"/>
          <w:color w:val="CE9178"/>
          <w:szCs w:val="24"/>
          <w:lang w:val="en-ID" w:eastAsia="en-ID"/>
        </w:rPr>
        <w:t>"</w:t>
      </w:r>
      <w:r w:rsidRPr="00CA776E">
        <w:rPr>
          <w:rFonts w:eastAsia="Times New Roman" w:cs="Times New Roman"/>
          <w:color w:val="808080"/>
          <w:szCs w:val="24"/>
          <w:lang w:val="en-ID" w:eastAsia="en-ID"/>
        </w:rPr>
        <w:t>&gt;</w:t>
      </w:r>
    </w:p>
    <w:p w14:paraId="70DA6A83"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h3</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id</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"hasil1"</w:t>
      </w:r>
      <w:r w:rsidRPr="00CA776E">
        <w:rPr>
          <w:rFonts w:eastAsia="Times New Roman" w:cs="Times New Roman"/>
          <w:color w:val="808080"/>
          <w:szCs w:val="24"/>
          <w:lang w:val="en-ID" w:eastAsia="en-ID"/>
        </w:rPr>
        <w:t>&gt;</w:t>
      </w:r>
      <w:r w:rsidRPr="00CA776E">
        <w:rPr>
          <w:rFonts w:eastAsia="Times New Roman" w:cs="Times New Roman"/>
          <w:color w:val="D4D4D4"/>
          <w:szCs w:val="24"/>
          <w:lang w:val="en-ID" w:eastAsia="en-ID"/>
        </w:rPr>
        <w:t xml:space="preserve">Nilai </w:t>
      </w:r>
      <w:proofErr w:type="gramStart"/>
      <w:r w:rsidRPr="00CA776E">
        <w:rPr>
          <w:rFonts w:eastAsia="Times New Roman" w:cs="Times New Roman"/>
          <w:color w:val="D4D4D4"/>
          <w:szCs w:val="24"/>
          <w:lang w:val="en-ID" w:eastAsia="en-ID"/>
        </w:rPr>
        <w:t>Mean :</w:t>
      </w:r>
      <w:proofErr w:type="gramEnd"/>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h3</w:t>
      </w:r>
      <w:r w:rsidRPr="00CA776E">
        <w:rPr>
          <w:rFonts w:eastAsia="Times New Roman" w:cs="Times New Roman"/>
          <w:color w:val="808080"/>
          <w:szCs w:val="24"/>
          <w:lang w:val="en-ID" w:eastAsia="en-ID"/>
        </w:rPr>
        <w:t>&gt;</w:t>
      </w:r>
    </w:p>
    <w:p w14:paraId="0635047A"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h3</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id</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"hasil2"</w:t>
      </w:r>
      <w:r w:rsidRPr="00CA776E">
        <w:rPr>
          <w:rFonts w:eastAsia="Times New Roman" w:cs="Times New Roman"/>
          <w:color w:val="808080"/>
          <w:szCs w:val="24"/>
          <w:lang w:val="en-ID" w:eastAsia="en-ID"/>
        </w:rPr>
        <w:t>&gt;</w:t>
      </w:r>
      <w:r w:rsidRPr="00CA776E">
        <w:rPr>
          <w:rFonts w:eastAsia="Times New Roman" w:cs="Times New Roman"/>
          <w:color w:val="D4D4D4"/>
          <w:szCs w:val="24"/>
          <w:lang w:val="en-ID" w:eastAsia="en-ID"/>
        </w:rPr>
        <w:t xml:space="preserve">Nilai </w:t>
      </w:r>
      <w:proofErr w:type="gramStart"/>
      <w:r w:rsidRPr="00CA776E">
        <w:rPr>
          <w:rFonts w:eastAsia="Times New Roman" w:cs="Times New Roman"/>
          <w:color w:val="D4D4D4"/>
          <w:szCs w:val="24"/>
          <w:lang w:val="en-ID" w:eastAsia="en-ID"/>
        </w:rPr>
        <w:t>Max :</w:t>
      </w:r>
      <w:proofErr w:type="gramEnd"/>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h3</w:t>
      </w:r>
      <w:r w:rsidRPr="00CA776E">
        <w:rPr>
          <w:rFonts w:eastAsia="Times New Roman" w:cs="Times New Roman"/>
          <w:color w:val="808080"/>
          <w:szCs w:val="24"/>
          <w:lang w:val="en-ID" w:eastAsia="en-ID"/>
        </w:rPr>
        <w:t>&gt;</w:t>
      </w:r>
    </w:p>
    <w:p w14:paraId="3AF96A8D"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h3</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id</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"hasil3"</w:t>
      </w:r>
      <w:r w:rsidRPr="00CA776E">
        <w:rPr>
          <w:rFonts w:eastAsia="Times New Roman" w:cs="Times New Roman"/>
          <w:color w:val="808080"/>
          <w:szCs w:val="24"/>
          <w:lang w:val="en-ID" w:eastAsia="en-ID"/>
        </w:rPr>
        <w:t>&gt;</w:t>
      </w:r>
      <w:r w:rsidRPr="00CA776E">
        <w:rPr>
          <w:rFonts w:eastAsia="Times New Roman" w:cs="Times New Roman"/>
          <w:color w:val="D4D4D4"/>
          <w:szCs w:val="24"/>
          <w:lang w:val="en-ID" w:eastAsia="en-ID"/>
        </w:rPr>
        <w:t xml:space="preserve">Nilai </w:t>
      </w:r>
      <w:proofErr w:type="gramStart"/>
      <w:r w:rsidRPr="00CA776E">
        <w:rPr>
          <w:rFonts w:eastAsia="Times New Roman" w:cs="Times New Roman"/>
          <w:color w:val="D4D4D4"/>
          <w:szCs w:val="24"/>
          <w:lang w:val="en-ID" w:eastAsia="en-ID"/>
        </w:rPr>
        <w:t>Min :</w:t>
      </w:r>
      <w:proofErr w:type="gramEnd"/>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h3</w:t>
      </w:r>
      <w:r w:rsidRPr="00CA776E">
        <w:rPr>
          <w:rFonts w:eastAsia="Times New Roman" w:cs="Times New Roman"/>
          <w:color w:val="808080"/>
          <w:szCs w:val="24"/>
          <w:lang w:val="en-ID" w:eastAsia="en-ID"/>
        </w:rPr>
        <w:t>&gt;</w:t>
      </w:r>
    </w:p>
    <w:p w14:paraId="0D797FD6"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h3</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id</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"hasil4"</w:t>
      </w:r>
      <w:r w:rsidRPr="00CA776E">
        <w:rPr>
          <w:rFonts w:eastAsia="Times New Roman" w:cs="Times New Roman"/>
          <w:color w:val="808080"/>
          <w:szCs w:val="24"/>
          <w:lang w:val="en-ID" w:eastAsia="en-ID"/>
        </w:rPr>
        <w:t>&gt;</w:t>
      </w:r>
      <w:r w:rsidRPr="00CA776E">
        <w:rPr>
          <w:rFonts w:eastAsia="Times New Roman" w:cs="Times New Roman"/>
          <w:color w:val="D4D4D4"/>
          <w:szCs w:val="24"/>
          <w:lang w:val="en-ID" w:eastAsia="en-ID"/>
        </w:rPr>
        <w:t xml:space="preserve">Nilai </w:t>
      </w:r>
      <w:proofErr w:type="gramStart"/>
      <w:r w:rsidRPr="00CA776E">
        <w:rPr>
          <w:rFonts w:eastAsia="Times New Roman" w:cs="Times New Roman"/>
          <w:color w:val="D4D4D4"/>
          <w:szCs w:val="24"/>
          <w:lang w:val="en-ID" w:eastAsia="en-ID"/>
        </w:rPr>
        <w:t>Modus :</w:t>
      </w:r>
      <w:proofErr w:type="gramEnd"/>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h3</w:t>
      </w:r>
      <w:r w:rsidRPr="00CA776E">
        <w:rPr>
          <w:rFonts w:eastAsia="Times New Roman" w:cs="Times New Roman"/>
          <w:color w:val="808080"/>
          <w:szCs w:val="24"/>
          <w:lang w:val="en-ID" w:eastAsia="en-ID"/>
        </w:rPr>
        <w:t>&gt;</w:t>
      </w:r>
    </w:p>
    <w:p w14:paraId="0929FBB4"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div</w:t>
      </w:r>
      <w:r w:rsidRPr="00CA776E">
        <w:rPr>
          <w:rFonts w:eastAsia="Times New Roman" w:cs="Times New Roman"/>
          <w:color w:val="808080"/>
          <w:szCs w:val="24"/>
          <w:lang w:val="en-ID" w:eastAsia="en-ID"/>
        </w:rPr>
        <w:t>&gt;</w:t>
      </w:r>
    </w:p>
    <w:p w14:paraId="2AA9DC64"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div</w:t>
      </w:r>
      <w:r w:rsidRPr="00CA776E">
        <w:rPr>
          <w:rFonts w:eastAsia="Times New Roman" w:cs="Times New Roman"/>
          <w:color w:val="808080"/>
          <w:szCs w:val="24"/>
          <w:lang w:val="en-ID" w:eastAsia="en-ID"/>
        </w:rPr>
        <w:t>&gt;</w:t>
      </w:r>
    </w:p>
    <w:p w14:paraId="5178C46A"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proofErr w:type="spellStart"/>
      <w:r w:rsidRPr="00CA776E">
        <w:rPr>
          <w:rFonts w:eastAsia="Times New Roman" w:cs="Times New Roman"/>
          <w:color w:val="F44747"/>
          <w:szCs w:val="24"/>
          <w:lang w:val="en-ID" w:eastAsia="en-ID"/>
        </w:rPr>
        <w:t>center</w:t>
      </w:r>
      <w:proofErr w:type="spellEnd"/>
      <w:r w:rsidRPr="00CA776E">
        <w:rPr>
          <w:rFonts w:eastAsia="Times New Roman" w:cs="Times New Roman"/>
          <w:color w:val="808080"/>
          <w:szCs w:val="24"/>
          <w:lang w:val="en-ID" w:eastAsia="en-ID"/>
        </w:rPr>
        <w:t>&gt;</w:t>
      </w:r>
    </w:p>
    <w:p w14:paraId="2113F96A" w14:textId="77777777" w:rsidR="00CA776E" w:rsidRPr="00CA776E" w:rsidRDefault="00CA776E" w:rsidP="00CA776E">
      <w:pPr>
        <w:shd w:val="clear" w:color="auto" w:fill="1E1E1E"/>
        <w:spacing w:after="240" w:line="360" w:lineRule="auto"/>
        <w:ind w:left="774"/>
        <w:rPr>
          <w:rFonts w:eastAsia="Times New Roman" w:cs="Times New Roman"/>
          <w:color w:val="D4D4D4"/>
          <w:szCs w:val="24"/>
          <w:lang w:val="en-ID" w:eastAsia="en-ID"/>
        </w:rPr>
      </w:pPr>
    </w:p>
    <w:p w14:paraId="1654285C"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script</w:t>
      </w:r>
      <w:r w:rsidRPr="00CA776E">
        <w:rPr>
          <w:rFonts w:eastAsia="Times New Roman" w:cs="Times New Roman"/>
          <w:color w:val="808080"/>
          <w:szCs w:val="24"/>
          <w:lang w:val="en-ID" w:eastAsia="en-ID"/>
        </w:rPr>
        <w:t>&gt;</w:t>
      </w:r>
    </w:p>
    <w:p w14:paraId="359D0486"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DCDCAA"/>
          <w:szCs w:val="24"/>
          <w:lang w:val="en-ID" w:eastAsia="en-ID"/>
        </w:rPr>
        <w:t>$</w:t>
      </w:r>
      <w:r w:rsidRPr="00CA776E">
        <w:rPr>
          <w:rFonts w:eastAsia="Times New Roman" w:cs="Times New Roman"/>
          <w:color w:val="D4D4D4"/>
          <w:szCs w:val="24"/>
          <w:lang w:val="en-ID" w:eastAsia="en-ID"/>
        </w:rPr>
        <w:t>(</w:t>
      </w:r>
      <w:r w:rsidRPr="00CA776E">
        <w:rPr>
          <w:rFonts w:eastAsia="Times New Roman" w:cs="Times New Roman"/>
          <w:color w:val="9CDCFE"/>
          <w:szCs w:val="24"/>
          <w:lang w:val="en-ID" w:eastAsia="en-ID"/>
        </w:rPr>
        <w:t>document</w:t>
      </w:r>
      <w:proofErr w:type="gramStart"/>
      <w:r w:rsidRPr="00CA776E">
        <w:rPr>
          <w:rFonts w:eastAsia="Times New Roman" w:cs="Times New Roman"/>
          <w:color w:val="D4D4D4"/>
          <w:szCs w:val="24"/>
          <w:lang w:val="en-ID" w:eastAsia="en-ID"/>
        </w:rPr>
        <w:t>).</w:t>
      </w:r>
      <w:r w:rsidRPr="00CA776E">
        <w:rPr>
          <w:rFonts w:eastAsia="Times New Roman" w:cs="Times New Roman"/>
          <w:color w:val="DCDCAA"/>
          <w:szCs w:val="24"/>
          <w:lang w:val="en-ID" w:eastAsia="en-ID"/>
        </w:rPr>
        <w:t>ready</w:t>
      </w:r>
      <w:proofErr w:type="gramEnd"/>
      <w:r w:rsidRPr="00CA776E">
        <w:rPr>
          <w:rFonts w:eastAsia="Times New Roman" w:cs="Times New Roman"/>
          <w:color w:val="D4D4D4"/>
          <w:szCs w:val="24"/>
          <w:lang w:val="en-ID" w:eastAsia="en-ID"/>
        </w:rPr>
        <w:t>(</w:t>
      </w:r>
      <w:r w:rsidRPr="00CA776E">
        <w:rPr>
          <w:rFonts w:eastAsia="Times New Roman" w:cs="Times New Roman"/>
          <w:color w:val="569CD6"/>
          <w:szCs w:val="24"/>
          <w:lang w:val="en-ID" w:eastAsia="en-ID"/>
        </w:rPr>
        <w:t>function</w:t>
      </w:r>
      <w:r w:rsidRPr="00CA776E">
        <w:rPr>
          <w:rFonts w:eastAsia="Times New Roman" w:cs="Times New Roman"/>
          <w:color w:val="D4D4D4"/>
          <w:szCs w:val="24"/>
          <w:lang w:val="en-ID" w:eastAsia="en-ID"/>
        </w:rPr>
        <w:t xml:space="preserve"> () {</w:t>
      </w:r>
    </w:p>
    <w:p w14:paraId="63C35DDF"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DCDCAA"/>
          <w:szCs w:val="24"/>
          <w:lang w:val="en-ID" w:eastAsia="en-ID"/>
        </w:rPr>
        <w:t>$</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"button"</w:t>
      </w:r>
      <w:proofErr w:type="gramStart"/>
      <w:r w:rsidRPr="00CA776E">
        <w:rPr>
          <w:rFonts w:eastAsia="Times New Roman" w:cs="Times New Roman"/>
          <w:color w:val="D4D4D4"/>
          <w:szCs w:val="24"/>
          <w:lang w:val="en-ID" w:eastAsia="en-ID"/>
        </w:rPr>
        <w:t>).</w:t>
      </w:r>
      <w:r w:rsidRPr="00CA776E">
        <w:rPr>
          <w:rFonts w:eastAsia="Times New Roman" w:cs="Times New Roman"/>
          <w:color w:val="DCDCAA"/>
          <w:szCs w:val="24"/>
          <w:lang w:val="en-ID" w:eastAsia="en-ID"/>
        </w:rPr>
        <w:t>click</w:t>
      </w:r>
      <w:proofErr w:type="gramEnd"/>
      <w:r w:rsidRPr="00CA776E">
        <w:rPr>
          <w:rFonts w:eastAsia="Times New Roman" w:cs="Times New Roman"/>
          <w:color w:val="D4D4D4"/>
          <w:szCs w:val="24"/>
          <w:lang w:val="en-ID" w:eastAsia="en-ID"/>
        </w:rPr>
        <w:t>(</w:t>
      </w:r>
      <w:r w:rsidRPr="00CA776E">
        <w:rPr>
          <w:rFonts w:eastAsia="Times New Roman" w:cs="Times New Roman"/>
          <w:color w:val="569CD6"/>
          <w:szCs w:val="24"/>
          <w:lang w:val="en-ID" w:eastAsia="en-ID"/>
        </w:rPr>
        <w:t>function</w:t>
      </w:r>
      <w:r w:rsidRPr="00CA776E">
        <w:rPr>
          <w:rFonts w:eastAsia="Times New Roman" w:cs="Times New Roman"/>
          <w:color w:val="D4D4D4"/>
          <w:szCs w:val="24"/>
          <w:lang w:val="en-ID" w:eastAsia="en-ID"/>
        </w:rPr>
        <w:t xml:space="preserve"> () {</w:t>
      </w:r>
    </w:p>
    <w:p w14:paraId="58F52201"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569CD6"/>
          <w:szCs w:val="24"/>
          <w:lang w:val="en-ID" w:eastAsia="en-ID"/>
        </w:rPr>
        <w:t>var</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a1</w:t>
      </w:r>
      <w:r w:rsidRPr="00CA776E">
        <w:rPr>
          <w:rFonts w:eastAsia="Times New Roman" w:cs="Times New Roman"/>
          <w:color w:val="D4D4D4"/>
          <w:szCs w:val="24"/>
          <w:lang w:val="en-ID" w:eastAsia="en-ID"/>
        </w:rPr>
        <w:t xml:space="preserve"> = </w:t>
      </w:r>
      <w:proofErr w:type="spellStart"/>
      <w:r w:rsidRPr="00CA776E">
        <w:rPr>
          <w:rFonts w:eastAsia="Times New Roman" w:cs="Times New Roman"/>
          <w:color w:val="DCDCAA"/>
          <w:szCs w:val="24"/>
          <w:lang w:val="en-ID" w:eastAsia="en-ID"/>
        </w:rPr>
        <w:t>parseInt</w:t>
      </w:r>
      <w:proofErr w:type="spellEnd"/>
      <w:r w:rsidRPr="00CA776E">
        <w:rPr>
          <w:rFonts w:eastAsia="Times New Roman" w:cs="Times New Roman"/>
          <w:color w:val="D4D4D4"/>
          <w:szCs w:val="24"/>
          <w:lang w:val="en-ID" w:eastAsia="en-ID"/>
        </w:rPr>
        <w:t>(</w:t>
      </w:r>
      <w:r w:rsidRPr="00CA776E">
        <w:rPr>
          <w:rFonts w:eastAsia="Times New Roman" w:cs="Times New Roman"/>
          <w:color w:val="DCDCAA"/>
          <w:szCs w:val="24"/>
          <w:lang w:val="en-ID" w:eastAsia="en-ID"/>
        </w:rPr>
        <w:t>$</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"#angka1"</w:t>
      </w:r>
      <w:proofErr w:type="gramStart"/>
      <w:r w:rsidRPr="00CA776E">
        <w:rPr>
          <w:rFonts w:eastAsia="Times New Roman" w:cs="Times New Roman"/>
          <w:color w:val="D4D4D4"/>
          <w:szCs w:val="24"/>
          <w:lang w:val="en-ID" w:eastAsia="en-ID"/>
        </w:rPr>
        <w:t>).</w:t>
      </w:r>
      <w:proofErr w:type="spellStart"/>
      <w:r w:rsidRPr="00CA776E">
        <w:rPr>
          <w:rFonts w:eastAsia="Times New Roman" w:cs="Times New Roman"/>
          <w:color w:val="DCDCAA"/>
          <w:szCs w:val="24"/>
          <w:lang w:val="en-ID" w:eastAsia="en-ID"/>
        </w:rPr>
        <w:t>val</w:t>
      </w:r>
      <w:proofErr w:type="spellEnd"/>
      <w:proofErr w:type="gramEnd"/>
      <w:r w:rsidRPr="00CA776E">
        <w:rPr>
          <w:rFonts w:eastAsia="Times New Roman" w:cs="Times New Roman"/>
          <w:color w:val="D4D4D4"/>
          <w:szCs w:val="24"/>
          <w:lang w:val="en-ID" w:eastAsia="en-ID"/>
        </w:rPr>
        <w:t>());</w:t>
      </w:r>
    </w:p>
    <w:p w14:paraId="4F267314"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569CD6"/>
          <w:szCs w:val="24"/>
          <w:lang w:val="en-ID" w:eastAsia="en-ID"/>
        </w:rPr>
        <w:t>var</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a2</w:t>
      </w:r>
      <w:r w:rsidRPr="00CA776E">
        <w:rPr>
          <w:rFonts w:eastAsia="Times New Roman" w:cs="Times New Roman"/>
          <w:color w:val="D4D4D4"/>
          <w:szCs w:val="24"/>
          <w:lang w:val="en-ID" w:eastAsia="en-ID"/>
        </w:rPr>
        <w:t xml:space="preserve"> = </w:t>
      </w:r>
      <w:proofErr w:type="spellStart"/>
      <w:r w:rsidRPr="00CA776E">
        <w:rPr>
          <w:rFonts w:eastAsia="Times New Roman" w:cs="Times New Roman"/>
          <w:color w:val="DCDCAA"/>
          <w:szCs w:val="24"/>
          <w:lang w:val="en-ID" w:eastAsia="en-ID"/>
        </w:rPr>
        <w:t>parseInt</w:t>
      </w:r>
      <w:proofErr w:type="spellEnd"/>
      <w:r w:rsidRPr="00CA776E">
        <w:rPr>
          <w:rFonts w:eastAsia="Times New Roman" w:cs="Times New Roman"/>
          <w:color w:val="D4D4D4"/>
          <w:szCs w:val="24"/>
          <w:lang w:val="en-ID" w:eastAsia="en-ID"/>
        </w:rPr>
        <w:t>(</w:t>
      </w:r>
      <w:r w:rsidRPr="00CA776E">
        <w:rPr>
          <w:rFonts w:eastAsia="Times New Roman" w:cs="Times New Roman"/>
          <w:color w:val="DCDCAA"/>
          <w:szCs w:val="24"/>
          <w:lang w:val="en-ID" w:eastAsia="en-ID"/>
        </w:rPr>
        <w:t>$</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"#angka2"</w:t>
      </w:r>
      <w:proofErr w:type="gramStart"/>
      <w:r w:rsidRPr="00CA776E">
        <w:rPr>
          <w:rFonts w:eastAsia="Times New Roman" w:cs="Times New Roman"/>
          <w:color w:val="D4D4D4"/>
          <w:szCs w:val="24"/>
          <w:lang w:val="en-ID" w:eastAsia="en-ID"/>
        </w:rPr>
        <w:t>).</w:t>
      </w:r>
      <w:proofErr w:type="spellStart"/>
      <w:r w:rsidRPr="00CA776E">
        <w:rPr>
          <w:rFonts w:eastAsia="Times New Roman" w:cs="Times New Roman"/>
          <w:color w:val="DCDCAA"/>
          <w:szCs w:val="24"/>
          <w:lang w:val="en-ID" w:eastAsia="en-ID"/>
        </w:rPr>
        <w:t>val</w:t>
      </w:r>
      <w:proofErr w:type="spellEnd"/>
      <w:proofErr w:type="gramEnd"/>
      <w:r w:rsidRPr="00CA776E">
        <w:rPr>
          <w:rFonts w:eastAsia="Times New Roman" w:cs="Times New Roman"/>
          <w:color w:val="D4D4D4"/>
          <w:szCs w:val="24"/>
          <w:lang w:val="en-ID" w:eastAsia="en-ID"/>
        </w:rPr>
        <w:t>());</w:t>
      </w:r>
    </w:p>
    <w:p w14:paraId="1119A3A1"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569CD6"/>
          <w:szCs w:val="24"/>
          <w:lang w:val="en-ID" w:eastAsia="en-ID"/>
        </w:rPr>
        <w:t>var</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a3</w:t>
      </w:r>
      <w:r w:rsidRPr="00CA776E">
        <w:rPr>
          <w:rFonts w:eastAsia="Times New Roman" w:cs="Times New Roman"/>
          <w:color w:val="D4D4D4"/>
          <w:szCs w:val="24"/>
          <w:lang w:val="en-ID" w:eastAsia="en-ID"/>
        </w:rPr>
        <w:t xml:space="preserve"> = </w:t>
      </w:r>
      <w:proofErr w:type="spellStart"/>
      <w:r w:rsidRPr="00CA776E">
        <w:rPr>
          <w:rFonts w:eastAsia="Times New Roman" w:cs="Times New Roman"/>
          <w:color w:val="DCDCAA"/>
          <w:szCs w:val="24"/>
          <w:lang w:val="en-ID" w:eastAsia="en-ID"/>
        </w:rPr>
        <w:t>parseInt</w:t>
      </w:r>
      <w:proofErr w:type="spellEnd"/>
      <w:r w:rsidRPr="00CA776E">
        <w:rPr>
          <w:rFonts w:eastAsia="Times New Roman" w:cs="Times New Roman"/>
          <w:color w:val="D4D4D4"/>
          <w:szCs w:val="24"/>
          <w:lang w:val="en-ID" w:eastAsia="en-ID"/>
        </w:rPr>
        <w:t>(</w:t>
      </w:r>
      <w:r w:rsidRPr="00CA776E">
        <w:rPr>
          <w:rFonts w:eastAsia="Times New Roman" w:cs="Times New Roman"/>
          <w:color w:val="DCDCAA"/>
          <w:szCs w:val="24"/>
          <w:lang w:val="en-ID" w:eastAsia="en-ID"/>
        </w:rPr>
        <w:t>$</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"#angka3"</w:t>
      </w:r>
      <w:proofErr w:type="gramStart"/>
      <w:r w:rsidRPr="00CA776E">
        <w:rPr>
          <w:rFonts w:eastAsia="Times New Roman" w:cs="Times New Roman"/>
          <w:color w:val="D4D4D4"/>
          <w:szCs w:val="24"/>
          <w:lang w:val="en-ID" w:eastAsia="en-ID"/>
        </w:rPr>
        <w:t>).</w:t>
      </w:r>
      <w:proofErr w:type="spellStart"/>
      <w:r w:rsidRPr="00CA776E">
        <w:rPr>
          <w:rFonts w:eastAsia="Times New Roman" w:cs="Times New Roman"/>
          <w:color w:val="DCDCAA"/>
          <w:szCs w:val="24"/>
          <w:lang w:val="en-ID" w:eastAsia="en-ID"/>
        </w:rPr>
        <w:t>val</w:t>
      </w:r>
      <w:proofErr w:type="spellEnd"/>
      <w:proofErr w:type="gramEnd"/>
      <w:r w:rsidRPr="00CA776E">
        <w:rPr>
          <w:rFonts w:eastAsia="Times New Roman" w:cs="Times New Roman"/>
          <w:color w:val="D4D4D4"/>
          <w:szCs w:val="24"/>
          <w:lang w:val="en-ID" w:eastAsia="en-ID"/>
        </w:rPr>
        <w:t>());</w:t>
      </w:r>
    </w:p>
    <w:p w14:paraId="1FA71768"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569CD6"/>
          <w:szCs w:val="24"/>
          <w:lang w:val="en-ID" w:eastAsia="en-ID"/>
        </w:rPr>
        <w:t>var</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a4</w:t>
      </w:r>
      <w:r w:rsidRPr="00CA776E">
        <w:rPr>
          <w:rFonts w:eastAsia="Times New Roman" w:cs="Times New Roman"/>
          <w:color w:val="D4D4D4"/>
          <w:szCs w:val="24"/>
          <w:lang w:val="en-ID" w:eastAsia="en-ID"/>
        </w:rPr>
        <w:t xml:space="preserve"> = </w:t>
      </w:r>
      <w:proofErr w:type="spellStart"/>
      <w:r w:rsidRPr="00CA776E">
        <w:rPr>
          <w:rFonts w:eastAsia="Times New Roman" w:cs="Times New Roman"/>
          <w:color w:val="DCDCAA"/>
          <w:szCs w:val="24"/>
          <w:lang w:val="en-ID" w:eastAsia="en-ID"/>
        </w:rPr>
        <w:t>parseInt</w:t>
      </w:r>
      <w:proofErr w:type="spellEnd"/>
      <w:r w:rsidRPr="00CA776E">
        <w:rPr>
          <w:rFonts w:eastAsia="Times New Roman" w:cs="Times New Roman"/>
          <w:color w:val="D4D4D4"/>
          <w:szCs w:val="24"/>
          <w:lang w:val="en-ID" w:eastAsia="en-ID"/>
        </w:rPr>
        <w:t>(</w:t>
      </w:r>
      <w:r w:rsidRPr="00CA776E">
        <w:rPr>
          <w:rFonts w:eastAsia="Times New Roman" w:cs="Times New Roman"/>
          <w:color w:val="DCDCAA"/>
          <w:szCs w:val="24"/>
          <w:lang w:val="en-ID" w:eastAsia="en-ID"/>
        </w:rPr>
        <w:t>$</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"#angka4"</w:t>
      </w:r>
      <w:proofErr w:type="gramStart"/>
      <w:r w:rsidRPr="00CA776E">
        <w:rPr>
          <w:rFonts w:eastAsia="Times New Roman" w:cs="Times New Roman"/>
          <w:color w:val="D4D4D4"/>
          <w:szCs w:val="24"/>
          <w:lang w:val="en-ID" w:eastAsia="en-ID"/>
        </w:rPr>
        <w:t>).</w:t>
      </w:r>
      <w:proofErr w:type="spellStart"/>
      <w:r w:rsidRPr="00CA776E">
        <w:rPr>
          <w:rFonts w:eastAsia="Times New Roman" w:cs="Times New Roman"/>
          <w:color w:val="DCDCAA"/>
          <w:szCs w:val="24"/>
          <w:lang w:val="en-ID" w:eastAsia="en-ID"/>
        </w:rPr>
        <w:t>val</w:t>
      </w:r>
      <w:proofErr w:type="spellEnd"/>
      <w:proofErr w:type="gramEnd"/>
      <w:r w:rsidRPr="00CA776E">
        <w:rPr>
          <w:rFonts w:eastAsia="Times New Roman" w:cs="Times New Roman"/>
          <w:color w:val="D4D4D4"/>
          <w:szCs w:val="24"/>
          <w:lang w:val="en-ID" w:eastAsia="en-ID"/>
        </w:rPr>
        <w:t>());</w:t>
      </w:r>
    </w:p>
    <w:p w14:paraId="6839A1EF"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569CD6"/>
          <w:szCs w:val="24"/>
          <w:lang w:val="en-ID" w:eastAsia="en-ID"/>
        </w:rPr>
        <w:t>var</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a5</w:t>
      </w:r>
      <w:r w:rsidRPr="00CA776E">
        <w:rPr>
          <w:rFonts w:eastAsia="Times New Roman" w:cs="Times New Roman"/>
          <w:color w:val="D4D4D4"/>
          <w:szCs w:val="24"/>
          <w:lang w:val="en-ID" w:eastAsia="en-ID"/>
        </w:rPr>
        <w:t xml:space="preserve"> = </w:t>
      </w:r>
      <w:proofErr w:type="spellStart"/>
      <w:r w:rsidRPr="00CA776E">
        <w:rPr>
          <w:rFonts w:eastAsia="Times New Roman" w:cs="Times New Roman"/>
          <w:color w:val="DCDCAA"/>
          <w:szCs w:val="24"/>
          <w:lang w:val="en-ID" w:eastAsia="en-ID"/>
        </w:rPr>
        <w:t>parseInt</w:t>
      </w:r>
      <w:proofErr w:type="spellEnd"/>
      <w:r w:rsidRPr="00CA776E">
        <w:rPr>
          <w:rFonts w:eastAsia="Times New Roman" w:cs="Times New Roman"/>
          <w:color w:val="D4D4D4"/>
          <w:szCs w:val="24"/>
          <w:lang w:val="en-ID" w:eastAsia="en-ID"/>
        </w:rPr>
        <w:t>(</w:t>
      </w:r>
      <w:r w:rsidRPr="00CA776E">
        <w:rPr>
          <w:rFonts w:eastAsia="Times New Roman" w:cs="Times New Roman"/>
          <w:color w:val="DCDCAA"/>
          <w:szCs w:val="24"/>
          <w:lang w:val="en-ID" w:eastAsia="en-ID"/>
        </w:rPr>
        <w:t>$</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"#angka5"</w:t>
      </w:r>
      <w:proofErr w:type="gramStart"/>
      <w:r w:rsidRPr="00CA776E">
        <w:rPr>
          <w:rFonts w:eastAsia="Times New Roman" w:cs="Times New Roman"/>
          <w:color w:val="D4D4D4"/>
          <w:szCs w:val="24"/>
          <w:lang w:val="en-ID" w:eastAsia="en-ID"/>
        </w:rPr>
        <w:t>).</w:t>
      </w:r>
      <w:proofErr w:type="spellStart"/>
      <w:r w:rsidRPr="00CA776E">
        <w:rPr>
          <w:rFonts w:eastAsia="Times New Roman" w:cs="Times New Roman"/>
          <w:color w:val="DCDCAA"/>
          <w:szCs w:val="24"/>
          <w:lang w:val="en-ID" w:eastAsia="en-ID"/>
        </w:rPr>
        <w:t>val</w:t>
      </w:r>
      <w:proofErr w:type="spellEnd"/>
      <w:proofErr w:type="gramEnd"/>
      <w:r w:rsidRPr="00CA776E">
        <w:rPr>
          <w:rFonts w:eastAsia="Times New Roman" w:cs="Times New Roman"/>
          <w:color w:val="D4D4D4"/>
          <w:szCs w:val="24"/>
          <w:lang w:val="en-ID" w:eastAsia="en-ID"/>
        </w:rPr>
        <w:t>());</w:t>
      </w:r>
    </w:p>
    <w:p w14:paraId="06062DA9"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569CD6"/>
          <w:szCs w:val="24"/>
          <w:lang w:val="en-ID" w:eastAsia="en-ID"/>
        </w:rPr>
        <w:t>var</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a6</w:t>
      </w:r>
      <w:r w:rsidRPr="00CA776E">
        <w:rPr>
          <w:rFonts w:eastAsia="Times New Roman" w:cs="Times New Roman"/>
          <w:color w:val="D4D4D4"/>
          <w:szCs w:val="24"/>
          <w:lang w:val="en-ID" w:eastAsia="en-ID"/>
        </w:rPr>
        <w:t xml:space="preserve"> = </w:t>
      </w:r>
      <w:proofErr w:type="spellStart"/>
      <w:r w:rsidRPr="00CA776E">
        <w:rPr>
          <w:rFonts w:eastAsia="Times New Roman" w:cs="Times New Roman"/>
          <w:color w:val="DCDCAA"/>
          <w:szCs w:val="24"/>
          <w:lang w:val="en-ID" w:eastAsia="en-ID"/>
        </w:rPr>
        <w:t>parseInt</w:t>
      </w:r>
      <w:proofErr w:type="spellEnd"/>
      <w:r w:rsidRPr="00CA776E">
        <w:rPr>
          <w:rFonts w:eastAsia="Times New Roman" w:cs="Times New Roman"/>
          <w:color w:val="D4D4D4"/>
          <w:szCs w:val="24"/>
          <w:lang w:val="en-ID" w:eastAsia="en-ID"/>
        </w:rPr>
        <w:t>(</w:t>
      </w:r>
      <w:r w:rsidRPr="00CA776E">
        <w:rPr>
          <w:rFonts w:eastAsia="Times New Roman" w:cs="Times New Roman"/>
          <w:color w:val="DCDCAA"/>
          <w:szCs w:val="24"/>
          <w:lang w:val="en-ID" w:eastAsia="en-ID"/>
        </w:rPr>
        <w:t>$</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"#angka6"</w:t>
      </w:r>
      <w:proofErr w:type="gramStart"/>
      <w:r w:rsidRPr="00CA776E">
        <w:rPr>
          <w:rFonts w:eastAsia="Times New Roman" w:cs="Times New Roman"/>
          <w:color w:val="D4D4D4"/>
          <w:szCs w:val="24"/>
          <w:lang w:val="en-ID" w:eastAsia="en-ID"/>
        </w:rPr>
        <w:t>).</w:t>
      </w:r>
      <w:proofErr w:type="spellStart"/>
      <w:r w:rsidRPr="00CA776E">
        <w:rPr>
          <w:rFonts w:eastAsia="Times New Roman" w:cs="Times New Roman"/>
          <w:color w:val="DCDCAA"/>
          <w:szCs w:val="24"/>
          <w:lang w:val="en-ID" w:eastAsia="en-ID"/>
        </w:rPr>
        <w:t>val</w:t>
      </w:r>
      <w:proofErr w:type="spellEnd"/>
      <w:proofErr w:type="gramEnd"/>
      <w:r w:rsidRPr="00CA776E">
        <w:rPr>
          <w:rFonts w:eastAsia="Times New Roman" w:cs="Times New Roman"/>
          <w:color w:val="D4D4D4"/>
          <w:szCs w:val="24"/>
          <w:lang w:val="en-ID" w:eastAsia="en-ID"/>
        </w:rPr>
        <w:t>());</w:t>
      </w:r>
    </w:p>
    <w:p w14:paraId="36126C16"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DCDCAA"/>
          <w:szCs w:val="24"/>
          <w:lang w:val="en-ID" w:eastAsia="en-ID"/>
        </w:rPr>
        <w:t>$</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"a"</w:t>
      </w:r>
      <w:proofErr w:type="gramStart"/>
      <w:r w:rsidRPr="00CA776E">
        <w:rPr>
          <w:rFonts w:eastAsia="Times New Roman" w:cs="Times New Roman"/>
          <w:color w:val="D4D4D4"/>
          <w:szCs w:val="24"/>
          <w:lang w:val="en-ID" w:eastAsia="en-ID"/>
        </w:rPr>
        <w:t>).</w:t>
      </w:r>
      <w:r w:rsidRPr="00CA776E">
        <w:rPr>
          <w:rFonts w:eastAsia="Times New Roman" w:cs="Times New Roman"/>
          <w:color w:val="DCDCAA"/>
          <w:szCs w:val="24"/>
          <w:lang w:val="en-ID" w:eastAsia="en-ID"/>
        </w:rPr>
        <w:t>empty</w:t>
      </w:r>
      <w:proofErr w:type="gramEnd"/>
      <w:r w:rsidRPr="00CA776E">
        <w:rPr>
          <w:rFonts w:eastAsia="Times New Roman" w:cs="Times New Roman"/>
          <w:color w:val="D4D4D4"/>
          <w:szCs w:val="24"/>
          <w:lang w:val="en-ID" w:eastAsia="en-ID"/>
        </w:rPr>
        <w:t>();</w:t>
      </w:r>
    </w:p>
    <w:p w14:paraId="7BC94A9A"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p>
    <w:p w14:paraId="743FE224"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proofErr w:type="spellStart"/>
      <w:r w:rsidRPr="00CA776E">
        <w:rPr>
          <w:rFonts w:eastAsia="Times New Roman" w:cs="Times New Roman"/>
          <w:color w:val="9CDCFE"/>
          <w:szCs w:val="24"/>
          <w:lang w:val="en-ID" w:eastAsia="en-ID"/>
        </w:rPr>
        <w:t>hitung</w:t>
      </w:r>
      <w:proofErr w:type="spellEnd"/>
      <w:r w:rsidRPr="00CA776E">
        <w:rPr>
          <w:rFonts w:eastAsia="Times New Roman" w:cs="Times New Roman"/>
          <w:color w:val="D4D4D4"/>
          <w:szCs w:val="24"/>
          <w:lang w:val="en-ID" w:eastAsia="en-ID"/>
        </w:rPr>
        <w:t xml:space="preserve"> = (</w:t>
      </w:r>
      <w:r w:rsidRPr="00CA776E">
        <w:rPr>
          <w:rFonts w:eastAsia="Times New Roman" w:cs="Times New Roman"/>
          <w:color w:val="9CDCFE"/>
          <w:szCs w:val="24"/>
          <w:lang w:val="en-ID" w:eastAsia="en-ID"/>
        </w:rPr>
        <w:t>a1</w:t>
      </w:r>
      <w:r w:rsidRPr="00CA776E">
        <w:rPr>
          <w:rFonts w:eastAsia="Times New Roman" w:cs="Times New Roman"/>
          <w:color w:val="D4D4D4"/>
          <w:szCs w:val="24"/>
          <w:lang w:val="en-ID" w:eastAsia="en-ID"/>
        </w:rPr>
        <w:t xml:space="preserve"> + </w:t>
      </w:r>
      <w:r w:rsidRPr="00CA776E">
        <w:rPr>
          <w:rFonts w:eastAsia="Times New Roman" w:cs="Times New Roman"/>
          <w:color w:val="9CDCFE"/>
          <w:szCs w:val="24"/>
          <w:lang w:val="en-ID" w:eastAsia="en-ID"/>
        </w:rPr>
        <w:t>a2</w:t>
      </w:r>
      <w:r w:rsidRPr="00CA776E">
        <w:rPr>
          <w:rFonts w:eastAsia="Times New Roman" w:cs="Times New Roman"/>
          <w:color w:val="D4D4D4"/>
          <w:szCs w:val="24"/>
          <w:lang w:val="en-ID" w:eastAsia="en-ID"/>
        </w:rPr>
        <w:t xml:space="preserve"> + </w:t>
      </w:r>
      <w:r w:rsidRPr="00CA776E">
        <w:rPr>
          <w:rFonts w:eastAsia="Times New Roman" w:cs="Times New Roman"/>
          <w:color w:val="9CDCFE"/>
          <w:szCs w:val="24"/>
          <w:lang w:val="en-ID" w:eastAsia="en-ID"/>
        </w:rPr>
        <w:t>a3</w:t>
      </w:r>
      <w:r w:rsidRPr="00CA776E">
        <w:rPr>
          <w:rFonts w:eastAsia="Times New Roman" w:cs="Times New Roman"/>
          <w:color w:val="D4D4D4"/>
          <w:szCs w:val="24"/>
          <w:lang w:val="en-ID" w:eastAsia="en-ID"/>
        </w:rPr>
        <w:t xml:space="preserve"> + </w:t>
      </w:r>
      <w:r w:rsidRPr="00CA776E">
        <w:rPr>
          <w:rFonts w:eastAsia="Times New Roman" w:cs="Times New Roman"/>
          <w:color w:val="9CDCFE"/>
          <w:szCs w:val="24"/>
          <w:lang w:val="en-ID" w:eastAsia="en-ID"/>
        </w:rPr>
        <w:t>a4</w:t>
      </w:r>
      <w:r w:rsidRPr="00CA776E">
        <w:rPr>
          <w:rFonts w:eastAsia="Times New Roman" w:cs="Times New Roman"/>
          <w:color w:val="D4D4D4"/>
          <w:szCs w:val="24"/>
          <w:lang w:val="en-ID" w:eastAsia="en-ID"/>
        </w:rPr>
        <w:t xml:space="preserve"> + </w:t>
      </w:r>
      <w:r w:rsidRPr="00CA776E">
        <w:rPr>
          <w:rFonts w:eastAsia="Times New Roman" w:cs="Times New Roman"/>
          <w:color w:val="9CDCFE"/>
          <w:szCs w:val="24"/>
          <w:lang w:val="en-ID" w:eastAsia="en-ID"/>
        </w:rPr>
        <w:t>a5</w:t>
      </w:r>
      <w:r w:rsidRPr="00CA776E">
        <w:rPr>
          <w:rFonts w:eastAsia="Times New Roman" w:cs="Times New Roman"/>
          <w:color w:val="D4D4D4"/>
          <w:szCs w:val="24"/>
          <w:lang w:val="en-ID" w:eastAsia="en-ID"/>
        </w:rPr>
        <w:t xml:space="preserve"> + </w:t>
      </w:r>
      <w:r w:rsidRPr="00CA776E">
        <w:rPr>
          <w:rFonts w:eastAsia="Times New Roman" w:cs="Times New Roman"/>
          <w:color w:val="9CDCFE"/>
          <w:szCs w:val="24"/>
          <w:lang w:val="en-ID" w:eastAsia="en-ID"/>
        </w:rPr>
        <w:t>a6</w:t>
      </w:r>
      <w:r w:rsidRPr="00CA776E">
        <w:rPr>
          <w:rFonts w:eastAsia="Times New Roman" w:cs="Times New Roman"/>
          <w:color w:val="D4D4D4"/>
          <w:szCs w:val="24"/>
          <w:lang w:val="en-ID" w:eastAsia="en-ID"/>
        </w:rPr>
        <w:t xml:space="preserve">) / </w:t>
      </w:r>
      <w:r w:rsidRPr="00CA776E">
        <w:rPr>
          <w:rFonts w:eastAsia="Times New Roman" w:cs="Times New Roman"/>
          <w:color w:val="B5CEA8"/>
          <w:szCs w:val="24"/>
          <w:lang w:val="en-ID" w:eastAsia="en-ID"/>
        </w:rPr>
        <w:t>6</w:t>
      </w:r>
      <w:r w:rsidRPr="00CA776E">
        <w:rPr>
          <w:rFonts w:eastAsia="Times New Roman" w:cs="Times New Roman"/>
          <w:color w:val="D4D4D4"/>
          <w:szCs w:val="24"/>
          <w:lang w:val="en-ID" w:eastAsia="en-ID"/>
        </w:rPr>
        <w:t>;</w:t>
      </w:r>
    </w:p>
    <w:p w14:paraId="51D36401"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DCDCAA"/>
          <w:szCs w:val="24"/>
          <w:lang w:val="en-ID" w:eastAsia="en-ID"/>
        </w:rPr>
        <w:t>$</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"#hasil1"</w:t>
      </w:r>
      <w:proofErr w:type="gramStart"/>
      <w:r w:rsidRPr="00CA776E">
        <w:rPr>
          <w:rFonts w:eastAsia="Times New Roman" w:cs="Times New Roman"/>
          <w:color w:val="D4D4D4"/>
          <w:szCs w:val="24"/>
          <w:lang w:val="en-ID" w:eastAsia="en-ID"/>
        </w:rPr>
        <w:t>).</w:t>
      </w:r>
      <w:r w:rsidRPr="00CA776E">
        <w:rPr>
          <w:rFonts w:eastAsia="Times New Roman" w:cs="Times New Roman"/>
          <w:color w:val="DCDCAA"/>
          <w:szCs w:val="24"/>
          <w:lang w:val="en-ID" w:eastAsia="en-ID"/>
        </w:rPr>
        <w:t>append</w:t>
      </w:r>
      <w:proofErr w:type="gramEnd"/>
      <w:r w:rsidRPr="00CA776E">
        <w:rPr>
          <w:rFonts w:eastAsia="Times New Roman" w:cs="Times New Roman"/>
          <w:color w:val="D4D4D4"/>
          <w:szCs w:val="24"/>
          <w:lang w:val="en-ID" w:eastAsia="en-ID"/>
        </w:rPr>
        <w:t>(</w:t>
      </w:r>
      <w:proofErr w:type="spellStart"/>
      <w:r w:rsidRPr="00CA776E">
        <w:rPr>
          <w:rFonts w:eastAsia="Times New Roman" w:cs="Times New Roman"/>
          <w:color w:val="9CDCFE"/>
          <w:szCs w:val="24"/>
          <w:lang w:val="en-ID" w:eastAsia="en-ID"/>
        </w:rPr>
        <w:t>hitung</w:t>
      </w:r>
      <w:proofErr w:type="spellEnd"/>
      <w:r w:rsidRPr="00CA776E">
        <w:rPr>
          <w:rFonts w:eastAsia="Times New Roman" w:cs="Times New Roman"/>
          <w:color w:val="D4D4D4"/>
          <w:szCs w:val="24"/>
          <w:lang w:val="en-ID" w:eastAsia="en-ID"/>
        </w:rPr>
        <w:t>);</w:t>
      </w:r>
    </w:p>
    <w:p w14:paraId="35B06DFB"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p>
    <w:p w14:paraId="4C77F413"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569CD6"/>
          <w:szCs w:val="24"/>
          <w:lang w:val="en-ID" w:eastAsia="en-ID"/>
        </w:rPr>
        <w:t>var</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array</w:t>
      </w:r>
      <w:r w:rsidRPr="00CA776E">
        <w:rPr>
          <w:rFonts w:eastAsia="Times New Roman" w:cs="Times New Roman"/>
          <w:color w:val="D4D4D4"/>
          <w:szCs w:val="24"/>
          <w:lang w:val="en-ID" w:eastAsia="en-ID"/>
        </w:rPr>
        <w:t xml:space="preserve"> = [</w:t>
      </w:r>
      <w:r w:rsidRPr="00CA776E">
        <w:rPr>
          <w:rFonts w:eastAsia="Times New Roman" w:cs="Times New Roman"/>
          <w:color w:val="9CDCFE"/>
          <w:szCs w:val="24"/>
          <w:lang w:val="en-ID" w:eastAsia="en-ID"/>
        </w:rPr>
        <w:t>a1</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a2</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a3</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a4</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a5</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a6</w:t>
      </w:r>
      <w:r w:rsidRPr="00CA776E">
        <w:rPr>
          <w:rFonts w:eastAsia="Times New Roman" w:cs="Times New Roman"/>
          <w:color w:val="D4D4D4"/>
          <w:szCs w:val="24"/>
          <w:lang w:val="en-ID" w:eastAsia="en-ID"/>
        </w:rPr>
        <w:t>];</w:t>
      </w:r>
    </w:p>
    <w:p w14:paraId="30DB5817"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max</w:t>
      </w:r>
      <w:r w:rsidRPr="00CA776E">
        <w:rPr>
          <w:rFonts w:eastAsia="Times New Roman" w:cs="Times New Roman"/>
          <w:color w:val="D4D4D4"/>
          <w:szCs w:val="24"/>
          <w:lang w:val="en-ID" w:eastAsia="en-ID"/>
        </w:rPr>
        <w:t xml:space="preserve"> = </w:t>
      </w:r>
      <w:proofErr w:type="spellStart"/>
      <w:proofErr w:type="gramStart"/>
      <w:r w:rsidRPr="00CA776E">
        <w:rPr>
          <w:rFonts w:eastAsia="Times New Roman" w:cs="Times New Roman"/>
          <w:color w:val="9CDCFE"/>
          <w:szCs w:val="24"/>
          <w:lang w:val="en-ID" w:eastAsia="en-ID"/>
        </w:rPr>
        <w:t>Math</w:t>
      </w:r>
      <w:r w:rsidRPr="00CA776E">
        <w:rPr>
          <w:rFonts w:eastAsia="Times New Roman" w:cs="Times New Roman"/>
          <w:color w:val="D4D4D4"/>
          <w:szCs w:val="24"/>
          <w:lang w:val="en-ID" w:eastAsia="en-ID"/>
        </w:rPr>
        <w:t>.</w:t>
      </w:r>
      <w:r w:rsidRPr="00CA776E">
        <w:rPr>
          <w:rFonts w:eastAsia="Times New Roman" w:cs="Times New Roman"/>
          <w:color w:val="DCDCAA"/>
          <w:szCs w:val="24"/>
          <w:lang w:val="en-ID" w:eastAsia="en-ID"/>
        </w:rPr>
        <w:t>max</w:t>
      </w:r>
      <w:proofErr w:type="spellEnd"/>
      <w:r w:rsidRPr="00CA776E">
        <w:rPr>
          <w:rFonts w:eastAsia="Times New Roman" w:cs="Times New Roman"/>
          <w:color w:val="D4D4D4"/>
          <w:szCs w:val="24"/>
          <w:lang w:val="en-ID" w:eastAsia="en-ID"/>
        </w:rPr>
        <w:t>(</w:t>
      </w:r>
      <w:proofErr w:type="gramEnd"/>
      <w:r w:rsidRPr="00CA776E">
        <w:rPr>
          <w:rFonts w:eastAsia="Times New Roman" w:cs="Times New Roman"/>
          <w:color w:val="D4D4D4"/>
          <w:szCs w:val="24"/>
          <w:lang w:val="en-ID" w:eastAsia="en-ID"/>
        </w:rPr>
        <w:t>...</w:t>
      </w:r>
      <w:r w:rsidRPr="00CA776E">
        <w:rPr>
          <w:rFonts w:eastAsia="Times New Roman" w:cs="Times New Roman"/>
          <w:color w:val="9CDCFE"/>
          <w:szCs w:val="24"/>
          <w:lang w:val="en-ID" w:eastAsia="en-ID"/>
        </w:rPr>
        <w:t>array</w:t>
      </w:r>
      <w:r w:rsidRPr="00CA776E">
        <w:rPr>
          <w:rFonts w:eastAsia="Times New Roman" w:cs="Times New Roman"/>
          <w:color w:val="D4D4D4"/>
          <w:szCs w:val="24"/>
          <w:lang w:val="en-ID" w:eastAsia="en-ID"/>
        </w:rPr>
        <w:t>);</w:t>
      </w:r>
    </w:p>
    <w:p w14:paraId="69CF465D"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DCDCAA"/>
          <w:szCs w:val="24"/>
          <w:lang w:val="en-ID" w:eastAsia="en-ID"/>
        </w:rPr>
        <w:t>$</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"#hasil2"</w:t>
      </w:r>
      <w:proofErr w:type="gramStart"/>
      <w:r w:rsidRPr="00CA776E">
        <w:rPr>
          <w:rFonts w:eastAsia="Times New Roman" w:cs="Times New Roman"/>
          <w:color w:val="D4D4D4"/>
          <w:szCs w:val="24"/>
          <w:lang w:val="en-ID" w:eastAsia="en-ID"/>
        </w:rPr>
        <w:t>).</w:t>
      </w:r>
      <w:r w:rsidRPr="00CA776E">
        <w:rPr>
          <w:rFonts w:eastAsia="Times New Roman" w:cs="Times New Roman"/>
          <w:color w:val="DCDCAA"/>
          <w:szCs w:val="24"/>
          <w:lang w:val="en-ID" w:eastAsia="en-ID"/>
        </w:rPr>
        <w:t>append</w:t>
      </w:r>
      <w:proofErr w:type="gramEnd"/>
      <w:r w:rsidRPr="00CA776E">
        <w:rPr>
          <w:rFonts w:eastAsia="Times New Roman" w:cs="Times New Roman"/>
          <w:color w:val="D4D4D4"/>
          <w:szCs w:val="24"/>
          <w:lang w:val="en-ID" w:eastAsia="en-ID"/>
        </w:rPr>
        <w:t>(</w:t>
      </w:r>
      <w:r w:rsidRPr="00CA776E">
        <w:rPr>
          <w:rFonts w:eastAsia="Times New Roman" w:cs="Times New Roman"/>
          <w:color w:val="9CDCFE"/>
          <w:szCs w:val="24"/>
          <w:lang w:val="en-ID" w:eastAsia="en-ID"/>
        </w:rPr>
        <w:t>max</w:t>
      </w:r>
      <w:r w:rsidRPr="00CA776E">
        <w:rPr>
          <w:rFonts w:eastAsia="Times New Roman" w:cs="Times New Roman"/>
          <w:color w:val="D4D4D4"/>
          <w:szCs w:val="24"/>
          <w:lang w:val="en-ID" w:eastAsia="en-ID"/>
        </w:rPr>
        <w:t>);</w:t>
      </w:r>
    </w:p>
    <w:p w14:paraId="4FCB6016"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p>
    <w:p w14:paraId="483200F6"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min</w:t>
      </w:r>
      <w:r w:rsidRPr="00CA776E">
        <w:rPr>
          <w:rFonts w:eastAsia="Times New Roman" w:cs="Times New Roman"/>
          <w:color w:val="D4D4D4"/>
          <w:szCs w:val="24"/>
          <w:lang w:val="en-ID" w:eastAsia="en-ID"/>
        </w:rPr>
        <w:t xml:space="preserve"> = </w:t>
      </w:r>
      <w:proofErr w:type="spellStart"/>
      <w:proofErr w:type="gramStart"/>
      <w:r w:rsidRPr="00CA776E">
        <w:rPr>
          <w:rFonts w:eastAsia="Times New Roman" w:cs="Times New Roman"/>
          <w:color w:val="9CDCFE"/>
          <w:szCs w:val="24"/>
          <w:lang w:val="en-ID" w:eastAsia="en-ID"/>
        </w:rPr>
        <w:t>Math</w:t>
      </w:r>
      <w:r w:rsidRPr="00CA776E">
        <w:rPr>
          <w:rFonts w:eastAsia="Times New Roman" w:cs="Times New Roman"/>
          <w:color w:val="D4D4D4"/>
          <w:szCs w:val="24"/>
          <w:lang w:val="en-ID" w:eastAsia="en-ID"/>
        </w:rPr>
        <w:t>.</w:t>
      </w:r>
      <w:r w:rsidRPr="00CA776E">
        <w:rPr>
          <w:rFonts w:eastAsia="Times New Roman" w:cs="Times New Roman"/>
          <w:color w:val="DCDCAA"/>
          <w:szCs w:val="24"/>
          <w:lang w:val="en-ID" w:eastAsia="en-ID"/>
        </w:rPr>
        <w:t>min</w:t>
      </w:r>
      <w:proofErr w:type="spellEnd"/>
      <w:r w:rsidRPr="00CA776E">
        <w:rPr>
          <w:rFonts w:eastAsia="Times New Roman" w:cs="Times New Roman"/>
          <w:color w:val="D4D4D4"/>
          <w:szCs w:val="24"/>
          <w:lang w:val="en-ID" w:eastAsia="en-ID"/>
        </w:rPr>
        <w:t>(</w:t>
      </w:r>
      <w:proofErr w:type="gramEnd"/>
      <w:r w:rsidRPr="00CA776E">
        <w:rPr>
          <w:rFonts w:eastAsia="Times New Roman" w:cs="Times New Roman"/>
          <w:color w:val="D4D4D4"/>
          <w:szCs w:val="24"/>
          <w:lang w:val="en-ID" w:eastAsia="en-ID"/>
        </w:rPr>
        <w:t>...</w:t>
      </w:r>
      <w:r w:rsidRPr="00CA776E">
        <w:rPr>
          <w:rFonts w:eastAsia="Times New Roman" w:cs="Times New Roman"/>
          <w:color w:val="9CDCFE"/>
          <w:szCs w:val="24"/>
          <w:lang w:val="en-ID" w:eastAsia="en-ID"/>
        </w:rPr>
        <w:t>array</w:t>
      </w:r>
      <w:r w:rsidRPr="00CA776E">
        <w:rPr>
          <w:rFonts w:eastAsia="Times New Roman" w:cs="Times New Roman"/>
          <w:color w:val="D4D4D4"/>
          <w:szCs w:val="24"/>
          <w:lang w:val="en-ID" w:eastAsia="en-ID"/>
        </w:rPr>
        <w:t>);</w:t>
      </w:r>
    </w:p>
    <w:p w14:paraId="415BB675"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DCDCAA"/>
          <w:szCs w:val="24"/>
          <w:lang w:val="en-ID" w:eastAsia="en-ID"/>
        </w:rPr>
        <w:t>$</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"#hasil3"</w:t>
      </w:r>
      <w:proofErr w:type="gramStart"/>
      <w:r w:rsidRPr="00CA776E">
        <w:rPr>
          <w:rFonts w:eastAsia="Times New Roman" w:cs="Times New Roman"/>
          <w:color w:val="D4D4D4"/>
          <w:szCs w:val="24"/>
          <w:lang w:val="en-ID" w:eastAsia="en-ID"/>
        </w:rPr>
        <w:t>).</w:t>
      </w:r>
      <w:r w:rsidRPr="00CA776E">
        <w:rPr>
          <w:rFonts w:eastAsia="Times New Roman" w:cs="Times New Roman"/>
          <w:color w:val="DCDCAA"/>
          <w:szCs w:val="24"/>
          <w:lang w:val="en-ID" w:eastAsia="en-ID"/>
        </w:rPr>
        <w:t>append</w:t>
      </w:r>
      <w:proofErr w:type="gramEnd"/>
      <w:r w:rsidRPr="00CA776E">
        <w:rPr>
          <w:rFonts w:eastAsia="Times New Roman" w:cs="Times New Roman"/>
          <w:color w:val="D4D4D4"/>
          <w:szCs w:val="24"/>
          <w:lang w:val="en-ID" w:eastAsia="en-ID"/>
        </w:rPr>
        <w:t>(</w:t>
      </w:r>
      <w:r w:rsidRPr="00CA776E">
        <w:rPr>
          <w:rFonts w:eastAsia="Times New Roman" w:cs="Times New Roman"/>
          <w:color w:val="9CDCFE"/>
          <w:szCs w:val="24"/>
          <w:lang w:val="en-ID" w:eastAsia="en-ID"/>
        </w:rPr>
        <w:t>min</w:t>
      </w:r>
      <w:r w:rsidRPr="00CA776E">
        <w:rPr>
          <w:rFonts w:eastAsia="Times New Roman" w:cs="Times New Roman"/>
          <w:color w:val="D4D4D4"/>
          <w:szCs w:val="24"/>
          <w:lang w:val="en-ID" w:eastAsia="en-ID"/>
        </w:rPr>
        <w:t>);</w:t>
      </w:r>
    </w:p>
    <w:p w14:paraId="76737F37"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p>
    <w:p w14:paraId="47E46395"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569CD6"/>
          <w:szCs w:val="24"/>
          <w:lang w:val="en-ID" w:eastAsia="en-ID"/>
        </w:rPr>
        <w:t>function</w:t>
      </w:r>
      <w:r w:rsidRPr="00CA776E">
        <w:rPr>
          <w:rFonts w:eastAsia="Times New Roman" w:cs="Times New Roman"/>
          <w:color w:val="D4D4D4"/>
          <w:szCs w:val="24"/>
          <w:lang w:val="en-ID" w:eastAsia="en-ID"/>
        </w:rPr>
        <w:t xml:space="preserve"> </w:t>
      </w:r>
      <w:r w:rsidRPr="00CA776E">
        <w:rPr>
          <w:rFonts w:eastAsia="Times New Roman" w:cs="Times New Roman"/>
          <w:color w:val="DCDCAA"/>
          <w:szCs w:val="24"/>
          <w:lang w:val="en-ID" w:eastAsia="en-ID"/>
        </w:rPr>
        <w:t>modus</w:t>
      </w:r>
      <w:r w:rsidRPr="00CA776E">
        <w:rPr>
          <w:rFonts w:eastAsia="Times New Roman" w:cs="Times New Roman"/>
          <w:color w:val="D4D4D4"/>
          <w:szCs w:val="24"/>
          <w:lang w:val="en-ID" w:eastAsia="en-ID"/>
        </w:rPr>
        <w:t>(</w:t>
      </w:r>
      <w:r w:rsidRPr="00CA776E">
        <w:rPr>
          <w:rFonts w:eastAsia="Times New Roman" w:cs="Times New Roman"/>
          <w:color w:val="9CDCFE"/>
          <w:szCs w:val="24"/>
          <w:lang w:val="en-ID" w:eastAsia="en-ID"/>
        </w:rPr>
        <w:t>array</w:t>
      </w:r>
      <w:r w:rsidRPr="00CA776E">
        <w:rPr>
          <w:rFonts w:eastAsia="Times New Roman" w:cs="Times New Roman"/>
          <w:color w:val="D4D4D4"/>
          <w:szCs w:val="24"/>
          <w:lang w:val="en-ID" w:eastAsia="en-ID"/>
        </w:rPr>
        <w:t>) {</w:t>
      </w:r>
    </w:p>
    <w:p w14:paraId="1FCD15AF"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569CD6"/>
          <w:szCs w:val="24"/>
          <w:lang w:val="en-ID" w:eastAsia="en-ID"/>
        </w:rPr>
        <w:t>var</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b</w:t>
      </w:r>
      <w:r w:rsidRPr="00CA776E">
        <w:rPr>
          <w:rFonts w:eastAsia="Times New Roman" w:cs="Times New Roman"/>
          <w:color w:val="D4D4D4"/>
          <w:szCs w:val="24"/>
          <w:lang w:val="en-ID" w:eastAsia="en-ID"/>
        </w:rPr>
        <w:t xml:space="preserve"> = {}</w:t>
      </w:r>
    </w:p>
    <w:p w14:paraId="19C5AA27"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569CD6"/>
          <w:szCs w:val="24"/>
          <w:lang w:val="en-ID" w:eastAsia="en-ID"/>
        </w:rPr>
        <w:t>var</w:t>
      </w:r>
      <w:r w:rsidRPr="00CA776E">
        <w:rPr>
          <w:rFonts w:eastAsia="Times New Roman" w:cs="Times New Roman"/>
          <w:color w:val="D4D4D4"/>
          <w:szCs w:val="24"/>
          <w:lang w:val="en-ID" w:eastAsia="en-ID"/>
        </w:rPr>
        <w:t xml:space="preserve"> </w:t>
      </w:r>
      <w:proofErr w:type="spellStart"/>
      <w:r w:rsidRPr="00CA776E">
        <w:rPr>
          <w:rFonts w:eastAsia="Times New Roman" w:cs="Times New Roman"/>
          <w:color w:val="9CDCFE"/>
          <w:szCs w:val="24"/>
          <w:lang w:val="en-ID" w:eastAsia="en-ID"/>
        </w:rPr>
        <w:t>maxNilai</w:t>
      </w:r>
      <w:proofErr w:type="spellEnd"/>
      <w:r w:rsidRPr="00CA776E">
        <w:rPr>
          <w:rFonts w:eastAsia="Times New Roman" w:cs="Times New Roman"/>
          <w:color w:val="D4D4D4"/>
          <w:szCs w:val="24"/>
          <w:lang w:val="en-ID" w:eastAsia="en-ID"/>
        </w:rPr>
        <w:t xml:space="preserve"> = </w:t>
      </w:r>
      <w:proofErr w:type="gramStart"/>
      <w:r w:rsidRPr="00CA776E">
        <w:rPr>
          <w:rFonts w:eastAsia="Times New Roman" w:cs="Times New Roman"/>
          <w:color w:val="9CDCFE"/>
          <w:szCs w:val="24"/>
          <w:lang w:val="en-ID" w:eastAsia="en-ID"/>
        </w:rPr>
        <w:t>array</w:t>
      </w:r>
      <w:r w:rsidRPr="00CA776E">
        <w:rPr>
          <w:rFonts w:eastAsia="Times New Roman" w:cs="Times New Roman"/>
          <w:color w:val="D4D4D4"/>
          <w:szCs w:val="24"/>
          <w:lang w:val="en-ID" w:eastAsia="en-ID"/>
        </w:rPr>
        <w:t>[</w:t>
      </w:r>
      <w:proofErr w:type="gramEnd"/>
      <w:r w:rsidRPr="00CA776E">
        <w:rPr>
          <w:rFonts w:eastAsia="Times New Roman" w:cs="Times New Roman"/>
          <w:color w:val="B5CEA8"/>
          <w:szCs w:val="24"/>
          <w:lang w:val="en-ID" w:eastAsia="en-ID"/>
        </w:rPr>
        <w:t>0</w:t>
      </w:r>
      <w:r w:rsidRPr="00CA776E">
        <w:rPr>
          <w:rFonts w:eastAsia="Times New Roman" w:cs="Times New Roman"/>
          <w:color w:val="D4D4D4"/>
          <w:szCs w:val="24"/>
          <w:lang w:val="en-ID" w:eastAsia="en-ID"/>
        </w:rPr>
        <w:t>]</w:t>
      </w:r>
    </w:p>
    <w:p w14:paraId="4F1D49E6"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proofErr w:type="spellStart"/>
      <w:r w:rsidRPr="00CA776E">
        <w:rPr>
          <w:rFonts w:eastAsia="Times New Roman" w:cs="Times New Roman"/>
          <w:color w:val="9CDCFE"/>
          <w:szCs w:val="24"/>
          <w:lang w:val="en-ID" w:eastAsia="en-ID"/>
        </w:rPr>
        <w:t>maxJumlah</w:t>
      </w:r>
      <w:proofErr w:type="spellEnd"/>
      <w:r w:rsidRPr="00CA776E">
        <w:rPr>
          <w:rFonts w:eastAsia="Times New Roman" w:cs="Times New Roman"/>
          <w:color w:val="D4D4D4"/>
          <w:szCs w:val="24"/>
          <w:lang w:val="en-ID" w:eastAsia="en-ID"/>
        </w:rPr>
        <w:t xml:space="preserve"> = </w:t>
      </w:r>
      <w:r w:rsidRPr="00CA776E">
        <w:rPr>
          <w:rFonts w:eastAsia="Times New Roman" w:cs="Times New Roman"/>
          <w:color w:val="B5CEA8"/>
          <w:szCs w:val="24"/>
          <w:lang w:val="en-ID" w:eastAsia="en-ID"/>
        </w:rPr>
        <w:t>1</w:t>
      </w:r>
    </w:p>
    <w:p w14:paraId="31A8CB15"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C586C0"/>
          <w:szCs w:val="24"/>
          <w:lang w:val="en-ID" w:eastAsia="en-ID"/>
        </w:rPr>
        <w:t>for</w:t>
      </w:r>
      <w:r w:rsidRPr="00CA776E">
        <w:rPr>
          <w:rFonts w:eastAsia="Times New Roman" w:cs="Times New Roman"/>
          <w:color w:val="D4D4D4"/>
          <w:szCs w:val="24"/>
          <w:lang w:val="en-ID" w:eastAsia="en-ID"/>
        </w:rPr>
        <w:t xml:space="preserve"> (</w:t>
      </w:r>
      <w:r w:rsidRPr="00CA776E">
        <w:rPr>
          <w:rFonts w:eastAsia="Times New Roman" w:cs="Times New Roman"/>
          <w:color w:val="569CD6"/>
          <w:szCs w:val="24"/>
          <w:lang w:val="en-ID" w:eastAsia="en-ID"/>
        </w:rPr>
        <w:t>var</w:t>
      </w:r>
      <w:r w:rsidRPr="00CA776E">
        <w:rPr>
          <w:rFonts w:eastAsia="Times New Roman" w:cs="Times New Roman"/>
          <w:color w:val="D4D4D4"/>
          <w:szCs w:val="24"/>
          <w:lang w:val="en-ID" w:eastAsia="en-ID"/>
        </w:rPr>
        <w:t xml:space="preserve"> </w:t>
      </w:r>
      <w:proofErr w:type="spellStart"/>
      <w:r w:rsidRPr="00CA776E">
        <w:rPr>
          <w:rFonts w:eastAsia="Times New Roman" w:cs="Times New Roman"/>
          <w:color w:val="9CDCFE"/>
          <w:szCs w:val="24"/>
          <w:lang w:val="en-ID" w:eastAsia="en-ID"/>
        </w:rPr>
        <w:t>i</w:t>
      </w:r>
      <w:proofErr w:type="spellEnd"/>
      <w:r w:rsidRPr="00CA776E">
        <w:rPr>
          <w:rFonts w:eastAsia="Times New Roman" w:cs="Times New Roman"/>
          <w:color w:val="D4D4D4"/>
          <w:szCs w:val="24"/>
          <w:lang w:val="en-ID" w:eastAsia="en-ID"/>
        </w:rPr>
        <w:t xml:space="preserve"> = </w:t>
      </w:r>
      <w:r w:rsidRPr="00CA776E">
        <w:rPr>
          <w:rFonts w:eastAsia="Times New Roman" w:cs="Times New Roman"/>
          <w:color w:val="B5CEA8"/>
          <w:szCs w:val="24"/>
          <w:lang w:val="en-ID" w:eastAsia="en-ID"/>
        </w:rPr>
        <w:t>0</w:t>
      </w:r>
      <w:r w:rsidRPr="00CA776E">
        <w:rPr>
          <w:rFonts w:eastAsia="Times New Roman" w:cs="Times New Roman"/>
          <w:color w:val="D4D4D4"/>
          <w:szCs w:val="24"/>
          <w:lang w:val="en-ID" w:eastAsia="en-ID"/>
        </w:rPr>
        <w:t xml:space="preserve">; </w:t>
      </w:r>
      <w:proofErr w:type="spellStart"/>
      <w:r w:rsidRPr="00CA776E">
        <w:rPr>
          <w:rFonts w:eastAsia="Times New Roman" w:cs="Times New Roman"/>
          <w:color w:val="9CDCFE"/>
          <w:szCs w:val="24"/>
          <w:lang w:val="en-ID" w:eastAsia="en-ID"/>
        </w:rPr>
        <w:t>i</w:t>
      </w:r>
      <w:proofErr w:type="spellEnd"/>
      <w:r w:rsidRPr="00CA776E">
        <w:rPr>
          <w:rFonts w:eastAsia="Times New Roman" w:cs="Times New Roman"/>
          <w:color w:val="D4D4D4"/>
          <w:szCs w:val="24"/>
          <w:lang w:val="en-ID" w:eastAsia="en-ID"/>
        </w:rPr>
        <w:t xml:space="preserve"> &lt; </w:t>
      </w:r>
      <w:proofErr w:type="spellStart"/>
      <w:proofErr w:type="gramStart"/>
      <w:r w:rsidRPr="00CA776E">
        <w:rPr>
          <w:rFonts w:eastAsia="Times New Roman" w:cs="Times New Roman"/>
          <w:color w:val="9CDCFE"/>
          <w:szCs w:val="24"/>
          <w:lang w:val="en-ID" w:eastAsia="en-ID"/>
        </w:rPr>
        <w:t>array</w:t>
      </w:r>
      <w:r w:rsidRPr="00CA776E">
        <w:rPr>
          <w:rFonts w:eastAsia="Times New Roman" w:cs="Times New Roman"/>
          <w:color w:val="D4D4D4"/>
          <w:szCs w:val="24"/>
          <w:lang w:val="en-ID" w:eastAsia="en-ID"/>
        </w:rPr>
        <w:t>.</w:t>
      </w:r>
      <w:r w:rsidRPr="00CA776E">
        <w:rPr>
          <w:rFonts w:eastAsia="Times New Roman" w:cs="Times New Roman"/>
          <w:color w:val="9CDCFE"/>
          <w:szCs w:val="24"/>
          <w:lang w:val="en-ID" w:eastAsia="en-ID"/>
        </w:rPr>
        <w:t>length</w:t>
      </w:r>
      <w:proofErr w:type="spellEnd"/>
      <w:proofErr w:type="gramEnd"/>
      <w:r w:rsidRPr="00CA776E">
        <w:rPr>
          <w:rFonts w:eastAsia="Times New Roman" w:cs="Times New Roman"/>
          <w:color w:val="D4D4D4"/>
          <w:szCs w:val="24"/>
          <w:lang w:val="en-ID" w:eastAsia="en-ID"/>
        </w:rPr>
        <w:t xml:space="preserve">; </w:t>
      </w:r>
      <w:proofErr w:type="spellStart"/>
      <w:r w:rsidRPr="00CA776E">
        <w:rPr>
          <w:rFonts w:eastAsia="Times New Roman" w:cs="Times New Roman"/>
          <w:color w:val="9CDCFE"/>
          <w:szCs w:val="24"/>
          <w:lang w:val="en-ID" w:eastAsia="en-ID"/>
        </w:rPr>
        <w:t>i</w:t>
      </w:r>
      <w:proofErr w:type="spellEnd"/>
      <w:r w:rsidRPr="00CA776E">
        <w:rPr>
          <w:rFonts w:eastAsia="Times New Roman" w:cs="Times New Roman"/>
          <w:color w:val="D4D4D4"/>
          <w:szCs w:val="24"/>
          <w:lang w:val="en-ID" w:eastAsia="en-ID"/>
        </w:rPr>
        <w:t>++) {</w:t>
      </w:r>
    </w:p>
    <w:p w14:paraId="3383A5E4"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569CD6"/>
          <w:szCs w:val="24"/>
          <w:lang w:val="en-ID" w:eastAsia="en-ID"/>
        </w:rPr>
        <w:t>var</w:t>
      </w:r>
      <w:r w:rsidRPr="00CA776E">
        <w:rPr>
          <w:rFonts w:eastAsia="Times New Roman" w:cs="Times New Roman"/>
          <w:color w:val="D4D4D4"/>
          <w:szCs w:val="24"/>
          <w:lang w:val="en-ID" w:eastAsia="en-ID"/>
        </w:rPr>
        <w:t xml:space="preserve"> </w:t>
      </w:r>
      <w:proofErr w:type="spellStart"/>
      <w:r w:rsidRPr="00CA776E">
        <w:rPr>
          <w:rFonts w:eastAsia="Times New Roman" w:cs="Times New Roman"/>
          <w:color w:val="9CDCFE"/>
          <w:szCs w:val="24"/>
          <w:lang w:val="en-ID" w:eastAsia="en-ID"/>
        </w:rPr>
        <w:t>nilai</w:t>
      </w:r>
      <w:proofErr w:type="spellEnd"/>
      <w:r w:rsidRPr="00CA776E">
        <w:rPr>
          <w:rFonts w:eastAsia="Times New Roman" w:cs="Times New Roman"/>
          <w:color w:val="D4D4D4"/>
          <w:szCs w:val="24"/>
          <w:lang w:val="en-ID" w:eastAsia="en-ID"/>
        </w:rPr>
        <w:t xml:space="preserve"> = </w:t>
      </w:r>
      <w:r w:rsidRPr="00CA776E">
        <w:rPr>
          <w:rFonts w:eastAsia="Times New Roman" w:cs="Times New Roman"/>
          <w:color w:val="9CDCFE"/>
          <w:szCs w:val="24"/>
          <w:lang w:val="en-ID" w:eastAsia="en-ID"/>
        </w:rPr>
        <w:t>array</w:t>
      </w:r>
      <w:r w:rsidRPr="00CA776E">
        <w:rPr>
          <w:rFonts w:eastAsia="Times New Roman" w:cs="Times New Roman"/>
          <w:color w:val="D4D4D4"/>
          <w:szCs w:val="24"/>
          <w:lang w:val="en-ID" w:eastAsia="en-ID"/>
        </w:rPr>
        <w:t>[</w:t>
      </w:r>
      <w:proofErr w:type="spellStart"/>
      <w:r w:rsidRPr="00CA776E">
        <w:rPr>
          <w:rFonts w:eastAsia="Times New Roman" w:cs="Times New Roman"/>
          <w:color w:val="9CDCFE"/>
          <w:szCs w:val="24"/>
          <w:lang w:val="en-ID" w:eastAsia="en-ID"/>
        </w:rPr>
        <w:t>i</w:t>
      </w:r>
      <w:proofErr w:type="spellEnd"/>
      <w:r w:rsidRPr="00CA776E">
        <w:rPr>
          <w:rFonts w:eastAsia="Times New Roman" w:cs="Times New Roman"/>
          <w:color w:val="D4D4D4"/>
          <w:szCs w:val="24"/>
          <w:lang w:val="en-ID" w:eastAsia="en-ID"/>
        </w:rPr>
        <w:t>]</w:t>
      </w:r>
    </w:p>
    <w:p w14:paraId="5C7FFDAF"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C586C0"/>
          <w:szCs w:val="24"/>
          <w:lang w:val="en-ID" w:eastAsia="en-ID"/>
        </w:rPr>
        <w:t>if</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b</w:t>
      </w:r>
      <w:r w:rsidRPr="00CA776E">
        <w:rPr>
          <w:rFonts w:eastAsia="Times New Roman" w:cs="Times New Roman"/>
          <w:color w:val="D4D4D4"/>
          <w:szCs w:val="24"/>
          <w:lang w:val="en-ID" w:eastAsia="en-ID"/>
        </w:rPr>
        <w:t>[</w:t>
      </w:r>
      <w:proofErr w:type="spellStart"/>
      <w:r w:rsidRPr="00CA776E">
        <w:rPr>
          <w:rFonts w:eastAsia="Times New Roman" w:cs="Times New Roman"/>
          <w:color w:val="9CDCFE"/>
          <w:szCs w:val="24"/>
          <w:lang w:val="en-ID" w:eastAsia="en-ID"/>
        </w:rPr>
        <w:t>nilai</w:t>
      </w:r>
      <w:proofErr w:type="spellEnd"/>
      <w:r w:rsidRPr="00CA776E">
        <w:rPr>
          <w:rFonts w:eastAsia="Times New Roman" w:cs="Times New Roman"/>
          <w:color w:val="D4D4D4"/>
          <w:szCs w:val="24"/>
          <w:lang w:val="en-ID" w:eastAsia="en-ID"/>
        </w:rPr>
        <w:t xml:space="preserve">] == </w:t>
      </w:r>
      <w:r w:rsidRPr="00CA776E">
        <w:rPr>
          <w:rFonts w:eastAsia="Times New Roman" w:cs="Times New Roman"/>
          <w:color w:val="569CD6"/>
          <w:szCs w:val="24"/>
          <w:lang w:val="en-ID" w:eastAsia="en-ID"/>
        </w:rPr>
        <w:t>null</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b</w:t>
      </w:r>
      <w:r w:rsidRPr="00CA776E">
        <w:rPr>
          <w:rFonts w:eastAsia="Times New Roman" w:cs="Times New Roman"/>
          <w:color w:val="D4D4D4"/>
          <w:szCs w:val="24"/>
          <w:lang w:val="en-ID" w:eastAsia="en-ID"/>
        </w:rPr>
        <w:t>[</w:t>
      </w:r>
      <w:proofErr w:type="spellStart"/>
      <w:r w:rsidRPr="00CA776E">
        <w:rPr>
          <w:rFonts w:eastAsia="Times New Roman" w:cs="Times New Roman"/>
          <w:color w:val="9CDCFE"/>
          <w:szCs w:val="24"/>
          <w:lang w:val="en-ID" w:eastAsia="en-ID"/>
        </w:rPr>
        <w:t>nilai</w:t>
      </w:r>
      <w:proofErr w:type="spellEnd"/>
      <w:r w:rsidRPr="00CA776E">
        <w:rPr>
          <w:rFonts w:eastAsia="Times New Roman" w:cs="Times New Roman"/>
          <w:color w:val="D4D4D4"/>
          <w:szCs w:val="24"/>
          <w:lang w:val="en-ID" w:eastAsia="en-ID"/>
        </w:rPr>
        <w:t xml:space="preserve">] = </w:t>
      </w:r>
      <w:r w:rsidRPr="00CA776E">
        <w:rPr>
          <w:rFonts w:eastAsia="Times New Roman" w:cs="Times New Roman"/>
          <w:color w:val="B5CEA8"/>
          <w:szCs w:val="24"/>
          <w:lang w:val="en-ID" w:eastAsia="en-ID"/>
        </w:rPr>
        <w:t>1</w:t>
      </w:r>
    </w:p>
    <w:p w14:paraId="353404F5"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C586C0"/>
          <w:szCs w:val="24"/>
          <w:lang w:val="en-ID" w:eastAsia="en-ID"/>
        </w:rPr>
        <w:t>else</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b</w:t>
      </w:r>
      <w:r w:rsidRPr="00CA776E">
        <w:rPr>
          <w:rFonts w:eastAsia="Times New Roman" w:cs="Times New Roman"/>
          <w:color w:val="D4D4D4"/>
          <w:szCs w:val="24"/>
          <w:lang w:val="en-ID" w:eastAsia="en-ID"/>
        </w:rPr>
        <w:t>[</w:t>
      </w:r>
      <w:proofErr w:type="spellStart"/>
      <w:r w:rsidRPr="00CA776E">
        <w:rPr>
          <w:rFonts w:eastAsia="Times New Roman" w:cs="Times New Roman"/>
          <w:color w:val="9CDCFE"/>
          <w:szCs w:val="24"/>
          <w:lang w:val="en-ID" w:eastAsia="en-ID"/>
        </w:rPr>
        <w:t>nilai</w:t>
      </w:r>
      <w:proofErr w:type="spellEnd"/>
      <w:r w:rsidRPr="00CA776E">
        <w:rPr>
          <w:rFonts w:eastAsia="Times New Roman" w:cs="Times New Roman"/>
          <w:color w:val="D4D4D4"/>
          <w:szCs w:val="24"/>
          <w:lang w:val="en-ID" w:eastAsia="en-ID"/>
        </w:rPr>
        <w:t>]++</w:t>
      </w:r>
    </w:p>
    <w:p w14:paraId="27AEF170"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C586C0"/>
          <w:szCs w:val="24"/>
          <w:lang w:val="en-ID" w:eastAsia="en-ID"/>
        </w:rPr>
        <w:t>if</w:t>
      </w: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b</w:t>
      </w:r>
      <w:r w:rsidRPr="00CA776E">
        <w:rPr>
          <w:rFonts w:eastAsia="Times New Roman" w:cs="Times New Roman"/>
          <w:color w:val="D4D4D4"/>
          <w:szCs w:val="24"/>
          <w:lang w:val="en-ID" w:eastAsia="en-ID"/>
        </w:rPr>
        <w:t>[</w:t>
      </w:r>
      <w:proofErr w:type="spellStart"/>
      <w:r w:rsidRPr="00CA776E">
        <w:rPr>
          <w:rFonts w:eastAsia="Times New Roman" w:cs="Times New Roman"/>
          <w:color w:val="9CDCFE"/>
          <w:szCs w:val="24"/>
          <w:lang w:val="en-ID" w:eastAsia="en-ID"/>
        </w:rPr>
        <w:t>nilai</w:t>
      </w:r>
      <w:proofErr w:type="spellEnd"/>
      <w:r w:rsidRPr="00CA776E">
        <w:rPr>
          <w:rFonts w:eastAsia="Times New Roman" w:cs="Times New Roman"/>
          <w:color w:val="D4D4D4"/>
          <w:szCs w:val="24"/>
          <w:lang w:val="en-ID" w:eastAsia="en-ID"/>
        </w:rPr>
        <w:t xml:space="preserve">] &gt; </w:t>
      </w:r>
      <w:proofErr w:type="spellStart"/>
      <w:r w:rsidRPr="00CA776E">
        <w:rPr>
          <w:rFonts w:eastAsia="Times New Roman" w:cs="Times New Roman"/>
          <w:color w:val="9CDCFE"/>
          <w:szCs w:val="24"/>
          <w:lang w:val="en-ID" w:eastAsia="en-ID"/>
        </w:rPr>
        <w:t>maxJumlah</w:t>
      </w:r>
      <w:proofErr w:type="spellEnd"/>
      <w:r w:rsidRPr="00CA776E">
        <w:rPr>
          <w:rFonts w:eastAsia="Times New Roman" w:cs="Times New Roman"/>
          <w:color w:val="D4D4D4"/>
          <w:szCs w:val="24"/>
          <w:lang w:val="en-ID" w:eastAsia="en-ID"/>
        </w:rPr>
        <w:t>) {</w:t>
      </w:r>
    </w:p>
    <w:p w14:paraId="7D7125A2"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proofErr w:type="spellStart"/>
      <w:r w:rsidRPr="00CA776E">
        <w:rPr>
          <w:rFonts w:eastAsia="Times New Roman" w:cs="Times New Roman"/>
          <w:color w:val="9CDCFE"/>
          <w:szCs w:val="24"/>
          <w:lang w:val="en-ID" w:eastAsia="en-ID"/>
        </w:rPr>
        <w:t>maxNilai</w:t>
      </w:r>
      <w:proofErr w:type="spellEnd"/>
      <w:r w:rsidRPr="00CA776E">
        <w:rPr>
          <w:rFonts w:eastAsia="Times New Roman" w:cs="Times New Roman"/>
          <w:color w:val="D4D4D4"/>
          <w:szCs w:val="24"/>
          <w:lang w:val="en-ID" w:eastAsia="en-ID"/>
        </w:rPr>
        <w:t xml:space="preserve"> = </w:t>
      </w:r>
      <w:proofErr w:type="spellStart"/>
      <w:r w:rsidRPr="00CA776E">
        <w:rPr>
          <w:rFonts w:eastAsia="Times New Roman" w:cs="Times New Roman"/>
          <w:color w:val="9CDCFE"/>
          <w:szCs w:val="24"/>
          <w:lang w:val="en-ID" w:eastAsia="en-ID"/>
        </w:rPr>
        <w:t>nilai</w:t>
      </w:r>
      <w:proofErr w:type="spellEnd"/>
    </w:p>
    <w:p w14:paraId="78BDB0C8"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proofErr w:type="spellStart"/>
      <w:r w:rsidRPr="00CA776E">
        <w:rPr>
          <w:rFonts w:eastAsia="Times New Roman" w:cs="Times New Roman"/>
          <w:color w:val="9CDCFE"/>
          <w:szCs w:val="24"/>
          <w:lang w:val="en-ID" w:eastAsia="en-ID"/>
        </w:rPr>
        <w:t>maxJumlah</w:t>
      </w:r>
      <w:proofErr w:type="spellEnd"/>
      <w:r w:rsidRPr="00CA776E">
        <w:rPr>
          <w:rFonts w:eastAsia="Times New Roman" w:cs="Times New Roman"/>
          <w:color w:val="D4D4D4"/>
          <w:szCs w:val="24"/>
          <w:lang w:val="en-ID" w:eastAsia="en-ID"/>
        </w:rPr>
        <w:t xml:space="preserve"> = </w:t>
      </w:r>
      <w:r w:rsidRPr="00CA776E">
        <w:rPr>
          <w:rFonts w:eastAsia="Times New Roman" w:cs="Times New Roman"/>
          <w:color w:val="9CDCFE"/>
          <w:szCs w:val="24"/>
          <w:lang w:val="en-ID" w:eastAsia="en-ID"/>
        </w:rPr>
        <w:t>b</w:t>
      </w:r>
      <w:r w:rsidRPr="00CA776E">
        <w:rPr>
          <w:rFonts w:eastAsia="Times New Roman" w:cs="Times New Roman"/>
          <w:color w:val="D4D4D4"/>
          <w:szCs w:val="24"/>
          <w:lang w:val="en-ID" w:eastAsia="en-ID"/>
        </w:rPr>
        <w:t>[</w:t>
      </w:r>
      <w:proofErr w:type="spellStart"/>
      <w:r w:rsidRPr="00CA776E">
        <w:rPr>
          <w:rFonts w:eastAsia="Times New Roman" w:cs="Times New Roman"/>
          <w:color w:val="9CDCFE"/>
          <w:szCs w:val="24"/>
          <w:lang w:val="en-ID" w:eastAsia="en-ID"/>
        </w:rPr>
        <w:t>nilai</w:t>
      </w:r>
      <w:proofErr w:type="spellEnd"/>
      <w:r w:rsidRPr="00CA776E">
        <w:rPr>
          <w:rFonts w:eastAsia="Times New Roman" w:cs="Times New Roman"/>
          <w:color w:val="D4D4D4"/>
          <w:szCs w:val="24"/>
          <w:lang w:val="en-ID" w:eastAsia="en-ID"/>
        </w:rPr>
        <w:t>]</w:t>
      </w:r>
    </w:p>
    <w:p w14:paraId="2033EF74"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w:t>
      </w:r>
    </w:p>
    <w:p w14:paraId="0376064B"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w:t>
      </w:r>
    </w:p>
    <w:p w14:paraId="61DC13DB"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C586C0"/>
          <w:szCs w:val="24"/>
          <w:lang w:val="en-ID" w:eastAsia="en-ID"/>
        </w:rPr>
        <w:t>return</w:t>
      </w:r>
      <w:r w:rsidRPr="00CA776E">
        <w:rPr>
          <w:rFonts w:eastAsia="Times New Roman" w:cs="Times New Roman"/>
          <w:color w:val="D4D4D4"/>
          <w:szCs w:val="24"/>
          <w:lang w:val="en-ID" w:eastAsia="en-ID"/>
        </w:rPr>
        <w:t xml:space="preserve"> </w:t>
      </w:r>
      <w:proofErr w:type="spellStart"/>
      <w:r w:rsidRPr="00CA776E">
        <w:rPr>
          <w:rFonts w:eastAsia="Times New Roman" w:cs="Times New Roman"/>
          <w:color w:val="9CDCFE"/>
          <w:szCs w:val="24"/>
          <w:lang w:val="en-ID" w:eastAsia="en-ID"/>
        </w:rPr>
        <w:t>maxNilai</w:t>
      </w:r>
      <w:proofErr w:type="spellEnd"/>
    </w:p>
    <w:p w14:paraId="52F2A3A1"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w:t>
      </w:r>
    </w:p>
    <w:p w14:paraId="417C46FB"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DCDCAA"/>
          <w:szCs w:val="24"/>
          <w:lang w:val="en-ID" w:eastAsia="en-ID"/>
        </w:rPr>
        <w:t>$</w:t>
      </w:r>
      <w:r w:rsidRPr="00CA776E">
        <w:rPr>
          <w:rFonts w:eastAsia="Times New Roman" w:cs="Times New Roman"/>
          <w:color w:val="D4D4D4"/>
          <w:szCs w:val="24"/>
          <w:lang w:val="en-ID" w:eastAsia="en-ID"/>
        </w:rPr>
        <w:t>(</w:t>
      </w:r>
      <w:r w:rsidRPr="00CA776E">
        <w:rPr>
          <w:rFonts w:eastAsia="Times New Roman" w:cs="Times New Roman"/>
          <w:color w:val="CE9178"/>
          <w:szCs w:val="24"/>
          <w:lang w:val="en-ID" w:eastAsia="en-ID"/>
        </w:rPr>
        <w:t>"#hasil4"</w:t>
      </w:r>
      <w:proofErr w:type="gramStart"/>
      <w:r w:rsidRPr="00CA776E">
        <w:rPr>
          <w:rFonts w:eastAsia="Times New Roman" w:cs="Times New Roman"/>
          <w:color w:val="D4D4D4"/>
          <w:szCs w:val="24"/>
          <w:lang w:val="en-ID" w:eastAsia="en-ID"/>
        </w:rPr>
        <w:t>).</w:t>
      </w:r>
      <w:r w:rsidRPr="00CA776E">
        <w:rPr>
          <w:rFonts w:eastAsia="Times New Roman" w:cs="Times New Roman"/>
          <w:color w:val="DCDCAA"/>
          <w:szCs w:val="24"/>
          <w:lang w:val="en-ID" w:eastAsia="en-ID"/>
        </w:rPr>
        <w:t>append</w:t>
      </w:r>
      <w:proofErr w:type="gramEnd"/>
      <w:r w:rsidRPr="00CA776E">
        <w:rPr>
          <w:rFonts w:eastAsia="Times New Roman" w:cs="Times New Roman"/>
          <w:color w:val="D4D4D4"/>
          <w:szCs w:val="24"/>
          <w:lang w:val="en-ID" w:eastAsia="en-ID"/>
        </w:rPr>
        <w:t>(</w:t>
      </w:r>
      <w:r w:rsidRPr="00CA776E">
        <w:rPr>
          <w:rFonts w:eastAsia="Times New Roman" w:cs="Times New Roman"/>
          <w:color w:val="DCDCAA"/>
          <w:szCs w:val="24"/>
          <w:lang w:val="en-ID" w:eastAsia="en-ID"/>
        </w:rPr>
        <w:t>modus</w:t>
      </w:r>
      <w:r w:rsidRPr="00CA776E">
        <w:rPr>
          <w:rFonts w:eastAsia="Times New Roman" w:cs="Times New Roman"/>
          <w:color w:val="D4D4D4"/>
          <w:szCs w:val="24"/>
          <w:lang w:val="en-ID" w:eastAsia="en-ID"/>
        </w:rPr>
        <w:t>(</w:t>
      </w:r>
      <w:r w:rsidRPr="00CA776E">
        <w:rPr>
          <w:rFonts w:eastAsia="Times New Roman" w:cs="Times New Roman"/>
          <w:color w:val="9CDCFE"/>
          <w:szCs w:val="24"/>
          <w:lang w:val="en-ID" w:eastAsia="en-ID"/>
        </w:rPr>
        <w:t>array</w:t>
      </w:r>
      <w:r w:rsidRPr="00CA776E">
        <w:rPr>
          <w:rFonts w:eastAsia="Times New Roman" w:cs="Times New Roman"/>
          <w:color w:val="D4D4D4"/>
          <w:szCs w:val="24"/>
          <w:lang w:val="en-ID" w:eastAsia="en-ID"/>
        </w:rPr>
        <w:t>));</w:t>
      </w:r>
    </w:p>
    <w:p w14:paraId="57BBEFD0"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p>
    <w:p w14:paraId="5FEBD63A"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w:t>
      </w:r>
    </w:p>
    <w:p w14:paraId="75865CD6"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w:t>
      </w:r>
    </w:p>
    <w:p w14:paraId="3EA481EB"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script</w:t>
      </w:r>
      <w:r w:rsidRPr="00CA776E">
        <w:rPr>
          <w:rFonts w:eastAsia="Times New Roman" w:cs="Times New Roman"/>
          <w:color w:val="808080"/>
          <w:szCs w:val="24"/>
          <w:lang w:val="en-ID" w:eastAsia="en-ID"/>
        </w:rPr>
        <w:t>&gt;</w:t>
      </w:r>
    </w:p>
    <w:p w14:paraId="4818D7BB"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p>
    <w:p w14:paraId="7C190615"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body</w:t>
      </w:r>
      <w:r w:rsidRPr="00CA776E">
        <w:rPr>
          <w:rFonts w:eastAsia="Times New Roman" w:cs="Times New Roman"/>
          <w:color w:val="808080"/>
          <w:szCs w:val="24"/>
          <w:lang w:val="en-ID" w:eastAsia="en-ID"/>
        </w:rPr>
        <w:t>&gt;</w:t>
      </w:r>
    </w:p>
    <w:p w14:paraId="670B5C12" w14:textId="77777777" w:rsidR="00CA776E" w:rsidRPr="00CA776E" w:rsidRDefault="00CA776E" w:rsidP="00CA776E">
      <w:pPr>
        <w:shd w:val="clear" w:color="auto" w:fill="1E1E1E"/>
        <w:spacing w:after="0" w:line="360" w:lineRule="auto"/>
        <w:ind w:left="774"/>
        <w:rPr>
          <w:rFonts w:eastAsia="Times New Roman" w:cs="Times New Roman"/>
          <w:color w:val="D4D4D4"/>
          <w:szCs w:val="24"/>
          <w:lang w:val="en-ID" w:eastAsia="en-ID"/>
        </w:rPr>
      </w:pPr>
    </w:p>
    <w:p w14:paraId="2A0EE8E4" w14:textId="2FD2FC12" w:rsidR="00CA776E" w:rsidRPr="001F29E7" w:rsidRDefault="00CA776E" w:rsidP="001F29E7">
      <w:pPr>
        <w:shd w:val="clear" w:color="auto" w:fill="1E1E1E"/>
        <w:spacing w:after="0" w:line="360" w:lineRule="auto"/>
        <w:ind w:left="774"/>
        <w:rPr>
          <w:rFonts w:eastAsia="Times New Roman" w:cs="Times New Roman"/>
          <w:color w:val="D4D4D4"/>
          <w:szCs w:val="24"/>
          <w:lang w:val="en-ID" w:eastAsia="en-ID"/>
        </w:rPr>
      </w:pPr>
      <w:r w:rsidRPr="00CA776E">
        <w:rPr>
          <w:rFonts w:eastAsia="Times New Roman" w:cs="Times New Roman"/>
          <w:color w:val="808080"/>
          <w:szCs w:val="24"/>
          <w:lang w:val="en-ID" w:eastAsia="en-ID"/>
        </w:rPr>
        <w:t>&lt;/</w:t>
      </w:r>
      <w:r w:rsidRPr="00CA776E">
        <w:rPr>
          <w:rFonts w:eastAsia="Times New Roman" w:cs="Times New Roman"/>
          <w:color w:val="569CD6"/>
          <w:szCs w:val="24"/>
          <w:lang w:val="en-ID" w:eastAsia="en-ID"/>
        </w:rPr>
        <w:t>html</w:t>
      </w:r>
      <w:r w:rsidRPr="00CA776E">
        <w:rPr>
          <w:rFonts w:eastAsia="Times New Roman" w:cs="Times New Roman"/>
          <w:color w:val="808080"/>
          <w:szCs w:val="24"/>
          <w:lang w:val="en-ID" w:eastAsia="en-ID"/>
        </w:rPr>
        <w:t>&gt;</w:t>
      </w:r>
    </w:p>
    <w:p w14:paraId="2015C10F" w14:textId="24A6F0F5" w:rsidR="00D74615" w:rsidRPr="00CA776E" w:rsidRDefault="00D74615" w:rsidP="00CA776E">
      <w:pPr>
        <w:pStyle w:val="Heading3"/>
        <w:numPr>
          <w:ilvl w:val="0"/>
          <w:numId w:val="33"/>
        </w:numPr>
        <w:spacing w:before="0" w:line="360" w:lineRule="auto"/>
        <w:ind w:left="426"/>
        <w:rPr>
          <w:rFonts w:cs="Times New Roman"/>
          <w:b/>
          <w:bCs/>
          <w:lang w:val="en-US"/>
        </w:rPr>
      </w:pPr>
      <w:r w:rsidRPr="00CA776E">
        <w:rPr>
          <w:rFonts w:cs="Times New Roman"/>
          <w:b/>
          <w:bCs/>
          <w:lang w:val="en-US"/>
        </w:rPr>
        <w:lastRenderedPageBreak/>
        <w:t>CSS</w:t>
      </w:r>
    </w:p>
    <w:p w14:paraId="54EA7B0A"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7BA7D"/>
          <w:szCs w:val="24"/>
          <w:lang w:val="en-ID" w:eastAsia="en-ID"/>
        </w:rPr>
        <w:t>body</w:t>
      </w:r>
      <w:r w:rsidRPr="00CA776E">
        <w:rPr>
          <w:rFonts w:eastAsia="Times New Roman" w:cs="Times New Roman"/>
          <w:color w:val="D4D4D4"/>
          <w:szCs w:val="24"/>
          <w:lang w:val="en-ID" w:eastAsia="en-ID"/>
        </w:rPr>
        <w:t xml:space="preserve"> {</w:t>
      </w:r>
    </w:p>
    <w:p w14:paraId="427F1117"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background-image</w:t>
      </w:r>
      <w:r w:rsidRPr="00CA776E">
        <w:rPr>
          <w:rFonts w:eastAsia="Times New Roman" w:cs="Times New Roman"/>
          <w:color w:val="D4D4D4"/>
          <w:szCs w:val="24"/>
          <w:lang w:val="en-ID" w:eastAsia="en-ID"/>
        </w:rPr>
        <w:t xml:space="preserve">: </w:t>
      </w:r>
      <w:proofErr w:type="spellStart"/>
      <w:r w:rsidRPr="00CA776E">
        <w:rPr>
          <w:rFonts w:eastAsia="Times New Roman" w:cs="Times New Roman"/>
          <w:color w:val="DCDCAA"/>
          <w:szCs w:val="24"/>
          <w:lang w:val="en-ID" w:eastAsia="en-ID"/>
        </w:rPr>
        <w:t>url</w:t>
      </w:r>
      <w:proofErr w:type="spellEnd"/>
      <w:r w:rsidRPr="00CA776E">
        <w:rPr>
          <w:rFonts w:eastAsia="Times New Roman" w:cs="Times New Roman"/>
          <w:color w:val="D4D4D4"/>
          <w:szCs w:val="24"/>
          <w:lang w:val="en-ID" w:eastAsia="en-ID"/>
        </w:rPr>
        <w:t>(</w:t>
      </w:r>
      <w:r w:rsidRPr="00CA776E">
        <w:rPr>
          <w:rFonts w:eastAsia="Times New Roman" w:cs="Times New Roman"/>
          <w:color w:val="9CDCFE"/>
          <w:szCs w:val="24"/>
          <w:lang w:val="en-ID" w:eastAsia="en-ID"/>
        </w:rPr>
        <w:t>bg.jpg</w:t>
      </w:r>
      <w:r w:rsidRPr="00CA776E">
        <w:rPr>
          <w:rFonts w:eastAsia="Times New Roman" w:cs="Times New Roman"/>
          <w:color w:val="D4D4D4"/>
          <w:szCs w:val="24"/>
          <w:lang w:val="en-ID" w:eastAsia="en-ID"/>
        </w:rPr>
        <w:t>);</w:t>
      </w:r>
    </w:p>
    <w:p w14:paraId="1FBF6CC2"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background-size</w:t>
      </w:r>
      <w:r w:rsidRPr="00CA776E">
        <w:rPr>
          <w:rFonts w:eastAsia="Times New Roman" w:cs="Times New Roman"/>
          <w:color w:val="D4D4D4"/>
          <w:szCs w:val="24"/>
          <w:lang w:val="en-ID" w:eastAsia="en-ID"/>
        </w:rPr>
        <w:t xml:space="preserve">: </w:t>
      </w:r>
      <w:r w:rsidRPr="00CA776E">
        <w:rPr>
          <w:rFonts w:eastAsia="Times New Roman" w:cs="Times New Roman"/>
          <w:color w:val="CE9178"/>
          <w:szCs w:val="24"/>
          <w:lang w:val="en-ID" w:eastAsia="en-ID"/>
        </w:rPr>
        <w:t>cover</w:t>
      </w:r>
      <w:r w:rsidRPr="00CA776E">
        <w:rPr>
          <w:rFonts w:eastAsia="Times New Roman" w:cs="Times New Roman"/>
          <w:color w:val="D4D4D4"/>
          <w:szCs w:val="24"/>
          <w:lang w:val="en-ID" w:eastAsia="en-ID"/>
        </w:rPr>
        <w:t>;</w:t>
      </w:r>
    </w:p>
    <w:p w14:paraId="0DBC1A4F"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background-position</w:t>
      </w:r>
      <w:r w:rsidRPr="00CA776E">
        <w:rPr>
          <w:rFonts w:eastAsia="Times New Roman" w:cs="Times New Roman"/>
          <w:color w:val="D4D4D4"/>
          <w:szCs w:val="24"/>
          <w:lang w:val="en-ID" w:eastAsia="en-ID"/>
        </w:rPr>
        <w:t xml:space="preserve">: </w:t>
      </w:r>
      <w:proofErr w:type="spellStart"/>
      <w:r w:rsidRPr="00CA776E">
        <w:rPr>
          <w:rFonts w:eastAsia="Times New Roman" w:cs="Times New Roman"/>
          <w:color w:val="CE9178"/>
          <w:szCs w:val="24"/>
          <w:lang w:val="en-ID" w:eastAsia="en-ID"/>
        </w:rPr>
        <w:t>center</w:t>
      </w:r>
      <w:proofErr w:type="spellEnd"/>
      <w:r w:rsidRPr="00CA776E">
        <w:rPr>
          <w:rFonts w:eastAsia="Times New Roman" w:cs="Times New Roman"/>
          <w:color w:val="D4D4D4"/>
          <w:szCs w:val="24"/>
          <w:lang w:val="en-ID" w:eastAsia="en-ID"/>
        </w:rPr>
        <w:t>;</w:t>
      </w:r>
    </w:p>
    <w:p w14:paraId="0449F549"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w:t>
      </w:r>
    </w:p>
    <w:p w14:paraId="2453A7EB"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p>
    <w:p w14:paraId="385DB744"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7BA7D"/>
          <w:szCs w:val="24"/>
          <w:lang w:val="en-ID" w:eastAsia="en-ID"/>
        </w:rPr>
        <w:t>h2</w:t>
      </w:r>
      <w:r w:rsidRPr="00CA776E">
        <w:rPr>
          <w:rFonts w:eastAsia="Times New Roman" w:cs="Times New Roman"/>
          <w:color w:val="D4D4D4"/>
          <w:szCs w:val="24"/>
          <w:lang w:val="en-ID" w:eastAsia="en-ID"/>
        </w:rPr>
        <w:t xml:space="preserve"> {</w:t>
      </w:r>
    </w:p>
    <w:p w14:paraId="7E4C7DD2"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margin-top</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60px</w:t>
      </w:r>
      <w:r w:rsidRPr="00CA776E">
        <w:rPr>
          <w:rFonts w:eastAsia="Times New Roman" w:cs="Times New Roman"/>
          <w:color w:val="D4D4D4"/>
          <w:szCs w:val="24"/>
          <w:lang w:val="en-ID" w:eastAsia="en-ID"/>
        </w:rPr>
        <w:t>;</w:t>
      </w:r>
    </w:p>
    <w:p w14:paraId="5783E47D"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proofErr w:type="spellStart"/>
      <w:r w:rsidRPr="00CA776E">
        <w:rPr>
          <w:rFonts w:eastAsia="Times New Roman" w:cs="Times New Roman"/>
          <w:color w:val="9CDCFE"/>
          <w:szCs w:val="24"/>
          <w:lang w:val="en-ID" w:eastAsia="en-ID"/>
        </w:rPr>
        <w:t>color</w:t>
      </w:r>
      <w:proofErr w:type="spellEnd"/>
      <w:r w:rsidRPr="00CA776E">
        <w:rPr>
          <w:rFonts w:eastAsia="Times New Roman" w:cs="Times New Roman"/>
          <w:color w:val="D4D4D4"/>
          <w:szCs w:val="24"/>
          <w:lang w:val="en-ID" w:eastAsia="en-ID"/>
        </w:rPr>
        <w:t xml:space="preserve">: </w:t>
      </w:r>
      <w:r w:rsidRPr="00CA776E">
        <w:rPr>
          <w:rFonts w:eastAsia="Times New Roman" w:cs="Times New Roman"/>
          <w:color w:val="CE9178"/>
          <w:szCs w:val="24"/>
          <w:lang w:val="en-ID" w:eastAsia="en-ID"/>
        </w:rPr>
        <w:t>black</w:t>
      </w:r>
      <w:r w:rsidRPr="00CA776E">
        <w:rPr>
          <w:rFonts w:eastAsia="Times New Roman" w:cs="Times New Roman"/>
          <w:color w:val="D4D4D4"/>
          <w:szCs w:val="24"/>
          <w:lang w:val="en-ID" w:eastAsia="en-ID"/>
        </w:rPr>
        <w:t>;</w:t>
      </w:r>
    </w:p>
    <w:p w14:paraId="79E16B58"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w:t>
      </w:r>
    </w:p>
    <w:p w14:paraId="57E00A4D"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p>
    <w:p w14:paraId="48F80536"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proofErr w:type="gramStart"/>
      <w:r w:rsidRPr="00CA776E">
        <w:rPr>
          <w:rFonts w:eastAsia="Times New Roman" w:cs="Times New Roman"/>
          <w:color w:val="D7BA7D"/>
          <w:szCs w:val="24"/>
          <w:lang w:val="en-ID" w:eastAsia="en-ID"/>
        </w:rPr>
        <w:t>.input</w:t>
      </w:r>
      <w:proofErr w:type="gramEnd"/>
      <w:r w:rsidRPr="00CA776E">
        <w:rPr>
          <w:rFonts w:eastAsia="Times New Roman" w:cs="Times New Roman"/>
          <w:color w:val="D4D4D4"/>
          <w:szCs w:val="24"/>
          <w:lang w:val="en-ID" w:eastAsia="en-ID"/>
        </w:rPr>
        <w:t xml:space="preserve"> {</w:t>
      </w:r>
    </w:p>
    <w:p w14:paraId="6DECCF44"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background-</w:t>
      </w:r>
      <w:proofErr w:type="spellStart"/>
      <w:r w:rsidRPr="00CA776E">
        <w:rPr>
          <w:rFonts w:eastAsia="Times New Roman" w:cs="Times New Roman"/>
          <w:color w:val="9CDCFE"/>
          <w:szCs w:val="24"/>
          <w:lang w:val="en-ID" w:eastAsia="en-ID"/>
        </w:rPr>
        <w:t>color</w:t>
      </w:r>
      <w:proofErr w:type="spellEnd"/>
      <w:r w:rsidRPr="00CA776E">
        <w:rPr>
          <w:rFonts w:eastAsia="Times New Roman" w:cs="Times New Roman"/>
          <w:color w:val="D4D4D4"/>
          <w:szCs w:val="24"/>
          <w:lang w:val="en-ID" w:eastAsia="en-ID"/>
        </w:rPr>
        <w:t xml:space="preserve">: </w:t>
      </w:r>
      <w:proofErr w:type="spellStart"/>
      <w:proofErr w:type="gramStart"/>
      <w:r w:rsidRPr="00CA776E">
        <w:rPr>
          <w:rFonts w:eastAsia="Times New Roman" w:cs="Times New Roman"/>
          <w:color w:val="DCDCAA"/>
          <w:szCs w:val="24"/>
          <w:lang w:val="en-ID" w:eastAsia="en-ID"/>
        </w:rPr>
        <w:t>rgba</w:t>
      </w:r>
      <w:proofErr w:type="spellEnd"/>
      <w:r w:rsidRPr="00CA776E">
        <w:rPr>
          <w:rFonts w:eastAsia="Times New Roman" w:cs="Times New Roman"/>
          <w:color w:val="D4D4D4"/>
          <w:szCs w:val="24"/>
          <w:lang w:val="en-ID" w:eastAsia="en-ID"/>
        </w:rPr>
        <w:t>(</w:t>
      </w:r>
      <w:proofErr w:type="gramEnd"/>
      <w:r w:rsidRPr="00CA776E">
        <w:rPr>
          <w:rFonts w:eastAsia="Times New Roman" w:cs="Times New Roman"/>
          <w:color w:val="B5CEA8"/>
          <w:szCs w:val="24"/>
          <w:lang w:val="en-ID" w:eastAsia="en-ID"/>
        </w:rPr>
        <w:t>255</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255</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255</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0.651</w:t>
      </w:r>
      <w:r w:rsidRPr="00CA776E">
        <w:rPr>
          <w:rFonts w:eastAsia="Times New Roman" w:cs="Times New Roman"/>
          <w:color w:val="D4D4D4"/>
          <w:szCs w:val="24"/>
          <w:lang w:val="en-ID" w:eastAsia="en-ID"/>
        </w:rPr>
        <w:t>);</w:t>
      </w:r>
    </w:p>
    <w:p w14:paraId="30D85E10"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width</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420px</w:t>
      </w:r>
      <w:r w:rsidRPr="00CA776E">
        <w:rPr>
          <w:rFonts w:eastAsia="Times New Roman" w:cs="Times New Roman"/>
          <w:color w:val="D4D4D4"/>
          <w:szCs w:val="24"/>
          <w:lang w:val="en-ID" w:eastAsia="en-ID"/>
        </w:rPr>
        <w:t>;</w:t>
      </w:r>
    </w:p>
    <w:p w14:paraId="779D571D"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padding</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15px</w:t>
      </w:r>
      <w:r w:rsidRPr="00CA776E">
        <w:rPr>
          <w:rFonts w:eastAsia="Times New Roman" w:cs="Times New Roman"/>
          <w:color w:val="D4D4D4"/>
          <w:szCs w:val="24"/>
          <w:lang w:val="en-ID" w:eastAsia="en-ID"/>
        </w:rPr>
        <w:t>;</w:t>
      </w:r>
    </w:p>
    <w:p w14:paraId="6A23E26D"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border-radius</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15px</w:t>
      </w:r>
      <w:r w:rsidRPr="00CA776E">
        <w:rPr>
          <w:rFonts w:eastAsia="Times New Roman" w:cs="Times New Roman"/>
          <w:color w:val="D4D4D4"/>
          <w:szCs w:val="24"/>
          <w:lang w:val="en-ID" w:eastAsia="en-ID"/>
        </w:rPr>
        <w:t>;</w:t>
      </w:r>
    </w:p>
    <w:p w14:paraId="7DB26934"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w:t>
      </w:r>
    </w:p>
    <w:p w14:paraId="407AE887"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p>
    <w:p w14:paraId="4637479A"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proofErr w:type="gramStart"/>
      <w:r w:rsidRPr="00CA776E">
        <w:rPr>
          <w:rFonts w:eastAsia="Times New Roman" w:cs="Times New Roman"/>
          <w:color w:val="D7BA7D"/>
          <w:szCs w:val="24"/>
          <w:lang w:val="en-ID" w:eastAsia="en-ID"/>
        </w:rPr>
        <w:t>.input</w:t>
      </w:r>
      <w:proofErr w:type="gramEnd"/>
      <w:r w:rsidRPr="00CA776E">
        <w:rPr>
          <w:rFonts w:eastAsia="Times New Roman" w:cs="Times New Roman"/>
          <w:color w:val="D4D4D4"/>
          <w:szCs w:val="24"/>
          <w:lang w:val="en-ID" w:eastAsia="en-ID"/>
        </w:rPr>
        <w:t xml:space="preserve"> </w:t>
      </w:r>
      <w:r w:rsidRPr="00CA776E">
        <w:rPr>
          <w:rFonts w:eastAsia="Times New Roman" w:cs="Times New Roman"/>
          <w:color w:val="D7BA7D"/>
          <w:szCs w:val="24"/>
          <w:lang w:val="en-ID" w:eastAsia="en-ID"/>
        </w:rPr>
        <w:t>p</w:t>
      </w:r>
      <w:r w:rsidRPr="00CA776E">
        <w:rPr>
          <w:rFonts w:eastAsia="Times New Roman" w:cs="Times New Roman"/>
          <w:color w:val="D4D4D4"/>
          <w:szCs w:val="24"/>
          <w:lang w:val="en-ID" w:eastAsia="en-ID"/>
        </w:rPr>
        <w:t xml:space="preserve"> {</w:t>
      </w:r>
    </w:p>
    <w:p w14:paraId="51C2C080"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font-size</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20px</w:t>
      </w:r>
      <w:r w:rsidRPr="00CA776E">
        <w:rPr>
          <w:rFonts w:eastAsia="Times New Roman" w:cs="Times New Roman"/>
          <w:color w:val="D4D4D4"/>
          <w:szCs w:val="24"/>
          <w:lang w:val="en-ID" w:eastAsia="en-ID"/>
        </w:rPr>
        <w:t>;</w:t>
      </w:r>
    </w:p>
    <w:p w14:paraId="375FDB5F"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w:t>
      </w:r>
    </w:p>
    <w:p w14:paraId="736FA26D"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p>
    <w:p w14:paraId="1CB7246A"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proofErr w:type="gramStart"/>
      <w:r w:rsidRPr="00CA776E">
        <w:rPr>
          <w:rFonts w:eastAsia="Times New Roman" w:cs="Times New Roman"/>
          <w:color w:val="D7BA7D"/>
          <w:szCs w:val="24"/>
          <w:lang w:val="en-ID" w:eastAsia="en-ID"/>
        </w:rPr>
        <w:t>.input</w:t>
      </w:r>
      <w:proofErr w:type="gramEnd"/>
      <w:r w:rsidRPr="00CA776E">
        <w:rPr>
          <w:rFonts w:eastAsia="Times New Roman" w:cs="Times New Roman"/>
          <w:color w:val="D4D4D4"/>
          <w:szCs w:val="24"/>
          <w:lang w:val="en-ID" w:eastAsia="en-ID"/>
        </w:rPr>
        <w:t xml:space="preserve"> </w:t>
      </w:r>
      <w:proofErr w:type="spellStart"/>
      <w:r w:rsidRPr="00CA776E">
        <w:rPr>
          <w:rFonts w:eastAsia="Times New Roman" w:cs="Times New Roman"/>
          <w:color w:val="D7BA7D"/>
          <w:szCs w:val="24"/>
          <w:lang w:val="en-ID" w:eastAsia="en-ID"/>
        </w:rPr>
        <w:t>input</w:t>
      </w:r>
      <w:proofErr w:type="spellEnd"/>
      <w:r w:rsidRPr="00CA776E">
        <w:rPr>
          <w:rFonts w:eastAsia="Times New Roman" w:cs="Times New Roman"/>
          <w:color w:val="D4D4D4"/>
          <w:szCs w:val="24"/>
          <w:lang w:val="en-ID" w:eastAsia="en-ID"/>
        </w:rPr>
        <w:t xml:space="preserve"> {</w:t>
      </w:r>
    </w:p>
    <w:p w14:paraId="38FCB0E1"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width</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55px</w:t>
      </w:r>
      <w:r w:rsidRPr="00CA776E">
        <w:rPr>
          <w:rFonts w:eastAsia="Times New Roman" w:cs="Times New Roman"/>
          <w:color w:val="D4D4D4"/>
          <w:szCs w:val="24"/>
          <w:lang w:val="en-ID" w:eastAsia="en-ID"/>
        </w:rPr>
        <w:t>;</w:t>
      </w:r>
    </w:p>
    <w:p w14:paraId="511A6E52"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height</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30px</w:t>
      </w:r>
      <w:r w:rsidRPr="00CA776E">
        <w:rPr>
          <w:rFonts w:eastAsia="Times New Roman" w:cs="Times New Roman"/>
          <w:color w:val="D4D4D4"/>
          <w:szCs w:val="24"/>
          <w:lang w:val="en-ID" w:eastAsia="en-ID"/>
        </w:rPr>
        <w:t>;</w:t>
      </w:r>
    </w:p>
    <w:p w14:paraId="7E071DAC"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border-radius</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5px</w:t>
      </w:r>
      <w:r w:rsidRPr="00CA776E">
        <w:rPr>
          <w:rFonts w:eastAsia="Times New Roman" w:cs="Times New Roman"/>
          <w:color w:val="D4D4D4"/>
          <w:szCs w:val="24"/>
          <w:lang w:val="en-ID" w:eastAsia="en-ID"/>
        </w:rPr>
        <w:t>;</w:t>
      </w:r>
    </w:p>
    <w:p w14:paraId="720A402C"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w:t>
      </w:r>
    </w:p>
    <w:p w14:paraId="0E4CDF62"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p>
    <w:p w14:paraId="36226EC5"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7BA7D"/>
          <w:szCs w:val="24"/>
          <w:lang w:val="en-ID" w:eastAsia="en-ID"/>
        </w:rPr>
        <w:t>button</w:t>
      </w:r>
      <w:r w:rsidRPr="00CA776E">
        <w:rPr>
          <w:rFonts w:eastAsia="Times New Roman" w:cs="Times New Roman"/>
          <w:color w:val="D4D4D4"/>
          <w:szCs w:val="24"/>
          <w:lang w:val="en-ID" w:eastAsia="en-ID"/>
        </w:rPr>
        <w:t xml:space="preserve"> {</w:t>
      </w:r>
    </w:p>
    <w:p w14:paraId="62004FEF"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margin</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30px</w:t>
      </w:r>
      <w:r w:rsidRPr="00CA776E">
        <w:rPr>
          <w:rFonts w:eastAsia="Times New Roman" w:cs="Times New Roman"/>
          <w:color w:val="D4D4D4"/>
          <w:szCs w:val="24"/>
          <w:lang w:val="en-ID" w:eastAsia="en-ID"/>
        </w:rPr>
        <w:t>;</w:t>
      </w:r>
    </w:p>
    <w:p w14:paraId="410771E5"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width</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80px</w:t>
      </w:r>
      <w:r w:rsidRPr="00CA776E">
        <w:rPr>
          <w:rFonts w:eastAsia="Times New Roman" w:cs="Times New Roman"/>
          <w:color w:val="D4D4D4"/>
          <w:szCs w:val="24"/>
          <w:lang w:val="en-ID" w:eastAsia="en-ID"/>
        </w:rPr>
        <w:t>;</w:t>
      </w:r>
    </w:p>
    <w:p w14:paraId="55A93183"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lastRenderedPageBreak/>
        <w:t xml:space="preserve">    </w:t>
      </w:r>
      <w:r w:rsidRPr="00CA776E">
        <w:rPr>
          <w:rFonts w:eastAsia="Times New Roman" w:cs="Times New Roman"/>
          <w:color w:val="9CDCFE"/>
          <w:szCs w:val="24"/>
          <w:lang w:val="en-ID" w:eastAsia="en-ID"/>
        </w:rPr>
        <w:t>height</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30px</w:t>
      </w:r>
      <w:r w:rsidRPr="00CA776E">
        <w:rPr>
          <w:rFonts w:eastAsia="Times New Roman" w:cs="Times New Roman"/>
          <w:color w:val="D4D4D4"/>
          <w:szCs w:val="24"/>
          <w:lang w:val="en-ID" w:eastAsia="en-ID"/>
        </w:rPr>
        <w:t>;</w:t>
      </w:r>
    </w:p>
    <w:p w14:paraId="56DD47D4"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border-radius</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10px</w:t>
      </w:r>
      <w:r w:rsidRPr="00CA776E">
        <w:rPr>
          <w:rFonts w:eastAsia="Times New Roman" w:cs="Times New Roman"/>
          <w:color w:val="D4D4D4"/>
          <w:szCs w:val="24"/>
          <w:lang w:val="en-ID" w:eastAsia="en-ID"/>
        </w:rPr>
        <w:t>;</w:t>
      </w:r>
    </w:p>
    <w:p w14:paraId="021976AC"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font-weight</w:t>
      </w:r>
      <w:r w:rsidRPr="00CA776E">
        <w:rPr>
          <w:rFonts w:eastAsia="Times New Roman" w:cs="Times New Roman"/>
          <w:color w:val="D4D4D4"/>
          <w:szCs w:val="24"/>
          <w:lang w:val="en-ID" w:eastAsia="en-ID"/>
        </w:rPr>
        <w:t xml:space="preserve">: </w:t>
      </w:r>
      <w:r w:rsidRPr="00CA776E">
        <w:rPr>
          <w:rFonts w:eastAsia="Times New Roman" w:cs="Times New Roman"/>
          <w:color w:val="CE9178"/>
          <w:szCs w:val="24"/>
          <w:lang w:val="en-ID" w:eastAsia="en-ID"/>
        </w:rPr>
        <w:t>bold</w:t>
      </w:r>
      <w:r w:rsidRPr="00CA776E">
        <w:rPr>
          <w:rFonts w:eastAsia="Times New Roman" w:cs="Times New Roman"/>
          <w:color w:val="D4D4D4"/>
          <w:szCs w:val="24"/>
          <w:lang w:val="en-ID" w:eastAsia="en-ID"/>
        </w:rPr>
        <w:t>;</w:t>
      </w:r>
    </w:p>
    <w:p w14:paraId="25EA521E"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background-</w:t>
      </w:r>
      <w:proofErr w:type="spellStart"/>
      <w:r w:rsidRPr="00CA776E">
        <w:rPr>
          <w:rFonts w:eastAsia="Times New Roman" w:cs="Times New Roman"/>
          <w:color w:val="9CDCFE"/>
          <w:szCs w:val="24"/>
          <w:lang w:val="en-ID" w:eastAsia="en-ID"/>
        </w:rPr>
        <w:t>color</w:t>
      </w:r>
      <w:proofErr w:type="spellEnd"/>
      <w:r w:rsidRPr="00CA776E">
        <w:rPr>
          <w:rFonts w:eastAsia="Times New Roman" w:cs="Times New Roman"/>
          <w:color w:val="D4D4D4"/>
          <w:szCs w:val="24"/>
          <w:lang w:val="en-ID" w:eastAsia="en-ID"/>
        </w:rPr>
        <w:t xml:space="preserve">: </w:t>
      </w:r>
      <w:r w:rsidRPr="00CA776E">
        <w:rPr>
          <w:rFonts w:eastAsia="Times New Roman" w:cs="Times New Roman"/>
          <w:color w:val="CE9178"/>
          <w:szCs w:val="24"/>
          <w:lang w:val="en-ID" w:eastAsia="en-ID"/>
        </w:rPr>
        <w:t>white</w:t>
      </w:r>
      <w:r w:rsidRPr="00CA776E">
        <w:rPr>
          <w:rFonts w:eastAsia="Times New Roman" w:cs="Times New Roman"/>
          <w:color w:val="D4D4D4"/>
          <w:szCs w:val="24"/>
          <w:lang w:val="en-ID" w:eastAsia="en-ID"/>
        </w:rPr>
        <w:t>;</w:t>
      </w:r>
    </w:p>
    <w:p w14:paraId="295D1421"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w:t>
      </w:r>
    </w:p>
    <w:p w14:paraId="72DA0E8D"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p>
    <w:p w14:paraId="326D2BE3"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proofErr w:type="gramStart"/>
      <w:r w:rsidRPr="00CA776E">
        <w:rPr>
          <w:rFonts w:eastAsia="Times New Roman" w:cs="Times New Roman"/>
          <w:color w:val="D7BA7D"/>
          <w:szCs w:val="24"/>
          <w:lang w:val="en-ID" w:eastAsia="en-ID"/>
        </w:rPr>
        <w:t>.</w:t>
      </w:r>
      <w:proofErr w:type="spellStart"/>
      <w:r w:rsidRPr="00CA776E">
        <w:rPr>
          <w:rFonts w:eastAsia="Times New Roman" w:cs="Times New Roman"/>
          <w:color w:val="D7BA7D"/>
          <w:szCs w:val="24"/>
          <w:lang w:val="en-ID" w:eastAsia="en-ID"/>
        </w:rPr>
        <w:t>hasil</w:t>
      </w:r>
      <w:proofErr w:type="spellEnd"/>
      <w:proofErr w:type="gramEnd"/>
      <w:r w:rsidRPr="00CA776E">
        <w:rPr>
          <w:rFonts w:eastAsia="Times New Roman" w:cs="Times New Roman"/>
          <w:color w:val="D4D4D4"/>
          <w:szCs w:val="24"/>
          <w:lang w:val="en-ID" w:eastAsia="en-ID"/>
        </w:rPr>
        <w:t xml:space="preserve"> {</w:t>
      </w:r>
    </w:p>
    <w:p w14:paraId="21397643"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background-</w:t>
      </w:r>
      <w:proofErr w:type="spellStart"/>
      <w:r w:rsidRPr="00CA776E">
        <w:rPr>
          <w:rFonts w:eastAsia="Times New Roman" w:cs="Times New Roman"/>
          <w:color w:val="9CDCFE"/>
          <w:szCs w:val="24"/>
          <w:lang w:val="en-ID" w:eastAsia="en-ID"/>
        </w:rPr>
        <w:t>color</w:t>
      </w:r>
      <w:proofErr w:type="spellEnd"/>
      <w:r w:rsidRPr="00CA776E">
        <w:rPr>
          <w:rFonts w:eastAsia="Times New Roman" w:cs="Times New Roman"/>
          <w:color w:val="D4D4D4"/>
          <w:szCs w:val="24"/>
          <w:lang w:val="en-ID" w:eastAsia="en-ID"/>
        </w:rPr>
        <w:t xml:space="preserve">: </w:t>
      </w:r>
      <w:proofErr w:type="spellStart"/>
      <w:proofErr w:type="gramStart"/>
      <w:r w:rsidRPr="00CA776E">
        <w:rPr>
          <w:rFonts w:eastAsia="Times New Roman" w:cs="Times New Roman"/>
          <w:color w:val="DCDCAA"/>
          <w:szCs w:val="24"/>
          <w:lang w:val="en-ID" w:eastAsia="en-ID"/>
        </w:rPr>
        <w:t>rgba</w:t>
      </w:r>
      <w:proofErr w:type="spellEnd"/>
      <w:r w:rsidRPr="00CA776E">
        <w:rPr>
          <w:rFonts w:eastAsia="Times New Roman" w:cs="Times New Roman"/>
          <w:color w:val="D4D4D4"/>
          <w:szCs w:val="24"/>
          <w:lang w:val="en-ID" w:eastAsia="en-ID"/>
        </w:rPr>
        <w:t>(</w:t>
      </w:r>
      <w:proofErr w:type="gramEnd"/>
      <w:r w:rsidRPr="00CA776E">
        <w:rPr>
          <w:rFonts w:eastAsia="Times New Roman" w:cs="Times New Roman"/>
          <w:color w:val="B5CEA8"/>
          <w:szCs w:val="24"/>
          <w:lang w:val="en-ID" w:eastAsia="en-ID"/>
        </w:rPr>
        <w:t>255</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255</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255</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0.651</w:t>
      </w:r>
      <w:r w:rsidRPr="00CA776E">
        <w:rPr>
          <w:rFonts w:eastAsia="Times New Roman" w:cs="Times New Roman"/>
          <w:color w:val="D4D4D4"/>
          <w:szCs w:val="24"/>
          <w:lang w:val="en-ID" w:eastAsia="en-ID"/>
        </w:rPr>
        <w:t>);</w:t>
      </w:r>
    </w:p>
    <w:p w14:paraId="347AB72A"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width</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420px</w:t>
      </w:r>
      <w:r w:rsidRPr="00CA776E">
        <w:rPr>
          <w:rFonts w:eastAsia="Times New Roman" w:cs="Times New Roman"/>
          <w:color w:val="D4D4D4"/>
          <w:szCs w:val="24"/>
          <w:lang w:val="en-ID" w:eastAsia="en-ID"/>
        </w:rPr>
        <w:t>;</w:t>
      </w:r>
    </w:p>
    <w:p w14:paraId="62D1A364"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padding</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15px</w:t>
      </w:r>
      <w:r w:rsidRPr="00CA776E">
        <w:rPr>
          <w:rFonts w:eastAsia="Times New Roman" w:cs="Times New Roman"/>
          <w:color w:val="D4D4D4"/>
          <w:szCs w:val="24"/>
          <w:lang w:val="en-ID" w:eastAsia="en-ID"/>
        </w:rPr>
        <w:t>;</w:t>
      </w:r>
    </w:p>
    <w:p w14:paraId="1F762B11"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text-align</w:t>
      </w:r>
      <w:r w:rsidRPr="00CA776E">
        <w:rPr>
          <w:rFonts w:eastAsia="Times New Roman" w:cs="Times New Roman"/>
          <w:color w:val="D4D4D4"/>
          <w:szCs w:val="24"/>
          <w:lang w:val="en-ID" w:eastAsia="en-ID"/>
        </w:rPr>
        <w:t xml:space="preserve">: </w:t>
      </w:r>
      <w:r w:rsidRPr="00CA776E">
        <w:rPr>
          <w:rFonts w:eastAsia="Times New Roman" w:cs="Times New Roman"/>
          <w:color w:val="CE9178"/>
          <w:szCs w:val="24"/>
          <w:lang w:val="en-ID" w:eastAsia="en-ID"/>
        </w:rPr>
        <w:t>left</w:t>
      </w:r>
      <w:r w:rsidRPr="00CA776E">
        <w:rPr>
          <w:rFonts w:eastAsia="Times New Roman" w:cs="Times New Roman"/>
          <w:color w:val="D4D4D4"/>
          <w:szCs w:val="24"/>
          <w:lang w:val="en-ID" w:eastAsia="en-ID"/>
        </w:rPr>
        <w:t>;</w:t>
      </w:r>
    </w:p>
    <w:p w14:paraId="135EE8B2"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border-radius</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15px</w:t>
      </w:r>
      <w:r w:rsidRPr="00CA776E">
        <w:rPr>
          <w:rFonts w:eastAsia="Times New Roman" w:cs="Times New Roman"/>
          <w:color w:val="D4D4D4"/>
          <w:szCs w:val="24"/>
          <w:lang w:val="en-ID" w:eastAsia="en-ID"/>
        </w:rPr>
        <w:t>;</w:t>
      </w:r>
    </w:p>
    <w:p w14:paraId="3B11AD03"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w:t>
      </w:r>
    </w:p>
    <w:p w14:paraId="30271658"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p>
    <w:p w14:paraId="66910808"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proofErr w:type="gramStart"/>
      <w:r w:rsidRPr="00CA776E">
        <w:rPr>
          <w:rFonts w:eastAsia="Times New Roman" w:cs="Times New Roman"/>
          <w:color w:val="D7BA7D"/>
          <w:szCs w:val="24"/>
          <w:lang w:val="en-ID" w:eastAsia="en-ID"/>
        </w:rPr>
        <w:t>.</w:t>
      </w:r>
      <w:proofErr w:type="spellStart"/>
      <w:r w:rsidRPr="00CA776E">
        <w:rPr>
          <w:rFonts w:eastAsia="Times New Roman" w:cs="Times New Roman"/>
          <w:color w:val="D7BA7D"/>
          <w:szCs w:val="24"/>
          <w:lang w:val="en-ID" w:eastAsia="en-ID"/>
        </w:rPr>
        <w:t>hitung</w:t>
      </w:r>
      <w:proofErr w:type="spellEnd"/>
      <w:proofErr w:type="gramEnd"/>
      <w:r w:rsidRPr="00CA776E">
        <w:rPr>
          <w:rFonts w:eastAsia="Times New Roman" w:cs="Times New Roman"/>
          <w:color w:val="D4D4D4"/>
          <w:szCs w:val="24"/>
          <w:lang w:val="en-ID" w:eastAsia="en-ID"/>
        </w:rPr>
        <w:t xml:space="preserve"> {</w:t>
      </w:r>
    </w:p>
    <w:p w14:paraId="64EE017B"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background-</w:t>
      </w:r>
      <w:proofErr w:type="spellStart"/>
      <w:r w:rsidRPr="00CA776E">
        <w:rPr>
          <w:rFonts w:eastAsia="Times New Roman" w:cs="Times New Roman"/>
          <w:color w:val="9CDCFE"/>
          <w:szCs w:val="24"/>
          <w:lang w:val="en-ID" w:eastAsia="en-ID"/>
        </w:rPr>
        <w:t>color</w:t>
      </w:r>
      <w:proofErr w:type="spellEnd"/>
      <w:r w:rsidRPr="00CA776E">
        <w:rPr>
          <w:rFonts w:eastAsia="Times New Roman" w:cs="Times New Roman"/>
          <w:color w:val="D4D4D4"/>
          <w:szCs w:val="24"/>
          <w:lang w:val="en-ID" w:eastAsia="en-ID"/>
        </w:rPr>
        <w:t xml:space="preserve">: </w:t>
      </w:r>
      <w:proofErr w:type="spellStart"/>
      <w:r w:rsidRPr="00CA776E">
        <w:rPr>
          <w:rFonts w:eastAsia="Times New Roman" w:cs="Times New Roman"/>
          <w:color w:val="CE9178"/>
          <w:szCs w:val="24"/>
          <w:lang w:val="en-ID" w:eastAsia="en-ID"/>
        </w:rPr>
        <w:t>palevioletred</w:t>
      </w:r>
      <w:proofErr w:type="spellEnd"/>
      <w:r w:rsidRPr="00CA776E">
        <w:rPr>
          <w:rFonts w:eastAsia="Times New Roman" w:cs="Times New Roman"/>
          <w:color w:val="D4D4D4"/>
          <w:szCs w:val="24"/>
          <w:lang w:val="en-ID" w:eastAsia="en-ID"/>
        </w:rPr>
        <w:t>;</w:t>
      </w:r>
    </w:p>
    <w:p w14:paraId="19BBBF13"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padding</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40px</w:t>
      </w:r>
      <w:r w:rsidRPr="00CA776E">
        <w:rPr>
          <w:rFonts w:eastAsia="Times New Roman" w:cs="Times New Roman"/>
          <w:color w:val="D4D4D4"/>
          <w:szCs w:val="24"/>
          <w:lang w:val="en-ID" w:eastAsia="en-ID"/>
        </w:rPr>
        <w:t>;</w:t>
      </w:r>
    </w:p>
    <w:p w14:paraId="529E0B40"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margin-top</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30px</w:t>
      </w:r>
      <w:r w:rsidRPr="00CA776E">
        <w:rPr>
          <w:rFonts w:eastAsia="Times New Roman" w:cs="Times New Roman"/>
          <w:color w:val="D4D4D4"/>
          <w:szCs w:val="24"/>
          <w:lang w:val="en-ID" w:eastAsia="en-ID"/>
        </w:rPr>
        <w:t>;</w:t>
      </w:r>
    </w:p>
    <w:p w14:paraId="14227DCE"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width</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480px</w:t>
      </w:r>
      <w:r w:rsidRPr="00CA776E">
        <w:rPr>
          <w:rFonts w:eastAsia="Times New Roman" w:cs="Times New Roman"/>
          <w:color w:val="D4D4D4"/>
          <w:szCs w:val="24"/>
          <w:lang w:val="en-ID" w:eastAsia="en-ID"/>
        </w:rPr>
        <w:t>;</w:t>
      </w:r>
    </w:p>
    <w:p w14:paraId="0A40FC5D" w14:textId="77777777"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 xml:space="preserve">    </w:t>
      </w:r>
      <w:r w:rsidRPr="00CA776E">
        <w:rPr>
          <w:rFonts w:eastAsia="Times New Roman" w:cs="Times New Roman"/>
          <w:color w:val="9CDCFE"/>
          <w:szCs w:val="24"/>
          <w:lang w:val="en-ID" w:eastAsia="en-ID"/>
        </w:rPr>
        <w:t>border-radius</w:t>
      </w:r>
      <w:r w:rsidRPr="00CA776E">
        <w:rPr>
          <w:rFonts w:eastAsia="Times New Roman" w:cs="Times New Roman"/>
          <w:color w:val="D4D4D4"/>
          <w:szCs w:val="24"/>
          <w:lang w:val="en-ID" w:eastAsia="en-ID"/>
        </w:rPr>
        <w:t xml:space="preserve">: </w:t>
      </w:r>
      <w:r w:rsidRPr="00CA776E">
        <w:rPr>
          <w:rFonts w:eastAsia="Times New Roman" w:cs="Times New Roman"/>
          <w:color w:val="B5CEA8"/>
          <w:szCs w:val="24"/>
          <w:lang w:val="en-ID" w:eastAsia="en-ID"/>
        </w:rPr>
        <w:t>15px</w:t>
      </w:r>
      <w:r w:rsidRPr="00CA776E">
        <w:rPr>
          <w:rFonts w:eastAsia="Times New Roman" w:cs="Times New Roman"/>
          <w:color w:val="D4D4D4"/>
          <w:szCs w:val="24"/>
          <w:lang w:val="en-ID" w:eastAsia="en-ID"/>
        </w:rPr>
        <w:t>;</w:t>
      </w:r>
    </w:p>
    <w:p w14:paraId="74EDB927" w14:textId="78F62210" w:rsidR="00CA776E" w:rsidRPr="00CA776E" w:rsidRDefault="00CA776E" w:rsidP="00CA776E">
      <w:pPr>
        <w:shd w:val="clear" w:color="auto" w:fill="1E1E1E"/>
        <w:spacing w:after="0" w:line="360" w:lineRule="auto"/>
        <w:ind w:left="709"/>
        <w:rPr>
          <w:rFonts w:eastAsia="Times New Roman" w:cs="Times New Roman"/>
          <w:color w:val="D4D4D4"/>
          <w:szCs w:val="24"/>
          <w:lang w:val="en-ID" w:eastAsia="en-ID"/>
        </w:rPr>
      </w:pPr>
      <w:r w:rsidRPr="00CA776E">
        <w:rPr>
          <w:rFonts w:eastAsia="Times New Roman" w:cs="Times New Roman"/>
          <w:color w:val="D4D4D4"/>
          <w:szCs w:val="24"/>
          <w:lang w:val="en-ID" w:eastAsia="en-ID"/>
        </w:rPr>
        <w:t>}</w:t>
      </w:r>
    </w:p>
    <w:p w14:paraId="3376BD06" w14:textId="72DAAD5C" w:rsidR="00CA776E" w:rsidRDefault="00CA776E" w:rsidP="00CA776E">
      <w:pPr>
        <w:spacing w:line="360" w:lineRule="auto"/>
        <w:rPr>
          <w:rFonts w:cs="Times New Roman"/>
          <w:szCs w:val="24"/>
          <w:lang w:val="en-US"/>
        </w:rPr>
      </w:pPr>
    </w:p>
    <w:p w14:paraId="4A399549" w14:textId="7D710E85" w:rsidR="00CA776E" w:rsidRDefault="00CA776E" w:rsidP="00CA776E">
      <w:pPr>
        <w:spacing w:line="360" w:lineRule="auto"/>
        <w:rPr>
          <w:rFonts w:cs="Times New Roman"/>
          <w:szCs w:val="24"/>
          <w:lang w:val="en-US"/>
        </w:rPr>
      </w:pPr>
    </w:p>
    <w:p w14:paraId="754703EB" w14:textId="77777777" w:rsidR="00CA776E" w:rsidRPr="00CA776E" w:rsidRDefault="00CA776E" w:rsidP="00CA776E">
      <w:pPr>
        <w:spacing w:line="360" w:lineRule="auto"/>
        <w:rPr>
          <w:rFonts w:cs="Times New Roman"/>
          <w:szCs w:val="24"/>
          <w:lang w:val="en-US"/>
        </w:rPr>
      </w:pPr>
    </w:p>
    <w:p w14:paraId="7D9C2068" w14:textId="77777777" w:rsidR="00D74615" w:rsidRPr="00CA776E" w:rsidRDefault="00D74615" w:rsidP="00CA776E">
      <w:pPr>
        <w:pStyle w:val="Heading2"/>
        <w:numPr>
          <w:ilvl w:val="0"/>
          <w:numId w:val="36"/>
        </w:numPr>
        <w:spacing w:before="0" w:line="360" w:lineRule="auto"/>
        <w:ind w:left="567" w:hanging="567"/>
        <w:rPr>
          <w:rFonts w:cs="Times New Roman"/>
          <w:b/>
          <w:bCs/>
          <w:color w:val="auto"/>
          <w:szCs w:val="24"/>
        </w:rPr>
      </w:pPr>
      <w:r w:rsidRPr="00CA776E">
        <w:rPr>
          <w:rFonts w:cs="Times New Roman"/>
          <w:b/>
          <w:bCs/>
          <w:color w:val="auto"/>
          <w:szCs w:val="24"/>
        </w:rPr>
        <w:lastRenderedPageBreak/>
        <w:t>Hasil</w:t>
      </w:r>
    </w:p>
    <w:p w14:paraId="69942C51" w14:textId="6F1F43F2" w:rsidR="00D74615" w:rsidRDefault="00CA776E" w:rsidP="00CA776E">
      <w:pPr>
        <w:spacing w:line="360" w:lineRule="auto"/>
        <w:jc w:val="center"/>
        <w:rPr>
          <w:rFonts w:cs="Times New Roman"/>
          <w:szCs w:val="24"/>
        </w:rPr>
      </w:pPr>
      <w:r>
        <w:rPr>
          <w:rFonts w:eastAsia="Times New Roman" w:cs="Times New Roman"/>
          <w:noProof/>
          <w:color w:val="D4D4D4"/>
          <w:szCs w:val="24"/>
          <w:lang w:val="en-ID" w:eastAsia="en-ID"/>
        </w:rPr>
        <w:drawing>
          <wp:inline distT="0" distB="0" distL="0" distR="0" wp14:anchorId="1CF28FB2" wp14:editId="2200D2D9">
            <wp:extent cx="4297680" cy="2417683"/>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7680" cy="2417683"/>
                    </a:xfrm>
                    <a:prstGeom prst="rect">
                      <a:avLst/>
                    </a:prstGeom>
                  </pic:spPr>
                </pic:pic>
              </a:graphicData>
            </a:graphic>
          </wp:inline>
        </w:drawing>
      </w:r>
    </w:p>
    <w:p w14:paraId="1D7E7D72" w14:textId="51686078" w:rsidR="00884A4C" w:rsidRPr="00CA776E" w:rsidRDefault="00884A4C" w:rsidP="001709B8">
      <w:pPr>
        <w:spacing w:line="360" w:lineRule="auto"/>
        <w:ind w:left="567"/>
        <w:jc w:val="both"/>
        <w:rPr>
          <w:rFonts w:cs="Times New Roman"/>
          <w:szCs w:val="24"/>
        </w:rPr>
      </w:pPr>
      <w:r w:rsidRPr="00884A4C">
        <w:rPr>
          <w:rFonts w:cs="Times New Roman"/>
          <w:szCs w:val="24"/>
        </w:rPr>
        <w:t xml:space="preserve">Program diatas merupakan program untuk menghitung mean, max, min, dan modus dari sekumpulan angka. Pada program kali ini menggunakan jquery </w:t>
      </w:r>
      <w:r w:rsidR="001709B8">
        <w:rPr>
          <w:rFonts w:cs="Times New Roman"/>
          <w:szCs w:val="24"/>
          <w:lang w:val="en-US"/>
        </w:rPr>
        <w:t xml:space="preserve"> </w:t>
      </w:r>
      <w:r w:rsidRPr="00884A4C">
        <w:rPr>
          <w:rFonts w:cs="Times New Roman"/>
          <w:szCs w:val="24"/>
        </w:rPr>
        <w:t xml:space="preserve">dengan tag &lt;script&gt; yang didalamnya berisikan beberapa rumus diatas seperti </w:t>
      </w:r>
      <w:r w:rsidR="001709B8">
        <w:rPr>
          <w:rFonts w:cs="Times New Roman"/>
          <w:szCs w:val="24"/>
          <w:lang w:val="en-US"/>
        </w:rPr>
        <w:t xml:space="preserve"> </w:t>
      </w:r>
      <w:r w:rsidRPr="00884A4C">
        <w:rPr>
          <w:rFonts w:cs="Times New Roman"/>
          <w:szCs w:val="24"/>
        </w:rPr>
        <w:t>mean, max, min, dan modus. Kemudian juga terdapat beberapa class &lt;div&gt; untuk merapikan dan mengatur letak pada tampian website dengan menggunakan CSS (Cascading Style Sheet).</w:t>
      </w:r>
    </w:p>
    <w:p w14:paraId="0B84C4C0" w14:textId="7F7CBB02" w:rsidR="00884A4C" w:rsidRPr="00884A4C" w:rsidRDefault="00D74615" w:rsidP="00CA776E">
      <w:pPr>
        <w:spacing w:after="0" w:line="360" w:lineRule="auto"/>
        <w:rPr>
          <w:rFonts w:cs="Times New Roman"/>
          <w:b/>
          <w:bCs/>
          <w:szCs w:val="24"/>
        </w:rPr>
      </w:pPr>
      <w:r w:rsidRPr="00CA776E">
        <w:rPr>
          <w:rFonts w:cs="Times New Roman"/>
          <w:b/>
          <w:bCs/>
          <w:szCs w:val="24"/>
        </w:rPr>
        <w:br w:type="page"/>
      </w:r>
    </w:p>
    <w:p w14:paraId="489C5F94" w14:textId="77777777" w:rsidR="00D74615" w:rsidRPr="00CA776E" w:rsidRDefault="00D74615" w:rsidP="00CA776E">
      <w:pPr>
        <w:pStyle w:val="Heading1"/>
        <w:spacing w:before="0" w:line="360" w:lineRule="auto"/>
        <w:rPr>
          <w:rFonts w:cs="Times New Roman"/>
          <w:b/>
          <w:bCs/>
          <w:noProof/>
          <w:color w:val="auto"/>
          <w:sz w:val="24"/>
          <w:szCs w:val="24"/>
          <w:lang w:eastAsia="id-ID"/>
        </w:rPr>
      </w:pPr>
      <w:r w:rsidRPr="00CA776E">
        <w:rPr>
          <w:rFonts w:cs="Times New Roman"/>
          <w:b/>
          <w:bCs/>
          <w:color w:val="auto"/>
          <w:sz w:val="24"/>
          <w:szCs w:val="24"/>
        </w:rPr>
        <w:lastRenderedPageBreak/>
        <w:t>BAB V</w:t>
      </w:r>
      <w:r w:rsidRPr="00CA776E">
        <w:rPr>
          <w:rFonts w:cs="Times New Roman"/>
          <w:b/>
          <w:bCs/>
          <w:noProof/>
          <w:color w:val="auto"/>
          <w:sz w:val="24"/>
          <w:szCs w:val="24"/>
          <w:lang w:eastAsia="id-ID"/>
        </w:rPr>
        <w:br/>
      </w:r>
      <w:r w:rsidRPr="00CA776E">
        <w:rPr>
          <w:rFonts w:cs="Times New Roman"/>
          <w:b/>
          <w:bCs/>
          <w:color w:val="auto"/>
          <w:sz w:val="24"/>
          <w:szCs w:val="24"/>
        </w:rPr>
        <w:t xml:space="preserve">PENUTUP </w:t>
      </w:r>
    </w:p>
    <w:p w14:paraId="320B934C" w14:textId="77777777" w:rsidR="00D74615" w:rsidRPr="00CA776E" w:rsidRDefault="00D74615" w:rsidP="00CA776E">
      <w:pPr>
        <w:spacing w:after="0" w:line="360" w:lineRule="auto"/>
        <w:rPr>
          <w:rFonts w:cs="Times New Roman"/>
          <w:szCs w:val="24"/>
        </w:rPr>
      </w:pPr>
    </w:p>
    <w:p w14:paraId="011E9EFC" w14:textId="77777777" w:rsidR="00D74615" w:rsidRPr="00CA776E" w:rsidRDefault="00D74615" w:rsidP="00CA776E">
      <w:pPr>
        <w:pStyle w:val="Heading2"/>
        <w:numPr>
          <w:ilvl w:val="1"/>
          <w:numId w:val="2"/>
        </w:numPr>
        <w:spacing w:before="0" w:line="360" w:lineRule="auto"/>
        <w:ind w:left="550" w:hanging="550"/>
        <w:rPr>
          <w:rFonts w:cs="Times New Roman"/>
          <w:b/>
          <w:bCs/>
          <w:color w:val="auto"/>
          <w:szCs w:val="24"/>
        </w:rPr>
      </w:pPr>
      <w:r w:rsidRPr="00CA776E">
        <w:rPr>
          <w:rFonts w:cs="Times New Roman"/>
          <w:b/>
          <w:bCs/>
          <w:color w:val="auto"/>
          <w:szCs w:val="24"/>
        </w:rPr>
        <w:t>Analisa</w:t>
      </w:r>
    </w:p>
    <w:p w14:paraId="55056026" w14:textId="1B234E2D" w:rsidR="00D74615" w:rsidRPr="00CA776E" w:rsidRDefault="00D74615" w:rsidP="00CA776E">
      <w:pPr>
        <w:spacing w:after="0" w:line="360" w:lineRule="auto"/>
        <w:ind w:firstLine="550"/>
        <w:jc w:val="both"/>
        <w:rPr>
          <w:rFonts w:cs="Times New Roman"/>
          <w:szCs w:val="24"/>
          <w:lang w:val="en-US"/>
        </w:rPr>
      </w:pPr>
      <w:r w:rsidRPr="00CA776E">
        <w:rPr>
          <w:rFonts w:cs="Times New Roman"/>
          <w:szCs w:val="24"/>
        </w:rPr>
        <w:t xml:space="preserve">Dari hasil praktikum, praktikan menganalisa bahwa dalam membuat program menggunakan </w:t>
      </w:r>
      <w:proofErr w:type="spellStart"/>
      <w:r w:rsidR="004002F1" w:rsidRPr="00CA776E">
        <w:rPr>
          <w:rFonts w:cs="Times New Roman"/>
          <w:szCs w:val="24"/>
          <w:lang w:val="en-US"/>
        </w:rPr>
        <w:t>jquery</w:t>
      </w:r>
      <w:proofErr w:type="spellEnd"/>
      <w:r w:rsidRPr="00CA776E">
        <w:rPr>
          <w:rFonts w:cs="Times New Roman"/>
          <w:szCs w:val="24"/>
        </w:rPr>
        <w:t xml:space="preserve">, maka perlu </w:t>
      </w:r>
      <w:r w:rsidR="004002F1" w:rsidRPr="00CA776E">
        <w:rPr>
          <w:rFonts w:cs="Times New Roman"/>
          <w:szCs w:val="24"/>
          <w:lang w:val="en-US"/>
        </w:rPr>
        <w:t xml:space="preserve">untuk </w:t>
      </w:r>
      <w:proofErr w:type="spellStart"/>
      <w:r w:rsidR="004002F1" w:rsidRPr="00CA776E">
        <w:rPr>
          <w:rFonts w:cs="Times New Roman"/>
          <w:szCs w:val="24"/>
          <w:lang w:val="en-US"/>
        </w:rPr>
        <w:t>menambahkan</w:t>
      </w:r>
      <w:proofErr w:type="spellEnd"/>
      <w:r w:rsidR="004002F1" w:rsidRPr="00CA776E">
        <w:rPr>
          <w:rFonts w:cs="Times New Roman"/>
          <w:szCs w:val="24"/>
          <w:lang w:val="en-US"/>
        </w:rPr>
        <w:t xml:space="preserve"> file </w:t>
      </w:r>
      <w:proofErr w:type="spellStart"/>
      <w:r w:rsidR="004002F1" w:rsidRPr="00CA776E">
        <w:rPr>
          <w:rFonts w:cs="Times New Roman"/>
          <w:szCs w:val="24"/>
          <w:lang w:val="en-US"/>
        </w:rPr>
        <w:t>jquery</w:t>
      </w:r>
      <w:proofErr w:type="spellEnd"/>
      <w:r w:rsidR="004002F1" w:rsidRPr="00CA776E">
        <w:rPr>
          <w:rFonts w:cs="Times New Roman"/>
          <w:szCs w:val="24"/>
          <w:lang w:val="en-US"/>
        </w:rPr>
        <w:t xml:space="preserve"> yang </w:t>
      </w:r>
      <w:proofErr w:type="spellStart"/>
      <w:r w:rsidR="004002F1" w:rsidRPr="00CA776E">
        <w:rPr>
          <w:rFonts w:cs="Times New Roman"/>
          <w:szCs w:val="24"/>
          <w:lang w:val="en-US"/>
        </w:rPr>
        <w:t>selanjutnya</w:t>
      </w:r>
      <w:proofErr w:type="spellEnd"/>
      <w:r w:rsidR="004002F1" w:rsidRPr="00CA776E">
        <w:rPr>
          <w:rFonts w:cs="Times New Roman"/>
          <w:szCs w:val="24"/>
          <w:lang w:val="en-US"/>
        </w:rPr>
        <w:t xml:space="preserve"> </w:t>
      </w:r>
      <w:proofErr w:type="spellStart"/>
      <w:r w:rsidR="004002F1" w:rsidRPr="00CA776E">
        <w:rPr>
          <w:rFonts w:cs="Times New Roman"/>
          <w:szCs w:val="24"/>
          <w:lang w:val="en-US"/>
        </w:rPr>
        <w:t>dihubungkan</w:t>
      </w:r>
      <w:proofErr w:type="spellEnd"/>
      <w:r w:rsidR="004002F1" w:rsidRPr="00CA776E">
        <w:rPr>
          <w:rFonts w:cs="Times New Roman"/>
          <w:szCs w:val="24"/>
          <w:lang w:val="en-US"/>
        </w:rPr>
        <w:t xml:space="preserve"> dengan </w:t>
      </w:r>
      <w:proofErr w:type="spellStart"/>
      <w:r w:rsidR="004002F1" w:rsidRPr="00CA776E">
        <w:rPr>
          <w:rFonts w:cs="Times New Roman"/>
          <w:szCs w:val="24"/>
          <w:lang w:val="en-US"/>
        </w:rPr>
        <w:t>halaman</w:t>
      </w:r>
      <w:proofErr w:type="spellEnd"/>
      <w:r w:rsidR="004002F1" w:rsidRPr="00CA776E">
        <w:rPr>
          <w:rFonts w:cs="Times New Roman"/>
          <w:szCs w:val="24"/>
          <w:lang w:val="en-US"/>
        </w:rPr>
        <w:t xml:space="preserve"> HTML dengan </w:t>
      </w:r>
      <w:proofErr w:type="spellStart"/>
      <w:r w:rsidR="004002F1" w:rsidRPr="00CA776E">
        <w:rPr>
          <w:rFonts w:cs="Times New Roman"/>
          <w:szCs w:val="24"/>
          <w:lang w:val="en-US"/>
        </w:rPr>
        <w:t>menggunakan</w:t>
      </w:r>
      <w:proofErr w:type="spellEnd"/>
      <w:r w:rsidR="004002F1" w:rsidRPr="00CA776E">
        <w:rPr>
          <w:rFonts w:cs="Times New Roman"/>
          <w:szCs w:val="24"/>
          <w:lang w:val="en-US"/>
        </w:rPr>
        <w:t xml:space="preserve"> tag &lt;script&gt;. File </w:t>
      </w:r>
      <w:proofErr w:type="spellStart"/>
      <w:r w:rsidR="004002F1" w:rsidRPr="00CA776E">
        <w:rPr>
          <w:rFonts w:cs="Times New Roman"/>
          <w:szCs w:val="24"/>
          <w:lang w:val="en-US"/>
        </w:rPr>
        <w:t>jquery</w:t>
      </w:r>
      <w:proofErr w:type="spellEnd"/>
      <w:r w:rsidR="004002F1" w:rsidRPr="00CA776E">
        <w:rPr>
          <w:rFonts w:cs="Times New Roman"/>
          <w:szCs w:val="24"/>
          <w:lang w:val="en-US"/>
        </w:rPr>
        <w:t xml:space="preserve"> ini </w:t>
      </w:r>
      <w:proofErr w:type="spellStart"/>
      <w:r w:rsidR="004002F1" w:rsidRPr="00CA776E">
        <w:rPr>
          <w:rFonts w:cs="Times New Roman"/>
          <w:szCs w:val="24"/>
          <w:lang w:val="en-US"/>
        </w:rPr>
        <w:t>berfungsi</w:t>
      </w:r>
      <w:proofErr w:type="spellEnd"/>
      <w:r w:rsidR="004002F1" w:rsidRPr="00CA776E">
        <w:rPr>
          <w:rFonts w:cs="Times New Roman"/>
          <w:szCs w:val="24"/>
          <w:lang w:val="en-US"/>
        </w:rPr>
        <w:t xml:space="preserve"> untuk </w:t>
      </w:r>
      <w:r w:rsidR="004002F1" w:rsidRPr="00CA776E">
        <w:rPr>
          <w:rFonts w:cs="Times New Roman"/>
          <w:szCs w:val="24"/>
        </w:rPr>
        <w:t>mengambil data dari server secara background, update tampilan web tanpa harus reload browser,</w:t>
      </w:r>
      <w:r w:rsidR="004002F1" w:rsidRPr="00CA776E">
        <w:rPr>
          <w:rFonts w:cs="Times New Roman"/>
          <w:szCs w:val="24"/>
          <w:lang w:val="en-US"/>
        </w:rPr>
        <w:t xml:space="preserve"> dan</w:t>
      </w:r>
      <w:r w:rsidR="004002F1" w:rsidRPr="00CA776E">
        <w:rPr>
          <w:rFonts w:cs="Times New Roman"/>
          <w:szCs w:val="24"/>
        </w:rPr>
        <w:t xml:space="preserve"> mengirim data ke server.</w:t>
      </w:r>
    </w:p>
    <w:p w14:paraId="347AD46A" w14:textId="1016703F" w:rsidR="004002F1" w:rsidRPr="00CA776E" w:rsidRDefault="004002F1" w:rsidP="00CA776E">
      <w:pPr>
        <w:spacing w:after="0" w:line="360" w:lineRule="auto"/>
        <w:ind w:firstLine="550"/>
        <w:jc w:val="both"/>
        <w:rPr>
          <w:rFonts w:cs="Times New Roman"/>
          <w:szCs w:val="24"/>
          <w:lang w:val="en-US"/>
        </w:rPr>
      </w:pPr>
      <w:r w:rsidRPr="00CA776E">
        <w:rPr>
          <w:rFonts w:cs="Times New Roman"/>
          <w:szCs w:val="24"/>
          <w:lang w:val="en-US"/>
        </w:rPr>
        <w:t xml:space="preserve">File atau </w:t>
      </w:r>
      <w:proofErr w:type="spellStart"/>
      <w:r w:rsidRPr="00CA776E">
        <w:rPr>
          <w:rFonts w:cs="Times New Roman"/>
          <w:szCs w:val="24"/>
          <w:lang w:val="en-US"/>
        </w:rPr>
        <w:t>kode</w:t>
      </w:r>
      <w:proofErr w:type="spellEnd"/>
      <w:r w:rsidRPr="00CA776E">
        <w:rPr>
          <w:rFonts w:cs="Times New Roman"/>
          <w:szCs w:val="24"/>
          <w:lang w:val="en-US"/>
        </w:rPr>
        <w:t xml:space="preserve"> </w:t>
      </w:r>
      <w:proofErr w:type="spellStart"/>
      <w:r w:rsidRPr="00CA776E">
        <w:rPr>
          <w:rFonts w:cs="Times New Roman"/>
          <w:szCs w:val="24"/>
          <w:lang w:val="en-US"/>
        </w:rPr>
        <w:t>jquery</w:t>
      </w:r>
      <w:proofErr w:type="spellEnd"/>
      <w:r w:rsidRPr="00CA776E">
        <w:rPr>
          <w:rFonts w:cs="Times New Roman"/>
          <w:szCs w:val="24"/>
          <w:lang w:val="en-US"/>
        </w:rPr>
        <w:t xml:space="preserve"> yang </w:t>
      </w:r>
      <w:proofErr w:type="spellStart"/>
      <w:r w:rsidRPr="00CA776E">
        <w:rPr>
          <w:rFonts w:cs="Times New Roman"/>
          <w:szCs w:val="24"/>
          <w:lang w:val="en-US"/>
        </w:rPr>
        <w:t>ditambahkan</w:t>
      </w:r>
      <w:proofErr w:type="spellEnd"/>
      <w:r w:rsidRPr="00CA776E">
        <w:rPr>
          <w:rFonts w:cs="Times New Roman"/>
          <w:szCs w:val="24"/>
          <w:lang w:val="en-US"/>
        </w:rPr>
        <w:t xml:space="preserve"> di </w:t>
      </w:r>
      <w:proofErr w:type="spellStart"/>
      <w:r w:rsidRPr="00CA776E">
        <w:rPr>
          <w:rFonts w:cs="Times New Roman"/>
          <w:szCs w:val="24"/>
          <w:lang w:val="en-US"/>
        </w:rPr>
        <w:t>halaman</w:t>
      </w:r>
      <w:proofErr w:type="spellEnd"/>
      <w:r w:rsidRPr="00CA776E">
        <w:rPr>
          <w:rFonts w:cs="Times New Roman"/>
          <w:szCs w:val="24"/>
          <w:lang w:val="en-US"/>
        </w:rPr>
        <w:t xml:space="preserve"> HTML </w:t>
      </w:r>
      <w:proofErr w:type="spellStart"/>
      <w:r w:rsidRPr="00CA776E">
        <w:rPr>
          <w:rFonts w:cs="Times New Roman"/>
          <w:szCs w:val="24"/>
          <w:lang w:val="en-US"/>
        </w:rPr>
        <w:t>menggunakan</w:t>
      </w:r>
      <w:proofErr w:type="spellEnd"/>
      <w:r w:rsidRPr="00CA776E">
        <w:rPr>
          <w:rFonts w:cs="Times New Roman"/>
          <w:szCs w:val="24"/>
          <w:lang w:val="en-US"/>
        </w:rPr>
        <w:t xml:space="preserve"> tag &lt;script&gt; </w:t>
      </w:r>
      <w:proofErr w:type="spellStart"/>
      <w:r w:rsidRPr="00CA776E">
        <w:rPr>
          <w:rFonts w:cs="Times New Roman"/>
          <w:szCs w:val="24"/>
          <w:lang w:val="en-US"/>
        </w:rPr>
        <w:t>diletakkan</w:t>
      </w:r>
      <w:proofErr w:type="spellEnd"/>
      <w:r w:rsidRPr="00CA776E">
        <w:rPr>
          <w:rFonts w:cs="Times New Roman"/>
          <w:szCs w:val="24"/>
          <w:lang w:val="en-US"/>
        </w:rPr>
        <w:t xml:space="preserve"> pada </w:t>
      </w:r>
      <w:proofErr w:type="spellStart"/>
      <w:r w:rsidRPr="00CA776E">
        <w:rPr>
          <w:rFonts w:cs="Times New Roman"/>
          <w:szCs w:val="24"/>
          <w:lang w:val="en-US"/>
        </w:rPr>
        <w:t>awal</w:t>
      </w:r>
      <w:proofErr w:type="spellEnd"/>
      <w:r w:rsidRPr="00CA776E">
        <w:rPr>
          <w:rFonts w:cs="Times New Roman"/>
          <w:szCs w:val="24"/>
          <w:lang w:val="en-US"/>
        </w:rPr>
        <w:t xml:space="preserve"> </w:t>
      </w:r>
      <w:proofErr w:type="spellStart"/>
      <w:r w:rsidRPr="00CA776E">
        <w:rPr>
          <w:rFonts w:cs="Times New Roman"/>
          <w:szCs w:val="24"/>
          <w:lang w:val="en-US"/>
        </w:rPr>
        <w:t>kode</w:t>
      </w:r>
      <w:proofErr w:type="spellEnd"/>
      <w:r w:rsidRPr="00CA776E">
        <w:rPr>
          <w:rFonts w:cs="Times New Roman"/>
          <w:szCs w:val="24"/>
          <w:lang w:val="en-US"/>
        </w:rPr>
        <w:t xml:space="preserve"> HTML di </w:t>
      </w:r>
      <w:proofErr w:type="spellStart"/>
      <w:r w:rsidRPr="00CA776E">
        <w:rPr>
          <w:rFonts w:cs="Times New Roman"/>
          <w:szCs w:val="24"/>
          <w:lang w:val="en-US"/>
        </w:rPr>
        <w:t>akhir</w:t>
      </w:r>
      <w:proofErr w:type="spellEnd"/>
      <w:r w:rsidRPr="00CA776E">
        <w:rPr>
          <w:rFonts w:cs="Times New Roman"/>
          <w:szCs w:val="24"/>
          <w:lang w:val="en-US"/>
        </w:rPr>
        <w:t xml:space="preserve"> tag &lt;head&gt;, atau di </w:t>
      </w:r>
      <w:proofErr w:type="spellStart"/>
      <w:r w:rsidRPr="00CA776E">
        <w:rPr>
          <w:rFonts w:cs="Times New Roman"/>
          <w:szCs w:val="24"/>
          <w:lang w:val="en-US"/>
        </w:rPr>
        <w:t>akhir</w:t>
      </w:r>
      <w:proofErr w:type="spellEnd"/>
      <w:r w:rsidRPr="00CA776E">
        <w:rPr>
          <w:rFonts w:cs="Times New Roman"/>
          <w:szCs w:val="24"/>
          <w:lang w:val="en-US"/>
        </w:rPr>
        <w:t xml:space="preserve"> tag &lt;body&gt;. </w:t>
      </w:r>
      <w:proofErr w:type="spellStart"/>
      <w:r w:rsidRPr="00CA776E">
        <w:rPr>
          <w:rFonts w:cs="Times New Roman"/>
          <w:szCs w:val="24"/>
          <w:lang w:val="en-US"/>
        </w:rPr>
        <w:t>Posisi</w:t>
      </w:r>
      <w:proofErr w:type="spellEnd"/>
      <w:r w:rsidRPr="00CA776E">
        <w:rPr>
          <w:rFonts w:cs="Times New Roman"/>
          <w:szCs w:val="24"/>
          <w:lang w:val="en-US"/>
        </w:rPr>
        <w:t xml:space="preserve"> </w:t>
      </w:r>
      <w:proofErr w:type="spellStart"/>
      <w:r w:rsidRPr="00CA776E">
        <w:rPr>
          <w:rFonts w:cs="Times New Roman"/>
          <w:szCs w:val="24"/>
          <w:lang w:val="en-US"/>
        </w:rPr>
        <w:t>peletakan</w:t>
      </w:r>
      <w:proofErr w:type="spellEnd"/>
      <w:r w:rsidRPr="00CA776E">
        <w:rPr>
          <w:rFonts w:cs="Times New Roman"/>
          <w:szCs w:val="24"/>
          <w:lang w:val="en-US"/>
        </w:rPr>
        <w:t xml:space="preserve"> ini </w:t>
      </w:r>
      <w:proofErr w:type="spellStart"/>
      <w:r w:rsidRPr="00CA776E">
        <w:rPr>
          <w:rFonts w:cs="Times New Roman"/>
          <w:szCs w:val="24"/>
          <w:lang w:val="en-US"/>
        </w:rPr>
        <w:t>akan</w:t>
      </w:r>
      <w:proofErr w:type="spellEnd"/>
      <w:r w:rsidRPr="00CA776E">
        <w:rPr>
          <w:rFonts w:cs="Times New Roman"/>
          <w:szCs w:val="24"/>
          <w:lang w:val="en-US"/>
        </w:rPr>
        <w:t xml:space="preserve"> </w:t>
      </w:r>
      <w:proofErr w:type="spellStart"/>
      <w:r w:rsidRPr="00CA776E">
        <w:rPr>
          <w:rFonts w:cs="Times New Roman"/>
          <w:szCs w:val="24"/>
          <w:lang w:val="en-US"/>
        </w:rPr>
        <w:t>mempengaruhi</w:t>
      </w:r>
      <w:proofErr w:type="spellEnd"/>
      <w:r w:rsidRPr="00CA776E">
        <w:rPr>
          <w:rFonts w:cs="Times New Roman"/>
          <w:szCs w:val="24"/>
          <w:lang w:val="en-US"/>
        </w:rPr>
        <w:t xml:space="preserve"> </w:t>
      </w:r>
      <w:proofErr w:type="spellStart"/>
      <w:r w:rsidRPr="00CA776E">
        <w:rPr>
          <w:rFonts w:cs="Times New Roman"/>
          <w:szCs w:val="24"/>
          <w:lang w:val="en-US"/>
        </w:rPr>
        <w:t>bagaimana</w:t>
      </w:r>
      <w:proofErr w:type="spellEnd"/>
      <w:r w:rsidRPr="00CA776E">
        <w:rPr>
          <w:rFonts w:cs="Times New Roman"/>
          <w:szCs w:val="24"/>
          <w:lang w:val="en-US"/>
        </w:rPr>
        <w:t xml:space="preserve"> </w:t>
      </w:r>
      <w:proofErr w:type="spellStart"/>
      <w:r w:rsidRPr="00CA776E">
        <w:rPr>
          <w:rFonts w:cs="Times New Roman"/>
          <w:szCs w:val="24"/>
          <w:lang w:val="en-US"/>
        </w:rPr>
        <w:t>urutan</w:t>
      </w:r>
      <w:proofErr w:type="spellEnd"/>
      <w:r w:rsidRPr="00CA776E">
        <w:rPr>
          <w:rFonts w:cs="Times New Roman"/>
          <w:szCs w:val="24"/>
          <w:lang w:val="en-US"/>
        </w:rPr>
        <w:t xml:space="preserve"> </w:t>
      </w:r>
      <w:proofErr w:type="spellStart"/>
      <w:r w:rsidRPr="00CA776E">
        <w:rPr>
          <w:rFonts w:cs="Times New Roman"/>
          <w:szCs w:val="24"/>
          <w:lang w:val="en-US"/>
        </w:rPr>
        <w:t>kode</w:t>
      </w:r>
      <w:proofErr w:type="spellEnd"/>
      <w:r w:rsidRPr="00CA776E">
        <w:rPr>
          <w:rFonts w:cs="Times New Roman"/>
          <w:szCs w:val="24"/>
          <w:lang w:val="en-US"/>
        </w:rPr>
        <w:t xml:space="preserve"> JavaScript </w:t>
      </w:r>
      <w:proofErr w:type="spellStart"/>
      <w:r w:rsidRPr="00CA776E">
        <w:rPr>
          <w:rFonts w:cs="Times New Roman"/>
          <w:szCs w:val="24"/>
          <w:lang w:val="en-US"/>
        </w:rPr>
        <w:t>berjalan</w:t>
      </w:r>
      <w:proofErr w:type="spellEnd"/>
      <w:r w:rsidRPr="00CA776E">
        <w:rPr>
          <w:rFonts w:cs="Times New Roman"/>
          <w:szCs w:val="24"/>
          <w:lang w:val="en-US"/>
        </w:rPr>
        <w:t>.</w:t>
      </w:r>
    </w:p>
    <w:p w14:paraId="4A46768C" w14:textId="77777777" w:rsidR="00D74615" w:rsidRPr="00CA776E" w:rsidRDefault="00D74615" w:rsidP="00CA776E">
      <w:pPr>
        <w:pStyle w:val="Heading2"/>
        <w:numPr>
          <w:ilvl w:val="1"/>
          <w:numId w:val="2"/>
        </w:numPr>
        <w:spacing w:before="0" w:line="360" w:lineRule="auto"/>
        <w:ind w:left="550" w:hanging="550"/>
        <w:jc w:val="both"/>
        <w:rPr>
          <w:rFonts w:cs="Times New Roman"/>
          <w:b/>
          <w:bCs/>
          <w:color w:val="auto"/>
          <w:szCs w:val="24"/>
        </w:rPr>
      </w:pPr>
      <w:r w:rsidRPr="00CA776E">
        <w:rPr>
          <w:rFonts w:cs="Times New Roman"/>
          <w:b/>
          <w:bCs/>
          <w:color w:val="auto"/>
          <w:szCs w:val="24"/>
        </w:rPr>
        <w:t>Kesimpulan</w:t>
      </w:r>
    </w:p>
    <w:p w14:paraId="44697123" w14:textId="7D8D30E2" w:rsidR="00710BB8" w:rsidRPr="00CA776E" w:rsidRDefault="004002F1" w:rsidP="00CA776E">
      <w:pPr>
        <w:pStyle w:val="ListParagraph"/>
        <w:numPr>
          <w:ilvl w:val="0"/>
          <w:numId w:val="29"/>
        </w:numPr>
        <w:spacing w:line="360" w:lineRule="auto"/>
        <w:jc w:val="both"/>
        <w:rPr>
          <w:rFonts w:cs="Times New Roman"/>
          <w:szCs w:val="24"/>
        </w:rPr>
      </w:pPr>
      <w:r w:rsidRPr="00CA776E">
        <w:rPr>
          <w:rFonts w:cs="Times New Roman"/>
          <w:szCs w:val="24"/>
        </w:rPr>
        <w:t>jQuery adalah javascript library yang bisa dimanfaatkan untuk membuat aplikasi web dengan cepat yang mana AJAX adalah salah satu fitur dari JQuery.</w:t>
      </w:r>
    </w:p>
    <w:p w14:paraId="589C4D09" w14:textId="77777777" w:rsidR="00173422" w:rsidRPr="00CA776E" w:rsidRDefault="00173422" w:rsidP="00CA776E">
      <w:pPr>
        <w:pStyle w:val="ListParagraph"/>
        <w:numPr>
          <w:ilvl w:val="0"/>
          <w:numId w:val="29"/>
        </w:numPr>
        <w:spacing w:line="360" w:lineRule="auto"/>
        <w:jc w:val="both"/>
        <w:rPr>
          <w:rFonts w:cs="Times New Roman"/>
          <w:szCs w:val="24"/>
        </w:rPr>
      </w:pPr>
      <w:r w:rsidRPr="00CA776E">
        <w:rPr>
          <w:rFonts w:cs="Times New Roman"/>
          <w:szCs w:val="24"/>
          <w:lang w:val="en-US"/>
        </w:rPr>
        <w:t xml:space="preserve">AJAX </w:t>
      </w:r>
      <w:r w:rsidRPr="00CA776E">
        <w:rPr>
          <w:rFonts w:cs="Times New Roman"/>
          <w:szCs w:val="24"/>
        </w:rPr>
        <w:t>(</w:t>
      </w:r>
      <w:r w:rsidRPr="00CA776E">
        <w:rPr>
          <w:rFonts w:cs="Times New Roman"/>
          <w:szCs w:val="24"/>
          <w:lang w:val="en-US"/>
        </w:rPr>
        <w:t>A</w:t>
      </w:r>
      <w:r w:rsidRPr="00CA776E">
        <w:rPr>
          <w:rFonts w:cs="Times New Roman"/>
          <w:szCs w:val="24"/>
        </w:rPr>
        <w:t xml:space="preserve">synchronous Javascript and XMLHTTP) fungsinya mengambil data dari server secara background, update tampilan web tanpa harus reload browser, </w:t>
      </w:r>
      <w:r w:rsidRPr="00CA776E">
        <w:rPr>
          <w:rFonts w:cs="Times New Roman"/>
          <w:szCs w:val="24"/>
          <w:lang w:val="en-US"/>
        </w:rPr>
        <w:t xml:space="preserve">dan </w:t>
      </w:r>
      <w:r w:rsidRPr="00CA776E">
        <w:rPr>
          <w:rFonts w:cs="Times New Roman"/>
          <w:szCs w:val="24"/>
        </w:rPr>
        <w:t>mengirim data ke server</w:t>
      </w:r>
      <w:r w:rsidRPr="00CA776E">
        <w:rPr>
          <w:rFonts w:cs="Times New Roman"/>
          <w:szCs w:val="24"/>
          <w:lang w:val="en-US"/>
        </w:rPr>
        <w:t>.</w:t>
      </w:r>
    </w:p>
    <w:p w14:paraId="777C4766" w14:textId="7943E021" w:rsidR="00173422" w:rsidRPr="00CA776E" w:rsidRDefault="00173422" w:rsidP="00CA776E">
      <w:pPr>
        <w:pStyle w:val="ListParagraph"/>
        <w:numPr>
          <w:ilvl w:val="0"/>
          <w:numId w:val="29"/>
        </w:numPr>
        <w:spacing w:line="360" w:lineRule="auto"/>
        <w:jc w:val="both"/>
        <w:rPr>
          <w:rFonts w:cs="Times New Roman"/>
          <w:szCs w:val="24"/>
        </w:rPr>
      </w:pPr>
      <w:r w:rsidRPr="00CA776E">
        <w:rPr>
          <w:rFonts w:cs="Times New Roman"/>
          <w:szCs w:val="24"/>
          <w:lang w:val="en-US"/>
        </w:rPr>
        <w:t xml:space="preserve">Program </w:t>
      </w:r>
      <w:proofErr w:type="spellStart"/>
      <w:r w:rsidRPr="00CA776E">
        <w:rPr>
          <w:rFonts w:cs="Times New Roman"/>
          <w:szCs w:val="24"/>
          <w:lang w:val="en-US"/>
        </w:rPr>
        <w:t>kalkulator</w:t>
      </w:r>
      <w:proofErr w:type="spellEnd"/>
      <w:r w:rsidRPr="00CA776E">
        <w:rPr>
          <w:rFonts w:cs="Times New Roman"/>
          <w:szCs w:val="24"/>
          <w:lang w:val="en-US"/>
        </w:rPr>
        <w:t xml:space="preserve"> yang </w:t>
      </w:r>
      <w:proofErr w:type="spellStart"/>
      <w:r w:rsidRPr="00CA776E">
        <w:rPr>
          <w:rFonts w:cs="Times New Roman"/>
          <w:szCs w:val="24"/>
          <w:lang w:val="en-US"/>
        </w:rPr>
        <w:t>telah</w:t>
      </w:r>
      <w:proofErr w:type="spellEnd"/>
      <w:r w:rsidRPr="00CA776E">
        <w:rPr>
          <w:rFonts w:cs="Times New Roman"/>
          <w:szCs w:val="24"/>
          <w:lang w:val="en-US"/>
        </w:rPr>
        <w:t xml:space="preserve"> </w:t>
      </w:r>
      <w:proofErr w:type="spellStart"/>
      <w:r w:rsidRPr="00CA776E">
        <w:rPr>
          <w:rFonts w:cs="Times New Roman"/>
          <w:szCs w:val="24"/>
          <w:lang w:val="en-US"/>
        </w:rPr>
        <w:t>diimplementasikan</w:t>
      </w:r>
      <w:proofErr w:type="spellEnd"/>
      <w:r w:rsidRPr="00CA776E">
        <w:rPr>
          <w:rFonts w:cs="Times New Roman"/>
          <w:szCs w:val="24"/>
          <w:lang w:val="en-US"/>
        </w:rPr>
        <w:t xml:space="preserve"> di </w:t>
      </w:r>
      <w:proofErr w:type="spellStart"/>
      <w:r w:rsidRPr="00CA776E">
        <w:rPr>
          <w:rFonts w:cs="Times New Roman"/>
          <w:szCs w:val="24"/>
          <w:lang w:val="en-US"/>
        </w:rPr>
        <w:t>atas</w:t>
      </w:r>
      <w:proofErr w:type="spellEnd"/>
      <w:r w:rsidRPr="00CA776E">
        <w:rPr>
          <w:rFonts w:cs="Times New Roman"/>
          <w:szCs w:val="24"/>
          <w:lang w:val="en-US"/>
        </w:rPr>
        <w:t xml:space="preserve"> </w:t>
      </w:r>
      <w:proofErr w:type="spellStart"/>
      <w:r w:rsidRPr="00CA776E">
        <w:rPr>
          <w:rFonts w:cs="Times New Roman"/>
          <w:szCs w:val="24"/>
          <w:lang w:val="en-US"/>
        </w:rPr>
        <w:t>menggunakan</w:t>
      </w:r>
      <w:proofErr w:type="spellEnd"/>
      <w:r w:rsidRPr="00CA776E">
        <w:rPr>
          <w:rFonts w:cs="Times New Roman"/>
          <w:szCs w:val="24"/>
          <w:lang w:val="en-US"/>
        </w:rPr>
        <w:t xml:space="preserve"> </w:t>
      </w:r>
      <w:proofErr w:type="spellStart"/>
      <w:r w:rsidRPr="00CA776E">
        <w:rPr>
          <w:rFonts w:cs="Times New Roman"/>
          <w:szCs w:val="24"/>
          <w:lang w:val="en-US"/>
        </w:rPr>
        <w:t>jquery</w:t>
      </w:r>
      <w:proofErr w:type="spellEnd"/>
      <w:r w:rsidRPr="00CA776E">
        <w:rPr>
          <w:rFonts w:cs="Times New Roman"/>
          <w:szCs w:val="24"/>
          <w:lang w:val="en-US"/>
        </w:rPr>
        <w:t xml:space="preserve"> pada </w:t>
      </w:r>
      <w:proofErr w:type="spellStart"/>
      <w:r w:rsidRPr="00CA776E">
        <w:rPr>
          <w:rFonts w:cs="Times New Roman"/>
          <w:szCs w:val="24"/>
          <w:lang w:val="en-US"/>
        </w:rPr>
        <w:t>bagian</w:t>
      </w:r>
      <w:proofErr w:type="spellEnd"/>
      <w:r w:rsidRPr="00CA776E">
        <w:rPr>
          <w:rFonts w:cs="Times New Roman"/>
          <w:szCs w:val="24"/>
          <w:lang w:val="en-US"/>
        </w:rPr>
        <w:t xml:space="preserve"> head </w:t>
      </w:r>
      <w:proofErr w:type="spellStart"/>
      <w:proofErr w:type="gramStart"/>
      <w:r w:rsidRPr="00CA776E">
        <w:rPr>
          <w:rFonts w:cs="Times New Roman"/>
          <w:szCs w:val="24"/>
          <w:lang w:val="en-US"/>
        </w:rPr>
        <w:t>yaitu</w:t>
      </w:r>
      <w:proofErr w:type="spellEnd"/>
      <w:r w:rsidRPr="00CA776E">
        <w:rPr>
          <w:rFonts w:cs="Times New Roman"/>
          <w:szCs w:val="24"/>
          <w:lang w:val="en-US"/>
        </w:rPr>
        <w:t xml:space="preserve"> :</w:t>
      </w:r>
      <w:proofErr w:type="gramEnd"/>
      <w:r w:rsidRPr="00CA776E">
        <w:rPr>
          <w:rFonts w:eastAsia="Times New Roman" w:cs="Times New Roman"/>
          <w:szCs w:val="24"/>
          <w:lang w:val="en-ID" w:eastAsia="en-ID"/>
        </w:rPr>
        <w:t> </w:t>
      </w:r>
    </w:p>
    <w:p w14:paraId="5FCC7C7E" w14:textId="2F660E6B" w:rsidR="00173422" w:rsidRPr="00CA776E" w:rsidRDefault="00173422" w:rsidP="00CA776E">
      <w:pPr>
        <w:pStyle w:val="ListParagraph"/>
        <w:spacing w:line="360" w:lineRule="auto"/>
        <w:ind w:left="910"/>
        <w:jc w:val="both"/>
        <w:rPr>
          <w:rFonts w:cs="Times New Roman"/>
          <w:szCs w:val="24"/>
        </w:rPr>
      </w:pPr>
      <w:r w:rsidRPr="00CA776E">
        <w:rPr>
          <w:rFonts w:eastAsia="Times New Roman" w:cs="Times New Roman"/>
          <w:szCs w:val="24"/>
          <w:lang w:val="en-ID" w:eastAsia="en-ID"/>
        </w:rPr>
        <w:t>&lt;script src="https://ajax.googleapis.com/ajax/libs/jquery/3.6.3/jquery.min.js"&gt;&lt;/script&gt;</w:t>
      </w:r>
    </w:p>
    <w:sectPr w:rsidR="00173422" w:rsidRPr="00CA776E" w:rsidSect="00AA30E8">
      <w:headerReference w:type="even" r:id="rId14"/>
      <w:headerReference w:type="default" r:id="rId15"/>
      <w:footerReference w:type="default" r:id="rId16"/>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8A1B8" w14:textId="77777777" w:rsidR="007916B1" w:rsidRDefault="007916B1">
      <w:pPr>
        <w:spacing w:after="0" w:line="240" w:lineRule="auto"/>
      </w:pPr>
      <w:r>
        <w:separator/>
      </w:r>
    </w:p>
  </w:endnote>
  <w:endnote w:type="continuationSeparator" w:id="0">
    <w:p w14:paraId="186569AB" w14:textId="77777777" w:rsidR="007916B1" w:rsidRDefault="00791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141F7" w14:textId="77777777" w:rsidR="00EF5CAB" w:rsidRDefault="0000000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C9BA" w14:textId="77777777" w:rsidR="007916B1" w:rsidRDefault="007916B1">
      <w:pPr>
        <w:spacing w:after="0" w:line="240" w:lineRule="auto"/>
      </w:pPr>
      <w:r>
        <w:separator/>
      </w:r>
    </w:p>
  </w:footnote>
  <w:footnote w:type="continuationSeparator" w:id="0">
    <w:p w14:paraId="54DEBA27" w14:textId="77777777" w:rsidR="007916B1" w:rsidRDefault="00791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9C84D" w14:textId="77777777" w:rsidR="00EF5CAB" w:rsidRDefault="00000000">
    <w:pPr>
      <w:widowControl w:val="0"/>
      <w:autoSpaceDE w:val="0"/>
      <w:autoSpaceDN w:val="0"/>
      <w:adjustRightInd w:val="0"/>
      <w:spacing w:after="0" w:line="200" w:lineRule="exact"/>
      <w:rPr>
        <w:sz w:val="20"/>
        <w:szCs w:val="20"/>
      </w:rPr>
    </w:pPr>
    <w:r>
      <w:rPr>
        <w:noProof/>
        <w:lang w:val="en-US"/>
      </w:rPr>
      <mc:AlternateContent>
        <mc:Choice Requires="wps">
          <w:drawing>
            <wp:anchor distT="0" distB="0" distL="0" distR="0" simplePos="0" relativeHeight="251659264" behindDoc="1" locked="0" layoutInCell="0" allowOverlap="1" wp14:anchorId="07A45681" wp14:editId="4697539A">
              <wp:simplePos x="0" y="0"/>
              <wp:positionH relativeFrom="page">
                <wp:posOffset>3686175</wp:posOffset>
              </wp:positionH>
              <wp:positionV relativeFrom="page">
                <wp:posOffset>1080770</wp:posOffset>
              </wp:positionV>
              <wp:extent cx="546734" cy="177800"/>
              <wp:effectExtent l="0" t="0" r="0" b="0"/>
              <wp:wrapNone/>
              <wp:docPr id="409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734" cy="177800"/>
                      </a:xfrm>
                      <a:prstGeom prst="rect">
                        <a:avLst/>
                      </a:prstGeom>
                      <a:ln>
                        <a:noFill/>
                      </a:ln>
                    </wps:spPr>
                    <wps:txbx>
                      <w:txbxContent>
                        <w:p w14:paraId="799D4393" w14:textId="77777777" w:rsidR="00EF5CAB" w:rsidRDefault="00000000">
                          <w:pPr>
                            <w:widowControl w:val="0"/>
                            <w:autoSpaceDE w:val="0"/>
                            <w:autoSpaceDN w:val="0"/>
                            <w:adjustRightInd w:val="0"/>
                            <w:spacing w:after="0" w:line="265" w:lineRule="exact"/>
                            <w:ind w:left="20" w:right="-36"/>
                            <w:rPr>
                              <w:szCs w:val="24"/>
                            </w:rPr>
                          </w:pPr>
                          <w:r>
                            <w:rPr>
                              <w:b/>
                              <w:bCs/>
                              <w:spacing w:val="3"/>
                              <w:szCs w:val="24"/>
                            </w:rPr>
                            <w:t>B</w:t>
                          </w:r>
                          <w:r>
                            <w:rPr>
                              <w:b/>
                              <w:bCs/>
                              <w:szCs w:val="24"/>
                            </w:rPr>
                            <w:t xml:space="preserve">AB </w:t>
                          </w:r>
                          <w:r>
                            <w:rPr>
                              <w:b/>
                              <w:bCs/>
                              <w:spacing w:val="-2"/>
                              <w:szCs w:val="24"/>
                            </w:rPr>
                            <w:t>I</w:t>
                          </w:r>
                          <w:r>
                            <w:rPr>
                              <w:b/>
                              <w:bCs/>
                              <w:szCs w:val="24"/>
                            </w:rPr>
                            <w:t>V</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A45681" id="Text Box 32" o:spid="_x0000_s1028" style="position:absolute;margin-left:290.25pt;margin-top:85.1pt;width:43.05pt;height:1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" o:allowincell="f" filled="f" stroked="f">
              <v:textbox inset="0,0,0,0">
                <w:txbxContent>
                  <w:p w14:paraId="799D4393" w14:textId="77777777" w:rsidR="00EF5CAB" w:rsidRDefault="00000000">
                    <w:pPr>
                      <w:widowControl w:val="0"/>
                      <w:autoSpaceDE w:val="0"/>
                      <w:autoSpaceDN w:val="0"/>
                      <w:adjustRightInd w:val="0"/>
                      <w:spacing w:after="0" w:line="265" w:lineRule="exact"/>
                      <w:ind w:left="20" w:right="-36"/>
                      <w:rPr>
                        <w:szCs w:val="24"/>
                      </w:rPr>
                    </w:pPr>
                    <w:r>
                      <w:rPr>
                        <w:b/>
                        <w:bCs/>
                        <w:spacing w:val="3"/>
                        <w:szCs w:val="24"/>
                      </w:rPr>
                      <w:t>B</w:t>
                    </w:r>
                    <w:r>
                      <w:rPr>
                        <w:b/>
                        <w:bCs/>
                        <w:szCs w:val="24"/>
                      </w:rPr>
                      <w:t xml:space="preserve">AB </w:t>
                    </w:r>
                    <w:r>
                      <w:rPr>
                        <w:b/>
                        <w:bCs/>
                        <w:spacing w:val="-2"/>
                        <w:szCs w:val="24"/>
                      </w:rPr>
                      <w:t>I</w:t>
                    </w:r>
                    <w:r>
                      <w:rPr>
                        <w:b/>
                        <w:bCs/>
                        <w:szCs w:val="24"/>
                      </w:rPr>
                      <w:t>V</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B3A4" w14:textId="77777777" w:rsidR="00EF5CAB" w:rsidRDefault="00000000">
    <w:pPr>
      <w:widowControl w:val="0"/>
      <w:autoSpaceDE w:val="0"/>
      <w:autoSpaceDN w:val="0"/>
      <w:adjustRightInd w:val="0"/>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2F"/>
      </v:shape>
    </w:pict>
  </w:numPicBullet>
  <w:abstractNum w:abstractNumId="0" w15:restartNumberingAfterBreak="0">
    <w:nsid w:val="00000001"/>
    <w:multiLevelType w:val="multilevel"/>
    <w:tmpl w:val="AE00DBE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upperLetter"/>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0000002"/>
    <w:multiLevelType w:val="hybridMultilevel"/>
    <w:tmpl w:val="E1447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00000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3" w15:restartNumberingAfterBreak="0">
    <w:nsid w:val="00000004"/>
    <w:multiLevelType w:val="hybridMultilevel"/>
    <w:tmpl w:val="BDAE3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multilevel"/>
    <w:tmpl w:val="9DFC53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0000006"/>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8"/>
    <w:multiLevelType w:val="hybridMultilevel"/>
    <w:tmpl w:val="00000000"/>
    <w:lvl w:ilvl="0" w:tplc="0409000F">
      <w:start w:val="1"/>
      <w:numFmt w:val="decimal"/>
      <w:lvlText w:val="%1."/>
      <w:lvlJc w:val="left"/>
      <w:pPr>
        <w:ind w:left="1150" w:hanging="360"/>
      </w:p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36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36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360"/>
      </w:pPr>
    </w:lvl>
  </w:abstractNum>
  <w:abstractNum w:abstractNumId="7" w15:restartNumberingAfterBreak="0">
    <w:nsid w:val="00EB5E58"/>
    <w:multiLevelType w:val="hybridMultilevel"/>
    <w:tmpl w:val="48FE84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33D66ED"/>
    <w:multiLevelType w:val="hybridMultilevel"/>
    <w:tmpl w:val="D4FC7602"/>
    <w:lvl w:ilvl="0" w:tplc="38090019">
      <w:start w:val="1"/>
      <w:numFmt w:val="lowerLetter"/>
      <w:lvlText w:val="%1."/>
      <w:lvlJc w:val="left"/>
      <w:pPr>
        <w:ind w:left="1630" w:hanging="360"/>
      </w:pPr>
    </w:lvl>
    <w:lvl w:ilvl="1" w:tplc="38090019" w:tentative="1">
      <w:start w:val="1"/>
      <w:numFmt w:val="lowerLetter"/>
      <w:lvlText w:val="%2."/>
      <w:lvlJc w:val="left"/>
      <w:pPr>
        <w:ind w:left="2350" w:hanging="360"/>
      </w:pPr>
    </w:lvl>
    <w:lvl w:ilvl="2" w:tplc="3809001B" w:tentative="1">
      <w:start w:val="1"/>
      <w:numFmt w:val="lowerRoman"/>
      <w:lvlText w:val="%3."/>
      <w:lvlJc w:val="right"/>
      <w:pPr>
        <w:ind w:left="3070" w:hanging="180"/>
      </w:pPr>
    </w:lvl>
    <w:lvl w:ilvl="3" w:tplc="3809000F" w:tentative="1">
      <w:start w:val="1"/>
      <w:numFmt w:val="decimal"/>
      <w:lvlText w:val="%4."/>
      <w:lvlJc w:val="left"/>
      <w:pPr>
        <w:ind w:left="3790" w:hanging="360"/>
      </w:pPr>
    </w:lvl>
    <w:lvl w:ilvl="4" w:tplc="38090019" w:tentative="1">
      <w:start w:val="1"/>
      <w:numFmt w:val="lowerLetter"/>
      <w:lvlText w:val="%5."/>
      <w:lvlJc w:val="left"/>
      <w:pPr>
        <w:ind w:left="4510" w:hanging="360"/>
      </w:pPr>
    </w:lvl>
    <w:lvl w:ilvl="5" w:tplc="3809001B" w:tentative="1">
      <w:start w:val="1"/>
      <w:numFmt w:val="lowerRoman"/>
      <w:lvlText w:val="%6."/>
      <w:lvlJc w:val="right"/>
      <w:pPr>
        <w:ind w:left="5230" w:hanging="180"/>
      </w:pPr>
    </w:lvl>
    <w:lvl w:ilvl="6" w:tplc="3809000F" w:tentative="1">
      <w:start w:val="1"/>
      <w:numFmt w:val="decimal"/>
      <w:lvlText w:val="%7."/>
      <w:lvlJc w:val="left"/>
      <w:pPr>
        <w:ind w:left="5950" w:hanging="360"/>
      </w:pPr>
    </w:lvl>
    <w:lvl w:ilvl="7" w:tplc="38090019" w:tentative="1">
      <w:start w:val="1"/>
      <w:numFmt w:val="lowerLetter"/>
      <w:lvlText w:val="%8."/>
      <w:lvlJc w:val="left"/>
      <w:pPr>
        <w:ind w:left="6670" w:hanging="360"/>
      </w:pPr>
    </w:lvl>
    <w:lvl w:ilvl="8" w:tplc="3809001B" w:tentative="1">
      <w:start w:val="1"/>
      <w:numFmt w:val="lowerRoman"/>
      <w:lvlText w:val="%9."/>
      <w:lvlJc w:val="right"/>
      <w:pPr>
        <w:ind w:left="7390" w:hanging="180"/>
      </w:pPr>
    </w:lvl>
  </w:abstractNum>
  <w:abstractNum w:abstractNumId="9" w15:restartNumberingAfterBreak="0">
    <w:nsid w:val="05C87615"/>
    <w:multiLevelType w:val="hybridMultilevel"/>
    <w:tmpl w:val="435C78D4"/>
    <w:lvl w:ilvl="0" w:tplc="81200C1E">
      <w:start w:val="1"/>
      <w:numFmt w:val="decimal"/>
      <w:lvlText w:val="%1."/>
      <w:lvlJc w:val="left"/>
      <w:pPr>
        <w:ind w:left="1211" w:hanging="360"/>
      </w:pPr>
      <w:rPr>
        <w:rFonts w:hint="default"/>
        <w:b/>
        <w:color w:val="00000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0" w15:restartNumberingAfterBreak="0">
    <w:nsid w:val="0A9B0E03"/>
    <w:multiLevelType w:val="hybridMultilevel"/>
    <w:tmpl w:val="901884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BF56152"/>
    <w:multiLevelType w:val="hybridMultilevel"/>
    <w:tmpl w:val="6728CC82"/>
    <w:lvl w:ilvl="0" w:tplc="EDA431DC">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60B6A3C"/>
    <w:multiLevelType w:val="hybridMultilevel"/>
    <w:tmpl w:val="7DA0CA5C"/>
    <w:lvl w:ilvl="0" w:tplc="38090015">
      <w:start w:val="1"/>
      <w:numFmt w:val="upperLetter"/>
      <w:lvlText w:val="%1."/>
      <w:lvlJc w:val="left"/>
      <w:pPr>
        <w:ind w:left="1630" w:hanging="360"/>
      </w:pPr>
    </w:lvl>
    <w:lvl w:ilvl="1" w:tplc="38090019" w:tentative="1">
      <w:start w:val="1"/>
      <w:numFmt w:val="lowerLetter"/>
      <w:lvlText w:val="%2."/>
      <w:lvlJc w:val="left"/>
      <w:pPr>
        <w:ind w:left="2350" w:hanging="360"/>
      </w:pPr>
    </w:lvl>
    <w:lvl w:ilvl="2" w:tplc="3809001B" w:tentative="1">
      <w:start w:val="1"/>
      <w:numFmt w:val="lowerRoman"/>
      <w:lvlText w:val="%3."/>
      <w:lvlJc w:val="right"/>
      <w:pPr>
        <w:ind w:left="3070" w:hanging="180"/>
      </w:pPr>
    </w:lvl>
    <w:lvl w:ilvl="3" w:tplc="3809000F" w:tentative="1">
      <w:start w:val="1"/>
      <w:numFmt w:val="decimal"/>
      <w:lvlText w:val="%4."/>
      <w:lvlJc w:val="left"/>
      <w:pPr>
        <w:ind w:left="3790" w:hanging="360"/>
      </w:pPr>
    </w:lvl>
    <w:lvl w:ilvl="4" w:tplc="38090019" w:tentative="1">
      <w:start w:val="1"/>
      <w:numFmt w:val="lowerLetter"/>
      <w:lvlText w:val="%5."/>
      <w:lvlJc w:val="left"/>
      <w:pPr>
        <w:ind w:left="4510" w:hanging="360"/>
      </w:pPr>
    </w:lvl>
    <w:lvl w:ilvl="5" w:tplc="3809001B" w:tentative="1">
      <w:start w:val="1"/>
      <w:numFmt w:val="lowerRoman"/>
      <w:lvlText w:val="%6."/>
      <w:lvlJc w:val="right"/>
      <w:pPr>
        <w:ind w:left="5230" w:hanging="180"/>
      </w:pPr>
    </w:lvl>
    <w:lvl w:ilvl="6" w:tplc="3809000F" w:tentative="1">
      <w:start w:val="1"/>
      <w:numFmt w:val="decimal"/>
      <w:lvlText w:val="%7."/>
      <w:lvlJc w:val="left"/>
      <w:pPr>
        <w:ind w:left="5950" w:hanging="360"/>
      </w:pPr>
    </w:lvl>
    <w:lvl w:ilvl="7" w:tplc="38090019" w:tentative="1">
      <w:start w:val="1"/>
      <w:numFmt w:val="lowerLetter"/>
      <w:lvlText w:val="%8."/>
      <w:lvlJc w:val="left"/>
      <w:pPr>
        <w:ind w:left="6670" w:hanging="360"/>
      </w:pPr>
    </w:lvl>
    <w:lvl w:ilvl="8" w:tplc="3809001B" w:tentative="1">
      <w:start w:val="1"/>
      <w:numFmt w:val="lowerRoman"/>
      <w:lvlText w:val="%9."/>
      <w:lvlJc w:val="right"/>
      <w:pPr>
        <w:ind w:left="7390" w:hanging="180"/>
      </w:pPr>
    </w:lvl>
  </w:abstractNum>
  <w:abstractNum w:abstractNumId="13" w15:restartNumberingAfterBreak="0">
    <w:nsid w:val="16B8441A"/>
    <w:multiLevelType w:val="hybridMultilevel"/>
    <w:tmpl w:val="AF7CA3E2"/>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4" w15:restartNumberingAfterBreak="0">
    <w:nsid w:val="1E5141FC"/>
    <w:multiLevelType w:val="hybridMultilevel"/>
    <w:tmpl w:val="40DCC72A"/>
    <w:lvl w:ilvl="0" w:tplc="C2C22FE8">
      <w:start w:val="1"/>
      <w:numFmt w:val="decimal"/>
      <w:lvlText w:val="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0F475E3"/>
    <w:multiLevelType w:val="hybridMultilevel"/>
    <w:tmpl w:val="9746E2A2"/>
    <w:lvl w:ilvl="0" w:tplc="38090001">
      <w:start w:val="1"/>
      <w:numFmt w:val="bullet"/>
      <w:lvlText w:val=""/>
      <w:lvlJc w:val="left"/>
      <w:pPr>
        <w:ind w:left="1600" w:hanging="360"/>
      </w:pPr>
      <w:rPr>
        <w:rFonts w:ascii="Symbol" w:hAnsi="Symbol" w:hint="default"/>
      </w:rPr>
    </w:lvl>
    <w:lvl w:ilvl="1" w:tplc="38090003" w:tentative="1">
      <w:start w:val="1"/>
      <w:numFmt w:val="bullet"/>
      <w:lvlText w:val="o"/>
      <w:lvlJc w:val="left"/>
      <w:pPr>
        <w:ind w:left="2320" w:hanging="360"/>
      </w:pPr>
      <w:rPr>
        <w:rFonts w:ascii="Courier New" w:hAnsi="Courier New" w:cs="Courier New" w:hint="default"/>
      </w:rPr>
    </w:lvl>
    <w:lvl w:ilvl="2" w:tplc="38090005" w:tentative="1">
      <w:start w:val="1"/>
      <w:numFmt w:val="bullet"/>
      <w:lvlText w:val=""/>
      <w:lvlJc w:val="left"/>
      <w:pPr>
        <w:ind w:left="3040" w:hanging="360"/>
      </w:pPr>
      <w:rPr>
        <w:rFonts w:ascii="Wingdings" w:hAnsi="Wingdings" w:hint="default"/>
      </w:rPr>
    </w:lvl>
    <w:lvl w:ilvl="3" w:tplc="38090001" w:tentative="1">
      <w:start w:val="1"/>
      <w:numFmt w:val="bullet"/>
      <w:lvlText w:val=""/>
      <w:lvlJc w:val="left"/>
      <w:pPr>
        <w:ind w:left="3760" w:hanging="360"/>
      </w:pPr>
      <w:rPr>
        <w:rFonts w:ascii="Symbol" w:hAnsi="Symbol" w:hint="default"/>
      </w:rPr>
    </w:lvl>
    <w:lvl w:ilvl="4" w:tplc="38090003" w:tentative="1">
      <w:start w:val="1"/>
      <w:numFmt w:val="bullet"/>
      <w:lvlText w:val="o"/>
      <w:lvlJc w:val="left"/>
      <w:pPr>
        <w:ind w:left="4480" w:hanging="360"/>
      </w:pPr>
      <w:rPr>
        <w:rFonts w:ascii="Courier New" w:hAnsi="Courier New" w:cs="Courier New" w:hint="default"/>
      </w:rPr>
    </w:lvl>
    <w:lvl w:ilvl="5" w:tplc="38090005" w:tentative="1">
      <w:start w:val="1"/>
      <w:numFmt w:val="bullet"/>
      <w:lvlText w:val=""/>
      <w:lvlJc w:val="left"/>
      <w:pPr>
        <w:ind w:left="5200" w:hanging="360"/>
      </w:pPr>
      <w:rPr>
        <w:rFonts w:ascii="Wingdings" w:hAnsi="Wingdings" w:hint="default"/>
      </w:rPr>
    </w:lvl>
    <w:lvl w:ilvl="6" w:tplc="38090001" w:tentative="1">
      <w:start w:val="1"/>
      <w:numFmt w:val="bullet"/>
      <w:lvlText w:val=""/>
      <w:lvlJc w:val="left"/>
      <w:pPr>
        <w:ind w:left="5920" w:hanging="360"/>
      </w:pPr>
      <w:rPr>
        <w:rFonts w:ascii="Symbol" w:hAnsi="Symbol" w:hint="default"/>
      </w:rPr>
    </w:lvl>
    <w:lvl w:ilvl="7" w:tplc="38090003" w:tentative="1">
      <w:start w:val="1"/>
      <w:numFmt w:val="bullet"/>
      <w:lvlText w:val="o"/>
      <w:lvlJc w:val="left"/>
      <w:pPr>
        <w:ind w:left="6640" w:hanging="360"/>
      </w:pPr>
      <w:rPr>
        <w:rFonts w:ascii="Courier New" w:hAnsi="Courier New" w:cs="Courier New" w:hint="default"/>
      </w:rPr>
    </w:lvl>
    <w:lvl w:ilvl="8" w:tplc="38090005" w:tentative="1">
      <w:start w:val="1"/>
      <w:numFmt w:val="bullet"/>
      <w:lvlText w:val=""/>
      <w:lvlJc w:val="left"/>
      <w:pPr>
        <w:ind w:left="7360" w:hanging="360"/>
      </w:pPr>
      <w:rPr>
        <w:rFonts w:ascii="Wingdings" w:hAnsi="Wingdings" w:hint="default"/>
      </w:rPr>
    </w:lvl>
  </w:abstractNum>
  <w:abstractNum w:abstractNumId="16" w15:restartNumberingAfterBreak="0">
    <w:nsid w:val="21003CE6"/>
    <w:multiLevelType w:val="multilevel"/>
    <w:tmpl w:val="2D8CCEC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16E2718"/>
    <w:multiLevelType w:val="hybridMultilevel"/>
    <w:tmpl w:val="14D81E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53036F"/>
    <w:multiLevelType w:val="hybridMultilevel"/>
    <w:tmpl w:val="46FCC4E6"/>
    <w:lvl w:ilvl="0" w:tplc="7012C12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9" w15:restartNumberingAfterBreak="0">
    <w:nsid w:val="2D501C19"/>
    <w:multiLevelType w:val="hybridMultilevel"/>
    <w:tmpl w:val="B5EA6C0A"/>
    <w:lvl w:ilvl="0" w:tplc="232A6538">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6FA4C06"/>
    <w:multiLevelType w:val="hybridMultilevel"/>
    <w:tmpl w:val="424E26FA"/>
    <w:lvl w:ilvl="0" w:tplc="38090007">
      <w:start w:val="1"/>
      <w:numFmt w:val="bullet"/>
      <w:lvlText w:val=""/>
      <w:lvlPicBulletId w:val="0"/>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1" w15:restartNumberingAfterBreak="0">
    <w:nsid w:val="38EA204B"/>
    <w:multiLevelType w:val="hybridMultilevel"/>
    <w:tmpl w:val="75FA73B0"/>
    <w:lvl w:ilvl="0" w:tplc="FC68AA8E">
      <w:start w:val="1"/>
      <w:numFmt w:val="decimal"/>
      <w:lvlText w:val="%1."/>
      <w:lvlJc w:val="left"/>
      <w:pPr>
        <w:ind w:left="910" w:hanging="360"/>
      </w:pPr>
      <w:rPr>
        <w:rFonts w:hint="default"/>
      </w:rPr>
    </w:lvl>
    <w:lvl w:ilvl="1" w:tplc="38090019" w:tentative="1">
      <w:start w:val="1"/>
      <w:numFmt w:val="lowerLetter"/>
      <w:lvlText w:val="%2."/>
      <w:lvlJc w:val="left"/>
      <w:pPr>
        <w:ind w:left="1630" w:hanging="360"/>
      </w:pPr>
    </w:lvl>
    <w:lvl w:ilvl="2" w:tplc="3809001B" w:tentative="1">
      <w:start w:val="1"/>
      <w:numFmt w:val="lowerRoman"/>
      <w:lvlText w:val="%3."/>
      <w:lvlJc w:val="right"/>
      <w:pPr>
        <w:ind w:left="2350" w:hanging="180"/>
      </w:pPr>
    </w:lvl>
    <w:lvl w:ilvl="3" w:tplc="3809000F" w:tentative="1">
      <w:start w:val="1"/>
      <w:numFmt w:val="decimal"/>
      <w:lvlText w:val="%4."/>
      <w:lvlJc w:val="left"/>
      <w:pPr>
        <w:ind w:left="3070" w:hanging="360"/>
      </w:pPr>
    </w:lvl>
    <w:lvl w:ilvl="4" w:tplc="38090019" w:tentative="1">
      <w:start w:val="1"/>
      <w:numFmt w:val="lowerLetter"/>
      <w:lvlText w:val="%5."/>
      <w:lvlJc w:val="left"/>
      <w:pPr>
        <w:ind w:left="3790" w:hanging="360"/>
      </w:pPr>
    </w:lvl>
    <w:lvl w:ilvl="5" w:tplc="3809001B" w:tentative="1">
      <w:start w:val="1"/>
      <w:numFmt w:val="lowerRoman"/>
      <w:lvlText w:val="%6."/>
      <w:lvlJc w:val="right"/>
      <w:pPr>
        <w:ind w:left="4510" w:hanging="180"/>
      </w:pPr>
    </w:lvl>
    <w:lvl w:ilvl="6" w:tplc="3809000F" w:tentative="1">
      <w:start w:val="1"/>
      <w:numFmt w:val="decimal"/>
      <w:lvlText w:val="%7."/>
      <w:lvlJc w:val="left"/>
      <w:pPr>
        <w:ind w:left="5230" w:hanging="360"/>
      </w:pPr>
    </w:lvl>
    <w:lvl w:ilvl="7" w:tplc="38090019" w:tentative="1">
      <w:start w:val="1"/>
      <w:numFmt w:val="lowerLetter"/>
      <w:lvlText w:val="%8."/>
      <w:lvlJc w:val="left"/>
      <w:pPr>
        <w:ind w:left="5950" w:hanging="360"/>
      </w:pPr>
    </w:lvl>
    <w:lvl w:ilvl="8" w:tplc="3809001B" w:tentative="1">
      <w:start w:val="1"/>
      <w:numFmt w:val="lowerRoman"/>
      <w:lvlText w:val="%9."/>
      <w:lvlJc w:val="right"/>
      <w:pPr>
        <w:ind w:left="6670" w:hanging="180"/>
      </w:pPr>
    </w:lvl>
  </w:abstractNum>
  <w:abstractNum w:abstractNumId="22" w15:restartNumberingAfterBreak="0">
    <w:nsid w:val="40F954C0"/>
    <w:multiLevelType w:val="multilevel"/>
    <w:tmpl w:val="3D126E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35D01EE"/>
    <w:multiLevelType w:val="hybridMultilevel"/>
    <w:tmpl w:val="92960E40"/>
    <w:lvl w:ilvl="0" w:tplc="38090007">
      <w:start w:val="1"/>
      <w:numFmt w:val="bullet"/>
      <w:lvlText w:val=""/>
      <w:lvlPicBulletId w:val="0"/>
      <w:lvlJc w:val="left"/>
      <w:pPr>
        <w:ind w:left="1270" w:hanging="360"/>
      </w:pPr>
      <w:rPr>
        <w:rFonts w:ascii="Symbol" w:hAnsi="Symbol" w:hint="default"/>
      </w:rPr>
    </w:lvl>
    <w:lvl w:ilvl="1" w:tplc="38090003" w:tentative="1">
      <w:start w:val="1"/>
      <w:numFmt w:val="bullet"/>
      <w:lvlText w:val="o"/>
      <w:lvlJc w:val="left"/>
      <w:pPr>
        <w:ind w:left="1990" w:hanging="360"/>
      </w:pPr>
      <w:rPr>
        <w:rFonts w:ascii="Courier New" w:hAnsi="Courier New" w:cs="Courier New" w:hint="default"/>
      </w:rPr>
    </w:lvl>
    <w:lvl w:ilvl="2" w:tplc="38090005" w:tentative="1">
      <w:start w:val="1"/>
      <w:numFmt w:val="bullet"/>
      <w:lvlText w:val=""/>
      <w:lvlJc w:val="left"/>
      <w:pPr>
        <w:ind w:left="2710" w:hanging="360"/>
      </w:pPr>
      <w:rPr>
        <w:rFonts w:ascii="Wingdings" w:hAnsi="Wingdings" w:hint="default"/>
      </w:rPr>
    </w:lvl>
    <w:lvl w:ilvl="3" w:tplc="38090001" w:tentative="1">
      <w:start w:val="1"/>
      <w:numFmt w:val="bullet"/>
      <w:lvlText w:val=""/>
      <w:lvlJc w:val="left"/>
      <w:pPr>
        <w:ind w:left="3430" w:hanging="360"/>
      </w:pPr>
      <w:rPr>
        <w:rFonts w:ascii="Symbol" w:hAnsi="Symbol" w:hint="default"/>
      </w:rPr>
    </w:lvl>
    <w:lvl w:ilvl="4" w:tplc="38090003" w:tentative="1">
      <w:start w:val="1"/>
      <w:numFmt w:val="bullet"/>
      <w:lvlText w:val="o"/>
      <w:lvlJc w:val="left"/>
      <w:pPr>
        <w:ind w:left="4150" w:hanging="360"/>
      </w:pPr>
      <w:rPr>
        <w:rFonts w:ascii="Courier New" w:hAnsi="Courier New" w:cs="Courier New" w:hint="default"/>
      </w:rPr>
    </w:lvl>
    <w:lvl w:ilvl="5" w:tplc="38090005" w:tentative="1">
      <w:start w:val="1"/>
      <w:numFmt w:val="bullet"/>
      <w:lvlText w:val=""/>
      <w:lvlJc w:val="left"/>
      <w:pPr>
        <w:ind w:left="4870" w:hanging="360"/>
      </w:pPr>
      <w:rPr>
        <w:rFonts w:ascii="Wingdings" w:hAnsi="Wingdings" w:hint="default"/>
      </w:rPr>
    </w:lvl>
    <w:lvl w:ilvl="6" w:tplc="38090001" w:tentative="1">
      <w:start w:val="1"/>
      <w:numFmt w:val="bullet"/>
      <w:lvlText w:val=""/>
      <w:lvlJc w:val="left"/>
      <w:pPr>
        <w:ind w:left="5590" w:hanging="360"/>
      </w:pPr>
      <w:rPr>
        <w:rFonts w:ascii="Symbol" w:hAnsi="Symbol" w:hint="default"/>
      </w:rPr>
    </w:lvl>
    <w:lvl w:ilvl="7" w:tplc="38090003" w:tentative="1">
      <w:start w:val="1"/>
      <w:numFmt w:val="bullet"/>
      <w:lvlText w:val="o"/>
      <w:lvlJc w:val="left"/>
      <w:pPr>
        <w:ind w:left="6310" w:hanging="360"/>
      </w:pPr>
      <w:rPr>
        <w:rFonts w:ascii="Courier New" w:hAnsi="Courier New" w:cs="Courier New" w:hint="default"/>
      </w:rPr>
    </w:lvl>
    <w:lvl w:ilvl="8" w:tplc="38090005" w:tentative="1">
      <w:start w:val="1"/>
      <w:numFmt w:val="bullet"/>
      <w:lvlText w:val=""/>
      <w:lvlJc w:val="left"/>
      <w:pPr>
        <w:ind w:left="7030" w:hanging="360"/>
      </w:pPr>
      <w:rPr>
        <w:rFonts w:ascii="Wingdings" w:hAnsi="Wingdings" w:hint="default"/>
      </w:rPr>
    </w:lvl>
  </w:abstractNum>
  <w:abstractNum w:abstractNumId="24" w15:restartNumberingAfterBreak="0">
    <w:nsid w:val="45614A66"/>
    <w:multiLevelType w:val="hybridMultilevel"/>
    <w:tmpl w:val="DBEEEC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8453458"/>
    <w:multiLevelType w:val="multilevel"/>
    <w:tmpl w:val="A8E4E10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05B093E"/>
    <w:multiLevelType w:val="hybridMultilevel"/>
    <w:tmpl w:val="5CE8878E"/>
    <w:lvl w:ilvl="0" w:tplc="2DC42F0C">
      <w:start w:val="1"/>
      <w:numFmt w:val="decimal"/>
      <w:lvlText w:val="%1."/>
      <w:lvlJc w:val="left"/>
      <w:pPr>
        <w:ind w:left="910" w:hanging="360"/>
      </w:pPr>
      <w:rPr>
        <w:rFonts w:hint="default"/>
      </w:rPr>
    </w:lvl>
    <w:lvl w:ilvl="1" w:tplc="38090019" w:tentative="1">
      <w:start w:val="1"/>
      <w:numFmt w:val="lowerLetter"/>
      <w:lvlText w:val="%2."/>
      <w:lvlJc w:val="left"/>
      <w:pPr>
        <w:ind w:left="1630" w:hanging="360"/>
      </w:pPr>
    </w:lvl>
    <w:lvl w:ilvl="2" w:tplc="3809001B" w:tentative="1">
      <w:start w:val="1"/>
      <w:numFmt w:val="lowerRoman"/>
      <w:lvlText w:val="%3."/>
      <w:lvlJc w:val="right"/>
      <w:pPr>
        <w:ind w:left="2350" w:hanging="180"/>
      </w:pPr>
    </w:lvl>
    <w:lvl w:ilvl="3" w:tplc="3809000F" w:tentative="1">
      <w:start w:val="1"/>
      <w:numFmt w:val="decimal"/>
      <w:lvlText w:val="%4."/>
      <w:lvlJc w:val="left"/>
      <w:pPr>
        <w:ind w:left="3070" w:hanging="360"/>
      </w:pPr>
    </w:lvl>
    <w:lvl w:ilvl="4" w:tplc="38090019" w:tentative="1">
      <w:start w:val="1"/>
      <w:numFmt w:val="lowerLetter"/>
      <w:lvlText w:val="%5."/>
      <w:lvlJc w:val="left"/>
      <w:pPr>
        <w:ind w:left="3790" w:hanging="360"/>
      </w:pPr>
    </w:lvl>
    <w:lvl w:ilvl="5" w:tplc="3809001B" w:tentative="1">
      <w:start w:val="1"/>
      <w:numFmt w:val="lowerRoman"/>
      <w:lvlText w:val="%6."/>
      <w:lvlJc w:val="right"/>
      <w:pPr>
        <w:ind w:left="4510" w:hanging="180"/>
      </w:pPr>
    </w:lvl>
    <w:lvl w:ilvl="6" w:tplc="3809000F" w:tentative="1">
      <w:start w:val="1"/>
      <w:numFmt w:val="decimal"/>
      <w:lvlText w:val="%7."/>
      <w:lvlJc w:val="left"/>
      <w:pPr>
        <w:ind w:left="5230" w:hanging="360"/>
      </w:pPr>
    </w:lvl>
    <w:lvl w:ilvl="7" w:tplc="38090019" w:tentative="1">
      <w:start w:val="1"/>
      <w:numFmt w:val="lowerLetter"/>
      <w:lvlText w:val="%8."/>
      <w:lvlJc w:val="left"/>
      <w:pPr>
        <w:ind w:left="5950" w:hanging="360"/>
      </w:pPr>
    </w:lvl>
    <w:lvl w:ilvl="8" w:tplc="3809001B" w:tentative="1">
      <w:start w:val="1"/>
      <w:numFmt w:val="lowerRoman"/>
      <w:lvlText w:val="%9."/>
      <w:lvlJc w:val="right"/>
      <w:pPr>
        <w:ind w:left="6670" w:hanging="180"/>
      </w:pPr>
    </w:lvl>
  </w:abstractNum>
  <w:abstractNum w:abstractNumId="27" w15:restartNumberingAfterBreak="0">
    <w:nsid w:val="50DD75B2"/>
    <w:multiLevelType w:val="hybridMultilevel"/>
    <w:tmpl w:val="F96653C2"/>
    <w:lvl w:ilvl="0" w:tplc="8F8EB4E4">
      <w:start w:val="1"/>
      <w:numFmt w:val="bullet"/>
      <w:lvlText w:val="§"/>
      <w:lvlJc w:val="left"/>
      <w:pPr>
        <w:ind w:left="54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17C2EB56">
      <w:start w:val="1"/>
      <w:numFmt w:val="bullet"/>
      <w:lvlText w:val="o"/>
      <w:lvlJc w:val="left"/>
      <w:pPr>
        <w:ind w:left="108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D7F2E71C">
      <w:start w:val="1"/>
      <w:numFmt w:val="bullet"/>
      <w:lvlText w:val="▪"/>
      <w:lvlJc w:val="left"/>
      <w:pPr>
        <w:ind w:left="180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DA6AAF6E">
      <w:start w:val="1"/>
      <w:numFmt w:val="bullet"/>
      <w:lvlText w:val="•"/>
      <w:lvlJc w:val="left"/>
      <w:pPr>
        <w:ind w:left="252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97C4D2BC">
      <w:start w:val="1"/>
      <w:numFmt w:val="bullet"/>
      <w:lvlText w:val="o"/>
      <w:lvlJc w:val="left"/>
      <w:pPr>
        <w:ind w:left="324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FA0A0854">
      <w:start w:val="1"/>
      <w:numFmt w:val="bullet"/>
      <w:lvlText w:val="▪"/>
      <w:lvlJc w:val="left"/>
      <w:pPr>
        <w:ind w:left="396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DD2A25DC">
      <w:start w:val="1"/>
      <w:numFmt w:val="bullet"/>
      <w:lvlText w:val="•"/>
      <w:lvlJc w:val="left"/>
      <w:pPr>
        <w:ind w:left="468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F66089FA">
      <w:start w:val="1"/>
      <w:numFmt w:val="bullet"/>
      <w:lvlText w:val="o"/>
      <w:lvlJc w:val="left"/>
      <w:pPr>
        <w:ind w:left="540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BAFAA020">
      <w:start w:val="1"/>
      <w:numFmt w:val="bullet"/>
      <w:lvlText w:val="▪"/>
      <w:lvlJc w:val="left"/>
      <w:pPr>
        <w:ind w:left="612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28" w15:restartNumberingAfterBreak="0">
    <w:nsid w:val="57495DA1"/>
    <w:multiLevelType w:val="hybridMultilevel"/>
    <w:tmpl w:val="6E647958"/>
    <w:lvl w:ilvl="0" w:tplc="9B26A34A">
      <w:start w:val="4"/>
      <w:numFmt w:val="decimal"/>
      <w:lvlText w:val="%1."/>
      <w:lvlJc w:val="left"/>
      <w:pPr>
        <w:ind w:left="70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D562A0BE">
      <w:start w:val="1"/>
      <w:numFmt w:val="lowerLetter"/>
      <w:lvlText w:val="%2"/>
      <w:lvlJc w:val="left"/>
      <w:pPr>
        <w:ind w:left="12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43A6A4E">
      <w:start w:val="1"/>
      <w:numFmt w:val="lowerRoman"/>
      <w:lvlText w:val="%3"/>
      <w:lvlJc w:val="left"/>
      <w:pPr>
        <w:ind w:left="19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CC6CBFA">
      <w:start w:val="1"/>
      <w:numFmt w:val="decimal"/>
      <w:lvlText w:val="%4"/>
      <w:lvlJc w:val="left"/>
      <w:pPr>
        <w:ind w:left="26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E7EE3772">
      <w:start w:val="1"/>
      <w:numFmt w:val="lowerLetter"/>
      <w:lvlText w:val="%5"/>
      <w:lvlJc w:val="left"/>
      <w:pPr>
        <w:ind w:left="3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99EC863C">
      <w:start w:val="1"/>
      <w:numFmt w:val="lowerRoman"/>
      <w:lvlText w:val="%6"/>
      <w:lvlJc w:val="left"/>
      <w:pPr>
        <w:ind w:left="4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15CED38">
      <w:start w:val="1"/>
      <w:numFmt w:val="decimal"/>
      <w:lvlText w:val="%7"/>
      <w:lvlJc w:val="left"/>
      <w:pPr>
        <w:ind w:left="4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BEAF96C">
      <w:start w:val="1"/>
      <w:numFmt w:val="lowerLetter"/>
      <w:lvlText w:val="%8"/>
      <w:lvlJc w:val="left"/>
      <w:pPr>
        <w:ind w:left="5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38852BA">
      <w:start w:val="1"/>
      <w:numFmt w:val="lowerRoman"/>
      <w:lvlText w:val="%9"/>
      <w:lvlJc w:val="left"/>
      <w:pPr>
        <w:ind w:left="6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9" w15:restartNumberingAfterBreak="0">
    <w:nsid w:val="656052E8"/>
    <w:multiLevelType w:val="hybridMultilevel"/>
    <w:tmpl w:val="A7668424"/>
    <w:lvl w:ilvl="0" w:tplc="263E6A26">
      <w:start w:val="1"/>
      <w:numFmt w:val="lowerLetter"/>
      <w:lvlText w:val="%1."/>
      <w:lvlJc w:val="left"/>
      <w:pPr>
        <w:ind w:left="910" w:hanging="360"/>
      </w:pPr>
      <w:rPr>
        <w:rFonts w:hint="default"/>
      </w:rPr>
    </w:lvl>
    <w:lvl w:ilvl="1" w:tplc="38090019">
      <w:start w:val="1"/>
      <w:numFmt w:val="lowerLetter"/>
      <w:lvlText w:val="%2."/>
      <w:lvlJc w:val="left"/>
      <w:pPr>
        <w:ind w:left="1630" w:hanging="360"/>
      </w:pPr>
    </w:lvl>
    <w:lvl w:ilvl="2" w:tplc="3809001B" w:tentative="1">
      <w:start w:val="1"/>
      <w:numFmt w:val="lowerRoman"/>
      <w:lvlText w:val="%3."/>
      <w:lvlJc w:val="right"/>
      <w:pPr>
        <w:ind w:left="2350" w:hanging="180"/>
      </w:pPr>
    </w:lvl>
    <w:lvl w:ilvl="3" w:tplc="3809000F" w:tentative="1">
      <w:start w:val="1"/>
      <w:numFmt w:val="decimal"/>
      <w:lvlText w:val="%4."/>
      <w:lvlJc w:val="left"/>
      <w:pPr>
        <w:ind w:left="3070" w:hanging="360"/>
      </w:pPr>
    </w:lvl>
    <w:lvl w:ilvl="4" w:tplc="38090019" w:tentative="1">
      <w:start w:val="1"/>
      <w:numFmt w:val="lowerLetter"/>
      <w:lvlText w:val="%5."/>
      <w:lvlJc w:val="left"/>
      <w:pPr>
        <w:ind w:left="3790" w:hanging="360"/>
      </w:pPr>
    </w:lvl>
    <w:lvl w:ilvl="5" w:tplc="3809001B" w:tentative="1">
      <w:start w:val="1"/>
      <w:numFmt w:val="lowerRoman"/>
      <w:lvlText w:val="%6."/>
      <w:lvlJc w:val="right"/>
      <w:pPr>
        <w:ind w:left="4510" w:hanging="180"/>
      </w:pPr>
    </w:lvl>
    <w:lvl w:ilvl="6" w:tplc="3809000F" w:tentative="1">
      <w:start w:val="1"/>
      <w:numFmt w:val="decimal"/>
      <w:lvlText w:val="%7."/>
      <w:lvlJc w:val="left"/>
      <w:pPr>
        <w:ind w:left="5230" w:hanging="360"/>
      </w:pPr>
    </w:lvl>
    <w:lvl w:ilvl="7" w:tplc="38090019" w:tentative="1">
      <w:start w:val="1"/>
      <w:numFmt w:val="lowerLetter"/>
      <w:lvlText w:val="%8."/>
      <w:lvlJc w:val="left"/>
      <w:pPr>
        <w:ind w:left="5950" w:hanging="360"/>
      </w:pPr>
    </w:lvl>
    <w:lvl w:ilvl="8" w:tplc="3809001B" w:tentative="1">
      <w:start w:val="1"/>
      <w:numFmt w:val="lowerRoman"/>
      <w:lvlText w:val="%9."/>
      <w:lvlJc w:val="right"/>
      <w:pPr>
        <w:ind w:left="6670" w:hanging="180"/>
      </w:pPr>
    </w:lvl>
  </w:abstractNum>
  <w:abstractNum w:abstractNumId="30" w15:restartNumberingAfterBreak="0">
    <w:nsid w:val="68FD0C0D"/>
    <w:multiLevelType w:val="hybridMultilevel"/>
    <w:tmpl w:val="123ABFFC"/>
    <w:lvl w:ilvl="0" w:tplc="DD7C60C6">
      <w:start w:val="1"/>
      <w:numFmt w:val="decimal"/>
      <w:lvlText w:val="%1."/>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B965CB8">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2E812E6">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38265CA">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D202E40">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962C8F3C">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E36668A">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1452D3FE">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8CAFAFC">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1" w15:restartNumberingAfterBreak="0">
    <w:nsid w:val="6BB132BD"/>
    <w:multiLevelType w:val="hybridMultilevel"/>
    <w:tmpl w:val="6FAEF6C6"/>
    <w:lvl w:ilvl="0" w:tplc="38090007">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74F94D47"/>
    <w:multiLevelType w:val="multilevel"/>
    <w:tmpl w:val="B9CA09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59818B4"/>
    <w:multiLevelType w:val="hybridMultilevel"/>
    <w:tmpl w:val="721C1000"/>
    <w:lvl w:ilvl="0" w:tplc="DD96626E">
      <w:start w:val="1"/>
      <w:numFmt w:val="decimal"/>
      <w:lvlText w:val="4.%1."/>
      <w:lvlJc w:val="left"/>
      <w:pPr>
        <w:ind w:left="1270" w:hanging="360"/>
      </w:pPr>
      <w:rPr>
        <w:rFonts w:hint="default"/>
      </w:rPr>
    </w:lvl>
    <w:lvl w:ilvl="1" w:tplc="38090019" w:tentative="1">
      <w:start w:val="1"/>
      <w:numFmt w:val="lowerLetter"/>
      <w:lvlText w:val="%2."/>
      <w:lvlJc w:val="left"/>
      <w:pPr>
        <w:ind w:left="1990" w:hanging="360"/>
      </w:pPr>
    </w:lvl>
    <w:lvl w:ilvl="2" w:tplc="3809001B" w:tentative="1">
      <w:start w:val="1"/>
      <w:numFmt w:val="lowerRoman"/>
      <w:lvlText w:val="%3."/>
      <w:lvlJc w:val="right"/>
      <w:pPr>
        <w:ind w:left="2710" w:hanging="180"/>
      </w:pPr>
    </w:lvl>
    <w:lvl w:ilvl="3" w:tplc="3809000F" w:tentative="1">
      <w:start w:val="1"/>
      <w:numFmt w:val="decimal"/>
      <w:lvlText w:val="%4."/>
      <w:lvlJc w:val="left"/>
      <w:pPr>
        <w:ind w:left="3430" w:hanging="360"/>
      </w:pPr>
    </w:lvl>
    <w:lvl w:ilvl="4" w:tplc="38090019" w:tentative="1">
      <w:start w:val="1"/>
      <w:numFmt w:val="lowerLetter"/>
      <w:lvlText w:val="%5."/>
      <w:lvlJc w:val="left"/>
      <w:pPr>
        <w:ind w:left="4150" w:hanging="360"/>
      </w:pPr>
    </w:lvl>
    <w:lvl w:ilvl="5" w:tplc="3809001B" w:tentative="1">
      <w:start w:val="1"/>
      <w:numFmt w:val="lowerRoman"/>
      <w:lvlText w:val="%6."/>
      <w:lvlJc w:val="right"/>
      <w:pPr>
        <w:ind w:left="4870" w:hanging="180"/>
      </w:pPr>
    </w:lvl>
    <w:lvl w:ilvl="6" w:tplc="3809000F" w:tentative="1">
      <w:start w:val="1"/>
      <w:numFmt w:val="decimal"/>
      <w:lvlText w:val="%7."/>
      <w:lvlJc w:val="left"/>
      <w:pPr>
        <w:ind w:left="5590" w:hanging="360"/>
      </w:pPr>
    </w:lvl>
    <w:lvl w:ilvl="7" w:tplc="38090019" w:tentative="1">
      <w:start w:val="1"/>
      <w:numFmt w:val="lowerLetter"/>
      <w:lvlText w:val="%8."/>
      <w:lvlJc w:val="left"/>
      <w:pPr>
        <w:ind w:left="6310" w:hanging="360"/>
      </w:pPr>
    </w:lvl>
    <w:lvl w:ilvl="8" w:tplc="3809001B" w:tentative="1">
      <w:start w:val="1"/>
      <w:numFmt w:val="lowerRoman"/>
      <w:lvlText w:val="%9."/>
      <w:lvlJc w:val="right"/>
      <w:pPr>
        <w:ind w:left="7030" w:hanging="180"/>
      </w:pPr>
    </w:lvl>
  </w:abstractNum>
  <w:abstractNum w:abstractNumId="34" w15:restartNumberingAfterBreak="0">
    <w:nsid w:val="7D2A0A0A"/>
    <w:multiLevelType w:val="multilevel"/>
    <w:tmpl w:val="7DB62374"/>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E066D46"/>
    <w:multiLevelType w:val="hybridMultilevel"/>
    <w:tmpl w:val="B2447930"/>
    <w:lvl w:ilvl="0" w:tplc="B78E6EFA">
      <w:start w:val="1"/>
      <w:numFmt w:val="decimal"/>
      <w:lvlText w:val="%1."/>
      <w:lvlJc w:val="left"/>
      <w:pPr>
        <w:ind w:left="5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DB0635CE">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C3EBCD6">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E80792A">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75A426A">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31679E2">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5307E66">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A168B32E">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B7CB9B0">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16cid:durableId="913202720">
    <w:abstractNumId w:val="4"/>
  </w:num>
  <w:num w:numId="2" w16cid:durableId="999117493">
    <w:abstractNumId w:val="25"/>
  </w:num>
  <w:num w:numId="3" w16cid:durableId="1139110474">
    <w:abstractNumId w:val="0"/>
  </w:num>
  <w:num w:numId="4" w16cid:durableId="1399016448">
    <w:abstractNumId w:val="2"/>
  </w:num>
  <w:num w:numId="5" w16cid:durableId="1756784097">
    <w:abstractNumId w:val="1"/>
  </w:num>
  <w:num w:numId="6" w16cid:durableId="1143349111">
    <w:abstractNumId w:val="3"/>
  </w:num>
  <w:num w:numId="7" w16cid:durableId="1414937324">
    <w:abstractNumId w:val="5"/>
  </w:num>
  <w:num w:numId="8" w16cid:durableId="546261688">
    <w:abstractNumId w:val="6"/>
  </w:num>
  <w:num w:numId="9" w16cid:durableId="924919541">
    <w:abstractNumId w:val="16"/>
  </w:num>
  <w:num w:numId="10" w16cid:durableId="988167583">
    <w:abstractNumId w:val="34"/>
  </w:num>
  <w:num w:numId="11" w16cid:durableId="767964934">
    <w:abstractNumId w:val="22"/>
  </w:num>
  <w:num w:numId="12" w16cid:durableId="519466472">
    <w:abstractNumId w:val="32"/>
  </w:num>
  <w:num w:numId="13" w16cid:durableId="976030515">
    <w:abstractNumId w:val="30"/>
  </w:num>
  <w:num w:numId="14" w16cid:durableId="1165710153">
    <w:abstractNumId w:val="10"/>
  </w:num>
  <w:num w:numId="15" w16cid:durableId="1723480524">
    <w:abstractNumId w:val="35"/>
  </w:num>
  <w:num w:numId="16" w16cid:durableId="5137995">
    <w:abstractNumId w:val="24"/>
  </w:num>
  <w:num w:numId="17" w16cid:durableId="547842868">
    <w:abstractNumId w:val="27"/>
  </w:num>
  <w:num w:numId="18" w16cid:durableId="2143497329">
    <w:abstractNumId w:val="28"/>
  </w:num>
  <w:num w:numId="19" w16cid:durableId="933587812">
    <w:abstractNumId w:val="18"/>
  </w:num>
  <w:num w:numId="20" w16cid:durableId="534583483">
    <w:abstractNumId w:val="21"/>
  </w:num>
  <w:num w:numId="21" w16cid:durableId="1824541529">
    <w:abstractNumId w:val="7"/>
  </w:num>
  <w:num w:numId="22" w16cid:durableId="1685201806">
    <w:abstractNumId w:val="19"/>
  </w:num>
  <w:num w:numId="23" w16cid:durableId="1169175710">
    <w:abstractNumId w:val="15"/>
  </w:num>
  <w:num w:numId="24" w16cid:durableId="1058285171">
    <w:abstractNumId w:val="29"/>
  </w:num>
  <w:num w:numId="25" w16cid:durableId="1255286559">
    <w:abstractNumId w:val="12"/>
  </w:num>
  <w:num w:numId="26" w16cid:durableId="34353155">
    <w:abstractNumId w:val="8"/>
  </w:num>
  <w:num w:numId="27" w16cid:durableId="395587635">
    <w:abstractNumId w:val="9"/>
  </w:num>
  <w:num w:numId="28" w16cid:durableId="1579513642">
    <w:abstractNumId w:val="13"/>
  </w:num>
  <w:num w:numId="29" w16cid:durableId="1670675842">
    <w:abstractNumId w:val="26"/>
  </w:num>
  <w:num w:numId="30" w16cid:durableId="1082986671">
    <w:abstractNumId w:val="17"/>
  </w:num>
  <w:num w:numId="31" w16cid:durableId="896622453">
    <w:abstractNumId w:val="20"/>
  </w:num>
  <w:num w:numId="32" w16cid:durableId="604925706">
    <w:abstractNumId w:val="23"/>
  </w:num>
  <w:num w:numId="33" w16cid:durableId="315228836">
    <w:abstractNumId w:val="11"/>
  </w:num>
  <w:num w:numId="34" w16cid:durableId="1944878491">
    <w:abstractNumId w:val="31"/>
  </w:num>
  <w:num w:numId="35" w16cid:durableId="40978223">
    <w:abstractNumId w:val="14"/>
  </w:num>
  <w:num w:numId="36" w16cid:durableId="62543255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15"/>
    <w:rsid w:val="000E5175"/>
    <w:rsid w:val="001709B8"/>
    <w:rsid w:val="00173422"/>
    <w:rsid w:val="001F29E7"/>
    <w:rsid w:val="004002F1"/>
    <w:rsid w:val="00540808"/>
    <w:rsid w:val="00710BB8"/>
    <w:rsid w:val="007916B1"/>
    <w:rsid w:val="00884A4C"/>
    <w:rsid w:val="00B35681"/>
    <w:rsid w:val="00C156D0"/>
    <w:rsid w:val="00CA776E"/>
    <w:rsid w:val="00CF1A10"/>
    <w:rsid w:val="00D74615"/>
    <w:rsid w:val="00DE5419"/>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E578"/>
  <w15:chartTrackingRefBased/>
  <w15:docId w15:val="{E7833499-2083-4860-B86E-2C2C52FE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615"/>
    <w:rPr>
      <w:rFonts w:ascii="Times New Roman" w:eastAsia="Calibri" w:hAnsi="Times New Roman" w:cs="SimSun"/>
      <w:sz w:val="24"/>
      <w:szCs w:val="22"/>
      <w:lang w:val="id-ID" w:bidi="ar-SA"/>
    </w:rPr>
  </w:style>
  <w:style w:type="paragraph" w:styleId="Heading1">
    <w:name w:val="heading 1"/>
    <w:basedOn w:val="Normal"/>
    <w:next w:val="Normal"/>
    <w:link w:val="Heading1Char"/>
    <w:uiPriority w:val="9"/>
    <w:qFormat/>
    <w:rsid w:val="00D74615"/>
    <w:pPr>
      <w:keepNext/>
      <w:keepLines/>
      <w:spacing w:before="240" w:after="0"/>
      <w:jc w:val="center"/>
      <w:outlineLvl w:val="0"/>
    </w:pPr>
    <w:rPr>
      <w:rFonts w:eastAsia="SimSun"/>
      <w:color w:val="000000"/>
      <w:sz w:val="28"/>
      <w:szCs w:val="32"/>
    </w:rPr>
  </w:style>
  <w:style w:type="paragraph" w:styleId="Heading2">
    <w:name w:val="heading 2"/>
    <w:basedOn w:val="Normal"/>
    <w:next w:val="Normal"/>
    <w:link w:val="Heading2Char"/>
    <w:uiPriority w:val="9"/>
    <w:qFormat/>
    <w:rsid w:val="00D74615"/>
    <w:pPr>
      <w:keepNext/>
      <w:keepLines/>
      <w:spacing w:before="40" w:after="0"/>
      <w:outlineLvl w:val="1"/>
    </w:pPr>
    <w:rPr>
      <w:rFonts w:eastAsia="SimSun"/>
      <w:color w:val="000000"/>
      <w:szCs w:val="26"/>
    </w:rPr>
  </w:style>
  <w:style w:type="paragraph" w:styleId="Heading3">
    <w:name w:val="heading 3"/>
    <w:basedOn w:val="Normal"/>
    <w:next w:val="Normal"/>
    <w:link w:val="Heading3Char"/>
    <w:uiPriority w:val="9"/>
    <w:unhideWhenUsed/>
    <w:qFormat/>
    <w:rsid w:val="00D74615"/>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615"/>
    <w:rPr>
      <w:rFonts w:ascii="Times New Roman" w:eastAsia="SimSun" w:hAnsi="Times New Roman" w:cs="SimSun"/>
      <w:color w:val="000000"/>
      <w:sz w:val="28"/>
      <w:szCs w:val="32"/>
      <w:lang w:val="id-ID" w:bidi="ar-SA"/>
    </w:rPr>
  </w:style>
  <w:style w:type="character" w:customStyle="1" w:styleId="Heading2Char">
    <w:name w:val="Heading 2 Char"/>
    <w:basedOn w:val="DefaultParagraphFont"/>
    <w:link w:val="Heading2"/>
    <w:uiPriority w:val="9"/>
    <w:rsid w:val="00D74615"/>
    <w:rPr>
      <w:rFonts w:ascii="Times New Roman" w:eastAsia="SimSun" w:hAnsi="Times New Roman" w:cs="SimSun"/>
      <w:color w:val="000000"/>
      <w:sz w:val="24"/>
      <w:szCs w:val="26"/>
      <w:lang w:val="id-ID" w:bidi="ar-SA"/>
    </w:rPr>
  </w:style>
  <w:style w:type="character" w:customStyle="1" w:styleId="Heading3Char">
    <w:name w:val="Heading 3 Char"/>
    <w:basedOn w:val="DefaultParagraphFont"/>
    <w:link w:val="Heading3"/>
    <w:uiPriority w:val="9"/>
    <w:rsid w:val="00D74615"/>
    <w:rPr>
      <w:rFonts w:ascii="Times New Roman" w:eastAsiaTheme="majorEastAsia" w:hAnsi="Times New Roman" w:cstheme="majorBidi"/>
      <w:sz w:val="24"/>
      <w:szCs w:val="24"/>
      <w:lang w:val="id-ID" w:bidi="ar-SA"/>
    </w:rPr>
  </w:style>
  <w:style w:type="paragraph" w:styleId="ListParagraph">
    <w:name w:val="List Paragraph"/>
    <w:basedOn w:val="Normal"/>
    <w:uiPriority w:val="1"/>
    <w:qFormat/>
    <w:rsid w:val="00D74615"/>
    <w:pPr>
      <w:ind w:left="720"/>
      <w:contextualSpacing/>
    </w:pPr>
  </w:style>
  <w:style w:type="paragraph" w:styleId="NormalWeb">
    <w:name w:val="Normal (Web)"/>
    <w:basedOn w:val="Normal"/>
    <w:uiPriority w:val="99"/>
    <w:rsid w:val="00D74615"/>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D74615"/>
    <w:rPr>
      <w:b/>
      <w:bCs/>
    </w:rPr>
  </w:style>
  <w:style w:type="paragraph" w:styleId="BalloonText">
    <w:name w:val="Balloon Text"/>
    <w:basedOn w:val="Normal"/>
    <w:link w:val="BalloonTextChar"/>
    <w:uiPriority w:val="99"/>
    <w:rsid w:val="00D74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615"/>
    <w:rPr>
      <w:rFonts w:ascii="Tahoma" w:eastAsia="Calibri" w:hAnsi="Tahoma" w:cs="Tahoma"/>
      <w:sz w:val="16"/>
      <w:szCs w:val="16"/>
      <w:lang w:val="id-ID" w:bidi="ar-SA"/>
    </w:rPr>
  </w:style>
  <w:style w:type="character" w:customStyle="1" w:styleId="apple-converted-space">
    <w:name w:val="apple-converted-space"/>
    <w:basedOn w:val="DefaultParagraphFont"/>
    <w:rsid w:val="00D74615"/>
  </w:style>
  <w:style w:type="paragraph" w:styleId="BodyText">
    <w:name w:val="Body Text"/>
    <w:basedOn w:val="Normal"/>
    <w:link w:val="BodyTextChar"/>
    <w:rsid w:val="00D74615"/>
    <w:pPr>
      <w:suppressAutoHyphens/>
      <w:spacing w:after="0" w:line="360" w:lineRule="auto"/>
      <w:jc w:val="both"/>
    </w:pPr>
    <w:rPr>
      <w:rFonts w:eastAsia="Times New Roman" w:cs="Times New Roman"/>
      <w:szCs w:val="24"/>
      <w:lang w:val="en-US" w:eastAsia="ar-SA"/>
    </w:rPr>
  </w:style>
  <w:style w:type="character" w:customStyle="1" w:styleId="BodyTextChar">
    <w:name w:val="Body Text Char"/>
    <w:basedOn w:val="DefaultParagraphFont"/>
    <w:link w:val="BodyText"/>
    <w:rsid w:val="00D74615"/>
    <w:rPr>
      <w:rFonts w:ascii="Times New Roman" w:eastAsia="Times New Roman" w:hAnsi="Times New Roman" w:cs="Times New Roman"/>
      <w:sz w:val="24"/>
      <w:szCs w:val="24"/>
      <w:lang w:val="en-US" w:eastAsia="ar-SA" w:bidi="ar-SA"/>
    </w:rPr>
  </w:style>
  <w:style w:type="character" w:styleId="Emphasis">
    <w:name w:val="Emphasis"/>
    <w:basedOn w:val="DefaultParagraphFont"/>
    <w:uiPriority w:val="20"/>
    <w:qFormat/>
    <w:rsid w:val="00D74615"/>
    <w:rPr>
      <w:i/>
      <w:iCs/>
    </w:rPr>
  </w:style>
  <w:style w:type="paragraph" w:customStyle="1" w:styleId="TableParagraph">
    <w:name w:val="Table Paragraph"/>
    <w:basedOn w:val="Normal"/>
    <w:uiPriority w:val="1"/>
    <w:qFormat/>
    <w:rsid w:val="00D74615"/>
    <w:pPr>
      <w:widowControl w:val="0"/>
      <w:spacing w:after="0" w:line="219" w:lineRule="exact"/>
    </w:pPr>
    <w:rPr>
      <w:rFonts w:eastAsia="Times New Roman" w:cs="Times New Roman"/>
      <w:lang w:val="en-US"/>
    </w:rPr>
  </w:style>
  <w:style w:type="paragraph" w:styleId="Footer">
    <w:name w:val="footer"/>
    <w:basedOn w:val="Normal"/>
    <w:link w:val="FooterChar"/>
    <w:uiPriority w:val="99"/>
    <w:rsid w:val="00D74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615"/>
    <w:rPr>
      <w:rFonts w:ascii="Times New Roman" w:eastAsia="Calibri" w:hAnsi="Times New Roman" w:cs="SimSun"/>
      <w:sz w:val="24"/>
      <w:szCs w:val="22"/>
      <w:lang w:val="id-ID" w:bidi="ar-SA"/>
    </w:rPr>
  </w:style>
  <w:style w:type="paragraph" w:styleId="Header">
    <w:name w:val="header"/>
    <w:basedOn w:val="Normal"/>
    <w:link w:val="HeaderChar"/>
    <w:uiPriority w:val="99"/>
    <w:rsid w:val="00D74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4615"/>
    <w:rPr>
      <w:rFonts w:ascii="Times New Roman" w:eastAsia="Calibri" w:hAnsi="Times New Roman" w:cs="SimSun"/>
      <w:sz w:val="24"/>
      <w:szCs w:val="22"/>
      <w:lang w:val="id-ID" w:bidi="ar-SA"/>
    </w:rPr>
  </w:style>
  <w:style w:type="paragraph" w:styleId="Title">
    <w:name w:val="Title"/>
    <w:basedOn w:val="Normal"/>
    <w:link w:val="TitleChar"/>
    <w:rsid w:val="00D74615"/>
    <w:pPr>
      <w:spacing w:after="0"/>
      <w:jc w:val="center"/>
    </w:pPr>
    <w:rPr>
      <w:b/>
      <w:color w:val="000000"/>
      <w:szCs w:val="24"/>
    </w:rPr>
  </w:style>
  <w:style w:type="character" w:customStyle="1" w:styleId="TitleChar">
    <w:name w:val="Title Char"/>
    <w:basedOn w:val="DefaultParagraphFont"/>
    <w:link w:val="Title"/>
    <w:rsid w:val="00D74615"/>
    <w:rPr>
      <w:rFonts w:ascii="Times New Roman" w:eastAsia="Calibri" w:hAnsi="Times New Roman" w:cs="SimSun"/>
      <w:b/>
      <w:color w:val="000000"/>
      <w:sz w:val="24"/>
      <w:szCs w:val="24"/>
      <w:lang w:val="id-ID" w:bidi="ar-SA"/>
    </w:rPr>
  </w:style>
  <w:style w:type="character" w:styleId="PageNumber">
    <w:name w:val="page number"/>
    <w:basedOn w:val="DefaultParagraphFont"/>
    <w:rsid w:val="00D74615"/>
  </w:style>
  <w:style w:type="table" w:styleId="TableGrid">
    <w:name w:val="Table Grid"/>
    <w:basedOn w:val="TableNormal"/>
    <w:uiPriority w:val="39"/>
    <w:rsid w:val="00D74615"/>
    <w:pPr>
      <w:spacing w:after="0" w:line="240" w:lineRule="auto"/>
    </w:pPr>
    <w:rPr>
      <w:rFonts w:ascii="Times New Roman" w:eastAsia="Calibri" w:hAnsi="Times New Roman" w:cs="SimSun"/>
      <w:sz w:val="24"/>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74615"/>
    <w:pPr>
      <w:spacing w:after="0" w:line="240" w:lineRule="auto"/>
    </w:pPr>
    <w:rPr>
      <w:rFonts w:ascii="Times New Roman" w:eastAsia="Calibri" w:hAnsi="Times New Roman" w:cs="SimSun"/>
      <w:sz w:val="24"/>
      <w:szCs w:val="22"/>
      <w:lang w:val="en-US"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D74615"/>
    <w:pPr>
      <w:spacing w:after="0" w:line="240" w:lineRule="auto"/>
    </w:pPr>
    <w:rPr>
      <w:rFonts w:ascii="Times New Roman" w:eastAsia="Calibri" w:hAnsi="Times New Roman" w:cs="SimSun"/>
      <w:sz w:val="24"/>
      <w:szCs w:val="22"/>
      <w:lang w:val="en-US" w:bidi="ar-SA"/>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50492">
      <w:bodyDiv w:val="1"/>
      <w:marLeft w:val="0"/>
      <w:marRight w:val="0"/>
      <w:marTop w:val="0"/>
      <w:marBottom w:val="0"/>
      <w:divBdr>
        <w:top w:val="none" w:sz="0" w:space="0" w:color="auto"/>
        <w:left w:val="none" w:sz="0" w:space="0" w:color="auto"/>
        <w:bottom w:val="none" w:sz="0" w:space="0" w:color="auto"/>
        <w:right w:val="none" w:sz="0" w:space="0" w:color="auto"/>
      </w:divBdr>
    </w:div>
    <w:div w:id="553081330">
      <w:bodyDiv w:val="1"/>
      <w:marLeft w:val="0"/>
      <w:marRight w:val="0"/>
      <w:marTop w:val="0"/>
      <w:marBottom w:val="0"/>
      <w:divBdr>
        <w:top w:val="none" w:sz="0" w:space="0" w:color="auto"/>
        <w:left w:val="none" w:sz="0" w:space="0" w:color="auto"/>
        <w:bottom w:val="none" w:sz="0" w:space="0" w:color="auto"/>
        <w:right w:val="none" w:sz="0" w:space="0" w:color="auto"/>
      </w:divBdr>
      <w:divsChild>
        <w:div w:id="2040011518">
          <w:marLeft w:val="0"/>
          <w:marRight w:val="0"/>
          <w:marTop w:val="0"/>
          <w:marBottom w:val="0"/>
          <w:divBdr>
            <w:top w:val="none" w:sz="0" w:space="0" w:color="auto"/>
            <w:left w:val="none" w:sz="0" w:space="0" w:color="auto"/>
            <w:bottom w:val="none" w:sz="0" w:space="0" w:color="auto"/>
            <w:right w:val="none" w:sz="0" w:space="0" w:color="auto"/>
          </w:divBdr>
          <w:divsChild>
            <w:div w:id="133914841">
              <w:marLeft w:val="0"/>
              <w:marRight w:val="0"/>
              <w:marTop w:val="0"/>
              <w:marBottom w:val="0"/>
              <w:divBdr>
                <w:top w:val="none" w:sz="0" w:space="0" w:color="auto"/>
                <w:left w:val="none" w:sz="0" w:space="0" w:color="auto"/>
                <w:bottom w:val="none" w:sz="0" w:space="0" w:color="auto"/>
                <w:right w:val="none" w:sz="0" w:space="0" w:color="auto"/>
              </w:divBdr>
            </w:div>
            <w:div w:id="317194442">
              <w:marLeft w:val="0"/>
              <w:marRight w:val="0"/>
              <w:marTop w:val="0"/>
              <w:marBottom w:val="0"/>
              <w:divBdr>
                <w:top w:val="none" w:sz="0" w:space="0" w:color="auto"/>
                <w:left w:val="none" w:sz="0" w:space="0" w:color="auto"/>
                <w:bottom w:val="none" w:sz="0" w:space="0" w:color="auto"/>
                <w:right w:val="none" w:sz="0" w:space="0" w:color="auto"/>
              </w:divBdr>
            </w:div>
            <w:div w:id="1431463891">
              <w:marLeft w:val="0"/>
              <w:marRight w:val="0"/>
              <w:marTop w:val="0"/>
              <w:marBottom w:val="0"/>
              <w:divBdr>
                <w:top w:val="none" w:sz="0" w:space="0" w:color="auto"/>
                <w:left w:val="none" w:sz="0" w:space="0" w:color="auto"/>
                <w:bottom w:val="none" w:sz="0" w:space="0" w:color="auto"/>
                <w:right w:val="none" w:sz="0" w:space="0" w:color="auto"/>
              </w:divBdr>
            </w:div>
            <w:div w:id="641884738">
              <w:marLeft w:val="0"/>
              <w:marRight w:val="0"/>
              <w:marTop w:val="0"/>
              <w:marBottom w:val="0"/>
              <w:divBdr>
                <w:top w:val="none" w:sz="0" w:space="0" w:color="auto"/>
                <w:left w:val="none" w:sz="0" w:space="0" w:color="auto"/>
                <w:bottom w:val="none" w:sz="0" w:space="0" w:color="auto"/>
                <w:right w:val="none" w:sz="0" w:space="0" w:color="auto"/>
              </w:divBdr>
            </w:div>
            <w:div w:id="314721626">
              <w:marLeft w:val="0"/>
              <w:marRight w:val="0"/>
              <w:marTop w:val="0"/>
              <w:marBottom w:val="0"/>
              <w:divBdr>
                <w:top w:val="none" w:sz="0" w:space="0" w:color="auto"/>
                <w:left w:val="none" w:sz="0" w:space="0" w:color="auto"/>
                <w:bottom w:val="none" w:sz="0" w:space="0" w:color="auto"/>
                <w:right w:val="none" w:sz="0" w:space="0" w:color="auto"/>
              </w:divBdr>
            </w:div>
            <w:div w:id="740449284">
              <w:marLeft w:val="0"/>
              <w:marRight w:val="0"/>
              <w:marTop w:val="0"/>
              <w:marBottom w:val="0"/>
              <w:divBdr>
                <w:top w:val="none" w:sz="0" w:space="0" w:color="auto"/>
                <w:left w:val="none" w:sz="0" w:space="0" w:color="auto"/>
                <w:bottom w:val="none" w:sz="0" w:space="0" w:color="auto"/>
                <w:right w:val="none" w:sz="0" w:space="0" w:color="auto"/>
              </w:divBdr>
            </w:div>
            <w:div w:id="411901836">
              <w:marLeft w:val="0"/>
              <w:marRight w:val="0"/>
              <w:marTop w:val="0"/>
              <w:marBottom w:val="0"/>
              <w:divBdr>
                <w:top w:val="none" w:sz="0" w:space="0" w:color="auto"/>
                <w:left w:val="none" w:sz="0" w:space="0" w:color="auto"/>
                <w:bottom w:val="none" w:sz="0" w:space="0" w:color="auto"/>
                <w:right w:val="none" w:sz="0" w:space="0" w:color="auto"/>
              </w:divBdr>
            </w:div>
            <w:div w:id="1599366255">
              <w:marLeft w:val="0"/>
              <w:marRight w:val="0"/>
              <w:marTop w:val="0"/>
              <w:marBottom w:val="0"/>
              <w:divBdr>
                <w:top w:val="none" w:sz="0" w:space="0" w:color="auto"/>
                <w:left w:val="none" w:sz="0" w:space="0" w:color="auto"/>
                <w:bottom w:val="none" w:sz="0" w:space="0" w:color="auto"/>
                <w:right w:val="none" w:sz="0" w:space="0" w:color="auto"/>
              </w:divBdr>
            </w:div>
            <w:div w:id="789519051">
              <w:marLeft w:val="0"/>
              <w:marRight w:val="0"/>
              <w:marTop w:val="0"/>
              <w:marBottom w:val="0"/>
              <w:divBdr>
                <w:top w:val="none" w:sz="0" w:space="0" w:color="auto"/>
                <w:left w:val="none" w:sz="0" w:space="0" w:color="auto"/>
                <w:bottom w:val="none" w:sz="0" w:space="0" w:color="auto"/>
                <w:right w:val="none" w:sz="0" w:space="0" w:color="auto"/>
              </w:divBdr>
            </w:div>
            <w:div w:id="1776708622">
              <w:marLeft w:val="0"/>
              <w:marRight w:val="0"/>
              <w:marTop w:val="0"/>
              <w:marBottom w:val="0"/>
              <w:divBdr>
                <w:top w:val="none" w:sz="0" w:space="0" w:color="auto"/>
                <w:left w:val="none" w:sz="0" w:space="0" w:color="auto"/>
                <w:bottom w:val="none" w:sz="0" w:space="0" w:color="auto"/>
                <w:right w:val="none" w:sz="0" w:space="0" w:color="auto"/>
              </w:divBdr>
            </w:div>
            <w:div w:id="264272438">
              <w:marLeft w:val="0"/>
              <w:marRight w:val="0"/>
              <w:marTop w:val="0"/>
              <w:marBottom w:val="0"/>
              <w:divBdr>
                <w:top w:val="none" w:sz="0" w:space="0" w:color="auto"/>
                <w:left w:val="none" w:sz="0" w:space="0" w:color="auto"/>
                <w:bottom w:val="none" w:sz="0" w:space="0" w:color="auto"/>
                <w:right w:val="none" w:sz="0" w:space="0" w:color="auto"/>
              </w:divBdr>
            </w:div>
            <w:div w:id="580026004">
              <w:marLeft w:val="0"/>
              <w:marRight w:val="0"/>
              <w:marTop w:val="0"/>
              <w:marBottom w:val="0"/>
              <w:divBdr>
                <w:top w:val="none" w:sz="0" w:space="0" w:color="auto"/>
                <w:left w:val="none" w:sz="0" w:space="0" w:color="auto"/>
                <w:bottom w:val="none" w:sz="0" w:space="0" w:color="auto"/>
                <w:right w:val="none" w:sz="0" w:space="0" w:color="auto"/>
              </w:divBdr>
            </w:div>
            <w:div w:id="520556219">
              <w:marLeft w:val="0"/>
              <w:marRight w:val="0"/>
              <w:marTop w:val="0"/>
              <w:marBottom w:val="0"/>
              <w:divBdr>
                <w:top w:val="none" w:sz="0" w:space="0" w:color="auto"/>
                <w:left w:val="none" w:sz="0" w:space="0" w:color="auto"/>
                <w:bottom w:val="none" w:sz="0" w:space="0" w:color="auto"/>
                <w:right w:val="none" w:sz="0" w:space="0" w:color="auto"/>
              </w:divBdr>
            </w:div>
            <w:div w:id="750077405">
              <w:marLeft w:val="0"/>
              <w:marRight w:val="0"/>
              <w:marTop w:val="0"/>
              <w:marBottom w:val="0"/>
              <w:divBdr>
                <w:top w:val="none" w:sz="0" w:space="0" w:color="auto"/>
                <w:left w:val="none" w:sz="0" w:space="0" w:color="auto"/>
                <w:bottom w:val="none" w:sz="0" w:space="0" w:color="auto"/>
                <w:right w:val="none" w:sz="0" w:space="0" w:color="auto"/>
              </w:divBdr>
            </w:div>
            <w:div w:id="1346246536">
              <w:marLeft w:val="0"/>
              <w:marRight w:val="0"/>
              <w:marTop w:val="0"/>
              <w:marBottom w:val="0"/>
              <w:divBdr>
                <w:top w:val="none" w:sz="0" w:space="0" w:color="auto"/>
                <w:left w:val="none" w:sz="0" w:space="0" w:color="auto"/>
                <w:bottom w:val="none" w:sz="0" w:space="0" w:color="auto"/>
                <w:right w:val="none" w:sz="0" w:space="0" w:color="auto"/>
              </w:divBdr>
            </w:div>
            <w:div w:id="987975938">
              <w:marLeft w:val="0"/>
              <w:marRight w:val="0"/>
              <w:marTop w:val="0"/>
              <w:marBottom w:val="0"/>
              <w:divBdr>
                <w:top w:val="none" w:sz="0" w:space="0" w:color="auto"/>
                <w:left w:val="none" w:sz="0" w:space="0" w:color="auto"/>
                <w:bottom w:val="none" w:sz="0" w:space="0" w:color="auto"/>
                <w:right w:val="none" w:sz="0" w:space="0" w:color="auto"/>
              </w:divBdr>
            </w:div>
            <w:div w:id="1261909873">
              <w:marLeft w:val="0"/>
              <w:marRight w:val="0"/>
              <w:marTop w:val="0"/>
              <w:marBottom w:val="0"/>
              <w:divBdr>
                <w:top w:val="none" w:sz="0" w:space="0" w:color="auto"/>
                <w:left w:val="none" w:sz="0" w:space="0" w:color="auto"/>
                <w:bottom w:val="none" w:sz="0" w:space="0" w:color="auto"/>
                <w:right w:val="none" w:sz="0" w:space="0" w:color="auto"/>
              </w:divBdr>
            </w:div>
            <w:div w:id="2111510329">
              <w:marLeft w:val="0"/>
              <w:marRight w:val="0"/>
              <w:marTop w:val="0"/>
              <w:marBottom w:val="0"/>
              <w:divBdr>
                <w:top w:val="none" w:sz="0" w:space="0" w:color="auto"/>
                <w:left w:val="none" w:sz="0" w:space="0" w:color="auto"/>
                <w:bottom w:val="none" w:sz="0" w:space="0" w:color="auto"/>
                <w:right w:val="none" w:sz="0" w:space="0" w:color="auto"/>
              </w:divBdr>
            </w:div>
            <w:div w:id="1843006501">
              <w:marLeft w:val="0"/>
              <w:marRight w:val="0"/>
              <w:marTop w:val="0"/>
              <w:marBottom w:val="0"/>
              <w:divBdr>
                <w:top w:val="none" w:sz="0" w:space="0" w:color="auto"/>
                <w:left w:val="none" w:sz="0" w:space="0" w:color="auto"/>
                <w:bottom w:val="none" w:sz="0" w:space="0" w:color="auto"/>
                <w:right w:val="none" w:sz="0" w:space="0" w:color="auto"/>
              </w:divBdr>
            </w:div>
            <w:div w:id="1648851285">
              <w:marLeft w:val="0"/>
              <w:marRight w:val="0"/>
              <w:marTop w:val="0"/>
              <w:marBottom w:val="0"/>
              <w:divBdr>
                <w:top w:val="none" w:sz="0" w:space="0" w:color="auto"/>
                <w:left w:val="none" w:sz="0" w:space="0" w:color="auto"/>
                <w:bottom w:val="none" w:sz="0" w:space="0" w:color="auto"/>
                <w:right w:val="none" w:sz="0" w:space="0" w:color="auto"/>
              </w:divBdr>
            </w:div>
            <w:div w:id="1892032049">
              <w:marLeft w:val="0"/>
              <w:marRight w:val="0"/>
              <w:marTop w:val="0"/>
              <w:marBottom w:val="0"/>
              <w:divBdr>
                <w:top w:val="none" w:sz="0" w:space="0" w:color="auto"/>
                <w:left w:val="none" w:sz="0" w:space="0" w:color="auto"/>
                <w:bottom w:val="none" w:sz="0" w:space="0" w:color="auto"/>
                <w:right w:val="none" w:sz="0" w:space="0" w:color="auto"/>
              </w:divBdr>
            </w:div>
            <w:div w:id="1082679195">
              <w:marLeft w:val="0"/>
              <w:marRight w:val="0"/>
              <w:marTop w:val="0"/>
              <w:marBottom w:val="0"/>
              <w:divBdr>
                <w:top w:val="none" w:sz="0" w:space="0" w:color="auto"/>
                <w:left w:val="none" w:sz="0" w:space="0" w:color="auto"/>
                <w:bottom w:val="none" w:sz="0" w:space="0" w:color="auto"/>
                <w:right w:val="none" w:sz="0" w:space="0" w:color="auto"/>
              </w:divBdr>
            </w:div>
            <w:div w:id="1693650849">
              <w:marLeft w:val="0"/>
              <w:marRight w:val="0"/>
              <w:marTop w:val="0"/>
              <w:marBottom w:val="0"/>
              <w:divBdr>
                <w:top w:val="none" w:sz="0" w:space="0" w:color="auto"/>
                <w:left w:val="none" w:sz="0" w:space="0" w:color="auto"/>
                <w:bottom w:val="none" w:sz="0" w:space="0" w:color="auto"/>
                <w:right w:val="none" w:sz="0" w:space="0" w:color="auto"/>
              </w:divBdr>
            </w:div>
            <w:div w:id="321930015">
              <w:marLeft w:val="0"/>
              <w:marRight w:val="0"/>
              <w:marTop w:val="0"/>
              <w:marBottom w:val="0"/>
              <w:divBdr>
                <w:top w:val="none" w:sz="0" w:space="0" w:color="auto"/>
                <w:left w:val="none" w:sz="0" w:space="0" w:color="auto"/>
                <w:bottom w:val="none" w:sz="0" w:space="0" w:color="auto"/>
                <w:right w:val="none" w:sz="0" w:space="0" w:color="auto"/>
              </w:divBdr>
            </w:div>
            <w:div w:id="441801214">
              <w:marLeft w:val="0"/>
              <w:marRight w:val="0"/>
              <w:marTop w:val="0"/>
              <w:marBottom w:val="0"/>
              <w:divBdr>
                <w:top w:val="none" w:sz="0" w:space="0" w:color="auto"/>
                <w:left w:val="none" w:sz="0" w:space="0" w:color="auto"/>
                <w:bottom w:val="none" w:sz="0" w:space="0" w:color="auto"/>
                <w:right w:val="none" w:sz="0" w:space="0" w:color="auto"/>
              </w:divBdr>
            </w:div>
            <w:div w:id="131480552">
              <w:marLeft w:val="0"/>
              <w:marRight w:val="0"/>
              <w:marTop w:val="0"/>
              <w:marBottom w:val="0"/>
              <w:divBdr>
                <w:top w:val="none" w:sz="0" w:space="0" w:color="auto"/>
                <w:left w:val="none" w:sz="0" w:space="0" w:color="auto"/>
                <w:bottom w:val="none" w:sz="0" w:space="0" w:color="auto"/>
                <w:right w:val="none" w:sz="0" w:space="0" w:color="auto"/>
              </w:divBdr>
            </w:div>
            <w:div w:id="1049569994">
              <w:marLeft w:val="0"/>
              <w:marRight w:val="0"/>
              <w:marTop w:val="0"/>
              <w:marBottom w:val="0"/>
              <w:divBdr>
                <w:top w:val="none" w:sz="0" w:space="0" w:color="auto"/>
                <w:left w:val="none" w:sz="0" w:space="0" w:color="auto"/>
                <w:bottom w:val="none" w:sz="0" w:space="0" w:color="auto"/>
                <w:right w:val="none" w:sz="0" w:space="0" w:color="auto"/>
              </w:divBdr>
            </w:div>
            <w:div w:id="533733784">
              <w:marLeft w:val="0"/>
              <w:marRight w:val="0"/>
              <w:marTop w:val="0"/>
              <w:marBottom w:val="0"/>
              <w:divBdr>
                <w:top w:val="none" w:sz="0" w:space="0" w:color="auto"/>
                <w:left w:val="none" w:sz="0" w:space="0" w:color="auto"/>
                <w:bottom w:val="none" w:sz="0" w:space="0" w:color="auto"/>
                <w:right w:val="none" w:sz="0" w:space="0" w:color="auto"/>
              </w:divBdr>
            </w:div>
            <w:div w:id="1229460503">
              <w:marLeft w:val="0"/>
              <w:marRight w:val="0"/>
              <w:marTop w:val="0"/>
              <w:marBottom w:val="0"/>
              <w:divBdr>
                <w:top w:val="none" w:sz="0" w:space="0" w:color="auto"/>
                <w:left w:val="none" w:sz="0" w:space="0" w:color="auto"/>
                <w:bottom w:val="none" w:sz="0" w:space="0" w:color="auto"/>
                <w:right w:val="none" w:sz="0" w:space="0" w:color="auto"/>
              </w:divBdr>
            </w:div>
            <w:div w:id="1273200556">
              <w:marLeft w:val="0"/>
              <w:marRight w:val="0"/>
              <w:marTop w:val="0"/>
              <w:marBottom w:val="0"/>
              <w:divBdr>
                <w:top w:val="none" w:sz="0" w:space="0" w:color="auto"/>
                <w:left w:val="none" w:sz="0" w:space="0" w:color="auto"/>
                <w:bottom w:val="none" w:sz="0" w:space="0" w:color="auto"/>
                <w:right w:val="none" w:sz="0" w:space="0" w:color="auto"/>
              </w:divBdr>
            </w:div>
            <w:div w:id="206381868">
              <w:marLeft w:val="0"/>
              <w:marRight w:val="0"/>
              <w:marTop w:val="0"/>
              <w:marBottom w:val="0"/>
              <w:divBdr>
                <w:top w:val="none" w:sz="0" w:space="0" w:color="auto"/>
                <w:left w:val="none" w:sz="0" w:space="0" w:color="auto"/>
                <w:bottom w:val="none" w:sz="0" w:space="0" w:color="auto"/>
                <w:right w:val="none" w:sz="0" w:space="0" w:color="auto"/>
              </w:divBdr>
            </w:div>
            <w:div w:id="1649044228">
              <w:marLeft w:val="0"/>
              <w:marRight w:val="0"/>
              <w:marTop w:val="0"/>
              <w:marBottom w:val="0"/>
              <w:divBdr>
                <w:top w:val="none" w:sz="0" w:space="0" w:color="auto"/>
                <w:left w:val="none" w:sz="0" w:space="0" w:color="auto"/>
                <w:bottom w:val="none" w:sz="0" w:space="0" w:color="auto"/>
                <w:right w:val="none" w:sz="0" w:space="0" w:color="auto"/>
              </w:divBdr>
            </w:div>
            <w:div w:id="319584790">
              <w:marLeft w:val="0"/>
              <w:marRight w:val="0"/>
              <w:marTop w:val="0"/>
              <w:marBottom w:val="0"/>
              <w:divBdr>
                <w:top w:val="none" w:sz="0" w:space="0" w:color="auto"/>
                <w:left w:val="none" w:sz="0" w:space="0" w:color="auto"/>
                <w:bottom w:val="none" w:sz="0" w:space="0" w:color="auto"/>
                <w:right w:val="none" w:sz="0" w:space="0" w:color="auto"/>
              </w:divBdr>
            </w:div>
            <w:div w:id="1255750097">
              <w:marLeft w:val="0"/>
              <w:marRight w:val="0"/>
              <w:marTop w:val="0"/>
              <w:marBottom w:val="0"/>
              <w:divBdr>
                <w:top w:val="none" w:sz="0" w:space="0" w:color="auto"/>
                <w:left w:val="none" w:sz="0" w:space="0" w:color="auto"/>
                <w:bottom w:val="none" w:sz="0" w:space="0" w:color="auto"/>
                <w:right w:val="none" w:sz="0" w:space="0" w:color="auto"/>
              </w:divBdr>
            </w:div>
            <w:div w:id="335377464">
              <w:marLeft w:val="0"/>
              <w:marRight w:val="0"/>
              <w:marTop w:val="0"/>
              <w:marBottom w:val="0"/>
              <w:divBdr>
                <w:top w:val="none" w:sz="0" w:space="0" w:color="auto"/>
                <w:left w:val="none" w:sz="0" w:space="0" w:color="auto"/>
                <w:bottom w:val="none" w:sz="0" w:space="0" w:color="auto"/>
                <w:right w:val="none" w:sz="0" w:space="0" w:color="auto"/>
              </w:divBdr>
            </w:div>
            <w:div w:id="693922229">
              <w:marLeft w:val="0"/>
              <w:marRight w:val="0"/>
              <w:marTop w:val="0"/>
              <w:marBottom w:val="0"/>
              <w:divBdr>
                <w:top w:val="none" w:sz="0" w:space="0" w:color="auto"/>
                <w:left w:val="none" w:sz="0" w:space="0" w:color="auto"/>
                <w:bottom w:val="none" w:sz="0" w:space="0" w:color="auto"/>
                <w:right w:val="none" w:sz="0" w:space="0" w:color="auto"/>
              </w:divBdr>
            </w:div>
            <w:div w:id="1892224501">
              <w:marLeft w:val="0"/>
              <w:marRight w:val="0"/>
              <w:marTop w:val="0"/>
              <w:marBottom w:val="0"/>
              <w:divBdr>
                <w:top w:val="none" w:sz="0" w:space="0" w:color="auto"/>
                <w:left w:val="none" w:sz="0" w:space="0" w:color="auto"/>
                <w:bottom w:val="none" w:sz="0" w:space="0" w:color="auto"/>
                <w:right w:val="none" w:sz="0" w:space="0" w:color="auto"/>
              </w:divBdr>
            </w:div>
            <w:div w:id="6367505">
              <w:marLeft w:val="0"/>
              <w:marRight w:val="0"/>
              <w:marTop w:val="0"/>
              <w:marBottom w:val="0"/>
              <w:divBdr>
                <w:top w:val="none" w:sz="0" w:space="0" w:color="auto"/>
                <w:left w:val="none" w:sz="0" w:space="0" w:color="auto"/>
                <w:bottom w:val="none" w:sz="0" w:space="0" w:color="auto"/>
                <w:right w:val="none" w:sz="0" w:space="0" w:color="auto"/>
              </w:divBdr>
            </w:div>
            <w:div w:id="71977594">
              <w:marLeft w:val="0"/>
              <w:marRight w:val="0"/>
              <w:marTop w:val="0"/>
              <w:marBottom w:val="0"/>
              <w:divBdr>
                <w:top w:val="none" w:sz="0" w:space="0" w:color="auto"/>
                <w:left w:val="none" w:sz="0" w:space="0" w:color="auto"/>
                <w:bottom w:val="none" w:sz="0" w:space="0" w:color="auto"/>
                <w:right w:val="none" w:sz="0" w:space="0" w:color="auto"/>
              </w:divBdr>
            </w:div>
            <w:div w:id="1323045918">
              <w:marLeft w:val="0"/>
              <w:marRight w:val="0"/>
              <w:marTop w:val="0"/>
              <w:marBottom w:val="0"/>
              <w:divBdr>
                <w:top w:val="none" w:sz="0" w:space="0" w:color="auto"/>
                <w:left w:val="none" w:sz="0" w:space="0" w:color="auto"/>
                <w:bottom w:val="none" w:sz="0" w:space="0" w:color="auto"/>
                <w:right w:val="none" w:sz="0" w:space="0" w:color="auto"/>
              </w:divBdr>
            </w:div>
            <w:div w:id="1562715498">
              <w:marLeft w:val="0"/>
              <w:marRight w:val="0"/>
              <w:marTop w:val="0"/>
              <w:marBottom w:val="0"/>
              <w:divBdr>
                <w:top w:val="none" w:sz="0" w:space="0" w:color="auto"/>
                <w:left w:val="none" w:sz="0" w:space="0" w:color="auto"/>
                <w:bottom w:val="none" w:sz="0" w:space="0" w:color="auto"/>
                <w:right w:val="none" w:sz="0" w:space="0" w:color="auto"/>
              </w:divBdr>
            </w:div>
            <w:div w:id="2010448364">
              <w:marLeft w:val="0"/>
              <w:marRight w:val="0"/>
              <w:marTop w:val="0"/>
              <w:marBottom w:val="0"/>
              <w:divBdr>
                <w:top w:val="none" w:sz="0" w:space="0" w:color="auto"/>
                <w:left w:val="none" w:sz="0" w:space="0" w:color="auto"/>
                <w:bottom w:val="none" w:sz="0" w:space="0" w:color="auto"/>
                <w:right w:val="none" w:sz="0" w:space="0" w:color="auto"/>
              </w:divBdr>
            </w:div>
            <w:div w:id="1084228967">
              <w:marLeft w:val="0"/>
              <w:marRight w:val="0"/>
              <w:marTop w:val="0"/>
              <w:marBottom w:val="0"/>
              <w:divBdr>
                <w:top w:val="none" w:sz="0" w:space="0" w:color="auto"/>
                <w:left w:val="none" w:sz="0" w:space="0" w:color="auto"/>
                <w:bottom w:val="none" w:sz="0" w:space="0" w:color="auto"/>
                <w:right w:val="none" w:sz="0" w:space="0" w:color="auto"/>
              </w:divBdr>
            </w:div>
            <w:div w:id="993871551">
              <w:marLeft w:val="0"/>
              <w:marRight w:val="0"/>
              <w:marTop w:val="0"/>
              <w:marBottom w:val="0"/>
              <w:divBdr>
                <w:top w:val="none" w:sz="0" w:space="0" w:color="auto"/>
                <w:left w:val="none" w:sz="0" w:space="0" w:color="auto"/>
                <w:bottom w:val="none" w:sz="0" w:space="0" w:color="auto"/>
                <w:right w:val="none" w:sz="0" w:space="0" w:color="auto"/>
              </w:divBdr>
            </w:div>
            <w:div w:id="724334822">
              <w:marLeft w:val="0"/>
              <w:marRight w:val="0"/>
              <w:marTop w:val="0"/>
              <w:marBottom w:val="0"/>
              <w:divBdr>
                <w:top w:val="none" w:sz="0" w:space="0" w:color="auto"/>
                <w:left w:val="none" w:sz="0" w:space="0" w:color="auto"/>
                <w:bottom w:val="none" w:sz="0" w:space="0" w:color="auto"/>
                <w:right w:val="none" w:sz="0" w:space="0" w:color="auto"/>
              </w:divBdr>
            </w:div>
            <w:div w:id="12248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6740">
      <w:bodyDiv w:val="1"/>
      <w:marLeft w:val="0"/>
      <w:marRight w:val="0"/>
      <w:marTop w:val="0"/>
      <w:marBottom w:val="0"/>
      <w:divBdr>
        <w:top w:val="none" w:sz="0" w:space="0" w:color="auto"/>
        <w:left w:val="none" w:sz="0" w:space="0" w:color="auto"/>
        <w:bottom w:val="none" w:sz="0" w:space="0" w:color="auto"/>
        <w:right w:val="none" w:sz="0" w:space="0" w:color="auto"/>
      </w:divBdr>
      <w:divsChild>
        <w:div w:id="1699040353">
          <w:marLeft w:val="0"/>
          <w:marRight w:val="0"/>
          <w:marTop w:val="0"/>
          <w:marBottom w:val="0"/>
          <w:divBdr>
            <w:top w:val="none" w:sz="0" w:space="0" w:color="auto"/>
            <w:left w:val="none" w:sz="0" w:space="0" w:color="auto"/>
            <w:bottom w:val="none" w:sz="0" w:space="0" w:color="auto"/>
            <w:right w:val="none" w:sz="0" w:space="0" w:color="auto"/>
          </w:divBdr>
          <w:divsChild>
            <w:div w:id="1704287183">
              <w:marLeft w:val="0"/>
              <w:marRight w:val="0"/>
              <w:marTop w:val="0"/>
              <w:marBottom w:val="0"/>
              <w:divBdr>
                <w:top w:val="none" w:sz="0" w:space="0" w:color="auto"/>
                <w:left w:val="none" w:sz="0" w:space="0" w:color="auto"/>
                <w:bottom w:val="none" w:sz="0" w:space="0" w:color="auto"/>
                <w:right w:val="none" w:sz="0" w:space="0" w:color="auto"/>
              </w:divBdr>
            </w:div>
            <w:div w:id="1058360623">
              <w:marLeft w:val="0"/>
              <w:marRight w:val="0"/>
              <w:marTop w:val="0"/>
              <w:marBottom w:val="0"/>
              <w:divBdr>
                <w:top w:val="none" w:sz="0" w:space="0" w:color="auto"/>
                <w:left w:val="none" w:sz="0" w:space="0" w:color="auto"/>
                <w:bottom w:val="none" w:sz="0" w:space="0" w:color="auto"/>
                <w:right w:val="none" w:sz="0" w:space="0" w:color="auto"/>
              </w:divBdr>
            </w:div>
            <w:div w:id="787041549">
              <w:marLeft w:val="0"/>
              <w:marRight w:val="0"/>
              <w:marTop w:val="0"/>
              <w:marBottom w:val="0"/>
              <w:divBdr>
                <w:top w:val="none" w:sz="0" w:space="0" w:color="auto"/>
                <w:left w:val="none" w:sz="0" w:space="0" w:color="auto"/>
                <w:bottom w:val="none" w:sz="0" w:space="0" w:color="auto"/>
                <w:right w:val="none" w:sz="0" w:space="0" w:color="auto"/>
              </w:divBdr>
            </w:div>
            <w:div w:id="87888759">
              <w:marLeft w:val="0"/>
              <w:marRight w:val="0"/>
              <w:marTop w:val="0"/>
              <w:marBottom w:val="0"/>
              <w:divBdr>
                <w:top w:val="none" w:sz="0" w:space="0" w:color="auto"/>
                <w:left w:val="none" w:sz="0" w:space="0" w:color="auto"/>
                <w:bottom w:val="none" w:sz="0" w:space="0" w:color="auto"/>
                <w:right w:val="none" w:sz="0" w:space="0" w:color="auto"/>
              </w:divBdr>
            </w:div>
            <w:div w:id="1083138357">
              <w:marLeft w:val="0"/>
              <w:marRight w:val="0"/>
              <w:marTop w:val="0"/>
              <w:marBottom w:val="0"/>
              <w:divBdr>
                <w:top w:val="none" w:sz="0" w:space="0" w:color="auto"/>
                <w:left w:val="none" w:sz="0" w:space="0" w:color="auto"/>
                <w:bottom w:val="none" w:sz="0" w:space="0" w:color="auto"/>
                <w:right w:val="none" w:sz="0" w:space="0" w:color="auto"/>
              </w:divBdr>
            </w:div>
            <w:div w:id="1238516328">
              <w:marLeft w:val="0"/>
              <w:marRight w:val="0"/>
              <w:marTop w:val="0"/>
              <w:marBottom w:val="0"/>
              <w:divBdr>
                <w:top w:val="none" w:sz="0" w:space="0" w:color="auto"/>
                <w:left w:val="none" w:sz="0" w:space="0" w:color="auto"/>
                <w:bottom w:val="none" w:sz="0" w:space="0" w:color="auto"/>
                <w:right w:val="none" w:sz="0" w:space="0" w:color="auto"/>
              </w:divBdr>
            </w:div>
            <w:div w:id="727531693">
              <w:marLeft w:val="0"/>
              <w:marRight w:val="0"/>
              <w:marTop w:val="0"/>
              <w:marBottom w:val="0"/>
              <w:divBdr>
                <w:top w:val="none" w:sz="0" w:space="0" w:color="auto"/>
                <w:left w:val="none" w:sz="0" w:space="0" w:color="auto"/>
                <w:bottom w:val="none" w:sz="0" w:space="0" w:color="auto"/>
                <w:right w:val="none" w:sz="0" w:space="0" w:color="auto"/>
              </w:divBdr>
            </w:div>
            <w:div w:id="1029185993">
              <w:marLeft w:val="0"/>
              <w:marRight w:val="0"/>
              <w:marTop w:val="0"/>
              <w:marBottom w:val="0"/>
              <w:divBdr>
                <w:top w:val="none" w:sz="0" w:space="0" w:color="auto"/>
                <w:left w:val="none" w:sz="0" w:space="0" w:color="auto"/>
                <w:bottom w:val="none" w:sz="0" w:space="0" w:color="auto"/>
                <w:right w:val="none" w:sz="0" w:space="0" w:color="auto"/>
              </w:divBdr>
            </w:div>
            <w:div w:id="806897380">
              <w:marLeft w:val="0"/>
              <w:marRight w:val="0"/>
              <w:marTop w:val="0"/>
              <w:marBottom w:val="0"/>
              <w:divBdr>
                <w:top w:val="none" w:sz="0" w:space="0" w:color="auto"/>
                <w:left w:val="none" w:sz="0" w:space="0" w:color="auto"/>
                <w:bottom w:val="none" w:sz="0" w:space="0" w:color="auto"/>
                <w:right w:val="none" w:sz="0" w:space="0" w:color="auto"/>
              </w:divBdr>
            </w:div>
            <w:div w:id="893153775">
              <w:marLeft w:val="0"/>
              <w:marRight w:val="0"/>
              <w:marTop w:val="0"/>
              <w:marBottom w:val="0"/>
              <w:divBdr>
                <w:top w:val="none" w:sz="0" w:space="0" w:color="auto"/>
                <w:left w:val="none" w:sz="0" w:space="0" w:color="auto"/>
                <w:bottom w:val="none" w:sz="0" w:space="0" w:color="auto"/>
                <w:right w:val="none" w:sz="0" w:space="0" w:color="auto"/>
              </w:divBdr>
            </w:div>
            <w:div w:id="352659053">
              <w:marLeft w:val="0"/>
              <w:marRight w:val="0"/>
              <w:marTop w:val="0"/>
              <w:marBottom w:val="0"/>
              <w:divBdr>
                <w:top w:val="none" w:sz="0" w:space="0" w:color="auto"/>
                <w:left w:val="none" w:sz="0" w:space="0" w:color="auto"/>
                <w:bottom w:val="none" w:sz="0" w:space="0" w:color="auto"/>
                <w:right w:val="none" w:sz="0" w:space="0" w:color="auto"/>
              </w:divBdr>
            </w:div>
            <w:div w:id="907425307">
              <w:marLeft w:val="0"/>
              <w:marRight w:val="0"/>
              <w:marTop w:val="0"/>
              <w:marBottom w:val="0"/>
              <w:divBdr>
                <w:top w:val="none" w:sz="0" w:space="0" w:color="auto"/>
                <w:left w:val="none" w:sz="0" w:space="0" w:color="auto"/>
                <w:bottom w:val="none" w:sz="0" w:space="0" w:color="auto"/>
                <w:right w:val="none" w:sz="0" w:space="0" w:color="auto"/>
              </w:divBdr>
            </w:div>
            <w:div w:id="1420520269">
              <w:marLeft w:val="0"/>
              <w:marRight w:val="0"/>
              <w:marTop w:val="0"/>
              <w:marBottom w:val="0"/>
              <w:divBdr>
                <w:top w:val="none" w:sz="0" w:space="0" w:color="auto"/>
                <w:left w:val="none" w:sz="0" w:space="0" w:color="auto"/>
                <w:bottom w:val="none" w:sz="0" w:space="0" w:color="auto"/>
                <w:right w:val="none" w:sz="0" w:space="0" w:color="auto"/>
              </w:divBdr>
            </w:div>
            <w:div w:id="2752980">
              <w:marLeft w:val="0"/>
              <w:marRight w:val="0"/>
              <w:marTop w:val="0"/>
              <w:marBottom w:val="0"/>
              <w:divBdr>
                <w:top w:val="none" w:sz="0" w:space="0" w:color="auto"/>
                <w:left w:val="none" w:sz="0" w:space="0" w:color="auto"/>
                <w:bottom w:val="none" w:sz="0" w:space="0" w:color="auto"/>
                <w:right w:val="none" w:sz="0" w:space="0" w:color="auto"/>
              </w:divBdr>
            </w:div>
            <w:div w:id="885264899">
              <w:marLeft w:val="0"/>
              <w:marRight w:val="0"/>
              <w:marTop w:val="0"/>
              <w:marBottom w:val="0"/>
              <w:divBdr>
                <w:top w:val="none" w:sz="0" w:space="0" w:color="auto"/>
                <w:left w:val="none" w:sz="0" w:space="0" w:color="auto"/>
                <w:bottom w:val="none" w:sz="0" w:space="0" w:color="auto"/>
                <w:right w:val="none" w:sz="0" w:space="0" w:color="auto"/>
              </w:divBdr>
            </w:div>
            <w:div w:id="215438568">
              <w:marLeft w:val="0"/>
              <w:marRight w:val="0"/>
              <w:marTop w:val="0"/>
              <w:marBottom w:val="0"/>
              <w:divBdr>
                <w:top w:val="none" w:sz="0" w:space="0" w:color="auto"/>
                <w:left w:val="none" w:sz="0" w:space="0" w:color="auto"/>
                <w:bottom w:val="none" w:sz="0" w:space="0" w:color="auto"/>
                <w:right w:val="none" w:sz="0" w:space="0" w:color="auto"/>
              </w:divBdr>
            </w:div>
            <w:div w:id="1606230855">
              <w:marLeft w:val="0"/>
              <w:marRight w:val="0"/>
              <w:marTop w:val="0"/>
              <w:marBottom w:val="0"/>
              <w:divBdr>
                <w:top w:val="none" w:sz="0" w:space="0" w:color="auto"/>
                <w:left w:val="none" w:sz="0" w:space="0" w:color="auto"/>
                <w:bottom w:val="none" w:sz="0" w:space="0" w:color="auto"/>
                <w:right w:val="none" w:sz="0" w:space="0" w:color="auto"/>
              </w:divBdr>
            </w:div>
            <w:div w:id="2099865653">
              <w:marLeft w:val="0"/>
              <w:marRight w:val="0"/>
              <w:marTop w:val="0"/>
              <w:marBottom w:val="0"/>
              <w:divBdr>
                <w:top w:val="none" w:sz="0" w:space="0" w:color="auto"/>
                <w:left w:val="none" w:sz="0" w:space="0" w:color="auto"/>
                <w:bottom w:val="none" w:sz="0" w:space="0" w:color="auto"/>
                <w:right w:val="none" w:sz="0" w:space="0" w:color="auto"/>
              </w:divBdr>
            </w:div>
            <w:div w:id="1721591443">
              <w:marLeft w:val="0"/>
              <w:marRight w:val="0"/>
              <w:marTop w:val="0"/>
              <w:marBottom w:val="0"/>
              <w:divBdr>
                <w:top w:val="none" w:sz="0" w:space="0" w:color="auto"/>
                <w:left w:val="none" w:sz="0" w:space="0" w:color="auto"/>
                <w:bottom w:val="none" w:sz="0" w:space="0" w:color="auto"/>
                <w:right w:val="none" w:sz="0" w:space="0" w:color="auto"/>
              </w:divBdr>
            </w:div>
            <w:div w:id="1084061998">
              <w:marLeft w:val="0"/>
              <w:marRight w:val="0"/>
              <w:marTop w:val="0"/>
              <w:marBottom w:val="0"/>
              <w:divBdr>
                <w:top w:val="none" w:sz="0" w:space="0" w:color="auto"/>
                <w:left w:val="none" w:sz="0" w:space="0" w:color="auto"/>
                <w:bottom w:val="none" w:sz="0" w:space="0" w:color="auto"/>
                <w:right w:val="none" w:sz="0" w:space="0" w:color="auto"/>
              </w:divBdr>
            </w:div>
            <w:div w:id="378551308">
              <w:marLeft w:val="0"/>
              <w:marRight w:val="0"/>
              <w:marTop w:val="0"/>
              <w:marBottom w:val="0"/>
              <w:divBdr>
                <w:top w:val="none" w:sz="0" w:space="0" w:color="auto"/>
                <w:left w:val="none" w:sz="0" w:space="0" w:color="auto"/>
                <w:bottom w:val="none" w:sz="0" w:space="0" w:color="auto"/>
                <w:right w:val="none" w:sz="0" w:space="0" w:color="auto"/>
              </w:divBdr>
            </w:div>
            <w:div w:id="1129589333">
              <w:marLeft w:val="0"/>
              <w:marRight w:val="0"/>
              <w:marTop w:val="0"/>
              <w:marBottom w:val="0"/>
              <w:divBdr>
                <w:top w:val="none" w:sz="0" w:space="0" w:color="auto"/>
                <w:left w:val="none" w:sz="0" w:space="0" w:color="auto"/>
                <w:bottom w:val="none" w:sz="0" w:space="0" w:color="auto"/>
                <w:right w:val="none" w:sz="0" w:space="0" w:color="auto"/>
              </w:divBdr>
            </w:div>
            <w:div w:id="620259086">
              <w:marLeft w:val="0"/>
              <w:marRight w:val="0"/>
              <w:marTop w:val="0"/>
              <w:marBottom w:val="0"/>
              <w:divBdr>
                <w:top w:val="none" w:sz="0" w:space="0" w:color="auto"/>
                <w:left w:val="none" w:sz="0" w:space="0" w:color="auto"/>
                <w:bottom w:val="none" w:sz="0" w:space="0" w:color="auto"/>
                <w:right w:val="none" w:sz="0" w:space="0" w:color="auto"/>
              </w:divBdr>
            </w:div>
            <w:div w:id="972365692">
              <w:marLeft w:val="0"/>
              <w:marRight w:val="0"/>
              <w:marTop w:val="0"/>
              <w:marBottom w:val="0"/>
              <w:divBdr>
                <w:top w:val="none" w:sz="0" w:space="0" w:color="auto"/>
                <w:left w:val="none" w:sz="0" w:space="0" w:color="auto"/>
                <w:bottom w:val="none" w:sz="0" w:space="0" w:color="auto"/>
                <w:right w:val="none" w:sz="0" w:space="0" w:color="auto"/>
              </w:divBdr>
            </w:div>
            <w:div w:id="1901941737">
              <w:marLeft w:val="0"/>
              <w:marRight w:val="0"/>
              <w:marTop w:val="0"/>
              <w:marBottom w:val="0"/>
              <w:divBdr>
                <w:top w:val="none" w:sz="0" w:space="0" w:color="auto"/>
                <w:left w:val="none" w:sz="0" w:space="0" w:color="auto"/>
                <w:bottom w:val="none" w:sz="0" w:space="0" w:color="auto"/>
                <w:right w:val="none" w:sz="0" w:space="0" w:color="auto"/>
              </w:divBdr>
            </w:div>
            <w:div w:id="831532722">
              <w:marLeft w:val="0"/>
              <w:marRight w:val="0"/>
              <w:marTop w:val="0"/>
              <w:marBottom w:val="0"/>
              <w:divBdr>
                <w:top w:val="none" w:sz="0" w:space="0" w:color="auto"/>
                <w:left w:val="none" w:sz="0" w:space="0" w:color="auto"/>
                <w:bottom w:val="none" w:sz="0" w:space="0" w:color="auto"/>
                <w:right w:val="none" w:sz="0" w:space="0" w:color="auto"/>
              </w:divBdr>
            </w:div>
            <w:div w:id="127824838">
              <w:marLeft w:val="0"/>
              <w:marRight w:val="0"/>
              <w:marTop w:val="0"/>
              <w:marBottom w:val="0"/>
              <w:divBdr>
                <w:top w:val="none" w:sz="0" w:space="0" w:color="auto"/>
                <w:left w:val="none" w:sz="0" w:space="0" w:color="auto"/>
                <w:bottom w:val="none" w:sz="0" w:space="0" w:color="auto"/>
                <w:right w:val="none" w:sz="0" w:space="0" w:color="auto"/>
              </w:divBdr>
            </w:div>
            <w:div w:id="241261370">
              <w:marLeft w:val="0"/>
              <w:marRight w:val="0"/>
              <w:marTop w:val="0"/>
              <w:marBottom w:val="0"/>
              <w:divBdr>
                <w:top w:val="none" w:sz="0" w:space="0" w:color="auto"/>
                <w:left w:val="none" w:sz="0" w:space="0" w:color="auto"/>
                <w:bottom w:val="none" w:sz="0" w:space="0" w:color="auto"/>
                <w:right w:val="none" w:sz="0" w:space="0" w:color="auto"/>
              </w:divBdr>
            </w:div>
            <w:div w:id="1580020850">
              <w:marLeft w:val="0"/>
              <w:marRight w:val="0"/>
              <w:marTop w:val="0"/>
              <w:marBottom w:val="0"/>
              <w:divBdr>
                <w:top w:val="none" w:sz="0" w:space="0" w:color="auto"/>
                <w:left w:val="none" w:sz="0" w:space="0" w:color="auto"/>
                <w:bottom w:val="none" w:sz="0" w:space="0" w:color="auto"/>
                <w:right w:val="none" w:sz="0" w:space="0" w:color="auto"/>
              </w:divBdr>
            </w:div>
            <w:div w:id="100686880">
              <w:marLeft w:val="0"/>
              <w:marRight w:val="0"/>
              <w:marTop w:val="0"/>
              <w:marBottom w:val="0"/>
              <w:divBdr>
                <w:top w:val="none" w:sz="0" w:space="0" w:color="auto"/>
                <w:left w:val="none" w:sz="0" w:space="0" w:color="auto"/>
                <w:bottom w:val="none" w:sz="0" w:space="0" w:color="auto"/>
                <w:right w:val="none" w:sz="0" w:space="0" w:color="auto"/>
              </w:divBdr>
            </w:div>
            <w:div w:id="1380789296">
              <w:marLeft w:val="0"/>
              <w:marRight w:val="0"/>
              <w:marTop w:val="0"/>
              <w:marBottom w:val="0"/>
              <w:divBdr>
                <w:top w:val="none" w:sz="0" w:space="0" w:color="auto"/>
                <w:left w:val="none" w:sz="0" w:space="0" w:color="auto"/>
                <w:bottom w:val="none" w:sz="0" w:space="0" w:color="auto"/>
                <w:right w:val="none" w:sz="0" w:space="0" w:color="auto"/>
              </w:divBdr>
            </w:div>
            <w:div w:id="1332953115">
              <w:marLeft w:val="0"/>
              <w:marRight w:val="0"/>
              <w:marTop w:val="0"/>
              <w:marBottom w:val="0"/>
              <w:divBdr>
                <w:top w:val="none" w:sz="0" w:space="0" w:color="auto"/>
                <w:left w:val="none" w:sz="0" w:space="0" w:color="auto"/>
                <w:bottom w:val="none" w:sz="0" w:space="0" w:color="auto"/>
                <w:right w:val="none" w:sz="0" w:space="0" w:color="auto"/>
              </w:divBdr>
            </w:div>
            <w:div w:id="1611208218">
              <w:marLeft w:val="0"/>
              <w:marRight w:val="0"/>
              <w:marTop w:val="0"/>
              <w:marBottom w:val="0"/>
              <w:divBdr>
                <w:top w:val="none" w:sz="0" w:space="0" w:color="auto"/>
                <w:left w:val="none" w:sz="0" w:space="0" w:color="auto"/>
                <w:bottom w:val="none" w:sz="0" w:space="0" w:color="auto"/>
                <w:right w:val="none" w:sz="0" w:space="0" w:color="auto"/>
              </w:divBdr>
            </w:div>
            <w:div w:id="34014659">
              <w:marLeft w:val="0"/>
              <w:marRight w:val="0"/>
              <w:marTop w:val="0"/>
              <w:marBottom w:val="0"/>
              <w:divBdr>
                <w:top w:val="none" w:sz="0" w:space="0" w:color="auto"/>
                <w:left w:val="none" w:sz="0" w:space="0" w:color="auto"/>
                <w:bottom w:val="none" w:sz="0" w:space="0" w:color="auto"/>
                <w:right w:val="none" w:sz="0" w:space="0" w:color="auto"/>
              </w:divBdr>
            </w:div>
            <w:div w:id="336345597">
              <w:marLeft w:val="0"/>
              <w:marRight w:val="0"/>
              <w:marTop w:val="0"/>
              <w:marBottom w:val="0"/>
              <w:divBdr>
                <w:top w:val="none" w:sz="0" w:space="0" w:color="auto"/>
                <w:left w:val="none" w:sz="0" w:space="0" w:color="auto"/>
                <w:bottom w:val="none" w:sz="0" w:space="0" w:color="auto"/>
                <w:right w:val="none" w:sz="0" w:space="0" w:color="auto"/>
              </w:divBdr>
            </w:div>
            <w:div w:id="1077705878">
              <w:marLeft w:val="0"/>
              <w:marRight w:val="0"/>
              <w:marTop w:val="0"/>
              <w:marBottom w:val="0"/>
              <w:divBdr>
                <w:top w:val="none" w:sz="0" w:space="0" w:color="auto"/>
                <w:left w:val="none" w:sz="0" w:space="0" w:color="auto"/>
                <w:bottom w:val="none" w:sz="0" w:space="0" w:color="auto"/>
                <w:right w:val="none" w:sz="0" w:space="0" w:color="auto"/>
              </w:divBdr>
            </w:div>
            <w:div w:id="880551796">
              <w:marLeft w:val="0"/>
              <w:marRight w:val="0"/>
              <w:marTop w:val="0"/>
              <w:marBottom w:val="0"/>
              <w:divBdr>
                <w:top w:val="none" w:sz="0" w:space="0" w:color="auto"/>
                <w:left w:val="none" w:sz="0" w:space="0" w:color="auto"/>
                <w:bottom w:val="none" w:sz="0" w:space="0" w:color="auto"/>
                <w:right w:val="none" w:sz="0" w:space="0" w:color="auto"/>
              </w:divBdr>
            </w:div>
            <w:div w:id="282425165">
              <w:marLeft w:val="0"/>
              <w:marRight w:val="0"/>
              <w:marTop w:val="0"/>
              <w:marBottom w:val="0"/>
              <w:divBdr>
                <w:top w:val="none" w:sz="0" w:space="0" w:color="auto"/>
                <w:left w:val="none" w:sz="0" w:space="0" w:color="auto"/>
                <w:bottom w:val="none" w:sz="0" w:space="0" w:color="auto"/>
                <w:right w:val="none" w:sz="0" w:space="0" w:color="auto"/>
              </w:divBdr>
            </w:div>
            <w:div w:id="2068452885">
              <w:marLeft w:val="0"/>
              <w:marRight w:val="0"/>
              <w:marTop w:val="0"/>
              <w:marBottom w:val="0"/>
              <w:divBdr>
                <w:top w:val="none" w:sz="0" w:space="0" w:color="auto"/>
                <w:left w:val="none" w:sz="0" w:space="0" w:color="auto"/>
                <w:bottom w:val="none" w:sz="0" w:space="0" w:color="auto"/>
                <w:right w:val="none" w:sz="0" w:space="0" w:color="auto"/>
              </w:divBdr>
            </w:div>
            <w:div w:id="825904125">
              <w:marLeft w:val="0"/>
              <w:marRight w:val="0"/>
              <w:marTop w:val="0"/>
              <w:marBottom w:val="0"/>
              <w:divBdr>
                <w:top w:val="none" w:sz="0" w:space="0" w:color="auto"/>
                <w:left w:val="none" w:sz="0" w:space="0" w:color="auto"/>
                <w:bottom w:val="none" w:sz="0" w:space="0" w:color="auto"/>
                <w:right w:val="none" w:sz="0" w:space="0" w:color="auto"/>
              </w:divBdr>
            </w:div>
            <w:div w:id="1238058958">
              <w:marLeft w:val="0"/>
              <w:marRight w:val="0"/>
              <w:marTop w:val="0"/>
              <w:marBottom w:val="0"/>
              <w:divBdr>
                <w:top w:val="none" w:sz="0" w:space="0" w:color="auto"/>
                <w:left w:val="none" w:sz="0" w:space="0" w:color="auto"/>
                <w:bottom w:val="none" w:sz="0" w:space="0" w:color="auto"/>
                <w:right w:val="none" w:sz="0" w:space="0" w:color="auto"/>
              </w:divBdr>
            </w:div>
            <w:div w:id="1317880995">
              <w:marLeft w:val="0"/>
              <w:marRight w:val="0"/>
              <w:marTop w:val="0"/>
              <w:marBottom w:val="0"/>
              <w:divBdr>
                <w:top w:val="none" w:sz="0" w:space="0" w:color="auto"/>
                <w:left w:val="none" w:sz="0" w:space="0" w:color="auto"/>
                <w:bottom w:val="none" w:sz="0" w:space="0" w:color="auto"/>
                <w:right w:val="none" w:sz="0" w:space="0" w:color="auto"/>
              </w:divBdr>
            </w:div>
            <w:div w:id="1162038391">
              <w:marLeft w:val="0"/>
              <w:marRight w:val="0"/>
              <w:marTop w:val="0"/>
              <w:marBottom w:val="0"/>
              <w:divBdr>
                <w:top w:val="none" w:sz="0" w:space="0" w:color="auto"/>
                <w:left w:val="none" w:sz="0" w:space="0" w:color="auto"/>
                <w:bottom w:val="none" w:sz="0" w:space="0" w:color="auto"/>
                <w:right w:val="none" w:sz="0" w:space="0" w:color="auto"/>
              </w:divBdr>
            </w:div>
            <w:div w:id="465049474">
              <w:marLeft w:val="0"/>
              <w:marRight w:val="0"/>
              <w:marTop w:val="0"/>
              <w:marBottom w:val="0"/>
              <w:divBdr>
                <w:top w:val="none" w:sz="0" w:space="0" w:color="auto"/>
                <w:left w:val="none" w:sz="0" w:space="0" w:color="auto"/>
                <w:bottom w:val="none" w:sz="0" w:space="0" w:color="auto"/>
                <w:right w:val="none" w:sz="0" w:space="0" w:color="auto"/>
              </w:divBdr>
            </w:div>
            <w:div w:id="1760171748">
              <w:marLeft w:val="0"/>
              <w:marRight w:val="0"/>
              <w:marTop w:val="0"/>
              <w:marBottom w:val="0"/>
              <w:divBdr>
                <w:top w:val="none" w:sz="0" w:space="0" w:color="auto"/>
                <w:left w:val="none" w:sz="0" w:space="0" w:color="auto"/>
                <w:bottom w:val="none" w:sz="0" w:space="0" w:color="auto"/>
                <w:right w:val="none" w:sz="0" w:space="0" w:color="auto"/>
              </w:divBdr>
            </w:div>
            <w:div w:id="914634311">
              <w:marLeft w:val="0"/>
              <w:marRight w:val="0"/>
              <w:marTop w:val="0"/>
              <w:marBottom w:val="0"/>
              <w:divBdr>
                <w:top w:val="none" w:sz="0" w:space="0" w:color="auto"/>
                <w:left w:val="none" w:sz="0" w:space="0" w:color="auto"/>
                <w:bottom w:val="none" w:sz="0" w:space="0" w:color="auto"/>
                <w:right w:val="none" w:sz="0" w:space="0" w:color="auto"/>
              </w:divBdr>
            </w:div>
            <w:div w:id="1458527947">
              <w:marLeft w:val="0"/>
              <w:marRight w:val="0"/>
              <w:marTop w:val="0"/>
              <w:marBottom w:val="0"/>
              <w:divBdr>
                <w:top w:val="none" w:sz="0" w:space="0" w:color="auto"/>
                <w:left w:val="none" w:sz="0" w:space="0" w:color="auto"/>
                <w:bottom w:val="none" w:sz="0" w:space="0" w:color="auto"/>
                <w:right w:val="none" w:sz="0" w:space="0" w:color="auto"/>
              </w:divBdr>
            </w:div>
            <w:div w:id="1017273492">
              <w:marLeft w:val="0"/>
              <w:marRight w:val="0"/>
              <w:marTop w:val="0"/>
              <w:marBottom w:val="0"/>
              <w:divBdr>
                <w:top w:val="none" w:sz="0" w:space="0" w:color="auto"/>
                <w:left w:val="none" w:sz="0" w:space="0" w:color="auto"/>
                <w:bottom w:val="none" w:sz="0" w:space="0" w:color="auto"/>
                <w:right w:val="none" w:sz="0" w:space="0" w:color="auto"/>
              </w:divBdr>
            </w:div>
            <w:div w:id="775295876">
              <w:marLeft w:val="0"/>
              <w:marRight w:val="0"/>
              <w:marTop w:val="0"/>
              <w:marBottom w:val="0"/>
              <w:divBdr>
                <w:top w:val="none" w:sz="0" w:space="0" w:color="auto"/>
                <w:left w:val="none" w:sz="0" w:space="0" w:color="auto"/>
                <w:bottom w:val="none" w:sz="0" w:space="0" w:color="auto"/>
                <w:right w:val="none" w:sz="0" w:space="0" w:color="auto"/>
              </w:divBdr>
            </w:div>
            <w:div w:id="979768006">
              <w:marLeft w:val="0"/>
              <w:marRight w:val="0"/>
              <w:marTop w:val="0"/>
              <w:marBottom w:val="0"/>
              <w:divBdr>
                <w:top w:val="none" w:sz="0" w:space="0" w:color="auto"/>
                <w:left w:val="none" w:sz="0" w:space="0" w:color="auto"/>
                <w:bottom w:val="none" w:sz="0" w:space="0" w:color="auto"/>
                <w:right w:val="none" w:sz="0" w:space="0" w:color="auto"/>
              </w:divBdr>
            </w:div>
            <w:div w:id="1149052439">
              <w:marLeft w:val="0"/>
              <w:marRight w:val="0"/>
              <w:marTop w:val="0"/>
              <w:marBottom w:val="0"/>
              <w:divBdr>
                <w:top w:val="none" w:sz="0" w:space="0" w:color="auto"/>
                <w:left w:val="none" w:sz="0" w:space="0" w:color="auto"/>
                <w:bottom w:val="none" w:sz="0" w:space="0" w:color="auto"/>
                <w:right w:val="none" w:sz="0" w:space="0" w:color="auto"/>
              </w:divBdr>
            </w:div>
            <w:div w:id="1438793604">
              <w:marLeft w:val="0"/>
              <w:marRight w:val="0"/>
              <w:marTop w:val="0"/>
              <w:marBottom w:val="0"/>
              <w:divBdr>
                <w:top w:val="none" w:sz="0" w:space="0" w:color="auto"/>
                <w:left w:val="none" w:sz="0" w:space="0" w:color="auto"/>
                <w:bottom w:val="none" w:sz="0" w:space="0" w:color="auto"/>
                <w:right w:val="none" w:sz="0" w:space="0" w:color="auto"/>
              </w:divBdr>
            </w:div>
            <w:div w:id="980185458">
              <w:marLeft w:val="0"/>
              <w:marRight w:val="0"/>
              <w:marTop w:val="0"/>
              <w:marBottom w:val="0"/>
              <w:divBdr>
                <w:top w:val="none" w:sz="0" w:space="0" w:color="auto"/>
                <w:left w:val="none" w:sz="0" w:space="0" w:color="auto"/>
                <w:bottom w:val="none" w:sz="0" w:space="0" w:color="auto"/>
                <w:right w:val="none" w:sz="0" w:space="0" w:color="auto"/>
              </w:divBdr>
            </w:div>
            <w:div w:id="1344549847">
              <w:marLeft w:val="0"/>
              <w:marRight w:val="0"/>
              <w:marTop w:val="0"/>
              <w:marBottom w:val="0"/>
              <w:divBdr>
                <w:top w:val="none" w:sz="0" w:space="0" w:color="auto"/>
                <w:left w:val="none" w:sz="0" w:space="0" w:color="auto"/>
                <w:bottom w:val="none" w:sz="0" w:space="0" w:color="auto"/>
                <w:right w:val="none" w:sz="0" w:space="0" w:color="auto"/>
              </w:divBdr>
            </w:div>
            <w:div w:id="1527252032">
              <w:marLeft w:val="0"/>
              <w:marRight w:val="0"/>
              <w:marTop w:val="0"/>
              <w:marBottom w:val="0"/>
              <w:divBdr>
                <w:top w:val="none" w:sz="0" w:space="0" w:color="auto"/>
                <w:left w:val="none" w:sz="0" w:space="0" w:color="auto"/>
                <w:bottom w:val="none" w:sz="0" w:space="0" w:color="auto"/>
                <w:right w:val="none" w:sz="0" w:space="0" w:color="auto"/>
              </w:divBdr>
            </w:div>
            <w:div w:id="222445517">
              <w:marLeft w:val="0"/>
              <w:marRight w:val="0"/>
              <w:marTop w:val="0"/>
              <w:marBottom w:val="0"/>
              <w:divBdr>
                <w:top w:val="none" w:sz="0" w:space="0" w:color="auto"/>
                <w:left w:val="none" w:sz="0" w:space="0" w:color="auto"/>
                <w:bottom w:val="none" w:sz="0" w:space="0" w:color="auto"/>
                <w:right w:val="none" w:sz="0" w:space="0" w:color="auto"/>
              </w:divBdr>
            </w:div>
            <w:div w:id="1232693632">
              <w:marLeft w:val="0"/>
              <w:marRight w:val="0"/>
              <w:marTop w:val="0"/>
              <w:marBottom w:val="0"/>
              <w:divBdr>
                <w:top w:val="none" w:sz="0" w:space="0" w:color="auto"/>
                <w:left w:val="none" w:sz="0" w:space="0" w:color="auto"/>
                <w:bottom w:val="none" w:sz="0" w:space="0" w:color="auto"/>
                <w:right w:val="none" w:sz="0" w:space="0" w:color="auto"/>
              </w:divBdr>
            </w:div>
            <w:div w:id="130559649">
              <w:marLeft w:val="0"/>
              <w:marRight w:val="0"/>
              <w:marTop w:val="0"/>
              <w:marBottom w:val="0"/>
              <w:divBdr>
                <w:top w:val="none" w:sz="0" w:space="0" w:color="auto"/>
                <w:left w:val="none" w:sz="0" w:space="0" w:color="auto"/>
                <w:bottom w:val="none" w:sz="0" w:space="0" w:color="auto"/>
                <w:right w:val="none" w:sz="0" w:space="0" w:color="auto"/>
              </w:divBdr>
            </w:div>
            <w:div w:id="1948392948">
              <w:marLeft w:val="0"/>
              <w:marRight w:val="0"/>
              <w:marTop w:val="0"/>
              <w:marBottom w:val="0"/>
              <w:divBdr>
                <w:top w:val="none" w:sz="0" w:space="0" w:color="auto"/>
                <w:left w:val="none" w:sz="0" w:space="0" w:color="auto"/>
                <w:bottom w:val="none" w:sz="0" w:space="0" w:color="auto"/>
                <w:right w:val="none" w:sz="0" w:space="0" w:color="auto"/>
              </w:divBdr>
            </w:div>
            <w:div w:id="564101055">
              <w:marLeft w:val="0"/>
              <w:marRight w:val="0"/>
              <w:marTop w:val="0"/>
              <w:marBottom w:val="0"/>
              <w:divBdr>
                <w:top w:val="none" w:sz="0" w:space="0" w:color="auto"/>
                <w:left w:val="none" w:sz="0" w:space="0" w:color="auto"/>
                <w:bottom w:val="none" w:sz="0" w:space="0" w:color="auto"/>
                <w:right w:val="none" w:sz="0" w:space="0" w:color="auto"/>
              </w:divBdr>
            </w:div>
            <w:div w:id="2066374156">
              <w:marLeft w:val="0"/>
              <w:marRight w:val="0"/>
              <w:marTop w:val="0"/>
              <w:marBottom w:val="0"/>
              <w:divBdr>
                <w:top w:val="none" w:sz="0" w:space="0" w:color="auto"/>
                <w:left w:val="none" w:sz="0" w:space="0" w:color="auto"/>
                <w:bottom w:val="none" w:sz="0" w:space="0" w:color="auto"/>
                <w:right w:val="none" w:sz="0" w:space="0" w:color="auto"/>
              </w:divBdr>
            </w:div>
            <w:div w:id="235406249">
              <w:marLeft w:val="0"/>
              <w:marRight w:val="0"/>
              <w:marTop w:val="0"/>
              <w:marBottom w:val="0"/>
              <w:divBdr>
                <w:top w:val="none" w:sz="0" w:space="0" w:color="auto"/>
                <w:left w:val="none" w:sz="0" w:space="0" w:color="auto"/>
                <w:bottom w:val="none" w:sz="0" w:space="0" w:color="auto"/>
                <w:right w:val="none" w:sz="0" w:space="0" w:color="auto"/>
              </w:divBdr>
            </w:div>
            <w:div w:id="1758280723">
              <w:marLeft w:val="0"/>
              <w:marRight w:val="0"/>
              <w:marTop w:val="0"/>
              <w:marBottom w:val="0"/>
              <w:divBdr>
                <w:top w:val="none" w:sz="0" w:space="0" w:color="auto"/>
                <w:left w:val="none" w:sz="0" w:space="0" w:color="auto"/>
                <w:bottom w:val="none" w:sz="0" w:space="0" w:color="auto"/>
                <w:right w:val="none" w:sz="0" w:space="0" w:color="auto"/>
              </w:divBdr>
            </w:div>
            <w:div w:id="1151478610">
              <w:marLeft w:val="0"/>
              <w:marRight w:val="0"/>
              <w:marTop w:val="0"/>
              <w:marBottom w:val="0"/>
              <w:divBdr>
                <w:top w:val="none" w:sz="0" w:space="0" w:color="auto"/>
                <w:left w:val="none" w:sz="0" w:space="0" w:color="auto"/>
                <w:bottom w:val="none" w:sz="0" w:space="0" w:color="auto"/>
                <w:right w:val="none" w:sz="0" w:space="0" w:color="auto"/>
              </w:divBdr>
            </w:div>
            <w:div w:id="4483366">
              <w:marLeft w:val="0"/>
              <w:marRight w:val="0"/>
              <w:marTop w:val="0"/>
              <w:marBottom w:val="0"/>
              <w:divBdr>
                <w:top w:val="none" w:sz="0" w:space="0" w:color="auto"/>
                <w:left w:val="none" w:sz="0" w:space="0" w:color="auto"/>
                <w:bottom w:val="none" w:sz="0" w:space="0" w:color="auto"/>
                <w:right w:val="none" w:sz="0" w:space="0" w:color="auto"/>
              </w:divBdr>
            </w:div>
            <w:div w:id="2119982270">
              <w:marLeft w:val="0"/>
              <w:marRight w:val="0"/>
              <w:marTop w:val="0"/>
              <w:marBottom w:val="0"/>
              <w:divBdr>
                <w:top w:val="none" w:sz="0" w:space="0" w:color="auto"/>
                <w:left w:val="none" w:sz="0" w:space="0" w:color="auto"/>
                <w:bottom w:val="none" w:sz="0" w:space="0" w:color="auto"/>
                <w:right w:val="none" w:sz="0" w:space="0" w:color="auto"/>
              </w:divBdr>
            </w:div>
            <w:div w:id="2146316754">
              <w:marLeft w:val="0"/>
              <w:marRight w:val="0"/>
              <w:marTop w:val="0"/>
              <w:marBottom w:val="0"/>
              <w:divBdr>
                <w:top w:val="none" w:sz="0" w:space="0" w:color="auto"/>
                <w:left w:val="none" w:sz="0" w:space="0" w:color="auto"/>
                <w:bottom w:val="none" w:sz="0" w:space="0" w:color="auto"/>
                <w:right w:val="none" w:sz="0" w:space="0" w:color="auto"/>
              </w:divBdr>
            </w:div>
            <w:div w:id="1729838879">
              <w:marLeft w:val="0"/>
              <w:marRight w:val="0"/>
              <w:marTop w:val="0"/>
              <w:marBottom w:val="0"/>
              <w:divBdr>
                <w:top w:val="none" w:sz="0" w:space="0" w:color="auto"/>
                <w:left w:val="none" w:sz="0" w:space="0" w:color="auto"/>
                <w:bottom w:val="none" w:sz="0" w:space="0" w:color="auto"/>
                <w:right w:val="none" w:sz="0" w:space="0" w:color="auto"/>
              </w:divBdr>
            </w:div>
            <w:div w:id="368914117">
              <w:marLeft w:val="0"/>
              <w:marRight w:val="0"/>
              <w:marTop w:val="0"/>
              <w:marBottom w:val="0"/>
              <w:divBdr>
                <w:top w:val="none" w:sz="0" w:space="0" w:color="auto"/>
                <w:left w:val="none" w:sz="0" w:space="0" w:color="auto"/>
                <w:bottom w:val="none" w:sz="0" w:space="0" w:color="auto"/>
                <w:right w:val="none" w:sz="0" w:space="0" w:color="auto"/>
              </w:divBdr>
            </w:div>
            <w:div w:id="13480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9305">
      <w:bodyDiv w:val="1"/>
      <w:marLeft w:val="0"/>
      <w:marRight w:val="0"/>
      <w:marTop w:val="0"/>
      <w:marBottom w:val="0"/>
      <w:divBdr>
        <w:top w:val="none" w:sz="0" w:space="0" w:color="auto"/>
        <w:left w:val="none" w:sz="0" w:space="0" w:color="auto"/>
        <w:bottom w:val="none" w:sz="0" w:space="0" w:color="auto"/>
        <w:right w:val="none" w:sz="0" w:space="0" w:color="auto"/>
      </w:divBdr>
      <w:divsChild>
        <w:div w:id="1126698081">
          <w:marLeft w:val="0"/>
          <w:marRight w:val="0"/>
          <w:marTop w:val="0"/>
          <w:marBottom w:val="0"/>
          <w:divBdr>
            <w:top w:val="none" w:sz="0" w:space="0" w:color="auto"/>
            <w:left w:val="none" w:sz="0" w:space="0" w:color="auto"/>
            <w:bottom w:val="none" w:sz="0" w:space="0" w:color="auto"/>
            <w:right w:val="none" w:sz="0" w:space="0" w:color="auto"/>
          </w:divBdr>
          <w:divsChild>
            <w:div w:id="18860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12</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anisyafaah80147@gmail.com</dc:creator>
  <cp:keywords/>
  <dc:description/>
  <cp:lastModifiedBy>anisyafaah80147@gmail.com</cp:lastModifiedBy>
  <cp:revision>10</cp:revision>
  <dcterms:created xsi:type="dcterms:W3CDTF">2023-04-08T02:26:00Z</dcterms:created>
  <dcterms:modified xsi:type="dcterms:W3CDTF">2023-06-01T12:33:00Z</dcterms:modified>
</cp:coreProperties>
</file>